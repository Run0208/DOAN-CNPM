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094E10" w14:textId="52E3A7A0" w:rsidR="006761D6" w:rsidRPr="00984622" w:rsidRDefault="006761D6" w:rsidP="006A0847">
      <w:pPr>
        <w:spacing w:line="360" w:lineRule="auto"/>
        <w:ind w:right="4104"/>
        <w:jc w:val="both"/>
        <w:rPr>
          <w:b/>
          <w:sz w:val="26"/>
          <w:szCs w:val="26"/>
          <w:lang w:val="vi-VN"/>
        </w:rPr>
      </w:pPr>
      <w:bookmarkStart w:id="0" w:name="_Hlk61687676"/>
      <w:r w:rsidRPr="00984622">
        <w:rPr>
          <w:noProof/>
          <w:sz w:val="26"/>
          <w:szCs w:val="26"/>
          <w:lang w:eastAsia="ja-JP"/>
        </w:rPr>
        <mc:AlternateContent>
          <mc:Choice Requires="wps">
            <w:drawing>
              <wp:anchor distT="0" distB="0" distL="114300" distR="114300" simplePos="0" relativeHeight="251657216" behindDoc="0" locked="0" layoutInCell="1" allowOverlap="1" wp14:anchorId="36E9A6DF" wp14:editId="5C681DCF">
                <wp:simplePos x="0" y="0"/>
                <wp:positionH relativeFrom="column">
                  <wp:posOffset>224170</wp:posOffset>
                </wp:positionH>
                <wp:positionV relativeFrom="paragraph">
                  <wp:posOffset>-4135</wp:posOffset>
                </wp:positionV>
                <wp:extent cx="6071043" cy="8484870"/>
                <wp:effectExtent l="0" t="0" r="25400" b="11430"/>
                <wp:wrapNone/>
                <wp:docPr id="4" name="Fr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1043" cy="8484870"/>
                        </a:xfrm>
                        <a:prstGeom prst="frame">
                          <a:avLst>
                            <a:gd name="adj1" fmla="val 549"/>
                          </a:avLst>
                        </a:prstGeom>
                        <a:solidFill>
                          <a:sysClr val="windowText" lastClr="000000"/>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ABF95" id="Frame 4" o:spid="_x0000_s1026" style="position:absolute;margin-left:17.65pt;margin-top:-.35pt;width:478.05pt;height:668.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71043,8484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" path="m,l6071043,r,8484870l,8484870,,xm33330,33330r,8418210l6037713,8451540r,-8418210l33330,33330xe" fillcolor="windowText" strokecolor="windowText" strokeweight="2pt">
                <v:path arrowok="t" o:connecttype="custom" o:connectlocs="0,0;6071043,0;6071043,8484870;0,8484870;0,0;33330,33330;33330,8451540;6037713,8451540;6037713,33330;33330,33330" o:connectangles="0,0,0,0,0,0,0,0,0,0"/>
              </v:shape>
            </w:pict>
          </mc:Fallback>
        </mc:AlternateContent>
      </w:r>
      <w:r w:rsidRPr="00984622">
        <w:rPr>
          <w:b/>
          <w:sz w:val="26"/>
          <w:szCs w:val="26"/>
          <w:lang w:val="vi-VN"/>
        </w:rPr>
        <w:tab/>
      </w:r>
    </w:p>
    <w:p w14:paraId="6004AF20" w14:textId="77777777" w:rsidR="006761D6" w:rsidRPr="00984622" w:rsidRDefault="006761D6" w:rsidP="006A0847">
      <w:pPr>
        <w:spacing w:line="360" w:lineRule="auto"/>
        <w:jc w:val="center"/>
        <w:rPr>
          <w:b/>
          <w:sz w:val="26"/>
          <w:szCs w:val="26"/>
          <w:lang w:val="vi-VN"/>
        </w:rPr>
      </w:pPr>
      <w:r w:rsidRPr="00984622">
        <w:rPr>
          <w:b/>
          <w:sz w:val="26"/>
          <w:szCs w:val="26"/>
          <w:lang w:val="vi-VN"/>
        </w:rPr>
        <w:t>TRƯỜNG ĐẠI HỌC DUY TÂN</w:t>
      </w:r>
    </w:p>
    <w:p w14:paraId="2EBF4D5F" w14:textId="77777777" w:rsidR="006761D6" w:rsidRPr="00984622" w:rsidRDefault="006761D6" w:rsidP="006A0847">
      <w:pPr>
        <w:spacing w:line="360" w:lineRule="auto"/>
        <w:jc w:val="center"/>
        <w:rPr>
          <w:sz w:val="26"/>
          <w:szCs w:val="26"/>
          <w:lang w:val="vi-VN"/>
        </w:rPr>
      </w:pPr>
      <w:r w:rsidRPr="00984622">
        <w:rPr>
          <w:b/>
          <w:sz w:val="26"/>
          <w:szCs w:val="26"/>
          <w:lang w:val="vi-VN"/>
        </w:rPr>
        <w:t>KHOA CÔNG NGHỆ THÔNG TIN</w:t>
      </w:r>
    </w:p>
    <w:p w14:paraId="7C07FAD1" w14:textId="77777777" w:rsidR="006761D6" w:rsidRPr="00984622" w:rsidRDefault="006761D6" w:rsidP="006A0847">
      <w:pPr>
        <w:spacing w:line="360" w:lineRule="auto"/>
        <w:jc w:val="center"/>
        <w:rPr>
          <w:sz w:val="26"/>
          <w:szCs w:val="26"/>
        </w:rPr>
      </w:pPr>
      <w:r w:rsidRPr="00984622">
        <w:rPr>
          <w:noProof/>
          <w:sz w:val="26"/>
          <w:szCs w:val="26"/>
          <w:lang w:eastAsia="ja-JP"/>
        </w:rPr>
        <w:drawing>
          <wp:inline distT="0" distB="0" distL="0" distR="0" wp14:anchorId="4C00A5D7" wp14:editId="214C7DEB">
            <wp:extent cx="826770" cy="755650"/>
            <wp:effectExtent l="0" t="0" r="0" b="6350"/>
            <wp:docPr id="6" name="Picture 7"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6770" cy="755650"/>
                    </a:xfrm>
                    <a:prstGeom prst="rect">
                      <a:avLst/>
                    </a:prstGeom>
                    <a:noFill/>
                    <a:ln>
                      <a:noFill/>
                    </a:ln>
                  </pic:spPr>
                </pic:pic>
              </a:graphicData>
            </a:graphic>
          </wp:inline>
        </w:drawing>
      </w:r>
    </w:p>
    <w:p w14:paraId="592E24CD" w14:textId="77777777" w:rsidR="006761D6" w:rsidRPr="00984622" w:rsidRDefault="006761D6" w:rsidP="006A0847">
      <w:pPr>
        <w:spacing w:line="360" w:lineRule="auto"/>
        <w:jc w:val="center"/>
        <w:rPr>
          <w:color w:val="000000" w:themeColor="text1"/>
          <w:sz w:val="26"/>
          <w:szCs w:val="26"/>
          <w:lang w:val="vi-VN"/>
        </w:rPr>
      </w:pPr>
    </w:p>
    <w:p w14:paraId="5A46B67F" w14:textId="77777777" w:rsidR="006761D6" w:rsidRPr="00984622" w:rsidRDefault="006761D6" w:rsidP="006A0847">
      <w:pPr>
        <w:spacing w:line="360" w:lineRule="auto"/>
        <w:jc w:val="center"/>
        <w:rPr>
          <w:color w:val="000000" w:themeColor="text1"/>
          <w:sz w:val="26"/>
          <w:szCs w:val="26"/>
          <w:lang w:val="vi-VN"/>
        </w:rPr>
      </w:pPr>
    </w:p>
    <w:p w14:paraId="24ACA11E" w14:textId="77777777" w:rsidR="00B04620" w:rsidRPr="00626644" w:rsidRDefault="00B04620" w:rsidP="00B04620">
      <w:pPr>
        <w:spacing w:line="360" w:lineRule="auto"/>
        <w:jc w:val="center"/>
        <w:rPr>
          <w:b/>
          <w:bCs/>
          <w:color w:val="000000" w:themeColor="text1"/>
          <w:sz w:val="26"/>
          <w:szCs w:val="26"/>
          <w:lang w:val="vi-VN"/>
        </w:rPr>
      </w:pPr>
      <w:r w:rsidRPr="00984622">
        <w:rPr>
          <w:b/>
          <w:bCs/>
          <w:color w:val="000000" w:themeColor="text1"/>
          <w:sz w:val="26"/>
          <w:szCs w:val="26"/>
          <w:lang w:val="vi-VN"/>
        </w:rPr>
        <w:t xml:space="preserve">XÂY DỰNG </w:t>
      </w:r>
      <w:r w:rsidRPr="00626644">
        <w:rPr>
          <w:b/>
          <w:bCs/>
          <w:color w:val="000000" w:themeColor="text1"/>
          <w:sz w:val="26"/>
          <w:szCs w:val="26"/>
          <w:lang w:val="vi-VN"/>
        </w:rPr>
        <w:t xml:space="preserve">WEBSITE HỖ TRỢ ĐẶT MÓN </w:t>
      </w:r>
    </w:p>
    <w:p w14:paraId="112F8A13" w14:textId="5825C3D2" w:rsidR="006761D6" w:rsidRPr="00984622" w:rsidRDefault="00B04620" w:rsidP="00B04620">
      <w:pPr>
        <w:spacing w:line="360" w:lineRule="auto"/>
        <w:jc w:val="center"/>
        <w:rPr>
          <w:b/>
          <w:bCs/>
          <w:color w:val="000000" w:themeColor="text1"/>
          <w:sz w:val="26"/>
          <w:szCs w:val="26"/>
        </w:rPr>
      </w:pPr>
      <w:r w:rsidRPr="00984622">
        <w:rPr>
          <w:b/>
          <w:bCs/>
          <w:color w:val="000000" w:themeColor="text1"/>
          <w:sz w:val="26"/>
          <w:szCs w:val="26"/>
        </w:rPr>
        <w:t>NHÀ HÀNG - TIỆC CƯỚI</w:t>
      </w:r>
    </w:p>
    <w:p w14:paraId="3BD62190" w14:textId="77777777" w:rsidR="00B04620" w:rsidRPr="00984622" w:rsidRDefault="00B04620" w:rsidP="00B04620">
      <w:pPr>
        <w:spacing w:line="360" w:lineRule="auto"/>
        <w:jc w:val="center"/>
        <w:rPr>
          <w:b/>
          <w:bCs/>
          <w:color w:val="000000" w:themeColor="text1"/>
          <w:sz w:val="26"/>
          <w:szCs w:val="26"/>
        </w:rPr>
      </w:pPr>
    </w:p>
    <w:p w14:paraId="67D0A6F5" w14:textId="77777777" w:rsidR="006761D6" w:rsidRPr="00984622" w:rsidRDefault="006761D6" w:rsidP="006A0847">
      <w:pPr>
        <w:spacing w:line="360" w:lineRule="auto"/>
        <w:jc w:val="center"/>
        <w:rPr>
          <w:b/>
          <w:bCs/>
          <w:sz w:val="26"/>
          <w:szCs w:val="26"/>
          <w:lang w:val="vi-VN"/>
        </w:rPr>
      </w:pPr>
      <w:bookmarkStart w:id="1" w:name="_Toc53253583"/>
      <w:bookmarkStart w:id="2" w:name="_Toc53254589"/>
      <w:r w:rsidRPr="00984622">
        <w:rPr>
          <w:b/>
          <w:bCs/>
          <w:sz w:val="26"/>
          <w:szCs w:val="26"/>
          <w:lang w:val="vi-VN"/>
        </w:rPr>
        <w:sym w:font="Wingdings" w:char="F097"/>
      </w:r>
      <w:r w:rsidRPr="00984622">
        <w:rPr>
          <w:b/>
          <w:bCs/>
          <w:sz w:val="26"/>
          <w:szCs w:val="26"/>
          <w:lang w:val="vi-VN"/>
        </w:rPr>
        <w:sym w:font="Wingdings" w:char="F040"/>
      </w:r>
      <w:r w:rsidRPr="00984622">
        <w:rPr>
          <w:b/>
          <w:bCs/>
          <w:sz w:val="26"/>
          <w:szCs w:val="26"/>
          <w:lang w:val="vi-VN"/>
        </w:rPr>
        <w:sym w:font="Wingdings" w:char="F026"/>
      </w:r>
      <w:r w:rsidRPr="00984622">
        <w:rPr>
          <w:b/>
          <w:bCs/>
          <w:sz w:val="26"/>
          <w:szCs w:val="26"/>
          <w:lang w:val="vi-VN"/>
        </w:rPr>
        <w:sym w:font="Wingdings" w:char="F03F"/>
      </w:r>
      <w:r w:rsidRPr="00984622">
        <w:rPr>
          <w:b/>
          <w:bCs/>
          <w:sz w:val="26"/>
          <w:szCs w:val="26"/>
          <w:lang w:val="vi-VN"/>
        </w:rPr>
        <w:sym w:font="Wingdings" w:char="F096"/>
      </w:r>
      <w:bookmarkEnd w:id="1"/>
      <w:bookmarkEnd w:id="2"/>
    </w:p>
    <w:p w14:paraId="4AA1FDB7" w14:textId="77777777" w:rsidR="006761D6" w:rsidRPr="00984622" w:rsidRDefault="006761D6" w:rsidP="006A0847">
      <w:pPr>
        <w:spacing w:line="360" w:lineRule="auto"/>
        <w:jc w:val="center"/>
        <w:rPr>
          <w:sz w:val="26"/>
          <w:szCs w:val="26"/>
          <w:lang w:val="vi-VN"/>
        </w:rPr>
      </w:pPr>
    </w:p>
    <w:p w14:paraId="438F20DC" w14:textId="6C096E4B" w:rsidR="006761D6" w:rsidRPr="00984622" w:rsidRDefault="006761D6" w:rsidP="006A0847">
      <w:pPr>
        <w:spacing w:line="360" w:lineRule="auto"/>
        <w:ind w:right="776" w:firstLine="720"/>
        <w:jc w:val="center"/>
        <w:rPr>
          <w:b/>
          <w:color w:val="666699"/>
          <w:spacing w:val="-2"/>
          <w:sz w:val="26"/>
          <w:szCs w:val="26"/>
        </w:rPr>
      </w:pPr>
      <w:r w:rsidRPr="00984622">
        <w:rPr>
          <w:b/>
          <w:color w:val="666699"/>
          <w:spacing w:val="-2"/>
          <w:sz w:val="26"/>
          <w:szCs w:val="26"/>
        </w:rPr>
        <w:t>USERSTORY DOCUMENT</w:t>
      </w:r>
    </w:p>
    <w:p w14:paraId="64EC676B" w14:textId="77777777" w:rsidR="006761D6" w:rsidRPr="00984622" w:rsidRDefault="006761D6" w:rsidP="006A0847">
      <w:pPr>
        <w:spacing w:line="360" w:lineRule="auto"/>
        <w:jc w:val="center"/>
        <w:rPr>
          <w:b/>
          <w:color w:val="000000"/>
          <w:sz w:val="26"/>
          <w:szCs w:val="26"/>
        </w:rPr>
      </w:pPr>
    </w:p>
    <w:p w14:paraId="60FEC111" w14:textId="77777777" w:rsidR="006761D6" w:rsidRPr="00984622" w:rsidRDefault="006761D6" w:rsidP="006A0847">
      <w:pPr>
        <w:spacing w:line="360" w:lineRule="auto"/>
        <w:jc w:val="center"/>
        <w:rPr>
          <w:b/>
          <w:color w:val="000000"/>
          <w:sz w:val="26"/>
          <w:szCs w:val="26"/>
        </w:rPr>
      </w:pPr>
    </w:p>
    <w:p w14:paraId="2841906E" w14:textId="77777777" w:rsidR="006761D6" w:rsidRPr="00984622" w:rsidRDefault="006761D6" w:rsidP="006A0847">
      <w:pPr>
        <w:spacing w:line="360" w:lineRule="auto"/>
        <w:ind w:firstLine="720"/>
        <w:rPr>
          <w:b/>
          <w:sz w:val="26"/>
          <w:szCs w:val="26"/>
          <w:lang w:val="vi-VN"/>
        </w:rPr>
      </w:pPr>
      <w:r w:rsidRPr="00984622">
        <w:rPr>
          <w:b/>
          <w:sz w:val="26"/>
          <w:szCs w:val="26"/>
          <w:lang w:val="vi-VN"/>
        </w:rPr>
        <w:t>Thành viên trong nhóm</w:t>
      </w:r>
    </w:p>
    <w:p w14:paraId="40EE0392" w14:textId="77777777" w:rsidR="00626644" w:rsidRPr="001172B9" w:rsidRDefault="00626644" w:rsidP="00626644">
      <w:pPr>
        <w:spacing w:line="360" w:lineRule="auto"/>
        <w:ind w:left="1556"/>
        <w:jc w:val="both"/>
        <w:rPr>
          <w:color w:val="0000CC"/>
          <w:sz w:val="26"/>
          <w:szCs w:val="26"/>
        </w:rPr>
      </w:pPr>
      <w:r>
        <w:rPr>
          <w:i/>
          <w:color w:val="0000CC"/>
          <w:sz w:val="26"/>
          <w:szCs w:val="26"/>
        </w:rPr>
        <w:t>Lê Thanh Tuấn</w:t>
      </w:r>
      <w:r w:rsidRPr="005951F6">
        <w:rPr>
          <w:i/>
          <w:color w:val="0000CC"/>
          <w:sz w:val="26"/>
          <w:szCs w:val="26"/>
          <w:lang w:val="vi-VN"/>
        </w:rPr>
        <w:tab/>
      </w:r>
      <w:r>
        <w:rPr>
          <w:i/>
          <w:color w:val="0000CC"/>
          <w:sz w:val="26"/>
          <w:szCs w:val="26"/>
          <w:lang w:val="vi-VN"/>
        </w:rPr>
        <w:tab/>
      </w:r>
      <w:r>
        <w:rPr>
          <w:i/>
          <w:color w:val="0000CC"/>
          <w:sz w:val="26"/>
          <w:szCs w:val="26"/>
        </w:rPr>
        <w:t>24211207585</w:t>
      </w:r>
    </w:p>
    <w:p w14:paraId="060BDDDF" w14:textId="77777777" w:rsidR="00626644" w:rsidRPr="001172B9" w:rsidRDefault="00626644" w:rsidP="00626644">
      <w:pPr>
        <w:spacing w:line="360" w:lineRule="auto"/>
        <w:ind w:left="1556"/>
        <w:jc w:val="both"/>
        <w:rPr>
          <w:i/>
          <w:color w:val="0000CC"/>
          <w:sz w:val="26"/>
          <w:szCs w:val="26"/>
        </w:rPr>
      </w:pPr>
      <w:r>
        <w:rPr>
          <w:i/>
          <w:color w:val="0000CC"/>
          <w:sz w:val="26"/>
          <w:szCs w:val="26"/>
        </w:rPr>
        <w:t>Trần Đức Minh</w:t>
      </w:r>
      <w:r w:rsidRPr="005951F6">
        <w:rPr>
          <w:i/>
          <w:color w:val="0000CC"/>
          <w:sz w:val="26"/>
          <w:szCs w:val="26"/>
          <w:lang w:val="vi-VN"/>
        </w:rPr>
        <w:t xml:space="preserve"> </w:t>
      </w:r>
      <w:r w:rsidRPr="005951F6">
        <w:rPr>
          <w:i/>
          <w:color w:val="0000CC"/>
          <w:sz w:val="26"/>
          <w:szCs w:val="26"/>
          <w:lang w:val="vi-VN"/>
        </w:rPr>
        <w:tab/>
      </w:r>
      <w:r>
        <w:rPr>
          <w:i/>
          <w:color w:val="0000CC"/>
          <w:sz w:val="26"/>
          <w:szCs w:val="26"/>
          <w:lang w:val="vi-VN"/>
        </w:rPr>
        <w:tab/>
      </w:r>
      <w:r>
        <w:rPr>
          <w:i/>
          <w:color w:val="0000CC"/>
          <w:sz w:val="26"/>
          <w:szCs w:val="26"/>
        </w:rPr>
        <w:t>24211205395</w:t>
      </w:r>
    </w:p>
    <w:p w14:paraId="104B61B9" w14:textId="77777777" w:rsidR="00626644" w:rsidRPr="001172B9" w:rsidRDefault="00626644" w:rsidP="00626644">
      <w:pPr>
        <w:spacing w:line="360" w:lineRule="auto"/>
        <w:ind w:left="1556"/>
        <w:jc w:val="both"/>
        <w:rPr>
          <w:i/>
          <w:color w:val="0000CC"/>
          <w:sz w:val="26"/>
          <w:szCs w:val="26"/>
        </w:rPr>
      </w:pPr>
      <w:r>
        <w:rPr>
          <w:i/>
          <w:color w:val="0000CC"/>
          <w:sz w:val="26"/>
          <w:szCs w:val="26"/>
        </w:rPr>
        <w:t>Trần Thanh Hoàng</w:t>
      </w:r>
      <w:r>
        <w:rPr>
          <w:i/>
          <w:color w:val="0000CC"/>
          <w:sz w:val="26"/>
          <w:szCs w:val="26"/>
        </w:rPr>
        <w:tab/>
      </w:r>
      <w:r w:rsidRPr="005951F6">
        <w:rPr>
          <w:i/>
          <w:color w:val="0000CC"/>
          <w:sz w:val="26"/>
          <w:szCs w:val="26"/>
          <w:lang w:val="vi-VN"/>
        </w:rPr>
        <w:tab/>
      </w:r>
      <w:r>
        <w:rPr>
          <w:i/>
          <w:color w:val="0000CC"/>
          <w:sz w:val="26"/>
          <w:szCs w:val="26"/>
        </w:rPr>
        <w:t>24211205404</w:t>
      </w:r>
    </w:p>
    <w:p w14:paraId="36F0A20A" w14:textId="77777777" w:rsidR="00626644" w:rsidRPr="00A16BAC" w:rsidRDefault="00626644" w:rsidP="00626644">
      <w:pPr>
        <w:spacing w:line="360" w:lineRule="auto"/>
        <w:ind w:left="1556"/>
        <w:jc w:val="both"/>
        <w:rPr>
          <w:i/>
          <w:color w:val="0000CC"/>
          <w:sz w:val="26"/>
          <w:szCs w:val="26"/>
        </w:rPr>
      </w:pPr>
      <w:r>
        <w:rPr>
          <w:i/>
          <w:color w:val="0000CC"/>
          <w:sz w:val="26"/>
          <w:szCs w:val="26"/>
        </w:rPr>
        <w:t>Phan Thanh Vang</w:t>
      </w:r>
      <w:r w:rsidRPr="005951F6">
        <w:rPr>
          <w:i/>
          <w:color w:val="0000CC"/>
          <w:sz w:val="26"/>
          <w:szCs w:val="26"/>
          <w:lang w:val="vi-VN"/>
        </w:rPr>
        <w:tab/>
      </w:r>
      <w:r>
        <w:rPr>
          <w:i/>
          <w:color w:val="0000CC"/>
          <w:sz w:val="26"/>
          <w:szCs w:val="26"/>
          <w:lang w:val="vi-VN"/>
        </w:rPr>
        <w:tab/>
      </w:r>
      <w:r>
        <w:rPr>
          <w:i/>
          <w:color w:val="0000CC"/>
          <w:sz w:val="26"/>
          <w:szCs w:val="26"/>
        </w:rPr>
        <w:t>24211215071</w:t>
      </w:r>
    </w:p>
    <w:p w14:paraId="3E7D7804" w14:textId="2EEE2F88" w:rsidR="006761D6" w:rsidRPr="00626644" w:rsidRDefault="006761D6" w:rsidP="006A0847">
      <w:pPr>
        <w:spacing w:line="360" w:lineRule="auto"/>
        <w:ind w:left="1556"/>
        <w:jc w:val="both"/>
        <w:rPr>
          <w:i/>
          <w:color w:val="0000CC"/>
          <w:sz w:val="26"/>
          <w:szCs w:val="26"/>
        </w:rPr>
      </w:pPr>
    </w:p>
    <w:p w14:paraId="6E71F7F5" w14:textId="77777777" w:rsidR="006761D6" w:rsidRPr="00984622" w:rsidRDefault="006761D6" w:rsidP="006A0847">
      <w:pPr>
        <w:pStyle w:val="BodyText"/>
        <w:spacing w:after="0" w:line="360" w:lineRule="auto"/>
        <w:jc w:val="center"/>
        <w:rPr>
          <w:rFonts w:ascii="Times New Roman" w:hAnsi="Times New Roman" w:cs="Times New Roman"/>
          <w:b/>
          <w:sz w:val="26"/>
          <w:szCs w:val="26"/>
          <w:lang w:val="vi-VN"/>
        </w:rPr>
      </w:pPr>
    </w:p>
    <w:p w14:paraId="00B411F9" w14:textId="77777777" w:rsidR="006761D6" w:rsidRPr="00984622" w:rsidRDefault="006761D6" w:rsidP="003E6829">
      <w:pPr>
        <w:pStyle w:val="BodyText"/>
        <w:spacing w:after="0" w:line="360" w:lineRule="auto"/>
        <w:rPr>
          <w:rFonts w:ascii="Times New Roman" w:hAnsi="Times New Roman" w:cs="Times New Roman"/>
          <w:b/>
          <w:sz w:val="26"/>
          <w:szCs w:val="26"/>
          <w:lang w:val="vi-VN"/>
        </w:rPr>
      </w:pPr>
    </w:p>
    <w:p w14:paraId="172237C1" w14:textId="77777777" w:rsidR="006761D6" w:rsidRPr="00984622" w:rsidRDefault="006761D6" w:rsidP="006A0847">
      <w:pPr>
        <w:pStyle w:val="BodyText"/>
        <w:spacing w:after="0" w:line="360" w:lineRule="auto"/>
        <w:jc w:val="center"/>
        <w:rPr>
          <w:rFonts w:ascii="Times New Roman" w:hAnsi="Times New Roman" w:cs="Times New Roman"/>
          <w:b/>
          <w:sz w:val="26"/>
          <w:szCs w:val="26"/>
          <w:lang w:val="vi-VN"/>
        </w:rPr>
      </w:pPr>
    </w:p>
    <w:p w14:paraId="16C1A6BB" w14:textId="14C63365" w:rsidR="006761D6" w:rsidRPr="00626644" w:rsidRDefault="006761D6" w:rsidP="006A0847">
      <w:pPr>
        <w:pStyle w:val="BodyText"/>
        <w:spacing w:after="0" w:line="360" w:lineRule="auto"/>
        <w:jc w:val="center"/>
        <w:rPr>
          <w:rFonts w:ascii="Times New Roman" w:hAnsi="Times New Roman" w:cs="Times New Roman"/>
          <w:b/>
          <w:sz w:val="26"/>
          <w:szCs w:val="26"/>
        </w:rPr>
      </w:pPr>
      <w:r w:rsidRPr="00984622">
        <w:rPr>
          <w:rFonts w:ascii="Times New Roman" w:hAnsi="Times New Roman" w:cs="Times New Roman"/>
          <w:b/>
          <w:sz w:val="26"/>
          <w:szCs w:val="26"/>
          <w:lang w:val="vi-VN"/>
        </w:rPr>
        <w:t xml:space="preserve">Đà Nẵng, </w:t>
      </w:r>
      <w:r w:rsidR="00A179FC">
        <w:rPr>
          <w:rFonts w:ascii="Times New Roman" w:hAnsi="Times New Roman" w:cs="Times New Roman"/>
          <w:b/>
          <w:sz w:val="26"/>
          <w:szCs w:val="26"/>
        </w:rPr>
        <w:t>9</w:t>
      </w:r>
      <w:r w:rsidR="00626644">
        <w:rPr>
          <w:rFonts w:ascii="Times New Roman" w:hAnsi="Times New Roman" w:cs="Times New Roman"/>
          <w:b/>
          <w:sz w:val="26"/>
          <w:szCs w:val="26"/>
        </w:rPr>
        <w:t>-2021</w:t>
      </w:r>
    </w:p>
    <w:p w14:paraId="37CFC6B7" w14:textId="77777777" w:rsidR="00D74C74" w:rsidRPr="00984622" w:rsidRDefault="00D74C74" w:rsidP="006A0847">
      <w:pPr>
        <w:pStyle w:val="BodyText"/>
        <w:spacing w:after="0" w:line="360" w:lineRule="auto"/>
        <w:jc w:val="center"/>
        <w:rPr>
          <w:rFonts w:ascii="Times New Roman" w:hAnsi="Times New Roman" w:cs="Times New Roman"/>
          <w:b/>
          <w:sz w:val="26"/>
          <w:szCs w:val="26"/>
          <w:lang w:val="vi-VN"/>
        </w:rPr>
      </w:pPr>
    </w:p>
    <w:bookmarkEnd w:id="0"/>
    <w:p w14:paraId="1F47EB29" w14:textId="77777777" w:rsidR="00626644" w:rsidRDefault="00626644" w:rsidP="006A0847">
      <w:pPr>
        <w:spacing w:line="360" w:lineRule="auto"/>
        <w:ind w:left="548"/>
        <w:jc w:val="center"/>
        <w:rPr>
          <w:b/>
          <w:spacing w:val="-1"/>
          <w:position w:val="-1"/>
          <w:sz w:val="26"/>
          <w:szCs w:val="26"/>
        </w:rPr>
      </w:pPr>
    </w:p>
    <w:p w14:paraId="7D1E4728" w14:textId="77777777" w:rsidR="00626644" w:rsidRDefault="00626644" w:rsidP="006A0847">
      <w:pPr>
        <w:spacing w:line="360" w:lineRule="auto"/>
        <w:ind w:left="548"/>
        <w:jc w:val="center"/>
        <w:rPr>
          <w:b/>
          <w:spacing w:val="-1"/>
          <w:position w:val="-1"/>
          <w:sz w:val="26"/>
          <w:szCs w:val="26"/>
        </w:rPr>
      </w:pPr>
    </w:p>
    <w:p w14:paraId="08DECAA1" w14:textId="77777777" w:rsidR="00626644" w:rsidRDefault="00626644" w:rsidP="006A0847">
      <w:pPr>
        <w:spacing w:line="360" w:lineRule="auto"/>
        <w:ind w:left="548"/>
        <w:jc w:val="center"/>
        <w:rPr>
          <w:b/>
          <w:spacing w:val="-1"/>
          <w:position w:val="-1"/>
          <w:sz w:val="26"/>
          <w:szCs w:val="26"/>
        </w:rPr>
      </w:pPr>
    </w:p>
    <w:p w14:paraId="1162971E" w14:textId="60A3D993" w:rsidR="004B045F" w:rsidRPr="00984622" w:rsidRDefault="00E852A9" w:rsidP="006A0847">
      <w:pPr>
        <w:spacing w:line="360" w:lineRule="auto"/>
        <w:ind w:left="548"/>
        <w:jc w:val="center"/>
        <w:rPr>
          <w:b/>
          <w:spacing w:val="-1"/>
          <w:position w:val="-1"/>
          <w:sz w:val="26"/>
          <w:szCs w:val="26"/>
        </w:rPr>
      </w:pPr>
      <w:r w:rsidRPr="00984622">
        <w:rPr>
          <w:b/>
          <w:spacing w:val="-1"/>
          <w:position w:val="-1"/>
          <w:sz w:val="26"/>
          <w:szCs w:val="26"/>
        </w:rPr>
        <w:lastRenderedPageBreak/>
        <w:t>PROJECT INFORMATION</w:t>
      </w:r>
    </w:p>
    <w:p w14:paraId="0F312B95" w14:textId="77777777" w:rsidR="00215DCF" w:rsidRPr="00984622" w:rsidRDefault="00215DCF" w:rsidP="006A0847">
      <w:pPr>
        <w:spacing w:line="360" w:lineRule="auto"/>
        <w:ind w:left="548"/>
        <w:jc w:val="center"/>
        <w:rPr>
          <w:b/>
          <w:spacing w:val="-1"/>
          <w:position w:val="-1"/>
          <w:sz w:val="26"/>
          <w:szCs w:val="26"/>
        </w:rPr>
      </w:pPr>
    </w:p>
    <w:tbl>
      <w:tblPr>
        <w:tblStyle w:val="GridTable6Colorful-Accent111"/>
        <w:tblW w:w="10426" w:type="dxa"/>
        <w:jc w:val="center"/>
        <w:tblLook w:val="04A0" w:firstRow="1" w:lastRow="0" w:firstColumn="1" w:lastColumn="0" w:noHBand="0" w:noVBand="1"/>
      </w:tblPr>
      <w:tblGrid>
        <w:gridCol w:w="2243"/>
        <w:gridCol w:w="2185"/>
        <w:gridCol w:w="478"/>
        <w:gridCol w:w="2028"/>
        <w:gridCol w:w="1771"/>
        <w:gridCol w:w="1973"/>
      </w:tblGrid>
      <w:tr w:rsidR="00626644" w:rsidRPr="0058350E" w14:paraId="0B1110EA" w14:textId="77777777" w:rsidTr="005D79F2">
        <w:trPr>
          <w:cnfStyle w:val="100000000000" w:firstRow="1" w:lastRow="0" w:firstColumn="0" w:lastColumn="0" w:oddVBand="0" w:evenVBand="0" w:oddHBand="0"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243" w:type="dxa"/>
            <w:noWrap/>
            <w:hideMark/>
          </w:tcPr>
          <w:p w14:paraId="6A82A8EA" w14:textId="77777777" w:rsidR="00626644" w:rsidRPr="0058350E" w:rsidRDefault="00626644" w:rsidP="005D79F2">
            <w:pPr>
              <w:spacing w:line="360" w:lineRule="auto"/>
              <w:jc w:val="both"/>
              <w:rPr>
                <w:color w:val="000000"/>
                <w:szCs w:val="26"/>
                <w:lang w:val="vi-VN"/>
              </w:rPr>
            </w:pPr>
            <w:r w:rsidRPr="0058350E">
              <w:rPr>
                <w:color w:val="000000"/>
                <w:szCs w:val="26"/>
                <w:lang w:val="vi-VN"/>
              </w:rPr>
              <w:t>Project Acronym</w:t>
            </w:r>
          </w:p>
        </w:tc>
        <w:tc>
          <w:tcPr>
            <w:tcW w:w="8183" w:type="dxa"/>
            <w:gridSpan w:val="5"/>
            <w:noWrap/>
            <w:hideMark/>
          </w:tcPr>
          <w:p w14:paraId="31970E6C" w14:textId="77777777" w:rsidR="00626644" w:rsidRPr="0058350E" w:rsidRDefault="00626644" w:rsidP="005D79F2">
            <w:pPr>
              <w:spacing w:line="360" w:lineRule="auto"/>
              <w:jc w:val="both"/>
              <w:cnfStyle w:val="100000000000" w:firstRow="1" w:lastRow="0" w:firstColumn="0" w:lastColumn="0" w:oddVBand="0" w:evenVBand="0" w:oddHBand="0" w:evenHBand="0" w:firstRowFirstColumn="0" w:firstRowLastColumn="0" w:lastRowFirstColumn="0" w:lastRowLastColumn="0"/>
              <w:rPr>
                <w:b w:val="0"/>
                <w:color w:val="000000"/>
                <w:szCs w:val="26"/>
                <w:lang w:val="vi-VN"/>
              </w:rPr>
            </w:pPr>
          </w:p>
        </w:tc>
      </w:tr>
      <w:tr w:rsidR="00626644" w:rsidRPr="007F1A4D" w14:paraId="7F1B78A5" w14:textId="77777777" w:rsidTr="005D79F2">
        <w:trPr>
          <w:cnfStyle w:val="000000100000" w:firstRow="0" w:lastRow="0" w:firstColumn="0" w:lastColumn="0" w:oddVBand="0" w:evenVBand="0" w:oddHBand="1"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243" w:type="dxa"/>
            <w:noWrap/>
            <w:hideMark/>
          </w:tcPr>
          <w:p w14:paraId="28C2A605" w14:textId="77777777" w:rsidR="00626644" w:rsidRPr="0058350E" w:rsidRDefault="00626644" w:rsidP="005D79F2">
            <w:pPr>
              <w:spacing w:line="360" w:lineRule="auto"/>
              <w:jc w:val="both"/>
              <w:rPr>
                <w:color w:val="000000"/>
                <w:szCs w:val="26"/>
                <w:lang w:val="vi-VN"/>
              </w:rPr>
            </w:pPr>
            <w:r w:rsidRPr="0058350E">
              <w:rPr>
                <w:color w:val="000000"/>
                <w:szCs w:val="26"/>
                <w:lang w:val="vi-VN"/>
              </w:rPr>
              <w:t>Project Title</w:t>
            </w:r>
          </w:p>
        </w:tc>
        <w:tc>
          <w:tcPr>
            <w:tcW w:w="8183" w:type="dxa"/>
            <w:gridSpan w:val="5"/>
            <w:noWrap/>
            <w:hideMark/>
          </w:tcPr>
          <w:p w14:paraId="4E67CC75" w14:textId="77777777" w:rsidR="00626644" w:rsidRPr="0058350E" w:rsidRDefault="00626644" w:rsidP="005D79F2">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Cs w:val="26"/>
                <w:lang w:val="vi-VN"/>
              </w:rPr>
            </w:pPr>
            <w:r w:rsidRPr="0058350E">
              <w:rPr>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Xây dựng </w:t>
            </w:r>
            <w:r w:rsidRPr="001172B9">
              <w:rPr>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 hỗ trợ đặt món nhà hàng-tiệc cưới</w:t>
            </w:r>
            <w:r w:rsidRPr="0058350E">
              <w:rPr>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r>
      <w:tr w:rsidR="00626644" w:rsidRPr="0058350E" w14:paraId="7AA54FFC" w14:textId="77777777" w:rsidTr="005D79F2">
        <w:trPr>
          <w:trHeight w:val="526"/>
          <w:jc w:val="center"/>
        </w:trPr>
        <w:tc>
          <w:tcPr>
            <w:cnfStyle w:val="001000000000" w:firstRow="0" w:lastRow="0" w:firstColumn="1" w:lastColumn="0" w:oddVBand="0" w:evenVBand="0" w:oddHBand="0" w:evenHBand="0" w:firstRowFirstColumn="0" w:firstRowLastColumn="0" w:lastRowFirstColumn="0" w:lastRowLastColumn="0"/>
            <w:tcW w:w="2243" w:type="dxa"/>
            <w:noWrap/>
            <w:hideMark/>
          </w:tcPr>
          <w:p w14:paraId="5BF05178" w14:textId="77777777" w:rsidR="00626644" w:rsidRPr="0058350E" w:rsidRDefault="00626644" w:rsidP="005D79F2">
            <w:pPr>
              <w:spacing w:line="360" w:lineRule="auto"/>
              <w:jc w:val="both"/>
              <w:rPr>
                <w:color w:val="000000"/>
                <w:szCs w:val="26"/>
                <w:lang w:val="vi-VN"/>
              </w:rPr>
            </w:pPr>
            <w:r w:rsidRPr="0058350E">
              <w:rPr>
                <w:color w:val="000000"/>
                <w:szCs w:val="26"/>
                <w:lang w:val="vi-VN"/>
              </w:rPr>
              <w:t>Start Date</w:t>
            </w:r>
          </w:p>
        </w:tc>
        <w:tc>
          <w:tcPr>
            <w:tcW w:w="2185" w:type="dxa"/>
            <w:noWrap/>
            <w:hideMark/>
          </w:tcPr>
          <w:p w14:paraId="2D72486E" w14:textId="7667059C" w:rsidR="00626644" w:rsidRPr="0058350E" w:rsidRDefault="008237F4" w:rsidP="005D79F2">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zCs w:val="26"/>
                <w:lang w:val="vi-VN"/>
              </w:rPr>
            </w:pPr>
            <w:r>
              <w:rPr>
                <w:color w:val="000000"/>
                <w:szCs w:val="26"/>
              </w:rPr>
              <w:t>31</w:t>
            </w:r>
            <w:r w:rsidR="00626644">
              <w:rPr>
                <w:color w:val="000000"/>
                <w:szCs w:val="26"/>
              </w:rPr>
              <w:t>/08</w:t>
            </w:r>
            <w:r w:rsidR="00626644">
              <w:rPr>
                <w:color w:val="000000"/>
                <w:szCs w:val="26"/>
                <w:lang w:val="vi-VN"/>
              </w:rPr>
              <w:t>/2021</w:t>
            </w:r>
          </w:p>
        </w:tc>
        <w:tc>
          <w:tcPr>
            <w:tcW w:w="2372" w:type="dxa"/>
            <w:gridSpan w:val="2"/>
            <w:noWrap/>
            <w:hideMark/>
          </w:tcPr>
          <w:p w14:paraId="145163A7" w14:textId="77777777" w:rsidR="00626644" w:rsidRPr="0058350E" w:rsidRDefault="00626644" w:rsidP="005D79F2">
            <w:pPr>
              <w:spacing w:line="360" w:lineRule="auto"/>
              <w:jc w:val="both"/>
              <w:cnfStyle w:val="000000000000" w:firstRow="0" w:lastRow="0" w:firstColumn="0" w:lastColumn="0" w:oddVBand="0" w:evenVBand="0" w:oddHBand="0" w:evenHBand="0" w:firstRowFirstColumn="0" w:firstRowLastColumn="0" w:lastRowFirstColumn="0" w:lastRowLastColumn="0"/>
              <w:rPr>
                <w:b/>
                <w:color w:val="000000"/>
                <w:szCs w:val="26"/>
                <w:lang w:val="vi-VN"/>
              </w:rPr>
            </w:pPr>
            <w:r w:rsidRPr="0058350E">
              <w:rPr>
                <w:b/>
                <w:color w:val="000000"/>
                <w:szCs w:val="26"/>
                <w:lang w:val="vi-VN"/>
              </w:rPr>
              <w:t>End Date</w:t>
            </w:r>
          </w:p>
        </w:tc>
        <w:tc>
          <w:tcPr>
            <w:tcW w:w="3626" w:type="dxa"/>
            <w:gridSpan w:val="2"/>
            <w:noWrap/>
            <w:hideMark/>
          </w:tcPr>
          <w:p w14:paraId="1168C048" w14:textId="1F0F3250" w:rsidR="00626644" w:rsidRPr="0058350E" w:rsidRDefault="008237F4" w:rsidP="005D79F2">
            <w:pPr>
              <w:spacing w:line="360" w:lineRule="auto"/>
              <w:ind w:right="520"/>
              <w:jc w:val="both"/>
              <w:cnfStyle w:val="000000000000" w:firstRow="0" w:lastRow="0" w:firstColumn="0" w:lastColumn="0" w:oddVBand="0" w:evenVBand="0" w:oddHBand="0" w:evenHBand="0" w:firstRowFirstColumn="0" w:firstRowLastColumn="0" w:lastRowFirstColumn="0" w:lastRowLastColumn="0"/>
              <w:rPr>
                <w:color w:val="FF0000"/>
                <w:szCs w:val="26"/>
                <w:lang w:val="vi-VN"/>
              </w:rPr>
            </w:pPr>
            <w:r>
              <w:rPr>
                <w:color w:val="000000" w:themeColor="text1"/>
                <w:szCs w:val="26"/>
              </w:rPr>
              <w:t>31/10/2021</w:t>
            </w:r>
          </w:p>
        </w:tc>
      </w:tr>
      <w:tr w:rsidR="00626644" w:rsidRPr="0058350E" w14:paraId="601FA150" w14:textId="77777777" w:rsidTr="005D79F2">
        <w:trPr>
          <w:cnfStyle w:val="000000100000" w:firstRow="0" w:lastRow="0" w:firstColumn="0" w:lastColumn="0" w:oddVBand="0" w:evenVBand="0" w:oddHBand="1"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243" w:type="dxa"/>
            <w:noWrap/>
            <w:hideMark/>
          </w:tcPr>
          <w:p w14:paraId="32FA81D7" w14:textId="77777777" w:rsidR="00626644" w:rsidRPr="0058350E" w:rsidRDefault="00626644" w:rsidP="005D79F2">
            <w:pPr>
              <w:spacing w:line="360" w:lineRule="auto"/>
              <w:jc w:val="both"/>
              <w:rPr>
                <w:color w:val="000000"/>
                <w:szCs w:val="26"/>
                <w:lang w:val="vi-VN"/>
              </w:rPr>
            </w:pPr>
            <w:r w:rsidRPr="0058350E">
              <w:rPr>
                <w:color w:val="000000"/>
                <w:szCs w:val="26"/>
                <w:lang w:val="vi-VN"/>
              </w:rPr>
              <w:t>Lead Institution</w:t>
            </w:r>
          </w:p>
        </w:tc>
        <w:tc>
          <w:tcPr>
            <w:tcW w:w="8183" w:type="dxa"/>
            <w:gridSpan w:val="5"/>
            <w:noWrap/>
            <w:hideMark/>
          </w:tcPr>
          <w:p w14:paraId="4F53E25B" w14:textId="77777777" w:rsidR="00626644" w:rsidRPr="0058350E" w:rsidRDefault="00626644" w:rsidP="005D79F2">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Cs w:val="26"/>
                <w:lang w:val="vi-VN"/>
              </w:rPr>
            </w:pPr>
            <w:r w:rsidRPr="0058350E">
              <w:rPr>
                <w:color w:val="000000"/>
                <w:szCs w:val="26"/>
                <w:lang w:val="vi-VN"/>
              </w:rPr>
              <w:t>Khoa CNTT, Duy Tan University</w:t>
            </w:r>
          </w:p>
        </w:tc>
      </w:tr>
      <w:tr w:rsidR="00626644" w:rsidRPr="0058350E" w14:paraId="5345E3EE" w14:textId="77777777" w:rsidTr="005D79F2">
        <w:trPr>
          <w:trHeight w:val="526"/>
          <w:jc w:val="center"/>
        </w:trPr>
        <w:tc>
          <w:tcPr>
            <w:cnfStyle w:val="001000000000" w:firstRow="0" w:lastRow="0" w:firstColumn="1" w:lastColumn="0" w:oddVBand="0" w:evenVBand="0" w:oddHBand="0" w:evenHBand="0" w:firstRowFirstColumn="0" w:firstRowLastColumn="0" w:lastRowFirstColumn="0" w:lastRowLastColumn="0"/>
            <w:tcW w:w="2243" w:type="dxa"/>
            <w:noWrap/>
            <w:hideMark/>
          </w:tcPr>
          <w:p w14:paraId="387C5540" w14:textId="77777777" w:rsidR="00626644" w:rsidRPr="0058350E" w:rsidRDefault="00626644" w:rsidP="005D79F2">
            <w:pPr>
              <w:spacing w:line="360" w:lineRule="auto"/>
              <w:jc w:val="both"/>
              <w:rPr>
                <w:color w:val="000000"/>
                <w:szCs w:val="26"/>
                <w:lang w:val="vi-VN"/>
              </w:rPr>
            </w:pPr>
            <w:r w:rsidRPr="0058350E">
              <w:rPr>
                <w:color w:val="000000"/>
                <w:szCs w:val="26"/>
                <w:lang w:val="vi-VN"/>
              </w:rPr>
              <w:t>Project Mentor/ ProdPBt Owner</w:t>
            </w:r>
          </w:p>
        </w:tc>
        <w:tc>
          <w:tcPr>
            <w:tcW w:w="8183" w:type="dxa"/>
            <w:gridSpan w:val="5"/>
            <w:hideMark/>
          </w:tcPr>
          <w:p w14:paraId="14DF5444" w14:textId="77777777" w:rsidR="00626644" w:rsidRPr="00A16BAC" w:rsidRDefault="00626644" w:rsidP="005D79F2">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zCs w:val="26"/>
              </w:rPr>
            </w:pPr>
            <w:r>
              <w:rPr>
                <w:color w:val="000000"/>
                <w:szCs w:val="26"/>
              </w:rPr>
              <w:t>Phạm Văn Dược</w:t>
            </w:r>
          </w:p>
          <w:p w14:paraId="56B06A47" w14:textId="77777777" w:rsidR="00626644" w:rsidRPr="0058350E" w:rsidRDefault="00626644" w:rsidP="005D79F2">
            <w:pPr>
              <w:spacing w:line="360" w:lineRule="auto"/>
              <w:jc w:val="both"/>
              <w:cnfStyle w:val="000000000000" w:firstRow="0" w:lastRow="0" w:firstColumn="0" w:lastColumn="0" w:oddVBand="0" w:evenVBand="0" w:oddHBand="0" w:evenHBand="0" w:firstRowFirstColumn="0" w:firstRowLastColumn="0" w:lastRowFirstColumn="0" w:lastRowLastColumn="0"/>
              <w:rPr>
                <w:szCs w:val="26"/>
                <w:lang w:val="vi-VN"/>
              </w:rPr>
            </w:pPr>
            <w:r w:rsidRPr="0058350E">
              <w:rPr>
                <w:color w:val="000000"/>
                <w:szCs w:val="26"/>
                <w:lang w:val="vi-VN"/>
              </w:rPr>
              <w:t xml:space="preserve">Email: </w:t>
            </w:r>
            <w:r>
              <w:rPr>
                <w:szCs w:val="26"/>
              </w:rPr>
              <w:t>phamvanduocdanang</w:t>
            </w:r>
            <w:r w:rsidRPr="0028433C">
              <w:rPr>
                <w:szCs w:val="26"/>
              </w:rPr>
              <w:t>@gmail.com</w:t>
            </w:r>
          </w:p>
          <w:p w14:paraId="48E9FAC3" w14:textId="77777777" w:rsidR="00626644" w:rsidRPr="00E020BA" w:rsidRDefault="00626644" w:rsidP="005D79F2">
            <w:pPr>
              <w:spacing w:line="360" w:lineRule="auto"/>
              <w:jc w:val="both"/>
              <w:cnfStyle w:val="000000000000" w:firstRow="0" w:lastRow="0" w:firstColumn="0" w:lastColumn="0" w:oddVBand="0" w:evenVBand="0" w:oddHBand="0" w:evenHBand="0" w:firstRowFirstColumn="0" w:firstRowLastColumn="0" w:lastRowFirstColumn="0" w:lastRowLastColumn="0"/>
              <w:rPr>
                <w:color w:val="auto"/>
                <w:szCs w:val="26"/>
              </w:rPr>
            </w:pPr>
            <w:r w:rsidRPr="0058350E">
              <w:rPr>
                <w:color w:val="auto"/>
                <w:szCs w:val="26"/>
                <w:lang w:val="vi-VN"/>
              </w:rPr>
              <w:t xml:space="preserve">Phone: </w:t>
            </w:r>
            <w:r>
              <w:rPr>
                <w:color w:val="000000" w:themeColor="text1"/>
                <w:szCs w:val="26"/>
              </w:rPr>
              <w:t>0905402598</w:t>
            </w:r>
          </w:p>
        </w:tc>
      </w:tr>
      <w:tr w:rsidR="00626644" w:rsidRPr="0058350E" w14:paraId="1145D508" w14:textId="77777777" w:rsidTr="005D79F2">
        <w:trPr>
          <w:cnfStyle w:val="000000100000" w:firstRow="0" w:lastRow="0" w:firstColumn="0" w:lastColumn="0" w:oddVBand="0" w:evenVBand="0" w:oddHBand="1" w:evenHBand="0" w:firstRowFirstColumn="0" w:firstRowLastColumn="0" w:lastRowFirstColumn="0" w:lastRowLastColumn="0"/>
          <w:trHeight w:val="1112"/>
          <w:jc w:val="center"/>
        </w:trPr>
        <w:tc>
          <w:tcPr>
            <w:cnfStyle w:val="001000000000" w:firstRow="0" w:lastRow="0" w:firstColumn="1" w:lastColumn="0" w:oddVBand="0" w:evenVBand="0" w:oddHBand="0" w:evenHBand="0" w:firstRowFirstColumn="0" w:firstRowLastColumn="0" w:lastRowFirstColumn="0" w:lastRowLastColumn="0"/>
            <w:tcW w:w="2243" w:type="dxa"/>
            <w:hideMark/>
          </w:tcPr>
          <w:p w14:paraId="3B45FA2D" w14:textId="77777777" w:rsidR="00626644" w:rsidRPr="0058350E" w:rsidRDefault="00626644" w:rsidP="005D79F2">
            <w:pPr>
              <w:spacing w:line="360" w:lineRule="auto"/>
              <w:jc w:val="both"/>
              <w:rPr>
                <w:color w:val="000000"/>
                <w:szCs w:val="26"/>
                <w:lang w:val="vi-VN"/>
              </w:rPr>
            </w:pPr>
            <w:r w:rsidRPr="0058350E">
              <w:rPr>
                <w:color w:val="000000"/>
                <w:szCs w:val="26"/>
                <w:lang w:val="vi-VN"/>
              </w:rPr>
              <w:t>Project Manager &amp; Contact Details</w:t>
            </w:r>
          </w:p>
        </w:tc>
        <w:tc>
          <w:tcPr>
            <w:tcW w:w="8183" w:type="dxa"/>
            <w:gridSpan w:val="5"/>
            <w:hideMark/>
          </w:tcPr>
          <w:p w14:paraId="069B6C97" w14:textId="77777777" w:rsidR="00626644" w:rsidRPr="0028433C" w:rsidRDefault="00626644" w:rsidP="005D79F2">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Cs w:val="26"/>
              </w:rPr>
            </w:pPr>
            <w:r>
              <w:rPr>
                <w:color w:val="000000" w:themeColor="text1"/>
                <w:szCs w:val="26"/>
              </w:rPr>
              <w:t>Lê Thanh Tuấn</w:t>
            </w:r>
          </w:p>
          <w:p w14:paraId="13A180F9" w14:textId="77777777" w:rsidR="00626644" w:rsidRPr="0058350E" w:rsidRDefault="00626644" w:rsidP="005D79F2">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Cs w:val="26"/>
                <w:lang w:val="vi-VN"/>
              </w:rPr>
            </w:pPr>
            <w:r w:rsidRPr="0058350E">
              <w:rPr>
                <w:color w:val="000000" w:themeColor="text1"/>
                <w:szCs w:val="26"/>
                <w:lang w:val="vi-VN"/>
              </w:rPr>
              <w:t xml:space="preserve">Email: </w:t>
            </w:r>
            <w:r>
              <w:rPr>
                <w:szCs w:val="26"/>
              </w:rPr>
              <w:t>thanhtuan15320</w:t>
            </w:r>
            <w:r w:rsidRPr="0058350E">
              <w:rPr>
                <w:szCs w:val="26"/>
                <w:lang w:val="vi-VN"/>
              </w:rPr>
              <w:t>@gmail.com</w:t>
            </w:r>
          </w:p>
          <w:p w14:paraId="35DD9910" w14:textId="77777777" w:rsidR="00626644" w:rsidRPr="003D722A" w:rsidRDefault="00626644" w:rsidP="005D79F2">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Cs w:val="26"/>
              </w:rPr>
            </w:pPr>
            <w:r w:rsidRPr="0058350E">
              <w:rPr>
                <w:color w:val="000000" w:themeColor="text1"/>
                <w:szCs w:val="26"/>
                <w:lang w:val="vi-VN"/>
              </w:rPr>
              <w:t>Mob</w:t>
            </w:r>
            <w:r w:rsidRPr="0058350E">
              <w:rPr>
                <w:color w:val="000000" w:themeColor="text1"/>
                <w:szCs w:val="26"/>
              </w:rPr>
              <w:t>ile</w:t>
            </w:r>
            <w:r w:rsidRPr="0058350E">
              <w:rPr>
                <w:color w:val="000000" w:themeColor="text1"/>
                <w:szCs w:val="26"/>
                <w:lang w:val="vi-VN"/>
              </w:rPr>
              <w:t xml:space="preserve">: </w:t>
            </w:r>
            <w:r>
              <w:rPr>
                <w:color w:val="000000" w:themeColor="text1"/>
                <w:szCs w:val="26"/>
              </w:rPr>
              <w:t>0338002721</w:t>
            </w:r>
          </w:p>
        </w:tc>
      </w:tr>
      <w:tr w:rsidR="00626644" w:rsidRPr="0058350E" w14:paraId="64CF6BE0" w14:textId="77777777" w:rsidTr="005D79F2">
        <w:trPr>
          <w:trHeight w:val="526"/>
          <w:jc w:val="center"/>
        </w:trPr>
        <w:tc>
          <w:tcPr>
            <w:cnfStyle w:val="001000000000" w:firstRow="0" w:lastRow="0" w:firstColumn="1" w:lastColumn="0" w:oddVBand="0" w:evenVBand="0" w:oddHBand="0" w:evenHBand="0" w:firstRowFirstColumn="0" w:firstRowLastColumn="0" w:lastRowFirstColumn="0" w:lastRowLastColumn="0"/>
            <w:tcW w:w="2243" w:type="dxa"/>
            <w:noWrap/>
            <w:hideMark/>
          </w:tcPr>
          <w:p w14:paraId="3F0A3BB2" w14:textId="77777777" w:rsidR="00626644" w:rsidRPr="0058350E" w:rsidRDefault="00626644" w:rsidP="005D79F2">
            <w:pPr>
              <w:spacing w:line="360" w:lineRule="auto"/>
              <w:jc w:val="center"/>
              <w:rPr>
                <w:color w:val="000000"/>
                <w:szCs w:val="26"/>
                <w:lang w:val="vi-VN"/>
              </w:rPr>
            </w:pPr>
            <w:r w:rsidRPr="0058350E">
              <w:rPr>
                <w:color w:val="000000"/>
                <w:szCs w:val="26"/>
                <w:lang w:val="vi-VN"/>
              </w:rPr>
              <w:t>Partner Organization</w:t>
            </w:r>
          </w:p>
        </w:tc>
        <w:tc>
          <w:tcPr>
            <w:tcW w:w="8183" w:type="dxa"/>
            <w:gridSpan w:val="5"/>
            <w:noWrap/>
            <w:hideMark/>
          </w:tcPr>
          <w:p w14:paraId="06A0E074" w14:textId="77777777" w:rsidR="00626644" w:rsidRPr="0058350E" w:rsidRDefault="00626644" w:rsidP="005D79F2">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Cs w:val="26"/>
                <w:lang w:val="vi-VN"/>
              </w:rPr>
            </w:pPr>
          </w:p>
        </w:tc>
      </w:tr>
      <w:tr w:rsidR="00626644" w:rsidRPr="0058350E" w14:paraId="5747A62E" w14:textId="77777777" w:rsidTr="005D79F2">
        <w:trPr>
          <w:cnfStyle w:val="000000100000" w:firstRow="0" w:lastRow="0" w:firstColumn="0" w:lastColumn="0" w:oddVBand="0" w:evenVBand="0" w:oddHBand="1"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243" w:type="dxa"/>
            <w:vMerge w:val="restart"/>
            <w:noWrap/>
            <w:hideMark/>
          </w:tcPr>
          <w:p w14:paraId="046A50E3" w14:textId="77777777" w:rsidR="00626644" w:rsidRPr="0058350E" w:rsidRDefault="00626644" w:rsidP="005D79F2">
            <w:pPr>
              <w:spacing w:line="360" w:lineRule="auto"/>
              <w:jc w:val="both"/>
              <w:rPr>
                <w:color w:val="000000"/>
                <w:szCs w:val="26"/>
                <w:lang w:val="vi-VN"/>
              </w:rPr>
            </w:pPr>
            <w:r w:rsidRPr="0058350E">
              <w:rPr>
                <w:color w:val="000000"/>
                <w:szCs w:val="26"/>
                <w:lang w:val="vi-VN"/>
              </w:rPr>
              <w:t>Team Members</w:t>
            </w:r>
          </w:p>
        </w:tc>
        <w:tc>
          <w:tcPr>
            <w:tcW w:w="2663" w:type="dxa"/>
            <w:gridSpan w:val="2"/>
            <w:noWrap/>
          </w:tcPr>
          <w:p w14:paraId="7DADC624" w14:textId="77777777" w:rsidR="00626644" w:rsidRPr="0028433C" w:rsidRDefault="00626644" w:rsidP="005D79F2">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Cs w:val="26"/>
              </w:rPr>
            </w:pPr>
            <w:r>
              <w:rPr>
                <w:color w:val="000000" w:themeColor="text1"/>
                <w:szCs w:val="26"/>
              </w:rPr>
              <w:t>Lê Thanh Tuấn</w:t>
            </w:r>
          </w:p>
        </w:tc>
        <w:tc>
          <w:tcPr>
            <w:tcW w:w="3547" w:type="dxa"/>
            <w:gridSpan w:val="2"/>
            <w:noWrap/>
          </w:tcPr>
          <w:p w14:paraId="0E973D54" w14:textId="77777777" w:rsidR="00626644" w:rsidRPr="0058350E" w:rsidRDefault="00626644" w:rsidP="005D79F2">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Cs w:val="26"/>
                <w:lang w:val="vi-VN"/>
              </w:rPr>
            </w:pPr>
            <w:r>
              <w:rPr>
                <w:color w:val="000000" w:themeColor="text1"/>
                <w:szCs w:val="26"/>
              </w:rPr>
              <w:t>thanhtuan15320</w:t>
            </w:r>
            <w:r w:rsidRPr="0058350E">
              <w:rPr>
                <w:color w:val="000000" w:themeColor="text1"/>
                <w:szCs w:val="26"/>
                <w:lang w:val="vi-VN"/>
              </w:rPr>
              <w:t xml:space="preserve">@gmail.com </w:t>
            </w:r>
            <w:hyperlink r:id="rId9" w:history="1"/>
          </w:p>
        </w:tc>
        <w:tc>
          <w:tcPr>
            <w:tcW w:w="1973" w:type="dxa"/>
            <w:noWrap/>
          </w:tcPr>
          <w:p w14:paraId="5B1888DE" w14:textId="77777777" w:rsidR="00626644" w:rsidRPr="003D722A" w:rsidRDefault="00626644" w:rsidP="005D79F2">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Cs w:val="26"/>
              </w:rPr>
            </w:pPr>
            <w:r w:rsidRPr="0058350E">
              <w:rPr>
                <w:color w:val="000000" w:themeColor="text1"/>
                <w:szCs w:val="26"/>
                <w:lang w:val="vi-VN"/>
              </w:rPr>
              <w:t>0</w:t>
            </w:r>
            <w:r>
              <w:rPr>
                <w:color w:val="000000" w:themeColor="text1"/>
                <w:szCs w:val="26"/>
              </w:rPr>
              <w:t>338002721</w:t>
            </w:r>
          </w:p>
        </w:tc>
      </w:tr>
      <w:tr w:rsidR="00626644" w:rsidRPr="0058350E" w14:paraId="7845D026" w14:textId="77777777" w:rsidTr="005D79F2">
        <w:trPr>
          <w:trHeight w:val="526"/>
          <w:jc w:val="center"/>
        </w:trPr>
        <w:tc>
          <w:tcPr>
            <w:cnfStyle w:val="001000000000" w:firstRow="0" w:lastRow="0" w:firstColumn="1" w:lastColumn="0" w:oddVBand="0" w:evenVBand="0" w:oddHBand="0" w:evenHBand="0" w:firstRowFirstColumn="0" w:firstRowLastColumn="0" w:lastRowFirstColumn="0" w:lastRowLastColumn="0"/>
            <w:tcW w:w="2243" w:type="dxa"/>
            <w:vMerge/>
            <w:hideMark/>
          </w:tcPr>
          <w:p w14:paraId="72BF2460" w14:textId="77777777" w:rsidR="00626644" w:rsidRPr="0058350E" w:rsidRDefault="00626644" w:rsidP="005D79F2">
            <w:pPr>
              <w:spacing w:line="360" w:lineRule="auto"/>
              <w:jc w:val="both"/>
              <w:rPr>
                <w:color w:val="000000"/>
                <w:szCs w:val="26"/>
                <w:lang w:val="vi-VN"/>
              </w:rPr>
            </w:pPr>
          </w:p>
        </w:tc>
        <w:tc>
          <w:tcPr>
            <w:tcW w:w="2663" w:type="dxa"/>
            <w:gridSpan w:val="2"/>
            <w:noWrap/>
          </w:tcPr>
          <w:p w14:paraId="29E365C5" w14:textId="77777777" w:rsidR="00626644" w:rsidRPr="001A52D6" w:rsidRDefault="00626644" w:rsidP="005D79F2">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Cs w:val="26"/>
              </w:rPr>
            </w:pPr>
            <w:r>
              <w:rPr>
                <w:color w:val="000000" w:themeColor="text1"/>
                <w:szCs w:val="26"/>
              </w:rPr>
              <w:t>Trần Thanh Hoàng</w:t>
            </w:r>
          </w:p>
        </w:tc>
        <w:tc>
          <w:tcPr>
            <w:tcW w:w="3547" w:type="dxa"/>
            <w:gridSpan w:val="2"/>
            <w:noWrap/>
          </w:tcPr>
          <w:p w14:paraId="13C409D1" w14:textId="77777777" w:rsidR="00626644" w:rsidRPr="0058350E" w:rsidRDefault="00626644" w:rsidP="005D79F2">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Cs w:val="26"/>
                <w:lang w:val="vi-VN"/>
              </w:rPr>
            </w:pPr>
            <w:r>
              <w:rPr>
                <w:color w:val="000000" w:themeColor="text1"/>
                <w:szCs w:val="26"/>
              </w:rPr>
              <w:t>thanhhoangtran345</w:t>
            </w:r>
            <w:r w:rsidRPr="0058350E">
              <w:rPr>
                <w:color w:val="000000" w:themeColor="text1"/>
                <w:szCs w:val="26"/>
                <w:lang w:val="vi-VN"/>
              </w:rPr>
              <w:t>@gmail.com</w:t>
            </w:r>
          </w:p>
        </w:tc>
        <w:tc>
          <w:tcPr>
            <w:tcW w:w="1973" w:type="dxa"/>
            <w:noWrap/>
          </w:tcPr>
          <w:p w14:paraId="62B942D5" w14:textId="77777777" w:rsidR="00626644" w:rsidRPr="003D722A" w:rsidRDefault="00626644" w:rsidP="005D79F2">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Cs w:val="26"/>
              </w:rPr>
            </w:pPr>
            <w:r w:rsidRPr="0058350E">
              <w:rPr>
                <w:color w:val="000000" w:themeColor="text1"/>
                <w:szCs w:val="26"/>
                <w:lang w:val="vi-VN"/>
              </w:rPr>
              <w:t>0</w:t>
            </w:r>
            <w:r>
              <w:rPr>
                <w:color w:val="000000" w:themeColor="text1"/>
                <w:szCs w:val="26"/>
              </w:rPr>
              <w:t>367573345</w:t>
            </w:r>
          </w:p>
        </w:tc>
      </w:tr>
      <w:tr w:rsidR="00626644" w:rsidRPr="0058350E" w14:paraId="08B22CB5" w14:textId="77777777" w:rsidTr="005D79F2">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2243" w:type="dxa"/>
            <w:vMerge/>
            <w:hideMark/>
          </w:tcPr>
          <w:p w14:paraId="294F3BCA" w14:textId="77777777" w:rsidR="00626644" w:rsidRPr="0058350E" w:rsidRDefault="00626644" w:rsidP="005D79F2">
            <w:pPr>
              <w:spacing w:line="360" w:lineRule="auto"/>
              <w:jc w:val="both"/>
              <w:rPr>
                <w:color w:val="000000"/>
                <w:szCs w:val="26"/>
                <w:lang w:val="vi-VN"/>
              </w:rPr>
            </w:pPr>
          </w:p>
        </w:tc>
        <w:tc>
          <w:tcPr>
            <w:tcW w:w="2663" w:type="dxa"/>
            <w:gridSpan w:val="2"/>
            <w:noWrap/>
          </w:tcPr>
          <w:p w14:paraId="5FB58321" w14:textId="77777777" w:rsidR="00626644" w:rsidRPr="001A52D6" w:rsidRDefault="00626644" w:rsidP="005D79F2">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Cs w:val="26"/>
              </w:rPr>
            </w:pPr>
            <w:r>
              <w:rPr>
                <w:color w:val="000000" w:themeColor="text1"/>
                <w:szCs w:val="26"/>
              </w:rPr>
              <w:t>Trần Đức Minh</w:t>
            </w:r>
          </w:p>
        </w:tc>
        <w:tc>
          <w:tcPr>
            <w:tcW w:w="3547" w:type="dxa"/>
            <w:gridSpan w:val="2"/>
            <w:noWrap/>
          </w:tcPr>
          <w:p w14:paraId="51748585" w14:textId="77777777" w:rsidR="00626644" w:rsidRPr="0058350E" w:rsidRDefault="00626644" w:rsidP="005D79F2">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Cs w:val="26"/>
                <w:lang w:val="vi-VN"/>
              </w:rPr>
            </w:pPr>
            <w:r>
              <w:rPr>
                <w:color w:val="000000" w:themeColor="text1"/>
                <w:szCs w:val="26"/>
              </w:rPr>
              <w:t>ducminhtranqtri</w:t>
            </w:r>
            <w:r w:rsidRPr="0058350E">
              <w:rPr>
                <w:color w:val="000000" w:themeColor="text1"/>
                <w:szCs w:val="26"/>
                <w:lang w:val="vi-VN"/>
              </w:rPr>
              <w:t>@gmail.com</w:t>
            </w:r>
          </w:p>
        </w:tc>
        <w:tc>
          <w:tcPr>
            <w:tcW w:w="1973" w:type="dxa"/>
            <w:noWrap/>
          </w:tcPr>
          <w:p w14:paraId="7E3314CE" w14:textId="77777777" w:rsidR="00626644" w:rsidRPr="00E020BA" w:rsidRDefault="00626644" w:rsidP="005D79F2">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Cs w:val="26"/>
              </w:rPr>
            </w:pPr>
            <w:r>
              <w:rPr>
                <w:color w:val="000000" w:themeColor="text1"/>
                <w:szCs w:val="26"/>
              </w:rPr>
              <w:t>0365884234</w:t>
            </w:r>
          </w:p>
        </w:tc>
      </w:tr>
      <w:tr w:rsidR="00626644" w:rsidRPr="0058350E" w14:paraId="12557432" w14:textId="77777777" w:rsidTr="005D79F2">
        <w:trPr>
          <w:trHeight w:val="450"/>
          <w:jc w:val="center"/>
        </w:trPr>
        <w:tc>
          <w:tcPr>
            <w:cnfStyle w:val="001000000000" w:firstRow="0" w:lastRow="0" w:firstColumn="1" w:lastColumn="0" w:oddVBand="0" w:evenVBand="0" w:oddHBand="0" w:evenHBand="0" w:firstRowFirstColumn="0" w:firstRowLastColumn="0" w:lastRowFirstColumn="0" w:lastRowLastColumn="0"/>
            <w:tcW w:w="2243" w:type="dxa"/>
            <w:vMerge/>
            <w:shd w:val="clear" w:color="auto" w:fill="DEEAF6" w:themeFill="accent1" w:themeFillTint="33"/>
          </w:tcPr>
          <w:p w14:paraId="3669D79F" w14:textId="77777777" w:rsidR="00626644" w:rsidRPr="0058350E" w:rsidRDefault="00626644" w:rsidP="005D79F2">
            <w:pPr>
              <w:spacing w:line="360" w:lineRule="auto"/>
              <w:jc w:val="both"/>
              <w:rPr>
                <w:color w:val="000000"/>
                <w:szCs w:val="26"/>
                <w:lang w:val="vi-VN"/>
              </w:rPr>
            </w:pPr>
          </w:p>
        </w:tc>
        <w:tc>
          <w:tcPr>
            <w:tcW w:w="2663" w:type="dxa"/>
            <w:gridSpan w:val="2"/>
            <w:shd w:val="clear" w:color="auto" w:fill="auto"/>
            <w:noWrap/>
          </w:tcPr>
          <w:p w14:paraId="1581CDA0" w14:textId="77777777" w:rsidR="00626644" w:rsidRPr="001A52D6" w:rsidRDefault="00626644" w:rsidP="005D79F2">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Cs w:val="26"/>
              </w:rPr>
            </w:pPr>
            <w:r>
              <w:rPr>
                <w:color w:val="000000" w:themeColor="text1"/>
                <w:szCs w:val="26"/>
              </w:rPr>
              <w:t>Phan Thanh Vang</w:t>
            </w:r>
          </w:p>
        </w:tc>
        <w:tc>
          <w:tcPr>
            <w:tcW w:w="3547" w:type="dxa"/>
            <w:gridSpan w:val="2"/>
            <w:shd w:val="clear" w:color="auto" w:fill="auto"/>
            <w:noWrap/>
          </w:tcPr>
          <w:p w14:paraId="2FBA24F4" w14:textId="77777777" w:rsidR="00626644" w:rsidRPr="0058350E" w:rsidRDefault="00626644" w:rsidP="005D79F2">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Cs w:val="26"/>
                <w:lang w:val="vi-VN"/>
              </w:rPr>
            </w:pPr>
            <w:r w:rsidRPr="00E020BA">
              <w:rPr>
                <w:rFonts w:cs="Times New Roman"/>
                <w:color w:val="202124"/>
                <w:szCs w:val="24"/>
                <w:shd w:val="clear" w:color="auto" w:fill="FFFFFF"/>
              </w:rPr>
              <w:t>phanthanhvang2k161</w:t>
            </w:r>
            <w:r w:rsidRPr="0058350E">
              <w:rPr>
                <w:color w:val="000000" w:themeColor="text1"/>
                <w:szCs w:val="26"/>
                <w:lang w:val="vi-VN"/>
              </w:rPr>
              <w:t>@gmail.com</w:t>
            </w:r>
          </w:p>
        </w:tc>
        <w:tc>
          <w:tcPr>
            <w:tcW w:w="1973" w:type="dxa"/>
            <w:shd w:val="clear" w:color="auto" w:fill="auto"/>
            <w:noWrap/>
          </w:tcPr>
          <w:p w14:paraId="13287677" w14:textId="77777777" w:rsidR="00626644" w:rsidRPr="00E020BA" w:rsidRDefault="00626644" w:rsidP="005D79F2">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rPr>
            </w:pPr>
            <w:r w:rsidRPr="00E020BA">
              <w:rPr>
                <w:rFonts w:cs="Times New Roman"/>
                <w:color w:val="202124"/>
                <w:szCs w:val="24"/>
                <w:shd w:val="clear" w:color="auto" w:fill="FFFFFF"/>
              </w:rPr>
              <w:t>0397752597</w:t>
            </w:r>
          </w:p>
        </w:tc>
      </w:tr>
    </w:tbl>
    <w:p w14:paraId="20EA748A" w14:textId="77777777" w:rsidR="008B0F02" w:rsidRPr="00984622" w:rsidRDefault="008B0F02" w:rsidP="006A0847">
      <w:pPr>
        <w:spacing w:line="360" w:lineRule="auto"/>
        <w:jc w:val="both"/>
        <w:rPr>
          <w:b/>
          <w:spacing w:val="-1"/>
          <w:position w:val="-1"/>
          <w:sz w:val="26"/>
          <w:szCs w:val="26"/>
        </w:rPr>
      </w:pPr>
    </w:p>
    <w:p w14:paraId="1EBE7275" w14:textId="096C06CE" w:rsidR="004B045F" w:rsidRPr="00984622" w:rsidRDefault="00A01A33" w:rsidP="006A0847">
      <w:pPr>
        <w:spacing w:line="360" w:lineRule="auto"/>
        <w:ind w:firstLine="720"/>
        <w:jc w:val="center"/>
        <w:rPr>
          <w:b/>
          <w:position w:val="-1"/>
          <w:sz w:val="26"/>
          <w:szCs w:val="26"/>
        </w:rPr>
      </w:pPr>
      <w:r w:rsidRPr="00984622">
        <w:rPr>
          <w:b/>
          <w:spacing w:val="-1"/>
          <w:position w:val="-1"/>
          <w:sz w:val="26"/>
          <w:szCs w:val="26"/>
        </w:rPr>
        <w:t>D</w:t>
      </w:r>
      <w:r w:rsidRPr="00984622">
        <w:rPr>
          <w:b/>
          <w:position w:val="-1"/>
          <w:sz w:val="26"/>
          <w:szCs w:val="26"/>
        </w:rPr>
        <w:t>OCU</w:t>
      </w:r>
      <w:r w:rsidRPr="00984622">
        <w:rPr>
          <w:b/>
          <w:spacing w:val="-1"/>
          <w:position w:val="-1"/>
          <w:sz w:val="26"/>
          <w:szCs w:val="26"/>
        </w:rPr>
        <w:t>M</w:t>
      </w:r>
      <w:r w:rsidRPr="00984622">
        <w:rPr>
          <w:b/>
          <w:position w:val="-1"/>
          <w:sz w:val="26"/>
          <w:szCs w:val="26"/>
        </w:rPr>
        <w:t>ENT</w:t>
      </w:r>
      <w:r w:rsidRPr="00984622">
        <w:rPr>
          <w:b/>
          <w:spacing w:val="1"/>
          <w:position w:val="-1"/>
          <w:sz w:val="26"/>
          <w:szCs w:val="26"/>
        </w:rPr>
        <w:t xml:space="preserve"> </w:t>
      </w:r>
      <w:r w:rsidRPr="00984622">
        <w:rPr>
          <w:b/>
          <w:spacing w:val="-1"/>
          <w:position w:val="-1"/>
          <w:sz w:val="26"/>
          <w:szCs w:val="26"/>
        </w:rPr>
        <w:t>I</w:t>
      </w:r>
      <w:r w:rsidRPr="00984622">
        <w:rPr>
          <w:b/>
          <w:position w:val="-1"/>
          <w:sz w:val="26"/>
          <w:szCs w:val="26"/>
        </w:rPr>
        <w:t>N</w:t>
      </w:r>
      <w:r w:rsidRPr="00984622">
        <w:rPr>
          <w:b/>
          <w:spacing w:val="-1"/>
          <w:position w:val="-1"/>
          <w:sz w:val="26"/>
          <w:szCs w:val="26"/>
        </w:rPr>
        <w:t>F</w:t>
      </w:r>
      <w:r w:rsidRPr="00984622">
        <w:rPr>
          <w:b/>
          <w:position w:val="-1"/>
          <w:sz w:val="26"/>
          <w:szCs w:val="26"/>
        </w:rPr>
        <w:t>OR</w:t>
      </w:r>
      <w:r w:rsidRPr="00984622">
        <w:rPr>
          <w:b/>
          <w:spacing w:val="-1"/>
          <w:position w:val="-1"/>
          <w:sz w:val="26"/>
          <w:szCs w:val="26"/>
        </w:rPr>
        <w:t>M</w:t>
      </w:r>
      <w:r w:rsidRPr="00984622">
        <w:rPr>
          <w:b/>
          <w:position w:val="-1"/>
          <w:sz w:val="26"/>
          <w:szCs w:val="26"/>
        </w:rPr>
        <w:t>A</w:t>
      </w:r>
      <w:r w:rsidRPr="00984622">
        <w:rPr>
          <w:b/>
          <w:spacing w:val="1"/>
          <w:position w:val="-1"/>
          <w:sz w:val="26"/>
          <w:szCs w:val="26"/>
        </w:rPr>
        <w:t>T</w:t>
      </w:r>
      <w:r w:rsidRPr="00984622">
        <w:rPr>
          <w:b/>
          <w:spacing w:val="-1"/>
          <w:position w:val="-1"/>
          <w:sz w:val="26"/>
          <w:szCs w:val="26"/>
        </w:rPr>
        <w:t>I</w:t>
      </w:r>
      <w:r w:rsidRPr="00984622">
        <w:rPr>
          <w:b/>
          <w:position w:val="-1"/>
          <w:sz w:val="26"/>
          <w:szCs w:val="26"/>
        </w:rPr>
        <w:t>ON</w:t>
      </w:r>
    </w:p>
    <w:tbl>
      <w:tblPr>
        <w:tblW w:w="8789" w:type="dxa"/>
        <w:jc w:val="center"/>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H w:val="single" w:sz="4" w:space="0" w:color="ACB9CA" w:themeColor="text2" w:themeTint="66"/>
          <w:insideV w:val="single" w:sz="4" w:space="0" w:color="ACB9CA" w:themeColor="text2" w:themeTint="66"/>
        </w:tblBorders>
        <w:tblLayout w:type="fixed"/>
        <w:tblCellMar>
          <w:left w:w="0" w:type="dxa"/>
          <w:right w:w="0" w:type="dxa"/>
        </w:tblCellMar>
        <w:tblLook w:val="01E0" w:firstRow="1" w:lastRow="1" w:firstColumn="1" w:lastColumn="1" w:noHBand="0" w:noVBand="0"/>
      </w:tblPr>
      <w:tblGrid>
        <w:gridCol w:w="1418"/>
        <w:gridCol w:w="7371"/>
      </w:tblGrid>
      <w:tr w:rsidR="004B045F" w:rsidRPr="00984622" w14:paraId="4486D9B5" w14:textId="77777777" w:rsidTr="001F3ADE">
        <w:trPr>
          <w:trHeight w:hRule="exact" w:val="391"/>
          <w:jc w:val="center"/>
        </w:trPr>
        <w:tc>
          <w:tcPr>
            <w:tcW w:w="1418" w:type="dxa"/>
            <w:shd w:val="clear" w:color="auto" w:fill="999999"/>
          </w:tcPr>
          <w:p w14:paraId="4283C799" w14:textId="77777777" w:rsidR="004B045F" w:rsidRPr="00984622" w:rsidRDefault="004B045F" w:rsidP="00622DC8">
            <w:pPr>
              <w:spacing w:line="360" w:lineRule="auto"/>
              <w:ind w:right="52"/>
              <w:jc w:val="center"/>
              <w:rPr>
                <w:sz w:val="26"/>
                <w:szCs w:val="26"/>
              </w:rPr>
            </w:pPr>
            <w:r w:rsidRPr="00984622">
              <w:rPr>
                <w:b/>
                <w:color w:val="FFFFFF"/>
                <w:spacing w:val="-1"/>
                <w:sz w:val="26"/>
                <w:szCs w:val="26"/>
              </w:rPr>
              <w:t>P</w:t>
            </w:r>
            <w:r w:rsidRPr="00984622">
              <w:rPr>
                <w:b/>
                <w:color w:val="FFFFFF"/>
                <w:spacing w:val="-5"/>
                <w:sz w:val="26"/>
                <w:szCs w:val="26"/>
              </w:rPr>
              <w:t>r</w:t>
            </w:r>
            <w:r w:rsidRPr="00984622">
              <w:rPr>
                <w:b/>
                <w:color w:val="FFFFFF"/>
                <w:sz w:val="26"/>
                <w:szCs w:val="26"/>
              </w:rPr>
              <w:t>oj</w:t>
            </w:r>
            <w:r w:rsidRPr="00984622">
              <w:rPr>
                <w:b/>
                <w:color w:val="FFFFFF"/>
                <w:spacing w:val="1"/>
                <w:sz w:val="26"/>
                <w:szCs w:val="26"/>
              </w:rPr>
              <w:t>e</w:t>
            </w:r>
            <w:r w:rsidRPr="00984622">
              <w:rPr>
                <w:b/>
                <w:color w:val="FFFFFF"/>
                <w:sz w:val="26"/>
                <w:szCs w:val="26"/>
              </w:rPr>
              <w:t>ct</w:t>
            </w:r>
          </w:p>
        </w:tc>
        <w:tc>
          <w:tcPr>
            <w:tcW w:w="7371" w:type="dxa"/>
          </w:tcPr>
          <w:p w14:paraId="548D1C63" w14:textId="6888783F" w:rsidR="004B045F" w:rsidRPr="00C4187B" w:rsidRDefault="00C4187B" w:rsidP="00C4187B">
            <w:pPr>
              <w:spacing w:line="360" w:lineRule="auto"/>
              <w:ind w:left="56"/>
              <w:jc w:val="both"/>
              <w:rPr>
                <w:sz w:val="26"/>
                <w:szCs w:val="26"/>
              </w:rPr>
            </w:pPr>
            <w:r>
              <w:rPr>
                <w:sz w:val="26"/>
                <w:szCs w:val="26"/>
              </w:rPr>
              <w:t>Xây dựng Website hỗ trợ đặt món nhà hàng - tiệc cưới</w:t>
            </w:r>
          </w:p>
        </w:tc>
      </w:tr>
      <w:tr w:rsidR="004B045F" w:rsidRPr="00984622" w14:paraId="7EF9B0F1" w14:textId="77777777" w:rsidTr="001F3ADE">
        <w:trPr>
          <w:trHeight w:hRule="exact" w:val="386"/>
          <w:jc w:val="center"/>
        </w:trPr>
        <w:tc>
          <w:tcPr>
            <w:tcW w:w="1418" w:type="dxa"/>
            <w:shd w:val="clear" w:color="auto" w:fill="999999"/>
          </w:tcPr>
          <w:p w14:paraId="045AC322" w14:textId="77777777" w:rsidR="004B045F" w:rsidRPr="00984622" w:rsidRDefault="004B045F" w:rsidP="00622DC8">
            <w:pPr>
              <w:spacing w:line="360" w:lineRule="auto"/>
              <w:jc w:val="center"/>
              <w:rPr>
                <w:sz w:val="26"/>
                <w:szCs w:val="26"/>
              </w:rPr>
            </w:pPr>
            <w:r w:rsidRPr="00984622">
              <w:rPr>
                <w:b/>
                <w:color w:val="FFFFFF"/>
                <w:spacing w:val="-1"/>
                <w:sz w:val="26"/>
                <w:szCs w:val="26"/>
              </w:rPr>
              <w:t>D</w:t>
            </w:r>
            <w:r w:rsidRPr="00984622">
              <w:rPr>
                <w:b/>
                <w:color w:val="FFFFFF"/>
                <w:sz w:val="26"/>
                <w:szCs w:val="26"/>
              </w:rPr>
              <w:t>ocument</w:t>
            </w:r>
            <w:r w:rsidRPr="00984622">
              <w:rPr>
                <w:b/>
                <w:color w:val="FFFFFF"/>
                <w:spacing w:val="-4"/>
                <w:sz w:val="26"/>
                <w:szCs w:val="26"/>
              </w:rPr>
              <w:t xml:space="preserve"> T</w:t>
            </w:r>
            <w:r w:rsidRPr="00984622">
              <w:rPr>
                <w:b/>
                <w:color w:val="FFFFFF"/>
                <w:spacing w:val="-1"/>
                <w:sz w:val="26"/>
                <w:szCs w:val="26"/>
              </w:rPr>
              <w:t>i</w:t>
            </w:r>
            <w:r w:rsidRPr="00984622">
              <w:rPr>
                <w:b/>
                <w:color w:val="FFFFFF"/>
                <w:sz w:val="26"/>
                <w:szCs w:val="26"/>
              </w:rPr>
              <w:t>t</w:t>
            </w:r>
            <w:r w:rsidRPr="00984622">
              <w:rPr>
                <w:b/>
                <w:color w:val="FFFFFF"/>
                <w:spacing w:val="1"/>
                <w:sz w:val="26"/>
                <w:szCs w:val="26"/>
              </w:rPr>
              <w:t>l</w:t>
            </w:r>
            <w:r w:rsidRPr="00984622">
              <w:rPr>
                <w:b/>
                <w:color w:val="FFFFFF"/>
                <w:sz w:val="26"/>
                <w:szCs w:val="26"/>
              </w:rPr>
              <w:t>e</w:t>
            </w:r>
          </w:p>
        </w:tc>
        <w:tc>
          <w:tcPr>
            <w:tcW w:w="7371" w:type="dxa"/>
          </w:tcPr>
          <w:p w14:paraId="28FCA2AE" w14:textId="049E31DD" w:rsidR="004B045F" w:rsidRPr="00984622" w:rsidRDefault="00DF6496" w:rsidP="006A0847">
            <w:pPr>
              <w:spacing w:line="360" w:lineRule="auto"/>
              <w:jc w:val="both"/>
              <w:rPr>
                <w:sz w:val="26"/>
                <w:szCs w:val="26"/>
              </w:rPr>
            </w:pPr>
            <w:r w:rsidRPr="00984622">
              <w:rPr>
                <w:sz w:val="26"/>
                <w:szCs w:val="26"/>
              </w:rPr>
              <w:t xml:space="preserve"> </w:t>
            </w:r>
            <w:r w:rsidR="002F4AFE" w:rsidRPr="00984622">
              <w:rPr>
                <w:sz w:val="26"/>
                <w:szCs w:val="26"/>
              </w:rPr>
              <w:t>UserStory</w:t>
            </w:r>
            <w:r w:rsidR="00F94078" w:rsidRPr="00984622">
              <w:rPr>
                <w:sz w:val="26"/>
                <w:szCs w:val="26"/>
              </w:rPr>
              <w:t xml:space="preserve"> Document</w:t>
            </w:r>
          </w:p>
        </w:tc>
      </w:tr>
      <w:tr w:rsidR="004B045F" w:rsidRPr="00984622" w14:paraId="5359BAE8" w14:textId="77777777" w:rsidTr="001F3ADE">
        <w:trPr>
          <w:trHeight w:hRule="exact" w:val="387"/>
          <w:jc w:val="center"/>
        </w:trPr>
        <w:tc>
          <w:tcPr>
            <w:tcW w:w="1418" w:type="dxa"/>
            <w:shd w:val="clear" w:color="auto" w:fill="999999"/>
          </w:tcPr>
          <w:p w14:paraId="4C06158C" w14:textId="77777777" w:rsidR="004B045F" w:rsidRPr="00984622" w:rsidRDefault="004B045F" w:rsidP="00622DC8">
            <w:pPr>
              <w:spacing w:line="360" w:lineRule="auto"/>
              <w:ind w:right="54"/>
              <w:jc w:val="center"/>
              <w:rPr>
                <w:sz w:val="26"/>
                <w:szCs w:val="26"/>
              </w:rPr>
            </w:pPr>
            <w:r w:rsidRPr="00984622">
              <w:rPr>
                <w:b/>
                <w:color w:val="FFFFFF"/>
                <w:sz w:val="26"/>
                <w:szCs w:val="26"/>
              </w:rPr>
              <w:t>C</w:t>
            </w:r>
            <w:r w:rsidRPr="00984622">
              <w:rPr>
                <w:b/>
                <w:color w:val="FFFFFF"/>
                <w:spacing w:val="-5"/>
                <w:sz w:val="26"/>
                <w:szCs w:val="26"/>
              </w:rPr>
              <w:t>r</w:t>
            </w:r>
            <w:r w:rsidRPr="00984622">
              <w:rPr>
                <w:b/>
                <w:color w:val="FFFFFF"/>
                <w:sz w:val="26"/>
                <w:szCs w:val="26"/>
              </w:rPr>
              <w:t>eator</w:t>
            </w:r>
          </w:p>
        </w:tc>
        <w:tc>
          <w:tcPr>
            <w:tcW w:w="7371" w:type="dxa"/>
          </w:tcPr>
          <w:p w14:paraId="2075696A" w14:textId="204B70E9" w:rsidR="004B045F" w:rsidRPr="00984622" w:rsidRDefault="00626644" w:rsidP="006A0847">
            <w:pPr>
              <w:spacing w:line="360" w:lineRule="auto"/>
              <w:ind w:left="56"/>
              <w:jc w:val="both"/>
              <w:rPr>
                <w:sz w:val="26"/>
                <w:szCs w:val="26"/>
              </w:rPr>
            </w:pPr>
            <w:r>
              <w:rPr>
                <w:sz w:val="26"/>
                <w:szCs w:val="26"/>
              </w:rPr>
              <w:t>Lê Thanh Tuấn</w:t>
            </w:r>
          </w:p>
        </w:tc>
      </w:tr>
    </w:tbl>
    <w:p w14:paraId="34644759" w14:textId="77777777" w:rsidR="004B045F" w:rsidRPr="00984622" w:rsidRDefault="004B045F" w:rsidP="006A0847">
      <w:pPr>
        <w:spacing w:line="360" w:lineRule="auto"/>
        <w:jc w:val="both"/>
        <w:rPr>
          <w:sz w:val="26"/>
          <w:szCs w:val="26"/>
        </w:rPr>
      </w:pPr>
    </w:p>
    <w:p w14:paraId="0611FED9" w14:textId="467D868E" w:rsidR="004B045F" w:rsidRPr="00984622" w:rsidRDefault="00EF687A" w:rsidP="006A0847">
      <w:pPr>
        <w:spacing w:line="360" w:lineRule="auto"/>
        <w:ind w:left="548" w:firstLine="172"/>
        <w:jc w:val="center"/>
        <w:rPr>
          <w:sz w:val="26"/>
          <w:szCs w:val="26"/>
        </w:rPr>
      </w:pPr>
      <w:r w:rsidRPr="00984622">
        <w:rPr>
          <w:b/>
          <w:spacing w:val="-1"/>
          <w:sz w:val="26"/>
          <w:szCs w:val="26"/>
        </w:rPr>
        <w:t>R</w:t>
      </w:r>
      <w:r w:rsidRPr="00984622">
        <w:rPr>
          <w:b/>
          <w:sz w:val="26"/>
          <w:szCs w:val="26"/>
        </w:rPr>
        <w:t>EVI</w:t>
      </w:r>
      <w:r w:rsidRPr="00984622">
        <w:rPr>
          <w:b/>
          <w:spacing w:val="-1"/>
          <w:sz w:val="26"/>
          <w:szCs w:val="26"/>
        </w:rPr>
        <w:t>SI</w:t>
      </w:r>
      <w:r w:rsidRPr="00984622">
        <w:rPr>
          <w:b/>
          <w:sz w:val="26"/>
          <w:szCs w:val="26"/>
        </w:rPr>
        <w:t xml:space="preserve">ON </w:t>
      </w:r>
      <w:r w:rsidRPr="00984622">
        <w:rPr>
          <w:b/>
          <w:spacing w:val="1"/>
          <w:sz w:val="26"/>
          <w:szCs w:val="26"/>
        </w:rPr>
        <w:t>H</w:t>
      </w:r>
      <w:r w:rsidRPr="00984622">
        <w:rPr>
          <w:b/>
          <w:spacing w:val="-1"/>
          <w:sz w:val="26"/>
          <w:szCs w:val="26"/>
        </w:rPr>
        <w:t>IST</w:t>
      </w:r>
      <w:r w:rsidRPr="00984622">
        <w:rPr>
          <w:b/>
          <w:sz w:val="26"/>
          <w:szCs w:val="26"/>
        </w:rPr>
        <w:t>ORY</w:t>
      </w:r>
    </w:p>
    <w:tbl>
      <w:tblPr>
        <w:tblW w:w="10530" w:type="dxa"/>
        <w:tblInd w:w="455"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Layout w:type="fixed"/>
        <w:tblCellMar>
          <w:left w:w="0" w:type="dxa"/>
          <w:right w:w="0" w:type="dxa"/>
        </w:tblCellMar>
        <w:tblLook w:val="01E0" w:firstRow="1" w:lastRow="1" w:firstColumn="1" w:lastColumn="1" w:noHBand="0" w:noVBand="0"/>
      </w:tblPr>
      <w:tblGrid>
        <w:gridCol w:w="950"/>
        <w:gridCol w:w="2462"/>
        <w:gridCol w:w="1721"/>
        <w:gridCol w:w="5397"/>
      </w:tblGrid>
      <w:tr w:rsidR="00626644" w:rsidRPr="005951F6" w14:paraId="07D0F663" w14:textId="77777777" w:rsidTr="00626644">
        <w:trPr>
          <w:trHeight w:hRule="exact" w:val="405"/>
        </w:trPr>
        <w:tc>
          <w:tcPr>
            <w:tcW w:w="950" w:type="dxa"/>
            <w:shd w:val="clear" w:color="auto" w:fill="999999"/>
          </w:tcPr>
          <w:p w14:paraId="52447399" w14:textId="77777777" w:rsidR="00626644" w:rsidRPr="005951F6" w:rsidRDefault="00626644" w:rsidP="005D79F2">
            <w:pPr>
              <w:spacing w:line="360" w:lineRule="auto"/>
              <w:ind w:left="58"/>
              <w:jc w:val="center"/>
              <w:rPr>
                <w:sz w:val="26"/>
                <w:szCs w:val="26"/>
              </w:rPr>
            </w:pPr>
            <w:r w:rsidRPr="005951F6">
              <w:rPr>
                <w:b/>
                <w:color w:val="FFFFFF"/>
                <w:spacing w:val="-21"/>
                <w:sz w:val="26"/>
                <w:szCs w:val="26"/>
              </w:rPr>
              <w:t>V</w:t>
            </w:r>
            <w:r w:rsidRPr="005951F6">
              <w:rPr>
                <w:b/>
                <w:color w:val="FFFFFF"/>
                <w:sz w:val="26"/>
                <w:szCs w:val="26"/>
              </w:rPr>
              <w:t>ers</w:t>
            </w:r>
            <w:r w:rsidRPr="005951F6">
              <w:rPr>
                <w:b/>
                <w:color w:val="FFFFFF"/>
                <w:spacing w:val="-1"/>
                <w:sz w:val="26"/>
                <w:szCs w:val="26"/>
              </w:rPr>
              <w:t>i</w:t>
            </w:r>
            <w:r w:rsidRPr="005951F6">
              <w:rPr>
                <w:b/>
                <w:color w:val="FFFFFF"/>
                <w:sz w:val="26"/>
                <w:szCs w:val="26"/>
              </w:rPr>
              <w:t>on</w:t>
            </w:r>
          </w:p>
        </w:tc>
        <w:tc>
          <w:tcPr>
            <w:tcW w:w="2462" w:type="dxa"/>
            <w:shd w:val="clear" w:color="auto" w:fill="999999"/>
          </w:tcPr>
          <w:p w14:paraId="27139B3C" w14:textId="77777777" w:rsidR="00626644" w:rsidRPr="005951F6" w:rsidRDefault="00626644" w:rsidP="005D79F2">
            <w:pPr>
              <w:spacing w:line="360" w:lineRule="auto"/>
              <w:ind w:left="111"/>
              <w:jc w:val="center"/>
              <w:rPr>
                <w:sz w:val="26"/>
                <w:szCs w:val="26"/>
              </w:rPr>
            </w:pPr>
            <w:r w:rsidRPr="005951F6">
              <w:rPr>
                <w:b/>
                <w:color w:val="FFFFFF"/>
                <w:spacing w:val="-1"/>
                <w:sz w:val="26"/>
                <w:szCs w:val="26"/>
              </w:rPr>
              <w:t>P</w:t>
            </w:r>
            <w:r w:rsidRPr="005951F6">
              <w:rPr>
                <w:b/>
                <w:color w:val="FFFFFF"/>
                <w:spacing w:val="1"/>
                <w:sz w:val="26"/>
                <w:szCs w:val="26"/>
              </w:rPr>
              <w:t>e</w:t>
            </w:r>
            <w:r w:rsidRPr="005951F6">
              <w:rPr>
                <w:b/>
                <w:color w:val="FFFFFF"/>
                <w:sz w:val="26"/>
                <w:szCs w:val="26"/>
              </w:rPr>
              <w:t>rson</w:t>
            </w:r>
          </w:p>
        </w:tc>
        <w:tc>
          <w:tcPr>
            <w:tcW w:w="1721" w:type="dxa"/>
            <w:shd w:val="clear" w:color="auto" w:fill="999999"/>
          </w:tcPr>
          <w:p w14:paraId="363720CB" w14:textId="77777777" w:rsidR="00626644" w:rsidRPr="005951F6" w:rsidRDefault="00626644" w:rsidP="005D79F2">
            <w:pPr>
              <w:spacing w:line="360" w:lineRule="auto"/>
              <w:ind w:left="283" w:right="-331"/>
              <w:jc w:val="center"/>
              <w:rPr>
                <w:sz w:val="26"/>
                <w:szCs w:val="26"/>
              </w:rPr>
            </w:pPr>
            <w:r w:rsidRPr="005951F6">
              <w:rPr>
                <w:b/>
                <w:color w:val="FFFFFF"/>
                <w:spacing w:val="-1"/>
                <w:sz w:val="26"/>
                <w:szCs w:val="26"/>
              </w:rPr>
              <w:t>D</w:t>
            </w:r>
            <w:r w:rsidRPr="005951F6">
              <w:rPr>
                <w:b/>
                <w:color w:val="FFFFFF"/>
                <w:sz w:val="26"/>
                <w:szCs w:val="26"/>
              </w:rPr>
              <w:t>ate</w:t>
            </w:r>
          </w:p>
        </w:tc>
        <w:tc>
          <w:tcPr>
            <w:tcW w:w="5397" w:type="dxa"/>
            <w:shd w:val="clear" w:color="auto" w:fill="999999"/>
          </w:tcPr>
          <w:p w14:paraId="7BF1D6F9" w14:textId="77777777" w:rsidR="00626644" w:rsidRPr="005951F6" w:rsidRDefault="00626644" w:rsidP="005D79F2">
            <w:pPr>
              <w:spacing w:line="360" w:lineRule="auto"/>
              <w:ind w:left="98"/>
              <w:jc w:val="center"/>
              <w:rPr>
                <w:sz w:val="26"/>
                <w:szCs w:val="26"/>
              </w:rPr>
            </w:pPr>
            <w:r w:rsidRPr="005951F6">
              <w:rPr>
                <w:b/>
                <w:color w:val="FFFFFF"/>
                <w:sz w:val="26"/>
                <w:szCs w:val="26"/>
              </w:rPr>
              <w:t>D</w:t>
            </w:r>
            <w:r w:rsidRPr="005951F6">
              <w:rPr>
                <w:b/>
                <w:color w:val="FFFFFF"/>
                <w:spacing w:val="-3"/>
                <w:sz w:val="26"/>
                <w:szCs w:val="26"/>
              </w:rPr>
              <w:t>e</w:t>
            </w:r>
            <w:r w:rsidRPr="005951F6">
              <w:rPr>
                <w:b/>
                <w:color w:val="FFFFFF"/>
                <w:sz w:val="26"/>
                <w:szCs w:val="26"/>
              </w:rPr>
              <w:t>sc</w:t>
            </w:r>
            <w:r w:rsidRPr="005951F6">
              <w:rPr>
                <w:b/>
                <w:color w:val="FFFFFF"/>
                <w:spacing w:val="1"/>
                <w:sz w:val="26"/>
                <w:szCs w:val="26"/>
              </w:rPr>
              <w:t>r</w:t>
            </w:r>
            <w:r w:rsidRPr="005951F6">
              <w:rPr>
                <w:b/>
                <w:color w:val="FFFFFF"/>
                <w:spacing w:val="-1"/>
                <w:sz w:val="26"/>
                <w:szCs w:val="26"/>
              </w:rPr>
              <w:t>i</w:t>
            </w:r>
            <w:r w:rsidRPr="005951F6">
              <w:rPr>
                <w:b/>
                <w:color w:val="FFFFFF"/>
                <w:sz w:val="26"/>
                <w:szCs w:val="26"/>
              </w:rPr>
              <w:t>pt</w:t>
            </w:r>
            <w:r w:rsidRPr="005951F6">
              <w:rPr>
                <w:b/>
                <w:color w:val="FFFFFF"/>
                <w:spacing w:val="-1"/>
                <w:sz w:val="26"/>
                <w:szCs w:val="26"/>
              </w:rPr>
              <w:t>i</w:t>
            </w:r>
            <w:r w:rsidRPr="005951F6">
              <w:rPr>
                <w:b/>
                <w:color w:val="FFFFFF"/>
                <w:sz w:val="26"/>
                <w:szCs w:val="26"/>
              </w:rPr>
              <w:t>on</w:t>
            </w:r>
          </w:p>
        </w:tc>
      </w:tr>
      <w:tr w:rsidR="00626644" w:rsidRPr="005951F6" w14:paraId="424C80CC" w14:textId="77777777" w:rsidTr="00626644">
        <w:trPr>
          <w:trHeight w:hRule="exact" w:val="398"/>
        </w:trPr>
        <w:tc>
          <w:tcPr>
            <w:tcW w:w="950" w:type="dxa"/>
          </w:tcPr>
          <w:p w14:paraId="7688E50A" w14:textId="77777777" w:rsidR="00626644" w:rsidRPr="005951F6" w:rsidRDefault="00626644" w:rsidP="005D79F2">
            <w:pPr>
              <w:spacing w:line="360" w:lineRule="auto"/>
              <w:ind w:left="58"/>
              <w:rPr>
                <w:sz w:val="26"/>
                <w:szCs w:val="26"/>
              </w:rPr>
            </w:pPr>
            <w:r w:rsidRPr="005951F6">
              <w:rPr>
                <w:sz w:val="26"/>
                <w:szCs w:val="26"/>
              </w:rPr>
              <w:t>1.0</w:t>
            </w:r>
          </w:p>
        </w:tc>
        <w:tc>
          <w:tcPr>
            <w:tcW w:w="2462" w:type="dxa"/>
          </w:tcPr>
          <w:p w14:paraId="7CC7AFDC" w14:textId="77777777" w:rsidR="00626644" w:rsidRPr="005951F6" w:rsidRDefault="00626644" w:rsidP="005D79F2">
            <w:pPr>
              <w:spacing w:line="360" w:lineRule="auto"/>
              <w:ind w:left="111"/>
              <w:rPr>
                <w:sz w:val="26"/>
                <w:szCs w:val="26"/>
              </w:rPr>
            </w:pPr>
            <w:r>
              <w:rPr>
                <w:sz w:val="26"/>
                <w:szCs w:val="26"/>
              </w:rPr>
              <w:t>Lê Thanh Tuấn</w:t>
            </w:r>
          </w:p>
        </w:tc>
        <w:tc>
          <w:tcPr>
            <w:tcW w:w="1721" w:type="dxa"/>
          </w:tcPr>
          <w:p w14:paraId="13B27540" w14:textId="08B3D4DF" w:rsidR="00626644" w:rsidRPr="005951F6" w:rsidRDefault="0027792D" w:rsidP="005D79F2">
            <w:pPr>
              <w:spacing w:line="360" w:lineRule="auto"/>
              <w:ind w:left="79"/>
              <w:rPr>
                <w:sz w:val="26"/>
                <w:szCs w:val="26"/>
              </w:rPr>
            </w:pPr>
            <w:r>
              <w:rPr>
                <w:color w:val="000000"/>
                <w:sz w:val="26"/>
                <w:szCs w:val="26"/>
              </w:rPr>
              <w:t>01</w:t>
            </w:r>
            <w:r w:rsidR="00BB0D30">
              <w:rPr>
                <w:color w:val="000000"/>
                <w:sz w:val="26"/>
                <w:szCs w:val="26"/>
              </w:rPr>
              <w:t>/09</w:t>
            </w:r>
            <w:r w:rsidR="00626644">
              <w:rPr>
                <w:color w:val="000000"/>
                <w:sz w:val="26"/>
                <w:szCs w:val="26"/>
              </w:rPr>
              <w:t>/2021</w:t>
            </w:r>
          </w:p>
        </w:tc>
        <w:tc>
          <w:tcPr>
            <w:tcW w:w="5397" w:type="dxa"/>
          </w:tcPr>
          <w:p w14:paraId="4048C223" w14:textId="77777777" w:rsidR="00626644" w:rsidRPr="005951F6" w:rsidRDefault="00626644" w:rsidP="005D79F2">
            <w:pPr>
              <w:spacing w:line="360" w:lineRule="auto"/>
              <w:ind w:left="98"/>
              <w:rPr>
                <w:sz w:val="26"/>
                <w:szCs w:val="26"/>
              </w:rPr>
            </w:pPr>
            <w:r w:rsidRPr="005951F6">
              <w:rPr>
                <w:sz w:val="26"/>
                <w:szCs w:val="26"/>
              </w:rPr>
              <w:t>Create Document</w:t>
            </w:r>
          </w:p>
        </w:tc>
      </w:tr>
      <w:tr w:rsidR="00626644" w:rsidRPr="005951F6" w14:paraId="1DBAD983" w14:textId="77777777" w:rsidTr="00626644">
        <w:trPr>
          <w:trHeight w:hRule="exact" w:val="400"/>
        </w:trPr>
        <w:tc>
          <w:tcPr>
            <w:tcW w:w="950" w:type="dxa"/>
          </w:tcPr>
          <w:p w14:paraId="0BF5E1E9" w14:textId="77777777" w:rsidR="00626644" w:rsidRPr="005951F6" w:rsidRDefault="00626644" w:rsidP="005D79F2">
            <w:pPr>
              <w:spacing w:line="360" w:lineRule="auto"/>
              <w:ind w:left="58"/>
              <w:rPr>
                <w:sz w:val="26"/>
                <w:szCs w:val="26"/>
              </w:rPr>
            </w:pPr>
            <w:r w:rsidRPr="005951F6">
              <w:rPr>
                <w:sz w:val="26"/>
                <w:szCs w:val="26"/>
              </w:rPr>
              <w:t>1.1</w:t>
            </w:r>
          </w:p>
        </w:tc>
        <w:tc>
          <w:tcPr>
            <w:tcW w:w="2462" w:type="dxa"/>
          </w:tcPr>
          <w:p w14:paraId="72E86C47" w14:textId="77777777" w:rsidR="00626644" w:rsidRPr="005951F6" w:rsidRDefault="00626644" w:rsidP="005D79F2">
            <w:pPr>
              <w:spacing w:line="360" w:lineRule="auto"/>
              <w:ind w:left="111"/>
              <w:rPr>
                <w:sz w:val="26"/>
                <w:szCs w:val="26"/>
              </w:rPr>
            </w:pPr>
          </w:p>
        </w:tc>
        <w:tc>
          <w:tcPr>
            <w:tcW w:w="1721" w:type="dxa"/>
          </w:tcPr>
          <w:p w14:paraId="598EC851" w14:textId="77777777" w:rsidR="00626644" w:rsidRPr="005951F6" w:rsidRDefault="00626644" w:rsidP="005D79F2">
            <w:pPr>
              <w:spacing w:line="360" w:lineRule="auto"/>
              <w:ind w:left="79"/>
              <w:rPr>
                <w:sz w:val="26"/>
                <w:szCs w:val="26"/>
              </w:rPr>
            </w:pPr>
          </w:p>
        </w:tc>
        <w:tc>
          <w:tcPr>
            <w:tcW w:w="5397" w:type="dxa"/>
          </w:tcPr>
          <w:p w14:paraId="55A7B440" w14:textId="77777777" w:rsidR="00626644" w:rsidRPr="005951F6" w:rsidRDefault="00626644" w:rsidP="005D79F2">
            <w:pPr>
              <w:spacing w:line="360" w:lineRule="auto"/>
              <w:ind w:left="98"/>
              <w:rPr>
                <w:sz w:val="26"/>
                <w:szCs w:val="26"/>
              </w:rPr>
            </w:pPr>
          </w:p>
        </w:tc>
      </w:tr>
    </w:tbl>
    <w:p w14:paraId="186FA56C" w14:textId="77777777" w:rsidR="002A1258" w:rsidRPr="00984622" w:rsidRDefault="002A1258" w:rsidP="006A0847">
      <w:pPr>
        <w:spacing w:line="360" w:lineRule="auto"/>
        <w:jc w:val="both"/>
        <w:rPr>
          <w:sz w:val="26"/>
          <w:szCs w:val="26"/>
        </w:rPr>
        <w:sectPr w:rsidR="002A1258" w:rsidRPr="00984622" w:rsidSect="00863AC9">
          <w:headerReference w:type="default" r:id="rId10"/>
          <w:footerReference w:type="default" r:id="rId11"/>
          <w:pgSz w:w="12240" w:h="15840"/>
          <w:pgMar w:top="920" w:right="1020" w:bottom="280" w:left="1020" w:header="751" w:footer="1179" w:gutter="0"/>
          <w:pgNumType w:start="1"/>
          <w:cols w:space="720"/>
        </w:sectPr>
      </w:pPr>
    </w:p>
    <w:p w14:paraId="4EA51EEB" w14:textId="77777777" w:rsidR="008569F2" w:rsidRPr="00984622" w:rsidRDefault="002D1526" w:rsidP="006A0847">
      <w:pPr>
        <w:spacing w:line="360" w:lineRule="auto"/>
        <w:ind w:left="360"/>
        <w:jc w:val="center"/>
        <w:rPr>
          <w:sz w:val="26"/>
          <w:szCs w:val="26"/>
        </w:rPr>
      </w:pPr>
      <w:r w:rsidRPr="00984622">
        <w:rPr>
          <w:b/>
          <w:spacing w:val="-1"/>
          <w:sz w:val="26"/>
          <w:szCs w:val="26"/>
        </w:rPr>
        <w:lastRenderedPageBreak/>
        <w:t>D</w:t>
      </w:r>
      <w:r w:rsidRPr="00984622">
        <w:rPr>
          <w:b/>
          <w:sz w:val="26"/>
          <w:szCs w:val="26"/>
        </w:rPr>
        <w:t>OCU</w:t>
      </w:r>
      <w:r w:rsidRPr="00984622">
        <w:rPr>
          <w:b/>
          <w:spacing w:val="-1"/>
          <w:sz w:val="26"/>
          <w:szCs w:val="26"/>
        </w:rPr>
        <w:t>M</w:t>
      </w:r>
      <w:r w:rsidRPr="00984622">
        <w:rPr>
          <w:b/>
          <w:sz w:val="26"/>
          <w:szCs w:val="26"/>
        </w:rPr>
        <w:t>ENT</w:t>
      </w:r>
      <w:r w:rsidRPr="00984622">
        <w:rPr>
          <w:b/>
          <w:spacing w:val="-17"/>
          <w:sz w:val="26"/>
          <w:szCs w:val="26"/>
        </w:rPr>
        <w:t xml:space="preserve"> </w:t>
      </w:r>
      <w:r w:rsidRPr="00984622">
        <w:rPr>
          <w:b/>
          <w:spacing w:val="1"/>
          <w:sz w:val="26"/>
          <w:szCs w:val="26"/>
        </w:rPr>
        <w:t>A</w:t>
      </w:r>
      <w:r w:rsidRPr="00984622">
        <w:rPr>
          <w:b/>
          <w:sz w:val="26"/>
          <w:szCs w:val="26"/>
        </w:rPr>
        <w:t>PP</w:t>
      </w:r>
      <w:r w:rsidRPr="00984622">
        <w:rPr>
          <w:b/>
          <w:spacing w:val="-6"/>
          <w:sz w:val="26"/>
          <w:szCs w:val="26"/>
        </w:rPr>
        <w:t>R</w:t>
      </w:r>
      <w:r w:rsidRPr="00984622">
        <w:rPr>
          <w:b/>
          <w:sz w:val="26"/>
          <w:szCs w:val="26"/>
        </w:rPr>
        <w:t>OVAL</w:t>
      </w:r>
    </w:p>
    <w:tbl>
      <w:tblPr>
        <w:tblStyle w:val="TableGrid"/>
        <w:tblW w:w="10363"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Look w:val="04A0" w:firstRow="1" w:lastRow="0" w:firstColumn="1" w:lastColumn="0" w:noHBand="0" w:noVBand="1"/>
      </w:tblPr>
      <w:tblGrid>
        <w:gridCol w:w="3010"/>
        <w:gridCol w:w="2171"/>
        <w:gridCol w:w="1924"/>
        <w:gridCol w:w="3258"/>
      </w:tblGrid>
      <w:tr w:rsidR="00626644" w:rsidRPr="005951F6" w14:paraId="1D6CC834" w14:textId="77777777" w:rsidTr="005D79F2">
        <w:trPr>
          <w:trHeight w:val="376"/>
        </w:trPr>
        <w:tc>
          <w:tcPr>
            <w:tcW w:w="3010" w:type="dxa"/>
            <w:tcBorders>
              <w:bottom w:val="single" w:sz="4" w:space="0" w:color="BDD6EE" w:themeColor="accent1" w:themeTint="66"/>
            </w:tcBorders>
            <w:shd w:val="clear" w:color="auto" w:fill="AEAAAA" w:themeFill="background2" w:themeFillShade="BF"/>
          </w:tcPr>
          <w:p w14:paraId="391E5CD4" w14:textId="77777777" w:rsidR="00626644" w:rsidRPr="005951F6" w:rsidRDefault="00626644" w:rsidP="005D79F2">
            <w:pPr>
              <w:spacing w:line="360" w:lineRule="auto"/>
              <w:jc w:val="center"/>
              <w:rPr>
                <w:b/>
                <w:color w:val="FFFFFF"/>
                <w:sz w:val="26"/>
                <w:szCs w:val="26"/>
              </w:rPr>
            </w:pPr>
            <w:r w:rsidRPr="005951F6">
              <w:rPr>
                <w:b/>
                <w:color w:val="FFFFFF"/>
                <w:sz w:val="26"/>
                <w:szCs w:val="26"/>
              </w:rPr>
              <w:t>Name</w:t>
            </w:r>
          </w:p>
        </w:tc>
        <w:tc>
          <w:tcPr>
            <w:tcW w:w="2171" w:type="dxa"/>
            <w:tcBorders>
              <w:bottom w:val="single" w:sz="4" w:space="0" w:color="BDD6EE" w:themeColor="accent1" w:themeTint="66"/>
            </w:tcBorders>
            <w:shd w:val="clear" w:color="auto" w:fill="AEAAAA" w:themeFill="background2" w:themeFillShade="BF"/>
          </w:tcPr>
          <w:p w14:paraId="5CDBF87F" w14:textId="77777777" w:rsidR="00626644" w:rsidRPr="005951F6" w:rsidRDefault="00626644" w:rsidP="005D79F2">
            <w:pPr>
              <w:spacing w:line="360" w:lineRule="auto"/>
              <w:jc w:val="center"/>
              <w:rPr>
                <w:b/>
                <w:color w:val="FFFFFF"/>
                <w:sz w:val="26"/>
                <w:szCs w:val="26"/>
              </w:rPr>
            </w:pPr>
            <w:r w:rsidRPr="005951F6">
              <w:rPr>
                <w:b/>
                <w:color w:val="FFFFFF"/>
                <w:sz w:val="26"/>
                <w:szCs w:val="26"/>
              </w:rPr>
              <w:t>Role</w:t>
            </w:r>
          </w:p>
        </w:tc>
        <w:tc>
          <w:tcPr>
            <w:tcW w:w="1924" w:type="dxa"/>
            <w:tcBorders>
              <w:bottom w:val="single" w:sz="4" w:space="0" w:color="BDD6EE" w:themeColor="accent1" w:themeTint="66"/>
            </w:tcBorders>
            <w:shd w:val="clear" w:color="auto" w:fill="AEAAAA" w:themeFill="background2" w:themeFillShade="BF"/>
          </w:tcPr>
          <w:p w14:paraId="7DD904E9" w14:textId="77777777" w:rsidR="00626644" w:rsidRPr="005951F6" w:rsidRDefault="00626644" w:rsidP="005D79F2">
            <w:pPr>
              <w:spacing w:line="360" w:lineRule="auto"/>
              <w:jc w:val="center"/>
              <w:rPr>
                <w:b/>
                <w:color w:val="FFFFFF"/>
                <w:sz w:val="26"/>
                <w:szCs w:val="26"/>
              </w:rPr>
            </w:pPr>
            <w:r w:rsidRPr="005951F6">
              <w:rPr>
                <w:b/>
                <w:color w:val="FFFFFF"/>
                <w:sz w:val="26"/>
                <w:szCs w:val="26"/>
              </w:rPr>
              <w:t>Date</w:t>
            </w:r>
          </w:p>
        </w:tc>
        <w:tc>
          <w:tcPr>
            <w:tcW w:w="3258" w:type="dxa"/>
            <w:tcBorders>
              <w:bottom w:val="single" w:sz="4" w:space="0" w:color="BDD6EE" w:themeColor="accent1" w:themeTint="66"/>
            </w:tcBorders>
            <w:shd w:val="clear" w:color="auto" w:fill="AEAAAA" w:themeFill="background2" w:themeFillShade="BF"/>
          </w:tcPr>
          <w:p w14:paraId="099E6A9D" w14:textId="77777777" w:rsidR="00626644" w:rsidRPr="005951F6" w:rsidRDefault="00626644" w:rsidP="005D79F2">
            <w:pPr>
              <w:spacing w:line="360" w:lineRule="auto"/>
              <w:jc w:val="center"/>
              <w:rPr>
                <w:b/>
                <w:color w:val="FFFFFF"/>
                <w:sz w:val="26"/>
                <w:szCs w:val="26"/>
              </w:rPr>
            </w:pPr>
            <w:r w:rsidRPr="005951F6">
              <w:rPr>
                <w:b/>
                <w:color w:val="FFFFFF"/>
                <w:sz w:val="26"/>
                <w:szCs w:val="26"/>
              </w:rPr>
              <w:t>Signature</w:t>
            </w:r>
          </w:p>
        </w:tc>
      </w:tr>
      <w:tr w:rsidR="00626644" w:rsidRPr="005951F6" w14:paraId="6617DD93" w14:textId="77777777" w:rsidTr="005D79F2">
        <w:trPr>
          <w:trHeight w:val="728"/>
        </w:trPr>
        <w:tc>
          <w:tcPr>
            <w:tcW w:w="3010" w:type="dxa"/>
            <w:shd w:val="clear" w:color="auto" w:fill="FFFFFF" w:themeFill="background1"/>
          </w:tcPr>
          <w:p w14:paraId="71492B16" w14:textId="77777777" w:rsidR="00626644" w:rsidRPr="005951F6" w:rsidRDefault="00626644" w:rsidP="005D79F2">
            <w:pPr>
              <w:spacing w:line="360" w:lineRule="auto"/>
              <w:jc w:val="both"/>
              <w:rPr>
                <w:sz w:val="26"/>
                <w:szCs w:val="26"/>
              </w:rPr>
            </w:pPr>
            <w:r>
              <w:rPr>
                <w:sz w:val="26"/>
                <w:szCs w:val="26"/>
              </w:rPr>
              <w:t>Mr. Phạm Văn Dược</w:t>
            </w:r>
          </w:p>
        </w:tc>
        <w:tc>
          <w:tcPr>
            <w:tcW w:w="2171" w:type="dxa"/>
            <w:shd w:val="clear" w:color="auto" w:fill="FFFFFF" w:themeFill="background1"/>
          </w:tcPr>
          <w:p w14:paraId="1F06CDAD" w14:textId="77777777" w:rsidR="00626644" w:rsidRPr="005951F6" w:rsidRDefault="00626644" w:rsidP="005D79F2">
            <w:pPr>
              <w:spacing w:line="360" w:lineRule="auto"/>
              <w:jc w:val="both"/>
              <w:rPr>
                <w:sz w:val="26"/>
                <w:szCs w:val="26"/>
              </w:rPr>
            </w:pPr>
            <w:r w:rsidRPr="005951F6">
              <w:rPr>
                <w:sz w:val="26"/>
                <w:szCs w:val="26"/>
              </w:rPr>
              <w:t>Mentor</w:t>
            </w:r>
          </w:p>
        </w:tc>
        <w:tc>
          <w:tcPr>
            <w:tcW w:w="1924" w:type="dxa"/>
            <w:shd w:val="clear" w:color="auto" w:fill="FFFFFF" w:themeFill="background1"/>
          </w:tcPr>
          <w:p w14:paraId="630D21DD" w14:textId="77777777" w:rsidR="00626644" w:rsidRPr="005951F6" w:rsidRDefault="00626644" w:rsidP="005D79F2">
            <w:pPr>
              <w:spacing w:line="360" w:lineRule="auto"/>
              <w:jc w:val="both"/>
              <w:rPr>
                <w:sz w:val="26"/>
                <w:szCs w:val="26"/>
              </w:rPr>
            </w:pPr>
            <w:r>
              <w:rPr>
                <w:sz w:val="26"/>
                <w:szCs w:val="26"/>
              </w:rPr>
              <w:t>09/2021</w:t>
            </w:r>
          </w:p>
        </w:tc>
        <w:tc>
          <w:tcPr>
            <w:tcW w:w="3258" w:type="dxa"/>
            <w:shd w:val="clear" w:color="auto" w:fill="FFFFFF" w:themeFill="background1"/>
          </w:tcPr>
          <w:p w14:paraId="09D90816" w14:textId="77777777" w:rsidR="00626644" w:rsidRPr="005951F6" w:rsidRDefault="00626644" w:rsidP="005D79F2">
            <w:pPr>
              <w:spacing w:line="360" w:lineRule="auto"/>
              <w:jc w:val="both"/>
              <w:rPr>
                <w:sz w:val="26"/>
                <w:szCs w:val="26"/>
              </w:rPr>
            </w:pPr>
          </w:p>
        </w:tc>
      </w:tr>
      <w:tr w:rsidR="00626644" w:rsidRPr="005951F6" w14:paraId="664EDF72" w14:textId="77777777" w:rsidTr="005D79F2">
        <w:trPr>
          <w:trHeight w:val="881"/>
        </w:trPr>
        <w:tc>
          <w:tcPr>
            <w:tcW w:w="3010" w:type="dxa"/>
            <w:shd w:val="clear" w:color="auto" w:fill="FFFFFF" w:themeFill="background1"/>
          </w:tcPr>
          <w:p w14:paraId="3C9C4956" w14:textId="77777777" w:rsidR="00626644" w:rsidRPr="00877E1E" w:rsidRDefault="00626644" w:rsidP="005D79F2">
            <w:pPr>
              <w:spacing w:line="360" w:lineRule="auto"/>
              <w:jc w:val="both"/>
              <w:rPr>
                <w:sz w:val="26"/>
                <w:szCs w:val="26"/>
              </w:rPr>
            </w:pPr>
            <w:r>
              <w:rPr>
                <w:sz w:val="26"/>
                <w:szCs w:val="26"/>
              </w:rPr>
              <w:t>Lê Thanh Tuấn</w:t>
            </w:r>
          </w:p>
        </w:tc>
        <w:tc>
          <w:tcPr>
            <w:tcW w:w="2171" w:type="dxa"/>
            <w:shd w:val="clear" w:color="auto" w:fill="FFFFFF" w:themeFill="background1"/>
          </w:tcPr>
          <w:p w14:paraId="52B64886" w14:textId="77777777" w:rsidR="00626644" w:rsidRPr="005951F6" w:rsidRDefault="00626644" w:rsidP="005D79F2">
            <w:pPr>
              <w:spacing w:line="360" w:lineRule="auto"/>
              <w:jc w:val="both"/>
              <w:rPr>
                <w:sz w:val="26"/>
                <w:szCs w:val="26"/>
              </w:rPr>
            </w:pPr>
            <w:r w:rsidRPr="005951F6">
              <w:rPr>
                <w:sz w:val="26"/>
                <w:szCs w:val="26"/>
              </w:rPr>
              <w:t>Scrum Master/ Product Owner</w:t>
            </w:r>
          </w:p>
        </w:tc>
        <w:tc>
          <w:tcPr>
            <w:tcW w:w="1924" w:type="dxa"/>
            <w:shd w:val="clear" w:color="auto" w:fill="FFFFFF" w:themeFill="background1"/>
          </w:tcPr>
          <w:p w14:paraId="3609262E" w14:textId="77777777" w:rsidR="00626644" w:rsidRPr="005951F6" w:rsidRDefault="00626644" w:rsidP="005D79F2">
            <w:pPr>
              <w:spacing w:line="360" w:lineRule="auto"/>
              <w:jc w:val="both"/>
              <w:rPr>
                <w:sz w:val="26"/>
                <w:szCs w:val="26"/>
              </w:rPr>
            </w:pPr>
            <w:r>
              <w:rPr>
                <w:sz w:val="26"/>
                <w:szCs w:val="26"/>
              </w:rPr>
              <w:t>09/2021</w:t>
            </w:r>
          </w:p>
        </w:tc>
        <w:tc>
          <w:tcPr>
            <w:tcW w:w="3258" w:type="dxa"/>
            <w:shd w:val="clear" w:color="auto" w:fill="FFFFFF" w:themeFill="background1"/>
          </w:tcPr>
          <w:p w14:paraId="180A82F6" w14:textId="77777777" w:rsidR="00626644" w:rsidRPr="005951F6" w:rsidRDefault="00626644" w:rsidP="005D79F2">
            <w:pPr>
              <w:spacing w:line="360" w:lineRule="auto"/>
              <w:jc w:val="both"/>
              <w:rPr>
                <w:sz w:val="26"/>
                <w:szCs w:val="26"/>
              </w:rPr>
            </w:pPr>
          </w:p>
        </w:tc>
      </w:tr>
      <w:tr w:rsidR="00626644" w:rsidRPr="005951F6" w14:paraId="6DEE3E3E" w14:textId="77777777" w:rsidTr="005D79F2">
        <w:trPr>
          <w:trHeight w:val="881"/>
        </w:trPr>
        <w:tc>
          <w:tcPr>
            <w:tcW w:w="3010" w:type="dxa"/>
            <w:shd w:val="clear" w:color="auto" w:fill="FFFFFF" w:themeFill="background1"/>
          </w:tcPr>
          <w:p w14:paraId="7ADF0E93" w14:textId="77777777" w:rsidR="00626644" w:rsidRPr="005951F6" w:rsidRDefault="00626644" w:rsidP="005D79F2">
            <w:pPr>
              <w:spacing w:line="360" w:lineRule="auto"/>
              <w:jc w:val="both"/>
              <w:rPr>
                <w:sz w:val="26"/>
                <w:szCs w:val="26"/>
              </w:rPr>
            </w:pPr>
            <w:r>
              <w:rPr>
                <w:sz w:val="26"/>
                <w:szCs w:val="26"/>
              </w:rPr>
              <w:t>Trần Thanh Hoàng</w:t>
            </w:r>
          </w:p>
        </w:tc>
        <w:tc>
          <w:tcPr>
            <w:tcW w:w="2171" w:type="dxa"/>
            <w:shd w:val="clear" w:color="auto" w:fill="FFFFFF" w:themeFill="background1"/>
          </w:tcPr>
          <w:p w14:paraId="5A3F0866" w14:textId="77777777" w:rsidR="00626644" w:rsidRPr="005951F6" w:rsidRDefault="00626644" w:rsidP="005D79F2">
            <w:pPr>
              <w:spacing w:line="360" w:lineRule="auto"/>
              <w:jc w:val="both"/>
              <w:rPr>
                <w:sz w:val="26"/>
                <w:szCs w:val="26"/>
              </w:rPr>
            </w:pPr>
            <w:r w:rsidRPr="005951F6">
              <w:rPr>
                <w:sz w:val="26"/>
                <w:szCs w:val="26"/>
              </w:rPr>
              <w:t>Team Member</w:t>
            </w:r>
          </w:p>
        </w:tc>
        <w:tc>
          <w:tcPr>
            <w:tcW w:w="1924" w:type="dxa"/>
            <w:shd w:val="clear" w:color="auto" w:fill="FFFFFF" w:themeFill="background1"/>
          </w:tcPr>
          <w:p w14:paraId="3F321994" w14:textId="77777777" w:rsidR="00626644" w:rsidRPr="005951F6" w:rsidRDefault="00626644" w:rsidP="005D79F2">
            <w:pPr>
              <w:spacing w:line="360" w:lineRule="auto"/>
              <w:jc w:val="both"/>
              <w:rPr>
                <w:sz w:val="26"/>
                <w:szCs w:val="26"/>
              </w:rPr>
            </w:pPr>
            <w:r>
              <w:rPr>
                <w:sz w:val="26"/>
                <w:szCs w:val="26"/>
              </w:rPr>
              <w:t>09/2021</w:t>
            </w:r>
          </w:p>
        </w:tc>
        <w:tc>
          <w:tcPr>
            <w:tcW w:w="3258" w:type="dxa"/>
            <w:shd w:val="clear" w:color="auto" w:fill="FFFFFF" w:themeFill="background1"/>
          </w:tcPr>
          <w:p w14:paraId="000C2B85" w14:textId="77777777" w:rsidR="00626644" w:rsidRPr="005951F6" w:rsidRDefault="00626644" w:rsidP="005D79F2">
            <w:pPr>
              <w:spacing w:line="360" w:lineRule="auto"/>
              <w:jc w:val="both"/>
              <w:rPr>
                <w:sz w:val="26"/>
                <w:szCs w:val="26"/>
              </w:rPr>
            </w:pPr>
          </w:p>
        </w:tc>
      </w:tr>
      <w:tr w:rsidR="00626644" w:rsidRPr="005951F6" w14:paraId="70C1C76D" w14:textId="77777777" w:rsidTr="005D79F2">
        <w:trPr>
          <w:trHeight w:val="791"/>
        </w:trPr>
        <w:tc>
          <w:tcPr>
            <w:tcW w:w="3010" w:type="dxa"/>
            <w:shd w:val="clear" w:color="auto" w:fill="FFFFFF" w:themeFill="background1"/>
          </w:tcPr>
          <w:p w14:paraId="67D6C1D0" w14:textId="77777777" w:rsidR="00626644" w:rsidRPr="005951F6" w:rsidRDefault="00626644" w:rsidP="005D79F2">
            <w:pPr>
              <w:spacing w:line="360" w:lineRule="auto"/>
              <w:jc w:val="both"/>
              <w:rPr>
                <w:sz w:val="26"/>
                <w:szCs w:val="26"/>
              </w:rPr>
            </w:pPr>
            <w:r>
              <w:rPr>
                <w:sz w:val="26"/>
                <w:szCs w:val="26"/>
              </w:rPr>
              <w:t>Trần Đức Minh</w:t>
            </w:r>
          </w:p>
        </w:tc>
        <w:tc>
          <w:tcPr>
            <w:tcW w:w="2171" w:type="dxa"/>
            <w:shd w:val="clear" w:color="auto" w:fill="FFFFFF" w:themeFill="background1"/>
          </w:tcPr>
          <w:p w14:paraId="34D648C4" w14:textId="77777777" w:rsidR="00626644" w:rsidRPr="005951F6" w:rsidRDefault="00626644" w:rsidP="005D79F2">
            <w:pPr>
              <w:spacing w:line="360" w:lineRule="auto"/>
              <w:jc w:val="both"/>
              <w:rPr>
                <w:sz w:val="26"/>
                <w:szCs w:val="26"/>
              </w:rPr>
            </w:pPr>
            <w:r w:rsidRPr="005951F6">
              <w:rPr>
                <w:sz w:val="26"/>
                <w:szCs w:val="26"/>
              </w:rPr>
              <w:t>Team Member</w:t>
            </w:r>
          </w:p>
        </w:tc>
        <w:tc>
          <w:tcPr>
            <w:tcW w:w="1924" w:type="dxa"/>
            <w:shd w:val="clear" w:color="auto" w:fill="FFFFFF" w:themeFill="background1"/>
          </w:tcPr>
          <w:p w14:paraId="1BB258E1" w14:textId="77777777" w:rsidR="00626644" w:rsidRPr="005951F6" w:rsidRDefault="00626644" w:rsidP="005D79F2">
            <w:pPr>
              <w:spacing w:line="360" w:lineRule="auto"/>
              <w:jc w:val="both"/>
              <w:rPr>
                <w:sz w:val="26"/>
                <w:szCs w:val="26"/>
              </w:rPr>
            </w:pPr>
            <w:r>
              <w:rPr>
                <w:sz w:val="26"/>
                <w:szCs w:val="26"/>
              </w:rPr>
              <w:t>09/2021</w:t>
            </w:r>
          </w:p>
        </w:tc>
        <w:tc>
          <w:tcPr>
            <w:tcW w:w="3258" w:type="dxa"/>
            <w:shd w:val="clear" w:color="auto" w:fill="FFFFFF" w:themeFill="background1"/>
          </w:tcPr>
          <w:p w14:paraId="240862C4" w14:textId="77777777" w:rsidR="00626644" w:rsidRPr="005951F6" w:rsidRDefault="00626644" w:rsidP="005D79F2">
            <w:pPr>
              <w:spacing w:line="360" w:lineRule="auto"/>
              <w:jc w:val="both"/>
              <w:rPr>
                <w:sz w:val="26"/>
                <w:szCs w:val="26"/>
              </w:rPr>
            </w:pPr>
          </w:p>
        </w:tc>
      </w:tr>
      <w:tr w:rsidR="00626644" w:rsidRPr="005951F6" w14:paraId="01A437F9" w14:textId="77777777" w:rsidTr="005D79F2">
        <w:trPr>
          <w:trHeight w:val="890"/>
        </w:trPr>
        <w:tc>
          <w:tcPr>
            <w:tcW w:w="3010" w:type="dxa"/>
            <w:shd w:val="clear" w:color="auto" w:fill="FFFFFF" w:themeFill="background1"/>
          </w:tcPr>
          <w:p w14:paraId="550C92B6" w14:textId="77777777" w:rsidR="00626644" w:rsidRPr="005951F6" w:rsidRDefault="00626644" w:rsidP="005D79F2">
            <w:pPr>
              <w:spacing w:line="360" w:lineRule="auto"/>
              <w:jc w:val="both"/>
              <w:rPr>
                <w:sz w:val="26"/>
                <w:szCs w:val="26"/>
              </w:rPr>
            </w:pPr>
            <w:r>
              <w:rPr>
                <w:sz w:val="26"/>
                <w:szCs w:val="26"/>
              </w:rPr>
              <w:t>Phan Thanh Vang</w:t>
            </w:r>
          </w:p>
        </w:tc>
        <w:tc>
          <w:tcPr>
            <w:tcW w:w="2171" w:type="dxa"/>
            <w:shd w:val="clear" w:color="auto" w:fill="FFFFFF" w:themeFill="background1"/>
          </w:tcPr>
          <w:p w14:paraId="5E654288" w14:textId="77777777" w:rsidR="00626644" w:rsidRPr="005951F6" w:rsidRDefault="00626644" w:rsidP="005D79F2">
            <w:pPr>
              <w:spacing w:line="360" w:lineRule="auto"/>
              <w:jc w:val="both"/>
              <w:rPr>
                <w:sz w:val="26"/>
                <w:szCs w:val="26"/>
              </w:rPr>
            </w:pPr>
            <w:r w:rsidRPr="005951F6">
              <w:rPr>
                <w:sz w:val="26"/>
                <w:szCs w:val="26"/>
              </w:rPr>
              <w:t>Team Member</w:t>
            </w:r>
          </w:p>
        </w:tc>
        <w:tc>
          <w:tcPr>
            <w:tcW w:w="1924" w:type="dxa"/>
            <w:shd w:val="clear" w:color="auto" w:fill="FFFFFF" w:themeFill="background1"/>
          </w:tcPr>
          <w:p w14:paraId="6DB64341" w14:textId="77777777" w:rsidR="00626644" w:rsidRPr="005951F6" w:rsidRDefault="00626644" w:rsidP="005D79F2">
            <w:pPr>
              <w:spacing w:line="360" w:lineRule="auto"/>
              <w:jc w:val="both"/>
              <w:rPr>
                <w:sz w:val="26"/>
                <w:szCs w:val="26"/>
              </w:rPr>
            </w:pPr>
            <w:r>
              <w:rPr>
                <w:sz w:val="26"/>
                <w:szCs w:val="26"/>
              </w:rPr>
              <w:t>09/2021</w:t>
            </w:r>
          </w:p>
        </w:tc>
        <w:tc>
          <w:tcPr>
            <w:tcW w:w="3258" w:type="dxa"/>
            <w:shd w:val="clear" w:color="auto" w:fill="FFFFFF" w:themeFill="background1"/>
          </w:tcPr>
          <w:p w14:paraId="043F0B61" w14:textId="77777777" w:rsidR="00626644" w:rsidRPr="005951F6" w:rsidRDefault="00626644" w:rsidP="005D79F2">
            <w:pPr>
              <w:spacing w:line="360" w:lineRule="auto"/>
              <w:jc w:val="both"/>
              <w:rPr>
                <w:sz w:val="26"/>
                <w:szCs w:val="26"/>
              </w:rPr>
            </w:pPr>
          </w:p>
        </w:tc>
      </w:tr>
    </w:tbl>
    <w:p w14:paraId="33F001E0" w14:textId="77777777" w:rsidR="00595483" w:rsidRPr="00984622" w:rsidRDefault="00595483" w:rsidP="006A0847">
      <w:pPr>
        <w:spacing w:line="360" w:lineRule="auto"/>
        <w:jc w:val="both"/>
        <w:rPr>
          <w:b/>
          <w:color w:val="FFFFFF"/>
          <w:sz w:val="26"/>
          <w:szCs w:val="26"/>
        </w:rPr>
      </w:pPr>
    </w:p>
    <w:p w14:paraId="1984B0C4" w14:textId="77777777" w:rsidR="00595483" w:rsidRPr="00984622" w:rsidRDefault="00595483" w:rsidP="006A0847">
      <w:pPr>
        <w:spacing w:line="360" w:lineRule="auto"/>
        <w:jc w:val="both"/>
        <w:rPr>
          <w:b/>
          <w:color w:val="FFFFFF"/>
          <w:sz w:val="26"/>
          <w:szCs w:val="26"/>
        </w:rPr>
      </w:pPr>
    </w:p>
    <w:p w14:paraId="127E0BA3" w14:textId="77777777" w:rsidR="00595483" w:rsidRPr="00984622" w:rsidRDefault="00595483" w:rsidP="006A0847">
      <w:pPr>
        <w:spacing w:line="360" w:lineRule="auto"/>
        <w:jc w:val="both"/>
        <w:rPr>
          <w:b/>
          <w:color w:val="FFFFFF"/>
          <w:sz w:val="26"/>
          <w:szCs w:val="26"/>
        </w:rPr>
      </w:pPr>
    </w:p>
    <w:p w14:paraId="08911F6F" w14:textId="77777777" w:rsidR="00595483" w:rsidRPr="00984622" w:rsidRDefault="00595483" w:rsidP="006A0847">
      <w:pPr>
        <w:spacing w:line="360" w:lineRule="auto"/>
        <w:jc w:val="both"/>
        <w:rPr>
          <w:b/>
          <w:color w:val="FFFFFF"/>
          <w:sz w:val="26"/>
          <w:szCs w:val="26"/>
        </w:rPr>
      </w:pPr>
    </w:p>
    <w:p w14:paraId="426F8B6D" w14:textId="77777777" w:rsidR="00595483" w:rsidRPr="00984622" w:rsidRDefault="00595483" w:rsidP="006A0847">
      <w:pPr>
        <w:spacing w:line="360" w:lineRule="auto"/>
        <w:jc w:val="both"/>
        <w:rPr>
          <w:b/>
          <w:color w:val="FFFFFF"/>
          <w:sz w:val="26"/>
          <w:szCs w:val="26"/>
        </w:rPr>
      </w:pPr>
    </w:p>
    <w:p w14:paraId="4C44A93B" w14:textId="77777777" w:rsidR="00595483" w:rsidRPr="00984622" w:rsidRDefault="00595483" w:rsidP="006A0847">
      <w:pPr>
        <w:spacing w:line="360" w:lineRule="auto"/>
        <w:jc w:val="both"/>
        <w:rPr>
          <w:b/>
          <w:color w:val="FFFFFF"/>
          <w:sz w:val="26"/>
          <w:szCs w:val="26"/>
        </w:rPr>
      </w:pPr>
    </w:p>
    <w:p w14:paraId="011D0950" w14:textId="77777777" w:rsidR="00595483" w:rsidRPr="00984622" w:rsidRDefault="00595483" w:rsidP="006A0847">
      <w:pPr>
        <w:spacing w:line="360" w:lineRule="auto"/>
        <w:jc w:val="both"/>
        <w:rPr>
          <w:b/>
          <w:color w:val="FFFFFF"/>
          <w:sz w:val="26"/>
          <w:szCs w:val="26"/>
        </w:rPr>
      </w:pPr>
    </w:p>
    <w:p w14:paraId="51FB0379" w14:textId="77777777" w:rsidR="00595483" w:rsidRPr="00984622" w:rsidRDefault="00595483" w:rsidP="006A0847">
      <w:pPr>
        <w:spacing w:line="360" w:lineRule="auto"/>
        <w:jc w:val="both"/>
        <w:rPr>
          <w:b/>
          <w:color w:val="FFFFFF"/>
          <w:sz w:val="26"/>
          <w:szCs w:val="26"/>
        </w:rPr>
      </w:pPr>
    </w:p>
    <w:p w14:paraId="25C128C1" w14:textId="77777777" w:rsidR="00595483" w:rsidRPr="00984622" w:rsidRDefault="00595483" w:rsidP="006A0847">
      <w:pPr>
        <w:spacing w:line="360" w:lineRule="auto"/>
        <w:jc w:val="both"/>
        <w:rPr>
          <w:b/>
          <w:color w:val="FFFFFF"/>
          <w:sz w:val="26"/>
          <w:szCs w:val="26"/>
        </w:rPr>
      </w:pPr>
    </w:p>
    <w:p w14:paraId="7E453359" w14:textId="77777777" w:rsidR="00595483" w:rsidRPr="00984622" w:rsidRDefault="00595483" w:rsidP="006A0847">
      <w:pPr>
        <w:spacing w:line="360" w:lineRule="auto"/>
        <w:jc w:val="both"/>
        <w:rPr>
          <w:b/>
          <w:color w:val="FFFFFF"/>
          <w:sz w:val="26"/>
          <w:szCs w:val="26"/>
        </w:rPr>
      </w:pPr>
    </w:p>
    <w:p w14:paraId="3FCFE939" w14:textId="77777777" w:rsidR="008569F2" w:rsidRPr="00984622" w:rsidRDefault="008569F2" w:rsidP="006A0847">
      <w:pPr>
        <w:spacing w:line="360" w:lineRule="auto"/>
        <w:jc w:val="both"/>
        <w:rPr>
          <w:b/>
          <w:color w:val="FFFFFF"/>
          <w:sz w:val="26"/>
          <w:szCs w:val="26"/>
        </w:rPr>
      </w:pPr>
      <w:r w:rsidRPr="00984622">
        <w:rPr>
          <w:b/>
          <w:color w:val="FFFFFF"/>
          <w:sz w:val="26"/>
          <w:szCs w:val="26"/>
        </w:rPr>
        <w:t>Ro</w:t>
      </w:r>
      <w:r w:rsidRPr="00984622">
        <w:rPr>
          <w:b/>
          <w:color w:val="FFFFFF"/>
          <w:spacing w:val="-1"/>
          <w:sz w:val="26"/>
          <w:szCs w:val="26"/>
        </w:rPr>
        <w:t>l</w:t>
      </w:r>
      <w:r w:rsidRPr="00984622">
        <w:rPr>
          <w:b/>
          <w:color w:val="FFFFFF"/>
          <w:sz w:val="26"/>
          <w:szCs w:val="26"/>
        </w:rPr>
        <w:t xml:space="preserve">e                        Date                                 </w:t>
      </w:r>
      <w:r w:rsidRPr="00984622">
        <w:rPr>
          <w:b/>
          <w:color w:val="FFFFFF"/>
          <w:spacing w:val="6"/>
          <w:sz w:val="26"/>
          <w:szCs w:val="26"/>
        </w:rPr>
        <w:t xml:space="preserve"> </w:t>
      </w:r>
      <w:r w:rsidRPr="00984622">
        <w:rPr>
          <w:b/>
          <w:color w:val="FFFFFF"/>
          <w:sz w:val="26"/>
          <w:szCs w:val="26"/>
        </w:rPr>
        <w:t>S</w:t>
      </w:r>
      <w:r w:rsidRPr="00984622">
        <w:rPr>
          <w:b/>
          <w:color w:val="FFFFFF"/>
          <w:spacing w:val="-1"/>
          <w:sz w:val="26"/>
          <w:szCs w:val="26"/>
        </w:rPr>
        <w:t>i</w:t>
      </w:r>
      <w:r w:rsidRPr="00984622">
        <w:rPr>
          <w:b/>
          <w:color w:val="FFFFFF"/>
          <w:sz w:val="26"/>
          <w:szCs w:val="26"/>
        </w:rPr>
        <w:t>gnatu</w:t>
      </w:r>
      <w:r w:rsidRPr="00984622">
        <w:rPr>
          <w:b/>
          <w:color w:val="FFFFFF"/>
          <w:spacing w:val="-5"/>
          <w:sz w:val="26"/>
          <w:szCs w:val="26"/>
        </w:rPr>
        <w:t>r</w:t>
      </w:r>
      <w:r w:rsidRPr="00984622">
        <w:rPr>
          <w:b/>
          <w:color w:val="FFFFFF"/>
          <w:sz w:val="26"/>
          <w:szCs w:val="26"/>
        </w:rPr>
        <w:t>e</w:t>
      </w:r>
    </w:p>
    <w:p w14:paraId="26330E58" w14:textId="77777777" w:rsidR="008569F2" w:rsidRPr="00984622" w:rsidRDefault="008569F2" w:rsidP="006A0847">
      <w:pPr>
        <w:spacing w:line="360" w:lineRule="auto"/>
        <w:jc w:val="both"/>
        <w:rPr>
          <w:sz w:val="26"/>
          <w:szCs w:val="26"/>
        </w:rPr>
      </w:pPr>
    </w:p>
    <w:p w14:paraId="0FBA0942" w14:textId="77777777" w:rsidR="008569F2" w:rsidRPr="00984622" w:rsidRDefault="008569F2" w:rsidP="006A0847">
      <w:pPr>
        <w:spacing w:line="360" w:lineRule="auto"/>
        <w:jc w:val="both"/>
        <w:rPr>
          <w:sz w:val="26"/>
          <w:szCs w:val="26"/>
        </w:rPr>
      </w:pPr>
    </w:p>
    <w:p w14:paraId="6F01E0CC" w14:textId="7E6E07FA" w:rsidR="008569F2" w:rsidRPr="00984622" w:rsidRDefault="008569F2" w:rsidP="006A0847">
      <w:pPr>
        <w:spacing w:line="360" w:lineRule="auto"/>
        <w:jc w:val="both"/>
        <w:rPr>
          <w:sz w:val="26"/>
          <w:szCs w:val="26"/>
        </w:rPr>
      </w:pPr>
    </w:p>
    <w:p w14:paraId="5E351008" w14:textId="2E26198F" w:rsidR="00BC1571" w:rsidRPr="00984622" w:rsidRDefault="00BC1571" w:rsidP="006A0847">
      <w:pPr>
        <w:spacing w:line="360" w:lineRule="auto"/>
        <w:jc w:val="both"/>
        <w:rPr>
          <w:sz w:val="26"/>
          <w:szCs w:val="26"/>
        </w:rPr>
      </w:pPr>
    </w:p>
    <w:p w14:paraId="06AF5945" w14:textId="77777777" w:rsidR="00984622" w:rsidRPr="00984622" w:rsidRDefault="00984622" w:rsidP="006A0847">
      <w:pPr>
        <w:spacing w:line="360" w:lineRule="auto"/>
        <w:jc w:val="both"/>
        <w:rPr>
          <w:sz w:val="26"/>
          <w:szCs w:val="26"/>
        </w:rPr>
      </w:pPr>
    </w:p>
    <w:p w14:paraId="1DE0AAE2" w14:textId="4F085F6A" w:rsidR="00BC1571" w:rsidRPr="00984622" w:rsidRDefault="00BC1571" w:rsidP="006A0847">
      <w:pPr>
        <w:spacing w:line="360" w:lineRule="auto"/>
        <w:jc w:val="both"/>
        <w:rPr>
          <w:sz w:val="26"/>
          <w:szCs w:val="26"/>
        </w:rPr>
      </w:pPr>
    </w:p>
    <w:sdt>
      <w:sdtPr>
        <w:rPr>
          <w:rFonts w:ascii="Times New Roman" w:eastAsia="Times New Roman" w:hAnsi="Times New Roman" w:cs="Times New Roman"/>
          <w:b w:val="0"/>
          <w:bCs w:val="0"/>
          <w:color w:val="auto"/>
          <w:sz w:val="26"/>
          <w:szCs w:val="26"/>
          <w:lang w:eastAsia="en-US"/>
        </w:rPr>
        <w:id w:val="1198744436"/>
        <w:docPartObj>
          <w:docPartGallery w:val="Table of Contents"/>
          <w:docPartUnique/>
        </w:docPartObj>
      </w:sdtPr>
      <w:sdtEndPr>
        <w:rPr>
          <w:noProof/>
        </w:rPr>
      </w:sdtEndPr>
      <w:sdtContent>
        <w:p w14:paraId="059859A8" w14:textId="77777777" w:rsidR="008414EB" w:rsidRPr="00984622" w:rsidRDefault="00346C4B" w:rsidP="006A0847">
          <w:pPr>
            <w:pStyle w:val="TOCHeading"/>
            <w:spacing w:before="0" w:line="360" w:lineRule="auto"/>
            <w:jc w:val="center"/>
            <w:rPr>
              <w:rFonts w:ascii="Times New Roman" w:hAnsi="Times New Roman" w:cs="Times New Roman"/>
              <w:color w:val="000000" w:themeColor="text1"/>
              <w:sz w:val="26"/>
              <w:szCs w:val="26"/>
            </w:rPr>
          </w:pPr>
          <w:r w:rsidRPr="00984622">
            <w:rPr>
              <w:rFonts w:ascii="Times New Roman" w:hAnsi="Times New Roman" w:cs="Times New Roman"/>
              <w:color w:val="000000" w:themeColor="text1"/>
              <w:sz w:val="26"/>
              <w:szCs w:val="26"/>
            </w:rPr>
            <w:t>MỤC LỤC</w:t>
          </w:r>
        </w:p>
        <w:p w14:paraId="03CA4FC1" w14:textId="6BFA1240" w:rsidR="00984622" w:rsidRPr="00984622" w:rsidRDefault="008414EB">
          <w:pPr>
            <w:pStyle w:val="TOC2"/>
            <w:tabs>
              <w:tab w:val="right" w:leader="dot" w:pos="9395"/>
            </w:tabs>
            <w:rPr>
              <w:rFonts w:eastAsiaTheme="minorEastAsia"/>
              <w:noProof/>
              <w:sz w:val="26"/>
              <w:szCs w:val="26"/>
            </w:rPr>
          </w:pPr>
          <w:r w:rsidRPr="00984622">
            <w:rPr>
              <w:sz w:val="26"/>
              <w:szCs w:val="26"/>
            </w:rPr>
            <w:fldChar w:fldCharType="begin"/>
          </w:r>
          <w:r w:rsidRPr="00984622">
            <w:rPr>
              <w:sz w:val="26"/>
              <w:szCs w:val="26"/>
            </w:rPr>
            <w:instrText xml:space="preserve"> TOC \o "1-3" \h \z \u </w:instrText>
          </w:r>
          <w:r w:rsidRPr="00984622">
            <w:rPr>
              <w:sz w:val="26"/>
              <w:szCs w:val="26"/>
            </w:rPr>
            <w:fldChar w:fldCharType="separate"/>
          </w:r>
          <w:hyperlink w:anchor="_Toc64919426" w:history="1">
            <w:r w:rsidR="00984622" w:rsidRPr="00984622">
              <w:rPr>
                <w:rStyle w:val="Hyperlink"/>
                <w:noProof/>
                <w:sz w:val="26"/>
                <w:szCs w:val="26"/>
              </w:rPr>
              <w:t>6.1 User story 01: Xem thông tin chi tiết món ăn</w:t>
            </w:r>
            <w:r w:rsidR="00984622" w:rsidRPr="00984622">
              <w:rPr>
                <w:noProof/>
                <w:webHidden/>
                <w:sz w:val="26"/>
                <w:szCs w:val="26"/>
              </w:rPr>
              <w:tab/>
            </w:r>
            <w:r w:rsidR="00984622" w:rsidRPr="00984622">
              <w:rPr>
                <w:noProof/>
                <w:webHidden/>
                <w:sz w:val="26"/>
                <w:szCs w:val="26"/>
              </w:rPr>
              <w:fldChar w:fldCharType="begin"/>
            </w:r>
            <w:r w:rsidR="00984622" w:rsidRPr="00984622">
              <w:rPr>
                <w:noProof/>
                <w:webHidden/>
                <w:sz w:val="26"/>
                <w:szCs w:val="26"/>
              </w:rPr>
              <w:instrText xml:space="preserve"> PAGEREF _Toc64919426 \h </w:instrText>
            </w:r>
            <w:r w:rsidR="00984622" w:rsidRPr="00984622">
              <w:rPr>
                <w:noProof/>
                <w:webHidden/>
                <w:sz w:val="26"/>
                <w:szCs w:val="26"/>
              </w:rPr>
            </w:r>
            <w:r w:rsidR="00984622" w:rsidRPr="00984622">
              <w:rPr>
                <w:noProof/>
                <w:webHidden/>
                <w:sz w:val="26"/>
                <w:szCs w:val="26"/>
              </w:rPr>
              <w:fldChar w:fldCharType="separate"/>
            </w:r>
            <w:r w:rsidR="00984622" w:rsidRPr="00984622">
              <w:rPr>
                <w:noProof/>
                <w:webHidden/>
                <w:sz w:val="26"/>
                <w:szCs w:val="26"/>
              </w:rPr>
              <w:t>7</w:t>
            </w:r>
            <w:r w:rsidR="00984622" w:rsidRPr="00984622">
              <w:rPr>
                <w:noProof/>
                <w:webHidden/>
                <w:sz w:val="26"/>
                <w:szCs w:val="26"/>
              </w:rPr>
              <w:fldChar w:fldCharType="end"/>
            </w:r>
          </w:hyperlink>
        </w:p>
        <w:p w14:paraId="03624B53" w14:textId="6697752C" w:rsidR="00984622" w:rsidRPr="00984622" w:rsidRDefault="00120CE5">
          <w:pPr>
            <w:pStyle w:val="TOC2"/>
            <w:tabs>
              <w:tab w:val="right" w:leader="dot" w:pos="9395"/>
            </w:tabs>
            <w:rPr>
              <w:rFonts w:eastAsiaTheme="minorEastAsia"/>
              <w:noProof/>
              <w:sz w:val="26"/>
              <w:szCs w:val="26"/>
            </w:rPr>
          </w:pPr>
          <w:hyperlink w:anchor="_Toc64919427" w:history="1">
            <w:r w:rsidR="00984622" w:rsidRPr="00984622">
              <w:rPr>
                <w:rStyle w:val="Hyperlink"/>
                <w:noProof/>
                <w:sz w:val="26"/>
                <w:szCs w:val="26"/>
              </w:rPr>
              <w:t>6.2 User story 02: Lọc và sắp xếp món ăn</w:t>
            </w:r>
            <w:r w:rsidR="00984622" w:rsidRPr="00984622">
              <w:rPr>
                <w:noProof/>
                <w:webHidden/>
                <w:sz w:val="26"/>
                <w:szCs w:val="26"/>
              </w:rPr>
              <w:tab/>
            </w:r>
            <w:r w:rsidR="00984622" w:rsidRPr="00984622">
              <w:rPr>
                <w:noProof/>
                <w:webHidden/>
                <w:sz w:val="26"/>
                <w:szCs w:val="26"/>
              </w:rPr>
              <w:fldChar w:fldCharType="begin"/>
            </w:r>
            <w:r w:rsidR="00984622" w:rsidRPr="00984622">
              <w:rPr>
                <w:noProof/>
                <w:webHidden/>
                <w:sz w:val="26"/>
                <w:szCs w:val="26"/>
              </w:rPr>
              <w:instrText xml:space="preserve"> PAGEREF _Toc64919427 \h </w:instrText>
            </w:r>
            <w:r w:rsidR="00984622" w:rsidRPr="00984622">
              <w:rPr>
                <w:noProof/>
                <w:webHidden/>
                <w:sz w:val="26"/>
                <w:szCs w:val="26"/>
              </w:rPr>
            </w:r>
            <w:r w:rsidR="00984622" w:rsidRPr="00984622">
              <w:rPr>
                <w:noProof/>
                <w:webHidden/>
                <w:sz w:val="26"/>
                <w:szCs w:val="26"/>
              </w:rPr>
              <w:fldChar w:fldCharType="separate"/>
            </w:r>
            <w:r w:rsidR="00984622" w:rsidRPr="00984622">
              <w:rPr>
                <w:noProof/>
                <w:webHidden/>
                <w:sz w:val="26"/>
                <w:szCs w:val="26"/>
              </w:rPr>
              <w:t>7</w:t>
            </w:r>
            <w:r w:rsidR="00984622" w:rsidRPr="00984622">
              <w:rPr>
                <w:noProof/>
                <w:webHidden/>
                <w:sz w:val="26"/>
                <w:szCs w:val="26"/>
              </w:rPr>
              <w:fldChar w:fldCharType="end"/>
            </w:r>
          </w:hyperlink>
        </w:p>
        <w:p w14:paraId="6CF06912" w14:textId="42BB8EED" w:rsidR="00984622" w:rsidRPr="00984622" w:rsidRDefault="00120CE5">
          <w:pPr>
            <w:pStyle w:val="TOC2"/>
            <w:tabs>
              <w:tab w:val="right" w:leader="dot" w:pos="9395"/>
            </w:tabs>
            <w:rPr>
              <w:rFonts w:eastAsiaTheme="minorEastAsia"/>
              <w:noProof/>
              <w:sz w:val="26"/>
              <w:szCs w:val="26"/>
            </w:rPr>
          </w:pPr>
          <w:hyperlink w:anchor="_Toc64919428" w:history="1">
            <w:r w:rsidR="00984622" w:rsidRPr="00984622">
              <w:rPr>
                <w:rStyle w:val="Hyperlink"/>
                <w:noProof/>
                <w:sz w:val="26"/>
                <w:szCs w:val="26"/>
              </w:rPr>
              <w:t>6.3 User story 03: Tìm kiếm món ăn</w:t>
            </w:r>
            <w:r w:rsidR="00984622" w:rsidRPr="00984622">
              <w:rPr>
                <w:noProof/>
                <w:webHidden/>
                <w:sz w:val="26"/>
                <w:szCs w:val="26"/>
              </w:rPr>
              <w:tab/>
            </w:r>
            <w:r w:rsidR="00984622" w:rsidRPr="00984622">
              <w:rPr>
                <w:noProof/>
                <w:webHidden/>
                <w:sz w:val="26"/>
                <w:szCs w:val="26"/>
              </w:rPr>
              <w:fldChar w:fldCharType="begin"/>
            </w:r>
            <w:r w:rsidR="00984622" w:rsidRPr="00984622">
              <w:rPr>
                <w:noProof/>
                <w:webHidden/>
                <w:sz w:val="26"/>
                <w:szCs w:val="26"/>
              </w:rPr>
              <w:instrText xml:space="preserve"> PAGEREF _Toc64919428 \h </w:instrText>
            </w:r>
            <w:r w:rsidR="00984622" w:rsidRPr="00984622">
              <w:rPr>
                <w:noProof/>
                <w:webHidden/>
                <w:sz w:val="26"/>
                <w:szCs w:val="26"/>
              </w:rPr>
            </w:r>
            <w:r w:rsidR="00984622" w:rsidRPr="00984622">
              <w:rPr>
                <w:noProof/>
                <w:webHidden/>
                <w:sz w:val="26"/>
                <w:szCs w:val="26"/>
              </w:rPr>
              <w:fldChar w:fldCharType="separate"/>
            </w:r>
            <w:r w:rsidR="00984622" w:rsidRPr="00984622">
              <w:rPr>
                <w:noProof/>
                <w:webHidden/>
                <w:sz w:val="26"/>
                <w:szCs w:val="26"/>
              </w:rPr>
              <w:t>7</w:t>
            </w:r>
            <w:r w:rsidR="00984622" w:rsidRPr="00984622">
              <w:rPr>
                <w:noProof/>
                <w:webHidden/>
                <w:sz w:val="26"/>
                <w:szCs w:val="26"/>
              </w:rPr>
              <w:fldChar w:fldCharType="end"/>
            </w:r>
          </w:hyperlink>
        </w:p>
        <w:p w14:paraId="5DFBC109" w14:textId="41BDCCA1" w:rsidR="00984622" w:rsidRPr="00984622" w:rsidRDefault="00120CE5">
          <w:pPr>
            <w:pStyle w:val="TOC2"/>
            <w:tabs>
              <w:tab w:val="right" w:leader="dot" w:pos="9395"/>
            </w:tabs>
            <w:rPr>
              <w:rFonts w:eastAsiaTheme="minorEastAsia"/>
              <w:noProof/>
              <w:sz w:val="26"/>
              <w:szCs w:val="26"/>
            </w:rPr>
          </w:pPr>
          <w:hyperlink w:anchor="_Toc64919429" w:history="1">
            <w:r w:rsidR="00984622" w:rsidRPr="00984622">
              <w:rPr>
                <w:rStyle w:val="Hyperlink"/>
                <w:noProof/>
                <w:sz w:val="26"/>
                <w:szCs w:val="26"/>
              </w:rPr>
              <w:t>6.5 User story 05: Liên hệ</w:t>
            </w:r>
            <w:r w:rsidR="00984622" w:rsidRPr="00984622">
              <w:rPr>
                <w:noProof/>
                <w:webHidden/>
                <w:sz w:val="26"/>
                <w:szCs w:val="26"/>
              </w:rPr>
              <w:tab/>
            </w:r>
            <w:r w:rsidR="00984622" w:rsidRPr="00984622">
              <w:rPr>
                <w:noProof/>
                <w:webHidden/>
                <w:sz w:val="26"/>
                <w:szCs w:val="26"/>
              </w:rPr>
              <w:fldChar w:fldCharType="begin"/>
            </w:r>
            <w:r w:rsidR="00984622" w:rsidRPr="00984622">
              <w:rPr>
                <w:noProof/>
                <w:webHidden/>
                <w:sz w:val="26"/>
                <w:szCs w:val="26"/>
              </w:rPr>
              <w:instrText xml:space="preserve"> PAGEREF _Toc64919429 \h </w:instrText>
            </w:r>
            <w:r w:rsidR="00984622" w:rsidRPr="00984622">
              <w:rPr>
                <w:noProof/>
                <w:webHidden/>
                <w:sz w:val="26"/>
                <w:szCs w:val="26"/>
              </w:rPr>
            </w:r>
            <w:r w:rsidR="00984622" w:rsidRPr="00984622">
              <w:rPr>
                <w:noProof/>
                <w:webHidden/>
                <w:sz w:val="26"/>
                <w:szCs w:val="26"/>
              </w:rPr>
              <w:fldChar w:fldCharType="separate"/>
            </w:r>
            <w:r w:rsidR="00984622" w:rsidRPr="00984622">
              <w:rPr>
                <w:noProof/>
                <w:webHidden/>
                <w:sz w:val="26"/>
                <w:szCs w:val="26"/>
              </w:rPr>
              <w:t>8</w:t>
            </w:r>
            <w:r w:rsidR="00984622" w:rsidRPr="00984622">
              <w:rPr>
                <w:noProof/>
                <w:webHidden/>
                <w:sz w:val="26"/>
                <w:szCs w:val="26"/>
              </w:rPr>
              <w:fldChar w:fldCharType="end"/>
            </w:r>
          </w:hyperlink>
        </w:p>
        <w:p w14:paraId="1E296CE2" w14:textId="3BDE107A" w:rsidR="00984622" w:rsidRPr="00984622" w:rsidRDefault="00120CE5">
          <w:pPr>
            <w:pStyle w:val="TOC2"/>
            <w:tabs>
              <w:tab w:val="right" w:leader="dot" w:pos="9395"/>
            </w:tabs>
            <w:rPr>
              <w:rFonts w:eastAsiaTheme="minorEastAsia"/>
              <w:noProof/>
              <w:sz w:val="26"/>
              <w:szCs w:val="26"/>
            </w:rPr>
          </w:pPr>
          <w:hyperlink w:anchor="_Toc64919430" w:history="1">
            <w:r w:rsidR="00984622" w:rsidRPr="00984622">
              <w:rPr>
                <w:rStyle w:val="Hyperlink"/>
                <w:noProof/>
                <w:sz w:val="26"/>
                <w:szCs w:val="26"/>
              </w:rPr>
              <w:t>6.6 User story 06: Chat box</w:t>
            </w:r>
            <w:r w:rsidR="00984622" w:rsidRPr="00984622">
              <w:rPr>
                <w:noProof/>
                <w:webHidden/>
                <w:sz w:val="26"/>
                <w:szCs w:val="26"/>
              </w:rPr>
              <w:tab/>
            </w:r>
            <w:r w:rsidR="00984622" w:rsidRPr="00984622">
              <w:rPr>
                <w:noProof/>
                <w:webHidden/>
                <w:sz w:val="26"/>
                <w:szCs w:val="26"/>
              </w:rPr>
              <w:fldChar w:fldCharType="begin"/>
            </w:r>
            <w:r w:rsidR="00984622" w:rsidRPr="00984622">
              <w:rPr>
                <w:noProof/>
                <w:webHidden/>
                <w:sz w:val="26"/>
                <w:szCs w:val="26"/>
              </w:rPr>
              <w:instrText xml:space="preserve"> PAGEREF _Toc64919430 \h </w:instrText>
            </w:r>
            <w:r w:rsidR="00984622" w:rsidRPr="00984622">
              <w:rPr>
                <w:noProof/>
                <w:webHidden/>
                <w:sz w:val="26"/>
                <w:szCs w:val="26"/>
              </w:rPr>
            </w:r>
            <w:r w:rsidR="00984622" w:rsidRPr="00984622">
              <w:rPr>
                <w:noProof/>
                <w:webHidden/>
                <w:sz w:val="26"/>
                <w:szCs w:val="26"/>
              </w:rPr>
              <w:fldChar w:fldCharType="separate"/>
            </w:r>
            <w:r w:rsidR="00984622" w:rsidRPr="00984622">
              <w:rPr>
                <w:noProof/>
                <w:webHidden/>
                <w:sz w:val="26"/>
                <w:szCs w:val="26"/>
              </w:rPr>
              <w:t>8</w:t>
            </w:r>
            <w:r w:rsidR="00984622" w:rsidRPr="00984622">
              <w:rPr>
                <w:noProof/>
                <w:webHidden/>
                <w:sz w:val="26"/>
                <w:szCs w:val="26"/>
              </w:rPr>
              <w:fldChar w:fldCharType="end"/>
            </w:r>
          </w:hyperlink>
        </w:p>
        <w:p w14:paraId="3642E22F" w14:textId="5721600E" w:rsidR="00984622" w:rsidRPr="00984622" w:rsidRDefault="00120CE5">
          <w:pPr>
            <w:pStyle w:val="TOC2"/>
            <w:tabs>
              <w:tab w:val="right" w:leader="dot" w:pos="9395"/>
            </w:tabs>
            <w:rPr>
              <w:rFonts w:eastAsiaTheme="minorEastAsia"/>
              <w:noProof/>
              <w:sz w:val="26"/>
              <w:szCs w:val="26"/>
            </w:rPr>
          </w:pPr>
          <w:hyperlink w:anchor="_Toc64919431" w:history="1">
            <w:r w:rsidR="00984622" w:rsidRPr="00984622">
              <w:rPr>
                <w:rStyle w:val="Hyperlink"/>
                <w:noProof/>
                <w:sz w:val="26"/>
                <w:szCs w:val="26"/>
              </w:rPr>
              <w:t>6.7 User story 07: Đặt món</w:t>
            </w:r>
            <w:r w:rsidR="00984622" w:rsidRPr="00984622">
              <w:rPr>
                <w:noProof/>
                <w:webHidden/>
                <w:sz w:val="26"/>
                <w:szCs w:val="26"/>
              </w:rPr>
              <w:tab/>
            </w:r>
            <w:r w:rsidR="00984622" w:rsidRPr="00984622">
              <w:rPr>
                <w:noProof/>
                <w:webHidden/>
                <w:sz w:val="26"/>
                <w:szCs w:val="26"/>
              </w:rPr>
              <w:fldChar w:fldCharType="begin"/>
            </w:r>
            <w:r w:rsidR="00984622" w:rsidRPr="00984622">
              <w:rPr>
                <w:noProof/>
                <w:webHidden/>
                <w:sz w:val="26"/>
                <w:szCs w:val="26"/>
              </w:rPr>
              <w:instrText xml:space="preserve"> PAGEREF _Toc64919431 \h </w:instrText>
            </w:r>
            <w:r w:rsidR="00984622" w:rsidRPr="00984622">
              <w:rPr>
                <w:noProof/>
                <w:webHidden/>
                <w:sz w:val="26"/>
                <w:szCs w:val="26"/>
              </w:rPr>
            </w:r>
            <w:r w:rsidR="00984622" w:rsidRPr="00984622">
              <w:rPr>
                <w:noProof/>
                <w:webHidden/>
                <w:sz w:val="26"/>
                <w:szCs w:val="26"/>
              </w:rPr>
              <w:fldChar w:fldCharType="separate"/>
            </w:r>
            <w:r w:rsidR="00984622" w:rsidRPr="00984622">
              <w:rPr>
                <w:noProof/>
                <w:webHidden/>
                <w:sz w:val="26"/>
                <w:szCs w:val="26"/>
              </w:rPr>
              <w:t>8</w:t>
            </w:r>
            <w:r w:rsidR="00984622" w:rsidRPr="00984622">
              <w:rPr>
                <w:noProof/>
                <w:webHidden/>
                <w:sz w:val="26"/>
                <w:szCs w:val="26"/>
              </w:rPr>
              <w:fldChar w:fldCharType="end"/>
            </w:r>
          </w:hyperlink>
        </w:p>
        <w:p w14:paraId="3EEBF4E0" w14:textId="2619630C" w:rsidR="00984622" w:rsidRPr="00984622" w:rsidRDefault="00120CE5">
          <w:pPr>
            <w:pStyle w:val="TOC2"/>
            <w:tabs>
              <w:tab w:val="right" w:leader="dot" w:pos="9395"/>
            </w:tabs>
            <w:rPr>
              <w:rFonts w:eastAsiaTheme="minorEastAsia"/>
              <w:noProof/>
              <w:sz w:val="26"/>
              <w:szCs w:val="26"/>
            </w:rPr>
          </w:pPr>
          <w:hyperlink w:anchor="_Toc64919432" w:history="1">
            <w:r w:rsidR="00984622" w:rsidRPr="00984622">
              <w:rPr>
                <w:rStyle w:val="Hyperlink"/>
                <w:noProof/>
                <w:sz w:val="26"/>
                <w:szCs w:val="26"/>
              </w:rPr>
              <w:t>6.8 User story 08: Đặt hàng</w:t>
            </w:r>
            <w:r w:rsidR="00984622" w:rsidRPr="00984622">
              <w:rPr>
                <w:noProof/>
                <w:webHidden/>
                <w:sz w:val="26"/>
                <w:szCs w:val="26"/>
              </w:rPr>
              <w:tab/>
            </w:r>
            <w:r w:rsidR="00984622" w:rsidRPr="00984622">
              <w:rPr>
                <w:noProof/>
                <w:webHidden/>
                <w:sz w:val="26"/>
                <w:szCs w:val="26"/>
              </w:rPr>
              <w:fldChar w:fldCharType="begin"/>
            </w:r>
            <w:r w:rsidR="00984622" w:rsidRPr="00984622">
              <w:rPr>
                <w:noProof/>
                <w:webHidden/>
                <w:sz w:val="26"/>
                <w:szCs w:val="26"/>
              </w:rPr>
              <w:instrText xml:space="preserve"> PAGEREF _Toc64919432 \h </w:instrText>
            </w:r>
            <w:r w:rsidR="00984622" w:rsidRPr="00984622">
              <w:rPr>
                <w:noProof/>
                <w:webHidden/>
                <w:sz w:val="26"/>
                <w:szCs w:val="26"/>
              </w:rPr>
            </w:r>
            <w:r w:rsidR="00984622" w:rsidRPr="00984622">
              <w:rPr>
                <w:noProof/>
                <w:webHidden/>
                <w:sz w:val="26"/>
                <w:szCs w:val="26"/>
              </w:rPr>
              <w:fldChar w:fldCharType="separate"/>
            </w:r>
            <w:r w:rsidR="00984622" w:rsidRPr="00984622">
              <w:rPr>
                <w:noProof/>
                <w:webHidden/>
                <w:sz w:val="26"/>
                <w:szCs w:val="26"/>
              </w:rPr>
              <w:t>8</w:t>
            </w:r>
            <w:r w:rsidR="00984622" w:rsidRPr="00984622">
              <w:rPr>
                <w:noProof/>
                <w:webHidden/>
                <w:sz w:val="26"/>
                <w:szCs w:val="26"/>
              </w:rPr>
              <w:fldChar w:fldCharType="end"/>
            </w:r>
          </w:hyperlink>
        </w:p>
        <w:p w14:paraId="7D1DFA02" w14:textId="2EE31DE0" w:rsidR="00984622" w:rsidRPr="00984622" w:rsidRDefault="00120CE5">
          <w:pPr>
            <w:pStyle w:val="TOC2"/>
            <w:tabs>
              <w:tab w:val="right" w:leader="dot" w:pos="9395"/>
            </w:tabs>
            <w:rPr>
              <w:rFonts w:eastAsiaTheme="minorEastAsia"/>
              <w:noProof/>
              <w:sz w:val="26"/>
              <w:szCs w:val="26"/>
            </w:rPr>
          </w:pPr>
          <w:hyperlink w:anchor="_Toc64919433" w:history="1">
            <w:r w:rsidR="00984622" w:rsidRPr="00984622">
              <w:rPr>
                <w:rStyle w:val="Hyperlink"/>
                <w:noProof/>
                <w:sz w:val="26"/>
                <w:szCs w:val="26"/>
              </w:rPr>
              <w:t>6.9 User story 09: Đăng nhập</w:t>
            </w:r>
            <w:r w:rsidR="00984622" w:rsidRPr="00984622">
              <w:rPr>
                <w:noProof/>
                <w:webHidden/>
                <w:sz w:val="26"/>
                <w:szCs w:val="26"/>
              </w:rPr>
              <w:tab/>
            </w:r>
            <w:r w:rsidR="00984622" w:rsidRPr="00984622">
              <w:rPr>
                <w:noProof/>
                <w:webHidden/>
                <w:sz w:val="26"/>
                <w:szCs w:val="26"/>
              </w:rPr>
              <w:fldChar w:fldCharType="begin"/>
            </w:r>
            <w:r w:rsidR="00984622" w:rsidRPr="00984622">
              <w:rPr>
                <w:noProof/>
                <w:webHidden/>
                <w:sz w:val="26"/>
                <w:szCs w:val="26"/>
              </w:rPr>
              <w:instrText xml:space="preserve"> PAGEREF _Toc64919433 \h </w:instrText>
            </w:r>
            <w:r w:rsidR="00984622" w:rsidRPr="00984622">
              <w:rPr>
                <w:noProof/>
                <w:webHidden/>
                <w:sz w:val="26"/>
                <w:szCs w:val="26"/>
              </w:rPr>
            </w:r>
            <w:r w:rsidR="00984622" w:rsidRPr="00984622">
              <w:rPr>
                <w:noProof/>
                <w:webHidden/>
                <w:sz w:val="26"/>
                <w:szCs w:val="26"/>
              </w:rPr>
              <w:fldChar w:fldCharType="separate"/>
            </w:r>
            <w:r w:rsidR="00984622" w:rsidRPr="00984622">
              <w:rPr>
                <w:noProof/>
                <w:webHidden/>
                <w:sz w:val="26"/>
                <w:szCs w:val="26"/>
              </w:rPr>
              <w:t>9</w:t>
            </w:r>
            <w:r w:rsidR="00984622" w:rsidRPr="00984622">
              <w:rPr>
                <w:noProof/>
                <w:webHidden/>
                <w:sz w:val="26"/>
                <w:szCs w:val="26"/>
              </w:rPr>
              <w:fldChar w:fldCharType="end"/>
            </w:r>
          </w:hyperlink>
        </w:p>
        <w:p w14:paraId="020D0741" w14:textId="20CDD063" w:rsidR="00984622" w:rsidRPr="00984622" w:rsidRDefault="00120CE5">
          <w:pPr>
            <w:pStyle w:val="TOC2"/>
            <w:tabs>
              <w:tab w:val="right" w:leader="dot" w:pos="9395"/>
            </w:tabs>
            <w:rPr>
              <w:rFonts w:eastAsiaTheme="minorEastAsia"/>
              <w:noProof/>
              <w:sz w:val="26"/>
              <w:szCs w:val="26"/>
            </w:rPr>
          </w:pPr>
          <w:hyperlink w:anchor="_Toc64919434" w:history="1">
            <w:r w:rsidR="00984622" w:rsidRPr="00984622">
              <w:rPr>
                <w:rStyle w:val="Hyperlink"/>
                <w:noProof/>
                <w:sz w:val="26"/>
                <w:szCs w:val="26"/>
              </w:rPr>
              <w:t>6.10 User story 10: Quản lý đơn hàng</w:t>
            </w:r>
            <w:r w:rsidR="00984622" w:rsidRPr="00984622">
              <w:rPr>
                <w:noProof/>
                <w:webHidden/>
                <w:sz w:val="26"/>
                <w:szCs w:val="26"/>
              </w:rPr>
              <w:tab/>
            </w:r>
            <w:r w:rsidR="00984622" w:rsidRPr="00984622">
              <w:rPr>
                <w:noProof/>
                <w:webHidden/>
                <w:sz w:val="26"/>
                <w:szCs w:val="26"/>
              </w:rPr>
              <w:fldChar w:fldCharType="begin"/>
            </w:r>
            <w:r w:rsidR="00984622" w:rsidRPr="00984622">
              <w:rPr>
                <w:noProof/>
                <w:webHidden/>
                <w:sz w:val="26"/>
                <w:szCs w:val="26"/>
              </w:rPr>
              <w:instrText xml:space="preserve"> PAGEREF _Toc64919434 \h </w:instrText>
            </w:r>
            <w:r w:rsidR="00984622" w:rsidRPr="00984622">
              <w:rPr>
                <w:noProof/>
                <w:webHidden/>
                <w:sz w:val="26"/>
                <w:szCs w:val="26"/>
              </w:rPr>
            </w:r>
            <w:r w:rsidR="00984622" w:rsidRPr="00984622">
              <w:rPr>
                <w:noProof/>
                <w:webHidden/>
                <w:sz w:val="26"/>
                <w:szCs w:val="26"/>
              </w:rPr>
              <w:fldChar w:fldCharType="separate"/>
            </w:r>
            <w:r w:rsidR="00984622" w:rsidRPr="00984622">
              <w:rPr>
                <w:noProof/>
                <w:webHidden/>
                <w:sz w:val="26"/>
                <w:szCs w:val="26"/>
              </w:rPr>
              <w:t>9</w:t>
            </w:r>
            <w:r w:rsidR="00984622" w:rsidRPr="00984622">
              <w:rPr>
                <w:noProof/>
                <w:webHidden/>
                <w:sz w:val="26"/>
                <w:szCs w:val="26"/>
              </w:rPr>
              <w:fldChar w:fldCharType="end"/>
            </w:r>
          </w:hyperlink>
        </w:p>
        <w:p w14:paraId="48DC0B13" w14:textId="7F52735E" w:rsidR="00984622" w:rsidRPr="00984622" w:rsidRDefault="00120CE5">
          <w:pPr>
            <w:pStyle w:val="TOC2"/>
            <w:tabs>
              <w:tab w:val="right" w:leader="dot" w:pos="9395"/>
            </w:tabs>
            <w:rPr>
              <w:rFonts w:eastAsiaTheme="minorEastAsia"/>
              <w:noProof/>
              <w:sz w:val="26"/>
              <w:szCs w:val="26"/>
            </w:rPr>
          </w:pPr>
          <w:hyperlink w:anchor="_Toc64919435" w:history="1">
            <w:r w:rsidR="00984622" w:rsidRPr="00984622">
              <w:rPr>
                <w:rStyle w:val="Hyperlink"/>
                <w:noProof/>
                <w:sz w:val="26"/>
                <w:szCs w:val="26"/>
              </w:rPr>
              <w:t>6.11 User story 11: Danh sách khách hàng liên hệ</w:t>
            </w:r>
            <w:r w:rsidR="00984622" w:rsidRPr="00984622">
              <w:rPr>
                <w:noProof/>
                <w:webHidden/>
                <w:sz w:val="26"/>
                <w:szCs w:val="26"/>
              </w:rPr>
              <w:tab/>
            </w:r>
            <w:r w:rsidR="00984622" w:rsidRPr="00984622">
              <w:rPr>
                <w:noProof/>
                <w:webHidden/>
                <w:sz w:val="26"/>
                <w:szCs w:val="26"/>
              </w:rPr>
              <w:fldChar w:fldCharType="begin"/>
            </w:r>
            <w:r w:rsidR="00984622" w:rsidRPr="00984622">
              <w:rPr>
                <w:noProof/>
                <w:webHidden/>
                <w:sz w:val="26"/>
                <w:szCs w:val="26"/>
              </w:rPr>
              <w:instrText xml:space="preserve"> PAGEREF _Toc64919435 \h </w:instrText>
            </w:r>
            <w:r w:rsidR="00984622" w:rsidRPr="00984622">
              <w:rPr>
                <w:noProof/>
                <w:webHidden/>
                <w:sz w:val="26"/>
                <w:szCs w:val="26"/>
              </w:rPr>
            </w:r>
            <w:r w:rsidR="00984622" w:rsidRPr="00984622">
              <w:rPr>
                <w:noProof/>
                <w:webHidden/>
                <w:sz w:val="26"/>
                <w:szCs w:val="26"/>
              </w:rPr>
              <w:fldChar w:fldCharType="separate"/>
            </w:r>
            <w:r w:rsidR="00984622" w:rsidRPr="00984622">
              <w:rPr>
                <w:noProof/>
                <w:webHidden/>
                <w:sz w:val="26"/>
                <w:szCs w:val="26"/>
              </w:rPr>
              <w:t>9</w:t>
            </w:r>
            <w:r w:rsidR="00984622" w:rsidRPr="00984622">
              <w:rPr>
                <w:noProof/>
                <w:webHidden/>
                <w:sz w:val="26"/>
                <w:szCs w:val="26"/>
              </w:rPr>
              <w:fldChar w:fldCharType="end"/>
            </w:r>
          </w:hyperlink>
        </w:p>
        <w:p w14:paraId="3CA1B62A" w14:textId="51AA25BF" w:rsidR="00984622" w:rsidRPr="00984622" w:rsidRDefault="00120CE5">
          <w:pPr>
            <w:pStyle w:val="TOC2"/>
            <w:tabs>
              <w:tab w:val="right" w:leader="dot" w:pos="9395"/>
            </w:tabs>
            <w:rPr>
              <w:rFonts w:eastAsiaTheme="minorEastAsia"/>
              <w:noProof/>
              <w:sz w:val="26"/>
              <w:szCs w:val="26"/>
            </w:rPr>
          </w:pPr>
          <w:hyperlink w:anchor="_Toc64919436" w:history="1">
            <w:r w:rsidR="00984622" w:rsidRPr="00984622">
              <w:rPr>
                <w:rStyle w:val="Hyperlink"/>
                <w:noProof/>
                <w:sz w:val="26"/>
                <w:szCs w:val="26"/>
              </w:rPr>
              <w:t>6.12 User story 12: Quản lý loại sản phẩm</w:t>
            </w:r>
            <w:r w:rsidR="00984622" w:rsidRPr="00984622">
              <w:rPr>
                <w:noProof/>
                <w:webHidden/>
                <w:sz w:val="26"/>
                <w:szCs w:val="26"/>
              </w:rPr>
              <w:tab/>
            </w:r>
            <w:r w:rsidR="00984622" w:rsidRPr="00984622">
              <w:rPr>
                <w:noProof/>
                <w:webHidden/>
                <w:sz w:val="26"/>
                <w:szCs w:val="26"/>
              </w:rPr>
              <w:fldChar w:fldCharType="begin"/>
            </w:r>
            <w:r w:rsidR="00984622" w:rsidRPr="00984622">
              <w:rPr>
                <w:noProof/>
                <w:webHidden/>
                <w:sz w:val="26"/>
                <w:szCs w:val="26"/>
              </w:rPr>
              <w:instrText xml:space="preserve"> PAGEREF _Toc64919436 \h </w:instrText>
            </w:r>
            <w:r w:rsidR="00984622" w:rsidRPr="00984622">
              <w:rPr>
                <w:noProof/>
                <w:webHidden/>
                <w:sz w:val="26"/>
                <w:szCs w:val="26"/>
              </w:rPr>
            </w:r>
            <w:r w:rsidR="00984622" w:rsidRPr="00984622">
              <w:rPr>
                <w:noProof/>
                <w:webHidden/>
                <w:sz w:val="26"/>
                <w:szCs w:val="26"/>
              </w:rPr>
              <w:fldChar w:fldCharType="separate"/>
            </w:r>
            <w:r w:rsidR="00984622" w:rsidRPr="00984622">
              <w:rPr>
                <w:noProof/>
                <w:webHidden/>
                <w:sz w:val="26"/>
                <w:szCs w:val="26"/>
              </w:rPr>
              <w:t>9</w:t>
            </w:r>
            <w:r w:rsidR="00984622" w:rsidRPr="00984622">
              <w:rPr>
                <w:noProof/>
                <w:webHidden/>
                <w:sz w:val="26"/>
                <w:szCs w:val="26"/>
              </w:rPr>
              <w:fldChar w:fldCharType="end"/>
            </w:r>
          </w:hyperlink>
        </w:p>
        <w:p w14:paraId="22D64712" w14:textId="62FDAEF3" w:rsidR="00984622" w:rsidRPr="00984622" w:rsidRDefault="00120CE5">
          <w:pPr>
            <w:pStyle w:val="TOC2"/>
            <w:tabs>
              <w:tab w:val="right" w:leader="dot" w:pos="9395"/>
            </w:tabs>
            <w:rPr>
              <w:rFonts w:eastAsiaTheme="minorEastAsia"/>
              <w:noProof/>
              <w:sz w:val="26"/>
              <w:szCs w:val="26"/>
            </w:rPr>
          </w:pPr>
          <w:hyperlink w:anchor="_Toc64919437" w:history="1">
            <w:r w:rsidR="00984622" w:rsidRPr="00984622">
              <w:rPr>
                <w:rStyle w:val="Hyperlink"/>
                <w:noProof/>
                <w:sz w:val="26"/>
                <w:szCs w:val="26"/>
              </w:rPr>
              <w:t>6.13 User story 13: Quản lý tài khoản nhân viên</w:t>
            </w:r>
            <w:r w:rsidR="00984622" w:rsidRPr="00984622">
              <w:rPr>
                <w:noProof/>
                <w:webHidden/>
                <w:sz w:val="26"/>
                <w:szCs w:val="26"/>
              </w:rPr>
              <w:tab/>
            </w:r>
            <w:r w:rsidR="00984622" w:rsidRPr="00984622">
              <w:rPr>
                <w:noProof/>
                <w:webHidden/>
                <w:sz w:val="26"/>
                <w:szCs w:val="26"/>
              </w:rPr>
              <w:fldChar w:fldCharType="begin"/>
            </w:r>
            <w:r w:rsidR="00984622" w:rsidRPr="00984622">
              <w:rPr>
                <w:noProof/>
                <w:webHidden/>
                <w:sz w:val="26"/>
                <w:szCs w:val="26"/>
              </w:rPr>
              <w:instrText xml:space="preserve"> PAGEREF _Toc64919437 \h </w:instrText>
            </w:r>
            <w:r w:rsidR="00984622" w:rsidRPr="00984622">
              <w:rPr>
                <w:noProof/>
                <w:webHidden/>
                <w:sz w:val="26"/>
                <w:szCs w:val="26"/>
              </w:rPr>
            </w:r>
            <w:r w:rsidR="00984622" w:rsidRPr="00984622">
              <w:rPr>
                <w:noProof/>
                <w:webHidden/>
                <w:sz w:val="26"/>
                <w:szCs w:val="26"/>
              </w:rPr>
              <w:fldChar w:fldCharType="separate"/>
            </w:r>
            <w:r w:rsidR="00984622" w:rsidRPr="00984622">
              <w:rPr>
                <w:noProof/>
                <w:webHidden/>
                <w:sz w:val="26"/>
                <w:szCs w:val="26"/>
              </w:rPr>
              <w:t>10</w:t>
            </w:r>
            <w:r w:rsidR="00984622" w:rsidRPr="00984622">
              <w:rPr>
                <w:noProof/>
                <w:webHidden/>
                <w:sz w:val="26"/>
                <w:szCs w:val="26"/>
              </w:rPr>
              <w:fldChar w:fldCharType="end"/>
            </w:r>
          </w:hyperlink>
        </w:p>
        <w:p w14:paraId="117140E7" w14:textId="00F1DF17" w:rsidR="00984622" w:rsidRPr="00984622" w:rsidRDefault="00120CE5">
          <w:pPr>
            <w:pStyle w:val="TOC2"/>
            <w:tabs>
              <w:tab w:val="right" w:leader="dot" w:pos="9395"/>
            </w:tabs>
            <w:rPr>
              <w:rFonts w:eastAsiaTheme="minorEastAsia"/>
              <w:noProof/>
              <w:sz w:val="26"/>
              <w:szCs w:val="26"/>
            </w:rPr>
          </w:pPr>
          <w:hyperlink w:anchor="_Toc64919438" w:history="1">
            <w:r w:rsidR="00984622" w:rsidRPr="00984622">
              <w:rPr>
                <w:rStyle w:val="Hyperlink"/>
                <w:noProof/>
                <w:sz w:val="26"/>
                <w:szCs w:val="26"/>
              </w:rPr>
              <w:t>6.14 User story 14: Thống kê</w:t>
            </w:r>
            <w:r w:rsidR="00984622" w:rsidRPr="00984622">
              <w:rPr>
                <w:noProof/>
                <w:webHidden/>
                <w:sz w:val="26"/>
                <w:szCs w:val="26"/>
              </w:rPr>
              <w:tab/>
            </w:r>
            <w:r w:rsidR="00984622" w:rsidRPr="00984622">
              <w:rPr>
                <w:noProof/>
                <w:webHidden/>
                <w:sz w:val="26"/>
                <w:szCs w:val="26"/>
              </w:rPr>
              <w:fldChar w:fldCharType="begin"/>
            </w:r>
            <w:r w:rsidR="00984622" w:rsidRPr="00984622">
              <w:rPr>
                <w:noProof/>
                <w:webHidden/>
                <w:sz w:val="26"/>
                <w:szCs w:val="26"/>
              </w:rPr>
              <w:instrText xml:space="preserve"> PAGEREF _Toc64919438 \h </w:instrText>
            </w:r>
            <w:r w:rsidR="00984622" w:rsidRPr="00984622">
              <w:rPr>
                <w:noProof/>
                <w:webHidden/>
                <w:sz w:val="26"/>
                <w:szCs w:val="26"/>
              </w:rPr>
            </w:r>
            <w:r w:rsidR="00984622" w:rsidRPr="00984622">
              <w:rPr>
                <w:noProof/>
                <w:webHidden/>
                <w:sz w:val="26"/>
                <w:szCs w:val="26"/>
              </w:rPr>
              <w:fldChar w:fldCharType="separate"/>
            </w:r>
            <w:r w:rsidR="00984622" w:rsidRPr="00984622">
              <w:rPr>
                <w:noProof/>
                <w:webHidden/>
                <w:sz w:val="26"/>
                <w:szCs w:val="26"/>
              </w:rPr>
              <w:t>10</w:t>
            </w:r>
            <w:r w:rsidR="00984622" w:rsidRPr="00984622">
              <w:rPr>
                <w:noProof/>
                <w:webHidden/>
                <w:sz w:val="26"/>
                <w:szCs w:val="26"/>
              </w:rPr>
              <w:fldChar w:fldCharType="end"/>
            </w:r>
          </w:hyperlink>
        </w:p>
        <w:p w14:paraId="05CC5760" w14:textId="40D39CB5" w:rsidR="008414EB" w:rsidRPr="00984622" w:rsidRDefault="008414EB" w:rsidP="006A0847">
          <w:pPr>
            <w:spacing w:line="360" w:lineRule="auto"/>
            <w:rPr>
              <w:sz w:val="26"/>
              <w:szCs w:val="26"/>
            </w:rPr>
          </w:pPr>
          <w:r w:rsidRPr="00984622">
            <w:rPr>
              <w:b/>
              <w:bCs/>
              <w:noProof/>
              <w:sz w:val="26"/>
              <w:szCs w:val="26"/>
            </w:rPr>
            <w:fldChar w:fldCharType="end"/>
          </w:r>
        </w:p>
      </w:sdtContent>
    </w:sdt>
    <w:p w14:paraId="0B40A870" w14:textId="77777777" w:rsidR="008414EB" w:rsidRPr="00984622" w:rsidRDefault="008414EB" w:rsidP="006A0847">
      <w:pPr>
        <w:spacing w:line="360" w:lineRule="auto"/>
        <w:jc w:val="both"/>
        <w:rPr>
          <w:sz w:val="26"/>
          <w:szCs w:val="26"/>
        </w:rPr>
      </w:pPr>
    </w:p>
    <w:p w14:paraId="4A8A8AC2" w14:textId="686EC532" w:rsidR="008414EB" w:rsidRPr="00984622" w:rsidRDefault="008414EB" w:rsidP="006A0847">
      <w:pPr>
        <w:spacing w:line="360" w:lineRule="auto"/>
        <w:jc w:val="both"/>
        <w:rPr>
          <w:sz w:val="26"/>
          <w:szCs w:val="26"/>
        </w:rPr>
      </w:pPr>
    </w:p>
    <w:p w14:paraId="7C8FF417" w14:textId="399409E5" w:rsidR="00687130" w:rsidRPr="00984622" w:rsidRDefault="00687130" w:rsidP="006A0847">
      <w:pPr>
        <w:spacing w:line="360" w:lineRule="auto"/>
        <w:jc w:val="both"/>
        <w:rPr>
          <w:sz w:val="26"/>
          <w:szCs w:val="26"/>
        </w:rPr>
      </w:pPr>
    </w:p>
    <w:p w14:paraId="7F4C73A0" w14:textId="10006923" w:rsidR="00687130" w:rsidRPr="00984622" w:rsidRDefault="00687130" w:rsidP="006A0847">
      <w:pPr>
        <w:spacing w:line="360" w:lineRule="auto"/>
        <w:jc w:val="both"/>
        <w:rPr>
          <w:sz w:val="26"/>
          <w:szCs w:val="26"/>
        </w:rPr>
      </w:pPr>
    </w:p>
    <w:p w14:paraId="7ACE189C" w14:textId="4F932204" w:rsidR="00984622" w:rsidRPr="00984622" w:rsidRDefault="00984622" w:rsidP="006A0847">
      <w:pPr>
        <w:spacing w:line="360" w:lineRule="auto"/>
        <w:jc w:val="both"/>
        <w:rPr>
          <w:sz w:val="26"/>
          <w:szCs w:val="26"/>
        </w:rPr>
      </w:pPr>
    </w:p>
    <w:p w14:paraId="5A8CCB58" w14:textId="6661CB47" w:rsidR="00984622" w:rsidRPr="00984622" w:rsidRDefault="00984622" w:rsidP="006A0847">
      <w:pPr>
        <w:spacing w:line="360" w:lineRule="auto"/>
        <w:jc w:val="both"/>
        <w:rPr>
          <w:sz w:val="26"/>
          <w:szCs w:val="26"/>
        </w:rPr>
      </w:pPr>
    </w:p>
    <w:p w14:paraId="50C05A9A" w14:textId="7E60B0CA" w:rsidR="00984622" w:rsidRPr="00984622" w:rsidRDefault="00984622" w:rsidP="006A0847">
      <w:pPr>
        <w:spacing w:line="360" w:lineRule="auto"/>
        <w:jc w:val="both"/>
        <w:rPr>
          <w:sz w:val="26"/>
          <w:szCs w:val="26"/>
        </w:rPr>
      </w:pPr>
    </w:p>
    <w:p w14:paraId="5E6B3655" w14:textId="52104BF2" w:rsidR="00984622" w:rsidRPr="00984622" w:rsidRDefault="00984622" w:rsidP="006A0847">
      <w:pPr>
        <w:spacing w:line="360" w:lineRule="auto"/>
        <w:jc w:val="both"/>
        <w:rPr>
          <w:sz w:val="26"/>
          <w:szCs w:val="26"/>
        </w:rPr>
      </w:pPr>
    </w:p>
    <w:p w14:paraId="563E606C" w14:textId="32060373" w:rsidR="00984622" w:rsidRPr="00984622" w:rsidRDefault="00984622" w:rsidP="006A0847">
      <w:pPr>
        <w:spacing w:line="360" w:lineRule="auto"/>
        <w:jc w:val="both"/>
        <w:rPr>
          <w:sz w:val="26"/>
          <w:szCs w:val="26"/>
        </w:rPr>
      </w:pPr>
    </w:p>
    <w:p w14:paraId="2BBF220E" w14:textId="5E8A2D4E" w:rsidR="00984622" w:rsidRPr="00984622" w:rsidRDefault="00984622" w:rsidP="006A0847">
      <w:pPr>
        <w:spacing w:line="360" w:lineRule="auto"/>
        <w:jc w:val="both"/>
        <w:rPr>
          <w:sz w:val="26"/>
          <w:szCs w:val="26"/>
        </w:rPr>
      </w:pPr>
    </w:p>
    <w:p w14:paraId="75F8E858" w14:textId="77777777" w:rsidR="00984622" w:rsidRPr="00984622" w:rsidRDefault="00984622" w:rsidP="006A0847">
      <w:pPr>
        <w:spacing w:line="360" w:lineRule="auto"/>
        <w:jc w:val="both"/>
        <w:rPr>
          <w:sz w:val="26"/>
          <w:szCs w:val="26"/>
        </w:rPr>
      </w:pPr>
    </w:p>
    <w:p w14:paraId="2E8432B9" w14:textId="5184C82F" w:rsidR="00687130" w:rsidRPr="00984622" w:rsidRDefault="00687130" w:rsidP="006A0847">
      <w:pPr>
        <w:spacing w:line="360" w:lineRule="auto"/>
        <w:jc w:val="both"/>
        <w:rPr>
          <w:sz w:val="26"/>
          <w:szCs w:val="26"/>
        </w:rPr>
      </w:pPr>
    </w:p>
    <w:p w14:paraId="6E00900F" w14:textId="11A9F4B1" w:rsidR="00687130" w:rsidRPr="00984622" w:rsidRDefault="00687130" w:rsidP="006A0847">
      <w:pPr>
        <w:spacing w:line="360" w:lineRule="auto"/>
        <w:jc w:val="both"/>
        <w:rPr>
          <w:sz w:val="26"/>
          <w:szCs w:val="26"/>
        </w:rPr>
      </w:pPr>
    </w:p>
    <w:p w14:paraId="401CD53C" w14:textId="4B0A515F" w:rsidR="00687130" w:rsidRPr="00984622" w:rsidRDefault="00687130" w:rsidP="006A0847">
      <w:pPr>
        <w:spacing w:line="360" w:lineRule="auto"/>
        <w:jc w:val="both"/>
        <w:rPr>
          <w:sz w:val="26"/>
          <w:szCs w:val="26"/>
        </w:rPr>
      </w:pPr>
    </w:p>
    <w:p w14:paraId="65E08718" w14:textId="5A43C692" w:rsidR="00687130" w:rsidRPr="00984622" w:rsidRDefault="00687130" w:rsidP="006A0847">
      <w:pPr>
        <w:spacing w:line="360" w:lineRule="auto"/>
        <w:jc w:val="both"/>
        <w:rPr>
          <w:sz w:val="26"/>
          <w:szCs w:val="26"/>
        </w:rPr>
      </w:pPr>
    </w:p>
    <w:p w14:paraId="7525B17E" w14:textId="77777777" w:rsidR="00687130" w:rsidRPr="00984622" w:rsidRDefault="00687130" w:rsidP="006A0847">
      <w:pPr>
        <w:spacing w:line="360" w:lineRule="auto"/>
        <w:jc w:val="both"/>
        <w:rPr>
          <w:sz w:val="26"/>
          <w:szCs w:val="26"/>
        </w:rPr>
      </w:pPr>
    </w:p>
    <w:p w14:paraId="4E3CC2EB" w14:textId="0B62546A" w:rsidR="00F36764" w:rsidRPr="00984622" w:rsidRDefault="00F36764" w:rsidP="00687130">
      <w:pPr>
        <w:pStyle w:val="2"/>
        <w:numPr>
          <w:ilvl w:val="0"/>
          <w:numId w:val="0"/>
        </w:numPr>
      </w:pPr>
    </w:p>
    <w:p w14:paraId="65B4382F" w14:textId="77777777" w:rsidR="007C4E24" w:rsidRPr="00984622" w:rsidRDefault="007C4E24" w:rsidP="007C4E24">
      <w:pPr>
        <w:numPr>
          <w:ilvl w:val="0"/>
          <w:numId w:val="15"/>
        </w:numPr>
        <w:pBdr>
          <w:top w:val="nil"/>
          <w:left w:val="nil"/>
          <w:bottom w:val="nil"/>
          <w:right w:val="nil"/>
          <w:between w:val="nil"/>
        </w:pBdr>
        <w:tabs>
          <w:tab w:val="left" w:pos="360"/>
        </w:tabs>
        <w:spacing w:after="200" w:line="276" w:lineRule="auto"/>
        <w:ind w:hanging="630"/>
        <w:jc w:val="both"/>
        <w:rPr>
          <w:b/>
          <w:color w:val="000000"/>
          <w:sz w:val="26"/>
          <w:szCs w:val="26"/>
        </w:rPr>
      </w:pPr>
      <w:r w:rsidRPr="00984622">
        <w:rPr>
          <w:b/>
          <w:color w:val="000000"/>
          <w:sz w:val="26"/>
          <w:szCs w:val="26"/>
        </w:rPr>
        <w:t xml:space="preserve">  Mục đích của tài liệu:</w:t>
      </w:r>
    </w:p>
    <w:p w14:paraId="4DDC538B" w14:textId="4DC45E4D" w:rsidR="007C4E24" w:rsidRPr="00984622" w:rsidRDefault="007C4E24" w:rsidP="007C4E24">
      <w:pPr>
        <w:pBdr>
          <w:top w:val="nil"/>
          <w:left w:val="nil"/>
          <w:bottom w:val="nil"/>
          <w:right w:val="nil"/>
          <w:between w:val="nil"/>
        </w:pBdr>
        <w:ind w:left="708" w:hanging="720"/>
        <w:jc w:val="both"/>
        <w:rPr>
          <w:color w:val="000000"/>
          <w:sz w:val="26"/>
          <w:szCs w:val="26"/>
        </w:rPr>
      </w:pPr>
      <w:bookmarkStart w:id="3" w:name="_heading=h.1fob9te" w:colFirst="0" w:colLast="0"/>
      <w:bookmarkEnd w:id="3"/>
      <w:r w:rsidRPr="00984622">
        <w:rPr>
          <w:sz w:val="26"/>
          <w:szCs w:val="26"/>
        </w:rPr>
        <w:t xml:space="preserve">                 </w:t>
      </w:r>
      <w:r w:rsidRPr="00984622">
        <w:rPr>
          <w:color w:val="000000"/>
          <w:sz w:val="26"/>
          <w:szCs w:val="26"/>
        </w:rPr>
        <w:t xml:space="preserve">Tài liệu này sẽ chỉ định các đặc tính của </w:t>
      </w:r>
      <w:r w:rsidRPr="00984622">
        <w:rPr>
          <w:sz w:val="26"/>
          <w:szCs w:val="26"/>
        </w:rPr>
        <w:t xml:space="preserve">Xây dựng Website hỗ trợ đặt </w:t>
      </w:r>
      <w:r w:rsidR="00433BFF" w:rsidRPr="00984622">
        <w:rPr>
          <w:sz w:val="26"/>
          <w:szCs w:val="26"/>
        </w:rPr>
        <w:t>đặt món nhà hàng – tiệc cưới</w:t>
      </w:r>
      <w:r w:rsidRPr="00984622">
        <w:rPr>
          <w:color w:val="000000"/>
          <w:sz w:val="26"/>
          <w:szCs w:val="26"/>
        </w:rPr>
        <w:t>. Khách hàng sẽ sử dụng tài liệu này để đảm bảo tính đầy đủ và chính xác các yêu cầu của hệ thống và liên quan đến yêu cầu chức năng cũng như tính chất lượng.</w:t>
      </w:r>
    </w:p>
    <w:p w14:paraId="187DC7A0" w14:textId="77777777" w:rsidR="007C4E24" w:rsidRPr="00984622" w:rsidRDefault="007C4E24" w:rsidP="007C4E24">
      <w:pPr>
        <w:pBdr>
          <w:top w:val="nil"/>
          <w:left w:val="nil"/>
          <w:bottom w:val="nil"/>
          <w:right w:val="nil"/>
          <w:between w:val="nil"/>
        </w:pBdr>
        <w:ind w:left="720" w:hanging="360"/>
        <w:jc w:val="both"/>
        <w:rPr>
          <w:color w:val="000000"/>
          <w:sz w:val="26"/>
          <w:szCs w:val="26"/>
        </w:rPr>
      </w:pPr>
      <w:bookmarkStart w:id="4" w:name="_heading=h.3znysh7" w:colFirst="0" w:colLast="0"/>
      <w:bookmarkEnd w:id="4"/>
      <w:r w:rsidRPr="00984622">
        <w:rPr>
          <w:color w:val="000000"/>
          <w:sz w:val="26"/>
          <w:szCs w:val="26"/>
        </w:rPr>
        <w:t xml:space="preserve">- </w:t>
      </w:r>
      <w:r w:rsidRPr="00984622">
        <w:rPr>
          <w:color w:val="000000"/>
          <w:sz w:val="26"/>
          <w:szCs w:val="26"/>
        </w:rPr>
        <w:tab/>
        <w:t>Tài liệu này thảo luận về hướng phát triển của hệ thống. Điều chỉnh chỉnh các yêu cầu sử dụng phù hợp.</w:t>
      </w:r>
    </w:p>
    <w:p w14:paraId="2C600D95" w14:textId="77777777" w:rsidR="007C4E24" w:rsidRPr="00984622" w:rsidRDefault="007C4E24" w:rsidP="007C4E24">
      <w:pPr>
        <w:pBdr>
          <w:top w:val="nil"/>
          <w:left w:val="nil"/>
          <w:bottom w:val="nil"/>
          <w:right w:val="nil"/>
          <w:between w:val="nil"/>
        </w:pBdr>
        <w:ind w:left="720" w:hanging="360"/>
        <w:jc w:val="both"/>
        <w:rPr>
          <w:color w:val="000000"/>
          <w:sz w:val="26"/>
          <w:szCs w:val="26"/>
        </w:rPr>
      </w:pPr>
      <w:bookmarkStart w:id="5" w:name="_heading=h.2et92p0" w:colFirst="0" w:colLast="0"/>
      <w:bookmarkEnd w:id="5"/>
      <w:r w:rsidRPr="00984622">
        <w:rPr>
          <w:color w:val="000000"/>
          <w:sz w:val="26"/>
          <w:szCs w:val="26"/>
        </w:rPr>
        <w:t xml:space="preserve">- </w:t>
      </w:r>
      <w:r w:rsidRPr="00984622">
        <w:rPr>
          <w:color w:val="000000"/>
          <w:sz w:val="26"/>
          <w:szCs w:val="26"/>
        </w:rPr>
        <w:tab/>
        <w:t>Đối tượng sử dụng của tài liệu này là khách hàng, giảng viên hướng dẫn và bất kỳ nhóm phần mềm nào trong tương lai dự định mở rộng sản phẩm.</w:t>
      </w:r>
    </w:p>
    <w:p w14:paraId="7BF5D967" w14:textId="77777777" w:rsidR="007C4E24" w:rsidRPr="00984622" w:rsidRDefault="007C4E24" w:rsidP="007C4E24">
      <w:pPr>
        <w:numPr>
          <w:ilvl w:val="0"/>
          <w:numId w:val="15"/>
        </w:numPr>
        <w:pBdr>
          <w:top w:val="nil"/>
          <w:left w:val="nil"/>
          <w:bottom w:val="nil"/>
          <w:right w:val="nil"/>
          <w:between w:val="nil"/>
        </w:pBdr>
        <w:spacing w:after="200" w:line="276" w:lineRule="auto"/>
        <w:ind w:left="450"/>
        <w:jc w:val="both"/>
        <w:rPr>
          <w:b/>
          <w:color w:val="000000"/>
          <w:sz w:val="26"/>
          <w:szCs w:val="26"/>
        </w:rPr>
      </w:pPr>
      <w:r w:rsidRPr="00984622">
        <w:rPr>
          <w:b/>
          <w:color w:val="000000"/>
          <w:sz w:val="26"/>
          <w:szCs w:val="26"/>
        </w:rPr>
        <w:t>Mục tiêu của hệ thống:</w:t>
      </w:r>
    </w:p>
    <w:p w14:paraId="21A2412D" w14:textId="39FD78C1" w:rsidR="007C4E24" w:rsidRPr="00984622" w:rsidRDefault="007C4E24" w:rsidP="007C4E24">
      <w:pPr>
        <w:numPr>
          <w:ilvl w:val="0"/>
          <w:numId w:val="16"/>
        </w:numPr>
        <w:pBdr>
          <w:top w:val="nil"/>
          <w:left w:val="nil"/>
          <w:bottom w:val="nil"/>
          <w:right w:val="nil"/>
          <w:between w:val="nil"/>
        </w:pBdr>
        <w:spacing w:line="276" w:lineRule="auto"/>
        <w:jc w:val="both"/>
        <w:rPr>
          <w:color w:val="000000"/>
          <w:sz w:val="26"/>
          <w:szCs w:val="26"/>
        </w:rPr>
      </w:pPr>
      <w:r w:rsidRPr="00984622">
        <w:rPr>
          <w:sz w:val="26"/>
          <w:szCs w:val="26"/>
        </w:rPr>
        <w:t xml:space="preserve">Xây dựng Website hỗ trợ đặt </w:t>
      </w:r>
      <w:r w:rsidR="00433BFF" w:rsidRPr="00984622">
        <w:rPr>
          <w:sz w:val="26"/>
          <w:szCs w:val="26"/>
        </w:rPr>
        <w:t>món nhà hàng tiệc cưới</w:t>
      </w:r>
      <w:r w:rsidRPr="00984622">
        <w:rPr>
          <w:color w:val="000000"/>
          <w:sz w:val="26"/>
          <w:szCs w:val="26"/>
        </w:rPr>
        <w:t xml:space="preserve"> là website trung gian giữa nhà </w:t>
      </w:r>
      <w:r w:rsidR="00433BFF" w:rsidRPr="00984622">
        <w:rPr>
          <w:color w:val="000000"/>
          <w:sz w:val="26"/>
          <w:szCs w:val="26"/>
        </w:rPr>
        <w:t>hàng</w:t>
      </w:r>
      <w:r w:rsidRPr="00984622">
        <w:rPr>
          <w:color w:val="000000"/>
          <w:sz w:val="26"/>
          <w:szCs w:val="26"/>
        </w:rPr>
        <w:t xml:space="preserve"> và khách hàng.</w:t>
      </w:r>
    </w:p>
    <w:p w14:paraId="68AB1F75" w14:textId="30BDBF80" w:rsidR="007C4E24" w:rsidRPr="00984622" w:rsidRDefault="007C4E24" w:rsidP="007C4E24">
      <w:pPr>
        <w:numPr>
          <w:ilvl w:val="0"/>
          <w:numId w:val="16"/>
        </w:numPr>
        <w:pBdr>
          <w:top w:val="nil"/>
          <w:left w:val="nil"/>
          <w:bottom w:val="nil"/>
          <w:right w:val="nil"/>
          <w:between w:val="nil"/>
        </w:pBdr>
        <w:spacing w:line="276" w:lineRule="auto"/>
        <w:jc w:val="both"/>
        <w:rPr>
          <w:sz w:val="26"/>
          <w:szCs w:val="26"/>
        </w:rPr>
      </w:pPr>
      <w:r w:rsidRPr="00984622">
        <w:rPr>
          <w:sz w:val="26"/>
          <w:szCs w:val="26"/>
        </w:rPr>
        <w:t>Website hỗ trợ tính năng</w:t>
      </w:r>
      <w:r w:rsidR="00433BFF" w:rsidRPr="00984622">
        <w:rPr>
          <w:sz w:val="26"/>
          <w:szCs w:val="26"/>
        </w:rPr>
        <w:t xml:space="preserve"> đặt món cho khách hàng</w:t>
      </w:r>
      <w:r w:rsidRPr="00984622">
        <w:rPr>
          <w:sz w:val="26"/>
          <w:szCs w:val="26"/>
        </w:rPr>
        <w:t>, đồng thời khách hàng có thể chat với Chatbox thông minh của website.</w:t>
      </w:r>
    </w:p>
    <w:p w14:paraId="07E2A99E" w14:textId="62ECF292" w:rsidR="007C4E24" w:rsidRPr="00984622" w:rsidRDefault="007C4E24" w:rsidP="007C4E24">
      <w:pPr>
        <w:numPr>
          <w:ilvl w:val="0"/>
          <w:numId w:val="16"/>
        </w:numPr>
        <w:pBdr>
          <w:top w:val="nil"/>
          <w:left w:val="nil"/>
          <w:bottom w:val="nil"/>
          <w:right w:val="nil"/>
          <w:between w:val="nil"/>
        </w:pBdr>
        <w:spacing w:line="276" w:lineRule="auto"/>
        <w:jc w:val="both"/>
        <w:rPr>
          <w:color w:val="000000"/>
          <w:sz w:val="26"/>
          <w:szCs w:val="26"/>
        </w:rPr>
      </w:pPr>
      <w:r w:rsidRPr="00984622">
        <w:rPr>
          <w:color w:val="000000"/>
          <w:sz w:val="26"/>
          <w:szCs w:val="26"/>
        </w:rPr>
        <w:t xml:space="preserve">Mọi người đều có thể tìm kiếm những thông tin về </w:t>
      </w:r>
      <w:r w:rsidR="00433BFF" w:rsidRPr="00984622">
        <w:rPr>
          <w:color w:val="000000"/>
          <w:sz w:val="26"/>
          <w:szCs w:val="26"/>
        </w:rPr>
        <w:t>món ăn, yêu thích món ăn, liên hệ</w:t>
      </w:r>
      <w:r w:rsidR="00433BFF" w:rsidRPr="00984622">
        <w:rPr>
          <w:sz w:val="26"/>
          <w:szCs w:val="26"/>
        </w:rPr>
        <w:t xml:space="preserve"> </w:t>
      </w:r>
      <w:r w:rsidRPr="00984622">
        <w:rPr>
          <w:sz w:val="26"/>
          <w:szCs w:val="26"/>
        </w:rPr>
        <w:t xml:space="preserve">… </w:t>
      </w:r>
    </w:p>
    <w:p w14:paraId="7D2FEABB" w14:textId="77777777" w:rsidR="007C4E24" w:rsidRPr="00984622" w:rsidRDefault="007C4E24" w:rsidP="007C4E24">
      <w:pPr>
        <w:numPr>
          <w:ilvl w:val="0"/>
          <w:numId w:val="15"/>
        </w:numPr>
        <w:pBdr>
          <w:top w:val="nil"/>
          <w:left w:val="nil"/>
          <w:bottom w:val="nil"/>
          <w:right w:val="nil"/>
          <w:between w:val="nil"/>
        </w:pBdr>
        <w:spacing w:before="240" w:line="276" w:lineRule="auto"/>
        <w:ind w:left="450"/>
        <w:jc w:val="both"/>
        <w:rPr>
          <w:b/>
          <w:color w:val="000000"/>
          <w:sz w:val="26"/>
          <w:szCs w:val="26"/>
        </w:rPr>
      </w:pPr>
      <w:r w:rsidRPr="00984622">
        <w:rPr>
          <w:b/>
          <w:color w:val="000000"/>
          <w:sz w:val="26"/>
          <w:szCs w:val="26"/>
        </w:rPr>
        <w:t>Hạn chế:</w:t>
      </w:r>
      <w:bookmarkStart w:id="6" w:name="_GoBack"/>
      <w:bookmarkEnd w:id="6"/>
    </w:p>
    <w:p w14:paraId="324D11E1" w14:textId="340CF62A" w:rsidR="007C4E24" w:rsidRPr="00984622" w:rsidRDefault="007C4E24" w:rsidP="007F1A4D">
      <w:pPr>
        <w:numPr>
          <w:ilvl w:val="0"/>
          <w:numId w:val="17"/>
        </w:numPr>
        <w:pBdr>
          <w:top w:val="nil"/>
          <w:left w:val="nil"/>
          <w:bottom w:val="nil"/>
          <w:right w:val="nil"/>
          <w:between w:val="nil"/>
        </w:pBdr>
        <w:spacing w:line="276" w:lineRule="auto"/>
        <w:jc w:val="both"/>
        <w:rPr>
          <w:color w:val="000000"/>
          <w:sz w:val="26"/>
          <w:szCs w:val="26"/>
        </w:rPr>
      </w:pPr>
      <w:bookmarkStart w:id="7" w:name="_heading=h.1t3h5sf" w:colFirst="0" w:colLast="0"/>
      <w:bookmarkEnd w:id="7"/>
      <w:r w:rsidRPr="00984622">
        <w:rPr>
          <w:color w:val="000000"/>
          <w:sz w:val="26"/>
          <w:szCs w:val="26"/>
        </w:rPr>
        <w:t xml:space="preserve">Dự án kết thúc ngày </w:t>
      </w:r>
      <w:r w:rsidR="00F47318">
        <w:rPr>
          <w:color w:val="000000"/>
          <w:sz w:val="26"/>
          <w:szCs w:val="26"/>
        </w:rPr>
        <w:t>31</w:t>
      </w:r>
      <w:r w:rsidRPr="00984622">
        <w:rPr>
          <w:color w:val="000000"/>
          <w:sz w:val="26"/>
          <w:szCs w:val="26"/>
        </w:rPr>
        <w:t xml:space="preserve"> tháng </w:t>
      </w:r>
      <w:r w:rsidRPr="00984622">
        <w:rPr>
          <w:sz w:val="26"/>
          <w:szCs w:val="26"/>
        </w:rPr>
        <w:t>1</w:t>
      </w:r>
      <w:r w:rsidR="00F47318">
        <w:rPr>
          <w:sz w:val="26"/>
          <w:szCs w:val="26"/>
        </w:rPr>
        <w:t>0</w:t>
      </w:r>
      <w:r w:rsidRPr="00984622">
        <w:rPr>
          <w:color w:val="000000"/>
          <w:sz w:val="26"/>
          <w:szCs w:val="26"/>
        </w:rPr>
        <w:t xml:space="preserve"> năm 20</w:t>
      </w:r>
      <w:r w:rsidR="00FB5DA7">
        <w:rPr>
          <w:color w:val="000000"/>
          <w:sz w:val="26"/>
          <w:szCs w:val="26"/>
        </w:rPr>
        <w:t>21</w:t>
      </w:r>
      <w:r w:rsidRPr="00984622">
        <w:rPr>
          <w:color w:val="000000"/>
          <w:sz w:val="26"/>
          <w:szCs w:val="26"/>
        </w:rPr>
        <w:t>. Sau khi bàn giao, nhóm của chúng tôi sẽ sửa chữa lỗi trong website đồng thời khắc phục lỗi trong quá trình cài đặt và vận hành nếu có (không có chức năng hoặc tính năng bổ sung).</w:t>
      </w:r>
    </w:p>
    <w:p w14:paraId="51B3A7A6" w14:textId="77777777" w:rsidR="007C4E24" w:rsidRPr="00984622" w:rsidRDefault="007C4E24" w:rsidP="007C4E24">
      <w:pPr>
        <w:numPr>
          <w:ilvl w:val="0"/>
          <w:numId w:val="15"/>
        </w:numPr>
        <w:pBdr>
          <w:top w:val="nil"/>
          <w:left w:val="nil"/>
          <w:bottom w:val="nil"/>
          <w:right w:val="nil"/>
          <w:between w:val="nil"/>
        </w:pBdr>
        <w:spacing w:before="240" w:line="276" w:lineRule="auto"/>
        <w:ind w:left="450"/>
        <w:jc w:val="both"/>
        <w:rPr>
          <w:b/>
          <w:color w:val="000000"/>
          <w:sz w:val="26"/>
          <w:szCs w:val="26"/>
        </w:rPr>
      </w:pPr>
      <w:r w:rsidRPr="00984622">
        <w:rPr>
          <w:b/>
          <w:color w:val="000000"/>
          <w:sz w:val="26"/>
          <w:szCs w:val="26"/>
        </w:rPr>
        <w:t>Công cụ và phương pháp quản lý dự án:</w:t>
      </w:r>
    </w:p>
    <w:p w14:paraId="74336D02" w14:textId="77777777" w:rsidR="007C4E24" w:rsidRPr="00984622" w:rsidRDefault="007C4E24" w:rsidP="007C4E24">
      <w:pPr>
        <w:numPr>
          <w:ilvl w:val="0"/>
          <w:numId w:val="17"/>
        </w:numPr>
        <w:pBdr>
          <w:top w:val="nil"/>
          <w:left w:val="nil"/>
          <w:bottom w:val="nil"/>
          <w:right w:val="nil"/>
          <w:between w:val="nil"/>
        </w:pBdr>
        <w:spacing w:line="276" w:lineRule="auto"/>
        <w:rPr>
          <w:color w:val="000000"/>
          <w:sz w:val="26"/>
          <w:szCs w:val="26"/>
        </w:rPr>
      </w:pPr>
      <w:r w:rsidRPr="00984622">
        <w:rPr>
          <w:color w:val="000000"/>
          <w:sz w:val="26"/>
          <w:szCs w:val="26"/>
        </w:rPr>
        <w:t>Ngôn ngữ lập trình: Asp.net, JavaScript,...</w:t>
      </w:r>
    </w:p>
    <w:p w14:paraId="73E9E088" w14:textId="77777777" w:rsidR="007C4E24" w:rsidRPr="00984622" w:rsidRDefault="007C4E24" w:rsidP="007C4E24">
      <w:pPr>
        <w:numPr>
          <w:ilvl w:val="0"/>
          <w:numId w:val="17"/>
        </w:numPr>
        <w:pBdr>
          <w:top w:val="nil"/>
          <w:left w:val="nil"/>
          <w:bottom w:val="nil"/>
          <w:right w:val="nil"/>
          <w:between w:val="nil"/>
        </w:pBdr>
        <w:spacing w:line="276" w:lineRule="auto"/>
        <w:rPr>
          <w:color w:val="000000"/>
          <w:sz w:val="26"/>
          <w:szCs w:val="26"/>
        </w:rPr>
      </w:pPr>
      <w:r w:rsidRPr="00984622">
        <w:rPr>
          <w:color w:val="000000"/>
          <w:sz w:val="26"/>
          <w:szCs w:val="26"/>
        </w:rPr>
        <w:t>Môi trường phát triển bao gồm Visual Studio, công cụ gỡ lỗi.</w:t>
      </w:r>
    </w:p>
    <w:p w14:paraId="6E57B684" w14:textId="6B7E23EA" w:rsidR="007C4E24" w:rsidRPr="00984622" w:rsidRDefault="007C4E24" w:rsidP="007C4E24">
      <w:pPr>
        <w:numPr>
          <w:ilvl w:val="0"/>
          <w:numId w:val="17"/>
        </w:numPr>
        <w:pBdr>
          <w:top w:val="nil"/>
          <w:left w:val="nil"/>
          <w:bottom w:val="nil"/>
          <w:right w:val="nil"/>
          <w:between w:val="nil"/>
        </w:pBdr>
        <w:spacing w:line="276" w:lineRule="auto"/>
        <w:rPr>
          <w:color w:val="000000"/>
          <w:sz w:val="26"/>
          <w:szCs w:val="26"/>
        </w:rPr>
      </w:pPr>
      <w:bookmarkStart w:id="8" w:name="_heading=h.2s8eyo1" w:colFirst="0" w:colLast="0"/>
      <w:bookmarkEnd w:id="8"/>
      <w:r w:rsidRPr="00984622">
        <w:rPr>
          <w:color w:val="000000"/>
          <w:sz w:val="26"/>
          <w:szCs w:val="26"/>
        </w:rPr>
        <w:t>Công cụ quản lý phiên bản quản lý thay đổi Github.</w:t>
      </w:r>
    </w:p>
    <w:p w14:paraId="3601E28F" w14:textId="77777777" w:rsidR="007C4E24" w:rsidRPr="00984622" w:rsidRDefault="007C4E24" w:rsidP="007C4E24">
      <w:pPr>
        <w:rPr>
          <w:sz w:val="26"/>
          <w:szCs w:val="26"/>
        </w:rPr>
      </w:pPr>
      <w:r w:rsidRPr="00984622">
        <w:rPr>
          <w:sz w:val="26"/>
          <w:szCs w:val="26"/>
        </w:rPr>
        <w:br w:type="page"/>
      </w:r>
    </w:p>
    <w:p w14:paraId="015D647D" w14:textId="77777777" w:rsidR="007C4E24" w:rsidRPr="00984622" w:rsidRDefault="007C4E24" w:rsidP="007C4E24">
      <w:pPr>
        <w:numPr>
          <w:ilvl w:val="0"/>
          <w:numId w:val="15"/>
        </w:numPr>
        <w:pBdr>
          <w:top w:val="nil"/>
          <w:left w:val="nil"/>
          <w:bottom w:val="nil"/>
          <w:right w:val="nil"/>
          <w:between w:val="nil"/>
        </w:pBdr>
        <w:spacing w:after="200" w:line="276" w:lineRule="auto"/>
        <w:ind w:left="270"/>
        <w:jc w:val="both"/>
        <w:rPr>
          <w:b/>
          <w:color w:val="000000"/>
          <w:sz w:val="26"/>
          <w:szCs w:val="26"/>
        </w:rPr>
      </w:pPr>
      <w:r w:rsidRPr="00984622">
        <w:rPr>
          <w:b/>
          <w:color w:val="000000"/>
          <w:sz w:val="26"/>
          <w:szCs w:val="26"/>
        </w:rPr>
        <w:lastRenderedPageBreak/>
        <w:t>Bảng chức năng và độ ưu tiên:</w:t>
      </w:r>
    </w:p>
    <w:tbl>
      <w:tblPr>
        <w:tblW w:w="9300" w:type="dxa"/>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2"/>
        <w:gridCol w:w="2188"/>
        <w:gridCol w:w="2715"/>
        <w:gridCol w:w="2885"/>
      </w:tblGrid>
      <w:tr w:rsidR="007C4E24" w:rsidRPr="00984622" w14:paraId="606E1D5D" w14:textId="77777777" w:rsidTr="007C4E24">
        <w:trPr>
          <w:trHeight w:val="800"/>
        </w:trPr>
        <w:tc>
          <w:tcPr>
            <w:tcW w:w="1512" w:type="dxa"/>
            <w:tcBorders>
              <w:top w:val="single" w:sz="8" w:space="0" w:color="B3CC82"/>
              <w:left w:val="single" w:sz="8" w:space="0" w:color="B3CC82"/>
              <w:bottom w:val="single" w:sz="8" w:space="0" w:color="B3CC82"/>
            </w:tcBorders>
            <w:shd w:val="clear" w:color="auto" w:fill="9BBB59"/>
          </w:tcPr>
          <w:p w14:paraId="76E4CF65" w14:textId="77777777" w:rsidR="007C4E24" w:rsidRPr="00984622" w:rsidRDefault="007C4E24" w:rsidP="007C4E24">
            <w:pPr>
              <w:jc w:val="center"/>
              <w:rPr>
                <w:sz w:val="26"/>
                <w:szCs w:val="26"/>
              </w:rPr>
            </w:pPr>
          </w:p>
          <w:p w14:paraId="42F55A8A" w14:textId="77777777" w:rsidR="007C4E24" w:rsidRPr="00984622" w:rsidRDefault="007C4E24" w:rsidP="007C4E24">
            <w:pPr>
              <w:jc w:val="center"/>
              <w:rPr>
                <w:sz w:val="26"/>
                <w:szCs w:val="26"/>
              </w:rPr>
            </w:pPr>
            <w:r w:rsidRPr="00984622">
              <w:rPr>
                <w:sz w:val="26"/>
                <w:szCs w:val="26"/>
              </w:rPr>
              <w:t>ID User Story</w:t>
            </w:r>
          </w:p>
        </w:tc>
        <w:tc>
          <w:tcPr>
            <w:tcW w:w="2188" w:type="dxa"/>
            <w:tcBorders>
              <w:top w:val="single" w:sz="8" w:space="0" w:color="B3CC82"/>
              <w:bottom w:val="single" w:sz="8" w:space="0" w:color="B3CC82"/>
            </w:tcBorders>
            <w:shd w:val="clear" w:color="auto" w:fill="9BBB59"/>
          </w:tcPr>
          <w:p w14:paraId="599F4775" w14:textId="77777777" w:rsidR="007C4E24" w:rsidRPr="00984622" w:rsidRDefault="007C4E24" w:rsidP="007C4E24">
            <w:pPr>
              <w:jc w:val="center"/>
              <w:rPr>
                <w:sz w:val="26"/>
                <w:szCs w:val="26"/>
              </w:rPr>
            </w:pPr>
          </w:p>
          <w:p w14:paraId="4E853FDA" w14:textId="77777777" w:rsidR="007C4E24" w:rsidRPr="00984622" w:rsidRDefault="007C4E24" w:rsidP="007C4E24">
            <w:pPr>
              <w:jc w:val="center"/>
              <w:rPr>
                <w:sz w:val="26"/>
                <w:szCs w:val="26"/>
              </w:rPr>
            </w:pPr>
            <w:r w:rsidRPr="00984622">
              <w:rPr>
                <w:sz w:val="26"/>
                <w:szCs w:val="26"/>
              </w:rPr>
              <w:t xml:space="preserve"> Danh sách User Story</w:t>
            </w:r>
          </w:p>
        </w:tc>
        <w:tc>
          <w:tcPr>
            <w:tcW w:w="2715" w:type="dxa"/>
            <w:tcBorders>
              <w:top w:val="single" w:sz="8" w:space="0" w:color="B3CC82"/>
              <w:bottom w:val="single" w:sz="8" w:space="0" w:color="B3CC82"/>
            </w:tcBorders>
            <w:shd w:val="clear" w:color="auto" w:fill="9BBB59"/>
          </w:tcPr>
          <w:p w14:paraId="68EF5AB2" w14:textId="77777777" w:rsidR="007C4E24" w:rsidRPr="00984622" w:rsidRDefault="007C4E24" w:rsidP="007C4E24">
            <w:pPr>
              <w:jc w:val="center"/>
              <w:rPr>
                <w:sz w:val="26"/>
                <w:szCs w:val="26"/>
              </w:rPr>
            </w:pPr>
          </w:p>
          <w:p w14:paraId="417749F6" w14:textId="77777777" w:rsidR="007C4E24" w:rsidRPr="00984622" w:rsidRDefault="007C4E24" w:rsidP="007C4E24">
            <w:pPr>
              <w:jc w:val="center"/>
              <w:rPr>
                <w:sz w:val="26"/>
                <w:szCs w:val="26"/>
              </w:rPr>
            </w:pPr>
            <w:r w:rsidRPr="00984622">
              <w:rPr>
                <w:sz w:val="26"/>
                <w:szCs w:val="26"/>
              </w:rPr>
              <w:t>Thời gian dự kiến (Ngày)</w:t>
            </w:r>
          </w:p>
        </w:tc>
        <w:tc>
          <w:tcPr>
            <w:tcW w:w="2885" w:type="dxa"/>
            <w:tcBorders>
              <w:top w:val="single" w:sz="8" w:space="0" w:color="B3CC82"/>
              <w:bottom w:val="single" w:sz="8" w:space="0" w:color="B3CC82"/>
              <w:right w:val="single" w:sz="8" w:space="0" w:color="B3CC82"/>
            </w:tcBorders>
            <w:shd w:val="clear" w:color="auto" w:fill="9BBB59"/>
          </w:tcPr>
          <w:p w14:paraId="185D4068" w14:textId="77777777" w:rsidR="007C4E24" w:rsidRPr="00984622" w:rsidRDefault="007C4E24" w:rsidP="007C4E24">
            <w:pPr>
              <w:jc w:val="center"/>
              <w:rPr>
                <w:sz w:val="26"/>
                <w:szCs w:val="26"/>
              </w:rPr>
            </w:pPr>
          </w:p>
          <w:p w14:paraId="4C7C87AF" w14:textId="77777777" w:rsidR="007C4E24" w:rsidRPr="00984622" w:rsidRDefault="007C4E24" w:rsidP="007C4E24">
            <w:pPr>
              <w:jc w:val="center"/>
              <w:rPr>
                <w:sz w:val="26"/>
                <w:szCs w:val="26"/>
              </w:rPr>
            </w:pPr>
            <w:r w:rsidRPr="00984622">
              <w:rPr>
                <w:sz w:val="26"/>
                <w:szCs w:val="26"/>
              </w:rPr>
              <w:t>Độ Ưu Tiên</w:t>
            </w:r>
          </w:p>
        </w:tc>
      </w:tr>
      <w:tr w:rsidR="007C4E24" w:rsidRPr="00984622" w14:paraId="630FAFEE" w14:textId="77777777" w:rsidTr="007C4E24">
        <w:trPr>
          <w:trHeight w:val="800"/>
        </w:trPr>
        <w:tc>
          <w:tcPr>
            <w:tcW w:w="1512" w:type="dxa"/>
            <w:shd w:val="clear" w:color="auto" w:fill="auto"/>
            <w:vAlign w:val="center"/>
          </w:tcPr>
          <w:p w14:paraId="7B695BFD" w14:textId="77777777" w:rsidR="007C4E24" w:rsidRPr="00984622" w:rsidRDefault="007C4E24" w:rsidP="007C4E24">
            <w:pPr>
              <w:jc w:val="center"/>
              <w:rPr>
                <w:sz w:val="26"/>
                <w:szCs w:val="26"/>
              </w:rPr>
            </w:pPr>
          </w:p>
          <w:p w14:paraId="13FAE5A2" w14:textId="77777777" w:rsidR="007C4E24" w:rsidRPr="00984622" w:rsidRDefault="007C4E24" w:rsidP="007C4E24">
            <w:pPr>
              <w:jc w:val="center"/>
              <w:rPr>
                <w:sz w:val="26"/>
                <w:szCs w:val="26"/>
              </w:rPr>
            </w:pPr>
            <w:r w:rsidRPr="00984622">
              <w:rPr>
                <w:sz w:val="26"/>
                <w:szCs w:val="26"/>
              </w:rPr>
              <w:t>US 01</w:t>
            </w:r>
          </w:p>
          <w:p w14:paraId="1B4840E9" w14:textId="77777777" w:rsidR="007C4E24" w:rsidRPr="00984622" w:rsidRDefault="007C4E24" w:rsidP="007C4E24">
            <w:pPr>
              <w:jc w:val="center"/>
              <w:rPr>
                <w:sz w:val="26"/>
                <w:szCs w:val="26"/>
              </w:rPr>
            </w:pPr>
          </w:p>
        </w:tc>
        <w:tc>
          <w:tcPr>
            <w:tcW w:w="2188" w:type="dxa"/>
            <w:shd w:val="clear" w:color="auto" w:fill="auto"/>
            <w:vAlign w:val="center"/>
          </w:tcPr>
          <w:p w14:paraId="3DEEE1F1" w14:textId="0F76D838" w:rsidR="007C4E24" w:rsidRPr="00984622" w:rsidRDefault="00433BFF" w:rsidP="007C4E24">
            <w:pPr>
              <w:jc w:val="center"/>
              <w:rPr>
                <w:sz w:val="26"/>
                <w:szCs w:val="26"/>
              </w:rPr>
            </w:pPr>
            <w:r w:rsidRPr="00984622">
              <w:rPr>
                <w:sz w:val="26"/>
                <w:szCs w:val="26"/>
                <w:lang w:eastAsia="zh-CN" w:bidi="hi-IN"/>
              </w:rPr>
              <w:t>Xem thông tin chi tiết món ăn</w:t>
            </w:r>
            <w:r w:rsidRPr="00984622">
              <w:rPr>
                <w:sz w:val="26"/>
                <w:szCs w:val="26"/>
              </w:rPr>
              <w:t xml:space="preserve"> </w:t>
            </w:r>
          </w:p>
        </w:tc>
        <w:tc>
          <w:tcPr>
            <w:tcW w:w="2715" w:type="dxa"/>
            <w:shd w:val="clear" w:color="auto" w:fill="auto"/>
            <w:vAlign w:val="center"/>
          </w:tcPr>
          <w:p w14:paraId="105EB657" w14:textId="77777777" w:rsidR="007C4E24" w:rsidRPr="00984622" w:rsidRDefault="007C4E24" w:rsidP="00433BFF">
            <w:pPr>
              <w:rPr>
                <w:sz w:val="26"/>
                <w:szCs w:val="26"/>
              </w:rPr>
            </w:pPr>
          </w:p>
          <w:p w14:paraId="1C85EEA4" w14:textId="72EC0DD6" w:rsidR="007C4E24" w:rsidRPr="00984622" w:rsidRDefault="00987E92" w:rsidP="007C4E24">
            <w:pPr>
              <w:jc w:val="center"/>
              <w:rPr>
                <w:sz w:val="26"/>
                <w:szCs w:val="26"/>
              </w:rPr>
            </w:pPr>
            <w:r w:rsidRPr="00984622">
              <w:rPr>
                <w:sz w:val="26"/>
                <w:szCs w:val="26"/>
              </w:rPr>
              <w:t>2</w:t>
            </w:r>
          </w:p>
        </w:tc>
        <w:tc>
          <w:tcPr>
            <w:tcW w:w="2885" w:type="dxa"/>
            <w:shd w:val="clear" w:color="auto" w:fill="auto"/>
            <w:vAlign w:val="center"/>
          </w:tcPr>
          <w:p w14:paraId="5920C48C" w14:textId="77777777" w:rsidR="007C4E24" w:rsidRPr="00984622" w:rsidRDefault="007C4E24" w:rsidP="007C4E24">
            <w:pPr>
              <w:jc w:val="center"/>
              <w:rPr>
                <w:sz w:val="26"/>
                <w:szCs w:val="26"/>
              </w:rPr>
            </w:pPr>
          </w:p>
          <w:p w14:paraId="592106D3" w14:textId="77777777" w:rsidR="007C4E24" w:rsidRPr="00984622" w:rsidRDefault="007C4E24" w:rsidP="007C4E24">
            <w:pPr>
              <w:jc w:val="center"/>
              <w:rPr>
                <w:sz w:val="26"/>
                <w:szCs w:val="26"/>
              </w:rPr>
            </w:pPr>
            <w:r w:rsidRPr="00984622">
              <w:rPr>
                <w:sz w:val="26"/>
                <w:szCs w:val="26"/>
              </w:rPr>
              <w:t>Rất cần thiết</w:t>
            </w:r>
          </w:p>
        </w:tc>
      </w:tr>
      <w:tr w:rsidR="007C4E24" w:rsidRPr="00984622" w14:paraId="479090FD" w14:textId="77777777" w:rsidTr="001D363F">
        <w:trPr>
          <w:trHeight w:val="780"/>
        </w:trPr>
        <w:tc>
          <w:tcPr>
            <w:tcW w:w="1512" w:type="dxa"/>
            <w:shd w:val="clear" w:color="auto" w:fill="auto"/>
            <w:vAlign w:val="center"/>
          </w:tcPr>
          <w:p w14:paraId="6BDD3126" w14:textId="77777777" w:rsidR="007C4E24" w:rsidRPr="00984622" w:rsidRDefault="007C4E24" w:rsidP="007C4E24">
            <w:pPr>
              <w:jc w:val="center"/>
              <w:rPr>
                <w:sz w:val="26"/>
                <w:szCs w:val="26"/>
              </w:rPr>
            </w:pPr>
          </w:p>
          <w:p w14:paraId="1FB36A08" w14:textId="77777777" w:rsidR="007C4E24" w:rsidRPr="00984622" w:rsidRDefault="007C4E24" w:rsidP="007C4E24">
            <w:pPr>
              <w:jc w:val="center"/>
              <w:rPr>
                <w:sz w:val="26"/>
                <w:szCs w:val="26"/>
              </w:rPr>
            </w:pPr>
            <w:r w:rsidRPr="00984622">
              <w:rPr>
                <w:sz w:val="26"/>
                <w:szCs w:val="26"/>
              </w:rPr>
              <w:t>US 02</w:t>
            </w:r>
          </w:p>
        </w:tc>
        <w:tc>
          <w:tcPr>
            <w:tcW w:w="2188" w:type="dxa"/>
            <w:shd w:val="clear" w:color="auto" w:fill="auto"/>
            <w:vAlign w:val="center"/>
          </w:tcPr>
          <w:p w14:paraId="40F765AF" w14:textId="63EDCB54" w:rsidR="007C4E24" w:rsidRPr="00984622" w:rsidRDefault="00987E92" w:rsidP="007C4E24">
            <w:pPr>
              <w:jc w:val="center"/>
              <w:rPr>
                <w:sz w:val="26"/>
                <w:szCs w:val="26"/>
              </w:rPr>
            </w:pPr>
            <w:r w:rsidRPr="00984622">
              <w:rPr>
                <w:sz w:val="26"/>
                <w:szCs w:val="26"/>
              </w:rPr>
              <w:t>Lọc và sắp xếp món ăn</w:t>
            </w:r>
          </w:p>
        </w:tc>
        <w:tc>
          <w:tcPr>
            <w:tcW w:w="2715" w:type="dxa"/>
            <w:shd w:val="clear" w:color="auto" w:fill="auto"/>
            <w:vAlign w:val="center"/>
          </w:tcPr>
          <w:p w14:paraId="6E04CDED" w14:textId="77777777" w:rsidR="007C4E24" w:rsidRPr="00984622" w:rsidRDefault="007C4E24" w:rsidP="007C4E24">
            <w:pPr>
              <w:jc w:val="center"/>
              <w:rPr>
                <w:sz w:val="26"/>
                <w:szCs w:val="26"/>
              </w:rPr>
            </w:pPr>
          </w:p>
          <w:p w14:paraId="495CF7C1" w14:textId="34210102" w:rsidR="007C4E24" w:rsidRPr="00984622" w:rsidRDefault="00987E92" w:rsidP="007C4E24">
            <w:pPr>
              <w:jc w:val="center"/>
              <w:rPr>
                <w:sz w:val="26"/>
                <w:szCs w:val="26"/>
              </w:rPr>
            </w:pPr>
            <w:r w:rsidRPr="00984622">
              <w:rPr>
                <w:sz w:val="26"/>
                <w:szCs w:val="26"/>
              </w:rPr>
              <w:t>2</w:t>
            </w:r>
          </w:p>
        </w:tc>
        <w:tc>
          <w:tcPr>
            <w:tcW w:w="2885" w:type="dxa"/>
            <w:shd w:val="clear" w:color="auto" w:fill="auto"/>
            <w:vAlign w:val="center"/>
          </w:tcPr>
          <w:p w14:paraId="0E998E4B" w14:textId="77777777" w:rsidR="007C4E24" w:rsidRPr="00984622" w:rsidRDefault="007C4E24" w:rsidP="007C4E24">
            <w:pPr>
              <w:jc w:val="center"/>
              <w:rPr>
                <w:sz w:val="26"/>
                <w:szCs w:val="26"/>
              </w:rPr>
            </w:pPr>
          </w:p>
          <w:p w14:paraId="33F48B4B" w14:textId="77777777" w:rsidR="007C4E24" w:rsidRPr="00984622" w:rsidRDefault="007C4E24" w:rsidP="007C4E24">
            <w:pPr>
              <w:jc w:val="center"/>
              <w:rPr>
                <w:sz w:val="26"/>
                <w:szCs w:val="26"/>
              </w:rPr>
            </w:pPr>
            <w:r w:rsidRPr="00984622">
              <w:rPr>
                <w:sz w:val="26"/>
                <w:szCs w:val="26"/>
              </w:rPr>
              <w:t>Rất cần thiết</w:t>
            </w:r>
          </w:p>
        </w:tc>
      </w:tr>
      <w:tr w:rsidR="007C4E24" w:rsidRPr="00984622" w14:paraId="72CE85E3" w14:textId="77777777" w:rsidTr="007C4E24">
        <w:trPr>
          <w:trHeight w:val="1056"/>
        </w:trPr>
        <w:tc>
          <w:tcPr>
            <w:tcW w:w="1512" w:type="dxa"/>
            <w:shd w:val="clear" w:color="auto" w:fill="auto"/>
            <w:vAlign w:val="center"/>
          </w:tcPr>
          <w:p w14:paraId="10172476" w14:textId="77777777" w:rsidR="007C4E24" w:rsidRPr="00984622" w:rsidRDefault="007C4E24" w:rsidP="007C4E24">
            <w:pPr>
              <w:jc w:val="center"/>
              <w:rPr>
                <w:sz w:val="26"/>
                <w:szCs w:val="26"/>
              </w:rPr>
            </w:pPr>
          </w:p>
          <w:p w14:paraId="62DE8195" w14:textId="77777777" w:rsidR="007C4E24" w:rsidRPr="00984622" w:rsidRDefault="007C4E24" w:rsidP="007C4E24">
            <w:pPr>
              <w:jc w:val="center"/>
              <w:rPr>
                <w:sz w:val="26"/>
                <w:szCs w:val="26"/>
              </w:rPr>
            </w:pPr>
            <w:r w:rsidRPr="00984622">
              <w:rPr>
                <w:sz w:val="26"/>
                <w:szCs w:val="26"/>
              </w:rPr>
              <w:t>US 03</w:t>
            </w:r>
          </w:p>
        </w:tc>
        <w:tc>
          <w:tcPr>
            <w:tcW w:w="2188" w:type="dxa"/>
            <w:shd w:val="clear" w:color="auto" w:fill="auto"/>
            <w:vAlign w:val="center"/>
          </w:tcPr>
          <w:p w14:paraId="0D1E0C3F" w14:textId="69FB9BDD" w:rsidR="007C4E24" w:rsidRPr="00984622" w:rsidRDefault="007C4E24" w:rsidP="007C4E24">
            <w:pPr>
              <w:jc w:val="center"/>
              <w:rPr>
                <w:sz w:val="26"/>
                <w:szCs w:val="26"/>
              </w:rPr>
            </w:pPr>
            <w:r w:rsidRPr="00984622">
              <w:rPr>
                <w:sz w:val="26"/>
                <w:szCs w:val="26"/>
              </w:rPr>
              <w:t xml:space="preserve">Tìm kiếm </w:t>
            </w:r>
            <w:r w:rsidR="00987E92" w:rsidRPr="00984622">
              <w:rPr>
                <w:sz w:val="26"/>
                <w:szCs w:val="26"/>
              </w:rPr>
              <w:t>món ăn</w:t>
            </w:r>
          </w:p>
        </w:tc>
        <w:tc>
          <w:tcPr>
            <w:tcW w:w="2715" w:type="dxa"/>
            <w:shd w:val="clear" w:color="auto" w:fill="auto"/>
            <w:vAlign w:val="center"/>
          </w:tcPr>
          <w:p w14:paraId="54C87B91" w14:textId="703EE6DB" w:rsidR="007C4E24" w:rsidRPr="00984622" w:rsidRDefault="00987E92" w:rsidP="007C4E24">
            <w:pPr>
              <w:jc w:val="center"/>
              <w:rPr>
                <w:sz w:val="26"/>
                <w:szCs w:val="26"/>
              </w:rPr>
            </w:pPr>
            <w:r w:rsidRPr="00984622">
              <w:rPr>
                <w:sz w:val="26"/>
                <w:szCs w:val="26"/>
              </w:rPr>
              <w:t>2</w:t>
            </w:r>
          </w:p>
        </w:tc>
        <w:tc>
          <w:tcPr>
            <w:tcW w:w="2885" w:type="dxa"/>
            <w:shd w:val="clear" w:color="auto" w:fill="auto"/>
            <w:vAlign w:val="center"/>
          </w:tcPr>
          <w:p w14:paraId="2A3949BC" w14:textId="77777777" w:rsidR="007C4E24" w:rsidRPr="00984622" w:rsidRDefault="007C4E24" w:rsidP="007C4E24">
            <w:pPr>
              <w:jc w:val="center"/>
              <w:rPr>
                <w:sz w:val="26"/>
                <w:szCs w:val="26"/>
              </w:rPr>
            </w:pPr>
            <w:r w:rsidRPr="00984622">
              <w:rPr>
                <w:sz w:val="26"/>
                <w:szCs w:val="26"/>
              </w:rPr>
              <w:t>Rất cần thiết</w:t>
            </w:r>
          </w:p>
        </w:tc>
      </w:tr>
      <w:tr w:rsidR="007C4E24" w:rsidRPr="00984622" w14:paraId="2EA8F308" w14:textId="77777777" w:rsidTr="001D363F">
        <w:trPr>
          <w:trHeight w:val="1127"/>
        </w:trPr>
        <w:tc>
          <w:tcPr>
            <w:tcW w:w="1512" w:type="dxa"/>
            <w:shd w:val="clear" w:color="auto" w:fill="auto"/>
            <w:vAlign w:val="center"/>
          </w:tcPr>
          <w:p w14:paraId="77F35870" w14:textId="77777777" w:rsidR="007C4E24" w:rsidRPr="00984622" w:rsidRDefault="007C4E24" w:rsidP="007C4E24">
            <w:pPr>
              <w:jc w:val="center"/>
              <w:rPr>
                <w:sz w:val="26"/>
                <w:szCs w:val="26"/>
              </w:rPr>
            </w:pPr>
          </w:p>
          <w:p w14:paraId="4D94AE02" w14:textId="77777777" w:rsidR="007C4E24" w:rsidRPr="00984622" w:rsidRDefault="007C4E24" w:rsidP="007C4E24">
            <w:pPr>
              <w:jc w:val="center"/>
              <w:rPr>
                <w:sz w:val="26"/>
                <w:szCs w:val="26"/>
              </w:rPr>
            </w:pPr>
            <w:r w:rsidRPr="00984622">
              <w:rPr>
                <w:sz w:val="26"/>
                <w:szCs w:val="26"/>
              </w:rPr>
              <w:t>US 04</w:t>
            </w:r>
          </w:p>
        </w:tc>
        <w:tc>
          <w:tcPr>
            <w:tcW w:w="2188" w:type="dxa"/>
            <w:shd w:val="clear" w:color="auto" w:fill="auto"/>
            <w:vAlign w:val="center"/>
          </w:tcPr>
          <w:p w14:paraId="5BE45D2A" w14:textId="413C9D4A" w:rsidR="007C4E24" w:rsidRPr="00984622" w:rsidRDefault="00987E92" w:rsidP="007C4E24">
            <w:pPr>
              <w:jc w:val="center"/>
              <w:rPr>
                <w:sz w:val="26"/>
                <w:szCs w:val="26"/>
              </w:rPr>
            </w:pPr>
            <w:r w:rsidRPr="00984622">
              <w:rPr>
                <w:sz w:val="26"/>
                <w:szCs w:val="26"/>
              </w:rPr>
              <w:t>Yêu thích món ăn</w:t>
            </w:r>
          </w:p>
        </w:tc>
        <w:tc>
          <w:tcPr>
            <w:tcW w:w="2715" w:type="dxa"/>
            <w:shd w:val="clear" w:color="auto" w:fill="auto"/>
            <w:vAlign w:val="center"/>
          </w:tcPr>
          <w:p w14:paraId="62D6F750" w14:textId="77777777" w:rsidR="007C4E24" w:rsidRPr="00984622" w:rsidRDefault="007C4E24" w:rsidP="007C4E24">
            <w:pPr>
              <w:jc w:val="center"/>
              <w:rPr>
                <w:sz w:val="26"/>
                <w:szCs w:val="26"/>
              </w:rPr>
            </w:pPr>
          </w:p>
          <w:p w14:paraId="6BDA96D8" w14:textId="77777777" w:rsidR="007C4E24" w:rsidRPr="00984622" w:rsidRDefault="007C4E24" w:rsidP="007C4E24">
            <w:pPr>
              <w:jc w:val="center"/>
              <w:rPr>
                <w:sz w:val="26"/>
                <w:szCs w:val="26"/>
              </w:rPr>
            </w:pPr>
            <w:r w:rsidRPr="00984622">
              <w:rPr>
                <w:sz w:val="26"/>
                <w:szCs w:val="26"/>
              </w:rPr>
              <w:t>3</w:t>
            </w:r>
          </w:p>
        </w:tc>
        <w:tc>
          <w:tcPr>
            <w:tcW w:w="2885" w:type="dxa"/>
            <w:shd w:val="clear" w:color="auto" w:fill="auto"/>
            <w:vAlign w:val="center"/>
          </w:tcPr>
          <w:p w14:paraId="3BD9D40E" w14:textId="77777777" w:rsidR="007C4E24" w:rsidRPr="00984622" w:rsidRDefault="007C4E24" w:rsidP="007C4E24">
            <w:pPr>
              <w:jc w:val="center"/>
              <w:rPr>
                <w:sz w:val="26"/>
                <w:szCs w:val="26"/>
              </w:rPr>
            </w:pPr>
            <w:r w:rsidRPr="00984622">
              <w:rPr>
                <w:sz w:val="26"/>
                <w:szCs w:val="26"/>
              </w:rPr>
              <w:t>Cần thiết</w:t>
            </w:r>
          </w:p>
        </w:tc>
      </w:tr>
      <w:tr w:rsidR="007C4E24" w:rsidRPr="00984622" w14:paraId="27DDAD5C" w14:textId="77777777" w:rsidTr="007C4E24">
        <w:trPr>
          <w:trHeight w:val="800"/>
        </w:trPr>
        <w:tc>
          <w:tcPr>
            <w:tcW w:w="1512" w:type="dxa"/>
            <w:shd w:val="clear" w:color="auto" w:fill="auto"/>
            <w:vAlign w:val="center"/>
          </w:tcPr>
          <w:p w14:paraId="22803A7F" w14:textId="77777777" w:rsidR="007C4E24" w:rsidRPr="00984622" w:rsidRDefault="007C4E24" w:rsidP="007C4E24">
            <w:pPr>
              <w:jc w:val="center"/>
              <w:rPr>
                <w:sz w:val="26"/>
                <w:szCs w:val="26"/>
              </w:rPr>
            </w:pPr>
            <w:r w:rsidRPr="00984622">
              <w:rPr>
                <w:sz w:val="26"/>
                <w:szCs w:val="26"/>
              </w:rPr>
              <w:t>US 05</w:t>
            </w:r>
          </w:p>
        </w:tc>
        <w:tc>
          <w:tcPr>
            <w:tcW w:w="2188" w:type="dxa"/>
            <w:shd w:val="clear" w:color="auto" w:fill="auto"/>
            <w:vAlign w:val="center"/>
          </w:tcPr>
          <w:p w14:paraId="3639EBB0" w14:textId="66A55471" w:rsidR="007C4E24" w:rsidRPr="00984622" w:rsidRDefault="00987E92" w:rsidP="007C4E24">
            <w:pPr>
              <w:jc w:val="center"/>
              <w:rPr>
                <w:sz w:val="26"/>
                <w:szCs w:val="26"/>
              </w:rPr>
            </w:pPr>
            <w:r w:rsidRPr="00984622">
              <w:rPr>
                <w:sz w:val="26"/>
                <w:szCs w:val="26"/>
              </w:rPr>
              <w:t>Liên hệ</w:t>
            </w:r>
          </w:p>
        </w:tc>
        <w:tc>
          <w:tcPr>
            <w:tcW w:w="2715" w:type="dxa"/>
            <w:shd w:val="clear" w:color="auto" w:fill="auto"/>
            <w:vAlign w:val="center"/>
          </w:tcPr>
          <w:p w14:paraId="671381FF" w14:textId="77777777" w:rsidR="007C4E24" w:rsidRPr="00984622" w:rsidRDefault="007C4E24" w:rsidP="007C4E24">
            <w:pPr>
              <w:jc w:val="center"/>
              <w:rPr>
                <w:sz w:val="26"/>
                <w:szCs w:val="26"/>
              </w:rPr>
            </w:pPr>
            <w:r w:rsidRPr="00984622">
              <w:rPr>
                <w:sz w:val="26"/>
                <w:szCs w:val="26"/>
              </w:rPr>
              <w:t>2</w:t>
            </w:r>
          </w:p>
        </w:tc>
        <w:tc>
          <w:tcPr>
            <w:tcW w:w="2885" w:type="dxa"/>
            <w:shd w:val="clear" w:color="auto" w:fill="auto"/>
            <w:vAlign w:val="center"/>
          </w:tcPr>
          <w:p w14:paraId="726F0347" w14:textId="77777777" w:rsidR="007C4E24" w:rsidRPr="00984622" w:rsidRDefault="007C4E24" w:rsidP="007C4E24">
            <w:pPr>
              <w:jc w:val="center"/>
              <w:rPr>
                <w:sz w:val="26"/>
                <w:szCs w:val="26"/>
              </w:rPr>
            </w:pPr>
            <w:r w:rsidRPr="00984622">
              <w:rPr>
                <w:sz w:val="26"/>
                <w:szCs w:val="26"/>
              </w:rPr>
              <w:t>Cần thiết</w:t>
            </w:r>
          </w:p>
        </w:tc>
      </w:tr>
      <w:tr w:rsidR="007C4E24" w:rsidRPr="00984622" w14:paraId="01377D5A" w14:textId="77777777" w:rsidTr="001D363F">
        <w:trPr>
          <w:trHeight w:val="800"/>
        </w:trPr>
        <w:tc>
          <w:tcPr>
            <w:tcW w:w="1512" w:type="dxa"/>
            <w:shd w:val="clear" w:color="auto" w:fill="auto"/>
            <w:vAlign w:val="center"/>
          </w:tcPr>
          <w:p w14:paraId="7E5071EB" w14:textId="77777777" w:rsidR="007C4E24" w:rsidRPr="00984622" w:rsidRDefault="007C4E24" w:rsidP="007C4E24">
            <w:pPr>
              <w:jc w:val="center"/>
              <w:rPr>
                <w:sz w:val="26"/>
                <w:szCs w:val="26"/>
              </w:rPr>
            </w:pPr>
            <w:r w:rsidRPr="00984622">
              <w:rPr>
                <w:sz w:val="26"/>
                <w:szCs w:val="26"/>
              </w:rPr>
              <w:t>US 06</w:t>
            </w:r>
          </w:p>
        </w:tc>
        <w:tc>
          <w:tcPr>
            <w:tcW w:w="2188" w:type="dxa"/>
            <w:shd w:val="clear" w:color="auto" w:fill="auto"/>
            <w:vAlign w:val="center"/>
          </w:tcPr>
          <w:p w14:paraId="6F2F39DB" w14:textId="13B985AB" w:rsidR="007C4E24" w:rsidRPr="00984622" w:rsidRDefault="001D363F" w:rsidP="007C4E24">
            <w:pPr>
              <w:jc w:val="center"/>
              <w:rPr>
                <w:sz w:val="26"/>
                <w:szCs w:val="26"/>
              </w:rPr>
            </w:pPr>
            <w:r w:rsidRPr="00984622">
              <w:rPr>
                <w:sz w:val="26"/>
                <w:szCs w:val="26"/>
              </w:rPr>
              <w:t>Chat box</w:t>
            </w:r>
          </w:p>
        </w:tc>
        <w:tc>
          <w:tcPr>
            <w:tcW w:w="2715" w:type="dxa"/>
            <w:shd w:val="clear" w:color="auto" w:fill="auto"/>
            <w:vAlign w:val="center"/>
          </w:tcPr>
          <w:p w14:paraId="01CB7F92" w14:textId="77777777" w:rsidR="007C4E24" w:rsidRPr="00984622" w:rsidRDefault="007C4E24" w:rsidP="007C4E24">
            <w:pPr>
              <w:jc w:val="center"/>
              <w:rPr>
                <w:sz w:val="26"/>
                <w:szCs w:val="26"/>
              </w:rPr>
            </w:pPr>
            <w:r w:rsidRPr="00984622">
              <w:rPr>
                <w:sz w:val="26"/>
                <w:szCs w:val="26"/>
              </w:rPr>
              <w:t>2</w:t>
            </w:r>
          </w:p>
        </w:tc>
        <w:tc>
          <w:tcPr>
            <w:tcW w:w="2885" w:type="dxa"/>
            <w:shd w:val="clear" w:color="auto" w:fill="auto"/>
            <w:vAlign w:val="center"/>
          </w:tcPr>
          <w:p w14:paraId="76E9C500" w14:textId="0E1582CA" w:rsidR="007C4E24" w:rsidRPr="00984622" w:rsidRDefault="001D363F" w:rsidP="007C4E24">
            <w:pPr>
              <w:jc w:val="center"/>
              <w:rPr>
                <w:sz w:val="26"/>
                <w:szCs w:val="26"/>
              </w:rPr>
            </w:pPr>
            <w:r w:rsidRPr="00984622">
              <w:rPr>
                <w:sz w:val="26"/>
                <w:szCs w:val="26"/>
              </w:rPr>
              <w:t>C</w:t>
            </w:r>
            <w:r w:rsidR="007C4E24" w:rsidRPr="00984622">
              <w:rPr>
                <w:sz w:val="26"/>
                <w:szCs w:val="26"/>
              </w:rPr>
              <w:t>ần thiết</w:t>
            </w:r>
          </w:p>
        </w:tc>
      </w:tr>
      <w:tr w:rsidR="007C4E24" w:rsidRPr="00984622" w14:paraId="7B67FB99" w14:textId="77777777" w:rsidTr="007C4E24">
        <w:trPr>
          <w:trHeight w:val="800"/>
        </w:trPr>
        <w:tc>
          <w:tcPr>
            <w:tcW w:w="1512" w:type="dxa"/>
            <w:shd w:val="clear" w:color="auto" w:fill="auto"/>
            <w:vAlign w:val="center"/>
          </w:tcPr>
          <w:p w14:paraId="48D0A2E9" w14:textId="77777777" w:rsidR="007C4E24" w:rsidRPr="00984622" w:rsidRDefault="007C4E24" w:rsidP="007C4E24">
            <w:pPr>
              <w:jc w:val="center"/>
              <w:rPr>
                <w:sz w:val="26"/>
                <w:szCs w:val="26"/>
              </w:rPr>
            </w:pPr>
            <w:r w:rsidRPr="00984622">
              <w:rPr>
                <w:sz w:val="26"/>
                <w:szCs w:val="26"/>
              </w:rPr>
              <w:t>US 07</w:t>
            </w:r>
          </w:p>
        </w:tc>
        <w:tc>
          <w:tcPr>
            <w:tcW w:w="2188" w:type="dxa"/>
            <w:shd w:val="clear" w:color="auto" w:fill="auto"/>
            <w:vAlign w:val="center"/>
          </w:tcPr>
          <w:p w14:paraId="0706ADD9" w14:textId="77777777" w:rsidR="007C4E24" w:rsidRPr="00984622" w:rsidRDefault="007C4E24" w:rsidP="007C4E24">
            <w:pPr>
              <w:jc w:val="center"/>
              <w:rPr>
                <w:sz w:val="26"/>
                <w:szCs w:val="26"/>
              </w:rPr>
            </w:pPr>
          </w:p>
          <w:p w14:paraId="26481DAC" w14:textId="0FCFD678" w:rsidR="007C4E24" w:rsidRPr="00984622" w:rsidRDefault="001D363F" w:rsidP="007C4E24">
            <w:pPr>
              <w:jc w:val="center"/>
              <w:rPr>
                <w:sz w:val="26"/>
                <w:szCs w:val="26"/>
              </w:rPr>
            </w:pPr>
            <w:r w:rsidRPr="00984622">
              <w:rPr>
                <w:sz w:val="26"/>
                <w:szCs w:val="26"/>
              </w:rPr>
              <w:t>Đặt món</w:t>
            </w:r>
          </w:p>
        </w:tc>
        <w:tc>
          <w:tcPr>
            <w:tcW w:w="2715" w:type="dxa"/>
            <w:shd w:val="clear" w:color="auto" w:fill="auto"/>
            <w:vAlign w:val="center"/>
          </w:tcPr>
          <w:p w14:paraId="37A72008" w14:textId="0CFFDE2C" w:rsidR="007C4E24" w:rsidRPr="00984622" w:rsidRDefault="006B5C19" w:rsidP="007C4E24">
            <w:pPr>
              <w:jc w:val="center"/>
              <w:rPr>
                <w:sz w:val="26"/>
                <w:szCs w:val="26"/>
              </w:rPr>
            </w:pPr>
            <w:r w:rsidRPr="00984622">
              <w:rPr>
                <w:sz w:val="26"/>
                <w:szCs w:val="26"/>
              </w:rPr>
              <w:t>4</w:t>
            </w:r>
          </w:p>
        </w:tc>
        <w:tc>
          <w:tcPr>
            <w:tcW w:w="2885" w:type="dxa"/>
            <w:shd w:val="clear" w:color="auto" w:fill="auto"/>
            <w:vAlign w:val="center"/>
          </w:tcPr>
          <w:p w14:paraId="2184B6DD" w14:textId="580F5753" w:rsidR="007C4E24" w:rsidRPr="00984622" w:rsidRDefault="001D363F" w:rsidP="007C4E24">
            <w:pPr>
              <w:tabs>
                <w:tab w:val="left" w:pos="375"/>
                <w:tab w:val="center" w:pos="648"/>
              </w:tabs>
              <w:jc w:val="center"/>
              <w:rPr>
                <w:sz w:val="26"/>
                <w:szCs w:val="26"/>
              </w:rPr>
            </w:pPr>
            <w:r w:rsidRPr="00984622">
              <w:rPr>
                <w:sz w:val="26"/>
                <w:szCs w:val="26"/>
              </w:rPr>
              <w:t>Rất C</w:t>
            </w:r>
            <w:r w:rsidR="007C4E24" w:rsidRPr="00984622">
              <w:rPr>
                <w:sz w:val="26"/>
                <w:szCs w:val="26"/>
              </w:rPr>
              <w:t>ần thiết</w:t>
            </w:r>
          </w:p>
        </w:tc>
      </w:tr>
      <w:tr w:rsidR="001D363F" w:rsidRPr="00984622" w14:paraId="3745A420" w14:textId="77777777" w:rsidTr="007C4E24">
        <w:trPr>
          <w:trHeight w:val="800"/>
        </w:trPr>
        <w:tc>
          <w:tcPr>
            <w:tcW w:w="1512" w:type="dxa"/>
            <w:shd w:val="clear" w:color="auto" w:fill="auto"/>
            <w:vAlign w:val="center"/>
          </w:tcPr>
          <w:p w14:paraId="4C025F28" w14:textId="3CE8EBFE" w:rsidR="001D363F" w:rsidRPr="00984622" w:rsidRDefault="001D363F" w:rsidP="007C4E24">
            <w:pPr>
              <w:jc w:val="center"/>
              <w:rPr>
                <w:sz w:val="26"/>
                <w:szCs w:val="26"/>
              </w:rPr>
            </w:pPr>
            <w:r w:rsidRPr="00984622">
              <w:rPr>
                <w:sz w:val="26"/>
                <w:szCs w:val="26"/>
              </w:rPr>
              <w:t>US 08</w:t>
            </w:r>
          </w:p>
        </w:tc>
        <w:tc>
          <w:tcPr>
            <w:tcW w:w="2188" w:type="dxa"/>
            <w:shd w:val="clear" w:color="auto" w:fill="auto"/>
            <w:vAlign w:val="center"/>
          </w:tcPr>
          <w:p w14:paraId="12095262" w14:textId="2C948636" w:rsidR="001D363F" w:rsidRPr="00984622" w:rsidRDefault="001D363F" w:rsidP="007C4E24">
            <w:pPr>
              <w:jc w:val="center"/>
              <w:rPr>
                <w:sz w:val="26"/>
                <w:szCs w:val="26"/>
              </w:rPr>
            </w:pPr>
            <w:r w:rsidRPr="00984622">
              <w:rPr>
                <w:sz w:val="26"/>
                <w:szCs w:val="26"/>
              </w:rPr>
              <w:t>Đặt hàng</w:t>
            </w:r>
          </w:p>
        </w:tc>
        <w:tc>
          <w:tcPr>
            <w:tcW w:w="2715" w:type="dxa"/>
            <w:shd w:val="clear" w:color="auto" w:fill="auto"/>
            <w:vAlign w:val="center"/>
          </w:tcPr>
          <w:p w14:paraId="0AAA2CB5" w14:textId="58ED8C59" w:rsidR="001D363F" w:rsidRPr="00984622" w:rsidRDefault="001D363F" w:rsidP="007C4E24">
            <w:pPr>
              <w:jc w:val="center"/>
              <w:rPr>
                <w:sz w:val="26"/>
                <w:szCs w:val="26"/>
              </w:rPr>
            </w:pPr>
            <w:r w:rsidRPr="00984622">
              <w:rPr>
                <w:sz w:val="26"/>
                <w:szCs w:val="26"/>
              </w:rPr>
              <w:t>3</w:t>
            </w:r>
          </w:p>
        </w:tc>
        <w:tc>
          <w:tcPr>
            <w:tcW w:w="2885" w:type="dxa"/>
            <w:shd w:val="clear" w:color="auto" w:fill="auto"/>
            <w:vAlign w:val="center"/>
          </w:tcPr>
          <w:p w14:paraId="3D81CA96" w14:textId="5E58ADE7" w:rsidR="001D363F" w:rsidRPr="00984622" w:rsidRDefault="001D363F" w:rsidP="007C4E24">
            <w:pPr>
              <w:tabs>
                <w:tab w:val="left" w:pos="375"/>
                <w:tab w:val="center" w:pos="648"/>
              </w:tabs>
              <w:jc w:val="center"/>
              <w:rPr>
                <w:sz w:val="26"/>
                <w:szCs w:val="26"/>
              </w:rPr>
            </w:pPr>
            <w:r w:rsidRPr="00984622">
              <w:rPr>
                <w:sz w:val="26"/>
                <w:szCs w:val="26"/>
              </w:rPr>
              <w:t>Rất cần thiết</w:t>
            </w:r>
          </w:p>
        </w:tc>
      </w:tr>
      <w:tr w:rsidR="001D363F" w:rsidRPr="00984622" w14:paraId="283D6CCF" w14:textId="77777777" w:rsidTr="007C4E24">
        <w:trPr>
          <w:trHeight w:val="800"/>
        </w:trPr>
        <w:tc>
          <w:tcPr>
            <w:tcW w:w="1512" w:type="dxa"/>
            <w:shd w:val="clear" w:color="auto" w:fill="auto"/>
            <w:vAlign w:val="center"/>
          </w:tcPr>
          <w:p w14:paraId="14396261" w14:textId="54E6FA63" w:rsidR="001D363F" w:rsidRPr="00984622" w:rsidRDefault="001D363F" w:rsidP="007C4E24">
            <w:pPr>
              <w:jc w:val="center"/>
              <w:rPr>
                <w:sz w:val="26"/>
                <w:szCs w:val="26"/>
              </w:rPr>
            </w:pPr>
            <w:r w:rsidRPr="00984622">
              <w:rPr>
                <w:sz w:val="26"/>
                <w:szCs w:val="26"/>
              </w:rPr>
              <w:t>US 09</w:t>
            </w:r>
          </w:p>
        </w:tc>
        <w:tc>
          <w:tcPr>
            <w:tcW w:w="2188" w:type="dxa"/>
            <w:shd w:val="clear" w:color="auto" w:fill="auto"/>
            <w:vAlign w:val="center"/>
          </w:tcPr>
          <w:p w14:paraId="787FEB51" w14:textId="5A103D84" w:rsidR="001D363F" w:rsidRPr="00984622" w:rsidRDefault="001D363F" w:rsidP="007C4E24">
            <w:pPr>
              <w:jc w:val="center"/>
              <w:rPr>
                <w:sz w:val="26"/>
                <w:szCs w:val="26"/>
              </w:rPr>
            </w:pPr>
            <w:r w:rsidRPr="00984622">
              <w:rPr>
                <w:sz w:val="26"/>
                <w:szCs w:val="26"/>
              </w:rPr>
              <w:t>Đăng nhập</w:t>
            </w:r>
          </w:p>
        </w:tc>
        <w:tc>
          <w:tcPr>
            <w:tcW w:w="2715" w:type="dxa"/>
            <w:shd w:val="clear" w:color="auto" w:fill="auto"/>
            <w:vAlign w:val="center"/>
          </w:tcPr>
          <w:p w14:paraId="5E737896" w14:textId="181A535F" w:rsidR="001D363F" w:rsidRPr="00984622" w:rsidRDefault="006B5C19" w:rsidP="007C4E24">
            <w:pPr>
              <w:jc w:val="center"/>
              <w:rPr>
                <w:sz w:val="26"/>
                <w:szCs w:val="26"/>
              </w:rPr>
            </w:pPr>
            <w:r w:rsidRPr="00984622">
              <w:rPr>
                <w:sz w:val="26"/>
                <w:szCs w:val="26"/>
              </w:rPr>
              <w:t>2</w:t>
            </w:r>
          </w:p>
        </w:tc>
        <w:tc>
          <w:tcPr>
            <w:tcW w:w="2885" w:type="dxa"/>
            <w:shd w:val="clear" w:color="auto" w:fill="auto"/>
            <w:vAlign w:val="center"/>
          </w:tcPr>
          <w:p w14:paraId="0EE5FD91" w14:textId="23D7D949" w:rsidR="001D363F" w:rsidRPr="00984622" w:rsidRDefault="001D363F" w:rsidP="007C4E24">
            <w:pPr>
              <w:tabs>
                <w:tab w:val="left" w:pos="375"/>
                <w:tab w:val="center" w:pos="648"/>
              </w:tabs>
              <w:jc w:val="center"/>
              <w:rPr>
                <w:sz w:val="26"/>
                <w:szCs w:val="26"/>
              </w:rPr>
            </w:pPr>
            <w:r w:rsidRPr="00984622">
              <w:rPr>
                <w:sz w:val="26"/>
                <w:szCs w:val="26"/>
              </w:rPr>
              <w:t>Rất cần thiết</w:t>
            </w:r>
          </w:p>
        </w:tc>
      </w:tr>
      <w:tr w:rsidR="001D363F" w:rsidRPr="00984622" w14:paraId="1B15620F" w14:textId="77777777" w:rsidTr="007C4E24">
        <w:trPr>
          <w:trHeight w:val="800"/>
        </w:trPr>
        <w:tc>
          <w:tcPr>
            <w:tcW w:w="1512" w:type="dxa"/>
            <w:shd w:val="clear" w:color="auto" w:fill="auto"/>
            <w:vAlign w:val="center"/>
          </w:tcPr>
          <w:p w14:paraId="441BBC97" w14:textId="47787B68" w:rsidR="001D363F" w:rsidRPr="00984622" w:rsidRDefault="001D363F" w:rsidP="007C4E24">
            <w:pPr>
              <w:jc w:val="center"/>
              <w:rPr>
                <w:sz w:val="26"/>
                <w:szCs w:val="26"/>
              </w:rPr>
            </w:pPr>
            <w:r w:rsidRPr="00984622">
              <w:rPr>
                <w:sz w:val="26"/>
                <w:szCs w:val="26"/>
              </w:rPr>
              <w:t>US 10</w:t>
            </w:r>
          </w:p>
        </w:tc>
        <w:tc>
          <w:tcPr>
            <w:tcW w:w="2188" w:type="dxa"/>
            <w:shd w:val="clear" w:color="auto" w:fill="auto"/>
            <w:vAlign w:val="center"/>
          </w:tcPr>
          <w:p w14:paraId="771EBCBA" w14:textId="1B06AC20" w:rsidR="001D363F" w:rsidRPr="00984622" w:rsidRDefault="001D363F" w:rsidP="007C4E24">
            <w:pPr>
              <w:jc w:val="center"/>
              <w:rPr>
                <w:sz w:val="26"/>
                <w:szCs w:val="26"/>
              </w:rPr>
            </w:pPr>
            <w:r w:rsidRPr="00984622">
              <w:rPr>
                <w:sz w:val="26"/>
                <w:szCs w:val="26"/>
              </w:rPr>
              <w:t>Quản lý đơn hàng</w:t>
            </w:r>
          </w:p>
        </w:tc>
        <w:tc>
          <w:tcPr>
            <w:tcW w:w="2715" w:type="dxa"/>
            <w:shd w:val="clear" w:color="auto" w:fill="auto"/>
            <w:vAlign w:val="center"/>
          </w:tcPr>
          <w:p w14:paraId="713B1D89" w14:textId="0A000536" w:rsidR="001D363F" w:rsidRPr="00984622" w:rsidRDefault="006B5C19" w:rsidP="007C4E24">
            <w:pPr>
              <w:jc w:val="center"/>
              <w:rPr>
                <w:sz w:val="26"/>
                <w:szCs w:val="26"/>
              </w:rPr>
            </w:pPr>
            <w:r w:rsidRPr="00984622">
              <w:rPr>
                <w:sz w:val="26"/>
                <w:szCs w:val="26"/>
              </w:rPr>
              <w:t>4</w:t>
            </w:r>
          </w:p>
        </w:tc>
        <w:tc>
          <w:tcPr>
            <w:tcW w:w="2885" w:type="dxa"/>
            <w:shd w:val="clear" w:color="auto" w:fill="auto"/>
            <w:vAlign w:val="center"/>
          </w:tcPr>
          <w:p w14:paraId="03E8F541" w14:textId="55D64719" w:rsidR="001D363F" w:rsidRPr="00984622" w:rsidRDefault="001D363F" w:rsidP="007C4E24">
            <w:pPr>
              <w:tabs>
                <w:tab w:val="left" w:pos="375"/>
                <w:tab w:val="center" w:pos="648"/>
              </w:tabs>
              <w:jc w:val="center"/>
              <w:rPr>
                <w:sz w:val="26"/>
                <w:szCs w:val="26"/>
              </w:rPr>
            </w:pPr>
            <w:r w:rsidRPr="00984622">
              <w:rPr>
                <w:sz w:val="26"/>
                <w:szCs w:val="26"/>
              </w:rPr>
              <w:t>Rất cần thiết</w:t>
            </w:r>
          </w:p>
        </w:tc>
      </w:tr>
      <w:tr w:rsidR="001D363F" w:rsidRPr="00984622" w14:paraId="30D9349B" w14:textId="77777777" w:rsidTr="007C4E24">
        <w:trPr>
          <w:trHeight w:val="800"/>
        </w:trPr>
        <w:tc>
          <w:tcPr>
            <w:tcW w:w="1512" w:type="dxa"/>
            <w:shd w:val="clear" w:color="auto" w:fill="auto"/>
            <w:vAlign w:val="center"/>
          </w:tcPr>
          <w:p w14:paraId="4B8E6C6F" w14:textId="06351D26" w:rsidR="001D363F" w:rsidRPr="00984622" w:rsidRDefault="001D363F" w:rsidP="007C4E24">
            <w:pPr>
              <w:jc w:val="center"/>
              <w:rPr>
                <w:sz w:val="26"/>
                <w:szCs w:val="26"/>
              </w:rPr>
            </w:pPr>
            <w:r w:rsidRPr="00984622">
              <w:rPr>
                <w:sz w:val="26"/>
                <w:szCs w:val="26"/>
              </w:rPr>
              <w:t>US 11</w:t>
            </w:r>
          </w:p>
        </w:tc>
        <w:tc>
          <w:tcPr>
            <w:tcW w:w="2188" w:type="dxa"/>
            <w:shd w:val="clear" w:color="auto" w:fill="auto"/>
            <w:vAlign w:val="center"/>
          </w:tcPr>
          <w:p w14:paraId="31E2B252" w14:textId="3DD6E859" w:rsidR="001D363F" w:rsidRPr="00984622" w:rsidRDefault="001D363F" w:rsidP="007C4E24">
            <w:pPr>
              <w:jc w:val="center"/>
              <w:rPr>
                <w:sz w:val="26"/>
                <w:szCs w:val="26"/>
              </w:rPr>
            </w:pPr>
            <w:r w:rsidRPr="00984622">
              <w:rPr>
                <w:sz w:val="26"/>
                <w:szCs w:val="26"/>
              </w:rPr>
              <w:t>Danh sách khách hàng liên hệ</w:t>
            </w:r>
          </w:p>
        </w:tc>
        <w:tc>
          <w:tcPr>
            <w:tcW w:w="2715" w:type="dxa"/>
            <w:shd w:val="clear" w:color="auto" w:fill="auto"/>
            <w:vAlign w:val="center"/>
          </w:tcPr>
          <w:p w14:paraId="60DFBF04" w14:textId="789C6908" w:rsidR="001D363F" w:rsidRPr="00984622" w:rsidRDefault="001D363F" w:rsidP="007C4E24">
            <w:pPr>
              <w:jc w:val="center"/>
              <w:rPr>
                <w:sz w:val="26"/>
                <w:szCs w:val="26"/>
              </w:rPr>
            </w:pPr>
            <w:r w:rsidRPr="00984622">
              <w:rPr>
                <w:sz w:val="26"/>
                <w:szCs w:val="26"/>
              </w:rPr>
              <w:t>3</w:t>
            </w:r>
          </w:p>
        </w:tc>
        <w:tc>
          <w:tcPr>
            <w:tcW w:w="2885" w:type="dxa"/>
            <w:shd w:val="clear" w:color="auto" w:fill="auto"/>
            <w:vAlign w:val="center"/>
          </w:tcPr>
          <w:p w14:paraId="02AFE462" w14:textId="7E228A03" w:rsidR="001D363F" w:rsidRPr="00984622" w:rsidRDefault="00140017" w:rsidP="007C4E24">
            <w:pPr>
              <w:tabs>
                <w:tab w:val="left" w:pos="375"/>
                <w:tab w:val="center" w:pos="648"/>
              </w:tabs>
              <w:jc w:val="center"/>
              <w:rPr>
                <w:sz w:val="26"/>
                <w:szCs w:val="26"/>
              </w:rPr>
            </w:pPr>
            <w:r w:rsidRPr="00984622">
              <w:rPr>
                <w:sz w:val="26"/>
                <w:szCs w:val="26"/>
              </w:rPr>
              <w:t>C</w:t>
            </w:r>
            <w:r w:rsidR="001D363F" w:rsidRPr="00984622">
              <w:rPr>
                <w:sz w:val="26"/>
                <w:szCs w:val="26"/>
              </w:rPr>
              <w:t>ần thiết</w:t>
            </w:r>
          </w:p>
        </w:tc>
      </w:tr>
      <w:tr w:rsidR="001D363F" w:rsidRPr="00984622" w14:paraId="7A8D5562" w14:textId="77777777" w:rsidTr="007C4E24">
        <w:trPr>
          <w:trHeight w:val="800"/>
        </w:trPr>
        <w:tc>
          <w:tcPr>
            <w:tcW w:w="1512" w:type="dxa"/>
            <w:shd w:val="clear" w:color="auto" w:fill="auto"/>
            <w:vAlign w:val="center"/>
          </w:tcPr>
          <w:p w14:paraId="019FD22F" w14:textId="000F64F9" w:rsidR="001D363F" w:rsidRPr="00984622" w:rsidRDefault="001D363F" w:rsidP="007C4E24">
            <w:pPr>
              <w:jc w:val="center"/>
              <w:rPr>
                <w:sz w:val="26"/>
                <w:szCs w:val="26"/>
              </w:rPr>
            </w:pPr>
            <w:r w:rsidRPr="00984622">
              <w:rPr>
                <w:sz w:val="26"/>
                <w:szCs w:val="26"/>
              </w:rPr>
              <w:t>US 12</w:t>
            </w:r>
          </w:p>
        </w:tc>
        <w:tc>
          <w:tcPr>
            <w:tcW w:w="2188" w:type="dxa"/>
            <w:shd w:val="clear" w:color="auto" w:fill="auto"/>
            <w:vAlign w:val="center"/>
          </w:tcPr>
          <w:p w14:paraId="6B4EF4FE" w14:textId="517F5D4C" w:rsidR="001D363F" w:rsidRPr="00984622" w:rsidRDefault="001D363F" w:rsidP="007C4E24">
            <w:pPr>
              <w:jc w:val="center"/>
              <w:rPr>
                <w:sz w:val="26"/>
                <w:szCs w:val="26"/>
              </w:rPr>
            </w:pPr>
            <w:r w:rsidRPr="00984622">
              <w:rPr>
                <w:sz w:val="26"/>
                <w:szCs w:val="26"/>
              </w:rPr>
              <w:t>Quản lý loại sản phẩm</w:t>
            </w:r>
          </w:p>
        </w:tc>
        <w:tc>
          <w:tcPr>
            <w:tcW w:w="2715" w:type="dxa"/>
            <w:shd w:val="clear" w:color="auto" w:fill="auto"/>
            <w:vAlign w:val="center"/>
          </w:tcPr>
          <w:p w14:paraId="4F199CA6" w14:textId="1E2B124A" w:rsidR="001D363F" w:rsidRPr="00984622" w:rsidRDefault="001D363F" w:rsidP="007C4E24">
            <w:pPr>
              <w:jc w:val="center"/>
              <w:rPr>
                <w:sz w:val="26"/>
                <w:szCs w:val="26"/>
              </w:rPr>
            </w:pPr>
            <w:r w:rsidRPr="00984622">
              <w:rPr>
                <w:sz w:val="26"/>
                <w:szCs w:val="26"/>
              </w:rPr>
              <w:t>3</w:t>
            </w:r>
          </w:p>
        </w:tc>
        <w:tc>
          <w:tcPr>
            <w:tcW w:w="2885" w:type="dxa"/>
            <w:shd w:val="clear" w:color="auto" w:fill="auto"/>
            <w:vAlign w:val="center"/>
          </w:tcPr>
          <w:p w14:paraId="249B72BC" w14:textId="495B18B9" w:rsidR="001D363F" w:rsidRPr="00984622" w:rsidRDefault="001D363F" w:rsidP="007C4E24">
            <w:pPr>
              <w:tabs>
                <w:tab w:val="left" w:pos="375"/>
                <w:tab w:val="center" w:pos="648"/>
              </w:tabs>
              <w:jc w:val="center"/>
              <w:rPr>
                <w:sz w:val="26"/>
                <w:szCs w:val="26"/>
              </w:rPr>
            </w:pPr>
            <w:r w:rsidRPr="00984622">
              <w:rPr>
                <w:sz w:val="26"/>
                <w:szCs w:val="26"/>
              </w:rPr>
              <w:t>Rất cần thiết</w:t>
            </w:r>
          </w:p>
        </w:tc>
      </w:tr>
      <w:tr w:rsidR="001D363F" w:rsidRPr="00984622" w14:paraId="1FA5C600" w14:textId="77777777" w:rsidTr="007C4E24">
        <w:trPr>
          <w:trHeight w:val="800"/>
        </w:trPr>
        <w:tc>
          <w:tcPr>
            <w:tcW w:w="1512" w:type="dxa"/>
            <w:shd w:val="clear" w:color="auto" w:fill="auto"/>
            <w:vAlign w:val="center"/>
          </w:tcPr>
          <w:p w14:paraId="2CE73915" w14:textId="0EBCCFE0" w:rsidR="001D363F" w:rsidRPr="00984622" w:rsidRDefault="001D363F" w:rsidP="007C4E24">
            <w:pPr>
              <w:jc w:val="center"/>
              <w:rPr>
                <w:sz w:val="26"/>
                <w:szCs w:val="26"/>
              </w:rPr>
            </w:pPr>
            <w:r w:rsidRPr="00984622">
              <w:rPr>
                <w:sz w:val="26"/>
                <w:szCs w:val="26"/>
              </w:rPr>
              <w:t>Us 13</w:t>
            </w:r>
          </w:p>
        </w:tc>
        <w:tc>
          <w:tcPr>
            <w:tcW w:w="2188" w:type="dxa"/>
            <w:shd w:val="clear" w:color="auto" w:fill="auto"/>
            <w:vAlign w:val="center"/>
          </w:tcPr>
          <w:p w14:paraId="3D85B5F8" w14:textId="5797AE96" w:rsidR="001D363F" w:rsidRPr="00984622" w:rsidRDefault="001D363F" w:rsidP="007C4E24">
            <w:pPr>
              <w:jc w:val="center"/>
              <w:rPr>
                <w:sz w:val="26"/>
                <w:szCs w:val="26"/>
              </w:rPr>
            </w:pPr>
            <w:r w:rsidRPr="00984622">
              <w:rPr>
                <w:sz w:val="26"/>
                <w:szCs w:val="26"/>
              </w:rPr>
              <w:t xml:space="preserve">Quản lý tài khoản </w:t>
            </w:r>
            <w:r w:rsidR="00140017" w:rsidRPr="00984622">
              <w:rPr>
                <w:sz w:val="26"/>
                <w:szCs w:val="26"/>
              </w:rPr>
              <w:t>nhân viên</w:t>
            </w:r>
          </w:p>
        </w:tc>
        <w:tc>
          <w:tcPr>
            <w:tcW w:w="2715" w:type="dxa"/>
            <w:shd w:val="clear" w:color="auto" w:fill="auto"/>
            <w:vAlign w:val="center"/>
          </w:tcPr>
          <w:p w14:paraId="4DA2AEAE" w14:textId="3DD4C928" w:rsidR="001D363F" w:rsidRPr="00984622" w:rsidRDefault="006B5C19" w:rsidP="007C4E24">
            <w:pPr>
              <w:jc w:val="center"/>
              <w:rPr>
                <w:sz w:val="26"/>
                <w:szCs w:val="26"/>
              </w:rPr>
            </w:pPr>
            <w:r w:rsidRPr="00984622">
              <w:rPr>
                <w:sz w:val="26"/>
                <w:szCs w:val="26"/>
              </w:rPr>
              <w:t>3</w:t>
            </w:r>
          </w:p>
        </w:tc>
        <w:tc>
          <w:tcPr>
            <w:tcW w:w="2885" w:type="dxa"/>
            <w:shd w:val="clear" w:color="auto" w:fill="auto"/>
            <w:vAlign w:val="center"/>
          </w:tcPr>
          <w:p w14:paraId="75141CE7" w14:textId="54216DBF" w:rsidR="001D363F" w:rsidRPr="00984622" w:rsidRDefault="001D363F" w:rsidP="007C4E24">
            <w:pPr>
              <w:tabs>
                <w:tab w:val="left" w:pos="375"/>
                <w:tab w:val="center" w:pos="648"/>
              </w:tabs>
              <w:jc w:val="center"/>
              <w:rPr>
                <w:sz w:val="26"/>
                <w:szCs w:val="26"/>
              </w:rPr>
            </w:pPr>
            <w:r w:rsidRPr="00984622">
              <w:rPr>
                <w:sz w:val="26"/>
                <w:szCs w:val="26"/>
              </w:rPr>
              <w:t>Rất cần thiết</w:t>
            </w:r>
          </w:p>
        </w:tc>
      </w:tr>
      <w:tr w:rsidR="001D363F" w:rsidRPr="00984622" w14:paraId="4CC4EB1A" w14:textId="77777777" w:rsidTr="007C4E24">
        <w:trPr>
          <w:trHeight w:val="800"/>
        </w:trPr>
        <w:tc>
          <w:tcPr>
            <w:tcW w:w="1512" w:type="dxa"/>
            <w:shd w:val="clear" w:color="auto" w:fill="auto"/>
            <w:vAlign w:val="center"/>
          </w:tcPr>
          <w:p w14:paraId="5B9CB7E4" w14:textId="700697D3" w:rsidR="001D363F" w:rsidRPr="00984622" w:rsidRDefault="001D363F" w:rsidP="007C4E24">
            <w:pPr>
              <w:jc w:val="center"/>
              <w:rPr>
                <w:sz w:val="26"/>
                <w:szCs w:val="26"/>
              </w:rPr>
            </w:pPr>
            <w:r w:rsidRPr="00984622">
              <w:rPr>
                <w:sz w:val="26"/>
                <w:szCs w:val="26"/>
              </w:rPr>
              <w:lastRenderedPageBreak/>
              <w:t xml:space="preserve">US 14 </w:t>
            </w:r>
          </w:p>
        </w:tc>
        <w:tc>
          <w:tcPr>
            <w:tcW w:w="2188" w:type="dxa"/>
            <w:shd w:val="clear" w:color="auto" w:fill="auto"/>
            <w:vAlign w:val="center"/>
          </w:tcPr>
          <w:p w14:paraId="26478EE1" w14:textId="29553268" w:rsidR="001D363F" w:rsidRPr="00984622" w:rsidRDefault="001D363F" w:rsidP="007C4E24">
            <w:pPr>
              <w:jc w:val="center"/>
              <w:rPr>
                <w:sz w:val="26"/>
                <w:szCs w:val="26"/>
              </w:rPr>
            </w:pPr>
            <w:r w:rsidRPr="00984622">
              <w:rPr>
                <w:sz w:val="26"/>
                <w:szCs w:val="26"/>
              </w:rPr>
              <w:t>Thống kê</w:t>
            </w:r>
          </w:p>
        </w:tc>
        <w:tc>
          <w:tcPr>
            <w:tcW w:w="2715" w:type="dxa"/>
            <w:shd w:val="clear" w:color="auto" w:fill="auto"/>
            <w:vAlign w:val="center"/>
          </w:tcPr>
          <w:p w14:paraId="22411A8B" w14:textId="447B8CE2" w:rsidR="001D363F" w:rsidRPr="00984622" w:rsidRDefault="001D363F" w:rsidP="007C4E24">
            <w:pPr>
              <w:jc w:val="center"/>
              <w:rPr>
                <w:sz w:val="26"/>
                <w:szCs w:val="26"/>
              </w:rPr>
            </w:pPr>
            <w:r w:rsidRPr="00984622">
              <w:rPr>
                <w:sz w:val="26"/>
                <w:szCs w:val="26"/>
              </w:rPr>
              <w:t>4</w:t>
            </w:r>
          </w:p>
        </w:tc>
        <w:tc>
          <w:tcPr>
            <w:tcW w:w="2885" w:type="dxa"/>
            <w:shd w:val="clear" w:color="auto" w:fill="auto"/>
            <w:vAlign w:val="center"/>
          </w:tcPr>
          <w:p w14:paraId="36A400F1" w14:textId="3837484F" w:rsidR="001D363F" w:rsidRPr="00984622" w:rsidRDefault="001D363F" w:rsidP="007C4E24">
            <w:pPr>
              <w:tabs>
                <w:tab w:val="left" w:pos="375"/>
                <w:tab w:val="center" w:pos="648"/>
              </w:tabs>
              <w:jc w:val="center"/>
              <w:rPr>
                <w:sz w:val="26"/>
                <w:szCs w:val="26"/>
              </w:rPr>
            </w:pPr>
            <w:r w:rsidRPr="00984622">
              <w:rPr>
                <w:sz w:val="26"/>
                <w:szCs w:val="26"/>
              </w:rPr>
              <w:t>Rất cần thiết</w:t>
            </w:r>
          </w:p>
        </w:tc>
      </w:tr>
    </w:tbl>
    <w:p w14:paraId="5F2C0914" w14:textId="77777777" w:rsidR="007C4E24" w:rsidRPr="00984622" w:rsidRDefault="007C4E24" w:rsidP="007C4E24">
      <w:pPr>
        <w:rPr>
          <w:sz w:val="26"/>
          <w:szCs w:val="26"/>
          <w:u w:val="single"/>
        </w:rPr>
      </w:pPr>
    </w:p>
    <w:p w14:paraId="37651EB4" w14:textId="77777777" w:rsidR="007C4E24" w:rsidRPr="00984622" w:rsidRDefault="007C4E24" w:rsidP="007C4E24">
      <w:pPr>
        <w:pBdr>
          <w:top w:val="nil"/>
          <w:left w:val="nil"/>
          <w:bottom w:val="nil"/>
          <w:right w:val="nil"/>
          <w:between w:val="nil"/>
        </w:pBdr>
        <w:ind w:hanging="720"/>
        <w:jc w:val="both"/>
        <w:rPr>
          <w:color w:val="000000"/>
          <w:sz w:val="26"/>
          <w:szCs w:val="26"/>
          <w:u w:val="single"/>
        </w:rPr>
      </w:pPr>
    </w:p>
    <w:p w14:paraId="3D57C272" w14:textId="77777777" w:rsidR="007C4E24" w:rsidRPr="00984622" w:rsidRDefault="007C4E24" w:rsidP="007C4E24">
      <w:pPr>
        <w:numPr>
          <w:ilvl w:val="0"/>
          <w:numId w:val="15"/>
        </w:numPr>
        <w:pBdr>
          <w:top w:val="nil"/>
          <w:left w:val="nil"/>
          <w:bottom w:val="nil"/>
          <w:right w:val="nil"/>
          <w:between w:val="nil"/>
        </w:pBdr>
        <w:tabs>
          <w:tab w:val="left" w:pos="360"/>
        </w:tabs>
        <w:spacing w:after="200" w:line="276" w:lineRule="auto"/>
        <w:ind w:left="270"/>
        <w:jc w:val="both"/>
        <w:rPr>
          <w:b/>
          <w:color w:val="000000"/>
          <w:sz w:val="26"/>
          <w:szCs w:val="26"/>
        </w:rPr>
      </w:pPr>
      <w:r w:rsidRPr="00984622">
        <w:rPr>
          <w:b/>
          <w:color w:val="000000"/>
          <w:sz w:val="26"/>
          <w:szCs w:val="26"/>
        </w:rPr>
        <w:t>User Story:</w:t>
      </w:r>
    </w:p>
    <w:p w14:paraId="6ACB6E32" w14:textId="6C619EF6" w:rsidR="007C4E24" w:rsidRPr="00984622" w:rsidRDefault="007C4E24" w:rsidP="00987E92">
      <w:pPr>
        <w:pStyle w:val="Heading2"/>
        <w:numPr>
          <w:ilvl w:val="0"/>
          <w:numId w:val="0"/>
        </w:numPr>
        <w:ind w:left="1440" w:hanging="720"/>
        <w:rPr>
          <w:rFonts w:ascii="Times New Roman" w:hAnsi="Times New Roman" w:cs="Times New Roman"/>
          <w:sz w:val="26"/>
          <w:szCs w:val="26"/>
        </w:rPr>
      </w:pPr>
      <w:bookmarkStart w:id="9" w:name="_Toc17739592"/>
      <w:bookmarkStart w:id="10" w:name="_Toc17742622"/>
      <w:bookmarkStart w:id="11" w:name="_Toc17742808"/>
      <w:bookmarkStart w:id="12" w:name="_Toc17872693"/>
      <w:bookmarkStart w:id="13" w:name="_Toc64919426"/>
      <w:r w:rsidRPr="00984622">
        <w:rPr>
          <w:rFonts w:ascii="Times New Roman" w:hAnsi="Times New Roman" w:cs="Times New Roman"/>
          <w:b w:val="0"/>
          <w:i w:val="0"/>
          <w:sz w:val="26"/>
          <w:szCs w:val="26"/>
        </w:rPr>
        <w:t xml:space="preserve">6.1 User story </w:t>
      </w:r>
      <w:r w:rsidR="00215DCF" w:rsidRPr="00984622">
        <w:rPr>
          <w:rFonts w:ascii="Times New Roman" w:hAnsi="Times New Roman" w:cs="Times New Roman"/>
          <w:b w:val="0"/>
          <w:i w:val="0"/>
          <w:sz w:val="26"/>
          <w:szCs w:val="26"/>
        </w:rPr>
        <w:t>0</w:t>
      </w:r>
      <w:r w:rsidRPr="00984622">
        <w:rPr>
          <w:rFonts w:ascii="Times New Roman" w:hAnsi="Times New Roman" w:cs="Times New Roman"/>
          <w:b w:val="0"/>
          <w:i w:val="0"/>
          <w:sz w:val="26"/>
          <w:szCs w:val="26"/>
        </w:rPr>
        <w:t xml:space="preserve">1: </w:t>
      </w:r>
      <w:bookmarkEnd w:id="9"/>
      <w:bookmarkEnd w:id="10"/>
      <w:bookmarkEnd w:id="11"/>
      <w:bookmarkEnd w:id="12"/>
      <w:r w:rsidR="00987E92" w:rsidRPr="00984622">
        <w:rPr>
          <w:rFonts w:ascii="Times New Roman" w:hAnsi="Times New Roman" w:cs="Times New Roman"/>
          <w:b w:val="0"/>
          <w:i w:val="0"/>
          <w:sz w:val="26"/>
          <w:szCs w:val="26"/>
        </w:rPr>
        <w:t>Xem thông tin chi tiết món ăn</w:t>
      </w:r>
      <w:bookmarkEnd w:id="13"/>
    </w:p>
    <w:tbl>
      <w:tblPr>
        <w:tblW w:w="9099"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099"/>
      </w:tblGrid>
      <w:tr w:rsidR="007C4E24" w:rsidRPr="00984622" w14:paraId="16E57AB2" w14:textId="77777777" w:rsidTr="007C4E24">
        <w:tc>
          <w:tcPr>
            <w:tcW w:w="9099" w:type="dxa"/>
            <w:shd w:val="clear" w:color="auto" w:fill="9BBB59"/>
          </w:tcPr>
          <w:p w14:paraId="194F6BC1" w14:textId="360D194A" w:rsidR="007C4E24" w:rsidRPr="00984622" w:rsidRDefault="007C4E24" w:rsidP="007C4E24">
            <w:pPr>
              <w:rPr>
                <w:sz w:val="26"/>
                <w:szCs w:val="26"/>
              </w:rPr>
            </w:pPr>
            <w:r w:rsidRPr="00984622">
              <w:rPr>
                <w:sz w:val="26"/>
                <w:szCs w:val="26"/>
              </w:rPr>
              <w:t xml:space="preserve">1. Khách vãng lai </w:t>
            </w:r>
            <w:r w:rsidR="001D363F" w:rsidRPr="00984622">
              <w:rPr>
                <w:sz w:val="26"/>
                <w:szCs w:val="26"/>
              </w:rPr>
              <w:t>xem thông tin chi tiết món ăn</w:t>
            </w:r>
          </w:p>
        </w:tc>
      </w:tr>
      <w:tr w:rsidR="007C4E24" w:rsidRPr="00984622" w14:paraId="33EBDD8E" w14:textId="77777777" w:rsidTr="007C4E24">
        <w:tc>
          <w:tcPr>
            <w:tcW w:w="9099" w:type="dxa"/>
            <w:tcBorders>
              <w:top w:val="single" w:sz="8" w:space="0" w:color="9BBB59"/>
              <w:left w:val="single" w:sz="8" w:space="0" w:color="9BBB59"/>
              <w:bottom w:val="single" w:sz="8" w:space="0" w:color="9BBB59"/>
              <w:right w:val="single" w:sz="8" w:space="0" w:color="9BBB59"/>
            </w:tcBorders>
          </w:tcPr>
          <w:p w14:paraId="7CA0BF40" w14:textId="77777777" w:rsidR="007C4E24" w:rsidRPr="00984622" w:rsidRDefault="007C4E24" w:rsidP="007C4E24">
            <w:pPr>
              <w:rPr>
                <w:sz w:val="26"/>
                <w:szCs w:val="26"/>
              </w:rPr>
            </w:pPr>
            <w:r w:rsidRPr="00984622">
              <w:rPr>
                <w:sz w:val="26"/>
                <w:szCs w:val="26"/>
              </w:rPr>
              <w:t>Là một khách vãng lai</w:t>
            </w:r>
          </w:p>
          <w:p w14:paraId="2DA64D18" w14:textId="5F74E50D" w:rsidR="00987E92" w:rsidRPr="00984622" w:rsidRDefault="006B5C19" w:rsidP="00987E92">
            <w:pPr>
              <w:spacing w:line="360" w:lineRule="auto"/>
              <w:jc w:val="both"/>
              <w:rPr>
                <w:sz w:val="26"/>
                <w:szCs w:val="26"/>
              </w:rPr>
            </w:pPr>
            <w:r w:rsidRPr="00984622">
              <w:rPr>
                <w:sz w:val="26"/>
                <w:szCs w:val="26"/>
              </w:rPr>
              <w:t>Khi chọn xem thông tin chi tiết món ăn của</w:t>
            </w:r>
            <w:r w:rsidR="00987E92" w:rsidRPr="00984622">
              <w:rPr>
                <w:sz w:val="26"/>
                <w:szCs w:val="26"/>
              </w:rPr>
              <w:t xml:space="preserve"> website hỗ trợ đặt món tiệc cưới – nhà hàng.</w:t>
            </w:r>
          </w:p>
          <w:p w14:paraId="1DD03932" w14:textId="77777777" w:rsidR="006B5C19" w:rsidRPr="00984622" w:rsidRDefault="006B5C19" w:rsidP="00987E92">
            <w:pPr>
              <w:spacing w:line="360" w:lineRule="auto"/>
              <w:jc w:val="both"/>
              <w:rPr>
                <w:sz w:val="26"/>
                <w:szCs w:val="26"/>
              </w:rPr>
            </w:pPr>
            <w:r w:rsidRPr="00984622">
              <w:rPr>
                <w:sz w:val="26"/>
                <w:szCs w:val="26"/>
              </w:rPr>
              <w:t>Tôi muốn có các thông tin chi tiết món ăn như: tên món, giá cả, mô tả về món ăn đó</w:t>
            </w:r>
          </w:p>
          <w:p w14:paraId="155689A9" w14:textId="4A572544" w:rsidR="007C4E24" w:rsidRPr="00984622" w:rsidRDefault="006B5C19" w:rsidP="00987E92">
            <w:pPr>
              <w:spacing w:line="360" w:lineRule="auto"/>
              <w:jc w:val="both"/>
              <w:rPr>
                <w:sz w:val="26"/>
                <w:szCs w:val="26"/>
              </w:rPr>
            </w:pPr>
            <w:r w:rsidRPr="00984622">
              <w:rPr>
                <w:sz w:val="26"/>
                <w:szCs w:val="26"/>
              </w:rPr>
              <w:t xml:space="preserve">Để tôi có thể tìm kiếm món ăn phù hợp với mình </w:t>
            </w:r>
          </w:p>
        </w:tc>
      </w:tr>
      <w:tr w:rsidR="007C4E24" w:rsidRPr="00984622" w14:paraId="4EC5E029" w14:textId="77777777" w:rsidTr="007C4E24">
        <w:tc>
          <w:tcPr>
            <w:tcW w:w="9099" w:type="dxa"/>
            <w:tcBorders>
              <w:top w:val="single" w:sz="8" w:space="0" w:color="9BBB59"/>
              <w:left w:val="single" w:sz="8" w:space="0" w:color="9BBB59"/>
              <w:bottom w:val="single" w:sz="8" w:space="0" w:color="9BBB59"/>
              <w:right w:val="single" w:sz="8" w:space="0" w:color="9BBB59"/>
            </w:tcBorders>
          </w:tcPr>
          <w:p w14:paraId="7A9F5D29" w14:textId="77777777" w:rsidR="007C4E24" w:rsidRPr="00984622" w:rsidRDefault="007C4E24" w:rsidP="007C4E24">
            <w:pPr>
              <w:rPr>
                <w:sz w:val="26"/>
                <w:szCs w:val="26"/>
              </w:rPr>
            </w:pPr>
            <w:r w:rsidRPr="00984622">
              <w:rPr>
                <w:sz w:val="26"/>
                <w:szCs w:val="26"/>
              </w:rPr>
              <w:t>Mức độ: Rất cần thiết</w:t>
            </w:r>
          </w:p>
        </w:tc>
      </w:tr>
    </w:tbl>
    <w:p w14:paraId="18355EE3" w14:textId="781C272B" w:rsidR="007C4E24" w:rsidRPr="00984622" w:rsidRDefault="007C4E24" w:rsidP="00987E92">
      <w:pPr>
        <w:pStyle w:val="Heading2"/>
        <w:numPr>
          <w:ilvl w:val="0"/>
          <w:numId w:val="0"/>
        </w:numPr>
        <w:ind w:left="1440" w:hanging="720"/>
        <w:rPr>
          <w:rFonts w:ascii="Times New Roman" w:hAnsi="Times New Roman" w:cs="Times New Roman"/>
          <w:b w:val="0"/>
          <w:i w:val="0"/>
          <w:sz w:val="26"/>
          <w:szCs w:val="26"/>
        </w:rPr>
      </w:pPr>
      <w:bookmarkStart w:id="14" w:name="_Toc17739593"/>
      <w:bookmarkStart w:id="15" w:name="_Toc17742623"/>
      <w:bookmarkStart w:id="16" w:name="_Toc17742809"/>
      <w:bookmarkStart w:id="17" w:name="_Toc17872694"/>
      <w:bookmarkStart w:id="18" w:name="_Toc64919427"/>
      <w:r w:rsidRPr="00984622">
        <w:rPr>
          <w:rFonts w:ascii="Times New Roman" w:hAnsi="Times New Roman" w:cs="Times New Roman"/>
          <w:b w:val="0"/>
          <w:i w:val="0"/>
          <w:sz w:val="26"/>
          <w:szCs w:val="26"/>
        </w:rPr>
        <w:t xml:space="preserve">6.2 User story </w:t>
      </w:r>
      <w:r w:rsidR="00215DCF" w:rsidRPr="00984622">
        <w:rPr>
          <w:rFonts w:ascii="Times New Roman" w:hAnsi="Times New Roman" w:cs="Times New Roman"/>
          <w:b w:val="0"/>
          <w:i w:val="0"/>
          <w:sz w:val="26"/>
          <w:szCs w:val="26"/>
        </w:rPr>
        <w:t>0</w:t>
      </w:r>
      <w:r w:rsidRPr="00984622">
        <w:rPr>
          <w:rFonts w:ascii="Times New Roman" w:hAnsi="Times New Roman" w:cs="Times New Roman"/>
          <w:b w:val="0"/>
          <w:i w:val="0"/>
          <w:sz w:val="26"/>
          <w:szCs w:val="26"/>
        </w:rPr>
        <w:t xml:space="preserve">2: </w:t>
      </w:r>
      <w:bookmarkEnd w:id="14"/>
      <w:bookmarkEnd w:id="15"/>
      <w:bookmarkEnd w:id="16"/>
      <w:bookmarkEnd w:id="17"/>
      <w:r w:rsidR="00987E92" w:rsidRPr="00984622">
        <w:rPr>
          <w:rFonts w:ascii="Times New Roman" w:hAnsi="Times New Roman" w:cs="Times New Roman"/>
          <w:b w:val="0"/>
          <w:i w:val="0"/>
          <w:sz w:val="26"/>
          <w:szCs w:val="26"/>
        </w:rPr>
        <w:t>Lọc và sắp xếp món ăn</w:t>
      </w:r>
      <w:bookmarkEnd w:id="18"/>
    </w:p>
    <w:tbl>
      <w:tblPr>
        <w:tblW w:w="9099"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099"/>
      </w:tblGrid>
      <w:tr w:rsidR="007C4E24" w:rsidRPr="00984622" w14:paraId="757D8E43" w14:textId="77777777" w:rsidTr="007C4E24">
        <w:tc>
          <w:tcPr>
            <w:tcW w:w="9099" w:type="dxa"/>
            <w:shd w:val="clear" w:color="auto" w:fill="9BBB59"/>
          </w:tcPr>
          <w:p w14:paraId="5285E3B6" w14:textId="0BE94022" w:rsidR="007C4E24" w:rsidRPr="00984622" w:rsidRDefault="007C4E24" w:rsidP="007C4E24">
            <w:pPr>
              <w:jc w:val="both"/>
              <w:rPr>
                <w:sz w:val="26"/>
                <w:szCs w:val="26"/>
              </w:rPr>
            </w:pPr>
            <w:r w:rsidRPr="00984622">
              <w:rPr>
                <w:sz w:val="26"/>
                <w:szCs w:val="26"/>
              </w:rPr>
              <w:t xml:space="preserve">1. </w:t>
            </w:r>
            <w:r w:rsidR="001D363F" w:rsidRPr="00984622">
              <w:rPr>
                <w:sz w:val="26"/>
                <w:szCs w:val="26"/>
              </w:rPr>
              <w:t>Khách vãng lai lọc và sắp xếp món ăn</w:t>
            </w:r>
          </w:p>
        </w:tc>
      </w:tr>
      <w:tr w:rsidR="007C4E24" w:rsidRPr="00984622" w14:paraId="538B5AF8" w14:textId="77777777" w:rsidTr="007C4E24">
        <w:tc>
          <w:tcPr>
            <w:tcW w:w="9099" w:type="dxa"/>
            <w:tcBorders>
              <w:top w:val="single" w:sz="8" w:space="0" w:color="9BBB59"/>
              <w:left w:val="single" w:sz="8" w:space="0" w:color="9BBB59"/>
              <w:bottom w:val="single" w:sz="8" w:space="0" w:color="9BBB59"/>
              <w:right w:val="single" w:sz="8" w:space="0" w:color="9BBB59"/>
            </w:tcBorders>
          </w:tcPr>
          <w:p w14:paraId="1AEC989D" w14:textId="0C3D76AD" w:rsidR="00987E92" w:rsidRPr="00984622" w:rsidRDefault="007C4E24" w:rsidP="007C4E24">
            <w:pPr>
              <w:rPr>
                <w:sz w:val="26"/>
                <w:szCs w:val="26"/>
              </w:rPr>
            </w:pPr>
            <w:r w:rsidRPr="00984622">
              <w:rPr>
                <w:sz w:val="26"/>
                <w:szCs w:val="26"/>
              </w:rPr>
              <w:t xml:space="preserve">Là </w:t>
            </w:r>
            <w:r w:rsidR="00987E92" w:rsidRPr="00984622">
              <w:rPr>
                <w:sz w:val="26"/>
                <w:szCs w:val="26"/>
              </w:rPr>
              <w:t>một khách vãng lai</w:t>
            </w:r>
          </w:p>
          <w:p w14:paraId="126D5FE8" w14:textId="0017E097" w:rsidR="00987E92" w:rsidRPr="00984622" w:rsidRDefault="006B5C19" w:rsidP="00987E92">
            <w:pPr>
              <w:spacing w:line="360" w:lineRule="auto"/>
              <w:jc w:val="both"/>
              <w:rPr>
                <w:sz w:val="26"/>
                <w:szCs w:val="26"/>
              </w:rPr>
            </w:pPr>
            <w:r w:rsidRPr="00984622">
              <w:rPr>
                <w:sz w:val="26"/>
                <w:szCs w:val="26"/>
              </w:rPr>
              <w:t>Khi chọn lọc hoặc sắp xếp món ăn của</w:t>
            </w:r>
            <w:r w:rsidR="00987E92" w:rsidRPr="00984622">
              <w:rPr>
                <w:sz w:val="26"/>
                <w:szCs w:val="26"/>
              </w:rPr>
              <w:t xml:space="preserve"> website hỗ trợ đặt món tiệc cưới – nhà hàng.</w:t>
            </w:r>
          </w:p>
          <w:p w14:paraId="090511EA" w14:textId="74E99F75" w:rsidR="00987E92" w:rsidRPr="00984622" w:rsidRDefault="006B5C19" w:rsidP="00987E92">
            <w:pPr>
              <w:spacing w:line="360" w:lineRule="auto"/>
              <w:jc w:val="both"/>
              <w:rPr>
                <w:sz w:val="26"/>
                <w:szCs w:val="26"/>
              </w:rPr>
            </w:pPr>
            <w:r w:rsidRPr="00984622">
              <w:rPr>
                <w:sz w:val="26"/>
                <w:szCs w:val="26"/>
              </w:rPr>
              <w:t>Tôi muốn có danh sách món ăn theo sự chọn lọc của tôi hoặc có danh sách món ăn sắp xếp theo giá cả tăng dần hoặc giảm dần.</w:t>
            </w:r>
          </w:p>
          <w:p w14:paraId="40673C91" w14:textId="06F96F4F" w:rsidR="007C4E24" w:rsidRPr="00984622" w:rsidRDefault="006B5C19" w:rsidP="00987E92">
            <w:pPr>
              <w:rPr>
                <w:sz w:val="26"/>
                <w:szCs w:val="26"/>
              </w:rPr>
            </w:pPr>
            <w:r w:rsidRPr="00984622">
              <w:rPr>
                <w:sz w:val="26"/>
                <w:szCs w:val="26"/>
              </w:rPr>
              <w:t>Để giúp tôi có thể chọn được món ăn nhanh hơn.</w:t>
            </w:r>
          </w:p>
        </w:tc>
      </w:tr>
      <w:tr w:rsidR="007C4E24" w:rsidRPr="00984622" w14:paraId="0AA62C9C" w14:textId="77777777" w:rsidTr="007C4E24">
        <w:tc>
          <w:tcPr>
            <w:tcW w:w="9099" w:type="dxa"/>
            <w:tcBorders>
              <w:top w:val="single" w:sz="8" w:space="0" w:color="9BBB59"/>
              <w:left w:val="single" w:sz="8" w:space="0" w:color="9BBB59"/>
              <w:bottom w:val="single" w:sz="8" w:space="0" w:color="9BBB59"/>
              <w:right w:val="single" w:sz="8" w:space="0" w:color="9BBB59"/>
            </w:tcBorders>
          </w:tcPr>
          <w:p w14:paraId="242DC332" w14:textId="77777777" w:rsidR="007C4E24" w:rsidRPr="00984622" w:rsidRDefault="007C4E24" w:rsidP="007C4E24">
            <w:pPr>
              <w:rPr>
                <w:sz w:val="26"/>
                <w:szCs w:val="26"/>
              </w:rPr>
            </w:pPr>
            <w:r w:rsidRPr="00984622">
              <w:rPr>
                <w:sz w:val="26"/>
                <w:szCs w:val="26"/>
              </w:rPr>
              <w:t>Mức độ: Rất cần thiết</w:t>
            </w:r>
          </w:p>
        </w:tc>
      </w:tr>
    </w:tbl>
    <w:p w14:paraId="240A0F2D" w14:textId="6B179AB9" w:rsidR="007C4E24" w:rsidRPr="00984622" w:rsidRDefault="007C4E24" w:rsidP="00987E92">
      <w:pPr>
        <w:pStyle w:val="Heading2"/>
        <w:numPr>
          <w:ilvl w:val="0"/>
          <w:numId w:val="0"/>
        </w:numPr>
        <w:ind w:left="720"/>
        <w:rPr>
          <w:rFonts w:ascii="Times New Roman" w:hAnsi="Times New Roman" w:cs="Times New Roman"/>
          <w:sz w:val="26"/>
          <w:szCs w:val="26"/>
        </w:rPr>
      </w:pPr>
      <w:bookmarkStart w:id="19" w:name="_Toc17739599"/>
      <w:bookmarkStart w:id="20" w:name="_Toc17742624"/>
      <w:bookmarkStart w:id="21" w:name="_Toc17742810"/>
      <w:bookmarkStart w:id="22" w:name="_Toc17872695"/>
      <w:bookmarkStart w:id="23" w:name="_Toc64919428"/>
      <w:r w:rsidRPr="00984622">
        <w:rPr>
          <w:rFonts w:ascii="Times New Roman" w:hAnsi="Times New Roman" w:cs="Times New Roman"/>
          <w:b w:val="0"/>
          <w:i w:val="0"/>
          <w:sz w:val="26"/>
          <w:szCs w:val="26"/>
        </w:rPr>
        <w:t xml:space="preserve">6.3 User story </w:t>
      </w:r>
      <w:r w:rsidR="00215DCF" w:rsidRPr="00984622">
        <w:rPr>
          <w:rFonts w:ascii="Times New Roman" w:hAnsi="Times New Roman" w:cs="Times New Roman"/>
          <w:b w:val="0"/>
          <w:i w:val="0"/>
          <w:sz w:val="26"/>
          <w:szCs w:val="26"/>
        </w:rPr>
        <w:t>0</w:t>
      </w:r>
      <w:r w:rsidRPr="00984622">
        <w:rPr>
          <w:rFonts w:ascii="Times New Roman" w:hAnsi="Times New Roman" w:cs="Times New Roman"/>
          <w:b w:val="0"/>
          <w:i w:val="0"/>
          <w:sz w:val="26"/>
          <w:szCs w:val="26"/>
        </w:rPr>
        <w:t xml:space="preserve">3: Tìm kiếm </w:t>
      </w:r>
      <w:bookmarkEnd w:id="19"/>
      <w:bookmarkEnd w:id="20"/>
      <w:bookmarkEnd w:id="21"/>
      <w:bookmarkEnd w:id="22"/>
      <w:r w:rsidR="00987E92" w:rsidRPr="00984622">
        <w:rPr>
          <w:rFonts w:ascii="Times New Roman" w:hAnsi="Times New Roman" w:cs="Times New Roman"/>
          <w:b w:val="0"/>
          <w:i w:val="0"/>
          <w:sz w:val="26"/>
          <w:szCs w:val="26"/>
        </w:rPr>
        <w:t>món ăn</w:t>
      </w:r>
      <w:bookmarkEnd w:id="23"/>
    </w:p>
    <w:tbl>
      <w:tblPr>
        <w:tblW w:w="9099"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099"/>
      </w:tblGrid>
      <w:tr w:rsidR="007C4E24" w:rsidRPr="00984622" w14:paraId="406DE822" w14:textId="77777777" w:rsidTr="007C4E24">
        <w:tc>
          <w:tcPr>
            <w:tcW w:w="9099" w:type="dxa"/>
            <w:shd w:val="clear" w:color="auto" w:fill="9BBB59"/>
          </w:tcPr>
          <w:p w14:paraId="30F4F529" w14:textId="1CBBCFDD" w:rsidR="007C4E24" w:rsidRPr="00984622" w:rsidRDefault="001D363F" w:rsidP="007C4E24">
            <w:pPr>
              <w:numPr>
                <w:ilvl w:val="0"/>
                <w:numId w:val="18"/>
              </w:numPr>
              <w:pBdr>
                <w:top w:val="nil"/>
                <w:left w:val="nil"/>
                <w:bottom w:val="nil"/>
                <w:right w:val="nil"/>
                <w:between w:val="nil"/>
              </w:pBdr>
              <w:ind w:left="304" w:hanging="284"/>
              <w:jc w:val="both"/>
              <w:rPr>
                <w:color w:val="000000"/>
                <w:sz w:val="26"/>
                <w:szCs w:val="26"/>
              </w:rPr>
            </w:pPr>
            <w:r w:rsidRPr="00984622">
              <w:rPr>
                <w:color w:val="000000"/>
                <w:sz w:val="26"/>
                <w:szCs w:val="26"/>
              </w:rPr>
              <w:t>Khách vãng lai tìm kiếm món ăn</w:t>
            </w:r>
          </w:p>
        </w:tc>
      </w:tr>
      <w:tr w:rsidR="007C4E24" w:rsidRPr="00984622" w14:paraId="42F37286" w14:textId="77777777" w:rsidTr="007C4E24">
        <w:tc>
          <w:tcPr>
            <w:tcW w:w="9099" w:type="dxa"/>
            <w:tcBorders>
              <w:top w:val="single" w:sz="8" w:space="0" w:color="9BBB59"/>
              <w:left w:val="single" w:sz="8" w:space="0" w:color="9BBB59"/>
              <w:bottom w:val="single" w:sz="8" w:space="0" w:color="9BBB59"/>
              <w:right w:val="single" w:sz="8" w:space="0" w:color="9BBB59"/>
            </w:tcBorders>
          </w:tcPr>
          <w:p w14:paraId="34121F41" w14:textId="77777777" w:rsidR="00987E92" w:rsidRPr="00984622" w:rsidRDefault="00987E92" w:rsidP="00987E92">
            <w:pPr>
              <w:spacing w:line="360" w:lineRule="auto"/>
              <w:jc w:val="both"/>
              <w:rPr>
                <w:sz w:val="26"/>
                <w:szCs w:val="26"/>
              </w:rPr>
            </w:pPr>
            <w:r w:rsidRPr="00984622">
              <w:rPr>
                <w:sz w:val="26"/>
                <w:szCs w:val="26"/>
              </w:rPr>
              <w:t>Là người một khách hàng vãng lai</w:t>
            </w:r>
          </w:p>
          <w:p w14:paraId="6060590D" w14:textId="25DF8954" w:rsidR="00987E92" w:rsidRPr="00984622" w:rsidRDefault="006B5C19" w:rsidP="00987E92">
            <w:pPr>
              <w:spacing w:line="360" w:lineRule="auto"/>
              <w:jc w:val="both"/>
              <w:rPr>
                <w:sz w:val="26"/>
                <w:szCs w:val="26"/>
              </w:rPr>
            </w:pPr>
            <w:r w:rsidRPr="00984622">
              <w:rPr>
                <w:sz w:val="26"/>
                <w:szCs w:val="26"/>
              </w:rPr>
              <w:t>Khi muốn tìm kiếm món ăn của website hỗ trợ đặt món tiệc cưới – nhà hàng.</w:t>
            </w:r>
          </w:p>
          <w:p w14:paraId="6B453DA8" w14:textId="367658B2" w:rsidR="00987E92" w:rsidRPr="00984622" w:rsidRDefault="006B5C19" w:rsidP="00987E92">
            <w:pPr>
              <w:spacing w:line="360" w:lineRule="auto"/>
              <w:jc w:val="both"/>
              <w:rPr>
                <w:sz w:val="26"/>
                <w:szCs w:val="26"/>
              </w:rPr>
            </w:pPr>
            <w:r w:rsidRPr="00984622">
              <w:rPr>
                <w:sz w:val="26"/>
                <w:szCs w:val="26"/>
              </w:rPr>
              <w:t>Tôi muốn nhập thông tin cần tìm kiếm.</w:t>
            </w:r>
          </w:p>
          <w:p w14:paraId="536F29B5" w14:textId="2F46123A" w:rsidR="007C4E24" w:rsidRPr="00984622" w:rsidRDefault="006B5C19" w:rsidP="00987E92">
            <w:pPr>
              <w:rPr>
                <w:sz w:val="26"/>
                <w:szCs w:val="26"/>
              </w:rPr>
            </w:pPr>
            <w:r w:rsidRPr="00984622">
              <w:rPr>
                <w:sz w:val="26"/>
                <w:szCs w:val="26"/>
              </w:rPr>
              <w:t>Để tìm các các món ăn cung cấp dễ dàng</w:t>
            </w:r>
          </w:p>
          <w:p w14:paraId="499DB9F3" w14:textId="62E35AE4" w:rsidR="007C4E24" w:rsidRPr="00984622" w:rsidRDefault="007C4E24" w:rsidP="007C4E24">
            <w:pPr>
              <w:rPr>
                <w:sz w:val="26"/>
                <w:szCs w:val="26"/>
              </w:rPr>
            </w:pPr>
          </w:p>
        </w:tc>
      </w:tr>
      <w:tr w:rsidR="007C4E24" w:rsidRPr="00984622" w14:paraId="3297650D" w14:textId="77777777" w:rsidTr="007C4E24">
        <w:tc>
          <w:tcPr>
            <w:tcW w:w="9099" w:type="dxa"/>
            <w:tcBorders>
              <w:top w:val="single" w:sz="8" w:space="0" w:color="9BBB59"/>
              <w:left w:val="single" w:sz="8" w:space="0" w:color="9BBB59"/>
              <w:bottom w:val="single" w:sz="8" w:space="0" w:color="9BBB59"/>
              <w:right w:val="single" w:sz="8" w:space="0" w:color="9BBB59"/>
            </w:tcBorders>
          </w:tcPr>
          <w:p w14:paraId="107D50F4" w14:textId="77777777" w:rsidR="007C4E24" w:rsidRPr="00984622" w:rsidRDefault="007C4E24" w:rsidP="007C4E24">
            <w:pPr>
              <w:rPr>
                <w:sz w:val="26"/>
                <w:szCs w:val="26"/>
              </w:rPr>
            </w:pPr>
            <w:r w:rsidRPr="00984622">
              <w:rPr>
                <w:sz w:val="26"/>
                <w:szCs w:val="26"/>
              </w:rPr>
              <w:t>Mức độ: Rất cần thiết</w:t>
            </w:r>
          </w:p>
        </w:tc>
      </w:tr>
    </w:tbl>
    <w:p w14:paraId="750C7757" w14:textId="0397A006" w:rsidR="007C4E24" w:rsidRPr="00984622" w:rsidRDefault="007C4E24" w:rsidP="00987E92">
      <w:pPr>
        <w:pBdr>
          <w:top w:val="nil"/>
          <w:left w:val="nil"/>
          <w:bottom w:val="nil"/>
          <w:right w:val="nil"/>
          <w:between w:val="nil"/>
        </w:pBdr>
        <w:spacing w:before="240" w:after="120"/>
        <w:ind w:firstLine="720"/>
        <w:jc w:val="both"/>
        <w:rPr>
          <w:color w:val="000000"/>
          <w:sz w:val="26"/>
          <w:szCs w:val="26"/>
        </w:rPr>
      </w:pPr>
      <w:r w:rsidRPr="00984622">
        <w:rPr>
          <w:sz w:val="26"/>
          <w:szCs w:val="26"/>
        </w:rPr>
        <w:t xml:space="preserve">6.4 </w:t>
      </w:r>
      <w:r w:rsidRPr="00984622">
        <w:rPr>
          <w:color w:val="000000"/>
          <w:sz w:val="26"/>
          <w:szCs w:val="26"/>
        </w:rPr>
        <w:t xml:space="preserve">User story </w:t>
      </w:r>
      <w:r w:rsidR="00215DCF" w:rsidRPr="00984622">
        <w:rPr>
          <w:color w:val="000000"/>
          <w:sz w:val="26"/>
          <w:szCs w:val="26"/>
        </w:rPr>
        <w:t>0</w:t>
      </w:r>
      <w:r w:rsidRPr="00984622">
        <w:rPr>
          <w:color w:val="000000"/>
          <w:sz w:val="26"/>
          <w:szCs w:val="26"/>
        </w:rPr>
        <w:t xml:space="preserve">4: </w:t>
      </w:r>
      <w:r w:rsidR="00987E92" w:rsidRPr="00984622">
        <w:rPr>
          <w:color w:val="000000"/>
          <w:sz w:val="26"/>
          <w:szCs w:val="26"/>
        </w:rPr>
        <w:t>Yêu thích món ăn</w:t>
      </w:r>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7C4E24" w:rsidRPr="00984622" w14:paraId="32F21E16" w14:textId="77777777" w:rsidTr="007C4E24">
        <w:tc>
          <w:tcPr>
            <w:tcW w:w="9337" w:type="dxa"/>
            <w:shd w:val="clear" w:color="auto" w:fill="9BBB59"/>
          </w:tcPr>
          <w:p w14:paraId="7A4B39B7" w14:textId="24B648BE" w:rsidR="007C4E24" w:rsidRPr="00984622" w:rsidRDefault="007C4E24" w:rsidP="007C4E24">
            <w:pPr>
              <w:rPr>
                <w:sz w:val="26"/>
                <w:szCs w:val="26"/>
              </w:rPr>
            </w:pPr>
            <w:r w:rsidRPr="00984622">
              <w:rPr>
                <w:sz w:val="26"/>
                <w:szCs w:val="26"/>
              </w:rPr>
              <w:t xml:space="preserve">1. </w:t>
            </w:r>
            <w:r w:rsidR="001D363F" w:rsidRPr="00984622">
              <w:rPr>
                <w:sz w:val="26"/>
                <w:szCs w:val="26"/>
              </w:rPr>
              <w:t>Khách vãng lai yêu thích món ăn</w:t>
            </w:r>
          </w:p>
        </w:tc>
      </w:tr>
      <w:tr w:rsidR="007C4E24" w:rsidRPr="00984622" w14:paraId="1FAAD3C0" w14:textId="77777777" w:rsidTr="007C4E24">
        <w:tc>
          <w:tcPr>
            <w:tcW w:w="9337" w:type="dxa"/>
            <w:tcBorders>
              <w:top w:val="single" w:sz="8" w:space="0" w:color="9BBB59"/>
              <w:left w:val="single" w:sz="8" w:space="0" w:color="9BBB59"/>
              <w:bottom w:val="single" w:sz="8" w:space="0" w:color="9BBB59"/>
              <w:right w:val="single" w:sz="8" w:space="0" w:color="9BBB59"/>
            </w:tcBorders>
          </w:tcPr>
          <w:p w14:paraId="0D790E88" w14:textId="5594C0FF" w:rsidR="007C4E24" w:rsidRPr="00984622" w:rsidRDefault="007C4E24" w:rsidP="007C4E24">
            <w:pPr>
              <w:rPr>
                <w:sz w:val="26"/>
                <w:szCs w:val="26"/>
              </w:rPr>
            </w:pPr>
            <w:r w:rsidRPr="00984622">
              <w:rPr>
                <w:sz w:val="26"/>
                <w:szCs w:val="26"/>
              </w:rPr>
              <w:t xml:space="preserve">Là một </w:t>
            </w:r>
            <w:r w:rsidR="00987E92" w:rsidRPr="00984622">
              <w:rPr>
                <w:sz w:val="26"/>
                <w:szCs w:val="26"/>
              </w:rPr>
              <w:t>khách hàng vãng lai</w:t>
            </w:r>
          </w:p>
          <w:p w14:paraId="170335AE" w14:textId="329536B3" w:rsidR="00987E92" w:rsidRPr="00984622" w:rsidRDefault="000B434A" w:rsidP="00987E92">
            <w:pPr>
              <w:spacing w:line="360" w:lineRule="auto"/>
              <w:jc w:val="both"/>
              <w:rPr>
                <w:sz w:val="26"/>
                <w:szCs w:val="26"/>
              </w:rPr>
            </w:pPr>
            <w:r w:rsidRPr="00984622">
              <w:rPr>
                <w:sz w:val="26"/>
                <w:szCs w:val="26"/>
              </w:rPr>
              <w:lastRenderedPageBreak/>
              <w:t>Khi chọn yêu thích món ăn của website hỗ trợ đặt món tiệc cưới – nhà hàng</w:t>
            </w:r>
          </w:p>
          <w:p w14:paraId="712F1B77" w14:textId="7DB0C583" w:rsidR="00987E92" w:rsidRPr="00984622" w:rsidRDefault="000B434A" w:rsidP="00987E92">
            <w:pPr>
              <w:spacing w:line="360" w:lineRule="auto"/>
              <w:jc w:val="both"/>
              <w:rPr>
                <w:sz w:val="26"/>
                <w:szCs w:val="26"/>
              </w:rPr>
            </w:pPr>
            <w:r w:rsidRPr="00984622">
              <w:rPr>
                <w:sz w:val="26"/>
                <w:szCs w:val="26"/>
              </w:rPr>
              <w:t>Tôi muốn món ăn đó có lượng tym được cộng lên một đơn vị.</w:t>
            </w:r>
          </w:p>
          <w:p w14:paraId="5E132622" w14:textId="2CFA28A0" w:rsidR="007C4E24" w:rsidRPr="00984622" w:rsidRDefault="000B434A" w:rsidP="00987E92">
            <w:pPr>
              <w:rPr>
                <w:sz w:val="26"/>
                <w:szCs w:val="26"/>
              </w:rPr>
            </w:pPr>
            <w:r w:rsidRPr="00984622">
              <w:rPr>
                <w:sz w:val="26"/>
                <w:szCs w:val="26"/>
              </w:rPr>
              <w:t>Để giúp tôi sau này vào chọn món ăn đó dễ dàng hơn.</w:t>
            </w:r>
          </w:p>
        </w:tc>
      </w:tr>
      <w:tr w:rsidR="007C4E24" w:rsidRPr="00984622" w14:paraId="0A2295D0" w14:textId="77777777" w:rsidTr="007C4E24">
        <w:tc>
          <w:tcPr>
            <w:tcW w:w="9337" w:type="dxa"/>
            <w:tcBorders>
              <w:top w:val="single" w:sz="8" w:space="0" w:color="9BBB59"/>
              <w:left w:val="single" w:sz="8" w:space="0" w:color="9BBB59"/>
              <w:bottom w:val="single" w:sz="8" w:space="0" w:color="9BBB59"/>
              <w:right w:val="single" w:sz="8" w:space="0" w:color="9BBB59"/>
            </w:tcBorders>
          </w:tcPr>
          <w:p w14:paraId="778A27B7" w14:textId="77777777" w:rsidR="007C4E24" w:rsidRPr="00984622" w:rsidRDefault="007C4E24" w:rsidP="007C4E24">
            <w:pPr>
              <w:rPr>
                <w:sz w:val="26"/>
                <w:szCs w:val="26"/>
              </w:rPr>
            </w:pPr>
            <w:r w:rsidRPr="00984622">
              <w:rPr>
                <w:sz w:val="26"/>
                <w:szCs w:val="26"/>
              </w:rPr>
              <w:lastRenderedPageBreak/>
              <w:t>Mức độ: cần thiết</w:t>
            </w:r>
          </w:p>
        </w:tc>
      </w:tr>
    </w:tbl>
    <w:p w14:paraId="6BDA09A0" w14:textId="6AE2C08C" w:rsidR="007C4E24" w:rsidRPr="00984622" w:rsidRDefault="007C4E24" w:rsidP="00987E92">
      <w:pPr>
        <w:pStyle w:val="Heading2"/>
        <w:numPr>
          <w:ilvl w:val="0"/>
          <w:numId w:val="0"/>
        </w:numPr>
        <w:ind w:left="1440" w:hanging="720"/>
        <w:rPr>
          <w:rFonts w:ascii="Times New Roman" w:hAnsi="Times New Roman" w:cs="Times New Roman"/>
          <w:i w:val="0"/>
          <w:color w:val="000000"/>
          <w:sz w:val="26"/>
          <w:szCs w:val="26"/>
        </w:rPr>
      </w:pPr>
      <w:bookmarkStart w:id="24" w:name="_Toc17739594"/>
      <w:bookmarkStart w:id="25" w:name="_Toc17742625"/>
      <w:bookmarkStart w:id="26" w:name="_Toc17742811"/>
      <w:bookmarkStart w:id="27" w:name="_Toc17872696"/>
      <w:bookmarkStart w:id="28" w:name="_Toc64919429"/>
      <w:r w:rsidRPr="00984622">
        <w:rPr>
          <w:rFonts w:ascii="Times New Roman" w:hAnsi="Times New Roman" w:cs="Times New Roman"/>
          <w:b w:val="0"/>
          <w:i w:val="0"/>
          <w:sz w:val="26"/>
          <w:szCs w:val="26"/>
        </w:rPr>
        <w:t xml:space="preserve">6.5 User story </w:t>
      </w:r>
      <w:r w:rsidR="00215DCF" w:rsidRPr="00984622">
        <w:rPr>
          <w:rFonts w:ascii="Times New Roman" w:hAnsi="Times New Roman" w:cs="Times New Roman"/>
          <w:b w:val="0"/>
          <w:i w:val="0"/>
          <w:sz w:val="26"/>
          <w:szCs w:val="26"/>
        </w:rPr>
        <w:t>0</w:t>
      </w:r>
      <w:r w:rsidRPr="00984622">
        <w:rPr>
          <w:rFonts w:ascii="Times New Roman" w:hAnsi="Times New Roman" w:cs="Times New Roman"/>
          <w:b w:val="0"/>
          <w:i w:val="0"/>
          <w:sz w:val="26"/>
          <w:szCs w:val="26"/>
        </w:rPr>
        <w:t>5</w:t>
      </w:r>
      <w:bookmarkEnd w:id="24"/>
      <w:bookmarkEnd w:id="25"/>
      <w:bookmarkEnd w:id="26"/>
      <w:bookmarkEnd w:id="27"/>
      <w:r w:rsidR="00987E92" w:rsidRPr="00984622">
        <w:rPr>
          <w:rFonts w:ascii="Times New Roman" w:hAnsi="Times New Roman" w:cs="Times New Roman"/>
          <w:b w:val="0"/>
          <w:i w:val="0"/>
          <w:sz w:val="26"/>
          <w:szCs w:val="26"/>
        </w:rPr>
        <w:t>: Liên hệ</w:t>
      </w:r>
      <w:bookmarkEnd w:id="28"/>
    </w:p>
    <w:tbl>
      <w:tblPr>
        <w:tblW w:w="9350"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50"/>
      </w:tblGrid>
      <w:tr w:rsidR="007C4E24" w:rsidRPr="00984622" w14:paraId="52B0E8E1" w14:textId="77777777" w:rsidTr="007C4E24">
        <w:tc>
          <w:tcPr>
            <w:tcW w:w="9350" w:type="dxa"/>
            <w:shd w:val="clear" w:color="auto" w:fill="9BBB59"/>
          </w:tcPr>
          <w:p w14:paraId="26B040C1" w14:textId="0E8B72A2" w:rsidR="007C4E24" w:rsidRPr="00984622" w:rsidRDefault="007C4E24" w:rsidP="007C4E24">
            <w:pPr>
              <w:rPr>
                <w:sz w:val="26"/>
                <w:szCs w:val="26"/>
              </w:rPr>
            </w:pPr>
            <w:r w:rsidRPr="00984622">
              <w:rPr>
                <w:sz w:val="26"/>
                <w:szCs w:val="26"/>
              </w:rPr>
              <w:t xml:space="preserve">1. </w:t>
            </w:r>
            <w:r w:rsidR="001D363F" w:rsidRPr="00984622">
              <w:rPr>
                <w:sz w:val="26"/>
                <w:szCs w:val="26"/>
              </w:rPr>
              <w:t>Khách vãng lai liên hệ</w:t>
            </w:r>
          </w:p>
        </w:tc>
      </w:tr>
      <w:tr w:rsidR="007C4E24" w:rsidRPr="00984622" w14:paraId="30784033" w14:textId="77777777" w:rsidTr="007C4E24">
        <w:tc>
          <w:tcPr>
            <w:tcW w:w="9350" w:type="dxa"/>
            <w:tcBorders>
              <w:top w:val="single" w:sz="8" w:space="0" w:color="9BBB59"/>
              <w:left w:val="single" w:sz="8" w:space="0" w:color="9BBB59"/>
              <w:bottom w:val="single" w:sz="8" w:space="0" w:color="9BBB59"/>
              <w:right w:val="single" w:sz="8" w:space="0" w:color="9BBB59"/>
            </w:tcBorders>
          </w:tcPr>
          <w:p w14:paraId="18526602" w14:textId="77777777" w:rsidR="00987E92" w:rsidRPr="00984622" w:rsidRDefault="00987E92" w:rsidP="00987E92">
            <w:pPr>
              <w:rPr>
                <w:sz w:val="26"/>
                <w:szCs w:val="26"/>
              </w:rPr>
            </w:pPr>
            <w:r w:rsidRPr="00984622">
              <w:rPr>
                <w:sz w:val="26"/>
                <w:szCs w:val="26"/>
              </w:rPr>
              <w:t>Là một khách hàng vãng lai</w:t>
            </w:r>
          </w:p>
          <w:p w14:paraId="3583417B" w14:textId="3749E447" w:rsidR="00987E92" w:rsidRPr="00984622" w:rsidRDefault="000B434A" w:rsidP="00987E92">
            <w:pPr>
              <w:spacing w:line="360" w:lineRule="auto"/>
              <w:jc w:val="both"/>
              <w:rPr>
                <w:sz w:val="26"/>
                <w:szCs w:val="26"/>
              </w:rPr>
            </w:pPr>
            <w:r w:rsidRPr="00984622">
              <w:rPr>
                <w:sz w:val="26"/>
                <w:szCs w:val="26"/>
              </w:rPr>
              <w:t>Khi chọn chức năng liên hệ của website hỗ trợ đặt món tiệc cưới – nhà hàng.</w:t>
            </w:r>
          </w:p>
          <w:p w14:paraId="68F8EBBA" w14:textId="61B0CA4F" w:rsidR="007C4E24" w:rsidRPr="00984622" w:rsidRDefault="000B434A" w:rsidP="000B434A">
            <w:pPr>
              <w:spacing w:line="360" w:lineRule="auto"/>
              <w:jc w:val="both"/>
              <w:rPr>
                <w:sz w:val="26"/>
                <w:szCs w:val="26"/>
              </w:rPr>
            </w:pPr>
            <w:r w:rsidRPr="00984622">
              <w:rPr>
                <w:sz w:val="26"/>
                <w:szCs w:val="26"/>
              </w:rPr>
              <w:t>Tôi muốn có form nhập thông tin nội dung tôi cần liên hệ</w:t>
            </w:r>
            <w:r w:rsidR="00987E92" w:rsidRPr="00984622">
              <w:rPr>
                <w:sz w:val="26"/>
                <w:szCs w:val="26"/>
              </w:rPr>
              <w:t>.</w:t>
            </w:r>
          </w:p>
        </w:tc>
      </w:tr>
      <w:tr w:rsidR="007C4E24" w:rsidRPr="00984622" w14:paraId="0D89E043" w14:textId="77777777" w:rsidTr="007C4E24">
        <w:tc>
          <w:tcPr>
            <w:tcW w:w="9350" w:type="dxa"/>
            <w:tcBorders>
              <w:top w:val="single" w:sz="8" w:space="0" w:color="9BBB59"/>
              <w:left w:val="single" w:sz="8" w:space="0" w:color="9BBB59"/>
              <w:bottom w:val="single" w:sz="8" w:space="0" w:color="9BBB59"/>
              <w:right w:val="single" w:sz="8" w:space="0" w:color="9BBB59"/>
            </w:tcBorders>
          </w:tcPr>
          <w:p w14:paraId="1043A126" w14:textId="77777777" w:rsidR="007C4E24" w:rsidRPr="00984622" w:rsidRDefault="007C4E24" w:rsidP="007C4E24">
            <w:pPr>
              <w:rPr>
                <w:sz w:val="26"/>
                <w:szCs w:val="26"/>
              </w:rPr>
            </w:pPr>
            <w:r w:rsidRPr="00984622">
              <w:rPr>
                <w:sz w:val="26"/>
                <w:szCs w:val="26"/>
              </w:rPr>
              <w:t>Mức độ: cần thiết</w:t>
            </w:r>
          </w:p>
        </w:tc>
      </w:tr>
    </w:tbl>
    <w:p w14:paraId="7D6D1951" w14:textId="77777777" w:rsidR="007C4E24" w:rsidRPr="00984622" w:rsidRDefault="007C4E24" w:rsidP="007C4E24">
      <w:pPr>
        <w:rPr>
          <w:sz w:val="26"/>
          <w:szCs w:val="26"/>
        </w:rPr>
      </w:pPr>
    </w:p>
    <w:p w14:paraId="5D71345B" w14:textId="1801A7CF" w:rsidR="007C4E24" w:rsidRPr="00984622" w:rsidRDefault="007C4E24" w:rsidP="00987E92">
      <w:pPr>
        <w:pStyle w:val="Heading2"/>
        <w:numPr>
          <w:ilvl w:val="0"/>
          <w:numId w:val="0"/>
        </w:numPr>
        <w:ind w:left="1440" w:hanging="720"/>
        <w:rPr>
          <w:rFonts w:ascii="Times New Roman" w:hAnsi="Times New Roman" w:cs="Times New Roman"/>
          <w:b w:val="0"/>
          <w:i w:val="0"/>
          <w:sz w:val="26"/>
          <w:szCs w:val="26"/>
        </w:rPr>
      </w:pPr>
      <w:bookmarkStart w:id="29" w:name="_Toc17742626"/>
      <w:bookmarkStart w:id="30" w:name="_Toc17742812"/>
      <w:bookmarkStart w:id="31" w:name="_Toc17872697"/>
      <w:bookmarkStart w:id="32" w:name="_Toc64919430"/>
      <w:r w:rsidRPr="00984622">
        <w:rPr>
          <w:rFonts w:ascii="Times New Roman" w:hAnsi="Times New Roman" w:cs="Times New Roman"/>
          <w:b w:val="0"/>
          <w:i w:val="0"/>
          <w:sz w:val="26"/>
          <w:szCs w:val="26"/>
        </w:rPr>
        <w:t xml:space="preserve">6.6 User story </w:t>
      </w:r>
      <w:r w:rsidR="00215DCF" w:rsidRPr="00984622">
        <w:rPr>
          <w:rFonts w:ascii="Times New Roman" w:hAnsi="Times New Roman" w:cs="Times New Roman"/>
          <w:b w:val="0"/>
          <w:i w:val="0"/>
          <w:sz w:val="26"/>
          <w:szCs w:val="26"/>
        </w:rPr>
        <w:t>0</w:t>
      </w:r>
      <w:r w:rsidRPr="00984622">
        <w:rPr>
          <w:rFonts w:ascii="Times New Roman" w:hAnsi="Times New Roman" w:cs="Times New Roman"/>
          <w:b w:val="0"/>
          <w:i w:val="0"/>
          <w:sz w:val="26"/>
          <w:szCs w:val="26"/>
        </w:rPr>
        <w:t xml:space="preserve">6: </w:t>
      </w:r>
      <w:bookmarkEnd w:id="29"/>
      <w:bookmarkEnd w:id="30"/>
      <w:bookmarkEnd w:id="31"/>
      <w:r w:rsidR="008B05CE" w:rsidRPr="00984622">
        <w:rPr>
          <w:rFonts w:ascii="Times New Roman" w:hAnsi="Times New Roman" w:cs="Times New Roman"/>
          <w:b w:val="0"/>
          <w:i w:val="0"/>
          <w:sz w:val="26"/>
          <w:szCs w:val="26"/>
        </w:rPr>
        <w:t>Chat box</w:t>
      </w:r>
      <w:bookmarkEnd w:id="32"/>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7C4E24" w:rsidRPr="00984622" w14:paraId="22000C42" w14:textId="77777777" w:rsidTr="007C4E24">
        <w:tc>
          <w:tcPr>
            <w:tcW w:w="9337" w:type="dxa"/>
            <w:shd w:val="clear" w:color="auto" w:fill="9BBB59"/>
          </w:tcPr>
          <w:p w14:paraId="5AF271AE" w14:textId="2B90904A" w:rsidR="007C4E24" w:rsidRPr="00984622" w:rsidRDefault="007C4E24" w:rsidP="007C4E24">
            <w:pPr>
              <w:rPr>
                <w:sz w:val="26"/>
                <w:szCs w:val="26"/>
              </w:rPr>
            </w:pPr>
            <w:r w:rsidRPr="00984622">
              <w:rPr>
                <w:sz w:val="26"/>
                <w:szCs w:val="26"/>
              </w:rPr>
              <w:t>1.</w:t>
            </w:r>
            <w:r w:rsidR="001D363F" w:rsidRPr="00984622">
              <w:rPr>
                <w:sz w:val="26"/>
                <w:szCs w:val="26"/>
              </w:rPr>
              <w:t>Khách vãng lai chat box</w:t>
            </w:r>
          </w:p>
        </w:tc>
      </w:tr>
      <w:tr w:rsidR="007C4E24" w:rsidRPr="00984622" w14:paraId="4DDF8CC5" w14:textId="77777777" w:rsidTr="007C4E24">
        <w:tc>
          <w:tcPr>
            <w:tcW w:w="9337" w:type="dxa"/>
            <w:tcBorders>
              <w:top w:val="single" w:sz="8" w:space="0" w:color="9BBB59"/>
              <w:left w:val="single" w:sz="8" w:space="0" w:color="9BBB59"/>
              <w:bottom w:val="single" w:sz="8" w:space="0" w:color="9BBB59"/>
              <w:right w:val="single" w:sz="8" w:space="0" w:color="9BBB59"/>
            </w:tcBorders>
          </w:tcPr>
          <w:p w14:paraId="76E316F7" w14:textId="18942A93" w:rsidR="007C4E24" w:rsidRPr="00984622" w:rsidRDefault="007C4E24" w:rsidP="007C4E24">
            <w:pPr>
              <w:rPr>
                <w:sz w:val="26"/>
                <w:szCs w:val="26"/>
              </w:rPr>
            </w:pPr>
            <w:r w:rsidRPr="00984622">
              <w:rPr>
                <w:sz w:val="26"/>
                <w:szCs w:val="26"/>
              </w:rPr>
              <w:t>Là một</w:t>
            </w:r>
            <w:r w:rsidR="00987E92" w:rsidRPr="00984622">
              <w:rPr>
                <w:sz w:val="26"/>
                <w:szCs w:val="26"/>
              </w:rPr>
              <w:t xml:space="preserve"> khách hàng vãng lai</w:t>
            </w:r>
          </w:p>
          <w:p w14:paraId="57DEDDDB" w14:textId="77777777" w:rsidR="007C4E24" w:rsidRPr="00984622" w:rsidRDefault="000B434A" w:rsidP="008B05CE">
            <w:pPr>
              <w:spacing w:line="360" w:lineRule="auto"/>
              <w:jc w:val="both"/>
              <w:rPr>
                <w:sz w:val="26"/>
                <w:szCs w:val="26"/>
              </w:rPr>
            </w:pPr>
            <w:r w:rsidRPr="00984622">
              <w:rPr>
                <w:sz w:val="26"/>
                <w:szCs w:val="26"/>
              </w:rPr>
              <w:t>Khi chọn biểu tượng chat box của website hỗ trợ đặt món tiệc cưới – nhà hàng.</w:t>
            </w:r>
          </w:p>
          <w:p w14:paraId="3757E2D6" w14:textId="080FB334" w:rsidR="000B434A" w:rsidRPr="00984622" w:rsidRDefault="000B434A" w:rsidP="008B05CE">
            <w:pPr>
              <w:spacing w:line="360" w:lineRule="auto"/>
              <w:jc w:val="both"/>
              <w:rPr>
                <w:sz w:val="26"/>
                <w:szCs w:val="26"/>
              </w:rPr>
            </w:pPr>
            <w:r w:rsidRPr="00984622">
              <w:rPr>
                <w:sz w:val="26"/>
                <w:szCs w:val="26"/>
              </w:rPr>
              <w:t>Tôi muốn hiển thị liên kết đăng nhập với bên hệ thống messenger, sau khi đăng nhập xong sẽ hiển thị được form chat.</w:t>
            </w:r>
          </w:p>
          <w:p w14:paraId="2AB71CFB" w14:textId="1B415EE7" w:rsidR="000B434A" w:rsidRPr="00984622" w:rsidRDefault="000B434A" w:rsidP="008B05CE">
            <w:pPr>
              <w:spacing w:line="360" w:lineRule="auto"/>
              <w:jc w:val="both"/>
              <w:rPr>
                <w:sz w:val="26"/>
                <w:szCs w:val="26"/>
              </w:rPr>
            </w:pPr>
            <w:r w:rsidRPr="00984622">
              <w:rPr>
                <w:sz w:val="26"/>
                <w:szCs w:val="26"/>
              </w:rPr>
              <w:t>Để tôi có thể chat trực tuyến qua lại với nhân viên nhà hàng nhanh chóng hơn</w:t>
            </w:r>
          </w:p>
        </w:tc>
      </w:tr>
      <w:tr w:rsidR="007C4E24" w:rsidRPr="00984622" w14:paraId="6590210E" w14:textId="77777777" w:rsidTr="007C4E24">
        <w:tc>
          <w:tcPr>
            <w:tcW w:w="9337" w:type="dxa"/>
            <w:tcBorders>
              <w:top w:val="single" w:sz="8" w:space="0" w:color="9BBB59"/>
              <w:left w:val="single" w:sz="8" w:space="0" w:color="9BBB59"/>
              <w:bottom w:val="single" w:sz="8" w:space="0" w:color="9BBB59"/>
              <w:right w:val="single" w:sz="8" w:space="0" w:color="9BBB59"/>
            </w:tcBorders>
          </w:tcPr>
          <w:p w14:paraId="14283544" w14:textId="5D5A92B4" w:rsidR="007C4E24" w:rsidRPr="00984622" w:rsidRDefault="007C4E24" w:rsidP="007C4E24">
            <w:pPr>
              <w:rPr>
                <w:sz w:val="26"/>
                <w:szCs w:val="26"/>
              </w:rPr>
            </w:pPr>
            <w:r w:rsidRPr="00984622">
              <w:rPr>
                <w:sz w:val="26"/>
                <w:szCs w:val="26"/>
              </w:rPr>
              <w:t>Mức độ: cần thiết</w:t>
            </w:r>
          </w:p>
        </w:tc>
      </w:tr>
    </w:tbl>
    <w:p w14:paraId="65510E7E" w14:textId="77777777" w:rsidR="007C4E24" w:rsidRPr="00984622" w:rsidRDefault="007C4E24" w:rsidP="007C4E24">
      <w:pPr>
        <w:rPr>
          <w:sz w:val="26"/>
          <w:szCs w:val="26"/>
        </w:rPr>
      </w:pPr>
    </w:p>
    <w:p w14:paraId="66A3A9C4" w14:textId="128F67E0" w:rsidR="007C4E24" w:rsidRPr="00984622" w:rsidRDefault="007C4E24" w:rsidP="008B05CE">
      <w:pPr>
        <w:pStyle w:val="Heading2"/>
        <w:numPr>
          <w:ilvl w:val="0"/>
          <w:numId w:val="0"/>
        </w:numPr>
        <w:ind w:left="1440" w:hanging="720"/>
        <w:rPr>
          <w:rFonts w:ascii="Times New Roman" w:hAnsi="Times New Roman" w:cs="Times New Roman"/>
          <w:b w:val="0"/>
          <w:i w:val="0"/>
          <w:sz w:val="26"/>
          <w:szCs w:val="26"/>
        </w:rPr>
      </w:pPr>
      <w:bookmarkStart w:id="33" w:name="_Toc17742627"/>
      <w:bookmarkStart w:id="34" w:name="_Toc17742813"/>
      <w:bookmarkStart w:id="35" w:name="_Toc17872698"/>
      <w:bookmarkStart w:id="36" w:name="_Toc64919431"/>
      <w:bookmarkStart w:id="37" w:name="_Toc17739595"/>
      <w:r w:rsidRPr="00984622">
        <w:rPr>
          <w:rFonts w:ascii="Times New Roman" w:hAnsi="Times New Roman" w:cs="Times New Roman"/>
          <w:b w:val="0"/>
          <w:i w:val="0"/>
          <w:sz w:val="26"/>
          <w:szCs w:val="26"/>
        </w:rPr>
        <w:t xml:space="preserve">6.7 User story </w:t>
      </w:r>
      <w:r w:rsidR="00215DCF" w:rsidRPr="00984622">
        <w:rPr>
          <w:rFonts w:ascii="Times New Roman" w:hAnsi="Times New Roman" w:cs="Times New Roman"/>
          <w:b w:val="0"/>
          <w:i w:val="0"/>
          <w:sz w:val="26"/>
          <w:szCs w:val="26"/>
        </w:rPr>
        <w:t>0</w:t>
      </w:r>
      <w:r w:rsidRPr="00984622">
        <w:rPr>
          <w:rFonts w:ascii="Times New Roman" w:hAnsi="Times New Roman" w:cs="Times New Roman"/>
          <w:b w:val="0"/>
          <w:i w:val="0"/>
          <w:sz w:val="26"/>
          <w:szCs w:val="26"/>
        </w:rPr>
        <w:t xml:space="preserve">7: </w:t>
      </w:r>
      <w:bookmarkEnd w:id="33"/>
      <w:bookmarkEnd w:id="34"/>
      <w:bookmarkEnd w:id="35"/>
      <w:r w:rsidR="008B05CE" w:rsidRPr="00984622">
        <w:rPr>
          <w:rFonts w:ascii="Times New Roman" w:hAnsi="Times New Roman" w:cs="Times New Roman"/>
          <w:b w:val="0"/>
          <w:i w:val="0"/>
          <w:sz w:val="26"/>
          <w:szCs w:val="26"/>
        </w:rPr>
        <w:t>Đặt món</w:t>
      </w:r>
      <w:bookmarkEnd w:id="36"/>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7C4E24" w:rsidRPr="00984622" w14:paraId="44B47D65" w14:textId="77777777" w:rsidTr="007C4E24">
        <w:tc>
          <w:tcPr>
            <w:tcW w:w="9337" w:type="dxa"/>
            <w:shd w:val="clear" w:color="auto" w:fill="9BBB59"/>
          </w:tcPr>
          <w:p w14:paraId="2FB4C348" w14:textId="3EA35103" w:rsidR="007C4E24" w:rsidRPr="00984622" w:rsidRDefault="007C4E24" w:rsidP="007C4E24">
            <w:pPr>
              <w:rPr>
                <w:sz w:val="26"/>
                <w:szCs w:val="26"/>
              </w:rPr>
            </w:pPr>
            <w:r w:rsidRPr="00984622">
              <w:rPr>
                <w:sz w:val="26"/>
                <w:szCs w:val="26"/>
              </w:rPr>
              <w:t>1.</w:t>
            </w:r>
            <w:r w:rsidR="001D363F" w:rsidRPr="00984622">
              <w:rPr>
                <w:sz w:val="26"/>
                <w:szCs w:val="26"/>
              </w:rPr>
              <w:t>Khách vãng lai đặt món</w:t>
            </w:r>
          </w:p>
        </w:tc>
      </w:tr>
      <w:tr w:rsidR="007C4E24" w:rsidRPr="00984622" w14:paraId="67DF7428" w14:textId="77777777" w:rsidTr="007C4E24">
        <w:tc>
          <w:tcPr>
            <w:tcW w:w="9337" w:type="dxa"/>
            <w:tcBorders>
              <w:top w:val="single" w:sz="8" w:space="0" w:color="9BBB59"/>
              <w:left w:val="single" w:sz="8" w:space="0" w:color="9BBB59"/>
              <w:bottom w:val="single" w:sz="8" w:space="0" w:color="9BBB59"/>
              <w:right w:val="single" w:sz="8" w:space="0" w:color="9BBB59"/>
            </w:tcBorders>
          </w:tcPr>
          <w:p w14:paraId="6C4920F0" w14:textId="77777777" w:rsidR="008B05CE" w:rsidRPr="00984622" w:rsidRDefault="008B05CE" w:rsidP="008B05CE">
            <w:pPr>
              <w:rPr>
                <w:sz w:val="26"/>
                <w:szCs w:val="26"/>
              </w:rPr>
            </w:pPr>
            <w:r w:rsidRPr="00984622">
              <w:rPr>
                <w:sz w:val="26"/>
                <w:szCs w:val="26"/>
              </w:rPr>
              <w:t>Là một khách hàng vãng lai</w:t>
            </w:r>
          </w:p>
          <w:p w14:paraId="3819F55C" w14:textId="77777777" w:rsidR="007C4E24" w:rsidRPr="00984622" w:rsidRDefault="000B434A" w:rsidP="008B05CE">
            <w:pPr>
              <w:spacing w:line="360" w:lineRule="auto"/>
              <w:jc w:val="both"/>
              <w:rPr>
                <w:sz w:val="26"/>
                <w:szCs w:val="26"/>
              </w:rPr>
            </w:pPr>
            <w:r w:rsidRPr="00984622">
              <w:rPr>
                <w:sz w:val="26"/>
                <w:szCs w:val="26"/>
              </w:rPr>
              <w:t>Khi chọn đặt món của website hỗ trợ đặt món tiệc cưới – nhà hàng.</w:t>
            </w:r>
          </w:p>
          <w:p w14:paraId="21CCC096" w14:textId="77777777" w:rsidR="000B434A" w:rsidRPr="00984622" w:rsidRDefault="000B434A" w:rsidP="008B05CE">
            <w:pPr>
              <w:spacing w:line="360" w:lineRule="auto"/>
              <w:jc w:val="both"/>
              <w:rPr>
                <w:sz w:val="26"/>
                <w:szCs w:val="26"/>
              </w:rPr>
            </w:pPr>
            <w:r w:rsidRPr="00984622">
              <w:rPr>
                <w:sz w:val="26"/>
                <w:szCs w:val="26"/>
              </w:rPr>
              <w:t>Tôi muốn xem được danh sách các món ăn tôi đã đặt, có thể thêm, xóa các món ăn.</w:t>
            </w:r>
          </w:p>
          <w:p w14:paraId="70A43DB0" w14:textId="6E508887" w:rsidR="000B434A" w:rsidRPr="00984622" w:rsidRDefault="000B434A" w:rsidP="008B05CE">
            <w:pPr>
              <w:spacing w:line="360" w:lineRule="auto"/>
              <w:jc w:val="both"/>
              <w:rPr>
                <w:sz w:val="26"/>
                <w:szCs w:val="26"/>
              </w:rPr>
            </w:pPr>
            <w:r w:rsidRPr="00984622">
              <w:rPr>
                <w:sz w:val="26"/>
                <w:szCs w:val="26"/>
              </w:rPr>
              <w:t xml:space="preserve">Để tôi thấy được danh sách </w:t>
            </w:r>
            <w:r w:rsidR="0061732A" w:rsidRPr="00984622">
              <w:rPr>
                <w:sz w:val="26"/>
                <w:szCs w:val="26"/>
              </w:rPr>
              <w:t>món mà tôi đã đặt, chọn lọc dễ dàng, hiệu quả hơn.</w:t>
            </w:r>
          </w:p>
        </w:tc>
      </w:tr>
      <w:tr w:rsidR="007C4E24" w:rsidRPr="00984622" w14:paraId="5571DCA0" w14:textId="77777777" w:rsidTr="007C4E24">
        <w:tc>
          <w:tcPr>
            <w:tcW w:w="9337" w:type="dxa"/>
            <w:tcBorders>
              <w:top w:val="single" w:sz="8" w:space="0" w:color="9BBB59"/>
              <w:left w:val="single" w:sz="8" w:space="0" w:color="9BBB59"/>
              <w:bottom w:val="single" w:sz="8" w:space="0" w:color="9BBB59"/>
              <w:right w:val="single" w:sz="8" w:space="0" w:color="9BBB59"/>
            </w:tcBorders>
          </w:tcPr>
          <w:p w14:paraId="0278200A" w14:textId="52C724CB" w:rsidR="007C4E24" w:rsidRPr="00984622" w:rsidRDefault="007C4E24" w:rsidP="007C4E24">
            <w:pPr>
              <w:rPr>
                <w:sz w:val="26"/>
                <w:szCs w:val="26"/>
              </w:rPr>
            </w:pPr>
            <w:r w:rsidRPr="00984622">
              <w:rPr>
                <w:sz w:val="26"/>
                <w:szCs w:val="26"/>
              </w:rPr>
              <w:t xml:space="preserve">Mức độ: </w:t>
            </w:r>
            <w:r w:rsidR="00140017" w:rsidRPr="00984622">
              <w:rPr>
                <w:sz w:val="26"/>
                <w:szCs w:val="26"/>
              </w:rPr>
              <w:t>rất</w:t>
            </w:r>
            <w:r w:rsidRPr="00984622">
              <w:rPr>
                <w:sz w:val="26"/>
                <w:szCs w:val="26"/>
              </w:rPr>
              <w:t xml:space="preserve"> cần thiết</w:t>
            </w:r>
          </w:p>
        </w:tc>
      </w:tr>
    </w:tbl>
    <w:p w14:paraId="781CE15B" w14:textId="2290AE48" w:rsidR="008B05CE" w:rsidRPr="00984622" w:rsidRDefault="008B05CE" w:rsidP="008B05CE">
      <w:pPr>
        <w:pStyle w:val="Heading2"/>
        <w:numPr>
          <w:ilvl w:val="0"/>
          <w:numId w:val="0"/>
        </w:numPr>
        <w:ind w:left="1440" w:hanging="720"/>
        <w:rPr>
          <w:rFonts w:ascii="Times New Roman" w:hAnsi="Times New Roman" w:cs="Times New Roman"/>
          <w:b w:val="0"/>
          <w:i w:val="0"/>
          <w:sz w:val="26"/>
          <w:szCs w:val="26"/>
        </w:rPr>
      </w:pPr>
      <w:bookmarkStart w:id="38" w:name="_Toc64919432"/>
      <w:bookmarkEnd w:id="37"/>
      <w:r w:rsidRPr="00984622">
        <w:rPr>
          <w:rFonts w:ascii="Times New Roman" w:hAnsi="Times New Roman" w:cs="Times New Roman"/>
          <w:b w:val="0"/>
          <w:i w:val="0"/>
          <w:sz w:val="26"/>
          <w:szCs w:val="26"/>
        </w:rPr>
        <w:t xml:space="preserve">6.8 User story </w:t>
      </w:r>
      <w:r w:rsidR="00215DCF" w:rsidRPr="00984622">
        <w:rPr>
          <w:rFonts w:ascii="Times New Roman" w:hAnsi="Times New Roman" w:cs="Times New Roman"/>
          <w:b w:val="0"/>
          <w:i w:val="0"/>
          <w:sz w:val="26"/>
          <w:szCs w:val="26"/>
        </w:rPr>
        <w:t>0</w:t>
      </w:r>
      <w:r w:rsidRPr="00984622">
        <w:rPr>
          <w:rFonts w:ascii="Times New Roman" w:hAnsi="Times New Roman" w:cs="Times New Roman"/>
          <w:b w:val="0"/>
          <w:i w:val="0"/>
          <w:sz w:val="26"/>
          <w:szCs w:val="26"/>
        </w:rPr>
        <w:t xml:space="preserve">8: Đặt </w:t>
      </w:r>
      <w:r w:rsidR="001D363F" w:rsidRPr="00984622">
        <w:rPr>
          <w:rFonts w:ascii="Times New Roman" w:hAnsi="Times New Roman" w:cs="Times New Roman"/>
          <w:b w:val="0"/>
          <w:i w:val="0"/>
          <w:sz w:val="26"/>
          <w:szCs w:val="26"/>
        </w:rPr>
        <w:t>hàng</w:t>
      </w:r>
      <w:bookmarkEnd w:id="38"/>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8B05CE" w:rsidRPr="00984622" w14:paraId="687D738D" w14:textId="77777777" w:rsidTr="006B5C19">
        <w:tc>
          <w:tcPr>
            <w:tcW w:w="9337" w:type="dxa"/>
            <w:shd w:val="clear" w:color="auto" w:fill="9BBB59"/>
          </w:tcPr>
          <w:p w14:paraId="06FE6536" w14:textId="113C1883" w:rsidR="008B05CE" w:rsidRPr="00984622" w:rsidRDefault="008B05CE" w:rsidP="006B5C19">
            <w:pPr>
              <w:rPr>
                <w:sz w:val="26"/>
                <w:szCs w:val="26"/>
              </w:rPr>
            </w:pPr>
            <w:r w:rsidRPr="00984622">
              <w:rPr>
                <w:sz w:val="26"/>
                <w:szCs w:val="26"/>
              </w:rPr>
              <w:t>1.</w:t>
            </w:r>
            <w:r w:rsidR="001D363F" w:rsidRPr="00984622">
              <w:rPr>
                <w:sz w:val="26"/>
                <w:szCs w:val="26"/>
              </w:rPr>
              <w:t>Khách vãng lai đặt hàng</w:t>
            </w:r>
          </w:p>
        </w:tc>
      </w:tr>
      <w:tr w:rsidR="008B05CE" w:rsidRPr="00984622" w14:paraId="73756BA1" w14:textId="77777777" w:rsidTr="006B5C19">
        <w:tc>
          <w:tcPr>
            <w:tcW w:w="9337" w:type="dxa"/>
            <w:tcBorders>
              <w:top w:val="single" w:sz="8" w:space="0" w:color="9BBB59"/>
              <w:left w:val="single" w:sz="8" w:space="0" w:color="9BBB59"/>
              <w:bottom w:val="single" w:sz="8" w:space="0" w:color="9BBB59"/>
              <w:right w:val="single" w:sz="8" w:space="0" w:color="9BBB59"/>
            </w:tcBorders>
          </w:tcPr>
          <w:p w14:paraId="2FC6C523" w14:textId="77777777" w:rsidR="008B05CE" w:rsidRPr="00984622" w:rsidRDefault="008B05CE" w:rsidP="006B5C19">
            <w:pPr>
              <w:rPr>
                <w:sz w:val="26"/>
                <w:szCs w:val="26"/>
              </w:rPr>
            </w:pPr>
            <w:r w:rsidRPr="00984622">
              <w:rPr>
                <w:sz w:val="26"/>
                <w:szCs w:val="26"/>
              </w:rPr>
              <w:t>Là một khách hàng vãng lai</w:t>
            </w:r>
          </w:p>
          <w:p w14:paraId="7C6B9C9C" w14:textId="77777777" w:rsidR="008B05CE" w:rsidRPr="00984622" w:rsidRDefault="0061732A" w:rsidP="008B05CE">
            <w:pPr>
              <w:spacing w:line="360" w:lineRule="auto"/>
              <w:jc w:val="both"/>
              <w:rPr>
                <w:sz w:val="26"/>
                <w:szCs w:val="26"/>
              </w:rPr>
            </w:pPr>
            <w:r w:rsidRPr="00984622">
              <w:rPr>
                <w:sz w:val="26"/>
                <w:szCs w:val="26"/>
              </w:rPr>
              <w:t>Khi chọn đặt hàng của website hỗ trợ đặt món tiệc cưới – nhà hàng.</w:t>
            </w:r>
          </w:p>
          <w:p w14:paraId="47145E60" w14:textId="3081DE2C" w:rsidR="0061732A" w:rsidRPr="00984622" w:rsidRDefault="0061732A" w:rsidP="008B05CE">
            <w:pPr>
              <w:spacing w:line="360" w:lineRule="auto"/>
              <w:jc w:val="both"/>
              <w:rPr>
                <w:sz w:val="26"/>
                <w:szCs w:val="26"/>
              </w:rPr>
            </w:pPr>
            <w:r w:rsidRPr="00984622">
              <w:rPr>
                <w:sz w:val="26"/>
                <w:szCs w:val="26"/>
              </w:rPr>
              <w:t xml:space="preserve">Tôi muốn hiển thị form thông tin đặt hàng như: họ tên, số điện thoại, địa chỉ, hình thức </w:t>
            </w:r>
            <w:r w:rsidRPr="00984622">
              <w:rPr>
                <w:sz w:val="26"/>
                <w:szCs w:val="26"/>
              </w:rPr>
              <w:lastRenderedPageBreak/>
              <w:t>đặt bàn, số lượng người,vv.. để tôi nhập thông vào chọn đặt hàng</w:t>
            </w:r>
          </w:p>
        </w:tc>
      </w:tr>
      <w:tr w:rsidR="008B05CE" w:rsidRPr="00984622" w14:paraId="232462A0" w14:textId="77777777" w:rsidTr="006B5C19">
        <w:tc>
          <w:tcPr>
            <w:tcW w:w="9337" w:type="dxa"/>
            <w:tcBorders>
              <w:top w:val="single" w:sz="8" w:space="0" w:color="9BBB59"/>
              <w:left w:val="single" w:sz="8" w:space="0" w:color="9BBB59"/>
              <w:bottom w:val="single" w:sz="8" w:space="0" w:color="9BBB59"/>
              <w:right w:val="single" w:sz="8" w:space="0" w:color="9BBB59"/>
            </w:tcBorders>
          </w:tcPr>
          <w:p w14:paraId="7AAEE8C2" w14:textId="33F2CDF8" w:rsidR="008B05CE" w:rsidRPr="00984622" w:rsidRDefault="008B05CE" w:rsidP="006B5C19">
            <w:pPr>
              <w:rPr>
                <w:sz w:val="26"/>
                <w:szCs w:val="26"/>
              </w:rPr>
            </w:pPr>
            <w:r w:rsidRPr="00984622">
              <w:rPr>
                <w:sz w:val="26"/>
                <w:szCs w:val="26"/>
              </w:rPr>
              <w:lastRenderedPageBreak/>
              <w:t xml:space="preserve">Mức độ: </w:t>
            </w:r>
            <w:r w:rsidR="0061732A" w:rsidRPr="00984622">
              <w:rPr>
                <w:sz w:val="26"/>
                <w:szCs w:val="26"/>
              </w:rPr>
              <w:t>rất</w:t>
            </w:r>
            <w:r w:rsidRPr="00984622">
              <w:rPr>
                <w:sz w:val="26"/>
                <w:szCs w:val="26"/>
              </w:rPr>
              <w:t xml:space="preserve"> cần thiết</w:t>
            </w:r>
          </w:p>
        </w:tc>
      </w:tr>
    </w:tbl>
    <w:p w14:paraId="45E84940" w14:textId="237AB296" w:rsidR="008B05CE" w:rsidRPr="00984622" w:rsidRDefault="008B05CE" w:rsidP="008B05CE">
      <w:pPr>
        <w:pStyle w:val="Heading2"/>
        <w:numPr>
          <w:ilvl w:val="0"/>
          <w:numId w:val="0"/>
        </w:numPr>
        <w:ind w:left="1440" w:hanging="720"/>
        <w:rPr>
          <w:rFonts w:ascii="Times New Roman" w:hAnsi="Times New Roman" w:cs="Times New Roman"/>
          <w:b w:val="0"/>
          <w:i w:val="0"/>
          <w:sz w:val="26"/>
          <w:szCs w:val="26"/>
        </w:rPr>
      </w:pPr>
      <w:bookmarkStart w:id="39" w:name="_Toc64919433"/>
      <w:r w:rsidRPr="00984622">
        <w:rPr>
          <w:rFonts w:ascii="Times New Roman" w:hAnsi="Times New Roman" w:cs="Times New Roman"/>
          <w:b w:val="0"/>
          <w:i w:val="0"/>
          <w:sz w:val="26"/>
          <w:szCs w:val="26"/>
        </w:rPr>
        <w:t xml:space="preserve">6.9 User story </w:t>
      </w:r>
      <w:r w:rsidR="00215DCF" w:rsidRPr="00984622">
        <w:rPr>
          <w:rFonts w:ascii="Times New Roman" w:hAnsi="Times New Roman" w:cs="Times New Roman"/>
          <w:b w:val="0"/>
          <w:i w:val="0"/>
          <w:sz w:val="26"/>
          <w:szCs w:val="26"/>
        </w:rPr>
        <w:t>0</w:t>
      </w:r>
      <w:r w:rsidRPr="00984622">
        <w:rPr>
          <w:rFonts w:ascii="Times New Roman" w:hAnsi="Times New Roman" w:cs="Times New Roman"/>
          <w:b w:val="0"/>
          <w:i w:val="0"/>
          <w:sz w:val="26"/>
          <w:szCs w:val="26"/>
        </w:rPr>
        <w:t>9: Đăng nhập</w:t>
      </w:r>
      <w:bookmarkEnd w:id="39"/>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8B05CE" w:rsidRPr="00984622" w14:paraId="1E049063" w14:textId="77777777" w:rsidTr="006B5C19">
        <w:tc>
          <w:tcPr>
            <w:tcW w:w="9337" w:type="dxa"/>
            <w:shd w:val="clear" w:color="auto" w:fill="9BBB59"/>
          </w:tcPr>
          <w:p w14:paraId="7B4EEDC5" w14:textId="1B76AABD" w:rsidR="008B05CE" w:rsidRPr="00984622" w:rsidRDefault="008B05CE" w:rsidP="006B5C19">
            <w:pPr>
              <w:rPr>
                <w:sz w:val="26"/>
                <w:szCs w:val="26"/>
              </w:rPr>
            </w:pPr>
            <w:r w:rsidRPr="00984622">
              <w:rPr>
                <w:sz w:val="26"/>
                <w:szCs w:val="26"/>
              </w:rPr>
              <w:t>1.</w:t>
            </w:r>
            <w:r w:rsidR="001D363F" w:rsidRPr="00984622">
              <w:rPr>
                <w:sz w:val="26"/>
                <w:szCs w:val="26"/>
              </w:rPr>
              <w:t>Quản trị viên hoặc nhân viên đăng nhập</w:t>
            </w:r>
          </w:p>
        </w:tc>
      </w:tr>
      <w:tr w:rsidR="008B05CE" w:rsidRPr="00984622" w14:paraId="351046B8" w14:textId="77777777" w:rsidTr="006B5C19">
        <w:tc>
          <w:tcPr>
            <w:tcW w:w="9337" w:type="dxa"/>
            <w:tcBorders>
              <w:top w:val="single" w:sz="8" w:space="0" w:color="9BBB59"/>
              <w:left w:val="single" w:sz="8" w:space="0" w:color="9BBB59"/>
              <w:bottom w:val="single" w:sz="8" w:space="0" w:color="9BBB59"/>
              <w:right w:val="single" w:sz="8" w:space="0" w:color="9BBB59"/>
            </w:tcBorders>
          </w:tcPr>
          <w:p w14:paraId="3023D625" w14:textId="504D9C23" w:rsidR="008B05CE" w:rsidRPr="00984622" w:rsidRDefault="008B05CE" w:rsidP="006B5C19">
            <w:pPr>
              <w:rPr>
                <w:sz w:val="26"/>
                <w:szCs w:val="26"/>
              </w:rPr>
            </w:pPr>
            <w:r w:rsidRPr="00984622">
              <w:rPr>
                <w:sz w:val="26"/>
                <w:szCs w:val="26"/>
              </w:rPr>
              <w:t>Là một nhân viên hoặc quản trị viên</w:t>
            </w:r>
            <w:r w:rsidR="0061732A" w:rsidRPr="00984622">
              <w:rPr>
                <w:sz w:val="26"/>
                <w:szCs w:val="26"/>
              </w:rPr>
              <w:t>.</w:t>
            </w:r>
          </w:p>
          <w:p w14:paraId="278508E5" w14:textId="31858110" w:rsidR="0061732A" w:rsidRPr="00984622" w:rsidRDefault="0061732A" w:rsidP="0061732A">
            <w:pPr>
              <w:spacing w:line="360" w:lineRule="auto"/>
              <w:jc w:val="both"/>
              <w:rPr>
                <w:sz w:val="26"/>
                <w:szCs w:val="26"/>
              </w:rPr>
            </w:pPr>
            <w:r w:rsidRPr="00984622">
              <w:rPr>
                <w:sz w:val="26"/>
                <w:szCs w:val="26"/>
              </w:rPr>
              <w:t>Khi muốn trở thành thành viên quản lý hoặc nhân viên của website hỗ trợ đặt món tiệc cưới – nhà hàng.</w:t>
            </w:r>
          </w:p>
          <w:p w14:paraId="35B30565" w14:textId="77777777" w:rsidR="0061732A" w:rsidRPr="00984622" w:rsidRDefault="0061732A" w:rsidP="0061732A">
            <w:pPr>
              <w:rPr>
                <w:sz w:val="26"/>
                <w:szCs w:val="26"/>
              </w:rPr>
            </w:pPr>
            <w:r w:rsidRPr="00984622">
              <w:rPr>
                <w:sz w:val="26"/>
                <w:szCs w:val="26"/>
              </w:rPr>
              <w:t>Tôi muốn cung cấp thông tin của mình: Họ và tên, Email, Số điện thoại, Địa chỉ,…</w:t>
            </w:r>
          </w:p>
          <w:p w14:paraId="3BC5F9E3" w14:textId="737D2344" w:rsidR="008B05CE" w:rsidRPr="00984622" w:rsidRDefault="0061732A" w:rsidP="0061732A">
            <w:pPr>
              <w:spacing w:line="360" w:lineRule="auto"/>
              <w:jc w:val="both"/>
              <w:rPr>
                <w:sz w:val="26"/>
                <w:szCs w:val="26"/>
              </w:rPr>
            </w:pPr>
            <w:r w:rsidRPr="00984622">
              <w:rPr>
                <w:sz w:val="26"/>
                <w:szCs w:val="26"/>
              </w:rPr>
              <w:t>Để trở thành một thành viên sử dụng các chức năng quản lý của Website.</w:t>
            </w:r>
          </w:p>
        </w:tc>
      </w:tr>
      <w:tr w:rsidR="008B05CE" w:rsidRPr="00984622" w14:paraId="5C230D7C" w14:textId="77777777" w:rsidTr="006B5C19">
        <w:tc>
          <w:tcPr>
            <w:tcW w:w="9337" w:type="dxa"/>
            <w:tcBorders>
              <w:top w:val="single" w:sz="8" w:space="0" w:color="9BBB59"/>
              <w:left w:val="single" w:sz="8" w:space="0" w:color="9BBB59"/>
              <w:bottom w:val="single" w:sz="8" w:space="0" w:color="9BBB59"/>
              <w:right w:val="single" w:sz="8" w:space="0" w:color="9BBB59"/>
            </w:tcBorders>
          </w:tcPr>
          <w:p w14:paraId="4C75BEBC" w14:textId="29A2066F" w:rsidR="008B05CE" w:rsidRPr="00984622" w:rsidRDefault="008B05CE" w:rsidP="006B5C19">
            <w:pPr>
              <w:rPr>
                <w:sz w:val="26"/>
                <w:szCs w:val="26"/>
              </w:rPr>
            </w:pPr>
            <w:r w:rsidRPr="00984622">
              <w:rPr>
                <w:sz w:val="26"/>
                <w:szCs w:val="26"/>
              </w:rPr>
              <w:t xml:space="preserve">Mức độ: </w:t>
            </w:r>
            <w:r w:rsidR="00140017" w:rsidRPr="00984622">
              <w:rPr>
                <w:sz w:val="26"/>
                <w:szCs w:val="26"/>
              </w:rPr>
              <w:t>rất</w:t>
            </w:r>
            <w:r w:rsidRPr="00984622">
              <w:rPr>
                <w:sz w:val="26"/>
                <w:szCs w:val="26"/>
              </w:rPr>
              <w:t xml:space="preserve"> cần thiết</w:t>
            </w:r>
          </w:p>
        </w:tc>
      </w:tr>
    </w:tbl>
    <w:p w14:paraId="47C92A0F" w14:textId="01AA390C" w:rsidR="008B05CE" w:rsidRPr="00984622" w:rsidRDefault="008B05CE" w:rsidP="008B05CE">
      <w:pPr>
        <w:pStyle w:val="Heading2"/>
        <w:numPr>
          <w:ilvl w:val="0"/>
          <w:numId w:val="0"/>
        </w:numPr>
        <w:ind w:left="1440" w:hanging="720"/>
        <w:rPr>
          <w:rFonts w:ascii="Times New Roman" w:hAnsi="Times New Roman" w:cs="Times New Roman"/>
          <w:b w:val="0"/>
          <w:i w:val="0"/>
          <w:sz w:val="26"/>
          <w:szCs w:val="26"/>
        </w:rPr>
      </w:pPr>
      <w:bookmarkStart w:id="40" w:name="_Toc64919434"/>
      <w:r w:rsidRPr="00984622">
        <w:rPr>
          <w:rFonts w:ascii="Times New Roman" w:hAnsi="Times New Roman" w:cs="Times New Roman"/>
          <w:b w:val="0"/>
          <w:i w:val="0"/>
          <w:sz w:val="26"/>
          <w:szCs w:val="26"/>
        </w:rPr>
        <w:t>6.10 User story 10: Quản lý đơn hàng</w:t>
      </w:r>
      <w:bookmarkEnd w:id="40"/>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8B05CE" w:rsidRPr="00984622" w14:paraId="648E73EE" w14:textId="77777777" w:rsidTr="006B5C19">
        <w:tc>
          <w:tcPr>
            <w:tcW w:w="9337" w:type="dxa"/>
            <w:shd w:val="clear" w:color="auto" w:fill="9BBB59"/>
          </w:tcPr>
          <w:p w14:paraId="0B5F5D64" w14:textId="25A05904" w:rsidR="008B05CE" w:rsidRPr="00984622" w:rsidRDefault="008B05CE" w:rsidP="006B5C19">
            <w:pPr>
              <w:rPr>
                <w:sz w:val="26"/>
                <w:szCs w:val="26"/>
              </w:rPr>
            </w:pPr>
            <w:r w:rsidRPr="00984622">
              <w:rPr>
                <w:sz w:val="26"/>
                <w:szCs w:val="26"/>
              </w:rPr>
              <w:t>1.</w:t>
            </w:r>
            <w:r w:rsidR="001D363F" w:rsidRPr="00984622">
              <w:rPr>
                <w:sz w:val="26"/>
                <w:szCs w:val="26"/>
              </w:rPr>
              <w:t>Quản trị viên hoặc nhân viên quản lý đơn hàng</w:t>
            </w:r>
          </w:p>
        </w:tc>
      </w:tr>
      <w:tr w:rsidR="008B05CE" w:rsidRPr="00984622" w14:paraId="1E0616F3" w14:textId="77777777" w:rsidTr="006B5C19">
        <w:tc>
          <w:tcPr>
            <w:tcW w:w="9337" w:type="dxa"/>
            <w:tcBorders>
              <w:top w:val="single" w:sz="8" w:space="0" w:color="9BBB59"/>
              <w:left w:val="single" w:sz="8" w:space="0" w:color="9BBB59"/>
              <w:bottom w:val="single" w:sz="8" w:space="0" w:color="9BBB59"/>
              <w:right w:val="single" w:sz="8" w:space="0" w:color="9BBB59"/>
            </w:tcBorders>
          </w:tcPr>
          <w:p w14:paraId="480270EA" w14:textId="322BAB0B" w:rsidR="008B05CE" w:rsidRPr="00984622" w:rsidRDefault="008B05CE" w:rsidP="006B5C19">
            <w:pPr>
              <w:rPr>
                <w:sz w:val="26"/>
                <w:szCs w:val="26"/>
              </w:rPr>
            </w:pPr>
            <w:r w:rsidRPr="00984622">
              <w:rPr>
                <w:sz w:val="26"/>
                <w:szCs w:val="26"/>
              </w:rPr>
              <w:t xml:space="preserve">Là </w:t>
            </w:r>
            <w:r w:rsidR="001D363F" w:rsidRPr="00984622">
              <w:rPr>
                <w:sz w:val="26"/>
                <w:szCs w:val="26"/>
              </w:rPr>
              <w:t>quản trị</w:t>
            </w:r>
            <w:r w:rsidR="0061732A" w:rsidRPr="00984622">
              <w:rPr>
                <w:sz w:val="26"/>
                <w:szCs w:val="26"/>
              </w:rPr>
              <w:t xml:space="preserve"> viên</w:t>
            </w:r>
            <w:r w:rsidR="001D363F" w:rsidRPr="00984622">
              <w:rPr>
                <w:sz w:val="26"/>
                <w:szCs w:val="26"/>
              </w:rPr>
              <w:t xml:space="preserve"> hoặc nhân viên</w:t>
            </w:r>
            <w:r w:rsidR="0061732A" w:rsidRPr="00984622">
              <w:rPr>
                <w:sz w:val="26"/>
                <w:szCs w:val="26"/>
              </w:rPr>
              <w:t>.</w:t>
            </w:r>
          </w:p>
          <w:p w14:paraId="37FF88F5" w14:textId="2B672B73" w:rsidR="0061732A" w:rsidRPr="00984622" w:rsidRDefault="0061732A" w:rsidP="0061732A">
            <w:pPr>
              <w:rPr>
                <w:sz w:val="26"/>
                <w:szCs w:val="26"/>
              </w:rPr>
            </w:pPr>
            <w:r w:rsidRPr="00984622">
              <w:rPr>
                <w:sz w:val="26"/>
                <w:szCs w:val="26"/>
              </w:rPr>
              <w:t>Khi chọn chức năng quản lí đơn của website hỗ trợ đặt món tiệc cưới – nhà hàng</w:t>
            </w:r>
          </w:p>
          <w:p w14:paraId="6135F65E" w14:textId="2CCD6113" w:rsidR="0061732A" w:rsidRPr="00984622" w:rsidRDefault="0061732A" w:rsidP="0061732A">
            <w:pPr>
              <w:rPr>
                <w:sz w:val="26"/>
                <w:szCs w:val="26"/>
              </w:rPr>
            </w:pPr>
            <w:r w:rsidRPr="00984622">
              <w:rPr>
                <w:sz w:val="26"/>
                <w:szCs w:val="26"/>
              </w:rPr>
              <w:t>Tôi muốn cập nhật, xóa các đơn hàng.</w:t>
            </w:r>
          </w:p>
          <w:p w14:paraId="2D2921E5" w14:textId="4C823508" w:rsidR="008B05CE" w:rsidRPr="00984622" w:rsidRDefault="0061732A" w:rsidP="0061732A">
            <w:pPr>
              <w:spacing w:line="360" w:lineRule="auto"/>
              <w:jc w:val="both"/>
              <w:rPr>
                <w:sz w:val="26"/>
                <w:szCs w:val="26"/>
              </w:rPr>
            </w:pPr>
            <w:r w:rsidRPr="00984622">
              <w:rPr>
                <w:sz w:val="26"/>
                <w:szCs w:val="26"/>
              </w:rPr>
              <w:t>Để giúp tôi có thể thuận tiện trong việc xem xét các đơn hàng.</w:t>
            </w:r>
          </w:p>
        </w:tc>
      </w:tr>
      <w:tr w:rsidR="008B05CE" w:rsidRPr="00984622" w14:paraId="43799416" w14:textId="77777777" w:rsidTr="006B5C19">
        <w:tc>
          <w:tcPr>
            <w:tcW w:w="9337" w:type="dxa"/>
            <w:tcBorders>
              <w:top w:val="single" w:sz="8" w:space="0" w:color="9BBB59"/>
              <w:left w:val="single" w:sz="8" w:space="0" w:color="9BBB59"/>
              <w:bottom w:val="single" w:sz="8" w:space="0" w:color="9BBB59"/>
              <w:right w:val="single" w:sz="8" w:space="0" w:color="9BBB59"/>
            </w:tcBorders>
          </w:tcPr>
          <w:p w14:paraId="6AAB2A10" w14:textId="124BC29F" w:rsidR="008B05CE" w:rsidRPr="00984622" w:rsidRDefault="008B05CE" w:rsidP="006B5C19">
            <w:pPr>
              <w:rPr>
                <w:sz w:val="26"/>
                <w:szCs w:val="26"/>
              </w:rPr>
            </w:pPr>
            <w:r w:rsidRPr="00984622">
              <w:rPr>
                <w:sz w:val="26"/>
                <w:szCs w:val="26"/>
              </w:rPr>
              <w:t xml:space="preserve">Mức độ: </w:t>
            </w:r>
            <w:r w:rsidR="001D363F" w:rsidRPr="00984622">
              <w:rPr>
                <w:sz w:val="26"/>
                <w:szCs w:val="26"/>
              </w:rPr>
              <w:t>rất</w:t>
            </w:r>
            <w:r w:rsidRPr="00984622">
              <w:rPr>
                <w:sz w:val="26"/>
                <w:szCs w:val="26"/>
              </w:rPr>
              <w:t xml:space="preserve"> cần thiết</w:t>
            </w:r>
          </w:p>
        </w:tc>
      </w:tr>
    </w:tbl>
    <w:p w14:paraId="5129FF68" w14:textId="2560DBA1" w:rsidR="008B05CE" w:rsidRPr="00984622" w:rsidRDefault="008B05CE" w:rsidP="008B05CE">
      <w:pPr>
        <w:pStyle w:val="Heading2"/>
        <w:numPr>
          <w:ilvl w:val="0"/>
          <w:numId w:val="0"/>
        </w:numPr>
        <w:ind w:left="1440" w:hanging="720"/>
        <w:rPr>
          <w:rFonts w:ascii="Times New Roman" w:hAnsi="Times New Roman" w:cs="Times New Roman"/>
          <w:b w:val="0"/>
          <w:i w:val="0"/>
          <w:sz w:val="26"/>
          <w:szCs w:val="26"/>
        </w:rPr>
      </w:pPr>
      <w:bookmarkStart w:id="41" w:name="_Toc64919435"/>
      <w:r w:rsidRPr="00984622">
        <w:rPr>
          <w:rFonts w:ascii="Times New Roman" w:hAnsi="Times New Roman" w:cs="Times New Roman"/>
          <w:b w:val="0"/>
          <w:i w:val="0"/>
          <w:sz w:val="26"/>
          <w:szCs w:val="26"/>
        </w:rPr>
        <w:t>6.11 User story 11: Danh sách khách hàng liên hệ</w:t>
      </w:r>
      <w:bookmarkEnd w:id="41"/>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8B05CE" w:rsidRPr="00984622" w14:paraId="2CC9E5EC" w14:textId="77777777" w:rsidTr="006B5C19">
        <w:tc>
          <w:tcPr>
            <w:tcW w:w="9337" w:type="dxa"/>
            <w:shd w:val="clear" w:color="auto" w:fill="9BBB59"/>
          </w:tcPr>
          <w:p w14:paraId="53382AAC" w14:textId="73C9CEB3" w:rsidR="008B05CE" w:rsidRPr="00984622" w:rsidRDefault="008B05CE" w:rsidP="006B5C19">
            <w:pPr>
              <w:rPr>
                <w:sz w:val="26"/>
                <w:szCs w:val="26"/>
              </w:rPr>
            </w:pPr>
            <w:r w:rsidRPr="00984622">
              <w:rPr>
                <w:sz w:val="26"/>
                <w:szCs w:val="26"/>
              </w:rPr>
              <w:t>1.</w:t>
            </w:r>
            <w:r w:rsidR="001D363F" w:rsidRPr="00984622">
              <w:rPr>
                <w:sz w:val="26"/>
                <w:szCs w:val="26"/>
              </w:rPr>
              <w:t>Quản trị viên hoặc nhân viên chọn danh sách khách hàng liên hệ</w:t>
            </w:r>
          </w:p>
        </w:tc>
      </w:tr>
      <w:tr w:rsidR="008B05CE" w:rsidRPr="00984622" w14:paraId="607379A2" w14:textId="77777777" w:rsidTr="006B5C19">
        <w:tc>
          <w:tcPr>
            <w:tcW w:w="9337" w:type="dxa"/>
            <w:tcBorders>
              <w:top w:val="single" w:sz="8" w:space="0" w:color="9BBB59"/>
              <w:left w:val="single" w:sz="8" w:space="0" w:color="9BBB59"/>
              <w:bottom w:val="single" w:sz="8" w:space="0" w:color="9BBB59"/>
              <w:right w:val="single" w:sz="8" w:space="0" w:color="9BBB59"/>
            </w:tcBorders>
          </w:tcPr>
          <w:p w14:paraId="5886559E" w14:textId="236A618A" w:rsidR="008B05CE" w:rsidRPr="00984622" w:rsidRDefault="008B05CE" w:rsidP="006B5C19">
            <w:pPr>
              <w:rPr>
                <w:sz w:val="26"/>
                <w:szCs w:val="26"/>
              </w:rPr>
            </w:pPr>
            <w:r w:rsidRPr="00984622">
              <w:rPr>
                <w:sz w:val="26"/>
                <w:szCs w:val="26"/>
              </w:rPr>
              <w:t xml:space="preserve">Là </w:t>
            </w:r>
            <w:r w:rsidR="001D363F" w:rsidRPr="00984622">
              <w:rPr>
                <w:sz w:val="26"/>
                <w:szCs w:val="26"/>
              </w:rPr>
              <w:t>quản trị viên hoặc nhân viên</w:t>
            </w:r>
          </w:p>
          <w:p w14:paraId="6C32BFFA" w14:textId="77777777" w:rsidR="008B05CE" w:rsidRPr="00984622" w:rsidRDefault="0061732A" w:rsidP="006B5C19">
            <w:pPr>
              <w:spacing w:line="360" w:lineRule="auto"/>
              <w:jc w:val="both"/>
              <w:rPr>
                <w:sz w:val="26"/>
                <w:szCs w:val="26"/>
              </w:rPr>
            </w:pPr>
            <w:r w:rsidRPr="00984622">
              <w:rPr>
                <w:sz w:val="26"/>
                <w:szCs w:val="26"/>
              </w:rPr>
              <w:t>Khi chọn danh sách khách hàng liên hệ của website hỗ trợ đặt món tiệc cưới – nhà hàng.</w:t>
            </w:r>
          </w:p>
          <w:p w14:paraId="5E825D00" w14:textId="6DBBD6BC" w:rsidR="0061732A" w:rsidRPr="00984622" w:rsidRDefault="0061732A" w:rsidP="006B5C19">
            <w:pPr>
              <w:spacing w:line="360" w:lineRule="auto"/>
              <w:jc w:val="both"/>
              <w:rPr>
                <w:sz w:val="26"/>
                <w:szCs w:val="26"/>
              </w:rPr>
            </w:pPr>
            <w:r w:rsidRPr="00984622">
              <w:rPr>
                <w:sz w:val="26"/>
                <w:szCs w:val="26"/>
              </w:rPr>
              <w:t>Tôi muốn hiển thị các thông tin, nội dung khách hàng gửi liên hệ.</w:t>
            </w:r>
          </w:p>
          <w:p w14:paraId="110DFB6F" w14:textId="7CC2AD78" w:rsidR="0061732A" w:rsidRPr="00984622" w:rsidRDefault="0061732A" w:rsidP="006B5C19">
            <w:pPr>
              <w:spacing w:line="360" w:lineRule="auto"/>
              <w:jc w:val="both"/>
              <w:rPr>
                <w:sz w:val="26"/>
                <w:szCs w:val="26"/>
              </w:rPr>
            </w:pPr>
            <w:r w:rsidRPr="00984622">
              <w:rPr>
                <w:sz w:val="26"/>
                <w:szCs w:val="26"/>
              </w:rPr>
              <w:t>Để tôi có thể thuận tiện xem xét các nội dung hơn.</w:t>
            </w:r>
          </w:p>
        </w:tc>
      </w:tr>
      <w:tr w:rsidR="008B05CE" w:rsidRPr="00984622" w14:paraId="408A891F" w14:textId="77777777" w:rsidTr="006B5C19">
        <w:tc>
          <w:tcPr>
            <w:tcW w:w="9337" w:type="dxa"/>
            <w:tcBorders>
              <w:top w:val="single" w:sz="8" w:space="0" w:color="9BBB59"/>
              <w:left w:val="single" w:sz="8" w:space="0" w:color="9BBB59"/>
              <w:bottom w:val="single" w:sz="8" w:space="0" w:color="9BBB59"/>
              <w:right w:val="single" w:sz="8" w:space="0" w:color="9BBB59"/>
            </w:tcBorders>
          </w:tcPr>
          <w:p w14:paraId="490E316A" w14:textId="5385CD3A" w:rsidR="008B05CE" w:rsidRPr="00984622" w:rsidRDefault="008B05CE" w:rsidP="006B5C19">
            <w:pPr>
              <w:rPr>
                <w:sz w:val="26"/>
                <w:szCs w:val="26"/>
              </w:rPr>
            </w:pPr>
            <w:r w:rsidRPr="00984622">
              <w:rPr>
                <w:sz w:val="26"/>
                <w:szCs w:val="26"/>
              </w:rPr>
              <w:t>Mức độ: cần thiết</w:t>
            </w:r>
          </w:p>
        </w:tc>
      </w:tr>
    </w:tbl>
    <w:p w14:paraId="1DBB4D65" w14:textId="18D0CF3C" w:rsidR="008B05CE" w:rsidRPr="00984622" w:rsidRDefault="008B05CE" w:rsidP="008B05CE">
      <w:pPr>
        <w:pStyle w:val="Heading2"/>
        <w:numPr>
          <w:ilvl w:val="0"/>
          <w:numId w:val="0"/>
        </w:numPr>
        <w:ind w:left="1440" w:hanging="720"/>
        <w:rPr>
          <w:rFonts w:ascii="Times New Roman" w:hAnsi="Times New Roman" w:cs="Times New Roman"/>
          <w:b w:val="0"/>
          <w:i w:val="0"/>
          <w:sz w:val="26"/>
          <w:szCs w:val="26"/>
        </w:rPr>
      </w:pPr>
      <w:bookmarkStart w:id="42" w:name="_Toc64919436"/>
      <w:r w:rsidRPr="00984622">
        <w:rPr>
          <w:rFonts w:ascii="Times New Roman" w:hAnsi="Times New Roman" w:cs="Times New Roman"/>
          <w:b w:val="0"/>
          <w:i w:val="0"/>
          <w:sz w:val="26"/>
          <w:szCs w:val="26"/>
        </w:rPr>
        <w:t>6.12 User story 12: Quản lý loại sản phẩm</w:t>
      </w:r>
      <w:bookmarkEnd w:id="42"/>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8B05CE" w:rsidRPr="00984622" w14:paraId="2AA581BB" w14:textId="77777777" w:rsidTr="006B5C19">
        <w:tc>
          <w:tcPr>
            <w:tcW w:w="9337" w:type="dxa"/>
            <w:shd w:val="clear" w:color="auto" w:fill="9BBB59"/>
          </w:tcPr>
          <w:p w14:paraId="3594DB15" w14:textId="7BC15DA8" w:rsidR="008B05CE" w:rsidRPr="00984622" w:rsidRDefault="008B05CE" w:rsidP="006B5C19">
            <w:pPr>
              <w:rPr>
                <w:sz w:val="26"/>
                <w:szCs w:val="26"/>
              </w:rPr>
            </w:pPr>
            <w:r w:rsidRPr="00984622">
              <w:rPr>
                <w:sz w:val="26"/>
                <w:szCs w:val="26"/>
              </w:rPr>
              <w:t>1.</w:t>
            </w:r>
            <w:r w:rsidR="001D363F" w:rsidRPr="00984622">
              <w:rPr>
                <w:sz w:val="26"/>
                <w:szCs w:val="26"/>
              </w:rPr>
              <w:t>Quản trị viên quản lý loại sản phẩm</w:t>
            </w:r>
            <w:r w:rsidR="0061732A" w:rsidRPr="00984622">
              <w:rPr>
                <w:sz w:val="26"/>
                <w:szCs w:val="26"/>
              </w:rPr>
              <w:t xml:space="preserve"> </w:t>
            </w:r>
          </w:p>
        </w:tc>
      </w:tr>
      <w:tr w:rsidR="008B05CE" w:rsidRPr="00984622" w14:paraId="1EDCABA4" w14:textId="77777777" w:rsidTr="006B5C19">
        <w:tc>
          <w:tcPr>
            <w:tcW w:w="9337" w:type="dxa"/>
            <w:tcBorders>
              <w:top w:val="single" w:sz="8" w:space="0" w:color="9BBB59"/>
              <w:left w:val="single" w:sz="8" w:space="0" w:color="9BBB59"/>
              <w:bottom w:val="single" w:sz="8" w:space="0" w:color="9BBB59"/>
              <w:right w:val="single" w:sz="8" w:space="0" w:color="9BBB59"/>
            </w:tcBorders>
          </w:tcPr>
          <w:p w14:paraId="2A6EB941" w14:textId="7CC1CEE9" w:rsidR="008B05CE" w:rsidRPr="00984622" w:rsidRDefault="008B05CE" w:rsidP="006B5C19">
            <w:pPr>
              <w:rPr>
                <w:sz w:val="26"/>
                <w:szCs w:val="26"/>
              </w:rPr>
            </w:pPr>
            <w:r w:rsidRPr="00984622">
              <w:rPr>
                <w:sz w:val="26"/>
                <w:szCs w:val="26"/>
              </w:rPr>
              <w:t xml:space="preserve">Là </w:t>
            </w:r>
            <w:r w:rsidR="001D363F" w:rsidRPr="00984622">
              <w:rPr>
                <w:sz w:val="26"/>
                <w:szCs w:val="26"/>
              </w:rPr>
              <w:t>quản trị viên</w:t>
            </w:r>
            <w:r w:rsidR="0061732A" w:rsidRPr="00984622">
              <w:rPr>
                <w:sz w:val="26"/>
                <w:szCs w:val="26"/>
              </w:rPr>
              <w:t>.</w:t>
            </w:r>
          </w:p>
          <w:p w14:paraId="16ED8273" w14:textId="48A1A849" w:rsidR="008B05CE" w:rsidRPr="00984622" w:rsidRDefault="0061732A" w:rsidP="006B5C19">
            <w:pPr>
              <w:spacing w:line="360" w:lineRule="auto"/>
              <w:jc w:val="both"/>
              <w:rPr>
                <w:sz w:val="26"/>
                <w:szCs w:val="26"/>
              </w:rPr>
            </w:pPr>
            <w:r w:rsidRPr="00984622">
              <w:rPr>
                <w:color w:val="000000" w:themeColor="text1"/>
                <w:sz w:val="26"/>
                <w:szCs w:val="26"/>
              </w:rPr>
              <w:t xml:space="preserve">Khi chọn quản lý loại sản phẩm </w:t>
            </w:r>
            <w:r w:rsidRPr="00984622">
              <w:rPr>
                <w:sz w:val="26"/>
                <w:szCs w:val="26"/>
              </w:rPr>
              <w:t>của website hỗ trợ đặt món tiệc cưới – nhà hàng.</w:t>
            </w:r>
          </w:p>
          <w:p w14:paraId="2C59C9C8" w14:textId="77777777" w:rsidR="0061732A" w:rsidRPr="00984622" w:rsidRDefault="0061732A" w:rsidP="006B5C19">
            <w:pPr>
              <w:spacing w:line="360" w:lineRule="auto"/>
              <w:jc w:val="both"/>
              <w:rPr>
                <w:sz w:val="26"/>
                <w:szCs w:val="26"/>
              </w:rPr>
            </w:pPr>
            <w:r w:rsidRPr="00984622">
              <w:rPr>
                <w:sz w:val="26"/>
                <w:szCs w:val="26"/>
              </w:rPr>
              <w:t>Tôi muốn thêm, cập nhật, xóa các loại sản phẩm, và muốn xem, thêm, cập nhật danh sách sản phẩm.</w:t>
            </w:r>
          </w:p>
          <w:p w14:paraId="26EE4BBF" w14:textId="25AD58CD" w:rsidR="0061732A" w:rsidRPr="00984622" w:rsidRDefault="0061732A" w:rsidP="006B5C19">
            <w:pPr>
              <w:spacing w:line="360" w:lineRule="auto"/>
              <w:jc w:val="both"/>
              <w:rPr>
                <w:color w:val="000000" w:themeColor="text1"/>
                <w:sz w:val="26"/>
                <w:szCs w:val="26"/>
              </w:rPr>
            </w:pPr>
            <w:r w:rsidRPr="00984622">
              <w:rPr>
                <w:sz w:val="26"/>
                <w:szCs w:val="26"/>
              </w:rPr>
              <w:t xml:space="preserve">Để tôi có thể thuận tiện quản lý các loại sản phẩm và sản phẩm </w:t>
            </w:r>
            <w:r w:rsidR="00140017" w:rsidRPr="00984622">
              <w:rPr>
                <w:sz w:val="26"/>
                <w:szCs w:val="26"/>
              </w:rPr>
              <w:t xml:space="preserve">của website </w:t>
            </w:r>
            <w:r w:rsidRPr="00984622">
              <w:rPr>
                <w:sz w:val="26"/>
                <w:szCs w:val="26"/>
              </w:rPr>
              <w:t xml:space="preserve">dễ dàng </w:t>
            </w:r>
            <w:r w:rsidRPr="00984622">
              <w:rPr>
                <w:sz w:val="26"/>
                <w:szCs w:val="26"/>
              </w:rPr>
              <w:lastRenderedPageBreak/>
              <w:t>nhanh chóng hơn.</w:t>
            </w:r>
          </w:p>
        </w:tc>
      </w:tr>
      <w:tr w:rsidR="008B05CE" w:rsidRPr="00984622" w14:paraId="3C3486C8" w14:textId="77777777" w:rsidTr="006B5C19">
        <w:tc>
          <w:tcPr>
            <w:tcW w:w="9337" w:type="dxa"/>
            <w:tcBorders>
              <w:top w:val="single" w:sz="8" w:space="0" w:color="9BBB59"/>
              <w:left w:val="single" w:sz="8" w:space="0" w:color="9BBB59"/>
              <w:bottom w:val="single" w:sz="8" w:space="0" w:color="9BBB59"/>
              <w:right w:val="single" w:sz="8" w:space="0" w:color="9BBB59"/>
            </w:tcBorders>
          </w:tcPr>
          <w:p w14:paraId="12B17079" w14:textId="6CEF0006" w:rsidR="008B05CE" w:rsidRPr="00984622" w:rsidRDefault="008B05CE" w:rsidP="006B5C19">
            <w:pPr>
              <w:rPr>
                <w:sz w:val="26"/>
                <w:szCs w:val="26"/>
              </w:rPr>
            </w:pPr>
            <w:r w:rsidRPr="00984622">
              <w:rPr>
                <w:sz w:val="26"/>
                <w:szCs w:val="26"/>
              </w:rPr>
              <w:lastRenderedPageBreak/>
              <w:t xml:space="preserve">Mức độ: </w:t>
            </w:r>
            <w:r w:rsidR="00140017" w:rsidRPr="00984622">
              <w:rPr>
                <w:sz w:val="26"/>
                <w:szCs w:val="26"/>
              </w:rPr>
              <w:t>rất</w:t>
            </w:r>
            <w:r w:rsidRPr="00984622">
              <w:rPr>
                <w:sz w:val="26"/>
                <w:szCs w:val="26"/>
              </w:rPr>
              <w:t xml:space="preserve"> cần thiết</w:t>
            </w:r>
          </w:p>
        </w:tc>
      </w:tr>
    </w:tbl>
    <w:p w14:paraId="462382AB" w14:textId="06ACE36C" w:rsidR="008B05CE" w:rsidRPr="00984622" w:rsidRDefault="008B05CE" w:rsidP="008B05CE">
      <w:pPr>
        <w:pStyle w:val="Heading2"/>
        <w:numPr>
          <w:ilvl w:val="0"/>
          <w:numId w:val="0"/>
        </w:numPr>
        <w:ind w:left="1440" w:hanging="720"/>
        <w:rPr>
          <w:rFonts w:ascii="Times New Roman" w:hAnsi="Times New Roman" w:cs="Times New Roman"/>
          <w:b w:val="0"/>
          <w:i w:val="0"/>
          <w:sz w:val="26"/>
          <w:szCs w:val="26"/>
        </w:rPr>
      </w:pPr>
      <w:bookmarkStart w:id="43" w:name="_Toc64919437"/>
      <w:r w:rsidRPr="00984622">
        <w:rPr>
          <w:rFonts w:ascii="Times New Roman" w:hAnsi="Times New Roman" w:cs="Times New Roman"/>
          <w:b w:val="0"/>
          <w:i w:val="0"/>
          <w:sz w:val="26"/>
          <w:szCs w:val="26"/>
        </w:rPr>
        <w:t>6.13 User story 13: Quản lý tài khoản nhân viên</w:t>
      </w:r>
      <w:bookmarkEnd w:id="43"/>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8B05CE" w:rsidRPr="00984622" w14:paraId="754D326A" w14:textId="77777777" w:rsidTr="006B5C19">
        <w:tc>
          <w:tcPr>
            <w:tcW w:w="9337" w:type="dxa"/>
            <w:shd w:val="clear" w:color="auto" w:fill="9BBB59"/>
          </w:tcPr>
          <w:p w14:paraId="5B58B60F" w14:textId="144CCFF6" w:rsidR="008B05CE" w:rsidRPr="00984622" w:rsidRDefault="008B05CE" w:rsidP="006B5C19">
            <w:pPr>
              <w:rPr>
                <w:sz w:val="26"/>
                <w:szCs w:val="26"/>
              </w:rPr>
            </w:pPr>
            <w:r w:rsidRPr="00984622">
              <w:rPr>
                <w:sz w:val="26"/>
                <w:szCs w:val="26"/>
              </w:rPr>
              <w:t>1.</w:t>
            </w:r>
            <w:r w:rsidR="001D363F" w:rsidRPr="00984622">
              <w:rPr>
                <w:sz w:val="26"/>
                <w:szCs w:val="26"/>
              </w:rPr>
              <w:t>Quản trị viên quản lý tài khoản nhân viên</w:t>
            </w:r>
          </w:p>
        </w:tc>
      </w:tr>
      <w:tr w:rsidR="008B05CE" w:rsidRPr="00984622" w14:paraId="55179BCD" w14:textId="77777777" w:rsidTr="00140017">
        <w:trPr>
          <w:trHeight w:val="1663"/>
        </w:trPr>
        <w:tc>
          <w:tcPr>
            <w:tcW w:w="9337" w:type="dxa"/>
            <w:tcBorders>
              <w:top w:val="single" w:sz="8" w:space="0" w:color="9BBB59"/>
              <w:left w:val="single" w:sz="8" w:space="0" w:color="9BBB59"/>
              <w:bottom w:val="single" w:sz="8" w:space="0" w:color="9BBB59"/>
              <w:right w:val="single" w:sz="8" w:space="0" w:color="9BBB59"/>
            </w:tcBorders>
          </w:tcPr>
          <w:p w14:paraId="2D940BF6" w14:textId="74F83EA3" w:rsidR="008B05CE" w:rsidRPr="00984622" w:rsidRDefault="008B05CE" w:rsidP="006B5C19">
            <w:pPr>
              <w:rPr>
                <w:sz w:val="26"/>
                <w:szCs w:val="26"/>
              </w:rPr>
            </w:pPr>
            <w:r w:rsidRPr="00984622">
              <w:rPr>
                <w:sz w:val="26"/>
                <w:szCs w:val="26"/>
              </w:rPr>
              <w:t>Là</w:t>
            </w:r>
            <w:r w:rsidR="001D363F" w:rsidRPr="00984622">
              <w:rPr>
                <w:sz w:val="26"/>
                <w:szCs w:val="26"/>
              </w:rPr>
              <w:t xml:space="preserve"> quản trị viên</w:t>
            </w:r>
          </w:p>
          <w:p w14:paraId="4C35F4C6" w14:textId="77777777" w:rsidR="008B05CE" w:rsidRPr="00984622" w:rsidRDefault="00140017" w:rsidP="006B5C19">
            <w:pPr>
              <w:spacing w:line="360" w:lineRule="auto"/>
              <w:jc w:val="both"/>
              <w:rPr>
                <w:sz w:val="26"/>
                <w:szCs w:val="26"/>
              </w:rPr>
            </w:pPr>
            <w:r w:rsidRPr="00984622">
              <w:rPr>
                <w:color w:val="000000" w:themeColor="text1"/>
                <w:sz w:val="26"/>
                <w:szCs w:val="26"/>
              </w:rPr>
              <w:t xml:space="preserve">Khi chọn quản lý tài khoản nhân viên </w:t>
            </w:r>
            <w:r w:rsidRPr="00984622">
              <w:rPr>
                <w:sz w:val="26"/>
                <w:szCs w:val="26"/>
              </w:rPr>
              <w:t>của website hỗ trợ đặt món tiệc cưới – nhà hàng.</w:t>
            </w:r>
          </w:p>
          <w:p w14:paraId="0925BEE2" w14:textId="77777777" w:rsidR="00140017" w:rsidRPr="00984622" w:rsidRDefault="00140017" w:rsidP="006B5C19">
            <w:pPr>
              <w:spacing w:line="360" w:lineRule="auto"/>
              <w:jc w:val="both"/>
              <w:rPr>
                <w:sz w:val="26"/>
                <w:szCs w:val="26"/>
              </w:rPr>
            </w:pPr>
            <w:r w:rsidRPr="00984622">
              <w:rPr>
                <w:sz w:val="26"/>
                <w:szCs w:val="26"/>
              </w:rPr>
              <w:t>Tôi muốn thêm, xóa, cập nhật các thông tin tài khoản của nhân viên.</w:t>
            </w:r>
          </w:p>
          <w:p w14:paraId="2A13CFCC" w14:textId="27339549" w:rsidR="00140017" w:rsidRPr="00984622" w:rsidRDefault="00140017" w:rsidP="006B5C19">
            <w:pPr>
              <w:spacing w:line="360" w:lineRule="auto"/>
              <w:jc w:val="both"/>
              <w:rPr>
                <w:color w:val="000000" w:themeColor="text1"/>
                <w:sz w:val="26"/>
                <w:szCs w:val="26"/>
              </w:rPr>
            </w:pPr>
            <w:r w:rsidRPr="00984622">
              <w:rPr>
                <w:sz w:val="26"/>
                <w:szCs w:val="26"/>
              </w:rPr>
              <w:t>Để tôi có thể dễ dàng kiềm soát thông tin tài khoản của người đăng nhập.</w:t>
            </w:r>
          </w:p>
        </w:tc>
      </w:tr>
      <w:tr w:rsidR="008B05CE" w:rsidRPr="00984622" w14:paraId="54796142" w14:textId="77777777" w:rsidTr="006B5C19">
        <w:tc>
          <w:tcPr>
            <w:tcW w:w="9337" w:type="dxa"/>
            <w:tcBorders>
              <w:top w:val="single" w:sz="8" w:space="0" w:color="9BBB59"/>
              <w:left w:val="single" w:sz="8" w:space="0" w:color="9BBB59"/>
              <w:bottom w:val="single" w:sz="8" w:space="0" w:color="9BBB59"/>
              <w:right w:val="single" w:sz="8" w:space="0" w:color="9BBB59"/>
            </w:tcBorders>
          </w:tcPr>
          <w:p w14:paraId="05C0E762" w14:textId="60F1E140" w:rsidR="008B05CE" w:rsidRPr="00984622" w:rsidRDefault="008B05CE" w:rsidP="006B5C19">
            <w:pPr>
              <w:rPr>
                <w:sz w:val="26"/>
                <w:szCs w:val="26"/>
              </w:rPr>
            </w:pPr>
            <w:r w:rsidRPr="00984622">
              <w:rPr>
                <w:sz w:val="26"/>
                <w:szCs w:val="26"/>
              </w:rPr>
              <w:t xml:space="preserve">Mức độ: </w:t>
            </w:r>
            <w:r w:rsidR="001D363F" w:rsidRPr="00984622">
              <w:rPr>
                <w:sz w:val="26"/>
                <w:szCs w:val="26"/>
              </w:rPr>
              <w:t>rất</w:t>
            </w:r>
            <w:r w:rsidRPr="00984622">
              <w:rPr>
                <w:sz w:val="26"/>
                <w:szCs w:val="26"/>
              </w:rPr>
              <w:t xml:space="preserve"> cần thiết</w:t>
            </w:r>
          </w:p>
        </w:tc>
      </w:tr>
    </w:tbl>
    <w:p w14:paraId="27C67C60" w14:textId="289FF706" w:rsidR="008B05CE" w:rsidRPr="00984622" w:rsidRDefault="008B05CE" w:rsidP="008B05CE">
      <w:pPr>
        <w:pStyle w:val="Heading2"/>
        <w:numPr>
          <w:ilvl w:val="0"/>
          <w:numId w:val="0"/>
        </w:numPr>
        <w:ind w:left="1440" w:hanging="720"/>
        <w:rPr>
          <w:rFonts w:ascii="Times New Roman" w:hAnsi="Times New Roman" w:cs="Times New Roman"/>
          <w:b w:val="0"/>
          <w:i w:val="0"/>
          <w:sz w:val="26"/>
          <w:szCs w:val="26"/>
        </w:rPr>
      </w:pPr>
      <w:bookmarkStart w:id="44" w:name="_Toc64919438"/>
      <w:r w:rsidRPr="00984622">
        <w:rPr>
          <w:rFonts w:ascii="Times New Roman" w:hAnsi="Times New Roman" w:cs="Times New Roman"/>
          <w:b w:val="0"/>
          <w:i w:val="0"/>
          <w:sz w:val="26"/>
          <w:szCs w:val="26"/>
        </w:rPr>
        <w:t>6.14 User story 14: Thống kê</w:t>
      </w:r>
      <w:bookmarkEnd w:id="44"/>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8B05CE" w:rsidRPr="00984622" w14:paraId="4527DF5F" w14:textId="77777777" w:rsidTr="006B5C19">
        <w:tc>
          <w:tcPr>
            <w:tcW w:w="9337" w:type="dxa"/>
            <w:shd w:val="clear" w:color="auto" w:fill="9BBB59"/>
          </w:tcPr>
          <w:p w14:paraId="049E3A1B" w14:textId="59BD2D0F" w:rsidR="008B05CE" w:rsidRPr="00984622" w:rsidRDefault="008B05CE" w:rsidP="006B5C19">
            <w:pPr>
              <w:rPr>
                <w:sz w:val="26"/>
                <w:szCs w:val="26"/>
              </w:rPr>
            </w:pPr>
            <w:r w:rsidRPr="00984622">
              <w:rPr>
                <w:sz w:val="26"/>
                <w:szCs w:val="26"/>
              </w:rPr>
              <w:t>1.</w:t>
            </w:r>
            <w:r w:rsidR="001D363F" w:rsidRPr="00984622">
              <w:rPr>
                <w:sz w:val="26"/>
                <w:szCs w:val="26"/>
              </w:rPr>
              <w:t>Quản trị viên thống kê</w:t>
            </w:r>
          </w:p>
        </w:tc>
      </w:tr>
      <w:tr w:rsidR="008B05CE" w:rsidRPr="00984622" w14:paraId="0244BD55" w14:textId="77777777" w:rsidTr="006B5C19">
        <w:tc>
          <w:tcPr>
            <w:tcW w:w="9337" w:type="dxa"/>
            <w:tcBorders>
              <w:top w:val="single" w:sz="8" w:space="0" w:color="9BBB59"/>
              <w:left w:val="single" w:sz="8" w:space="0" w:color="9BBB59"/>
              <w:bottom w:val="single" w:sz="8" w:space="0" w:color="9BBB59"/>
              <w:right w:val="single" w:sz="8" w:space="0" w:color="9BBB59"/>
            </w:tcBorders>
          </w:tcPr>
          <w:p w14:paraId="25B116E1" w14:textId="33BEF41A" w:rsidR="008B05CE" w:rsidRPr="00984622" w:rsidRDefault="008B05CE" w:rsidP="006B5C19">
            <w:pPr>
              <w:rPr>
                <w:sz w:val="26"/>
                <w:szCs w:val="26"/>
              </w:rPr>
            </w:pPr>
            <w:r w:rsidRPr="00984622">
              <w:rPr>
                <w:sz w:val="26"/>
                <w:szCs w:val="26"/>
              </w:rPr>
              <w:t xml:space="preserve">Là </w:t>
            </w:r>
            <w:r w:rsidR="001D363F" w:rsidRPr="00984622">
              <w:rPr>
                <w:sz w:val="26"/>
                <w:szCs w:val="26"/>
              </w:rPr>
              <w:t>quản trị viên</w:t>
            </w:r>
          </w:p>
          <w:p w14:paraId="09C5602E" w14:textId="213EEBA5" w:rsidR="00140017" w:rsidRPr="00984622" w:rsidRDefault="00140017" w:rsidP="00140017">
            <w:pPr>
              <w:rPr>
                <w:sz w:val="26"/>
                <w:szCs w:val="26"/>
              </w:rPr>
            </w:pPr>
            <w:r w:rsidRPr="00984622">
              <w:rPr>
                <w:sz w:val="26"/>
                <w:szCs w:val="26"/>
              </w:rPr>
              <w:t>Khi chọn chức năng thống kê của website hỗ trợ đặt món tiệc cưới – nhà hàng</w:t>
            </w:r>
          </w:p>
          <w:p w14:paraId="74078D3D" w14:textId="0AFC997C" w:rsidR="00140017" w:rsidRPr="00984622" w:rsidRDefault="00140017" w:rsidP="00140017">
            <w:pPr>
              <w:rPr>
                <w:sz w:val="26"/>
                <w:szCs w:val="26"/>
              </w:rPr>
            </w:pPr>
            <w:r w:rsidRPr="00984622">
              <w:rPr>
                <w:sz w:val="26"/>
                <w:szCs w:val="26"/>
              </w:rPr>
              <w:t>Tôi muốn thống kê doanh thu các đơn hàng đã đặt theo từng ngày, từng tháng, và từng năm</w:t>
            </w:r>
          </w:p>
          <w:p w14:paraId="44CCDCF0" w14:textId="3BDADFD8" w:rsidR="008B05CE" w:rsidRPr="00984622" w:rsidRDefault="00140017" w:rsidP="00140017">
            <w:pPr>
              <w:spacing w:line="276" w:lineRule="auto"/>
              <w:jc w:val="both"/>
              <w:rPr>
                <w:color w:val="000000" w:themeColor="text1"/>
                <w:sz w:val="26"/>
                <w:szCs w:val="26"/>
              </w:rPr>
            </w:pPr>
            <w:r w:rsidRPr="00984622">
              <w:rPr>
                <w:sz w:val="26"/>
                <w:szCs w:val="26"/>
              </w:rPr>
              <w:t>Để giúp tôi thuận tiện trong việc quản lý doanh thu các đơn hàng của mình.</w:t>
            </w:r>
          </w:p>
        </w:tc>
      </w:tr>
      <w:tr w:rsidR="008B05CE" w:rsidRPr="00984622" w14:paraId="41ADC9EF" w14:textId="77777777" w:rsidTr="006B5C19">
        <w:tc>
          <w:tcPr>
            <w:tcW w:w="9337" w:type="dxa"/>
            <w:tcBorders>
              <w:top w:val="single" w:sz="8" w:space="0" w:color="9BBB59"/>
              <w:left w:val="single" w:sz="8" w:space="0" w:color="9BBB59"/>
              <w:bottom w:val="single" w:sz="8" w:space="0" w:color="9BBB59"/>
              <w:right w:val="single" w:sz="8" w:space="0" w:color="9BBB59"/>
            </w:tcBorders>
          </w:tcPr>
          <w:p w14:paraId="222006B3" w14:textId="7377265A" w:rsidR="008B05CE" w:rsidRPr="00984622" w:rsidRDefault="008B05CE" w:rsidP="006B5C19">
            <w:pPr>
              <w:rPr>
                <w:sz w:val="26"/>
                <w:szCs w:val="26"/>
              </w:rPr>
            </w:pPr>
            <w:r w:rsidRPr="00984622">
              <w:rPr>
                <w:sz w:val="26"/>
                <w:szCs w:val="26"/>
              </w:rPr>
              <w:t xml:space="preserve">Mức độ: </w:t>
            </w:r>
            <w:r w:rsidR="001D363F" w:rsidRPr="00984622">
              <w:rPr>
                <w:sz w:val="26"/>
                <w:szCs w:val="26"/>
              </w:rPr>
              <w:t>rất</w:t>
            </w:r>
            <w:r w:rsidRPr="00984622">
              <w:rPr>
                <w:sz w:val="26"/>
                <w:szCs w:val="26"/>
              </w:rPr>
              <w:t xml:space="preserve"> cần thiết</w:t>
            </w:r>
          </w:p>
        </w:tc>
      </w:tr>
    </w:tbl>
    <w:p w14:paraId="564D11E4" w14:textId="77777777" w:rsidR="007C4E24" w:rsidRPr="00984622" w:rsidRDefault="007C4E24" w:rsidP="00687130">
      <w:pPr>
        <w:pStyle w:val="2"/>
        <w:numPr>
          <w:ilvl w:val="0"/>
          <w:numId w:val="0"/>
        </w:numPr>
      </w:pPr>
    </w:p>
    <w:sectPr w:rsidR="007C4E24" w:rsidRPr="00984622" w:rsidSect="005A285E">
      <w:headerReference w:type="default" r:id="rId12"/>
      <w:footerReference w:type="default" r:id="rId13"/>
      <w:pgSz w:w="12240" w:h="15840"/>
      <w:pgMar w:top="1134" w:right="1134" w:bottom="1134" w:left="1701" w:header="748" w:footer="1179" w:gutter="0"/>
      <w:pgNumType w:start="3"/>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6B2AD6" w14:textId="77777777" w:rsidR="00120CE5" w:rsidRDefault="00120CE5">
      <w:r>
        <w:separator/>
      </w:r>
    </w:p>
  </w:endnote>
  <w:endnote w:type="continuationSeparator" w:id="0">
    <w:p w14:paraId="30B90799" w14:textId="77777777" w:rsidR="00120CE5" w:rsidRDefault="00120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1"/>
    <w:family w:val="roman"/>
    <w:pitch w:val="variable"/>
  </w:font>
  <w:font w:name="Droid Sans Fallback">
    <w:charset w:val="00"/>
    <w:family w:val="auto"/>
    <w:pitch w:val="variable"/>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7135033"/>
      <w:docPartObj>
        <w:docPartGallery w:val="Page Numbers (Bottom of Page)"/>
        <w:docPartUnique/>
      </w:docPartObj>
    </w:sdtPr>
    <w:sdtEndPr>
      <w:rPr>
        <w:noProof/>
      </w:rPr>
    </w:sdtEndPr>
    <w:sdtContent>
      <w:p w14:paraId="14AFFE5B" w14:textId="0A1EAA82" w:rsidR="006B5C19" w:rsidRDefault="006B5C19">
        <w:pPr>
          <w:pStyle w:val="Footer"/>
          <w:jc w:val="right"/>
        </w:pPr>
        <w:r>
          <w:fldChar w:fldCharType="begin"/>
        </w:r>
        <w:r>
          <w:instrText xml:space="preserve"> PAGE   \* MERGEFORMAT </w:instrText>
        </w:r>
        <w:r>
          <w:fldChar w:fldCharType="separate"/>
        </w:r>
        <w:r w:rsidR="007F1A4D">
          <w:rPr>
            <w:noProof/>
          </w:rPr>
          <w:t>2</w:t>
        </w:r>
        <w:r>
          <w:rPr>
            <w:noProof/>
          </w:rPr>
          <w:fldChar w:fldCharType="end"/>
        </w:r>
      </w:p>
    </w:sdtContent>
  </w:sdt>
  <w:p w14:paraId="7323F144" w14:textId="77777777" w:rsidR="006B5C19" w:rsidRDefault="006B5C19">
    <w:pPr>
      <w:spacing w:line="200" w:lineRule="exac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5919219"/>
      <w:docPartObj>
        <w:docPartGallery w:val="Page Numbers (Bottom of Page)"/>
        <w:docPartUnique/>
      </w:docPartObj>
    </w:sdtPr>
    <w:sdtEndPr>
      <w:rPr>
        <w:noProof/>
      </w:rPr>
    </w:sdtEndPr>
    <w:sdtContent>
      <w:p w14:paraId="363C3B6E" w14:textId="5BBEF7DC" w:rsidR="006B5C19" w:rsidRDefault="006B5C19">
        <w:pPr>
          <w:pStyle w:val="Footer"/>
          <w:jc w:val="right"/>
        </w:pPr>
        <w:r>
          <w:fldChar w:fldCharType="begin"/>
        </w:r>
        <w:r>
          <w:instrText xml:space="preserve"> PAGE   \* MERGEFORMAT </w:instrText>
        </w:r>
        <w:r>
          <w:fldChar w:fldCharType="separate"/>
        </w:r>
        <w:r w:rsidR="007F1A4D">
          <w:rPr>
            <w:noProof/>
          </w:rPr>
          <w:t>5</w:t>
        </w:r>
        <w:r>
          <w:rPr>
            <w:noProof/>
          </w:rPr>
          <w:fldChar w:fldCharType="end"/>
        </w:r>
      </w:p>
    </w:sdtContent>
  </w:sdt>
  <w:p w14:paraId="3FC0B00C" w14:textId="77777777" w:rsidR="006B5C19" w:rsidRDefault="006B5C19">
    <w:pPr>
      <w:spacing w:line="200" w:lineRule="exac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2B77C0" w14:textId="77777777" w:rsidR="00120CE5" w:rsidRDefault="00120CE5">
      <w:r>
        <w:separator/>
      </w:r>
    </w:p>
  </w:footnote>
  <w:footnote w:type="continuationSeparator" w:id="0">
    <w:p w14:paraId="0DA08475" w14:textId="77777777" w:rsidR="00120CE5" w:rsidRDefault="00120CE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35140" w14:textId="77777777" w:rsidR="006B5C19" w:rsidRDefault="006B5C19">
    <w:pPr>
      <w:spacing w:line="180" w:lineRule="exact"/>
      <w:rPr>
        <w:sz w:val="18"/>
        <w:szCs w:val="18"/>
      </w:rPr>
    </w:pPr>
    <w:r>
      <w:rPr>
        <w:noProof/>
        <w:lang w:eastAsia="ja-JP"/>
      </w:rPr>
      <mc:AlternateContent>
        <mc:Choice Requires="wps">
          <w:drawing>
            <wp:anchor distT="0" distB="0" distL="114300" distR="114300" simplePos="0" relativeHeight="251658240" behindDoc="1" locked="0" layoutInCell="1" allowOverlap="1" wp14:anchorId="6E15736F" wp14:editId="6D3F02DD">
              <wp:simplePos x="0" y="0"/>
              <wp:positionH relativeFrom="page">
                <wp:posOffset>5585460</wp:posOffset>
              </wp:positionH>
              <wp:positionV relativeFrom="topMargin">
                <wp:posOffset>274320</wp:posOffset>
              </wp:positionV>
              <wp:extent cx="1851660" cy="259080"/>
              <wp:effectExtent l="0" t="0" r="15240" b="762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583C" w14:textId="1004D904" w:rsidR="006B5C19" w:rsidRPr="00626644" w:rsidRDefault="00626644">
                          <w:pPr>
                            <w:spacing w:line="260" w:lineRule="exact"/>
                            <w:ind w:left="20" w:right="-36"/>
                            <w:rPr>
                              <w:sz w:val="24"/>
                              <w:szCs w:val="24"/>
                            </w:rPr>
                          </w:pPr>
                          <w:r w:rsidRPr="00626644">
                            <w:rPr>
                              <w:b/>
                              <w:i/>
                              <w:sz w:val="24"/>
                              <w:szCs w:val="24"/>
                            </w:rPr>
                            <w:t>DHTC PROJECT-K24</w:t>
                          </w:r>
                          <w:r w:rsidR="006B5C19" w:rsidRPr="00626644">
                            <w:rPr>
                              <w:b/>
                              <w:i/>
                              <w:sz w:val="24"/>
                              <w:szCs w:val="24"/>
                            </w:rPr>
                            <w:t xml:space="preserve">CNTT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15736F" id="_x0000_t202" coordsize="21600,21600" o:spt="202" path="m,l,21600r21600,l21600,xe">
              <v:stroke joinstyle="miter"/>
              <v:path gradientshapeok="t" o:connecttype="rect"/>
            </v:shapetype>
            <v:shape id="Text Box 2" o:spid="_x0000_s1026" type="#_x0000_t202" style="position:absolute;margin-left:439.8pt;margin-top:21.6pt;width:145.8pt;height:20.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" filled="f" stroked="f">
              <v:textbox inset="0,0,0,0">
                <w:txbxContent>
                  <w:p w14:paraId="766F583C" w14:textId="1004D904" w:rsidR="006B5C19" w:rsidRPr="00626644" w:rsidRDefault="00626644">
                    <w:pPr>
                      <w:spacing w:line="260" w:lineRule="exact"/>
                      <w:ind w:left="20" w:right="-36"/>
                      <w:rPr>
                        <w:sz w:val="24"/>
                        <w:szCs w:val="24"/>
                      </w:rPr>
                    </w:pPr>
                    <w:r w:rsidRPr="00626644">
                      <w:rPr>
                        <w:b/>
                        <w:i/>
                        <w:sz w:val="24"/>
                        <w:szCs w:val="24"/>
                      </w:rPr>
                      <w:t>DHTC PROJECT-K24</w:t>
                    </w:r>
                    <w:r w:rsidR="006B5C19" w:rsidRPr="00626644">
                      <w:rPr>
                        <w:b/>
                        <w:i/>
                        <w:sz w:val="24"/>
                        <w:szCs w:val="24"/>
                      </w:rPr>
                      <w:t xml:space="preserve">CNTT </w:t>
                    </w:r>
                  </w:p>
                </w:txbxContent>
              </v:textbox>
              <w10:wrap anchorx="page" anchory="margin"/>
            </v:shape>
          </w:pict>
        </mc:Fallback>
      </mc:AlternateContent>
    </w:r>
    <w:r>
      <w:rPr>
        <w:noProof/>
        <w:lang w:eastAsia="ja-JP"/>
      </w:rPr>
      <mc:AlternateContent>
        <mc:Choice Requires="wps">
          <w:drawing>
            <wp:anchor distT="0" distB="0" distL="114300" distR="114300" simplePos="0" relativeHeight="251656192" behindDoc="1" locked="0" layoutInCell="1" allowOverlap="1" wp14:anchorId="6D084DDA" wp14:editId="149CCC3B">
              <wp:simplePos x="0" y="0"/>
              <wp:positionH relativeFrom="page">
                <wp:posOffset>714375</wp:posOffset>
              </wp:positionH>
              <wp:positionV relativeFrom="page">
                <wp:posOffset>361950</wp:posOffset>
              </wp:positionV>
              <wp:extent cx="1962150" cy="19050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A40C76" w14:textId="77777777" w:rsidR="006B5C19" w:rsidRPr="00626644" w:rsidRDefault="006B5C19">
                          <w:pPr>
                            <w:spacing w:line="260" w:lineRule="exact"/>
                            <w:ind w:left="20" w:right="-36"/>
                            <w:rPr>
                              <w:sz w:val="24"/>
                              <w:szCs w:val="24"/>
                            </w:rPr>
                          </w:pPr>
                          <w:r w:rsidRPr="00626644">
                            <w:rPr>
                              <w:b/>
                              <w:i/>
                              <w:spacing w:val="-1"/>
                              <w:sz w:val="24"/>
                              <w:szCs w:val="24"/>
                            </w:rPr>
                            <w:t>USER STORY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084DDA" id="Text Box 3" o:spid="_x0000_s1027" type="#_x0000_t202" style="position:absolute;margin-left:56.25pt;margin-top:28.5pt;width:154.5pt;height: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" filled="f" stroked="f">
              <v:textbox inset="0,0,0,0">
                <w:txbxContent>
                  <w:p w14:paraId="0CA40C76" w14:textId="77777777" w:rsidR="006B5C19" w:rsidRPr="00626644" w:rsidRDefault="006B5C19">
                    <w:pPr>
                      <w:spacing w:line="260" w:lineRule="exact"/>
                      <w:ind w:left="20" w:right="-36"/>
                      <w:rPr>
                        <w:sz w:val="24"/>
                        <w:szCs w:val="24"/>
                      </w:rPr>
                    </w:pPr>
                    <w:r w:rsidRPr="00626644">
                      <w:rPr>
                        <w:b/>
                        <w:i/>
                        <w:spacing w:val="-1"/>
                        <w:sz w:val="24"/>
                        <w:szCs w:val="24"/>
                      </w:rPr>
                      <w:t>USER STORY DOCUMENT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6FEC5" w14:textId="77777777" w:rsidR="006B5C19" w:rsidRDefault="006B5C19">
    <w:pPr>
      <w:spacing w:line="180" w:lineRule="exact"/>
      <w:rPr>
        <w:sz w:val="18"/>
        <w:szCs w:val="18"/>
      </w:rPr>
    </w:pPr>
    <w:r>
      <w:rPr>
        <w:noProof/>
        <w:lang w:eastAsia="ja-JP"/>
      </w:rPr>
      <mc:AlternateContent>
        <mc:Choice Requires="wps">
          <w:drawing>
            <wp:anchor distT="0" distB="0" distL="114300" distR="114300" simplePos="0" relativeHeight="251657216" behindDoc="1" locked="0" layoutInCell="1" allowOverlap="1" wp14:anchorId="71924D73" wp14:editId="5E53B3A5">
              <wp:simplePos x="0" y="0"/>
              <wp:positionH relativeFrom="page">
                <wp:posOffset>5581650</wp:posOffset>
              </wp:positionH>
              <wp:positionV relativeFrom="topMargin">
                <wp:posOffset>289560</wp:posOffset>
              </wp:positionV>
              <wp:extent cx="2636520" cy="259080"/>
              <wp:effectExtent l="0" t="0" r="11430" b="762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52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72E679" w14:textId="037FEE48" w:rsidR="006B5C19" w:rsidRPr="00626644" w:rsidRDefault="006B5C19">
                          <w:pPr>
                            <w:spacing w:line="260" w:lineRule="exact"/>
                            <w:ind w:left="20" w:right="-36"/>
                            <w:rPr>
                              <w:sz w:val="24"/>
                              <w:szCs w:val="24"/>
                            </w:rPr>
                          </w:pPr>
                          <w:r w:rsidRPr="00626644">
                            <w:rPr>
                              <w:b/>
                              <w:i/>
                              <w:sz w:val="24"/>
                              <w:szCs w:val="24"/>
                            </w:rPr>
                            <w:t xml:space="preserve"> </w:t>
                          </w:r>
                          <w:r w:rsidR="00626644" w:rsidRPr="00626644">
                            <w:rPr>
                              <w:b/>
                              <w:i/>
                              <w:sz w:val="24"/>
                              <w:szCs w:val="24"/>
                            </w:rPr>
                            <w:t>DHTC PROJECT-K24</w:t>
                          </w:r>
                          <w:r w:rsidRPr="00626644">
                            <w:rPr>
                              <w:b/>
                              <w:i/>
                              <w:sz w:val="24"/>
                              <w:szCs w:val="24"/>
                            </w:rPr>
                            <w:t xml:space="preserve">CNTT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924D73" id="_x0000_t202" coordsize="21600,21600" o:spt="202" path="m,l,21600r21600,l21600,xe">
              <v:stroke joinstyle="miter"/>
              <v:path gradientshapeok="t" o:connecttype="rect"/>
            </v:shapetype>
            <v:shape id="_x0000_s1028" type="#_x0000_t202" style="position:absolute;margin-left:439.5pt;margin-top:22.8pt;width:207.6pt;height:20.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NGhsAIAALA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" filled="f" stroked="f">
              <v:textbox inset="0,0,0,0">
                <w:txbxContent>
                  <w:p w14:paraId="7572E679" w14:textId="037FEE48" w:rsidR="006B5C19" w:rsidRPr="00626644" w:rsidRDefault="006B5C19">
                    <w:pPr>
                      <w:spacing w:line="260" w:lineRule="exact"/>
                      <w:ind w:left="20" w:right="-36"/>
                      <w:rPr>
                        <w:sz w:val="24"/>
                        <w:szCs w:val="24"/>
                      </w:rPr>
                    </w:pPr>
                    <w:r w:rsidRPr="00626644">
                      <w:rPr>
                        <w:b/>
                        <w:i/>
                        <w:sz w:val="24"/>
                        <w:szCs w:val="24"/>
                      </w:rPr>
                      <w:t xml:space="preserve"> </w:t>
                    </w:r>
                    <w:r w:rsidR="00626644" w:rsidRPr="00626644">
                      <w:rPr>
                        <w:b/>
                        <w:i/>
                        <w:sz w:val="24"/>
                        <w:szCs w:val="24"/>
                      </w:rPr>
                      <w:t>DHTC PROJECT-K24</w:t>
                    </w:r>
                    <w:r w:rsidRPr="00626644">
                      <w:rPr>
                        <w:b/>
                        <w:i/>
                        <w:sz w:val="24"/>
                        <w:szCs w:val="24"/>
                      </w:rPr>
                      <w:t xml:space="preserve">CNTT </w:t>
                    </w:r>
                  </w:p>
                </w:txbxContent>
              </v:textbox>
              <w10:wrap anchorx="page" anchory="margin"/>
            </v:shape>
          </w:pict>
        </mc:Fallback>
      </mc:AlternateContent>
    </w:r>
    <w:r>
      <w:rPr>
        <w:noProof/>
        <w:lang w:eastAsia="ja-JP"/>
      </w:rPr>
      <mc:AlternateContent>
        <mc:Choice Requires="wps">
          <w:drawing>
            <wp:anchor distT="0" distB="0" distL="114300" distR="114300" simplePos="0" relativeHeight="251659264" behindDoc="1" locked="0" layoutInCell="1" allowOverlap="1" wp14:anchorId="14A4478D" wp14:editId="4C1FB455">
              <wp:simplePos x="0" y="0"/>
              <wp:positionH relativeFrom="page">
                <wp:posOffset>714375</wp:posOffset>
              </wp:positionH>
              <wp:positionV relativeFrom="page">
                <wp:posOffset>361950</wp:posOffset>
              </wp:positionV>
              <wp:extent cx="1962150" cy="19050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92854B" w14:textId="77777777" w:rsidR="006B5C19" w:rsidRPr="00626644" w:rsidRDefault="006B5C19">
                          <w:pPr>
                            <w:spacing w:line="260" w:lineRule="exact"/>
                            <w:ind w:left="20" w:right="-36"/>
                            <w:rPr>
                              <w:sz w:val="24"/>
                              <w:szCs w:val="24"/>
                            </w:rPr>
                          </w:pPr>
                          <w:r w:rsidRPr="00626644">
                            <w:rPr>
                              <w:b/>
                              <w:i/>
                              <w:spacing w:val="-1"/>
                              <w:sz w:val="24"/>
                              <w:szCs w:val="24"/>
                            </w:rPr>
                            <w:t>USER STORY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4478D" id="_x0000_s1029" type="#_x0000_t202" style="position:absolute;margin-left:56.25pt;margin-top:28.5pt;width:154.5pt;height: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" filled="f" stroked="f">
              <v:textbox inset="0,0,0,0">
                <w:txbxContent>
                  <w:p w14:paraId="3992854B" w14:textId="77777777" w:rsidR="006B5C19" w:rsidRPr="00626644" w:rsidRDefault="006B5C19">
                    <w:pPr>
                      <w:spacing w:line="260" w:lineRule="exact"/>
                      <w:ind w:left="20" w:right="-36"/>
                      <w:rPr>
                        <w:sz w:val="24"/>
                        <w:szCs w:val="24"/>
                      </w:rPr>
                    </w:pPr>
                    <w:r w:rsidRPr="00626644">
                      <w:rPr>
                        <w:b/>
                        <w:i/>
                        <w:spacing w:val="-1"/>
                        <w:sz w:val="24"/>
                        <w:szCs w:val="24"/>
                      </w:rPr>
                      <w:t>USER STORY DOCUMENT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6CCD"/>
    <w:multiLevelType w:val="multilevel"/>
    <w:tmpl w:val="A3069A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562FF2"/>
    <w:multiLevelType w:val="hybridMultilevel"/>
    <w:tmpl w:val="2B9C848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0EF4A88"/>
    <w:multiLevelType w:val="hybridMultilevel"/>
    <w:tmpl w:val="33B04D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183020"/>
    <w:multiLevelType w:val="hybridMultilevel"/>
    <w:tmpl w:val="AE740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0B18F8"/>
    <w:multiLevelType w:val="hybridMultilevel"/>
    <w:tmpl w:val="9D483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E70C8A"/>
    <w:multiLevelType w:val="hybridMultilevel"/>
    <w:tmpl w:val="5FFA50A8"/>
    <w:lvl w:ilvl="0" w:tplc="D4C2C6D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AC6A13"/>
    <w:multiLevelType w:val="multilevel"/>
    <w:tmpl w:val="6CAC7F42"/>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1440"/>
        </w:tabs>
        <w:ind w:left="1440" w:hanging="720"/>
      </w:pPr>
      <w:rPr>
        <w:rFonts w:hint="default"/>
      </w:r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7" w15:restartNumberingAfterBreak="0">
    <w:nsid w:val="1F646A08"/>
    <w:multiLevelType w:val="multilevel"/>
    <w:tmpl w:val="71B80AEC"/>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47603A"/>
    <w:multiLevelType w:val="multilevel"/>
    <w:tmpl w:val="94BA120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89E60B4"/>
    <w:multiLevelType w:val="hybridMultilevel"/>
    <w:tmpl w:val="59048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05B34CF"/>
    <w:multiLevelType w:val="hybridMultilevel"/>
    <w:tmpl w:val="57BE9DF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9682E15"/>
    <w:multiLevelType w:val="hybridMultilevel"/>
    <w:tmpl w:val="458EE2E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1B36B50"/>
    <w:multiLevelType w:val="hybridMultilevel"/>
    <w:tmpl w:val="DAFC8BD4"/>
    <w:lvl w:ilvl="0" w:tplc="D4C2C6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A91E18"/>
    <w:multiLevelType w:val="hybridMultilevel"/>
    <w:tmpl w:val="F94470D4"/>
    <w:lvl w:ilvl="0" w:tplc="EA125930">
      <w:start w:val="1"/>
      <w:numFmt w:val="bullet"/>
      <w:lvlText w:val="-"/>
      <w:lvlJc w:val="left"/>
      <w:pPr>
        <w:ind w:left="720" w:hanging="360"/>
      </w:pPr>
      <w:rPr>
        <w:rFonts w:ascii="Calibri" w:eastAsia="Calibr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8863CBE"/>
    <w:multiLevelType w:val="hybridMultilevel"/>
    <w:tmpl w:val="BF6C37D6"/>
    <w:lvl w:ilvl="0" w:tplc="D4C2C6D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2993217"/>
    <w:multiLevelType w:val="multilevel"/>
    <w:tmpl w:val="D86A1C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4146B02"/>
    <w:multiLevelType w:val="multilevel"/>
    <w:tmpl w:val="EA4028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7D5071F"/>
    <w:multiLevelType w:val="hybridMultilevel"/>
    <w:tmpl w:val="B4D62E56"/>
    <w:lvl w:ilvl="0" w:tplc="D4C2C6D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12"/>
  </w:num>
  <w:num w:numId="4">
    <w:abstractNumId w:val="4"/>
  </w:num>
  <w:num w:numId="5">
    <w:abstractNumId w:val="9"/>
  </w:num>
  <w:num w:numId="6">
    <w:abstractNumId w:val="2"/>
  </w:num>
  <w:num w:numId="7">
    <w:abstractNumId w:val="10"/>
  </w:num>
  <w:num w:numId="8">
    <w:abstractNumId w:val="11"/>
  </w:num>
  <w:num w:numId="9">
    <w:abstractNumId w:val="14"/>
  </w:num>
  <w:num w:numId="10">
    <w:abstractNumId w:val="5"/>
  </w:num>
  <w:num w:numId="11">
    <w:abstractNumId w:val="17"/>
  </w:num>
  <w:num w:numId="12">
    <w:abstractNumId w:val="13"/>
  </w:num>
  <w:num w:numId="13">
    <w:abstractNumId w:val="1"/>
  </w:num>
  <w:num w:numId="14">
    <w:abstractNumId w:val="3"/>
  </w:num>
  <w:num w:numId="15">
    <w:abstractNumId w:val="15"/>
  </w:num>
  <w:num w:numId="16">
    <w:abstractNumId w:val="8"/>
  </w:num>
  <w:num w:numId="17">
    <w:abstractNumId w:val="0"/>
  </w:num>
  <w:num w:numId="18">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258"/>
    <w:rsid w:val="00000291"/>
    <w:rsid w:val="0000072B"/>
    <w:rsid w:val="00003E0A"/>
    <w:rsid w:val="00004895"/>
    <w:rsid w:val="00005DC4"/>
    <w:rsid w:val="000119CC"/>
    <w:rsid w:val="0001759B"/>
    <w:rsid w:val="000203F6"/>
    <w:rsid w:val="000234C7"/>
    <w:rsid w:val="00030729"/>
    <w:rsid w:val="00040A43"/>
    <w:rsid w:val="00040EF2"/>
    <w:rsid w:val="00043607"/>
    <w:rsid w:val="00045198"/>
    <w:rsid w:val="000472E2"/>
    <w:rsid w:val="00047AE1"/>
    <w:rsid w:val="00051B74"/>
    <w:rsid w:val="00052A1F"/>
    <w:rsid w:val="0005413D"/>
    <w:rsid w:val="00061FA2"/>
    <w:rsid w:val="00063468"/>
    <w:rsid w:val="00065EDE"/>
    <w:rsid w:val="00070ABA"/>
    <w:rsid w:val="00074A3A"/>
    <w:rsid w:val="000775A2"/>
    <w:rsid w:val="0008285D"/>
    <w:rsid w:val="0008351C"/>
    <w:rsid w:val="000845DA"/>
    <w:rsid w:val="00085EC2"/>
    <w:rsid w:val="00086A31"/>
    <w:rsid w:val="000911BB"/>
    <w:rsid w:val="0009399E"/>
    <w:rsid w:val="00093B88"/>
    <w:rsid w:val="00094987"/>
    <w:rsid w:val="000954B2"/>
    <w:rsid w:val="000955D0"/>
    <w:rsid w:val="000A035A"/>
    <w:rsid w:val="000A1842"/>
    <w:rsid w:val="000A2785"/>
    <w:rsid w:val="000A7149"/>
    <w:rsid w:val="000B19C3"/>
    <w:rsid w:val="000B2449"/>
    <w:rsid w:val="000B434A"/>
    <w:rsid w:val="000B461D"/>
    <w:rsid w:val="000B4918"/>
    <w:rsid w:val="000B63D0"/>
    <w:rsid w:val="000B646B"/>
    <w:rsid w:val="000B6A72"/>
    <w:rsid w:val="000C1B5A"/>
    <w:rsid w:val="000C1E86"/>
    <w:rsid w:val="000C2413"/>
    <w:rsid w:val="000C3118"/>
    <w:rsid w:val="000C5664"/>
    <w:rsid w:val="000C6207"/>
    <w:rsid w:val="000D28D7"/>
    <w:rsid w:val="000D5210"/>
    <w:rsid w:val="000D67EA"/>
    <w:rsid w:val="000E0AA0"/>
    <w:rsid w:val="000E0D80"/>
    <w:rsid w:val="000E1E47"/>
    <w:rsid w:val="000E2C83"/>
    <w:rsid w:val="000E2ECF"/>
    <w:rsid w:val="000F07B5"/>
    <w:rsid w:val="000F3932"/>
    <w:rsid w:val="000F52E7"/>
    <w:rsid w:val="000F7B95"/>
    <w:rsid w:val="00100C17"/>
    <w:rsid w:val="0010284D"/>
    <w:rsid w:val="00102A52"/>
    <w:rsid w:val="001039BA"/>
    <w:rsid w:val="0010726E"/>
    <w:rsid w:val="0011516C"/>
    <w:rsid w:val="00116DAA"/>
    <w:rsid w:val="00120599"/>
    <w:rsid w:val="00120CE5"/>
    <w:rsid w:val="00121FE4"/>
    <w:rsid w:val="00130351"/>
    <w:rsid w:val="00140017"/>
    <w:rsid w:val="00141F11"/>
    <w:rsid w:val="001421CF"/>
    <w:rsid w:val="00143F3E"/>
    <w:rsid w:val="00147A91"/>
    <w:rsid w:val="00151DD5"/>
    <w:rsid w:val="00153A71"/>
    <w:rsid w:val="00155032"/>
    <w:rsid w:val="00155301"/>
    <w:rsid w:val="00155729"/>
    <w:rsid w:val="001557D1"/>
    <w:rsid w:val="00155C90"/>
    <w:rsid w:val="00162DD8"/>
    <w:rsid w:val="00162FB0"/>
    <w:rsid w:val="00163B2C"/>
    <w:rsid w:val="0016554B"/>
    <w:rsid w:val="001655CB"/>
    <w:rsid w:val="001714CB"/>
    <w:rsid w:val="001745C6"/>
    <w:rsid w:val="0017473F"/>
    <w:rsid w:val="00174CD1"/>
    <w:rsid w:val="0017681C"/>
    <w:rsid w:val="00177083"/>
    <w:rsid w:val="0017736E"/>
    <w:rsid w:val="00177377"/>
    <w:rsid w:val="00177702"/>
    <w:rsid w:val="001811DE"/>
    <w:rsid w:val="00191311"/>
    <w:rsid w:val="00194DBF"/>
    <w:rsid w:val="00195FAC"/>
    <w:rsid w:val="001A0C6A"/>
    <w:rsid w:val="001A0F71"/>
    <w:rsid w:val="001A2DD8"/>
    <w:rsid w:val="001A2FC2"/>
    <w:rsid w:val="001A5677"/>
    <w:rsid w:val="001B567E"/>
    <w:rsid w:val="001B5CBC"/>
    <w:rsid w:val="001C0A3E"/>
    <w:rsid w:val="001C1E9E"/>
    <w:rsid w:val="001C5801"/>
    <w:rsid w:val="001C6564"/>
    <w:rsid w:val="001D1A36"/>
    <w:rsid w:val="001D363F"/>
    <w:rsid w:val="001D4D10"/>
    <w:rsid w:val="001D54C3"/>
    <w:rsid w:val="001D5E2F"/>
    <w:rsid w:val="001D652D"/>
    <w:rsid w:val="001E0BAB"/>
    <w:rsid w:val="001E4DC2"/>
    <w:rsid w:val="001F0C63"/>
    <w:rsid w:val="001F2E18"/>
    <w:rsid w:val="001F3ADE"/>
    <w:rsid w:val="001F6089"/>
    <w:rsid w:val="001F6364"/>
    <w:rsid w:val="001F7945"/>
    <w:rsid w:val="002004AF"/>
    <w:rsid w:val="00200FF6"/>
    <w:rsid w:val="00201C8F"/>
    <w:rsid w:val="002022FE"/>
    <w:rsid w:val="00203887"/>
    <w:rsid w:val="00204BAF"/>
    <w:rsid w:val="00206831"/>
    <w:rsid w:val="00206ACD"/>
    <w:rsid w:val="00215DCF"/>
    <w:rsid w:val="00222361"/>
    <w:rsid w:val="002261B7"/>
    <w:rsid w:val="00227001"/>
    <w:rsid w:val="00227822"/>
    <w:rsid w:val="00230DE6"/>
    <w:rsid w:val="00234906"/>
    <w:rsid w:val="002419E9"/>
    <w:rsid w:val="00242D1B"/>
    <w:rsid w:val="00242F24"/>
    <w:rsid w:val="00243358"/>
    <w:rsid w:val="002440E4"/>
    <w:rsid w:val="00245B4B"/>
    <w:rsid w:val="0025179B"/>
    <w:rsid w:val="0025248B"/>
    <w:rsid w:val="00252D09"/>
    <w:rsid w:val="0025562C"/>
    <w:rsid w:val="00261BD5"/>
    <w:rsid w:val="00261D03"/>
    <w:rsid w:val="00276174"/>
    <w:rsid w:val="0027792D"/>
    <w:rsid w:val="00281B74"/>
    <w:rsid w:val="002932F0"/>
    <w:rsid w:val="002954D7"/>
    <w:rsid w:val="00295915"/>
    <w:rsid w:val="00297084"/>
    <w:rsid w:val="002A072E"/>
    <w:rsid w:val="002A1258"/>
    <w:rsid w:val="002A35B2"/>
    <w:rsid w:val="002A49EF"/>
    <w:rsid w:val="002B00D5"/>
    <w:rsid w:val="002B042A"/>
    <w:rsid w:val="002B0553"/>
    <w:rsid w:val="002B0C44"/>
    <w:rsid w:val="002B1DC9"/>
    <w:rsid w:val="002B4F2C"/>
    <w:rsid w:val="002B5F97"/>
    <w:rsid w:val="002C3FD6"/>
    <w:rsid w:val="002C4CA5"/>
    <w:rsid w:val="002C50E3"/>
    <w:rsid w:val="002C54B9"/>
    <w:rsid w:val="002C7425"/>
    <w:rsid w:val="002D0BEC"/>
    <w:rsid w:val="002D14E7"/>
    <w:rsid w:val="002D1526"/>
    <w:rsid w:val="002D4A09"/>
    <w:rsid w:val="002D5AD7"/>
    <w:rsid w:val="002E0893"/>
    <w:rsid w:val="002F19D4"/>
    <w:rsid w:val="002F1ABF"/>
    <w:rsid w:val="002F4AFE"/>
    <w:rsid w:val="002F61FC"/>
    <w:rsid w:val="00300401"/>
    <w:rsid w:val="00301F5B"/>
    <w:rsid w:val="00306A02"/>
    <w:rsid w:val="0031218E"/>
    <w:rsid w:val="00314909"/>
    <w:rsid w:val="00315CF2"/>
    <w:rsid w:val="00315F49"/>
    <w:rsid w:val="00320D80"/>
    <w:rsid w:val="00321219"/>
    <w:rsid w:val="00322051"/>
    <w:rsid w:val="00322FBC"/>
    <w:rsid w:val="00323364"/>
    <w:rsid w:val="003247F4"/>
    <w:rsid w:val="00325083"/>
    <w:rsid w:val="00325636"/>
    <w:rsid w:val="00326C23"/>
    <w:rsid w:val="00327FD0"/>
    <w:rsid w:val="0033006F"/>
    <w:rsid w:val="00334626"/>
    <w:rsid w:val="003346BF"/>
    <w:rsid w:val="00334827"/>
    <w:rsid w:val="00334D1F"/>
    <w:rsid w:val="00335FC9"/>
    <w:rsid w:val="00341B03"/>
    <w:rsid w:val="00345502"/>
    <w:rsid w:val="00346C4B"/>
    <w:rsid w:val="00346F2A"/>
    <w:rsid w:val="00350390"/>
    <w:rsid w:val="003515DE"/>
    <w:rsid w:val="00353485"/>
    <w:rsid w:val="00354AA7"/>
    <w:rsid w:val="0035622C"/>
    <w:rsid w:val="00356D03"/>
    <w:rsid w:val="00361FFE"/>
    <w:rsid w:val="0036732E"/>
    <w:rsid w:val="003700F9"/>
    <w:rsid w:val="0037316E"/>
    <w:rsid w:val="003740E6"/>
    <w:rsid w:val="003753E6"/>
    <w:rsid w:val="00375AB1"/>
    <w:rsid w:val="00386775"/>
    <w:rsid w:val="003872FC"/>
    <w:rsid w:val="00390953"/>
    <w:rsid w:val="00393C51"/>
    <w:rsid w:val="00394B90"/>
    <w:rsid w:val="00397341"/>
    <w:rsid w:val="00397401"/>
    <w:rsid w:val="00397852"/>
    <w:rsid w:val="00397B7D"/>
    <w:rsid w:val="003A40D5"/>
    <w:rsid w:val="003A4627"/>
    <w:rsid w:val="003A48A0"/>
    <w:rsid w:val="003B009B"/>
    <w:rsid w:val="003B5655"/>
    <w:rsid w:val="003C1D42"/>
    <w:rsid w:val="003C1DF5"/>
    <w:rsid w:val="003C3703"/>
    <w:rsid w:val="003C3708"/>
    <w:rsid w:val="003C46E9"/>
    <w:rsid w:val="003C6AC7"/>
    <w:rsid w:val="003D01E7"/>
    <w:rsid w:val="003D1120"/>
    <w:rsid w:val="003D1246"/>
    <w:rsid w:val="003D2C84"/>
    <w:rsid w:val="003D3B04"/>
    <w:rsid w:val="003D4AD8"/>
    <w:rsid w:val="003D4BDC"/>
    <w:rsid w:val="003D549E"/>
    <w:rsid w:val="003D719E"/>
    <w:rsid w:val="003D74EC"/>
    <w:rsid w:val="003E0658"/>
    <w:rsid w:val="003E3F9C"/>
    <w:rsid w:val="003E40E2"/>
    <w:rsid w:val="003E4853"/>
    <w:rsid w:val="003E6829"/>
    <w:rsid w:val="003F0A5C"/>
    <w:rsid w:val="003F3881"/>
    <w:rsid w:val="003F3DD4"/>
    <w:rsid w:val="003F40CD"/>
    <w:rsid w:val="003F779A"/>
    <w:rsid w:val="00401951"/>
    <w:rsid w:val="00401F1F"/>
    <w:rsid w:val="00401F34"/>
    <w:rsid w:val="00402A8B"/>
    <w:rsid w:val="0040432A"/>
    <w:rsid w:val="00404386"/>
    <w:rsid w:val="004065D0"/>
    <w:rsid w:val="004075BB"/>
    <w:rsid w:val="00412575"/>
    <w:rsid w:val="00413266"/>
    <w:rsid w:val="004178BE"/>
    <w:rsid w:val="00417FE6"/>
    <w:rsid w:val="004202E4"/>
    <w:rsid w:val="00423A7D"/>
    <w:rsid w:val="00424183"/>
    <w:rsid w:val="00426459"/>
    <w:rsid w:val="0042699F"/>
    <w:rsid w:val="0043020A"/>
    <w:rsid w:val="0043084E"/>
    <w:rsid w:val="00433BFF"/>
    <w:rsid w:val="00436848"/>
    <w:rsid w:val="00441394"/>
    <w:rsid w:val="00443AD0"/>
    <w:rsid w:val="00443FD4"/>
    <w:rsid w:val="00450609"/>
    <w:rsid w:val="004571C5"/>
    <w:rsid w:val="004607A4"/>
    <w:rsid w:val="00461D58"/>
    <w:rsid w:val="00465A25"/>
    <w:rsid w:val="00466E77"/>
    <w:rsid w:val="004710C5"/>
    <w:rsid w:val="004723C9"/>
    <w:rsid w:val="0048413D"/>
    <w:rsid w:val="00484FC4"/>
    <w:rsid w:val="0048719E"/>
    <w:rsid w:val="004904B6"/>
    <w:rsid w:val="004919EB"/>
    <w:rsid w:val="00491A1D"/>
    <w:rsid w:val="00491CB9"/>
    <w:rsid w:val="004927F8"/>
    <w:rsid w:val="004975D3"/>
    <w:rsid w:val="004A2280"/>
    <w:rsid w:val="004A6924"/>
    <w:rsid w:val="004B045F"/>
    <w:rsid w:val="004B39F9"/>
    <w:rsid w:val="004B4146"/>
    <w:rsid w:val="004C3A2B"/>
    <w:rsid w:val="004D0DAA"/>
    <w:rsid w:val="004D1C1A"/>
    <w:rsid w:val="004D378E"/>
    <w:rsid w:val="004D37CD"/>
    <w:rsid w:val="004D3E8E"/>
    <w:rsid w:val="004D4FAD"/>
    <w:rsid w:val="004D5928"/>
    <w:rsid w:val="004E0007"/>
    <w:rsid w:val="004E11C3"/>
    <w:rsid w:val="004E4BB5"/>
    <w:rsid w:val="004E6B70"/>
    <w:rsid w:val="004F14FE"/>
    <w:rsid w:val="004F58D9"/>
    <w:rsid w:val="004F6496"/>
    <w:rsid w:val="004F6B42"/>
    <w:rsid w:val="00501593"/>
    <w:rsid w:val="00502F35"/>
    <w:rsid w:val="00504AB4"/>
    <w:rsid w:val="005133E7"/>
    <w:rsid w:val="00523A67"/>
    <w:rsid w:val="005326F0"/>
    <w:rsid w:val="005337BD"/>
    <w:rsid w:val="00536DD7"/>
    <w:rsid w:val="00537B12"/>
    <w:rsid w:val="00537E2A"/>
    <w:rsid w:val="0054032B"/>
    <w:rsid w:val="005430C3"/>
    <w:rsid w:val="00543F9F"/>
    <w:rsid w:val="00545ED7"/>
    <w:rsid w:val="0054649B"/>
    <w:rsid w:val="00547145"/>
    <w:rsid w:val="0054755F"/>
    <w:rsid w:val="00554278"/>
    <w:rsid w:val="00554B76"/>
    <w:rsid w:val="0055598A"/>
    <w:rsid w:val="0055633A"/>
    <w:rsid w:val="005566B5"/>
    <w:rsid w:val="00557E56"/>
    <w:rsid w:val="00563AB8"/>
    <w:rsid w:val="00563C57"/>
    <w:rsid w:val="005679CB"/>
    <w:rsid w:val="005700BA"/>
    <w:rsid w:val="00570847"/>
    <w:rsid w:val="00571FF7"/>
    <w:rsid w:val="005721CC"/>
    <w:rsid w:val="0057480C"/>
    <w:rsid w:val="00575670"/>
    <w:rsid w:val="00576A98"/>
    <w:rsid w:val="00583FE2"/>
    <w:rsid w:val="0058436E"/>
    <w:rsid w:val="00584F70"/>
    <w:rsid w:val="00587046"/>
    <w:rsid w:val="005879F4"/>
    <w:rsid w:val="00587B5D"/>
    <w:rsid w:val="0059003A"/>
    <w:rsid w:val="00591B88"/>
    <w:rsid w:val="0059382E"/>
    <w:rsid w:val="005946CC"/>
    <w:rsid w:val="00595483"/>
    <w:rsid w:val="00596200"/>
    <w:rsid w:val="00596609"/>
    <w:rsid w:val="005A24C5"/>
    <w:rsid w:val="005A285E"/>
    <w:rsid w:val="005A3D35"/>
    <w:rsid w:val="005A7A1B"/>
    <w:rsid w:val="005B2563"/>
    <w:rsid w:val="005B3D28"/>
    <w:rsid w:val="005B553A"/>
    <w:rsid w:val="005C4C65"/>
    <w:rsid w:val="005C4CE6"/>
    <w:rsid w:val="005C645B"/>
    <w:rsid w:val="005C6F18"/>
    <w:rsid w:val="005D0628"/>
    <w:rsid w:val="005E001C"/>
    <w:rsid w:val="005E00E9"/>
    <w:rsid w:val="005E1125"/>
    <w:rsid w:val="005E14F1"/>
    <w:rsid w:val="005E7454"/>
    <w:rsid w:val="005F065B"/>
    <w:rsid w:val="005F189B"/>
    <w:rsid w:val="005F7BE8"/>
    <w:rsid w:val="00603A1A"/>
    <w:rsid w:val="006158E8"/>
    <w:rsid w:val="0061732A"/>
    <w:rsid w:val="0061753A"/>
    <w:rsid w:val="006208ED"/>
    <w:rsid w:val="00621D71"/>
    <w:rsid w:val="00622DC8"/>
    <w:rsid w:val="00624BF0"/>
    <w:rsid w:val="00626644"/>
    <w:rsid w:val="00626947"/>
    <w:rsid w:val="00626AC4"/>
    <w:rsid w:val="00630DB0"/>
    <w:rsid w:val="00634F96"/>
    <w:rsid w:val="006379FF"/>
    <w:rsid w:val="00642954"/>
    <w:rsid w:val="0064328E"/>
    <w:rsid w:val="00644F80"/>
    <w:rsid w:val="00647B40"/>
    <w:rsid w:val="0065183F"/>
    <w:rsid w:val="00653342"/>
    <w:rsid w:val="00654295"/>
    <w:rsid w:val="0065520A"/>
    <w:rsid w:val="00656ACD"/>
    <w:rsid w:val="00663AFC"/>
    <w:rsid w:val="0066576A"/>
    <w:rsid w:val="00666A6A"/>
    <w:rsid w:val="006673D6"/>
    <w:rsid w:val="00667FE4"/>
    <w:rsid w:val="0067429E"/>
    <w:rsid w:val="006761D6"/>
    <w:rsid w:val="006777F7"/>
    <w:rsid w:val="00677BF9"/>
    <w:rsid w:val="00683881"/>
    <w:rsid w:val="00684E38"/>
    <w:rsid w:val="00685001"/>
    <w:rsid w:val="006855E6"/>
    <w:rsid w:val="00687130"/>
    <w:rsid w:val="00687A17"/>
    <w:rsid w:val="00691D74"/>
    <w:rsid w:val="00692631"/>
    <w:rsid w:val="00693366"/>
    <w:rsid w:val="00693AD6"/>
    <w:rsid w:val="00696155"/>
    <w:rsid w:val="0069667A"/>
    <w:rsid w:val="006A0296"/>
    <w:rsid w:val="006A0847"/>
    <w:rsid w:val="006A109D"/>
    <w:rsid w:val="006A4014"/>
    <w:rsid w:val="006A4F26"/>
    <w:rsid w:val="006A7B7D"/>
    <w:rsid w:val="006B0DFB"/>
    <w:rsid w:val="006B3151"/>
    <w:rsid w:val="006B5C19"/>
    <w:rsid w:val="006C0823"/>
    <w:rsid w:val="006C0F4A"/>
    <w:rsid w:val="006C2F58"/>
    <w:rsid w:val="006C3D48"/>
    <w:rsid w:val="006C66B5"/>
    <w:rsid w:val="006C71AB"/>
    <w:rsid w:val="006D0F34"/>
    <w:rsid w:val="006D12C9"/>
    <w:rsid w:val="006D150F"/>
    <w:rsid w:val="006D335D"/>
    <w:rsid w:val="006D4099"/>
    <w:rsid w:val="006D5BFC"/>
    <w:rsid w:val="006E131A"/>
    <w:rsid w:val="006E213B"/>
    <w:rsid w:val="006E7BD2"/>
    <w:rsid w:val="006F1507"/>
    <w:rsid w:val="006F5A4F"/>
    <w:rsid w:val="00702E3B"/>
    <w:rsid w:val="007040B7"/>
    <w:rsid w:val="007053D0"/>
    <w:rsid w:val="00705F51"/>
    <w:rsid w:val="00706288"/>
    <w:rsid w:val="00706CB8"/>
    <w:rsid w:val="00710827"/>
    <w:rsid w:val="00712911"/>
    <w:rsid w:val="00713D5C"/>
    <w:rsid w:val="007146B6"/>
    <w:rsid w:val="00721726"/>
    <w:rsid w:val="007219A2"/>
    <w:rsid w:val="007233A6"/>
    <w:rsid w:val="00732AAF"/>
    <w:rsid w:val="0073454F"/>
    <w:rsid w:val="00736D03"/>
    <w:rsid w:val="00736E23"/>
    <w:rsid w:val="00737398"/>
    <w:rsid w:val="00740B97"/>
    <w:rsid w:val="007459CC"/>
    <w:rsid w:val="00746621"/>
    <w:rsid w:val="00751AF2"/>
    <w:rsid w:val="00752172"/>
    <w:rsid w:val="00753676"/>
    <w:rsid w:val="007548EC"/>
    <w:rsid w:val="00755B18"/>
    <w:rsid w:val="0076210A"/>
    <w:rsid w:val="00763809"/>
    <w:rsid w:val="0077266C"/>
    <w:rsid w:val="007737EE"/>
    <w:rsid w:val="00777546"/>
    <w:rsid w:val="0078294E"/>
    <w:rsid w:val="00783523"/>
    <w:rsid w:val="0078378C"/>
    <w:rsid w:val="007872C4"/>
    <w:rsid w:val="00791983"/>
    <w:rsid w:val="00792620"/>
    <w:rsid w:val="00793A52"/>
    <w:rsid w:val="00794968"/>
    <w:rsid w:val="007A0401"/>
    <w:rsid w:val="007A253A"/>
    <w:rsid w:val="007B14D9"/>
    <w:rsid w:val="007B2F51"/>
    <w:rsid w:val="007B3AFF"/>
    <w:rsid w:val="007C4C1E"/>
    <w:rsid w:val="007C4E24"/>
    <w:rsid w:val="007C579C"/>
    <w:rsid w:val="007C6DC9"/>
    <w:rsid w:val="007D0C65"/>
    <w:rsid w:val="007E1687"/>
    <w:rsid w:val="007E1E82"/>
    <w:rsid w:val="007E30D6"/>
    <w:rsid w:val="007E404F"/>
    <w:rsid w:val="007E709D"/>
    <w:rsid w:val="007F0C69"/>
    <w:rsid w:val="007F1A4D"/>
    <w:rsid w:val="007F1DFE"/>
    <w:rsid w:val="007F2C48"/>
    <w:rsid w:val="00800472"/>
    <w:rsid w:val="008053CC"/>
    <w:rsid w:val="00805ACE"/>
    <w:rsid w:val="00806E60"/>
    <w:rsid w:val="00810B19"/>
    <w:rsid w:val="00811B46"/>
    <w:rsid w:val="008122F7"/>
    <w:rsid w:val="00812F3C"/>
    <w:rsid w:val="0081360B"/>
    <w:rsid w:val="0081725A"/>
    <w:rsid w:val="008237F4"/>
    <w:rsid w:val="00825C27"/>
    <w:rsid w:val="00827655"/>
    <w:rsid w:val="008318B4"/>
    <w:rsid w:val="008343AA"/>
    <w:rsid w:val="00834812"/>
    <w:rsid w:val="00835360"/>
    <w:rsid w:val="008414EB"/>
    <w:rsid w:val="00841FCB"/>
    <w:rsid w:val="00847A8B"/>
    <w:rsid w:val="008531FD"/>
    <w:rsid w:val="00855EB8"/>
    <w:rsid w:val="008569F2"/>
    <w:rsid w:val="00862496"/>
    <w:rsid w:val="00863AC9"/>
    <w:rsid w:val="00864895"/>
    <w:rsid w:val="0087220F"/>
    <w:rsid w:val="008749B2"/>
    <w:rsid w:val="008766A0"/>
    <w:rsid w:val="008779DB"/>
    <w:rsid w:val="00877A9D"/>
    <w:rsid w:val="00880166"/>
    <w:rsid w:val="00881490"/>
    <w:rsid w:val="00884F41"/>
    <w:rsid w:val="008878E7"/>
    <w:rsid w:val="00893507"/>
    <w:rsid w:val="00893CC5"/>
    <w:rsid w:val="008965D7"/>
    <w:rsid w:val="00897A15"/>
    <w:rsid w:val="008A48B2"/>
    <w:rsid w:val="008A5279"/>
    <w:rsid w:val="008B05CE"/>
    <w:rsid w:val="008B0F02"/>
    <w:rsid w:val="008B439D"/>
    <w:rsid w:val="008C0DD4"/>
    <w:rsid w:val="008C195B"/>
    <w:rsid w:val="008C7129"/>
    <w:rsid w:val="008C7487"/>
    <w:rsid w:val="008D0319"/>
    <w:rsid w:val="008D082A"/>
    <w:rsid w:val="008D7106"/>
    <w:rsid w:val="008E035A"/>
    <w:rsid w:val="008E37D8"/>
    <w:rsid w:val="008E7C11"/>
    <w:rsid w:val="008F0DFC"/>
    <w:rsid w:val="008F3AF5"/>
    <w:rsid w:val="008F7098"/>
    <w:rsid w:val="008F72D5"/>
    <w:rsid w:val="008F79D8"/>
    <w:rsid w:val="00904AE3"/>
    <w:rsid w:val="00906A3D"/>
    <w:rsid w:val="00912A88"/>
    <w:rsid w:val="00914CC3"/>
    <w:rsid w:val="009205C3"/>
    <w:rsid w:val="009205F0"/>
    <w:rsid w:val="009206B2"/>
    <w:rsid w:val="0092393A"/>
    <w:rsid w:val="00924A27"/>
    <w:rsid w:val="00927086"/>
    <w:rsid w:val="00941679"/>
    <w:rsid w:val="0094201A"/>
    <w:rsid w:val="00942DB2"/>
    <w:rsid w:val="00945CC8"/>
    <w:rsid w:val="00945CEF"/>
    <w:rsid w:val="009477E2"/>
    <w:rsid w:val="00947E9E"/>
    <w:rsid w:val="00950E34"/>
    <w:rsid w:val="00952AB5"/>
    <w:rsid w:val="00955FF9"/>
    <w:rsid w:val="009645A9"/>
    <w:rsid w:val="00965B61"/>
    <w:rsid w:val="00970BCF"/>
    <w:rsid w:val="00972208"/>
    <w:rsid w:val="009736AA"/>
    <w:rsid w:val="009746FC"/>
    <w:rsid w:val="00974A7C"/>
    <w:rsid w:val="009756E0"/>
    <w:rsid w:val="009777E1"/>
    <w:rsid w:val="00980C97"/>
    <w:rsid w:val="0098239D"/>
    <w:rsid w:val="00984622"/>
    <w:rsid w:val="009861FD"/>
    <w:rsid w:val="009862CC"/>
    <w:rsid w:val="00987E92"/>
    <w:rsid w:val="00991344"/>
    <w:rsid w:val="00997642"/>
    <w:rsid w:val="009A546A"/>
    <w:rsid w:val="009A5521"/>
    <w:rsid w:val="009B1683"/>
    <w:rsid w:val="009B3315"/>
    <w:rsid w:val="009B4044"/>
    <w:rsid w:val="009B55D7"/>
    <w:rsid w:val="009B670D"/>
    <w:rsid w:val="009C0088"/>
    <w:rsid w:val="009C436A"/>
    <w:rsid w:val="009C459A"/>
    <w:rsid w:val="009C4D08"/>
    <w:rsid w:val="009D246A"/>
    <w:rsid w:val="009D3A79"/>
    <w:rsid w:val="009D3EEA"/>
    <w:rsid w:val="009D42CE"/>
    <w:rsid w:val="009D646F"/>
    <w:rsid w:val="009E349E"/>
    <w:rsid w:val="009E4E72"/>
    <w:rsid w:val="009E5043"/>
    <w:rsid w:val="009E55FE"/>
    <w:rsid w:val="009F32AE"/>
    <w:rsid w:val="009F45C1"/>
    <w:rsid w:val="00A001C3"/>
    <w:rsid w:val="00A0199C"/>
    <w:rsid w:val="00A01A33"/>
    <w:rsid w:val="00A01E3E"/>
    <w:rsid w:val="00A0226F"/>
    <w:rsid w:val="00A02D4E"/>
    <w:rsid w:val="00A04499"/>
    <w:rsid w:val="00A0637F"/>
    <w:rsid w:val="00A06A93"/>
    <w:rsid w:val="00A1074F"/>
    <w:rsid w:val="00A1396A"/>
    <w:rsid w:val="00A179FC"/>
    <w:rsid w:val="00A254B0"/>
    <w:rsid w:val="00A329AB"/>
    <w:rsid w:val="00A32B52"/>
    <w:rsid w:val="00A32D0D"/>
    <w:rsid w:val="00A3305C"/>
    <w:rsid w:val="00A374C8"/>
    <w:rsid w:val="00A4048E"/>
    <w:rsid w:val="00A4156B"/>
    <w:rsid w:val="00A43AB9"/>
    <w:rsid w:val="00A47537"/>
    <w:rsid w:val="00A510B3"/>
    <w:rsid w:val="00A52EAA"/>
    <w:rsid w:val="00A578A3"/>
    <w:rsid w:val="00A6158E"/>
    <w:rsid w:val="00A61D7E"/>
    <w:rsid w:val="00A63FBA"/>
    <w:rsid w:val="00A66DE3"/>
    <w:rsid w:val="00A70EBB"/>
    <w:rsid w:val="00A731D6"/>
    <w:rsid w:val="00A7789A"/>
    <w:rsid w:val="00A86444"/>
    <w:rsid w:val="00A870BA"/>
    <w:rsid w:val="00A878A5"/>
    <w:rsid w:val="00A91EA3"/>
    <w:rsid w:val="00A92257"/>
    <w:rsid w:val="00A94A0D"/>
    <w:rsid w:val="00A977E2"/>
    <w:rsid w:val="00AA22AE"/>
    <w:rsid w:val="00AA5E78"/>
    <w:rsid w:val="00AA7444"/>
    <w:rsid w:val="00AB1A41"/>
    <w:rsid w:val="00AB6E92"/>
    <w:rsid w:val="00AC19DA"/>
    <w:rsid w:val="00AC1D3E"/>
    <w:rsid w:val="00AC2B25"/>
    <w:rsid w:val="00AC42FC"/>
    <w:rsid w:val="00AC4ED5"/>
    <w:rsid w:val="00AC594F"/>
    <w:rsid w:val="00AC5D2F"/>
    <w:rsid w:val="00AC7E9D"/>
    <w:rsid w:val="00AD3829"/>
    <w:rsid w:val="00AD3B56"/>
    <w:rsid w:val="00AD54D2"/>
    <w:rsid w:val="00AD5608"/>
    <w:rsid w:val="00AD705A"/>
    <w:rsid w:val="00AE22D4"/>
    <w:rsid w:val="00AE5E6E"/>
    <w:rsid w:val="00AE6999"/>
    <w:rsid w:val="00AE7B7C"/>
    <w:rsid w:val="00AF0618"/>
    <w:rsid w:val="00AF2762"/>
    <w:rsid w:val="00AF29A4"/>
    <w:rsid w:val="00AF6EC5"/>
    <w:rsid w:val="00B00C05"/>
    <w:rsid w:val="00B01160"/>
    <w:rsid w:val="00B022CB"/>
    <w:rsid w:val="00B04620"/>
    <w:rsid w:val="00B068D2"/>
    <w:rsid w:val="00B07DA9"/>
    <w:rsid w:val="00B11AF5"/>
    <w:rsid w:val="00B154DE"/>
    <w:rsid w:val="00B16ABB"/>
    <w:rsid w:val="00B16D72"/>
    <w:rsid w:val="00B20C0C"/>
    <w:rsid w:val="00B20D75"/>
    <w:rsid w:val="00B246F1"/>
    <w:rsid w:val="00B30658"/>
    <w:rsid w:val="00B33C79"/>
    <w:rsid w:val="00B33CDB"/>
    <w:rsid w:val="00B35624"/>
    <w:rsid w:val="00B35CCC"/>
    <w:rsid w:val="00B365F6"/>
    <w:rsid w:val="00B36C0E"/>
    <w:rsid w:val="00B373B0"/>
    <w:rsid w:val="00B37D2A"/>
    <w:rsid w:val="00B40AC0"/>
    <w:rsid w:val="00B41BF6"/>
    <w:rsid w:val="00B435C4"/>
    <w:rsid w:val="00B43702"/>
    <w:rsid w:val="00B45471"/>
    <w:rsid w:val="00B55403"/>
    <w:rsid w:val="00B60165"/>
    <w:rsid w:val="00B60BBD"/>
    <w:rsid w:val="00B63589"/>
    <w:rsid w:val="00B64A23"/>
    <w:rsid w:val="00B651AA"/>
    <w:rsid w:val="00B65FB9"/>
    <w:rsid w:val="00B7004D"/>
    <w:rsid w:val="00B71338"/>
    <w:rsid w:val="00B72388"/>
    <w:rsid w:val="00B72EFA"/>
    <w:rsid w:val="00B73E2B"/>
    <w:rsid w:val="00B75975"/>
    <w:rsid w:val="00B80614"/>
    <w:rsid w:val="00B82211"/>
    <w:rsid w:val="00B86138"/>
    <w:rsid w:val="00B91BBE"/>
    <w:rsid w:val="00B951FB"/>
    <w:rsid w:val="00B95A0F"/>
    <w:rsid w:val="00B96D88"/>
    <w:rsid w:val="00B97251"/>
    <w:rsid w:val="00BA2D7F"/>
    <w:rsid w:val="00BA3B85"/>
    <w:rsid w:val="00BA49AD"/>
    <w:rsid w:val="00BA7E1B"/>
    <w:rsid w:val="00BB0D30"/>
    <w:rsid w:val="00BB1108"/>
    <w:rsid w:val="00BB3378"/>
    <w:rsid w:val="00BB56F3"/>
    <w:rsid w:val="00BB7917"/>
    <w:rsid w:val="00BC1571"/>
    <w:rsid w:val="00BC176E"/>
    <w:rsid w:val="00BC4A24"/>
    <w:rsid w:val="00BD0B45"/>
    <w:rsid w:val="00BD15EE"/>
    <w:rsid w:val="00BD41AF"/>
    <w:rsid w:val="00BE04AD"/>
    <w:rsid w:val="00BE14E9"/>
    <w:rsid w:val="00BE1672"/>
    <w:rsid w:val="00BE35CC"/>
    <w:rsid w:val="00BE3E34"/>
    <w:rsid w:val="00BE4404"/>
    <w:rsid w:val="00BF0A12"/>
    <w:rsid w:val="00BF2311"/>
    <w:rsid w:val="00BF28E6"/>
    <w:rsid w:val="00BF3D58"/>
    <w:rsid w:val="00BF4CDA"/>
    <w:rsid w:val="00BF6468"/>
    <w:rsid w:val="00BF7149"/>
    <w:rsid w:val="00C01F09"/>
    <w:rsid w:val="00C0610F"/>
    <w:rsid w:val="00C06F70"/>
    <w:rsid w:val="00C106CD"/>
    <w:rsid w:val="00C11C66"/>
    <w:rsid w:val="00C15B72"/>
    <w:rsid w:val="00C15BDF"/>
    <w:rsid w:val="00C20401"/>
    <w:rsid w:val="00C21FE0"/>
    <w:rsid w:val="00C23D40"/>
    <w:rsid w:val="00C24FDC"/>
    <w:rsid w:val="00C27464"/>
    <w:rsid w:val="00C27D67"/>
    <w:rsid w:val="00C3184B"/>
    <w:rsid w:val="00C318A7"/>
    <w:rsid w:val="00C33095"/>
    <w:rsid w:val="00C33D7D"/>
    <w:rsid w:val="00C40565"/>
    <w:rsid w:val="00C4187B"/>
    <w:rsid w:val="00C4477F"/>
    <w:rsid w:val="00C46659"/>
    <w:rsid w:val="00C47907"/>
    <w:rsid w:val="00C512A7"/>
    <w:rsid w:val="00C54194"/>
    <w:rsid w:val="00C547DD"/>
    <w:rsid w:val="00C56125"/>
    <w:rsid w:val="00C60AAF"/>
    <w:rsid w:val="00C61DBD"/>
    <w:rsid w:val="00C63233"/>
    <w:rsid w:val="00C63A8B"/>
    <w:rsid w:val="00C6679C"/>
    <w:rsid w:val="00C7123D"/>
    <w:rsid w:val="00C7192F"/>
    <w:rsid w:val="00C71EAC"/>
    <w:rsid w:val="00C7571E"/>
    <w:rsid w:val="00C76332"/>
    <w:rsid w:val="00C77C19"/>
    <w:rsid w:val="00C841CA"/>
    <w:rsid w:val="00C870A1"/>
    <w:rsid w:val="00C92854"/>
    <w:rsid w:val="00C92EB3"/>
    <w:rsid w:val="00C97407"/>
    <w:rsid w:val="00CA15E4"/>
    <w:rsid w:val="00CA2D87"/>
    <w:rsid w:val="00CA39B7"/>
    <w:rsid w:val="00CA5880"/>
    <w:rsid w:val="00CB232C"/>
    <w:rsid w:val="00CB5FB9"/>
    <w:rsid w:val="00CB73C4"/>
    <w:rsid w:val="00CC4E84"/>
    <w:rsid w:val="00CD0E37"/>
    <w:rsid w:val="00CD5692"/>
    <w:rsid w:val="00CD6303"/>
    <w:rsid w:val="00CE15BC"/>
    <w:rsid w:val="00CE41B6"/>
    <w:rsid w:val="00CE69D6"/>
    <w:rsid w:val="00CF1115"/>
    <w:rsid w:val="00CF1408"/>
    <w:rsid w:val="00CF5F8D"/>
    <w:rsid w:val="00CF70DA"/>
    <w:rsid w:val="00CF7ECD"/>
    <w:rsid w:val="00D0183E"/>
    <w:rsid w:val="00D018B6"/>
    <w:rsid w:val="00D04CA6"/>
    <w:rsid w:val="00D051EE"/>
    <w:rsid w:val="00D06256"/>
    <w:rsid w:val="00D0711E"/>
    <w:rsid w:val="00D0781A"/>
    <w:rsid w:val="00D07E2E"/>
    <w:rsid w:val="00D100E6"/>
    <w:rsid w:val="00D15FE6"/>
    <w:rsid w:val="00D20D01"/>
    <w:rsid w:val="00D212EA"/>
    <w:rsid w:val="00D22DD2"/>
    <w:rsid w:val="00D26387"/>
    <w:rsid w:val="00D308B5"/>
    <w:rsid w:val="00D315AB"/>
    <w:rsid w:val="00D32F3D"/>
    <w:rsid w:val="00D411F5"/>
    <w:rsid w:val="00D42217"/>
    <w:rsid w:val="00D425B2"/>
    <w:rsid w:val="00D426A3"/>
    <w:rsid w:val="00D43CCB"/>
    <w:rsid w:val="00D444B2"/>
    <w:rsid w:val="00D45B4A"/>
    <w:rsid w:val="00D46035"/>
    <w:rsid w:val="00D512F3"/>
    <w:rsid w:val="00D5174D"/>
    <w:rsid w:val="00D52E3C"/>
    <w:rsid w:val="00D53E12"/>
    <w:rsid w:val="00D61EB7"/>
    <w:rsid w:val="00D61EE3"/>
    <w:rsid w:val="00D64545"/>
    <w:rsid w:val="00D64C3D"/>
    <w:rsid w:val="00D6618A"/>
    <w:rsid w:val="00D67ECF"/>
    <w:rsid w:val="00D70897"/>
    <w:rsid w:val="00D72ADF"/>
    <w:rsid w:val="00D73802"/>
    <w:rsid w:val="00D74483"/>
    <w:rsid w:val="00D74C74"/>
    <w:rsid w:val="00D767D8"/>
    <w:rsid w:val="00D770D9"/>
    <w:rsid w:val="00D80F5C"/>
    <w:rsid w:val="00D84901"/>
    <w:rsid w:val="00D84B2E"/>
    <w:rsid w:val="00D85EB2"/>
    <w:rsid w:val="00D907C7"/>
    <w:rsid w:val="00D90B98"/>
    <w:rsid w:val="00D9255C"/>
    <w:rsid w:val="00D92830"/>
    <w:rsid w:val="00D94895"/>
    <w:rsid w:val="00DA03D0"/>
    <w:rsid w:val="00DA165A"/>
    <w:rsid w:val="00DA1931"/>
    <w:rsid w:val="00DA2633"/>
    <w:rsid w:val="00DA2E3E"/>
    <w:rsid w:val="00DA36CA"/>
    <w:rsid w:val="00DA4D02"/>
    <w:rsid w:val="00DA522D"/>
    <w:rsid w:val="00DB3333"/>
    <w:rsid w:val="00DB3A81"/>
    <w:rsid w:val="00DB4B42"/>
    <w:rsid w:val="00DC1CC3"/>
    <w:rsid w:val="00DC3E0D"/>
    <w:rsid w:val="00DC3F4E"/>
    <w:rsid w:val="00DC551B"/>
    <w:rsid w:val="00DC7A2D"/>
    <w:rsid w:val="00DD1FBF"/>
    <w:rsid w:val="00DD2B46"/>
    <w:rsid w:val="00DD3BB6"/>
    <w:rsid w:val="00DD4E60"/>
    <w:rsid w:val="00DE02E8"/>
    <w:rsid w:val="00DE12B6"/>
    <w:rsid w:val="00DE12FE"/>
    <w:rsid w:val="00DE328F"/>
    <w:rsid w:val="00DE4821"/>
    <w:rsid w:val="00DE564D"/>
    <w:rsid w:val="00DE6FEE"/>
    <w:rsid w:val="00DF1EFB"/>
    <w:rsid w:val="00DF6496"/>
    <w:rsid w:val="00DF66F9"/>
    <w:rsid w:val="00DF6A57"/>
    <w:rsid w:val="00DF7C10"/>
    <w:rsid w:val="00E010FF"/>
    <w:rsid w:val="00E0184B"/>
    <w:rsid w:val="00E04491"/>
    <w:rsid w:val="00E12E90"/>
    <w:rsid w:val="00E15360"/>
    <w:rsid w:val="00E174A6"/>
    <w:rsid w:val="00E229ED"/>
    <w:rsid w:val="00E2566B"/>
    <w:rsid w:val="00E35279"/>
    <w:rsid w:val="00E35A1F"/>
    <w:rsid w:val="00E36453"/>
    <w:rsid w:val="00E3742D"/>
    <w:rsid w:val="00E433BF"/>
    <w:rsid w:val="00E44C48"/>
    <w:rsid w:val="00E45727"/>
    <w:rsid w:val="00E47042"/>
    <w:rsid w:val="00E473F6"/>
    <w:rsid w:val="00E51C50"/>
    <w:rsid w:val="00E52B58"/>
    <w:rsid w:val="00E5644B"/>
    <w:rsid w:val="00E6030B"/>
    <w:rsid w:val="00E609CA"/>
    <w:rsid w:val="00E725B7"/>
    <w:rsid w:val="00E764D3"/>
    <w:rsid w:val="00E811D9"/>
    <w:rsid w:val="00E83A24"/>
    <w:rsid w:val="00E84EBC"/>
    <w:rsid w:val="00E852A9"/>
    <w:rsid w:val="00E858B4"/>
    <w:rsid w:val="00E87868"/>
    <w:rsid w:val="00E90327"/>
    <w:rsid w:val="00E9129E"/>
    <w:rsid w:val="00E93092"/>
    <w:rsid w:val="00E93634"/>
    <w:rsid w:val="00E9453D"/>
    <w:rsid w:val="00E9546F"/>
    <w:rsid w:val="00E9734A"/>
    <w:rsid w:val="00E97BEF"/>
    <w:rsid w:val="00EA1DEA"/>
    <w:rsid w:val="00EA3D05"/>
    <w:rsid w:val="00EA7FBF"/>
    <w:rsid w:val="00EB1CC6"/>
    <w:rsid w:val="00EB2CFE"/>
    <w:rsid w:val="00EB350B"/>
    <w:rsid w:val="00EB3748"/>
    <w:rsid w:val="00EB4766"/>
    <w:rsid w:val="00EB69E8"/>
    <w:rsid w:val="00EC0C66"/>
    <w:rsid w:val="00EC3074"/>
    <w:rsid w:val="00ED3180"/>
    <w:rsid w:val="00ED4A9E"/>
    <w:rsid w:val="00ED52F6"/>
    <w:rsid w:val="00ED6B4B"/>
    <w:rsid w:val="00ED7F1A"/>
    <w:rsid w:val="00EE0AAC"/>
    <w:rsid w:val="00EE14FA"/>
    <w:rsid w:val="00EE3AE8"/>
    <w:rsid w:val="00EE41BD"/>
    <w:rsid w:val="00EE431F"/>
    <w:rsid w:val="00EE50E7"/>
    <w:rsid w:val="00EE5165"/>
    <w:rsid w:val="00EE5E58"/>
    <w:rsid w:val="00EE7D8B"/>
    <w:rsid w:val="00EF687A"/>
    <w:rsid w:val="00EF6C85"/>
    <w:rsid w:val="00F029AB"/>
    <w:rsid w:val="00F03224"/>
    <w:rsid w:val="00F037F9"/>
    <w:rsid w:val="00F06706"/>
    <w:rsid w:val="00F11E8E"/>
    <w:rsid w:val="00F1717C"/>
    <w:rsid w:val="00F2404C"/>
    <w:rsid w:val="00F24704"/>
    <w:rsid w:val="00F2493E"/>
    <w:rsid w:val="00F2499D"/>
    <w:rsid w:val="00F24F54"/>
    <w:rsid w:val="00F2586B"/>
    <w:rsid w:val="00F30D42"/>
    <w:rsid w:val="00F30F94"/>
    <w:rsid w:val="00F31424"/>
    <w:rsid w:val="00F31BB0"/>
    <w:rsid w:val="00F32A22"/>
    <w:rsid w:val="00F332AC"/>
    <w:rsid w:val="00F33660"/>
    <w:rsid w:val="00F36764"/>
    <w:rsid w:val="00F41230"/>
    <w:rsid w:val="00F421CE"/>
    <w:rsid w:val="00F42C2E"/>
    <w:rsid w:val="00F43096"/>
    <w:rsid w:val="00F47318"/>
    <w:rsid w:val="00F51374"/>
    <w:rsid w:val="00F53495"/>
    <w:rsid w:val="00F53556"/>
    <w:rsid w:val="00F54F75"/>
    <w:rsid w:val="00F55765"/>
    <w:rsid w:val="00F6048D"/>
    <w:rsid w:val="00F643FD"/>
    <w:rsid w:val="00F64CCF"/>
    <w:rsid w:val="00F67F39"/>
    <w:rsid w:val="00F71C29"/>
    <w:rsid w:val="00F72DAF"/>
    <w:rsid w:val="00F74019"/>
    <w:rsid w:val="00F77BFB"/>
    <w:rsid w:val="00F80243"/>
    <w:rsid w:val="00F806B9"/>
    <w:rsid w:val="00F80F3F"/>
    <w:rsid w:val="00F81547"/>
    <w:rsid w:val="00F81983"/>
    <w:rsid w:val="00F822BB"/>
    <w:rsid w:val="00F849B5"/>
    <w:rsid w:val="00F84A0D"/>
    <w:rsid w:val="00F86CF5"/>
    <w:rsid w:val="00F933EF"/>
    <w:rsid w:val="00F93446"/>
    <w:rsid w:val="00F936AA"/>
    <w:rsid w:val="00F94078"/>
    <w:rsid w:val="00F97BFF"/>
    <w:rsid w:val="00FA3A85"/>
    <w:rsid w:val="00FA5896"/>
    <w:rsid w:val="00FA6A53"/>
    <w:rsid w:val="00FA6C8D"/>
    <w:rsid w:val="00FA7796"/>
    <w:rsid w:val="00FB0060"/>
    <w:rsid w:val="00FB1047"/>
    <w:rsid w:val="00FB13FC"/>
    <w:rsid w:val="00FB2438"/>
    <w:rsid w:val="00FB2FD5"/>
    <w:rsid w:val="00FB34FE"/>
    <w:rsid w:val="00FB40B5"/>
    <w:rsid w:val="00FB5DA7"/>
    <w:rsid w:val="00FC0F72"/>
    <w:rsid w:val="00FC10BA"/>
    <w:rsid w:val="00FC66D8"/>
    <w:rsid w:val="00FD6915"/>
    <w:rsid w:val="00FD6CF2"/>
    <w:rsid w:val="00FE13FF"/>
    <w:rsid w:val="00FE65F2"/>
    <w:rsid w:val="00FE6E7A"/>
    <w:rsid w:val="00FF0637"/>
    <w:rsid w:val="00FF074D"/>
    <w:rsid w:val="00FF0855"/>
    <w:rsid w:val="00FF4A4A"/>
    <w:rsid w:val="00FF5222"/>
    <w:rsid w:val="00FF5455"/>
    <w:rsid w:val="00FF61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1B5AB"/>
  <w15:docId w15:val="{78347C79-4057-4662-ABA1-332CDE2A1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0E9"/>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EE50E7"/>
    <w:pPr>
      <w:tabs>
        <w:tab w:val="center" w:pos="4680"/>
        <w:tab w:val="right" w:pos="9360"/>
      </w:tabs>
    </w:pPr>
  </w:style>
  <w:style w:type="character" w:customStyle="1" w:styleId="HeaderChar">
    <w:name w:val="Header Char"/>
    <w:basedOn w:val="DefaultParagraphFont"/>
    <w:link w:val="Header"/>
    <w:uiPriority w:val="99"/>
    <w:rsid w:val="00EE50E7"/>
  </w:style>
  <w:style w:type="paragraph" w:styleId="Footer">
    <w:name w:val="footer"/>
    <w:basedOn w:val="Normal"/>
    <w:link w:val="FooterChar"/>
    <w:uiPriority w:val="99"/>
    <w:unhideWhenUsed/>
    <w:rsid w:val="00EE50E7"/>
    <w:pPr>
      <w:tabs>
        <w:tab w:val="center" w:pos="4680"/>
        <w:tab w:val="right" w:pos="9360"/>
      </w:tabs>
    </w:pPr>
  </w:style>
  <w:style w:type="character" w:customStyle="1" w:styleId="FooterChar">
    <w:name w:val="Footer Char"/>
    <w:basedOn w:val="DefaultParagraphFont"/>
    <w:link w:val="Footer"/>
    <w:uiPriority w:val="99"/>
    <w:rsid w:val="00EE50E7"/>
  </w:style>
  <w:style w:type="paragraph" w:styleId="ListParagraph">
    <w:name w:val="List Paragraph"/>
    <w:basedOn w:val="Normal"/>
    <w:link w:val="ListParagraphChar"/>
    <w:qFormat/>
    <w:rsid w:val="00EE50E7"/>
    <w:pPr>
      <w:ind w:left="720"/>
      <w:contextualSpacing/>
    </w:pPr>
  </w:style>
  <w:style w:type="table" w:styleId="TableGrid">
    <w:name w:val="Table Grid"/>
    <w:basedOn w:val="TableNormal"/>
    <w:uiPriority w:val="59"/>
    <w:rsid w:val="00D512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6564"/>
    <w:rPr>
      <w:color w:val="0563C1" w:themeColor="hyperlink"/>
      <w:u w:val="single"/>
    </w:rPr>
  </w:style>
  <w:style w:type="table" w:customStyle="1" w:styleId="GridTable6Colorful-Accent111">
    <w:name w:val="Grid Table 6 Colorful - Accent 111"/>
    <w:basedOn w:val="TableNormal"/>
    <w:uiPriority w:val="51"/>
    <w:rsid w:val="001C6564"/>
    <w:rPr>
      <w:rFonts w:eastAsiaTheme="minorHAnsi" w:cstheme="minorBidi"/>
      <w:color w:val="2E74B5" w:themeColor="accent1" w:themeShade="BF"/>
      <w:sz w:val="26"/>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C11C66"/>
    <w:rPr>
      <w:sz w:val="16"/>
      <w:szCs w:val="16"/>
    </w:rPr>
  </w:style>
  <w:style w:type="paragraph" w:styleId="CommentText">
    <w:name w:val="annotation text"/>
    <w:basedOn w:val="Normal"/>
    <w:link w:val="CommentTextChar"/>
    <w:uiPriority w:val="99"/>
    <w:semiHidden/>
    <w:unhideWhenUsed/>
    <w:rsid w:val="00C11C66"/>
  </w:style>
  <w:style w:type="character" w:customStyle="1" w:styleId="CommentTextChar">
    <w:name w:val="Comment Text Char"/>
    <w:basedOn w:val="DefaultParagraphFont"/>
    <w:link w:val="CommentText"/>
    <w:uiPriority w:val="99"/>
    <w:semiHidden/>
    <w:rsid w:val="00C11C66"/>
  </w:style>
  <w:style w:type="paragraph" w:styleId="CommentSubject">
    <w:name w:val="annotation subject"/>
    <w:basedOn w:val="CommentText"/>
    <w:next w:val="CommentText"/>
    <w:link w:val="CommentSubjectChar"/>
    <w:uiPriority w:val="99"/>
    <w:semiHidden/>
    <w:unhideWhenUsed/>
    <w:rsid w:val="00C11C66"/>
    <w:rPr>
      <w:b/>
      <w:bCs/>
    </w:rPr>
  </w:style>
  <w:style w:type="character" w:customStyle="1" w:styleId="CommentSubjectChar">
    <w:name w:val="Comment Subject Char"/>
    <w:basedOn w:val="CommentTextChar"/>
    <w:link w:val="CommentSubject"/>
    <w:uiPriority w:val="99"/>
    <w:semiHidden/>
    <w:rsid w:val="00C11C66"/>
    <w:rPr>
      <w:b/>
      <w:bCs/>
    </w:rPr>
  </w:style>
  <w:style w:type="paragraph" w:styleId="BalloonText">
    <w:name w:val="Balloon Text"/>
    <w:basedOn w:val="Normal"/>
    <w:link w:val="BalloonTextChar"/>
    <w:uiPriority w:val="99"/>
    <w:semiHidden/>
    <w:unhideWhenUsed/>
    <w:rsid w:val="00C11C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1C66"/>
    <w:rPr>
      <w:rFonts w:ascii="Segoe UI" w:hAnsi="Segoe UI" w:cs="Segoe UI"/>
      <w:sz w:val="18"/>
      <w:szCs w:val="18"/>
    </w:rPr>
  </w:style>
  <w:style w:type="paragraph" w:customStyle="1" w:styleId="1">
    <w:name w:val="1"/>
    <w:basedOn w:val="ListParagraph"/>
    <w:link w:val="1Char"/>
    <w:qFormat/>
    <w:rsid w:val="00D6618A"/>
    <w:pPr>
      <w:numPr>
        <w:numId w:val="2"/>
      </w:numPr>
      <w:tabs>
        <w:tab w:val="left" w:pos="820"/>
      </w:tabs>
      <w:spacing w:line="360" w:lineRule="auto"/>
    </w:pPr>
    <w:rPr>
      <w:rFonts w:eastAsia="Verdana"/>
      <w:b/>
      <w:sz w:val="26"/>
      <w:szCs w:val="26"/>
    </w:rPr>
  </w:style>
  <w:style w:type="paragraph" w:customStyle="1" w:styleId="2">
    <w:name w:val="2"/>
    <w:basedOn w:val="ListParagraph"/>
    <w:link w:val="2Char"/>
    <w:qFormat/>
    <w:rsid w:val="00D6618A"/>
    <w:pPr>
      <w:numPr>
        <w:ilvl w:val="1"/>
        <w:numId w:val="2"/>
      </w:numPr>
      <w:tabs>
        <w:tab w:val="left" w:pos="820"/>
      </w:tabs>
      <w:spacing w:line="360" w:lineRule="auto"/>
    </w:pPr>
    <w:rPr>
      <w:rFonts w:eastAsia="Verdana"/>
      <w:b/>
      <w:sz w:val="26"/>
      <w:szCs w:val="26"/>
    </w:rPr>
  </w:style>
  <w:style w:type="character" w:customStyle="1" w:styleId="ListParagraphChar">
    <w:name w:val="List Paragraph Char"/>
    <w:basedOn w:val="DefaultParagraphFont"/>
    <w:link w:val="ListParagraph"/>
    <w:rsid w:val="00D6618A"/>
  </w:style>
  <w:style w:type="character" w:customStyle="1" w:styleId="1Char">
    <w:name w:val="1 Char"/>
    <w:basedOn w:val="ListParagraphChar"/>
    <w:link w:val="1"/>
    <w:rsid w:val="00D6618A"/>
    <w:rPr>
      <w:rFonts w:eastAsia="Verdana"/>
      <w:b/>
      <w:sz w:val="26"/>
      <w:szCs w:val="26"/>
    </w:rPr>
  </w:style>
  <w:style w:type="paragraph" w:styleId="TOC1">
    <w:name w:val="toc 1"/>
    <w:basedOn w:val="Normal"/>
    <w:next w:val="Normal"/>
    <w:autoRedefine/>
    <w:uiPriority w:val="39"/>
    <w:unhideWhenUsed/>
    <w:rsid w:val="00D6618A"/>
    <w:pPr>
      <w:spacing w:after="100"/>
    </w:pPr>
  </w:style>
  <w:style w:type="character" w:customStyle="1" w:styleId="2Char">
    <w:name w:val="2 Char"/>
    <w:basedOn w:val="ListParagraphChar"/>
    <w:link w:val="2"/>
    <w:rsid w:val="00D6618A"/>
    <w:rPr>
      <w:rFonts w:eastAsia="Verdana"/>
      <w:b/>
      <w:sz w:val="26"/>
      <w:szCs w:val="26"/>
    </w:rPr>
  </w:style>
  <w:style w:type="paragraph" w:styleId="TOC2">
    <w:name w:val="toc 2"/>
    <w:basedOn w:val="Normal"/>
    <w:next w:val="Normal"/>
    <w:autoRedefine/>
    <w:uiPriority w:val="39"/>
    <w:unhideWhenUsed/>
    <w:rsid w:val="00D6618A"/>
    <w:pPr>
      <w:spacing w:after="100"/>
      <w:ind w:left="200"/>
    </w:pPr>
  </w:style>
  <w:style w:type="paragraph" w:styleId="TOCHeading">
    <w:name w:val="TOC Heading"/>
    <w:basedOn w:val="Heading1"/>
    <w:next w:val="Normal"/>
    <w:uiPriority w:val="39"/>
    <w:unhideWhenUsed/>
    <w:qFormat/>
    <w:rsid w:val="001F2E18"/>
    <w:pPr>
      <w:keepLines/>
      <w:numPr>
        <w:numId w:val="0"/>
      </w:numPr>
      <w:spacing w:before="480" w:after="0" w:line="276" w:lineRule="auto"/>
      <w:outlineLvl w:val="9"/>
    </w:pPr>
    <w:rPr>
      <w:color w:val="2E74B5" w:themeColor="accent1" w:themeShade="BF"/>
      <w:kern w:val="0"/>
      <w:sz w:val="28"/>
      <w:szCs w:val="28"/>
      <w:lang w:eastAsia="ja-JP"/>
    </w:rPr>
  </w:style>
  <w:style w:type="paragraph" w:styleId="TOC3">
    <w:name w:val="toc 3"/>
    <w:basedOn w:val="Normal"/>
    <w:next w:val="Normal"/>
    <w:autoRedefine/>
    <w:uiPriority w:val="39"/>
    <w:unhideWhenUsed/>
    <w:rsid w:val="00736D03"/>
    <w:pPr>
      <w:spacing w:after="100" w:line="259" w:lineRule="auto"/>
      <w:ind w:left="440"/>
    </w:pPr>
    <w:rPr>
      <w:rFonts w:asciiTheme="minorHAnsi" w:eastAsiaTheme="minorEastAsia" w:hAnsiTheme="minorHAnsi"/>
      <w:sz w:val="22"/>
      <w:szCs w:val="22"/>
    </w:rPr>
  </w:style>
  <w:style w:type="paragraph" w:styleId="BodyText">
    <w:name w:val="Body Text"/>
    <w:basedOn w:val="Normal"/>
    <w:link w:val="BodyTextChar"/>
    <w:rsid w:val="005E7454"/>
    <w:pPr>
      <w:spacing w:after="140" w:line="288" w:lineRule="auto"/>
      <w:textAlignment w:val="baseline"/>
    </w:pPr>
    <w:rPr>
      <w:rFonts w:ascii="Liberation Serif" w:eastAsia="Droid Sans Fallback" w:hAnsi="Liberation Serif" w:cs="FreeSans"/>
      <w:color w:val="00000A"/>
      <w:sz w:val="24"/>
      <w:szCs w:val="24"/>
      <w:lang w:eastAsia="zh-CN" w:bidi="hi-IN"/>
    </w:rPr>
  </w:style>
  <w:style w:type="character" w:customStyle="1" w:styleId="BodyTextChar">
    <w:name w:val="Body Text Char"/>
    <w:basedOn w:val="DefaultParagraphFont"/>
    <w:link w:val="BodyText"/>
    <w:rsid w:val="005E7454"/>
    <w:rPr>
      <w:rFonts w:ascii="Liberation Serif" w:eastAsia="Droid Sans Fallback" w:hAnsi="Liberation Serif" w:cs="FreeSans"/>
      <w:color w:val="00000A"/>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haithanhhung4975@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15FEC-211D-4DDE-91A7-9B0427ADE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1</Pages>
  <Words>1443</Words>
  <Characters>8228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My PC</dc:creator>
  <cp:lastModifiedBy>ADMIN</cp:lastModifiedBy>
  <cp:revision>585</cp:revision>
  <dcterms:created xsi:type="dcterms:W3CDTF">2020-07-10T11:22:00Z</dcterms:created>
  <dcterms:modified xsi:type="dcterms:W3CDTF">2021-10-12T01:21:00Z</dcterms:modified>
</cp:coreProperties>
</file>