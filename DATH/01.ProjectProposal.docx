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2747" w14:textId="7F5C1288" w:rsidR="0004245B" w:rsidRPr="005951F6" w:rsidRDefault="008D7EA6" w:rsidP="005951F6">
      <w:pPr>
        <w:spacing w:line="360" w:lineRule="auto"/>
        <w:rPr>
          <w:sz w:val="26"/>
          <w:szCs w:val="26"/>
        </w:rPr>
      </w:pPr>
      <w:bookmarkStart w:id="0" w:name="_Hlk61691624"/>
      <w:r w:rsidRPr="005951F6">
        <w:rPr>
          <w:noProof/>
          <w:sz w:val="26"/>
          <w:szCs w:val="26"/>
        </w:rPr>
        <mc:AlternateContent>
          <mc:Choice Requires="wps">
            <w:drawing>
              <wp:anchor distT="0" distB="0" distL="114300" distR="114300" simplePos="0" relativeHeight="251657216" behindDoc="0" locked="0" layoutInCell="1" allowOverlap="1" wp14:anchorId="372E7D9F" wp14:editId="5CE9BBCE">
                <wp:simplePos x="0" y="0"/>
                <wp:positionH relativeFrom="column">
                  <wp:posOffset>-34925</wp:posOffset>
                </wp:positionH>
                <wp:positionV relativeFrom="paragraph">
                  <wp:posOffset>133350</wp:posOffset>
                </wp:positionV>
                <wp:extent cx="6070600" cy="8484870"/>
                <wp:effectExtent l="0" t="0" r="25400" b="11430"/>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0600"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D52F" id="Frame 6" o:spid="_x0000_s1026" style="position:absolute;margin-left:-2.75pt;margin-top:10.5pt;width:478pt;height:66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0600,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" path="m,l6070600,r,8484870l,8484870,,xm33328,33328r,8418214l6037272,8451542r,-8418214l33328,33328xe" fillcolor="windowText" strokecolor="windowText" strokeweight="2pt">
                <v:path arrowok="t" o:connecttype="custom" o:connectlocs="0,0;6070600,0;6070600,8484870;0,8484870;0,0;33328,33328;33328,8451542;6037272,8451542;6037272,33328;33328,33328" o:connectangles="0,0,0,0,0,0,0,0,0,0"/>
              </v:shape>
            </w:pict>
          </mc:Fallback>
        </mc:AlternateContent>
      </w:r>
    </w:p>
    <w:p w14:paraId="7642B3FA" w14:textId="57E17541" w:rsidR="00CD4CF5" w:rsidRPr="005951F6" w:rsidRDefault="00CD4CF5" w:rsidP="005951F6">
      <w:pPr>
        <w:spacing w:line="360" w:lineRule="auto"/>
        <w:ind w:right="4104"/>
        <w:jc w:val="both"/>
        <w:rPr>
          <w:b/>
          <w:sz w:val="26"/>
          <w:szCs w:val="26"/>
          <w:lang w:val="vi-VN"/>
        </w:rPr>
      </w:pPr>
      <w:r w:rsidRPr="005951F6">
        <w:rPr>
          <w:b/>
          <w:sz w:val="26"/>
          <w:szCs w:val="26"/>
          <w:lang w:val="vi-VN"/>
        </w:rPr>
        <w:tab/>
      </w:r>
    </w:p>
    <w:p w14:paraId="77FF73C1" w14:textId="77777777" w:rsidR="00CD4CF5" w:rsidRPr="005951F6" w:rsidRDefault="00CD4CF5" w:rsidP="005951F6">
      <w:pPr>
        <w:spacing w:line="360" w:lineRule="auto"/>
        <w:jc w:val="center"/>
        <w:rPr>
          <w:b/>
          <w:sz w:val="26"/>
          <w:szCs w:val="26"/>
          <w:lang w:val="vi-VN"/>
        </w:rPr>
      </w:pPr>
      <w:r w:rsidRPr="005951F6">
        <w:rPr>
          <w:b/>
          <w:sz w:val="26"/>
          <w:szCs w:val="26"/>
          <w:lang w:val="vi-VN"/>
        </w:rPr>
        <w:t>TRƯỜNG ĐẠI HỌC DUY TÂN</w:t>
      </w:r>
    </w:p>
    <w:p w14:paraId="1E08AFB9" w14:textId="77777777" w:rsidR="00CD4CF5" w:rsidRPr="005951F6" w:rsidRDefault="00CD4CF5" w:rsidP="005951F6">
      <w:pPr>
        <w:spacing w:line="360" w:lineRule="auto"/>
        <w:jc w:val="center"/>
        <w:rPr>
          <w:sz w:val="26"/>
          <w:szCs w:val="26"/>
          <w:lang w:val="vi-VN"/>
        </w:rPr>
      </w:pPr>
      <w:r w:rsidRPr="005951F6">
        <w:rPr>
          <w:b/>
          <w:sz w:val="26"/>
          <w:szCs w:val="26"/>
          <w:lang w:val="vi-VN"/>
        </w:rPr>
        <w:t>KHOA CÔNG NGHỆ THÔNG TIN</w:t>
      </w:r>
    </w:p>
    <w:p w14:paraId="4E4A0261" w14:textId="77777777" w:rsidR="00CD4CF5" w:rsidRPr="005951F6" w:rsidRDefault="00CD4CF5" w:rsidP="005951F6">
      <w:pPr>
        <w:spacing w:line="360" w:lineRule="auto"/>
        <w:jc w:val="center"/>
        <w:rPr>
          <w:sz w:val="26"/>
          <w:szCs w:val="26"/>
        </w:rPr>
      </w:pPr>
      <w:r w:rsidRPr="005951F6">
        <w:rPr>
          <w:noProof/>
          <w:sz w:val="26"/>
          <w:szCs w:val="26"/>
        </w:rPr>
        <w:drawing>
          <wp:inline distT="0" distB="0" distL="0" distR="0" wp14:anchorId="5304B712" wp14:editId="76F01D2E">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084A2998" w14:textId="77777777" w:rsidR="00CD4CF5" w:rsidRPr="005951F6" w:rsidRDefault="00CD4CF5" w:rsidP="005951F6">
      <w:pPr>
        <w:spacing w:line="360" w:lineRule="auto"/>
        <w:jc w:val="center"/>
        <w:rPr>
          <w:color w:val="000000" w:themeColor="text1"/>
          <w:sz w:val="26"/>
          <w:szCs w:val="26"/>
          <w:lang w:val="vi-VN"/>
        </w:rPr>
      </w:pPr>
    </w:p>
    <w:p w14:paraId="202A6458" w14:textId="77777777" w:rsidR="00CD4CF5" w:rsidRPr="005951F6" w:rsidRDefault="00CD4CF5" w:rsidP="005951F6">
      <w:pPr>
        <w:spacing w:line="360" w:lineRule="auto"/>
        <w:jc w:val="center"/>
        <w:rPr>
          <w:color w:val="000000" w:themeColor="text1"/>
          <w:sz w:val="26"/>
          <w:szCs w:val="26"/>
          <w:lang w:val="vi-VN"/>
        </w:rPr>
      </w:pPr>
    </w:p>
    <w:p w14:paraId="2C6D00C7" w14:textId="77777777" w:rsidR="0028433C" w:rsidRPr="001172B9" w:rsidRDefault="00CD4CF5" w:rsidP="005951F6">
      <w:pPr>
        <w:spacing w:line="360" w:lineRule="auto"/>
        <w:jc w:val="center"/>
        <w:rPr>
          <w:b/>
          <w:bCs/>
          <w:color w:val="000000" w:themeColor="text1"/>
          <w:sz w:val="40"/>
          <w:szCs w:val="40"/>
          <w:lang w:val="vi-VN"/>
        </w:rPr>
      </w:pPr>
      <w:r w:rsidRPr="005951F6">
        <w:rPr>
          <w:b/>
          <w:bCs/>
          <w:color w:val="000000" w:themeColor="text1"/>
          <w:sz w:val="40"/>
          <w:szCs w:val="40"/>
          <w:lang w:val="vi-VN"/>
        </w:rPr>
        <w:t xml:space="preserve">XÂY DỰNG </w:t>
      </w:r>
      <w:r w:rsidR="0028433C" w:rsidRPr="001172B9">
        <w:rPr>
          <w:b/>
          <w:bCs/>
          <w:color w:val="000000" w:themeColor="text1"/>
          <w:sz w:val="40"/>
          <w:szCs w:val="40"/>
          <w:lang w:val="vi-VN"/>
        </w:rPr>
        <w:t xml:space="preserve">WEBSITE HỖ TRỢ ĐẶT MÓN </w:t>
      </w:r>
    </w:p>
    <w:p w14:paraId="15583952" w14:textId="6555ECDF" w:rsidR="00CD4CF5" w:rsidRPr="0028433C" w:rsidRDefault="0028433C" w:rsidP="005951F6">
      <w:pPr>
        <w:spacing w:line="360" w:lineRule="auto"/>
        <w:jc w:val="center"/>
        <w:rPr>
          <w:b/>
          <w:bCs/>
          <w:color w:val="000000" w:themeColor="text1"/>
          <w:sz w:val="40"/>
          <w:szCs w:val="40"/>
        </w:rPr>
      </w:pPr>
      <w:r>
        <w:rPr>
          <w:b/>
          <w:bCs/>
          <w:color w:val="000000" w:themeColor="text1"/>
          <w:sz w:val="40"/>
          <w:szCs w:val="40"/>
        </w:rPr>
        <w:t>NHÀ HÀNG - TIỆC CƯỚI</w:t>
      </w:r>
    </w:p>
    <w:p w14:paraId="749BBEDA" w14:textId="77777777" w:rsidR="00CD4CF5" w:rsidRPr="005951F6" w:rsidRDefault="00CD4CF5" w:rsidP="005951F6">
      <w:pPr>
        <w:spacing w:line="360" w:lineRule="auto"/>
        <w:jc w:val="center"/>
        <w:rPr>
          <w:b/>
          <w:bCs/>
          <w:color w:val="000000" w:themeColor="text1"/>
          <w:sz w:val="26"/>
          <w:szCs w:val="26"/>
          <w:lang w:val="vi-VN"/>
        </w:rPr>
      </w:pPr>
    </w:p>
    <w:p w14:paraId="15F596A7" w14:textId="77777777" w:rsidR="00CD4CF5" w:rsidRPr="005951F6" w:rsidRDefault="00CD4CF5" w:rsidP="005951F6">
      <w:pPr>
        <w:spacing w:line="360" w:lineRule="auto"/>
        <w:jc w:val="center"/>
        <w:rPr>
          <w:b/>
          <w:bCs/>
          <w:sz w:val="26"/>
          <w:szCs w:val="26"/>
          <w:lang w:val="vi-VN"/>
        </w:rPr>
      </w:pPr>
      <w:bookmarkStart w:id="1" w:name="_Toc53253583"/>
      <w:bookmarkStart w:id="2" w:name="_Toc53254589"/>
      <w:r w:rsidRPr="005951F6">
        <w:rPr>
          <w:b/>
          <w:bCs/>
          <w:sz w:val="26"/>
          <w:szCs w:val="26"/>
          <w:lang w:val="vi-VN"/>
        </w:rPr>
        <w:sym w:font="Wingdings" w:char="F097"/>
      </w:r>
      <w:r w:rsidRPr="005951F6">
        <w:rPr>
          <w:b/>
          <w:bCs/>
          <w:sz w:val="26"/>
          <w:szCs w:val="26"/>
          <w:lang w:val="vi-VN"/>
        </w:rPr>
        <w:sym w:font="Wingdings" w:char="F040"/>
      </w:r>
      <w:r w:rsidRPr="005951F6">
        <w:rPr>
          <w:b/>
          <w:bCs/>
          <w:sz w:val="26"/>
          <w:szCs w:val="26"/>
          <w:lang w:val="vi-VN"/>
        </w:rPr>
        <w:sym w:font="Wingdings" w:char="F026"/>
      </w:r>
      <w:r w:rsidRPr="005951F6">
        <w:rPr>
          <w:b/>
          <w:bCs/>
          <w:sz w:val="26"/>
          <w:szCs w:val="26"/>
          <w:lang w:val="vi-VN"/>
        </w:rPr>
        <w:sym w:font="Wingdings" w:char="F03F"/>
      </w:r>
      <w:r w:rsidRPr="005951F6">
        <w:rPr>
          <w:b/>
          <w:bCs/>
          <w:sz w:val="26"/>
          <w:szCs w:val="26"/>
          <w:lang w:val="vi-VN"/>
        </w:rPr>
        <w:sym w:font="Wingdings" w:char="F096"/>
      </w:r>
      <w:bookmarkEnd w:id="1"/>
      <w:bookmarkEnd w:id="2"/>
    </w:p>
    <w:p w14:paraId="09A1360D" w14:textId="77777777" w:rsidR="00CD4CF5" w:rsidRPr="005951F6" w:rsidRDefault="00CD4CF5" w:rsidP="005951F6">
      <w:pPr>
        <w:spacing w:line="360" w:lineRule="auto"/>
        <w:jc w:val="center"/>
        <w:rPr>
          <w:sz w:val="26"/>
          <w:szCs w:val="26"/>
          <w:lang w:val="vi-VN"/>
        </w:rPr>
      </w:pPr>
    </w:p>
    <w:p w14:paraId="08A338BD" w14:textId="1191BD8E" w:rsidR="00CD4CF5" w:rsidRPr="005951F6" w:rsidRDefault="00E06B4E" w:rsidP="005951F6">
      <w:pPr>
        <w:spacing w:line="360" w:lineRule="auto"/>
        <w:ind w:left="1440" w:right="776" w:firstLine="720"/>
        <w:rPr>
          <w:b/>
          <w:color w:val="666699"/>
          <w:spacing w:val="-2"/>
          <w:sz w:val="40"/>
          <w:szCs w:val="40"/>
        </w:rPr>
      </w:pPr>
      <w:r w:rsidRPr="005951F6">
        <w:rPr>
          <w:b/>
          <w:color w:val="666699"/>
          <w:spacing w:val="-2"/>
          <w:sz w:val="40"/>
          <w:szCs w:val="40"/>
        </w:rPr>
        <w:t xml:space="preserve">    </w:t>
      </w:r>
      <w:r w:rsidR="008D7EA6" w:rsidRPr="005951F6">
        <w:rPr>
          <w:b/>
          <w:color w:val="666699"/>
          <w:spacing w:val="-2"/>
          <w:sz w:val="40"/>
          <w:szCs w:val="40"/>
        </w:rPr>
        <w:t>PROPOSAL</w:t>
      </w:r>
      <w:r w:rsidR="00CD4CF5" w:rsidRPr="005951F6">
        <w:rPr>
          <w:b/>
          <w:color w:val="666699"/>
          <w:spacing w:val="-2"/>
          <w:sz w:val="40"/>
          <w:szCs w:val="40"/>
        </w:rPr>
        <w:t xml:space="preserve"> DOCUMENT</w:t>
      </w:r>
    </w:p>
    <w:p w14:paraId="78C45DFC" w14:textId="77777777" w:rsidR="00CD4CF5" w:rsidRPr="005951F6" w:rsidRDefault="00CD4CF5" w:rsidP="005951F6">
      <w:pPr>
        <w:spacing w:line="360" w:lineRule="auto"/>
        <w:jc w:val="center"/>
        <w:rPr>
          <w:b/>
          <w:color w:val="000000"/>
          <w:sz w:val="26"/>
          <w:szCs w:val="26"/>
        </w:rPr>
      </w:pPr>
    </w:p>
    <w:p w14:paraId="205676A6" w14:textId="77777777" w:rsidR="00CD4CF5" w:rsidRPr="005951F6" w:rsidRDefault="00CD4CF5" w:rsidP="005951F6">
      <w:pPr>
        <w:spacing w:line="360" w:lineRule="auto"/>
        <w:jc w:val="center"/>
        <w:rPr>
          <w:b/>
          <w:color w:val="000000"/>
          <w:sz w:val="26"/>
          <w:szCs w:val="26"/>
        </w:rPr>
      </w:pPr>
    </w:p>
    <w:p w14:paraId="30127993" w14:textId="77777777" w:rsidR="00CD4CF5" w:rsidRPr="005951F6" w:rsidRDefault="00CD4CF5" w:rsidP="005951F6">
      <w:pPr>
        <w:spacing w:line="360" w:lineRule="auto"/>
        <w:jc w:val="center"/>
        <w:rPr>
          <w:b/>
          <w:color w:val="000000"/>
          <w:sz w:val="26"/>
          <w:szCs w:val="26"/>
        </w:rPr>
      </w:pPr>
    </w:p>
    <w:p w14:paraId="4FCEC9E1" w14:textId="77777777" w:rsidR="00CD4CF5" w:rsidRPr="005951F6" w:rsidRDefault="00CD4CF5" w:rsidP="005951F6">
      <w:pPr>
        <w:spacing w:line="360" w:lineRule="auto"/>
        <w:ind w:firstLine="720"/>
        <w:rPr>
          <w:b/>
          <w:sz w:val="26"/>
          <w:szCs w:val="26"/>
          <w:lang w:val="vi-VN"/>
        </w:rPr>
      </w:pPr>
      <w:r w:rsidRPr="005951F6">
        <w:rPr>
          <w:b/>
          <w:sz w:val="26"/>
          <w:szCs w:val="26"/>
          <w:lang w:val="vi-VN"/>
        </w:rPr>
        <w:t>Thành viên trong nhóm</w:t>
      </w:r>
    </w:p>
    <w:p w14:paraId="4B238F89" w14:textId="22BD8532" w:rsidR="00CD4CF5" w:rsidRPr="001172B9" w:rsidRDefault="001172B9" w:rsidP="005951F6">
      <w:pPr>
        <w:spacing w:line="360" w:lineRule="auto"/>
        <w:ind w:left="1556"/>
        <w:jc w:val="both"/>
        <w:rPr>
          <w:color w:val="0000CC"/>
          <w:sz w:val="26"/>
          <w:szCs w:val="26"/>
        </w:rPr>
      </w:pPr>
      <w:r>
        <w:rPr>
          <w:i/>
          <w:color w:val="0000CC"/>
          <w:sz w:val="26"/>
          <w:szCs w:val="26"/>
        </w:rPr>
        <w:t>Lê Thanh Tuấn</w:t>
      </w:r>
      <w:r w:rsidR="00CD4CF5" w:rsidRPr="005951F6">
        <w:rPr>
          <w:i/>
          <w:color w:val="0000CC"/>
          <w:sz w:val="26"/>
          <w:szCs w:val="26"/>
          <w:lang w:val="vi-VN"/>
        </w:rPr>
        <w:tab/>
      </w:r>
      <w:r w:rsidR="0028433C">
        <w:rPr>
          <w:i/>
          <w:color w:val="0000CC"/>
          <w:sz w:val="26"/>
          <w:szCs w:val="26"/>
          <w:lang w:val="vi-VN"/>
        </w:rPr>
        <w:tab/>
      </w:r>
      <w:r>
        <w:rPr>
          <w:i/>
          <w:color w:val="0000CC"/>
          <w:sz w:val="26"/>
          <w:szCs w:val="26"/>
        </w:rPr>
        <w:t>24211207585</w:t>
      </w:r>
    </w:p>
    <w:p w14:paraId="2E464998" w14:textId="15DE9473" w:rsidR="00CD4CF5" w:rsidRPr="001172B9" w:rsidRDefault="001172B9" w:rsidP="005951F6">
      <w:pPr>
        <w:spacing w:line="360" w:lineRule="auto"/>
        <w:ind w:left="1556"/>
        <w:jc w:val="both"/>
        <w:rPr>
          <w:i/>
          <w:color w:val="0000CC"/>
          <w:sz w:val="26"/>
          <w:szCs w:val="26"/>
        </w:rPr>
      </w:pPr>
      <w:r>
        <w:rPr>
          <w:i/>
          <w:color w:val="0000CC"/>
          <w:sz w:val="26"/>
          <w:szCs w:val="26"/>
        </w:rPr>
        <w:t>Trần Đức Minh</w:t>
      </w:r>
      <w:r w:rsidR="00CD4CF5" w:rsidRPr="005951F6">
        <w:rPr>
          <w:i/>
          <w:color w:val="0000CC"/>
          <w:sz w:val="26"/>
          <w:szCs w:val="26"/>
          <w:lang w:val="vi-VN"/>
        </w:rPr>
        <w:t xml:space="preserve"> </w:t>
      </w:r>
      <w:r w:rsidR="00CD4CF5" w:rsidRPr="005951F6">
        <w:rPr>
          <w:i/>
          <w:color w:val="0000CC"/>
          <w:sz w:val="26"/>
          <w:szCs w:val="26"/>
          <w:lang w:val="vi-VN"/>
        </w:rPr>
        <w:tab/>
      </w:r>
      <w:r w:rsidR="0028433C">
        <w:rPr>
          <w:i/>
          <w:color w:val="0000CC"/>
          <w:sz w:val="26"/>
          <w:szCs w:val="26"/>
          <w:lang w:val="vi-VN"/>
        </w:rPr>
        <w:tab/>
      </w:r>
      <w:r>
        <w:rPr>
          <w:i/>
          <w:color w:val="0000CC"/>
          <w:sz w:val="26"/>
          <w:szCs w:val="26"/>
        </w:rPr>
        <w:t>24211205395</w:t>
      </w:r>
    </w:p>
    <w:p w14:paraId="5982295A" w14:textId="27684548" w:rsidR="00CD4CF5" w:rsidRPr="001172B9" w:rsidRDefault="001172B9" w:rsidP="005951F6">
      <w:pPr>
        <w:spacing w:line="360" w:lineRule="auto"/>
        <w:ind w:left="1556"/>
        <w:jc w:val="both"/>
        <w:rPr>
          <w:i/>
          <w:color w:val="0000CC"/>
          <w:sz w:val="26"/>
          <w:szCs w:val="26"/>
        </w:rPr>
      </w:pPr>
      <w:r>
        <w:rPr>
          <w:i/>
          <w:color w:val="0000CC"/>
          <w:sz w:val="26"/>
          <w:szCs w:val="26"/>
        </w:rPr>
        <w:t>Trần Thanh Hoàng</w:t>
      </w:r>
      <w:r>
        <w:rPr>
          <w:i/>
          <w:color w:val="0000CC"/>
          <w:sz w:val="26"/>
          <w:szCs w:val="26"/>
        </w:rPr>
        <w:tab/>
      </w:r>
      <w:r w:rsidR="00CD4CF5" w:rsidRPr="005951F6">
        <w:rPr>
          <w:i/>
          <w:color w:val="0000CC"/>
          <w:sz w:val="26"/>
          <w:szCs w:val="26"/>
          <w:lang w:val="vi-VN"/>
        </w:rPr>
        <w:tab/>
      </w:r>
      <w:r>
        <w:rPr>
          <w:i/>
          <w:color w:val="0000CC"/>
          <w:sz w:val="26"/>
          <w:szCs w:val="26"/>
        </w:rPr>
        <w:t>24211205404</w:t>
      </w:r>
    </w:p>
    <w:p w14:paraId="7179596E" w14:textId="516C14D0" w:rsidR="00CD4CF5" w:rsidRPr="00A16BAC" w:rsidRDefault="001172B9" w:rsidP="005951F6">
      <w:pPr>
        <w:spacing w:line="360" w:lineRule="auto"/>
        <w:ind w:left="1556"/>
        <w:jc w:val="both"/>
        <w:rPr>
          <w:i/>
          <w:color w:val="0000CC"/>
          <w:sz w:val="26"/>
          <w:szCs w:val="26"/>
        </w:rPr>
      </w:pPr>
      <w:r>
        <w:rPr>
          <w:i/>
          <w:color w:val="0000CC"/>
          <w:sz w:val="26"/>
          <w:szCs w:val="26"/>
        </w:rPr>
        <w:t>Phan Thanh Vang</w:t>
      </w:r>
      <w:r w:rsidR="00CD4CF5" w:rsidRPr="005951F6">
        <w:rPr>
          <w:i/>
          <w:color w:val="0000CC"/>
          <w:sz w:val="26"/>
          <w:szCs w:val="26"/>
          <w:lang w:val="vi-VN"/>
        </w:rPr>
        <w:tab/>
      </w:r>
      <w:r w:rsidR="0028433C">
        <w:rPr>
          <w:i/>
          <w:color w:val="0000CC"/>
          <w:sz w:val="26"/>
          <w:szCs w:val="26"/>
          <w:lang w:val="vi-VN"/>
        </w:rPr>
        <w:tab/>
      </w:r>
      <w:r w:rsidR="00A16BAC">
        <w:rPr>
          <w:i/>
          <w:color w:val="0000CC"/>
          <w:sz w:val="26"/>
          <w:szCs w:val="26"/>
        </w:rPr>
        <w:t>24211215071</w:t>
      </w:r>
    </w:p>
    <w:p w14:paraId="5768B4D7" w14:textId="77777777" w:rsidR="00CD4CF5" w:rsidRPr="005951F6" w:rsidRDefault="00CD4CF5" w:rsidP="005951F6">
      <w:pPr>
        <w:pStyle w:val="BodyText"/>
        <w:spacing w:line="360" w:lineRule="auto"/>
        <w:jc w:val="center"/>
        <w:rPr>
          <w:b/>
          <w:lang w:val="vi-VN"/>
        </w:rPr>
      </w:pPr>
    </w:p>
    <w:p w14:paraId="66EE7AE3" w14:textId="77777777" w:rsidR="00CD4CF5" w:rsidRPr="005951F6" w:rsidRDefault="00CD4CF5" w:rsidP="005951F6">
      <w:pPr>
        <w:pStyle w:val="BodyText"/>
        <w:spacing w:line="360" w:lineRule="auto"/>
        <w:jc w:val="center"/>
        <w:rPr>
          <w:b/>
          <w:lang w:val="vi-VN"/>
        </w:rPr>
      </w:pPr>
    </w:p>
    <w:p w14:paraId="65ED4E0C" w14:textId="77777777" w:rsidR="00CD4CF5" w:rsidRPr="005951F6" w:rsidRDefault="00CD4CF5" w:rsidP="005951F6">
      <w:pPr>
        <w:pStyle w:val="BodyText"/>
        <w:spacing w:line="360" w:lineRule="auto"/>
        <w:jc w:val="center"/>
        <w:rPr>
          <w:b/>
          <w:lang w:val="vi-VN"/>
        </w:rPr>
      </w:pPr>
    </w:p>
    <w:p w14:paraId="5BD81EAA" w14:textId="77777777" w:rsidR="00CD4CF5" w:rsidRPr="005951F6" w:rsidRDefault="00CD4CF5" w:rsidP="005951F6">
      <w:pPr>
        <w:pStyle w:val="BodyText"/>
        <w:spacing w:line="360" w:lineRule="auto"/>
        <w:jc w:val="center"/>
        <w:rPr>
          <w:b/>
          <w:lang w:val="vi-VN"/>
        </w:rPr>
      </w:pPr>
    </w:p>
    <w:p w14:paraId="0D1D46B6" w14:textId="4A832E1A" w:rsidR="00CD4CF5" w:rsidRPr="005951F6" w:rsidRDefault="0028433C" w:rsidP="0028433C">
      <w:pPr>
        <w:pStyle w:val="BodyText"/>
        <w:tabs>
          <w:tab w:val="center" w:pos="4702"/>
          <w:tab w:val="right" w:pos="9405"/>
        </w:tabs>
        <w:spacing w:line="360" w:lineRule="auto"/>
        <w:rPr>
          <w:b/>
          <w:lang w:val="vi-VN"/>
        </w:rPr>
      </w:pPr>
      <w:r>
        <w:rPr>
          <w:b/>
          <w:lang w:val="vi-VN"/>
        </w:rPr>
        <w:tab/>
      </w:r>
      <w:r w:rsidR="00A16BAC">
        <w:rPr>
          <w:b/>
          <w:lang w:val="vi-VN"/>
        </w:rPr>
        <w:t>Đà Nẵng, 8</w:t>
      </w:r>
      <w:r w:rsidR="00CD4CF5" w:rsidRPr="005951F6">
        <w:rPr>
          <w:b/>
          <w:lang w:val="vi-VN"/>
        </w:rPr>
        <w:t>-202</w:t>
      </w:r>
      <w:r w:rsidR="001172B9">
        <w:rPr>
          <w:b/>
        </w:rPr>
        <w:t>1</w:t>
      </w:r>
      <w:r>
        <w:rPr>
          <w:b/>
          <w:lang w:val="vi-VN"/>
        </w:rPr>
        <w:tab/>
      </w:r>
    </w:p>
    <w:bookmarkEnd w:id="0"/>
    <w:p w14:paraId="20A90F79" w14:textId="0E32481D" w:rsidR="00A80680" w:rsidRPr="005951F6" w:rsidRDefault="008B2288" w:rsidP="005951F6">
      <w:pPr>
        <w:spacing w:line="360" w:lineRule="auto"/>
        <w:ind w:left="548"/>
        <w:jc w:val="center"/>
        <w:rPr>
          <w:b/>
          <w:spacing w:val="-1"/>
          <w:position w:val="-1"/>
          <w:sz w:val="32"/>
          <w:szCs w:val="32"/>
        </w:rPr>
      </w:pPr>
      <w:r w:rsidRPr="005951F6">
        <w:rPr>
          <w:b/>
          <w:spacing w:val="-1"/>
          <w:position w:val="-1"/>
          <w:sz w:val="32"/>
          <w:szCs w:val="32"/>
        </w:rPr>
        <w:lastRenderedPageBreak/>
        <w:t>PROJECT INFORMATION</w:t>
      </w:r>
    </w:p>
    <w:tbl>
      <w:tblPr>
        <w:tblStyle w:val="GridTable6Colorful-Accent111"/>
        <w:tblW w:w="10426" w:type="dxa"/>
        <w:jc w:val="center"/>
        <w:tblLook w:val="04A0" w:firstRow="1" w:lastRow="0" w:firstColumn="1" w:lastColumn="0" w:noHBand="0" w:noVBand="1"/>
      </w:tblPr>
      <w:tblGrid>
        <w:gridCol w:w="2243"/>
        <w:gridCol w:w="2185"/>
        <w:gridCol w:w="478"/>
        <w:gridCol w:w="2028"/>
        <w:gridCol w:w="1771"/>
        <w:gridCol w:w="1973"/>
      </w:tblGrid>
      <w:tr w:rsidR="00681561" w:rsidRPr="0058350E" w14:paraId="63B41E7F" w14:textId="77777777" w:rsidTr="00E425DD">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66804596" w14:textId="77777777" w:rsidR="00681561" w:rsidRPr="0058350E" w:rsidRDefault="00681561" w:rsidP="00E425DD">
            <w:pPr>
              <w:spacing w:line="360" w:lineRule="auto"/>
              <w:jc w:val="both"/>
              <w:rPr>
                <w:color w:val="000000"/>
                <w:szCs w:val="26"/>
                <w:lang w:val="vi-VN"/>
              </w:rPr>
            </w:pPr>
            <w:r w:rsidRPr="0058350E">
              <w:rPr>
                <w:color w:val="000000"/>
                <w:szCs w:val="26"/>
                <w:lang w:val="vi-VN"/>
              </w:rPr>
              <w:t>Project Acronym</w:t>
            </w:r>
          </w:p>
        </w:tc>
        <w:tc>
          <w:tcPr>
            <w:tcW w:w="8183" w:type="dxa"/>
            <w:gridSpan w:val="5"/>
            <w:noWrap/>
            <w:hideMark/>
          </w:tcPr>
          <w:p w14:paraId="61FA8B05" w14:textId="77777777" w:rsidR="00681561" w:rsidRPr="0058350E" w:rsidRDefault="00681561" w:rsidP="00E425DD">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szCs w:val="26"/>
                <w:lang w:val="vi-VN"/>
              </w:rPr>
            </w:pPr>
          </w:p>
        </w:tc>
      </w:tr>
      <w:tr w:rsidR="00681561" w:rsidRPr="00A66706" w14:paraId="2FAD66B3" w14:textId="77777777" w:rsidTr="00E425DD">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1002EC9E" w14:textId="77777777" w:rsidR="00681561" w:rsidRPr="0058350E" w:rsidRDefault="00681561" w:rsidP="00E425DD">
            <w:pPr>
              <w:spacing w:line="360" w:lineRule="auto"/>
              <w:jc w:val="both"/>
              <w:rPr>
                <w:color w:val="000000"/>
                <w:szCs w:val="26"/>
                <w:lang w:val="vi-VN"/>
              </w:rPr>
            </w:pPr>
            <w:r w:rsidRPr="0058350E">
              <w:rPr>
                <w:color w:val="000000"/>
                <w:szCs w:val="26"/>
                <w:lang w:val="vi-VN"/>
              </w:rPr>
              <w:t>Project Title</w:t>
            </w:r>
          </w:p>
        </w:tc>
        <w:tc>
          <w:tcPr>
            <w:tcW w:w="8183" w:type="dxa"/>
            <w:gridSpan w:val="5"/>
            <w:noWrap/>
            <w:hideMark/>
          </w:tcPr>
          <w:p w14:paraId="5B3C3440" w14:textId="26556957" w:rsidR="00681561" w:rsidRPr="0058350E" w:rsidRDefault="00681561"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0028433C"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hỗ trợ đặt món nhà hàng</w:t>
            </w:r>
            <w:r w:rsidR="001A52D6"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8433C"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tiệc cưới</w:t>
            </w: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681561" w:rsidRPr="0058350E" w14:paraId="6DD20A75" w14:textId="77777777" w:rsidTr="00E425DD">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2A49A6A3" w14:textId="77777777" w:rsidR="00681561" w:rsidRPr="0058350E" w:rsidRDefault="00681561" w:rsidP="00E425DD">
            <w:pPr>
              <w:spacing w:line="360" w:lineRule="auto"/>
              <w:jc w:val="both"/>
              <w:rPr>
                <w:color w:val="000000"/>
                <w:szCs w:val="26"/>
                <w:lang w:val="vi-VN"/>
              </w:rPr>
            </w:pPr>
            <w:r w:rsidRPr="0058350E">
              <w:rPr>
                <w:color w:val="000000"/>
                <w:szCs w:val="26"/>
                <w:lang w:val="vi-VN"/>
              </w:rPr>
              <w:t>Start Date</w:t>
            </w:r>
          </w:p>
        </w:tc>
        <w:tc>
          <w:tcPr>
            <w:tcW w:w="2185" w:type="dxa"/>
            <w:noWrap/>
            <w:hideMark/>
          </w:tcPr>
          <w:p w14:paraId="668A8B3C" w14:textId="0F460650" w:rsidR="00681561" w:rsidRPr="0058350E" w:rsidRDefault="008D0C8B" w:rsidP="00A16BA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lang w:val="vi-VN"/>
              </w:rPr>
            </w:pPr>
            <w:r>
              <w:rPr>
                <w:color w:val="000000"/>
                <w:szCs w:val="26"/>
              </w:rPr>
              <w:t>31</w:t>
            </w:r>
            <w:r w:rsidR="003545B4">
              <w:rPr>
                <w:color w:val="000000"/>
                <w:szCs w:val="26"/>
              </w:rPr>
              <w:t>/</w:t>
            </w:r>
            <w:r w:rsidR="00A16BAC">
              <w:rPr>
                <w:color w:val="000000"/>
                <w:szCs w:val="26"/>
              </w:rPr>
              <w:t>08</w:t>
            </w:r>
            <w:r w:rsidR="00A16BAC">
              <w:rPr>
                <w:color w:val="000000"/>
                <w:szCs w:val="26"/>
                <w:lang w:val="vi-VN"/>
              </w:rPr>
              <w:t>/2021</w:t>
            </w:r>
          </w:p>
        </w:tc>
        <w:tc>
          <w:tcPr>
            <w:tcW w:w="2372" w:type="dxa"/>
            <w:gridSpan w:val="2"/>
            <w:noWrap/>
            <w:hideMark/>
          </w:tcPr>
          <w:p w14:paraId="6C0C7CB2" w14:textId="77777777" w:rsidR="00681561" w:rsidRPr="0058350E" w:rsidRDefault="00681561" w:rsidP="00E425DD">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szCs w:val="26"/>
                <w:lang w:val="vi-VN"/>
              </w:rPr>
            </w:pPr>
            <w:r w:rsidRPr="0058350E">
              <w:rPr>
                <w:b/>
                <w:color w:val="000000"/>
                <w:szCs w:val="26"/>
                <w:lang w:val="vi-VN"/>
              </w:rPr>
              <w:t>End Date</w:t>
            </w:r>
          </w:p>
        </w:tc>
        <w:tc>
          <w:tcPr>
            <w:tcW w:w="3626" w:type="dxa"/>
            <w:gridSpan w:val="2"/>
            <w:noWrap/>
            <w:hideMark/>
          </w:tcPr>
          <w:p w14:paraId="3618BB31" w14:textId="47BB9925" w:rsidR="00681561" w:rsidRPr="0058350E" w:rsidRDefault="00665AE6" w:rsidP="00A16BAC">
            <w:pPr>
              <w:spacing w:line="360" w:lineRule="auto"/>
              <w:ind w:right="520"/>
              <w:jc w:val="both"/>
              <w:cnfStyle w:val="000000000000" w:firstRow="0" w:lastRow="0" w:firstColumn="0" w:lastColumn="0" w:oddVBand="0" w:evenVBand="0" w:oddHBand="0" w:evenHBand="0" w:firstRowFirstColumn="0" w:firstRowLastColumn="0" w:lastRowFirstColumn="0" w:lastRowLastColumn="0"/>
              <w:rPr>
                <w:color w:val="FF0000"/>
                <w:szCs w:val="26"/>
                <w:lang w:val="vi-VN"/>
              </w:rPr>
            </w:pPr>
            <w:r>
              <w:rPr>
                <w:color w:val="000000" w:themeColor="text1"/>
                <w:szCs w:val="26"/>
              </w:rPr>
              <w:t>31/10</w:t>
            </w:r>
            <w:r w:rsidR="00A16BAC">
              <w:rPr>
                <w:color w:val="000000" w:themeColor="text1"/>
                <w:szCs w:val="26"/>
              </w:rPr>
              <w:t>/</w:t>
            </w:r>
            <w:r w:rsidR="00681561" w:rsidRPr="0058350E">
              <w:rPr>
                <w:color w:val="000000" w:themeColor="text1"/>
                <w:szCs w:val="26"/>
                <w:lang w:val="vi-VN"/>
              </w:rPr>
              <w:t>2021</w:t>
            </w:r>
          </w:p>
        </w:tc>
      </w:tr>
      <w:tr w:rsidR="00681561" w:rsidRPr="0058350E" w14:paraId="6BBD0286" w14:textId="77777777" w:rsidTr="00E425DD">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2DE82B88" w14:textId="77777777" w:rsidR="00681561" w:rsidRPr="0058350E" w:rsidRDefault="00681561" w:rsidP="00E425DD">
            <w:pPr>
              <w:spacing w:line="360" w:lineRule="auto"/>
              <w:jc w:val="both"/>
              <w:rPr>
                <w:color w:val="000000"/>
                <w:szCs w:val="26"/>
                <w:lang w:val="vi-VN"/>
              </w:rPr>
            </w:pPr>
            <w:r w:rsidRPr="0058350E">
              <w:rPr>
                <w:color w:val="000000"/>
                <w:szCs w:val="26"/>
                <w:lang w:val="vi-VN"/>
              </w:rPr>
              <w:t>Lead Institution</w:t>
            </w:r>
          </w:p>
        </w:tc>
        <w:tc>
          <w:tcPr>
            <w:tcW w:w="8183" w:type="dxa"/>
            <w:gridSpan w:val="5"/>
            <w:noWrap/>
            <w:hideMark/>
          </w:tcPr>
          <w:p w14:paraId="3EDAD227" w14:textId="77777777" w:rsidR="00681561" w:rsidRPr="0058350E" w:rsidRDefault="00681561"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szCs w:val="26"/>
                <w:lang w:val="vi-VN"/>
              </w:rPr>
              <w:t>Khoa CNTT, Duy Tan University</w:t>
            </w:r>
          </w:p>
        </w:tc>
      </w:tr>
      <w:tr w:rsidR="00681561" w:rsidRPr="0058350E" w14:paraId="4DCBC7EC" w14:textId="77777777" w:rsidTr="00E425DD">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4D16BF26" w14:textId="77777777" w:rsidR="00681561" w:rsidRPr="0058350E" w:rsidRDefault="00681561" w:rsidP="00E425DD">
            <w:pPr>
              <w:spacing w:line="360" w:lineRule="auto"/>
              <w:jc w:val="both"/>
              <w:rPr>
                <w:color w:val="000000"/>
                <w:szCs w:val="26"/>
                <w:lang w:val="vi-VN"/>
              </w:rPr>
            </w:pPr>
            <w:r w:rsidRPr="0058350E">
              <w:rPr>
                <w:color w:val="000000"/>
                <w:szCs w:val="26"/>
                <w:lang w:val="vi-VN"/>
              </w:rPr>
              <w:t>Project Mentor/ ProdPBt Owner</w:t>
            </w:r>
          </w:p>
        </w:tc>
        <w:tc>
          <w:tcPr>
            <w:tcW w:w="8183" w:type="dxa"/>
            <w:gridSpan w:val="5"/>
            <w:hideMark/>
          </w:tcPr>
          <w:p w14:paraId="7CAFE101" w14:textId="71E464E4" w:rsidR="00681561" w:rsidRPr="00A16BAC" w:rsidRDefault="00A16BAC"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Phạm Văn Dược</w:t>
            </w:r>
          </w:p>
          <w:p w14:paraId="0257D928" w14:textId="5739BF07" w:rsidR="00681561" w:rsidRPr="0058350E" w:rsidRDefault="00681561" w:rsidP="00E425DD">
            <w:pPr>
              <w:spacing w:line="360" w:lineRule="auto"/>
              <w:jc w:val="both"/>
              <w:cnfStyle w:val="000000000000" w:firstRow="0" w:lastRow="0" w:firstColumn="0" w:lastColumn="0" w:oddVBand="0" w:evenVBand="0" w:oddHBand="0" w:evenHBand="0" w:firstRowFirstColumn="0" w:firstRowLastColumn="0" w:lastRowFirstColumn="0" w:lastRowLastColumn="0"/>
              <w:rPr>
                <w:szCs w:val="26"/>
                <w:lang w:val="vi-VN"/>
              </w:rPr>
            </w:pPr>
            <w:r w:rsidRPr="0058350E">
              <w:rPr>
                <w:color w:val="000000"/>
                <w:szCs w:val="26"/>
                <w:lang w:val="vi-VN"/>
              </w:rPr>
              <w:t xml:space="preserve">Email: </w:t>
            </w:r>
            <w:r w:rsidR="00A16BAC">
              <w:rPr>
                <w:szCs w:val="26"/>
              </w:rPr>
              <w:t>phamvanduocdanang</w:t>
            </w:r>
            <w:r w:rsidR="0028433C" w:rsidRPr="0028433C">
              <w:rPr>
                <w:szCs w:val="26"/>
              </w:rPr>
              <w:t>@gmail.com</w:t>
            </w:r>
          </w:p>
          <w:p w14:paraId="7F327552" w14:textId="2C69C1B9" w:rsidR="00681561" w:rsidRPr="00E020BA" w:rsidRDefault="00681561" w:rsidP="00E020BA">
            <w:pPr>
              <w:spacing w:line="360" w:lineRule="auto"/>
              <w:jc w:val="both"/>
              <w:cnfStyle w:val="000000000000" w:firstRow="0" w:lastRow="0" w:firstColumn="0" w:lastColumn="0" w:oddVBand="0" w:evenVBand="0" w:oddHBand="0" w:evenHBand="0" w:firstRowFirstColumn="0" w:firstRowLastColumn="0" w:lastRowFirstColumn="0" w:lastRowLastColumn="0"/>
              <w:rPr>
                <w:color w:val="auto"/>
                <w:szCs w:val="26"/>
              </w:rPr>
            </w:pPr>
            <w:r w:rsidRPr="0058350E">
              <w:rPr>
                <w:color w:val="auto"/>
                <w:szCs w:val="26"/>
                <w:lang w:val="vi-VN"/>
              </w:rPr>
              <w:t xml:space="preserve">Phone: </w:t>
            </w:r>
            <w:r w:rsidR="00E020BA">
              <w:rPr>
                <w:color w:val="000000" w:themeColor="text1"/>
                <w:szCs w:val="26"/>
              </w:rPr>
              <w:t>0905402598</w:t>
            </w:r>
          </w:p>
        </w:tc>
      </w:tr>
      <w:tr w:rsidR="00681561" w:rsidRPr="0058350E" w14:paraId="63DFD0CA" w14:textId="77777777" w:rsidTr="00E425DD">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43" w:type="dxa"/>
            <w:hideMark/>
          </w:tcPr>
          <w:p w14:paraId="1DC18054" w14:textId="77777777" w:rsidR="00681561" w:rsidRPr="0058350E" w:rsidRDefault="00681561" w:rsidP="00E425DD">
            <w:pPr>
              <w:spacing w:line="360" w:lineRule="auto"/>
              <w:jc w:val="both"/>
              <w:rPr>
                <w:color w:val="000000"/>
                <w:szCs w:val="26"/>
                <w:lang w:val="vi-VN"/>
              </w:rPr>
            </w:pPr>
            <w:r w:rsidRPr="0058350E">
              <w:rPr>
                <w:color w:val="000000"/>
                <w:szCs w:val="26"/>
                <w:lang w:val="vi-VN"/>
              </w:rPr>
              <w:t>Project Manager &amp; Contact Details</w:t>
            </w:r>
          </w:p>
        </w:tc>
        <w:tc>
          <w:tcPr>
            <w:tcW w:w="8183" w:type="dxa"/>
            <w:gridSpan w:val="5"/>
            <w:hideMark/>
          </w:tcPr>
          <w:p w14:paraId="2364D6F5" w14:textId="3C102190" w:rsidR="00681561" w:rsidRPr="0028433C"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p w14:paraId="6E973092" w14:textId="52CA891C" w:rsidR="00681561" w:rsidRPr="0058350E" w:rsidRDefault="00681561"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sidRPr="0058350E">
              <w:rPr>
                <w:color w:val="000000" w:themeColor="text1"/>
                <w:szCs w:val="26"/>
                <w:lang w:val="vi-VN"/>
              </w:rPr>
              <w:t xml:space="preserve">Email: </w:t>
            </w:r>
            <w:r w:rsidR="00E020BA">
              <w:rPr>
                <w:szCs w:val="26"/>
              </w:rPr>
              <w:t>thanhtuan15320</w:t>
            </w:r>
            <w:r w:rsidRPr="0058350E">
              <w:rPr>
                <w:szCs w:val="26"/>
                <w:lang w:val="vi-VN"/>
              </w:rPr>
              <w:t>@gmail.com</w:t>
            </w:r>
          </w:p>
          <w:p w14:paraId="392F3A64" w14:textId="7811978E" w:rsidR="00681561" w:rsidRPr="003D722A" w:rsidRDefault="00681561" w:rsidP="00E020BA">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Mob</w:t>
            </w:r>
            <w:r w:rsidRPr="0058350E">
              <w:rPr>
                <w:color w:val="000000" w:themeColor="text1"/>
                <w:szCs w:val="26"/>
              </w:rPr>
              <w:t>ile</w:t>
            </w:r>
            <w:r w:rsidRPr="0058350E">
              <w:rPr>
                <w:color w:val="000000" w:themeColor="text1"/>
                <w:szCs w:val="26"/>
                <w:lang w:val="vi-VN"/>
              </w:rPr>
              <w:t xml:space="preserve">: </w:t>
            </w:r>
            <w:r w:rsidR="00E020BA">
              <w:rPr>
                <w:color w:val="000000" w:themeColor="text1"/>
                <w:szCs w:val="26"/>
              </w:rPr>
              <w:t>0338002721</w:t>
            </w:r>
          </w:p>
        </w:tc>
      </w:tr>
      <w:tr w:rsidR="00681561" w:rsidRPr="0058350E" w14:paraId="115D9D2E" w14:textId="77777777" w:rsidTr="00E425DD">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1C59B3A5" w14:textId="77777777" w:rsidR="00681561" w:rsidRPr="0058350E" w:rsidRDefault="00681561" w:rsidP="00E425DD">
            <w:pPr>
              <w:spacing w:line="360" w:lineRule="auto"/>
              <w:jc w:val="center"/>
              <w:rPr>
                <w:color w:val="000000"/>
                <w:szCs w:val="26"/>
                <w:lang w:val="vi-VN"/>
              </w:rPr>
            </w:pPr>
            <w:r w:rsidRPr="0058350E">
              <w:rPr>
                <w:color w:val="000000"/>
                <w:szCs w:val="26"/>
                <w:lang w:val="vi-VN"/>
              </w:rPr>
              <w:t>Partner Organization</w:t>
            </w:r>
          </w:p>
        </w:tc>
        <w:tc>
          <w:tcPr>
            <w:tcW w:w="8183" w:type="dxa"/>
            <w:gridSpan w:val="5"/>
            <w:noWrap/>
            <w:hideMark/>
          </w:tcPr>
          <w:p w14:paraId="384D87C0" w14:textId="77777777" w:rsidR="00681561" w:rsidRPr="0058350E" w:rsidRDefault="00681561"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p>
        </w:tc>
      </w:tr>
      <w:tr w:rsidR="00681561" w:rsidRPr="0058350E" w14:paraId="647AFE8B" w14:textId="77777777" w:rsidTr="001A52D6">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val="restart"/>
            <w:noWrap/>
            <w:hideMark/>
          </w:tcPr>
          <w:p w14:paraId="4F63ABAD" w14:textId="77777777" w:rsidR="00681561" w:rsidRPr="0058350E" w:rsidRDefault="00681561" w:rsidP="00E425DD">
            <w:pPr>
              <w:spacing w:line="360" w:lineRule="auto"/>
              <w:jc w:val="both"/>
              <w:rPr>
                <w:color w:val="000000"/>
                <w:szCs w:val="26"/>
                <w:lang w:val="vi-VN"/>
              </w:rPr>
            </w:pPr>
            <w:r w:rsidRPr="0058350E">
              <w:rPr>
                <w:color w:val="000000"/>
                <w:szCs w:val="26"/>
                <w:lang w:val="vi-VN"/>
              </w:rPr>
              <w:t>Team Members</w:t>
            </w:r>
          </w:p>
        </w:tc>
        <w:tc>
          <w:tcPr>
            <w:tcW w:w="2663" w:type="dxa"/>
            <w:gridSpan w:val="2"/>
            <w:noWrap/>
          </w:tcPr>
          <w:p w14:paraId="3DBDEE01" w14:textId="1C9C9F02" w:rsidR="00681561" w:rsidRPr="0028433C"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tc>
        <w:tc>
          <w:tcPr>
            <w:tcW w:w="3547" w:type="dxa"/>
            <w:gridSpan w:val="2"/>
            <w:noWrap/>
          </w:tcPr>
          <w:p w14:paraId="3A607441" w14:textId="0A910227" w:rsidR="00681561" w:rsidRPr="0058350E"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thanhtuan15320</w:t>
            </w:r>
            <w:r w:rsidR="00681561" w:rsidRPr="0058350E">
              <w:rPr>
                <w:color w:val="000000" w:themeColor="text1"/>
                <w:szCs w:val="26"/>
                <w:lang w:val="vi-VN"/>
              </w:rPr>
              <w:t xml:space="preserve">@gmail.com </w:t>
            </w:r>
            <w:hyperlink r:id="rId9" w:history="1"/>
          </w:p>
        </w:tc>
        <w:tc>
          <w:tcPr>
            <w:tcW w:w="1973" w:type="dxa"/>
            <w:noWrap/>
          </w:tcPr>
          <w:p w14:paraId="2158BDED" w14:textId="54F81ACF" w:rsidR="00681561" w:rsidRPr="003D722A" w:rsidRDefault="00681561" w:rsidP="00E020BA">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0</w:t>
            </w:r>
            <w:r w:rsidR="00E020BA">
              <w:rPr>
                <w:color w:val="000000" w:themeColor="text1"/>
                <w:szCs w:val="26"/>
              </w:rPr>
              <w:t>338002721</w:t>
            </w:r>
          </w:p>
        </w:tc>
      </w:tr>
      <w:tr w:rsidR="00681561" w:rsidRPr="0058350E" w14:paraId="36BC5BBF" w14:textId="77777777" w:rsidTr="001A52D6">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5D840558" w14:textId="77777777" w:rsidR="00681561" w:rsidRPr="0058350E" w:rsidRDefault="00681561" w:rsidP="00E425DD">
            <w:pPr>
              <w:spacing w:line="360" w:lineRule="auto"/>
              <w:jc w:val="both"/>
              <w:rPr>
                <w:color w:val="000000"/>
                <w:szCs w:val="26"/>
                <w:lang w:val="vi-VN"/>
              </w:rPr>
            </w:pPr>
          </w:p>
        </w:tc>
        <w:tc>
          <w:tcPr>
            <w:tcW w:w="2663" w:type="dxa"/>
            <w:gridSpan w:val="2"/>
            <w:noWrap/>
          </w:tcPr>
          <w:p w14:paraId="2CCDDB8F" w14:textId="5AD235CC" w:rsidR="00681561" w:rsidRPr="001A52D6" w:rsidRDefault="00E020BA"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Trần Thanh Hoàng</w:t>
            </w:r>
          </w:p>
        </w:tc>
        <w:tc>
          <w:tcPr>
            <w:tcW w:w="3547" w:type="dxa"/>
            <w:gridSpan w:val="2"/>
            <w:noWrap/>
          </w:tcPr>
          <w:p w14:paraId="706CC793" w14:textId="44B336E8" w:rsidR="00681561" w:rsidRPr="0058350E" w:rsidRDefault="00E020BA"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Pr>
                <w:color w:val="000000" w:themeColor="text1"/>
                <w:szCs w:val="26"/>
              </w:rPr>
              <w:t>thanhhoangtran345</w:t>
            </w:r>
            <w:r w:rsidR="00681561" w:rsidRPr="0058350E">
              <w:rPr>
                <w:color w:val="000000" w:themeColor="text1"/>
                <w:szCs w:val="26"/>
                <w:lang w:val="vi-VN"/>
              </w:rPr>
              <w:t>@gmail.com</w:t>
            </w:r>
          </w:p>
        </w:tc>
        <w:tc>
          <w:tcPr>
            <w:tcW w:w="1973" w:type="dxa"/>
            <w:noWrap/>
          </w:tcPr>
          <w:p w14:paraId="18314F50" w14:textId="32DE32C9" w:rsidR="00681561" w:rsidRPr="003D722A" w:rsidRDefault="00681561" w:rsidP="00E020BA">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58350E">
              <w:rPr>
                <w:color w:val="000000" w:themeColor="text1"/>
                <w:szCs w:val="26"/>
                <w:lang w:val="vi-VN"/>
              </w:rPr>
              <w:t>0</w:t>
            </w:r>
            <w:r w:rsidR="00E020BA">
              <w:rPr>
                <w:color w:val="000000" w:themeColor="text1"/>
                <w:szCs w:val="26"/>
              </w:rPr>
              <w:t>367573345</w:t>
            </w:r>
          </w:p>
        </w:tc>
      </w:tr>
      <w:tr w:rsidR="00681561" w:rsidRPr="0058350E" w14:paraId="1964AF63" w14:textId="77777777" w:rsidTr="001A52D6">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73188440" w14:textId="77777777" w:rsidR="00681561" w:rsidRPr="0058350E" w:rsidRDefault="00681561" w:rsidP="00E425DD">
            <w:pPr>
              <w:spacing w:line="360" w:lineRule="auto"/>
              <w:jc w:val="both"/>
              <w:rPr>
                <w:color w:val="000000"/>
                <w:szCs w:val="26"/>
                <w:lang w:val="vi-VN"/>
              </w:rPr>
            </w:pPr>
          </w:p>
        </w:tc>
        <w:tc>
          <w:tcPr>
            <w:tcW w:w="2663" w:type="dxa"/>
            <w:gridSpan w:val="2"/>
            <w:noWrap/>
          </w:tcPr>
          <w:p w14:paraId="0E96919A" w14:textId="3981E38B" w:rsidR="00681561" w:rsidRPr="001A52D6"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Trần Đức Minh</w:t>
            </w:r>
          </w:p>
        </w:tc>
        <w:tc>
          <w:tcPr>
            <w:tcW w:w="3547" w:type="dxa"/>
            <w:gridSpan w:val="2"/>
            <w:noWrap/>
          </w:tcPr>
          <w:p w14:paraId="415C6848" w14:textId="6EBD9D71" w:rsidR="00681561" w:rsidRPr="0058350E"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ducminhtranqtri</w:t>
            </w:r>
            <w:r w:rsidR="00681561" w:rsidRPr="0058350E">
              <w:rPr>
                <w:color w:val="000000" w:themeColor="text1"/>
                <w:szCs w:val="26"/>
                <w:lang w:val="vi-VN"/>
              </w:rPr>
              <w:t>@gmail.com</w:t>
            </w:r>
          </w:p>
        </w:tc>
        <w:tc>
          <w:tcPr>
            <w:tcW w:w="1973" w:type="dxa"/>
            <w:noWrap/>
          </w:tcPr>
          <w:p w14:paraId="111979DC" w14:textId="5A34899A" w:rsidR="00681561" w:rsidRPr="00E020BA" w:rsidRDefault="00E020BA" w:rsidP="00E425DD">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0365884234</w:t>
            </w:r>
          </w:p>
        </w:tc>
      </w:tr>
      <w:tr w:rsidR="00681561" w:rsidRPr="0058350E" w14:paraId="4087A0BA" w14:textId="77777777" w:rsidTr="001A52D6">
        <w:trPr>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shd w:val="clear" w:color="auto" w:fill="DEEAF6" w:themeFill="accent1" w:themeFillTint="33"/>
          </w:tcPr>
          <w:p w14:paraId="46A920DC" w14:textId="77777777" w:rsidR="00681561" w:rsidRPr="0058350E" w:rsidRDefault="00681561" w:rsidP="00E425DD">
            <w:pPr>
              <w:spacing w:line="360" w:lineRule="auto"/>
              <w:jc w:val="both"/>
              <w:rPr>
                <w:color w:val="000000"/>
                <w:szCs w:val="26"/>
                <w:lang w:val="vi-VN"/>
              </w:rPr>
            </w:pPr>
          </w:p>
        </w:tc>
        <w:tc>
          <w:tcPr>
            <w:tcW w:w="2663" w:type="dxa"/>
            <w:gridSpan w:val="2"/>
            <w:shd w:val="clear" w:color="auto" w:fill="auto"/>
            <w:noWrap/>
          </w:tcPr>
          <w:p w14:paraId="615E8517" w14:textId="6AB7EB5C" w:rsidR="00681561" w:rsidRPr="001A52D6" w:rsidRDefault="00E020BA"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Phan Thanh Vang</w:t>
            </w:r>
          </w:p>
        </w:tc>
        <w:tc>
          <w:tcPr>
            <w:tcW w:w="3547" w:type="dxa"/>
            <w:gridSpan w:val="2"/>
            <w:shd w:val="clear" w:color="auto" w:fill="auto"/>
            <w:noWrap/>
          </w:tcPr>
          <w:p w14:paraId="0224B626" w14:textId="2E4B004F" w:rsidR="00681561" w:rsidRPr="0058350E" w:rsidRDefault="00E020BA" w:rsidP="00E425DD">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sidRPr="00E020BA">
              <w:rPr>
                <w:rFonts w:cs="Times New Roman"/>
                <w:color w:val="202124"/>
                <w:szCs w:val="24"/>
                <w:shd w:val="clear" w:color="auto" w:fill="FFFFFF"/>
              </w:rPr>
              <w:t>phanthanhvang2k161</w:t>
            </w:r>
            <w:r w:rsidR="00681561" w:rsidRPr="0058350E">
              <w:rPr>
                <w:color w:val="000000" w:themeColor="text1"/>
                <w:szCs w:val="26"/>
                <w:lang w:val="vi-VN"/>
              </w:rPr>
              <w:t>@gmail.com</w:t>
            </w:r>
          </w:p>
        </w:tc>
        <w:tc>
          <w:tcPr>
            <w:tcW w:w="1973" w:type="dxa"/>
            <w:shd w:val="clear" w:color="auto" w:fill="auto"/>
            <w:noWrap/>
          </w:tcPr>
          <w:p w14:paraId="556C8DC5" w14:textId="404E5AED" w:rsidR="00681561" w:rsidRPr="00E020BA" w:rsidRDefault="00E020BA" w:rsidP="00E425DD">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E020BA">
              <w:rPr>
                <w:rFonts w:cs="Times New Roman"/>
                <w:color w:val="202124"/>
                <w:szCs w:val="24"/>
                <w:shd w:val="clear" w:color="auto" w:fill="FFFFFF"/>
              </w:rPr>
              <w:t>0397752597</w:t>
            </w:r>
          </w:p>
        </w:tc>
      </w:tr>
    </w:tbl>
    <w:p w14:paraId="4A030540" w14:textId="77777777" w:rsidR="001C6564" w:rsidRPr="005951F6" w:rsidRDefault="001C6564" w:rsidP="005951F6">
      <w:pPr>
        <w:spacing w:line="360" w:lineRule="auto"/>
        <w:ind w:left="548"/>
        <w:rPr>
          <w:b/>
          <w:spacing w:val="-1"/>
          <w:position w:val="-1"/>
          <w:sz w:val="26"/>
          <w:szCs w:val="26"/>
        </w:rPr>
      </w:pPr>
    </w:p>
    <w:p w14:paraId="70ED538B" w14:textId="6EBCD92C" w:rsidR="002A1258" w:rsidRPr="005951F6" w:rsidRDefault="00A243AC" w:rsidP="005951F6">
      <w:pPr>
        <w:spacing w:line="360" w:lineRule="auto"/>
        <w:jc w:val="center"/>
        <w:rPr>
          <w:sz w:val="32"/>
          <w:szCs w:val="32"/>
        </w:rPr>
      </w:pPr>
      <w:r w:rsidRPr="005951F6">
        <w:rPr>
          <w:b/>
          <w:spacing w:val="-1"/>
          <w:position w:val="-1"/>
          <w:sz w:val="32"/>
          <w:szCs w:val="32"/>
        </w:rPr>
        <w:t>D</w:t>
      </w:r>
      <w:r w:rsidRPr="005951F6">
        <w:rPr>
          <w:b/>
          <w:position w:val="-1"/>
          <w:sz w:val="32"/>
          <w:szCs w:val="32"/>
        </w:rPr>
        <w:t>OCU</w:t>
      </w:r>
      <w:r w:rsidRPr="005951F6">
        <w:rPr>
          <w:b/>
          <w:spacing w:val="-1"/>
          <w:position w:val="-1"/>
          <w:sz w:val="32"/>
          <w:szCs w:val="32"/>
        </w:rPr>
        <w:t>M</w:t>
      </w:r>
      <w:r w:rsidRPr="005951F6">
        <w:rPr>
          <w:b/>
          <w:position w:val="-1"/>
          <w:sz w:val="32"/>
          <w:szCs w:val="32"/>
        </w:rPr>
        <w:t>ENT</w:t>
      </w:r>
      <w:r w:rsidRPr="005951F6">
        <w:rPr>
          <w:b/>
          <w:spacing w:val="1"/>
          <w:position w:val="-1"/>
          <w:sz w:val="32"/>
          <w:szCs w:val="32"/>
        </w:rPr>
        <w:t xml:space="preserve"> </w:t>
      </w:r>
      <w:r w:rsidRPr="005951F6">
        <w:rPr>
          <w:b/>
          <w:spacing w:val="-1"/>
          <w:position w:val="-1"/>
          <w:sz w:val="32"/>
          <w:szCs w:val="32"/>
        </w:rPr>
        <w:t>I</w:t>
      </w:r>
      <w:r w:rsidRPr="005951F6">
        <w:rPr>
          <w:b/>
          <w:position w:val="-1"/>
          <w:sz w:val="32"/>
          <w:szCs w:val="32"/>
        </w:rPr>
        <w:t>N</w:t>
      </w:r>
      <w:r w:rsidRPr="005951F6">
        <w:rPr>
          <w:b/>
          <w:spacing w:val="-1"/>
          <w:position w:val="-1"/>
          <w:sz w:val="32"/>
          <w:szCs w:val="32"/>
        </w:rPr>
        <w:t>F</w:t>
      </w:r>
      <w:r w:rsidRPr="005951F6">
        <w:rPr>
          <w:b/>
          <w:position w:val="-1"/>
          <w:sz w:val="32"/>
          <w:szCs w:val="32"/>
        </w:rPr>
        <w:t>OR</w:t>
      </w:r>
      <w:r w:rsidRPr="005951F6">
        <w:rPr>
          <w:b/>
          <w:spacing w:val="-1"/>
          <w:position w:val="-1"/>
          <w:sz w:val="32"/>
          <w:szCs w:val="32"/>
        </w:rPr>
        <w:t>M</w:t>
      </w:r>
      <w:r w:rsidRPr="005951F6">
        <w:rPr>
          <w:b/>
          <w:position w:val="-1"/>
          <w:sz w:val="32"/>
          <w:szCs w:val="32"/>
        </w:rPr>
        <w:t>A</w:t>
      </w:r>
      <w:r w:rsidRPr="005951F6">
        <w:rPr>
          <w:b/>
          <w:spacing w:val="1"/>
          <w:position w:val="-1"/>
          <w:sz w:val="32"/>
          <w:szCs w:val="32"/>
        </w:rPr>
        <w:t>T</w:t>
      </w:r>
      <w:r w:rsidRPr="005951F6">
        <w:rPr>
          <w:b/>
          <w:spacing w:val="-1"/>
          <w:position w:val="-1"/>
          <w:sz w:val="32"/>
          <w:szCs w:val="32"/>
        </w:rPr>
        <w:t>I</w:t>
      </w:r>
      <w:r w:rsidRPr="005951F6">
        <w:rPr>
          <w:b/>
          <w:position w:val="-1"/>
          <w:sz w:val="32"/>
          <w:szCs w:val="32"/>
        </w:rPr>
        <w:t>ON</w:t>
      </w:r>
    </w:p>
    <w:tbl>
      <w:tblPr>
        <w:tblW w:w="8789" w:type="dxa"/>
        <w:tblInd w:w="704"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1418"/>
        <w:gridCol w:w="7371"/>
      </w:tblGrid>
      <w:tr w:rsidR="002A1258" w:rsidRPr="005951F6" w14:paraId="34A8F358" w14:textId="77777777" w:rsidTr="00622ABB">
        <w:trPr>
          <w:trHeight w:hRule="exact" w:val="391"/>
        </w:trPr>
        <w:tc>
          <w:tcPr>
            <w:tcW w:w="1418" w:type="dxa"/>
            <w:shd w:val="clear" w:color="auto" w:fill="999999"/>
          </w:tcPr>
          <w:p w14:paraId="4A27CC88" w14:textId="77777777" w:rsidR="002A1258" w:rsidRPr="005951F6" w:rsidRDefault="00EE50E7" w:rsidP="00681561">
            <w:pPr>
              <w:spacing w:line="360" w:lineRule="auto"/>
              <w:ind w:right="52"/>
              <w:jc w:val="center"/>
              <w:rPr>
                <w:sz w:val="26"/>
                <w:szCs w:val="26"/>
              </w:rPr>
            </w:pPr>
            <w:r w:rsidRPr="005951F6">
              <w:rPr>
                <w:b/>
                <w:color w:val="FFFFFF"/>
                <w:spacing w:val="-1"/>
                <w:sz w:val="26"/>
                <w:szCs w:val="26"/>
              </w:rPr>
              <w:t>P</w:t>
            </w:r>
            <w:r w:rsidRPr="005951F6">
              <w:rPr>
                <w:b/>
                <w:color w:val="FFFFFF"/>
                <w:spacing w:val="-5"/>
                <w:sz w:val="26"/>
                <w:szCs w:val="26"/>
              </w:rPr>
              <w:t>r</w:t>
            </w:r>
            <w:r w:rsidRPr="005951F6">
              <w:rPr>
                <w:b/>
                <w:color w:val="FFFFFF"/>
                <w:sz w:val="26"/>
                <w:szCs w:val="26"/>
              </w:rPr>
              <w:t>oj</w:t>
            </w:r>
            <w:r w:rsidRPr="005951F6">
              <w:rPr>
                <w:b/>
                <w:color w:val="FFFFFF"/>
                <w:spacing w:val="1"/>
                <w:sz w:val="26"/>
                <w:szCs w:val="26"/>
              </w:rPr>
              <w:t>e</w:t>
            </w:r>
            <w:r w:rsidRPr="005951F6">
              <w:rPr>
                <w:b/>
                <w:color w:val="FFFFFF"/>
                <w:sz w:val="26"/>
                <w:szCs w:val="26"/>
              </w:rPr>
              <w:t>ct</w:t>
            </w:r>
          </w:p>
        </w:tc>
        <w:tc>
          <w:tcPr>
            <w:tcW w:w="7371" w:type="dxa"/>
          </w:tcPr>
          <w:p w14:paraId="73DE5D29" w14:textId="15CA0504" w:rsidR="002A1258" w:rsidRPr="005951F6" w:rsidRDefault="001A52D6" w:rsidP="005951F6">
            <w:pPr>
              <w:spacing w:line="360" w:lineRule="auto"/>
              <w:ind w:left="56"/>
              <w:rPr>
                <w:sz w:val="26"/>
                <w:szCs w:val="26"/>
              </w:rPr>
            </w:pPr>
            <w:r>
              <w:rPr>
                <w:b/>
                <w:sz w:val="26"/>
                <w:szCs w:val="26"/>
              </w:rPr>
              <w:t>Website hỗ trợ đặt món nhà hàng – tiệc cưới</w:t>
            </w:r>
          </w:p>
        </w:tc>
      </w:tr>
      <w:tr w:rsidR="002A1258" w:rsidRPr="005951F6" w14:paraId="173CC22D" w14:textId="77777777" w:rsidTr="00622ABB">
        <w:trPr>
          <w:trHeight w:hRule="exact" w:val="386"/>
        </w:trPr>
        <w:tc>
          <w:tcPr>
            <w:tcW w:w="1418" w:type="dxa"/>
            <w:shd w:val="clear" w:color="auto" w:fill="999999"/>
          </w:tcPr>
          <w:p w14:paraId="508C3DC6" w14:textId="77777777" w:rsidR="002A1258" w:rsidRPr="005951F6" w:rsidRDefault="00EE50E7" w:rsidP="00681561">
            <w:pPr>
              <w:spacing w:line="360" w:lineRule="auto"/>
              <w:jc w:val="center"/>
              <w:rPr>
                <w:sz w:val="26"/>
                <w:szCs w:val="26"/>
              </w:rPr>
            </w:pPr>
            <w:r w:rsidRPr="005951F6">
              <w:rPr>
                <w:b/>
                <w:color w:val="FFFFFF"/>
                <w:spacing w:val="-1"/>
                <w:sz w:val="26"/>
                <w:szCs w:val="26"/>
              </w:rPr>
              <w:t>D</w:t>
            </w:r>
            <w:r w:rsidRPr="005951F6">
              <w:rPr>
                <w:b/>
                <w:color w:val="FFFFFF"/>
                <w:sz w:val="26"/>
                <w:szCs w:val="26"/>
              </w:rPr>
              <w:t>ocument</w:t>
            </w:r>
            <w:r w:rsidRPr="005951F6">
              <w:rPr>
                <w:b/>
                <w:color w:val="FFFFFF"/>
                <w:spacing w:val="-4"/>
                <w:sz w:val="26"/>
                <w:szCs w:val="26"/>
              </w:rPr>
              <w:t xml:space="preserve"> T</w:t>
            </w:r>
            <w:r w:rsidRPr="005951F6">
              <w:rPr>
                <w:b/>
                <w:color w:val="FFFFFF"/>
                <w:spacing w:val="-1"/>
                <w:sz w:val="26"/>
                <w:szCs w:val="26"/>
              </w:rPr>
              <w:t>i</w:t>
            </w:r>
            <w:r w:rsidRPr="005951F6">
              <w:rPr>
                <w:b/>
                <w:color w:val="FFFFFF"/>
                <w:sz w:val="26"/>
                <w:szCs w:val="26"/>
              </w:rPr>
              <w:t>t</w:t>
            </w:r>
            <w:r w:rsidRPr="005951F6">
              <w:rPr>
                <w:b/>
                <w:color w:val="FFFFFF"/>
                <w:spacing w:val="1"/>
                <w:sz w:val="26"/>
                <w:szCs w:val="26"/>
              </w:rPr>
              <w:t>l</w:t>
            </w:r>
            <w:r w:rsidRPr="005951F6">
              <w:rPr>
                <w:b/>
                <w:color w:val="FFFFFF"/>
                <w:sz w:val="26"/>
                <w:szCs w:val="26"/>
              </w:rPr>
              <w:t>e</w:t>
            </w:r>
          </w:p>
        </w:tc>
        <w:tc>
          <w:tcPr>
            <w:tcW w:w="7371" w:type="dxa"/>
          </w:tcPr>
          <w:p w14:paraId="2F2AC7B9" w14:textId="77777777" w:rsidR="002A1258" w:rsidRPr="005951F6" w:rsidRDefault="00715B9C" w:rsidP="005951F6">
            <w:pPr>
              <w:spacing w:line="360" w:lineRule="auto"/>
              <w:ind w:left="56"/>
              <w:rPr>
                <w:sz w:val="26"/>
                <w:szCs w:val="26"/>
              </w:rPr>
            </w:pPr>
            <w:r w:rsidRPr="005951F6">
              <w:rPr>
                <w:sz w:val="26"/>
                <w:szCs w:val="26"/>
              </w:rPr>
              <w:t>Proposal</w:t>
            </w:r>
          </w:p>
        </w:tc>
      </w:tr>
      <w:tr w:rsidR="002A1258" w:rsidRPr="005951F6" w14:paraId="20D66668" w14:textId="77777777" w:rsidTr="00622ABB">
        <w:trPr>
          <w:trHeight w:hRule="exact" w:val="387"/>
        </w:trPr>
        <w:tc>
          <w:tcPr>
            <w:tcW w:w="1418" w:type="dxa"/>
            <w:shd w:val="clear" w:color="auto" w:fill="999999"/>
          </w:tcPr>
          <w:p w14:paraId="10F1F425" w14:textId="77777777" w:rsidR="002A1258" w:rsidRPr="005951F6" w:rsidRDefault="00EE50E7" w:rsidP="00681561">
            <w:pPr>
              <w:spacing w:line="360" w:lineRule="auto"/>
              <w:ind w:right="54"/>
              <w:jc w:val="center"/>
              <w:rPr>
                <w:sz w:val="26"/>
                <w:szCs w:val="26"/>
              </w:rPr>
            </w:pPr>
            <w:r w:rsidRPr="005951F6">
              <w:rPr>
                <w:b/>
                <w:color w:val="FFFFFF"/>
                <w:sz w:val="26"/>
                <w:szCs w:val="26"/>
              </w:rPr>
              <w:t>C</w:t>
            </w:r>
            <w:r w:rsidRPr="005951F6">
              <w:rPr>
                <w:b/>
                <w:color w:val="FFFFFF"/>
                <w:spacing w:val="-5"/>
                <w:sz w:val="26"/>
                <w:szCs w:val="26"/>
              </w:rPr>
              <w:t>r</w:t>
            </w:r>
            <w:r w:rsidRPr="005951F6">
              <w:rPr>
                <w:b/>
                <w:color w:val="FFFFFF"/>
                <w:sz w:val="26"/>
                <w:szCs w:val="26"/>
              </w:rPr>
              <w:t>eator</w:t>
            </w:r>
          </w:p>
        </w:tc>
        <w:tc>
          <w:tcPr>
            <w:tcW w:w="7371" w:type="dxa"/>
          </w:tcPr>
          <w:p w14:paraId="2D2FE0F8" w14:textId="0AC58E62" w:rsidR="002A1258" w:rsidRPr="005951F6" w:rsidRDefault="00877E1E" w:rsidP="005951F6">
            <w:pPr>
              <w:spacing w:line="360" w:lineRule="auto"/>
              <w:ind w:left="56"/>
              <w:rPr>
                <w:sz w:val="26"/>
                <w:szCs w:val="26"/>
              </w:rPr>
            </w:pPr>
            <w:r>
              <w:rPr>
                <w:sz w:val="26"/>
                <w:szCs w:val="26"/>
              </w:rPr>
              <w:t>Lê Thanh Tuấn</w:t>
            </w:r>
          </w:p>
        </w:tc>
      </w:tr>
    </w:tbl>
    <w:p w14:paraId="698861B7" w14:textId="77777777" w:rsidR="009F63B7" w:rsidRPr="005951F6" w:rsidRDefault="009F63B7" w:rsidP="005951F6">
      <w:pPr>
        <w:spacing w:line="360" w:lineRule="auto"/>
        <w:ind w:left="548"/>
        <w:jc w:val="center"/>
        <w:rPr>
          <w:b/>
          <w:spacing w:val="-1"/>
          <w:sz w:val="26"/>
          <w:szCs w:val="26"/>
        </w:rPr>
      </w:pPr>
    </w:p>
    <w:p w14:paraId="77433DF5" w14:textId="518B56A9" w:rsidR="002A1258" w:rsidRPr="005951F6" w:rsidRDefault="006C2310" w:rsidP="005951F6">
      <w:pPr>
        <w:spacing w:line="360" w:lineRule="auto"/>
        <w:ind w:left="548"/>
        <w:jc w:val="center"/>
        <w:rPr>
          <w:sz w:val="32"/>
          <w:szCs w:val="32"/>
        </w:rPr>
      </w:pPr>
      <w:r w:rsidRPr="005951F6">
        <w:rPr>
          <w:b/>
          <w:spacing w:val="-1"/>
          <w:sz w:val="32"/>
          <w:szCs w:val="32"/>
        </w:rPr>
        <w:t>R</w:t>
      </w:r>
      <w:r w:rsidRPr="005951F6">
        <w:rPr>
          <w:b/>
          <w:sz w:val="32"/>
          <w:szCs w:val="32"/>
        </w:rPr>
        <w:t>EVI</w:t>
      </w:r>
      <w:r w:rsidRPr="005951F6">
        <w:rPr>
          <w:b/>
          <w:spacing w:val="-1"/>
          <w:sz w:val="32"/>
          <w:szCs w:val="32"/>
        </w:rPr>
        <w:t>SI</w:t>
      </w:r>
      <w:r w:rsidRPr="005951F6">
        <w:rPr>
          <w:b/>
          <w:sz w:val="32"/>
          <w:szCs w:val="32"/>
        </w:rPr>
        <w:t xml:space="preserve">ON </w:t>
      </w:r>
      <w:r w:rsidRPr="005951F6">
        <w:rPr>
          <w:b/>
          <w:spacing w:val="1"/>
          <w:sz w:val="32"/>
          <w:szCs w:val="32"/>
        </w:rPr>
        <w:t>H</w:t>
      </w:r>
      <w:r w:rsidRPr="005951F6">
        <w:rPr>
          <w:b/>
          <w:spacing w:val="-1"/>
          <w:sz w:val="32"/>
          <w:szCs w:val="32"/>
        </w:rPr>
        <w:t>IST</w:t>
      </w:r>
      <w:r w:rsidRPr="005951F6">
        <w:rPr>
          <w:b/>
          <w:sz w:val="32"/>
          <w:szCs w:val="32"/>
        </w:rPr>
        <w:t>ORY</w:t>
      </w:r>
    </w:p>
    <w:tbl>
      <w:tblPr>
        <w:tblW w:w="9404" w:type="dxa"/>
        <w:tblInd w:w="89"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CellMar>
          <w:left w:w="0" w:type="dxa"/>
          <w:right w:w="0" w:type="dxa"/>
        </w:tblCellMar>
        <w:tblLook w:val="01E0" w:firstRow="1" w:lastRow="1" w:firstColumn="1" w:lastColumn="1" w:noHBand="0" w:noVBand="0"/>
      </w:tblPr>
      <w:tblGrid>
        <w:gridCol w:w="950"/>
        <w:gridCol w:w="2462"/>
        <w:gridCol w:w="1721"/>
        <w:gridCol w:w="4271"/>
      </w:tblGrid>
      <w:tr w:rsidR="002A1258" w:rsidRPr="005951F6" w14:paraId="16FD6411" w14:textId="77777777" w:rsidTr="00715B9C">
        <w:trPr>
          <w:trHeight w:hRule="exact" w:val="405"/>
        </w:trPr>
        <w:tc>
          <w:tcPr>
            <w:tcW w:w="950" w:type="dxa"/>
            <w:shd w:val="clear" w:color="auto" w:fill="999999"/>
          </w:tcPr>
          <w:p w14:paraId="25DA9D2E" w14:textId="77777777" w:rsidR="002A1258" w:rsidRPr="005951F6" w:rsidRDefault="00EE50E7" w:rsidP="00681561">
            <w:pPr>
              <w:spacing w:line="360" w:lineRule="auto"/>
              <w:ind w:left="58"/>
              <w:jc w:val="center"/>
              <w:rPr>
                <w:sz w:val="26"/>
                <w:szCs w:val="26"/>
              </w:rPr>
            </w:pPr>
            <w:r w:rsidRPr="005951F6">
              <w:rPr>
                <w:b/>
                <w:color w:val="FFFFFF"/>
                <w:spacing w:val="-21"/>
                <w:sz w:val="26"/>
                <w:szCs w:val="26"/>
              </w:rPr>
              <w:t>V</w:t>
            </w:r>
            <w:r w:rsidRPr="005951F6">
              <w:rPr>
                <w:b/>
                <w:color w:val="FFFFFF"/>
                <w:sz w:val="26"/>
                <w:szCs w:val="26"/>
              </w:rPr>
              <w:t>ers</w:t>
            </w:r>
            <w:r w:rsidRPr="005951F6">
              <w:rPr>
                <w:b/>
                <w:color w:val="FFFFFF"/>
                <w:spacing w:val="-1"/>
                <w:sz w:val="26"/>
                <w:szCs w:val="26"/>
              </w:rPr>
              <w:t>i</w:t>
            </w:r>
            <w:r w:rsidRPr="005951F6">
              <w:rPr>
                <w:b/>
                <w:color w:val="FFFFFF"/>
                <w:sz w:val="26"/>
                <w:szCs w:val="26"/>
              </w:rPr>
              <w:t>on</w:t>
            </w:r>
          </w:p>
        </w:tc>
        <w:tc>
          <w:tcPr>
            <w:tcW w:w="2462" w:type="dxa"/>
            <w:shd w:val="clear" w:color="auto" w:fill="999999"/>
          </w:tcPr>
          <w:p w14:paraId="4ECCBFAF" w14:textId="77777777" w:rsidR="002A1258" w:rsidRPr="005951F6" w:rsidRDefault="00EE50E7" w:rsidP="00681561">
            <w:pPr>
              <w:spacing w:line="360" w:lineRule="auto"/>
              <w:ind w:left="111"/>
              <w:jc w:val="center"/>
              <w:rPr>
                <w:sz w:val="26"/>
                <w:szCs w:val="26"/>
              </w:rPr>
            </w:pPr>
            <w:r w:rsidRPr="005951F6">
              <w:rPr>
                <w:b/>
                <w:color w:val="FFFFFF"/>
                <w:spacing w:val="-1"/>
                <w:sz w:val="26"/>
                <w:szCs w:val="26"/>
              </w:rPr>
              <w:t>P</w:t>
            </w:r>
            <w:r w:rsidRPr="005951F6">
              <w:rPr>
                <w:b/>
                <w:color w:val="FFFFFF"/>
                <w:spacing w:val="1"/>
                <w:sz w:val="26"/>
                <w:szCs w:val="26"/>
              </w:rPr>
              <w:t>e</w:t>
            </w:r>
            <w:r w:rsidRPr="005951F6">
              <w:rPr>
                <w:b/>
                <w:color w:val="FFFFFF"/>
                <w:sz w:val="26"/>
                <w:szCs w:val="26"/>
              </w:rPr>
              <w:t>rson</w:t>
            </w:r>
          </w:p>
        </w:tc>
        <w:tc>
          <w:tcPr>
            <w:tcW w:w="1721" w:type="dxa"/>
            <w:shd w:val="clear" w:color="auto" w:fill="999999"/>
          </w:tcPr>
          <w:p w14:paraId="1FE26B7A" w14:textId="77777777" w:rsidR="002A1258" w:rsidRPr="005951F6" w:rsidRDefault="00EE50E7" w:rsidP="00681561">
            <w:pPr>
              <w:spacing w:line="360" w:lineRule="auto"/>
              <w:ind w:left="283" w:right="-331"/>
              <w:jc w:val="center"/>
              <w:rPr>
                <w:sz w:val="26"/>
                <w:szCs w:val="26"/>
              </w:rPr>
            </w:pPr>
            <w:r w:rsidRPr="005951F6">
              <w:rPr>
                <w:b/>
                <w:color w:val="FFFFFF"/>
                <w:spacing w:val="-1"/>
                <w:sz w:val="26"/>
                <w:szCs w:val="26"/>
              </w:rPr>
              <w:t>D</w:t>
            </w:r>
            <w:r w:rsidRPr="005951F6">
              <w:rPr>
                <w:b/>
                <w:color w:val="FFFFFF"/>
                <w:sz w:val="26"/>
                <w:szCs w:val="26"/>
              </w:rPr>
              <w:t>ate</w:t>
            </w:r>
          </w:p>
        </w:tc>
        <w:tc>
          <w:tcPr>
            <w:tcW w:w="4271" w:type="dxa"/>
            <w:shd w:val="clear" w:color="auto" w:fill="999999"/>
          </w:tcPr>
          <w:p w14:paraId="4C41E510" w14:textId="77777777" w:rsidR="002A1258" w:rsidRPr="005951F6" w:rsidRDefault="00EE50E7" w:rsidP="00681561">
            <w:pPr>
              <w:spacing w:line="360" w:lineRule="auto"/>
              <w:ind w:left="98"/>
              <w:jc w:val="center"/>
              <w:rPr>
                <w:sz w:val="26"/>
                <w:szCs w:val="26"/>
              </w:rPr>
            </w:pPr>
            <w:r w:rsidRPr="005951F6">
              <w:rPr>
                <w:b/>
                <w:color w:val="FFFFFF"/>
                <w:sz w:val="26"/>
                <w:szCs w:val="26"/>
              </w:rPr>
              <w:t>D</w:t>
            </w:r>
            <w:r w:rsidRPr="005951F6">
              <w:rPr>
                <w:b/>
                <w:color w:val="FFFFFF"/>
                <w:spacing w:val="-3"/>
                <w:sz w:val="26"/>
                <w:szCs w:val="26"/>
              </w:rPr>
              <w:t>e</w:t>
            </w:r>
            <w:r w:rsidRPr="005951F6">
              <w:rPr>
                <w:b/>
                <w:color w:val="FFFFFF"/>
                <w:sz w:val="26"/>
                <w:szCs w:val="26"/>
              </w:rPr>
              <w:t>sc</w:t>
            </w:r>
            <w:r w:rsidRPr="005951F6">
              <w:rPr>
                <w:b/>
                <w:color w:val="FFFFFF"/>
                <w:spacing w:val="1"/>
                <w:sz w:val="26"/>
                <w:szCs w:val="26"/>
              </w:rPr>
              <w:t>r</w:t>
            </w:r>
            <w:r w:rsidRPr="005951F6">
              <w:rPr>
                <w:b/>
                <w:color w:val="FFFFFF"/>
                <w:spacing w:val="-1"/>
                <w:sz w:val="26"/>
                <w:szCs w:val="26"/>
              </w:rPr>
              <w:t>i</w:t>
            </w:r>
            <w:r w:rsidRPr="005951F6">
              <w:rPr>
                <w:b/>
                <w:color w:val="FFFFFF"/>
                <w:sz w:val="26"/>
                <w:szCs w:val="26"/>
              </w:rPr>
              <w:t>pt</w:t>
            </w:r>
            <w:r w:rsidRPr="005951F6">
              <w:rPr>
                <w:b/>
                <w:color w:val="FFFFFF"/>
                <w:spacing w:val="-1"/>
                <w:sz w:val="26"/>
                <w:szCs w:val="26"/>
              </w:rPr>
              <w:t>i</w:t>
            </w:r>
            <w:r w:rsidRPr="005951F6">
              <w:rPr>
                <w:b/>
                <w:color w:val="FFFFFF"/>
                <w:sz w:val="26"/>
                <w:szCs w:val="26"/>
              </w:rPr>
              <w:t>on</w:t>
            </w:r>
          </w:p>
        </w:tc>
      </w:tr>
      <w:tr w:rsidR="002A1258" w:rsidRPr="005951F6" w14:paraId="3A1DFB54" w14:textId="77777777" w:rsidTr="00715B9C">
        <w:trPr>
          <w:trHeight w:hRule="exact" w:val="398"/>
        </w:trPr>
        <w:tc>
          <w:tcPr>
            <w:tcW w:w="950" w:type="dxa"/>
          </w:tcPr>
          <w:p w14:paraId="11F49E12" w14:textId="77777777" w:rsidR="002A1258" w:rsidRPr="005951F6" w:rsidRDefault="00EE50E7" w:rsidP="005951F6">
            <w:pPr>
              <w:spacing w:line="360" w:lineRule="auto"/>
              <w:ind w:left="58"/>
              <w:rPr>
                <w:sz w:val="26"/>
                <w:szCs w:val="26"/>
              </w:rPr>
            </w:pPr>
            <w:r w:rsidRPr="005951F6">
              <w:rPr>
                <w:sz w:val="26"/>
                <w:szCs w:val="26"/>
              </w:rPr>
              <w:t>1.0</w:t>
            </w:r>
          </w:p>
        </w:tc>
        <w:tc>
          <w:tcPr>
            <w:tcW w:w="2462" w:type="dxa"/>
          </w:tcPr>
          <w:p w14:paraId="7060CD5C" w14:textId="0B2CF1E2" w:rsidR="002A1258" w:rsidRPr="005951F6" w:rsidRDefault="00877E1E" w:rsidP="005951F6">
            <w:pPr>
              <w:spacing w:line="360" w:lineRule="auto"/>
              <w:ind w:left="111"/>
              <w:rPr>
                <w:sz w:val="26"/>
                <w:szCs w:val="26"/>
              </w:rPr>
            </w:pPr>
            <w:r>
              <w:rPr>
                <w:sz w:val="26"/>
                <w:szCs w:val="26"/>
              </w:rPr>
              <w:t>Lê Thanh Tuấn</w:t>
            </w:r>
          </w:p>
        </w:tc>
        <w:tc>
          <w:tcPr>
            <w:tcW w:w="1721" w:type="dxa"/>
          </w:tcPr>
          <w:p w14:paraId="4CB344CC" w14:textId="53C0C682" w:rsidR="002A1258" w:rsidRPr="005951F6" w:rsidRDefault="00824FE9" w:rsidP="005951F6">
            <w:pPr>
              <w:spacing w:line="360" w:lineRule="auto"/>
              <w:ind w:left="79"/>
              <w:rPr>
                <w:sz w:val="26"/>
                <w:szCs w:val="26"/>
              </w:rPr>
            </w:pPr>
            <w:r>
              <w:rPr>
                <w:color w:val="000000"/>
                <w:sz w:val="26"/>
                <w:szCs w:val="26"/>
              </w:rPr>
              <w:t>31</w:t>
            </w:r>
            <w:r w:rsidR="00877E1E">
              <w:rPr>
                <w:color w:val="000000"/>
                <w:sz w:val="26"/>
                <w:szCs w:val="26"/>
              </w:rPr>
              <w:t>/08/2021</w:t>
            </w:r>
          </w:p>
        </w:tc>
        <w:tc>
          <w:tcPr>
            <w:tcW w:w="4271" w:type="dxa"/>
          </w:tcPr>
          <w:p w14:paraId="1463220D" w14:textId="77777777" w:rsidR="002A1258" w:rsidRPr="005951F6" w:rsidRDefault="00322FBC" w:rsidP="005951F6">
            <w:pPr>
              <w:spacing w:line="360" w:lineRule="auto"/>
              <w:ind w:left="98"/>
              <w:rPr>
                <w:sz w:val="26"/>
                <w:szCs w:val="26"/>
              </w:rPr>
            </w:pPr>
            <w:r w:rsidRPr="005951F6">
              <w:rPr>
                <w:sz w:val="26"/>
                <w:szCs w:val="26"/>
              </w:rPr>
              <w:t>Create Document</w:t>
            </w:r>
          </w:p>
        </w:tc>
      </w:tr>
      <w:tr w:rsidR="00322FBC" w:rsidRPr="005951F6" w14:paraId="66FA9B4C" w14:textId="77777777" w:rsidTr="00715B9C">
        <w:trPr>
          <w:trHeight w:hRule="exact" w:val="400"/>
        </w:trPr>
        <w:tc>
          <w:tcPr>
            <w:tcW w:w="950" w:type="dxa"/>
          </w:tcPr>
          <w:p w14:paraId="2B3F9E9B" w14:textId="77777777" w:rsidR="00322FBC" w:rsidRPr="005951F6" w:rsidRDefault="00322FBC" w:rsidP="005951F6">
            <w:pPr>
              <w:spacing w:line="360" w:lineRule="auto"/>
              <w:ind w:left="58"/>
              <w:rPr>
                <w:sz w:val="26"/>
                <w:szCs w:val="26"/>
              </w:rPr>
            </w:pPr>
            <w:r w:rsidRPr="005951F6">
              <w:rPr>
                <w:sz w:val="26"/>
                <w:szCs w:val="26"/>
              </w:rPr>
              <w:t>1.1</w:t>
            </w:r>
          </w:p>
        </w:tc>
        <w:tc>
          <w:tcPr>
            <w:tcW w:w="2462" w:type="dxa"/>
          </w:tcPr>
          <w:p w14:paraId="42B47906" w14:textId="77777777" w:rsidR="00322FBC" w:rsidRPr="005951F6" w:rsidRDefault="00322FBC" w:rsidP="005951F6">
            <w:pPr>
              <w:spacing w:line="360" w:lineRule="auto"/>
              <w:ind w:left="111"/>
              <w:rPr>
                <w:sz w:val="26"/>
                <w:szCs w:val="26"/>
              </w:rPr>
            </w:pPr>
          </w:p>
        </w:tc>
        <w:tc>
          <w:tcPr>
            <w:tcW w:w="1721" w:type="dxa"/>
          </w:tcPr>
          <w:p w14:paraId="2093B76B" w14:textId="0AB12BFC" w:rsidR="00322FBC" w:rsidRPr="005951F6" w:rsidRDefault="00322FBC" w:rsidP="005951F6">
            <w:pPr>
              <w:spacing w:line="360" w:lineRule="auto"/>
              <w:ind w:left="79"/>
              <w:rPr>
                <w:sz w:val="26"/>
                <w:szCs w:val="26"/>
              </w:rPr>
            </w:pPr>
          </w:p>
        </w:tc>
        <w:tc>
          <w:tcPr>
            <w:tcW w:w="4271" w:type="dxa"/>
          </w:tcPr>
          <w:p w14:paraId="5DF04E59" w14:textId="41B65394" w:rsidR="00322FBC" w:rsidRPr="005951F6" w:rsidRDefault="00322FBC" w:rsidP="005951F6">
            <w:pPr>
              <w:spacing w:line="360" w:lineRule="auto"/>
              <w:ind w:left="98"/>
              <w:rPr>
                <w:sz w:val="26"/>
                <w:szCs w:val="26"/>
              </w:rPr>
            </w:pPr>
          </w:p>
        </w:tc>
      </w:tr>
    </w:tbl>
    <w:p w14:paraId="026C3A2D" w14:textId="77777777" w:rsidR="002327E2" w:rsidRDefault="002327E2" w:rsidP="005951F6">
      <w:pPr>
        <w:spacing w:line="360" w:lineRule="auto"/>
        <w:ind w:left="360"/>
        <w:jc w:val="center"/>
        <w:rPr>
          <w:b/>
          <w:spacing w:val="-1"/>
          <w:sz w:val="32"/>
          <w:szCs w:val="32"/>
        </w:rPr>
      </w:pPr>
    </w:p>
    <w:p w14:paraId="5A3893A3" w14:textId="7C848195" w:rsidR="002A1258" w:rsidRPr="005951F6" w:rsidRDefault="0036422D" w:rsidP="005951F6">
      <w:pPr>
        <w:spacing w:line="360" w:lineRule="auto"/>
        <w:ind w:left="360"/>
        <w:jc w:val="center"/>
        <w:rPr>
          <w:sz w:val="32"/>
          <w:szCs w:val="32"/>
        </w:rPr>
      </w:pPr>
      <w:r w:rsidRPr="005951F6">
        <w:rPr>
          <w:b/>
          <w:spacing w:val="-1"/>
          <w:sz w:val="32"/>
          <w:szCs w:val="32"/>
        </w:rPr>
        <w:lastRenderedPageBreak/>
        <w:t>D</w:t>
      </w:r>
      <w:r w:rsidRPr="005951F6">
        <w:rPr>
          <w:b/>
          <w:sz w:val="32"/>
          <w:szCs w:val="32"/>
        </w:rPr>
        <w:t>OCU</w:t>
      </w:r>
      <w:r w:rsidRPr="005951F6">
        <w:rPr>
          <w:b/>
          <w:spacing w:val="-1"/>
          <w:sz w:val="32"/>
          <w:szCs w:val="32"/>
        </w:rPr>
        <w:t>M</w:t>
      </w:r>
      <w:r w:rsidRPr="005951F6">
        <w:rPr>
          <w:b/>
          <w:sz w:val="32"/>
          <w:szCs w:val="32"/>
        </w:rPr>
        <w:t>ENT</w:t>
      </w:r>
      <w:r w:rsidRPr="005951F6">
        <w:rPr>
          <w:b/>
          <w:spacing w:val="-17"/>
          <w:sz w:val="32"/>
          <w:szCs w:val="32"/>
        </w:rPr>
        <w:t xml:space="preserve"> </w:t>
      </w:r>
      <w:r w:rsidRPr="005951F6">
        <w:rPr>
          <w:b/>
          <w:spacing w:val="1"/>
          <w:sz w:val="32"/>
          <w:szCs w:val="32"/>
        </w:rPr>
        <w:t>A</w:t>
      </w:r>
      <w:r w:rsidRPr="005951F6">
        <w:rPr>
          <w:b/>
          <w:sz w:val="32"/>
          <w:szCs w:val="32"/>
        </w:rPr>
        <w:t>PP</w:t>
      </w:r>
      <w:r w:rsidRPr="005951F6">
        <w:rPr>
          <w:b/>
          <w:spacing w:val="-6"/>
          <w:sz w:val="32"/>
          <w:szCs w:val="32"/>
        </w:rPr>
        <w:t>R</w:t>
      </w:r>
      <w:r w:rsidRPr="005951F6">
        <w:rPr>
          <w:b/>
          <w:sz w:val="32"/>
          <w:szCs w:val="32"/>
        </w:rPr>
        <w:t>OVAL</w:t>
      </w:r>
    </w:p>
    <w:tbl>
      <w:tblPr>
        <w:tblStyle w:val="TableGrid"/>
        <w:tblW w:w="10363"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3010"/>
        <w:gridCol w:w="2171"/>
        <w:gridCol w:w="1924"/>
        <w:gridCol w:w="3258"/>
      </w:tblGrid>
      <w:tr w:rsidR="00D4746B" w:rsidRPr="005951F6" w14:paraId="7BADAE66" w14:textId="77777777" w:rsidTr="00E425DD">
        <w:trPr>
          <w:trHeight w:val="376"/>
        </w:trPr>
        <w:tc>
          <w:tcPr>
            <w:tcW w:w="3010" w:type="dxa"/>
            <w:tcBorders>
              <w:bottom w:val="single" w:sz="4" w:space="0" w:color="BDD6EE" w:themeColor="accent1" w:themeTint="66"/>
            </w:tcBorders>
            <w:shd w:val="clear" w:color="auto" w:fill="AEAAAA" w:themeFill="background2" w:themeFillShade="BF"/>
          </w:tcPr>
          <w:p w14:paraId="316A09FE" w14:textId="77777777" w:rsidR="00D4746B" w:rsidRPr="005951F6" w:rsidRDefault="00D4746B" w:rsidP="005951F6">
            <w:pPr>
              <w:spacing w:line="360" w:lineRule="auto"/>
              <w:jc w:val="center"/>
              <w:rPr>
                <w:b/>
                <w:color w:val="FFFFFF"/>
                <w:sz w:val="26"/>
                <w:szCs w:val="26"/>
              </w:rPr>
            </w:pPr>
            <w:r w:rsidRPr="005951F6">
              <w:rPr>
                <w:b/>
                <w:color w:val="FFFFFF"/>
                <w:sz w:val="26"/>
                <w:szCs w:val="26"/>
              </w:rPr>
              <w:t>Name</w:t>
            </w:r>
          </w:p>
        </w:tc>
        <w:tc>
          <w:tcPr>
            <w:tcW w:w="2171" w:type="dxa"/>
            <w:tcBorders>
              <w:bottom w:val="single" w:sz="4" w:space="0" w:color="BDD6EE" w:themeColor="accent1" w:themeTint="66"/>
            </w:tcBorders>
            <w:shd w:val="clear" w:color="auto" w:fill="AEAAAA" w:themeFill="background2" w:themeFillShade="BF"/>
          </w:tcPr>
          <w:p w14:paraId="4C0E2453" w14:textId="77777777" w:rsidR="00D4746B" w:rsidRPr="005951F6" w:rsidRDefault="00D4746B" w:rsidP="005951F6">
            <w:pPr>
              <w:spacing w:line="360" w:lineRule="auto"/>
              <w:jc w:val="center"/>
              <w:rPr>
                <w:b/>
                <w:color w:val="FFFFFF"/>
                <w:sz w:val="26"/>
                <w:szCs w:val="26"/>
              </w:rPr>
            </w:pPr>
            <w:r w:rsidRPr="005951F6">
              <w:rPr>
                <w:b/>
                <w:color w:val="FFFFFF"/>
                <w:sz w:val="26"/>
                <w:szCs w:val="26"/>
              </w:rPr>
              <w:t>Role</w:t>
            </w:r>
          </w:p>
        </w:tc>
        <w:tc>
          <w:tcPr>
            <w:tcW w:w="1924" w:type="dxa"/>
            <w:tcBorders>
              <w:bottom w:val="single" w:sz="4" w:space="0" w:color="BDD6EE" w:themeColor="accent1" w:themeTint="66"/>
            </w:tcBorders>
            <w:shd w:val="clear" w:color="auto" w:fill="AEAAAA" w:themeFill="background2" w:themeFillShade="BF"/>
          </w:tcPr>
          <w:p w14:paraId="559466D5" w14:textId="77777777" w:rsidR="00D4746B" w:rsidRPr="005951F6" w:rsidRDefault="00D4746B" w:rsidP="005951F6">
            <w:pPr>
              <w:spacing w:line="360" w:lineRule="auto"/>
              <w:jc w:val="center"/>
              <w:rPr>
                <w:b/>
                <w:color w:val="FFFFFF"/>
                <w:sz w:val="26"/>
                <w:szCs w:val="26"/>
              </w:rPr>
            </w:pPr>
            <w:r w:rsidRPr="005951F6">
              <w:rPr>
                <w:b/>
                <w:color w:val="FFFFFF"/>
                <w:sz w:val="26"/>
                <w:szCs w:val="26"/>
              </w:rPr>
              <w:t>Date</w:t>
            </w:r>
          </w:p>
        </w:tc>
        <w:tc>
          <w:tcPr>
            <w:tcW w:w="3258" w:type="dxa"/>
            <w:tcBorders>
              <w:bottom w:val="single" w:sz="4" w:space="0" w:color="BDD6EE" w:themeColor="accent1" w:themeTint="66"/>
            </w:tcBorders>
            <w:shd w:val="clear" w:color="auto" w:fill="AEAAAA" w:themeFill="background2" w:themeFillShade="BF"/>
          </w:tcPr>
          <w:p w14:paraId="3939DBB0" w14:textId="77777777" w:rsidR="00D4746B" w:rsidRPr="005951F6" w:rsidRDefault="00D4746B" w:rsidP="005951F6">
            <w:pPr>
              <w:spacing w:line="360" w:lineRule="auto"/>
              <w:jc w:val="center"/>
              <w:rPr>
                <w:b/>
                <w:color w:val="FFFFFF"/>
                <w:sz w:val="26"/>
                <w:szCs w:val="26"/>
              </w:rPr>
            </w:pPr>
            <w:r w:rsidRPr="005951F6">
              <w:rPr>
                <w:b/>
                <w:color w:val="FFFFFF"/>
                <w:sz w:val="26"/>
                <w:szCs w:val="26"/>
              </w:rPr>
              <w:t>Signature</w:t>
            </w:r>
          </w:p>
        </w:tc>
      </w:tr>
      <w:tr w:rsidR="00D4746B" w:rsidRPr="005951F6" w14:paraId="74EF9A92" w14:textId="77777777" w:rsidTr="00E425DD">
        <w:trPr>
          <w:trHeight w:val="728"/>
        </w:trPr>
        <w:tc>
          <w:tcPr>
            <w:tcW w:w="3010" w:type="dxa"/>
            <w:shd w:val="clear" w:color="auto" w:fill="FFFFFF" w:themeFill="background1"/>
          </w:tcPr>
          <w:p w14:paraId="5108797D" w14:textId="48B53621" w:rsidR="00D4746B" w:rsidRPr="005951F6" w:rsidRDefault="00877E1E" w:rsidP="005951F6">
            <w:pPr>
              <w:spacing w:line="360" w:lineRule="auto"/>
              <w:jc w:val="both"/>
              <w:rPr>
                <w:sz w:val="26"/>
                <w:szCs w:val="26"/>
              </w:rPr>
            </w:pPr>
            <w:r>
              <w:rPr>
                <w:sz w:val="26"/>
                <w:szCs w:val="26"/>
              </w:rPr>
              <w:t>Mr. Phạm Văn Dược</w:t>
            </w:r>
          </w:p>
        </w:tc>
        <w:tc>
          <w:tcPr>
            <w:tcW w:w="2171" w:type="dxa"/>
            <w:shd w:val="clear" w:color="auto" w:fill="FFFFFF" w:themeFill="background1"/>
          </w:tcPr>
          <w:p w14:paraId="4D2982C2" w14:textId="77777777" w:rsidR="00D4746B" w:rsidRPr="005951F6" w:rsidRDefault="00D4746B" w:rsidP="005951F6">
            <w:pPr>
              <w:spacing w:line="360" w:lineRule="auto"/>
              <w:jc w:val="both"/>
              <w:rPr>
                <w:sz w:val="26"/>
                <w:szCs w:val="26"/>
              </w:rPr>
            </w:pPr>
            <w:r w:rsidRPr="005951F6">
              <w:rPr>
                <w:sz w:val="26"/>
                <w:szCs w:val="26"/>
              </w:rPr>
              <w:t>Mentor</w:t>
            </w:r>
          </w:p>
        </w:tc>
        <w:tc>
          <w:tcPr>
            <w:tcW w:w="1924" w:type="dxa"/>
            <w:shd w:val="clear" w:color="auto" w:fill="FFFFFF" w:themeFill="background1"/>
          </w:tcPr>
          <w:p w14:paraId="4C8A17DB" w14:textId="03B18235" w:rsidR="00D4746B" w:rsidRPr="005951F6" w:rsidRDefault="00D13E58" w:rsidP="005951F6">
            <w:pPr>
              <w:spacing w:line="360" w:lineRule="auto"/>
              <w:jc w:val="both"/>
              <w:rPr>
                <w:sz w:val="26"/>
                <w:szCs w:val="26"/>
              </w:rPr>
            </w:pPr>
            <w:r>
              <w:rPr>
                <w:sz w:val="26"/>
                <w:szCs w:val="26"/>
              </w:rPr>
              <w:t>08</w:t>
            </w:r>
            <w:r w:rsidR="00877E1E">
              <w:rPr>
                <w:sz w:val="26"/>
                <w:szCs w:val="26"/>
              </w:rPr>
              <w:t>/2021</w:t>
            </w:r>
          </w:p>
        </w:tc>
        <w:tc>
          <w:tcPr>
            <w:tcW w:w="3258" w:type="dxa"/>
            <w:shd w:val="clear" w:color="auto" w:fill="FFFFFF" w:themeFill="background1"/>
          </w:tcPr>
          <w:p w14:paraId="68C1FC0E" w14:textId="77777777" w:rsidR="00D4746B" w:rsidRPr="005951F6" w:rsidRDefault="00D4746B" w:rsidP="005951F6">
            <w:pPr>
              <w:spacing w:line="360" w:lineRule="auto"/>
              <w:jc w:val="both"/>
              <w:rPr>
                <w:sz w:val="26"/>
                <w:szCs w:val="26"/>
              </w:rPr>
            </w:pPr>
          </w:p>
        </w:tc>
      </w:tr>
      <w:tr w:rsidR="00877E1E" w:rsidRPr="005951F6" w14:paraId="51134318" w14:textId="77777777" w:rsidTr="00E425DD">
        <w:trPr>
          <w:trHeight w:val="881"/>
        </w:trPr>
        <w:tc>
          <w:tcPr>
            <w:tcW w:w="3010" w:type="dxa"/>
            <w:shd w:val="clear" w:color="auto" w:fill="FFFFFF" w:themeFill="background1"/>
          </w:tcPr>
          <w:p w14:paraId="5D794A29" w14:textId="53BBEE5B" w:rsidR="00877E1E" w:rsidRPr="00877E1E" w:rsidRDefault="00877E1E" w:rsidP="00877E1E">
            <w:pPr>
              <w:spacing w:line="360" w:lineRule="auto"/>
              <w:jc w:val="both"/>
              <w:rPr>
                <w:sz w:val="26"/>
                <w:szCs w:val="26"/>
              </w:rPr>
            </w:pPr>
            <w:r>
              <w:rPr>
                <w:sz w:val="26"/>
                <w:szCs w:val="26"/>
              </w:rPr>
              <w:t>Lê Thanh Tuấn</w:t>
            </w:r>
          </w:p>
        </w:tc>
        <w:tc>
          <w:tcPr>
            <w:tcW w:w="2171" w:type="dxa"/>
            <w:shd w:val="clear" w:color="auto" w:fill="FFFFFF" w:themeFill="background1"/>
          </w:tcPr>
          <w:p w14:paraId="3DE5CFB0" w14:textId="383598DD" w:rsidR="00877E1E" w:rsidRPr="005951F6" w:rsidRDefault="00A24901" w:rsidP="00877E1E">
            <w:pPr>
              <w:spacing w:line="360" w:lineRule="auto"/>
              <w:jc w:val="both"/>
              <w:rPr>
                <w:sz w:val="26"/>
                <w:szCs w:val="26"/>
              </w:rPr>
            </w:pPr>
            <w:r>
              <w:rPr>
                <w:sz w:val="26"/>
                <w:szCs w:val="26"/>
              </w:rPr>
              <w:t xml:space="preserve">Scrum </w:t>
            </w:r>
            <w:r w:rsidR="00877E1E" w:rsidRPr="005951F6">
              <w:rPr>
                <w:sz w:val="26"/>
                <w:szCs w:val="26"/>
              </w:rPr>
              <w:t>Master/ Product Owner</w:t>
            </w:r>
          </w:p>
        </w:tc>
        <w:tc>
          <w:tcPr>
            <w:tcW w:w="1924" w:type="dxa"/>
            <w:shd w:val="clear" w:color="auto" w:fill="FFFFFF" w:themeFill="background1"/>
          </w:tcPr>
          <w:p w14:paraId="345D58EC" w14:textId="21152E41" w:rsidR="00877E1E" w:rsidRPr="005951F6" w:rsidRDefault="00D13E58" w:rsidP="00877E1E">
            <w:pPr>
              <w:spacing w:line="360" w:lineRule="auto"/>
              <w:jc w:val="both"/>
              <w:rPr>
                <w:sz w:val="26"/>
                <w:szCs w:val="26"/>
              </w:rPr>
            </w:pPr>
            <w:r>
              <w:rPr>
                <w:sz w:val="26"/>
                <w:szCs w:val="26"/>
              </w:rPr>
              <w:t>08</w:t>
            </w:r>
            <w:r w:rsidR="00877E1E">
              <w:rPr>
                <w:sz w:val="26"/>
                <w:szCs w:val="26"/>
              </w:rPr>
              <w:t>/2021</w:t>
            </w:r>
          </w:p>
        </w:tc>
        <w:tc>
          <w:tcPr>
            <w:tcW w:w="3258" w:type="dxa"/>
            <w:shd w:val="clear" w:color="auto" w:fill="FFFFFF" w:themeFill="background1"/>
          </w:tcPr>
          <w:p w14:paraId="7C29223C" w14:textId="77777777" w:rsidR="00877E1E" w:rsidRPr="005951F6" w:rsidRDefault="00877E1E" w:rsidP="00877E1E">
            <w:pPr>
              <w:spacing w:line="360" w:lineRule="auto"/>
              <w:jc w:val="both"/>
              <w:rPr>
                <w:sz w:val="26"/>
                <w:szCs w:val="26"/>
              </w:rPr>
            </w:pPr>
          </w:p>
        </w:tc>
      </w:tr>
      <w:tr w:rsidR="00877E1E" w:rsidRPr="005951F6" w14:paraId="65FE5609" w14:textId="77777777" w:rsidTr="00E425DD">
        <w:trPr>
          <w:trHeight w:val="881"/>
        </w:trPr>
        <w:tc>
          <w:tcPr>
            <w:tcW w:w="3010" w:type="dxa"/>
            <w:shd w:val="clear" w:color="auto" w:fill="FFFFFF" w:themeFill="background1"/>
          </w:tcPr>
          <w:p w14:paraId="6B01CDC0" w14:textId="211BE749" w:rsidR="00877E1E" w:rsidRPr="005951F6" w:rsidRDefault="00877E1E" w:rsidP="00877E1E">
            <w:pPr>
              <w:spacing w:line="360" w:lineRule="auto"/>
              <w:jc w:val="both"/>
              <w:rPr>
                <w:sz w:val="26"/>
                <w:szCs w:val="26"/>
              </w:rPr>
            </w:pPr>
            <w:r>
              <w:rPr>
                <w:sz w:val="26"/>
                <w:szCs w:val="26"/>
              </w:rPr>
              <w:t>Trần Thanh Hoàng</w:t>
            </w:r>
          </w:p>
        </w:tc>
        <w:tc>
          <w:tcPr>
            <w:tcW w:w="2171" w:type="dxa"/>
            <w:shd w:val="clear" w:color="auto" w:fill="FFFFFF" w:themeFill="background1"/>
          </w:tcPr>
          <w:p w14:paraId="3F3F3D61" w14:textId="77777777" w:rsidR="00877E1E" w:rsidRPr="005951F6" w:rsidRDefault="00877E1E" w:rsidP="00877E1E">
            <w:pPr>
              <w:spacing w:line="360" w:lineRule="auto"/>
              <w:jc w:val="both"/>
              <w:rPr>
                <w:sz w:val="26"/>
                <w:szCs w:val="26"/>
              </w:rPr>
            </w:pPr>
            <w:r w:rsidRPr="005951F6">
              <w:rPr>
                <w:sz w:val="26"/>
                <w:szCs w:val="26"/>
              </w:rPr>
              <w:t>Team Member</w:t>
            </w:r>
          </w:p>
        </w:tc>
        <w:tc>
          <w:tcPr>
            <w:tcW w:w="1924" w:type="dxa"/>
            <w:shd w:val="clear" w:color="auto" w:fill="FFFFFF" w:themeFill="background1"/>
          </w:tcPr>
          <w:p w14:paraId="78228B2D" w14:textId="1470EABB" w:rsidR="00877E1E" w:rsidRPr="005951F6" w:rsidRDefault="00D13E58" w:rsidP="00877E1E">
            <w:pPr>
              <w:spacing w:line="360" w:lineRule="auto"/>
              <w:jc w:val="both"/>
              <w:rPr>
                <w:sz w:val="26"/>
                <w:szCs w:val="26"/>
              </w:rPr>
            </w:pPr>
            <w:r>
              <w:rPr>
                <w:sz w:val="26"/>
                <w:szCs w:val="26"/>
              </w:rPr>
              <w:t>08</w:t>
            </w:r>
            <w:r w:rsidR="00877E1E">
              <w:rPr>
                <w:sz w:val="26"/>
                <w:szCs w:val="26"/>
              </w:rPr>
              <w:t>/2021</w:t>
            </w:r>
          </w:p>
        </w:tc>
        <w:tc>
          <w:tcPr>
            <w:tcW w:w="3258" w:type="dxa"/>
            <w:shd w:val="clear" w:color="auto" w:fill="FFFFFF" w:themeFill="background1"/>
          </w:tcPr>
          <w:p w14:paraId="60422E7D" w14:textId="77777777" w:rsidR="00877E1E" w:rsidRPr="005951F6" w:rsidRDefault="00877E1E" w:rsidP="00877E1E">
            <w:pPr>
              <w:spacing w:line="360" w:lineRule="auto"/>
              <w:jc w:val="both"/>
              <w:rPr>
                <w:sz w:val="26"/>
                <w:szCs w:val="26"/>
              </w:rPr>
            </w:pPr>
          </w:p>
        </w:tc>
      </w:tr>
      <w:tr w:rsidR="00877E1E" w:rsidRPr="005951F6" w14:paraId="281041C9" w14:textId="77777777" w:rsidTr="00E425DD">
        <w:trPr>
          <w:trHeight w:val="791"/>
        </w:trPr>
        <w:tc>
          <w:tcPr>
            <w:tcW w:w="3010" w:type="dxa"/>
            <w:shd w:val="clear" w:color="auto" w:fill="FFFFFF" w:themeFill="background1"/>
          </w:tcPr>
          <w:p w14:paraId="6937954C" w14:textId="4FDCD5F1" w:rsidR="00877E1E" w:rsidRPr="005951F6" w:rsidRDefault="00877E1E" w:rsidP="00877E1E">
            <w:pPr>
              <w:spacing w:line="360" w:lineRule="auto"/>
              <w:jc w:val="both"/>
              <w:rPr>
                <w:sz w:val="26"/>
                <w:szCs w:val="26"/>
              </w:rPr>
            </w:pPr>
            <w:r>
              <w:rPr>
                <w:sz w:val="26"/>
                <w:szCs w:val="26"/>
              </w:rPr>
              <w:t>Trần Đức Minh</w:t>
            </w:r>
          </w:p>
        </w:tc>
        <w:tc>
          <w:tcPr>
            <w:tcW w:w="2171" w:type="dxa"/>
            <w:shd w:val="clear" w:color="auto" w:fill="FFFFFF" w:themeFill="background1"/>
          </w:tcPr>
          <w:p w14:paraId="14677262" w14:textId="77777777" w:rsidR="00877E1E" w:rsidRPr="005951F6" w:rsidRDefault="00877E1E" w:rsidP="00877E1E">
            <w:pPr>
              <w:spacing w:line="360" w:lineRule="auto"/>
              <w:jc w:val="both"/>
              <w:rPr>
                <w:sz w:val="26"/>
                <w:szCs w:val="26"/>
              </w:rPr>
            </w:pPr>
            <w:r w:rsidRPr="005951F6">
              <w:rPr>
                <w:sz w:val="26"/>
                <w:szCs w:val="26"/>
              </w:rPr>
              <w:t>Team Member</w:t>
            </w:r>
          </w:p>
        </w:tc>
        <w:tc>
          <w:tcPr>
            <w:tcW w:w="1924" w:type="dxa"/>
            <w:shd w:val="clear" w:color="auto" w:fill="FFFFFF" w:themeFill="background1"/>
          </w:tcPr>
          <w:p w14:paraId="5F9BD10C" w14:textId="20690792" w:rsidR="00877E1E" w:rsidRPr="005951F6" w:rsidRDefault="00D13E58" w:rsidP="00877E1E">
            <w:pPr>
              <w:spacing w:line="360" w:lineRule="auto"/>
              <w:jc w:val="both"/>
              <w:rPr>
                <w:sz w:val="26"/>
                <w:szCs w:val="26"/>
              </w:rPr>
            </w:pPr>
            <w:r>
              <w:rPr>
                <w:sz w:val="26"/>
                <w:szCs w:val="26"/>
              </w:rPr>
              <w:t>08</w:t>
            </w:r>
            <w:r w:rsidR="00877E1E">
              <w:rPr>
                <w:sz w:val="26"/>
                <w:szCs w:val="26"/>
              </w:rPr>
              <w:t>/2021</w:t>
            </w:r>
          </w:p>
        </w:tc>
        <w:tc>
          <w:tcPr>
            <w:tcW w:w="3258" w:type="dxa"/>
            <w:shd w:val="clear" w:color="auto" w:fill="FFFFFF" w:themeFill="background1"/>
          </w:tcPr>
          <w:p w14:paraId="77AFA315" w14:textId="77777777" w:rsidR="00877E1E" w:rsidRPr="005951F6" w:rsidRDefault="00877E1E" w:rsidP="00877E1E">
            <w:pPr>
              <w:spacing w:line="360" w:lineRule="auto"/>
              <w:jc w:val="both"/>
              <w:rPr>
                <w:sz w:val="26"/>
                <w:szCs w:val="26"/>
              </w:rPr>
            </w:pPr>
          </w:p>
        </w:tc>
      </w:tr>
      <w:tr w:rsidR="00877E1E" w:rsidRPr="005951F6" w14:paraId="1B81A7B6" w14:textId="77777777" w:rsidTr="00E425DD">
        <w:trPr>
          <w:trHeight w:val="890"/>
        </w:trPr>
        <w:tc>
          <w:tcPr>
            <w:tcW w:w="3010" w:type="dxa"/>
            <w:shd w:val="clear" w:color="auto" w:fill="FFFFFF" w:themeFill="background1"/>
          </w:tcPr>
          <w:p w14:paraId="12B877E4" w14:textId="468CBE5E" w:rsidR="00877E1E" w:rsidRPr="005951F6" w:rsidRDefault="00877E1E" w:rsidP="00877E1E">
            <w:pPr>
              <w:spacing w:line="360" w:lineRule="auto"/>
              <w:jc w:val="both"/>
              <w:rPr>
                <w:sz w:val="26"/>
                <w:szCs w:val="26"/>
              </w:rPr>
            </w:pPr>
            <w:r>
              <w:rPr>
                <w:sz w:val="26"/>
                <w:szCs w:val="26"/>
              </w:rPr>
              <w:t>Phan Thanh Vang</w:t>
            </w:r>
          </w:p>
        </w:tc>
        <w:tc>
          <w:tcPr>
            <w:tcW w:w="2171" w:type="dxa"/>
            <w:shd w:val="clear" w:color="auto" w:fill="FFFFFF" w:themeFill="background1"/>
          </w:tcPr>
          <w:p w14:paraId="49DC1E53" w14:textId="77777777" w:rsidR="00877E1E" w:rsidRPr="005951F6" w:rsidRDefault="00877E1E" w:rsidP="00877E1E">
            <w:pPr>
              <w:spacing w:line="360" w:lineRule="auto"/>
              <w:jc w:val="both"/>
              <w:rPr>
                <w:sz w:val="26"/>
                <w:szCs w:val="26"/>
              </w:rPr>
            </w:pPr>
            <w:r w:rsidRPr="005951F6">
              <w:rPr>
                <w:sz w:val="26"/>
                <w:szCs w:val="26"/>
              </w:rPr>
              <w:t>Team Member</w:t>
            </w:r>
          </w:p>
        </w:tc>
        <w:tc>
          <w:tcPr>
            <w:tcW w:w="1924" w:type="dxa"/>
            <w:shd w:val="clear" w:color="auto" w:fill="FFFFFF" w:themeFill="background1"/>
          </w:tcPr>
          <w:p w14:paraId="1C842E58" w14:textId="2D8250F2" w:rsidR="00877E1E" w:rsidRPr="005951F6" w:rsidRDefault="00D13E58" w:rsidP="00877E1E">
            <w:pPr>
              <w:spacing w:line="360" w:lineRule="auto"/>
              <w:jc w:val="both"/>
              <w:rPr>
                <w:sz w:val="26"/>
                <w:szCs w:val="26"/>
              </w:rPr>
            </w:pPr>
            <w:r>
              <w:rPr>
                <w:sz w:val="26"/>
                <w:szCs w:val="26"/>
              </w:rPr>
              <w:t>08</w:t>
            </w:r>
            <w:r w:rsidR="00877E1E">
              <w:rPr>
                <w:sz w:val="26"/>
                <w:szCs w:val="26"/>
              </w:rPr>
              <w:t>/2021</w:t>
            </w:r>
          </w:p>
        </w:tc>
        <w:tc>
          <w:tcPr>
            <w:tcW w:w="3258" w:type="dxa"/>
            <w:shd w:val="clear" w:color="auto" w:fill="FFFFFF" w:themeFill="background1"/>
          </w:tcPr>
          <w:p w14:paraId="15F2B7CB" w14:textId="77777777" w:rsidR="00877E1E" w:rsidRPr="005951F6" w:rsidRDefault="00877E1E" w:rsidP="00877E1E">
            <w:pPr>
              <w:spacing w:line="360" w:lineRule="auto"/>
              <w:jc w:val="both"/>
              <w:rPr>
                <w:sz w:val="26"/>
                <w:szCs w:val="26"/>
              </w:rPr>
            </w:pPr>
          </w:p>
        </w:tc>
      </w:tr>
    </w:tbl>
    <w:p w14:paraId="6A5D472C" w14:textId="77777777" w:rsidR="0007248B" w:rsidRPr="005951F6" w:rsidRDefault="00EE50E7" w:rsidP="005951F6">
      <w:pPr>
        <w:spacing w:line="360" w:lineRule="auto"/>
        <w:rPr>
          <w:b/>
          <w:color w:val="FFFFFF"/>
          <w:sz w:val="26"/>
          <w:szCs w:val="26"/>
        </w:rPr>
      </w:pPr>
      <w:r w:rsidRPr="005951F6">
        <w:rPr>
          <w:b/>
          <w:color w:val="FFFFFF"/>
          <w:sz w:val="26"/>
          <w:szCs w:val="26"/>
        </w:rPr>
        <w:t xml:space="preserve">                          </w:t>
      </w:r>
      <w:r w:rsidRPr="005951F6">
        <w:rPr>
          <w:b/>
          <w:color w:val="FFFFFF"/>
          <w:spacing w:val="44"/>
          <w:sz w:val="26"/>
          <w:szCs w:val="26"/>
        </w:rPr>
        <w:t xml:space="preserve"> </w:t>
      </w:r>
      <w:r w:rsidRPr="005951F6">
        <w:rPr>
          <w:b/>
          <w:color w:val="FFFFFF"/>
          <w:sz w:val="26"/>
          <w:szCs w:val="26"/>
        </w:rPr>
        <w:t xml:space="preserve">R   </w:t>
      </w:r>
      <w:r w:rsidRPr="005951F6">
        <w:rPr>
          <w:b/>
          <w:color w:val="FFFFFF"/>
          <w:spacing w:val="6"/>
          <w:sz w:val="26"/>
          <w:szCs w:val="26"/>
        </w:rPr>
        <w:t xml:space="preserve"> </w:t>
      </w:r>
      <w:r w:rsidRPr="005951F6">
        <w:rPr>
          <w:b/>
          <w:color w:val="FFFFFF"/>
          <w:sz w:val="26"/>
          <w:szCs w:val="26"/>
        </w:rPr>
        <w:t>S</w:t>
      </w:r>
      <w:r w:rsidRPr="005951F6">
        <w:rPr>
          <w:b/>
          <w:color w:val="FFFFFF"/>
          <w:spacing w:val="-1"/>
          <w:sz w:val="26"/>
          <w:szCs w:val="26"/>
        </w:rPr>
        <w:t>i</w:t>
      </w:r>
      <w:r w:rsidRPr="005951F6">
        <w:rPr>
          <w:b/>
          <w:color w:val="FFFFFF"/>
          <w:sz w:val="26"/>
          <w:szCs w:val="26"/>
        </w:rPr>
        <w:t>gnatu</w:t>
      </w:r>
      <w:r w:rsidRPr="005951F6">
        <w:rPr>
          <w:b/>
          <w:color w:val="FFFFFF"/>
          <w:spacing w:val="-5"/>
          <w:sz w:val="26"/>
          <w:szCs w:val="26"/>
        </w:rPr>
        <w:t>r</w:t>
      </w:r>
      <w:r w:rsidRPr="005951F6">
        <w:rPr>
          <w:b/>
          <w:color w:val="FFFFFF"/>
          <w:sz w:val="26"/>
          <w:szCs w:val="26"/>
        </w:rPr>
        <w:t>e</w:t>
      </w:r>
    </w:p>
    <w:p w14:paraId="178063CA" w14:textId="77777777" w:rsidR="009B47FB" w:rsidRPr="005951F6" w:rsidRDefault="009B47FB" w:rsidP="005951F6">
      <w:pPr>
        <w:spacing w:line="360" w:lineRule="auto"/>
        <w:rPr>
          <w:b/>
          <w:color w:val="FFFFFF"/>
          <w:sz w:val="26"/>
          <w:szCs w:val="26"/>
        </w:rPr>
      </w:pPr>
    </w:p>
    <w:p w14:paraId="3380F913" w14:textId="77777777" w:rsidR="00FD193F" w:rsidRPr="005951F6" w:rsidRDefault="00FD193F" w:rsidP="005951F6">
      <w:pPr>
        <w:spacing w:line="360" w:lineRule="auto"/>
        <w:rPr>
          <w:b/>
          <w:color w:val="FFFFFF"/>
          <w:sz w:val="26"/>
          <w:szCs w:val="26"/>
        </w:rPr>
      </w:pPr>
      <w:r w:rsidRPr="005951F6">
        <w:rPr>
          <w:b/>
          <w:color w:val="FFFFFF"/>
          <w:sz w:val="26"/>
          <w:szCs w:val="26"/>
        </w:rPr>
        <w:br w:type="page"/>
      </w:r>
    </w:p>
    <w:p w14:paraId="75E02CAF" w14:textId="77777777" w:rsidR="009B47FB" w:rsidRPr="005951F6" w:rsidRDefault="009B47FB" w:rsidP="005951F6">
      <w:pPr>
        <w:spacing w:line="360" w:lineRule="auto"/>
        <w:rPr>
          <w:b/>
          <w:color w:val="FFFFFF"/>
          <w:sz w:val="26"/>
          <w:szCs w:val="26"/>
        </w:rPr>
      </w:pPr>
    </w:p>
    <w:sdt>
      <w:sdtPr>
        <w:rPr>
          <w:rFonts w:ascii="Times New Roman" w:eastAsia="Times New Roman" w:hAnsi="Times New Roman" w:cs="Times New Roman"/>
          <w:color w:val="auto"/>
          <w:sz w:val="26"/>
          <w:szCs w:val="26"/>
        </w:rPr>
        <w:id w:val="334418679"/>
        <w:docPartObj>
          <w:docPartGallery w:val="Table of Contents"/>
          <w:docPartUnique/>
        </w:docPartObj>
      </w:sdtPr>
      <w:sdtEndPr>
        <w:rPr>
          <w:bCs/>
          <w:noProof/>
        </w:rPr>
      </w:sdtEndPr>
      <w:sdtContent>
        <w:p w14:paraId="341F2D29" w14:textId="77777777" w:rsidR="00500C82" w:rsidRPr="00E60C73" w:rsidRDefault="00500C82" w:rsidP="00E60C73">
          <w:pPr>
            <w:pStyle w:val="TOCHeading"/>
            <w:spacing w:before="0" w:line="360" w:lineRule="auto"/>
            <w:jc w:val="center"/>
            <w:outlineLvl w:val="0"/>
            <w:rPr>
              <w:rFonts w:ascii="Times New Roman" w:hAnsi="Times New Roman" w:cs="Times New Roman"/>
              <w:color w:val="auto"/>
              <w:sz w:val="44"/>
              <w:szCs w:val="44"/>
            </w:rPr>
          </w:pPr>
          <w:r w:rsidRPr="00E60C73">
            <w:rPr>
              <w:rFonts w:ascii="Times New Roman" w:hAnsi="Times New Roman" w:cs="Times New Roman"/>
              <w:b/>
              <w:color w:val="auto"/>
              <w:sz w:val="44"/>
              <w:szCs w:val="44"/>
            </w:rPr>
            <w:t>MỤC LỤC</w:t>
          </w:r>
        </w:p>
        <w:p w14:paraId="02DD49CD" w14:textId="23EAE4C9" w:rsidR="00E60C73" w:rsidRPr="00E60C73" w:rsidRDefault="00500C82">
          <w:pPr>
            <w:pStyle w:val="TOC1"/>
            <w:tabs>
              <w:tab w:val="left" w:pos="660"/>
              <w:tab w:val="right" w:leader="dot" w:pos="9395"/>
            </w:tabs>
            <w:rPr>
              <w:rFonts w:asciiTheme="minorHAnsi" w:eastAsiaTheme="minorEastAsia" w:hAnsiTheme="minorHAnsi" w:cstheme="minorBidi"/>
              <w:noProof/>
              <w:sz w:val="32"/>
              <w:szCs w:val="32"/>
              <w:lang w:val="vi-VN" w:eastAsia="vi-VN"/>
            </w:rPr>
          </w:pPr>
          <w:r w:rsidRPr="00E60C73">
            <w:rPr>
              <w:sz w:val="36"/>
              <w:szCs w:val="36"/>
            </w:rPr>
            <w:fldChar w:fldCharType="begin"/>
          </w:r>
          <w:r w:rsidRPr="00E60C73">
            <w:rPr>
              <w:sz w:val="36"/>
              <w:szCs w:val="36"/>
            </w:rPr>
            <w:instrText xml:space="preserve"> TOC \o "1-3" \h \z \u </w:instrText>
          </w:r>
          <w:r w:rsidRPr="00E60C73">
            <w:rPr>
              <w:sz w:val="36"/>
              <w:szCs w:val="36"/>
            </w:rPr>
            <w:fldChar w:fldCharType="separate"/>
          </w:r>
          <w:hyperlink w:anchor="_Toc62741599" w:history="1">
            <w:r w:rsidR="00E60C73" w:rsidRPr="00E60C73">
              <w:rPr>
                <w:rStyle w:val="Hyperlink"/>
                <w:noProof/>
                <w:sz w:val="28"/>
                <w:szCs w:val="28"/>
              </w:rPr>
              <w:t>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GIỚI THIỆU</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_Toc62741599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5</w:t>
            </w:r>
            <w:r w:rsidR="00E60C73" w:rsidRPr="00E60C73">
              <w:rPr>
                <w:noProof/>
                <w:webHidden/>
                <w:sz w:val="28"/>
                <w:szCs w:val="28"/>
              </w:rPr>
              <w:fldChar w:fldCharType="end"/>
            </w:r>
          </w:hyperlink>
        </w:p>
        <w:p w14:paraId="7E64F032" w14:textId="5C562504"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0" w:history="1">
            <w:r w:rsidR="00E60C73" w:rsidRPr="00E60C73">
              <w:rPr>
                <w:rStyle w:val="Hyperlink"/>
                <w:noProof/>
                <w:sz w:val="28"/>
                <w:szCs w:val="28"/>
              </w:rPr>
              <w:t>1.1.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Mục đích</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_Toc62741600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5</w:t>
            </w:r>
            <w:r w:rsidR="00E60C73" w:rsidRPr="00E60C73">
              <w:rPr>
                <w:noProof/>
                <w:webHidden/>
                <w:sz w:val="28"/>
                <w:szCs w:val="28"/>
              </w:rPr>
              <w:fldChar w:fldCharType="end"/>
            </w:r>
          </w:hyperlink>
        </w:p>
        <w:p w14:paraId="015FAD40" w14:textId="5A54EB12"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1" w:history="1">
            <w:r w:rsidR="00E60C73" w:rsidRPr="00E60C73">
              <w:rPr>
                <w:rStyle w:val="Hyperlink"/>
                <w:noProof/>
                <w:sz w:val="28"/>
                <w:szCs w:val="28"/>
              </w:rPr>
              <w:t>1.2.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Phạm vi</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_Toc62741601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5</w:t>
            </w:r>
            <w:r w:rsidR="00E60C73" w:rsidRPr="00E60C73">
              <w:rPr>
                <w:noProof/>
                <w:webHidden/>
                <w:sz w:val="28"/>
                <w:szCs w:val="28"/>
              </w:rPr>
              <w:fldChar w:fldCharType="end"/>
            </w:r>
          </w:hyperlink>
        </w:p>
        <w:p w14:paraId="4E8616D6" w14:textId="1D550DFA"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2" w:history="1">
            <w:r w:rsidR="00E60C73" w:rsidRPr="00E60C73">
              <w:rPr>
                <w:rStyle w:val="Hyperlink"/>
                <w:noProof/>
                <w:sz w:val="28"/>
                <w:szCs w:val="28"/>
              </w:rPr>
              <w:t>1.3.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Tài liệu tham khảo</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_Toc62741602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5</w:t>
            </w:r>
            <w:r w:rsidR="00E60C73" w:rsidRPr="00E60C73">
              <w:rPr>
                <w:noProof/>
                <w:webHidden/>
                <w:sz w:val="28"/>
                <w:szCs w:val="28"/>
              </w:rPr>
              <w:fldChar w:fldCharType="end"/>
            </w:r>
          </w:hyperlink>
        </w:p>
        <w:p w14:paraId="0926FE7E" w14:textId="52D5C658" w:rsidR="00E60C73" w:rsidRPr="00E60C73" w:rsidRDefault="001302FE">
          <w:pPr>
            <w:pStyle w:val="TOC1"/>
            <w:tabs>
              <w:tab w:val="left" w:pos="660"/>
              <w:tab w:val="right" w:leader="dot" w:pos="9395"/>
            </w:tabs>
            <w:rPr>
              <w:rFonts w:asciiTheme="minorHAnsi" w:eastAsiaTheme="minorEastAsia" w:hAnsiTheme="minorHAnsi" w:cstheme="minorBidi"/>
              <w:noProof/>
              <w:sz w:val="32"/>
              <w:szCs w:val="32"/>
              <w:lang w:val="vi-VN" w:eastAsia="vi-VN"/>
            </w:rPr>
          </w:pPr>
          <w:hyperlink w:anchor="_Toc62741603" w:history="1">
            <w:r w:rsidR="00E60C73" w:rsidRPr="00E60C73">
              <w:rPr>
                <w:rStyle w:val="Hyperlink"/>
                <w:noProof/>
                <w:sz w:val="28"/>
                <w:szCs w:val="28"/>
              </w:rPr>
              <w:t>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TỔNG QUAN DỰ ÁN</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_Toc62741603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6</w:t>
            </w:r>
            <w:r w:rsidR="00E60C73" w:rsidRPr="00E60C73">
              <w:rPr>
                <w:noProof/>
                <w:webHidden/>
                <w:sz w:val="28"/>
                <w:szCs w:val="28"/>
              </w:rPr>
              <w:fldChar w:fldCharType="end"/>
            </w:r>
          </w:hyperlink>
        </w:p>
        <w:p w14:paraId="37FDD22F" w14:textId="424BC83B"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4" w:history="1">
            <w:r w:rsidR="00E60C73" w:rsidRPr="00E60C73">
              <w:rPr>
                <w:rStyle w:val="Hyperlink"/>
                <w:noProof/>
                <w:sz w:val="28"/>
                <w:szCs w:val="28"/>
              </w:rPr>
              <w:t>2.1.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Định nghĩa</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_Toc62741604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6</w:t>
            </w:r>
            <w:r w:rsidR="00E60C73" w:rsidRPr="00E60C73">
              <w:rPr>
                <w:noProof/>
                <w:webHidden/>
                <w:sz w:val="28"/>
                <w:szCs w:val="28"/>
              </w:rPr>
              <w:fldChar w:fldCharType="end"/>
            </w:r>
          </w:hyperlink>
        </w:p>
        <w:p w14:paraId="1F752793" w14:textId="22C61106"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5" w:history="1">
            <w:r w:rsidR="00E60C73" w:rsidRPr="00E60C73">
              <w:rPr>
                <w:rStyle w:val="Hyperlink"/>
                <w:noProof/>
                <w:sz w:val="28"/>
                <w:szCs w:val="28"/>
              </w:rPr>
              <w:t>2.2.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Nhu cầu sử dụng</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_Toc62741605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6</w:t>
            </w:r>
            <w:r w:rsidR="00E60C73" w:rsidRPr="00E60C73">
              <w:rPr>
                <w:noProof/>
                <w:webHidden/>
                <w:sz w:val="28"/>
                <w:szCs w:val="28"/>
              </w:rPr>
              <w:fldChar w:fldCharType="end"/>
            </w:r>
          </w:hyperlink>
        </w:p>
        <w:p w14:paraId="6C7BE55A" w14:textId="31B1750F"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06" w:history="1">
            <w:r w:rsidR="00E60C73" w:rsidRPr="00E60C73">
              <w:rPr>
                <w:rStyle w:val="Hyperlink"/>
                <w:noProof/>
                <w:sz w:val="28"/>
                <w:szCs w:val="28"/>
              </w:rPr>
              <w:t>2.3.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Giải pháp Proposal</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_Toc62741606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7</w:t>
            </w:r>
            <w:r w:rsidR="00E60C73" w:rsidRPr="00E60C73">
              <w:rPr>
                <w:noProof/>
                <w:webHidden/>
                <w:sz w:val="28"/>
                <w:szCs w:val="28"/>
              </w:rPr>
              <w:fldChar w:fldCharType="end"/>
            </w:r>
          </w:hyperlink>
        </w:p>
        <w:p w14:paraId="681A9B50" w14:textId="463837EB" w:rsidR="00E60C73" w:rsidRPr="00E60C73" w:rsidRDefault="001302FE">
          <w:pPr>
            <w:pStyle w:val="TOC3"/>
            <w:rPr>
              <w:rFonts w:asciiTheme="minorHAnsi" w:eastAsiaTheme="minorEastAsia" w:hAnsiTheme="minorHAnsi" w:cstheme="minorBidi"/>
              <w:noProof/>
              <w:sz w:val="32"/>
              <w:szCs w:val="32"/>
              <w:lang w:val="vi-VN" w:eastAsia="vi-VN"/>
            </w:rPr>
          </w:pPr>
          <w:hyperlink w:anchor="_Toc62741607" w:history="1">
            <w:r w:rsidR="00E60C73" w:rsidRPr="00E60C73">
              <w:rPr>
                <w:rStyle w:val="Hyperlink"/>
                <w:noProof/>
                <w:sz w:val="28"/>
                <w:szCs w:val="28"/>
              </w:rPr>
              <w:t>2.3.1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Mục tiêu của dự án</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_Toc62741607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7</w:t>
            </w:r>
            <w:r w:rsidR="00E60C73" w:rsidRPr="00E60C73">
              <w:rPr>
                <w:noProof/>
                <w:webHidden/>
                <w:sz w:val="28"/>
                <w:szCs w:val="28"/>
              </w:rPr>
              <w:fldChar w:fldCharType="end"/>
            </w:r>
          </w:hyperlink>
        </w:p>
        <w:p w14:paraId="5FC5425F" w14:textId="5B625987" w:rsidR="00E60C73" w:rsidRPr="00E60C73" w:rsidRDefault="001302FE">
          <w:pPr>
            <w:pStyle w:val="TOC3"/>
            <w:rPr>
              <w:rFonts w:asciiTheme="minorHAnsi" w:eastAsiaTheme="minorEastAsia" w:hAnsiTheme="minorHAnsi" w:cstheme="minorBidi"/>
              <w:noProof/>
              <w:sz w:val="32"/>
              <w:szCs w:val="32"/>
              <w:lang w:val="vi-VN" w:eastAsia="vi-VN"/>
            </w:rPr>
          </w:pPr>
          <w:hyperlink w:anchor="_Toc62741614" w:history="1">
            <w:r w:rsidR="00E60C73" w:rsidRPr="00E60C73">
              <w:rPr>
                <w:rStyle w:val="Hyperlink"/>
                <w:noProof/>
                <w:sz w:val="28"/>
                <w:szCs w:val="28"/>
              </w:rPr>
              <w:t>2.3.2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Một số hệ thống tương tự</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_Toc62741614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9</w:t>
            </w:r>
            <w:r w:rsidR="00E60C73" w:rsidRPr="00E60C73">
              <w:rPr>
                <w:noProof/>
                <w:webHidden/>
                <w:sz w:val="28"/>
                <w:szCs w:val="28"/>
              </w:rPr>
              <w:fldChar w:fldCharType="end"/>
            </w:r>
          </w:hyperlink>
        </w:p>
        <w:p w14:paraId="2D902F73" w14:textId="3B5DC420" w:rsidR="00E60C73" w:rsidRPr="00E60C73" w:rsidRDefault="001302FE">
          <w:pPr>
            <w:pStyle w:val="TOC3"/>
            <w:rPr>
              <w:rFonts w:asciiTheme="minorHAnsi" w:eastAsiaTheme="minorEastAsia" w:hAnsiTheme="minorHAnsi" w:cstheme="minorBidi"/>
              <w:noProof/>
              <w:sz w:val="32"/>
              <w:szCs w:val="32"/>
              <w:lang w:val="vi-VN" w:eastAsia="vi-VN"/>
            </w:rPr>
          </w:pPr>
          <w:hyperlink w:anchor="_Toc62741615" w:history="1">
            <w:r w:rsidR="00E60C73" w:rsidRPr="00E60C73">
              <w:rPr>
                <w:rStyle w:val="Hyperlink"/>
                <w:noProof/>
                <w:sz w:val="28"/>
                <w:szCs w:val="28"/>
              </w:rPr>
              <w:t>2.3.3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Hạng mục cộng nghệ</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_Toc62741615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9</w:t>
            </w:r>
            <w:r w:rsidR="00E60C73" w:rsidRPr="00E60C73">
              <w:rPr>
                <w:noProof/>
                <w:webHidden/>
                <w:sz w:val="28"/>
                <w:szCs w:val="28"/>
              </w:rPr>
              <w:fldChar w:fldCharType="end"/>
            </w:r>
          </w:hyperlink>
        </w:p>
        <w:p w14:paraId="0F7908B3" w14:textId="6ADCE678" w:rsidR="00E60C73" w:rsidRPr="00E60C73" w:rsidRDefault="001302FE">
          <w:pPr>
            <w:pStyle w:val="TOC1"/>
            <w:tabs>
              <w:tab w:val="left" w:pos="660"/>
              <w:tab w:val="right" w:leader="dot" w:pos="9395"/>
            </w:tabs>
            <w:rPr>
              <w:rFonts w:asciiTheme="minorHAnsi" w:eastAsiaTheme="minorEastAsia" w:hAnsiTheme="minorHAnsi" w:cstheme="minorBidi"/>
              <w:noProof/>
              <w:sz w:val="32"/>
              <w:szCs w:val="32"/>
              <w:lang w:val="vi-VN" w:eastAsia="vi-VN"/>
            </w:rPr>
          </w:pPr>
          <w:hyperlink w:anchor="_Toc62741616" w:history="1">
            <w:r w:rsidR="00E60C73" w:rsidRPr="00E60C73">
              <w:rPr>
                <w:rStyle w:val="Hyperlink"/>
                <w:noProof/>
                <w:sz w:val="28"/>
                <w:szCs w:val="28"/>
              </w:rPr>
              <w:t>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CHỨC NĂNG TỔNG QUÁT CỦA HỆ THỐNG</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_Toc62741616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10</w:t>
            </w:r>
            <w:r w:rsidR="00E60C73" w:rsidRPr="00E60C73">
              <w:rPr>
                <w:noProof/>
                <w:webHidden/>
                <w:sz w:val="28"/>
                <w:szCs w:val="28"/>
              </w:rPr>
              <w:fldChar w:fldCharType="end"/>
            </w:r>
          </w:hyperlink>
        </w:p>
        <w:p w14:paraId="314F7E2A" w14:textId="17CB8B9A"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17" w:history="1">
            <w:r w:rsidR="00E60C73" w:rsidRPr="00E60C73">
              <w:rPr>
                <w:rStyle w:val="Hyperlink"/>
                <w:noProof/>
                <w:sz w:val="28"/>
                <w:szCs w:val="28"/>
              </w:rPr>
              <w:t>3.1.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Biểu đổ tổng quát của hệ thống</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_Toc62741617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10</w:t>
            </w:r>
            <w:r w:rsidR="00E60C73" w:rsidRPr="00E60C73">
              <w:rPr>
                <w:noProof/>
                <w:webHidden/>
                <w:sz w:val="28"/>
                <w:szCs w:val="28"/>
              </w:rPr>
              <w:fldChar w:fldCharType="end"/>
            </w:r>
          </w:hyperlink>
        </w:p>
        <w:p w14:paraId="51A7E181" w14:textId="218E09D4"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18" w:history="1">
            <w:r w:rsidR="00E60C73" w:rsidRPr="00E60C73">
              <w:rPr>
                <w:rStyle w:val="Hyperlink"/>
                <w:noProof/>
                <w:sz w:val="28"/>
                <w:szCs w:val="28"/>
              </w:rPr>
              <w:t>3.2.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Mô tả</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_Toc62741618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10</w:t>
            </w:r>
            <w:r w:rsidR="00E60C73" w:rsidRPr="00E60C73">
              <w:rPr>
                <w:noProof/>
                <w:webHidden/>
                <w:sz w:val="28"/>
                <w:szCs w:val="28"/>
              </w:rPr>
              <w:fldChar w:fldCharType="end"/>
            </w:r>
          </w:hyperlink>
        </w:p>
        <w:p w14:paraId="3083004F" w14:textId="203D31D1"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19" w:history="1">
            <w:r w:rsidR="00E60C73" w:rsidRPr="00E60C73">
              <w:rPr>
                <w:rStyle w:val="Hyperlink"/>
                <w:noProof/>
                <w:sz w:val="28"/>
                <w:szCs w:val="28"/>
              </w:rPr>
              <w:t>3.3.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Các chức năng cơ bản của hệ thống</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_Toc62741619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10</w:t>
            </w:r>
            <w:r w:rsidR="00E60C73" w:rsidRPr="00E60C73">
              <w:rPr>
                <w:noProof/>
                <w:webHidden/>
                <w:sz w:val="28"/>
                <w:szCs w:val="28"/>
              </w:rPr>
              <w:fldChar w:fldCharType="end"/>
            </w:r>
          </w:hyperlink>
        </w:p>
        <w:p w14:paraId="2CAFA680" w14:textId="40BA10DF" w:rsidR="00E60C73" w:rsidRPr="00E60C73" w:rsidRDefault="001302FE">
          <w:pPr>
            <w:pStyle w:val="TOC1"/>
            <w:tabs>
              <w:tab w:val="left" w:pos="660"/>
              <w:tab w:val="right" w:leader="dot" w:pos="9395"/>
            </w:tabs>
            <w:rPr>
              <w:rFonts w:asciiTheme="minorHAnsi" w:eastAsiaTheme="minorEastAsia" w:hAnsiTheme="minorHAnsi" w:cstheme="minorBidi"/>
              <w:noProof/>
              <w:sz w:val="32"/>
              <w:szCs w:val="32"/>
              <w:lang w:val="vi-VN" w:eastAsia="vi-VN"/>
            </w:rPr>
          </w:pPr>
          <w:hyperlink w:anchor="_Toc62741620" w:history="1">
            <w:r w:rsidR="00E60C73" w:rsidRPr="00E60C73">
              <w:rPr>
                <w:rStyle w:val="Hyperlink"/>
                <w:noProof/>
                <w:sz w:val="28"/>
                <w:szCs w:val="28"/>
              </w:rPr>
              <w:t>4.</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QUY TRÌNH PHÁT TRIỂN</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_Toc62741620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11</w:t>
            </w:r>
            <w:r w:rsidR="00E60C73" w:rsidRPr="00E60C73">
              <w:rPr>
                <w:noProof/>
                <w:webHidden/>
                <w:sz w:val="28"/>
                <w:szCs w:val="28"/>
              </w:rPr>
              <w:fldChar w:fldCharType="end"/>
            </w:r>
          </w:hyperlink>
        </w:p>
        <w:p w14:paraId="69934122" w14:textId="42BBB93E"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21" w:history="1">
            <w:r w:rsidR="00E60C73" w:rsidRPr="00E60C73">
              <w:rPr>
                <w:rStyle w:val="Hyperlink"/>
                <w:noProof/>
                <w:sz w:val="28"/>
                <w:szCs w:val="28"/>
              </w:rPr>
              <w:t>4.1.</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Quy trình Scrum</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_Toc62741621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11</w:t>
            </w:r>
            <w:r w:rsidR="00E60C73" w:rsidRPr="00E60C73">
              <w:rPr>
                <w:noProof/>
                <w:webHidden/>
                <w:sz w:val="28"/>
                <w:szCs w:val="28"/>
              </w:rPr>
              <w:fldChar w:fldCharType="end"/>
            </w:r>
          </w:hyperlink>
        </w:p>
        <w:p w14:paraId="51369DE0" w14:textId="75FC7D06"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27" w:history="1">
            <w:r w:rsidR="00E60C73" w:rsidRPr="00E60C73">
              <w:rPr>
                <w:rStyle w:val="Hyperlink"/>
                <w:noProof/>
                <w:sz w:val="28"/>
                <w:szCs w:val="28"/>
              </w:rPr>
              <w:t>4.2.</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Các cột mốc chính</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_Toc62741627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12</w:t>
            </w:r>
            <w:r w:rsidR="00E60C73" w:rsidRPr="00E60C73">
              <w:rPr>
                <w:noProof/>
                <w:webHidden/>
                <w:sz w:val="28"/>
                <w:szCs w:val="28"/>
              </w:rPr>
              <w:fldChar w:fldCharType="end"/>
            </w:r>
          </w:hyperlink>
        </w:p>
        <w:p w14:paraId="37538320" w14:textId="1B8FC7EB" w:rsidR="00E60C73" w:rsidRPr="00E60C73" w:rsidRDefault="001302FE">
          <w:pPr>
            <w:pStyle w:val="TOC2"/>
            <w:tabs>
              <w:tab w:val="left" w:pos="880"/>
              <w:tab w:val="right" w:leader="dot" w:pos="9395"/>
            </w:tabs>
            <w:rPr>
              <w:rFonts w:asciiTheme="minorHAnsi" w:eastAsiaTheme="minorEastAsia" w:hAnsiTheme="minorHAnsi" w:cstheme="minorBidi"/>
              <w:noProof/>
              <w:sz w:val="32"/>
              <w:szCs w:val="32"/>
              <w:lang w:val="vi-VN" w:eastAsia="vi-VN"/>
            </w:rPr>
          </w:pPr>
          <w:hyperlink w:anchor="_Toc62741634" w:history="1">
            <w:r w:rsidR="00E60C73" w:rsidRPr="00E60C73">
              <w:rPr>
                <w:rStyle w:val="Hyperlink"/>
                <w:noProof/>
                <w:w w:val="99"/>
                <w:sz w:val="28"/>
                <w:szCs w:val="28"/>
                <w:lang w:bidi="en-US"/>
              </w:rPr>
              <w:t>4.3.</w:t>
            </w:r>
            <w:r w:rsidR="00E60C73" w:rsidRPr="00E60C73">
              <w:rPr>
                <w:rFonts w:asciiTheme="minorHAnsi" w:eastAsiaTheme="minorEastAsia" w:hAnsiTheme="minorHAnsi" w:cstheme="minorBidi"/>
                <w:noProof/>
                <w:sz w:val="32"/>
                <w:szCs w:val="32"/>
                <w:lang w:val="vi-VN" w:eastAsia="vi-VN"/>
              </w:rPr>
              <w:tab/>
            </w:r>
            <w:r w:rsidR="00E60C73" w:rsidRPr="00E60C73">
              <w:rPr>
                <w:rStyle w:val="Hyperlink"/>
                <w:noProof/>
                <w:sz w:val="28"/>
                <w:szCs w:val="28"/>
              </w:rPr>
              <w:t>Organization</w:t>
            </w:r>
            <w:r w:rsidR="00E60C73" w:rsidRPr="00E60C73">
              <w:rPr>
                <w:rStyle w:val="Hyperlink"/>
                <w:noProof/>
                <w:spacing w:val="-2"/>
                <w:sz w:val="28"/>
                <w:szCs w:val="28"/>
              </w:rPr>
              <w:t xml:space="preserve"> </w:t>
            </w:r>
            <w:r w:rsidR="00E60C73" w:rsidRPr="00E60C73">
              <w:rPr>
                <w:rStyle w:val="Hyperlink"/>
                <w:noProof/>
                <w:sz w:val="28"/>
                <w:szCs w:val="28"/>
              </w:rPr>
              <w:t>Management</w:t>
            </w:r>
            <w:r w:rsidR="00E60C73" w:rsidRPr="00E60C73">
              <w:rPr>
                <w:noProof/>
                <w:webHidden/>
                <w:sz w:val="28"/>
                <w:szCs w:val="28"/>
              </w:rPr>
              <w:tab/>
            </w:r>
            <w:r w:rsidR="00E60C73" w:rsidRPr="00E60C73">
              <w:rPr>
                <w:noProof/>
                <w:webHidden/>
                <w:sz w:val="28"/>
                <w:szCs w:val="28"/>
              </w:rPr>
              <w:fldChar w:fldCharType="begin"/>
            </w:r>
            <w:r w:rsidR="00E60C73" w:rsidRPr="00E60C73">
              <w:rPr>
                <w:noProof/>
                <w:webHidden/>
                <w:sz w:val="28"/>
                <w:szCs w:val="28"/>
              </w:rPr>
              <w:instrText xml:space="preserve"> PAGEREF _Toc62741634 \h </w:instrText>
            </w:r>
            <w:r w:rsidR="00E60C73" w:rsidRPr="00E60C73">
              <w:rPr>
                <w:noProof/>
                <w:webHidden/>
                <w:sz w:val="28"/>
                <w:szCs w:val="28"/>
              </w:rPr>
            </w:r>
            <w:r w:rsidR="00E60C73" w:rsidRPr="00E60C73">
              <w:rPr>
                <w:noProof/>
                <w:webHidden/>
                <w:sz w:val="28"/>
                <w:szCs w:val="28"/>
              </w:rPr>
              <w:fldChar w:fldCharType="separate"/>
            </w:r>
            <w:r w:rsidR="00E60C73" w:rsidRPr="00E60C73">
              <w:rPr>
                <w:noProof/>
                <w:webHidden/>
                <w:sz w:val="28"/>
                <w:szCs w:val="28"/>
              </w:rPr>
              <w:t>13</w:t>
            </w:r>
            <w:r w:rsidR="00E60C73" w:rsidRPr="00E60C73">
              <w:rPr>
                <w:noProof/>
                <w:webHidden/>
                <w:sz w:val="28"/>
                <w:szCs w:val="28"/>
              </w:rPr>
              <w:fldChar w:fldCharType="end"/>
            </w:r>
          </w:hyperlink>
        </w:p>
        <w:p w14:paraId="674075BC" w14:textId="19DA39EB" w:rsidR="00500C82" w:rsidRPr="005951F6" w:rsidRDefault="00500C82" w:rsidP="005951F6">
          <w:pPr>
            <w:spacing w:line="360" w:lineRule="auto"/>
            <w:rPr>
              <w:sz w:val="26"/>
              <w:szCs w:val="26"/>
            </w:rPr>
          </w:pPr>
          <w:r w:rsidRPr="00E60C73">
            <w:rPr>
              <w:bCs/>
              <w:noProof/>
              <w:sz w:val="36"/>
              <w:szCs w:val="36"/>
            </w:rPr>
            <w:fldChar w:fldCharType="end"/>
          </w:r>
        </w:p>
      </w:sdtContent>
    </w:sdt>
    <w:p w14:paraId="2EF19214" w14:textId="77777777" w:rsidR="009E1A68" w:rsidRPr="005951F6" w:rsidRDefault="009E1A68" w:rsidP="005951F6">
      <w:pPr>
        <w:spacing w:line="360" w:lineRule="auto"/>
        <w:rPr>
          <w:sz w:val="26"/>
          <w:szCs w:val="26"/>
        </w:rPr>
      </w:pPr>
    </w:p>
    <w:p w14:paraId="047DC882" w14:textId="77777777" w:rsidR="009E1A68" w:rsidRPr="005951F6" w:rsidRDefault="009E1A68" w:rsidP="005951F6">
      <w:pPr>
        <w:spacing w:line="360" w:lineRule="auto"/>
        <w:rPr>
          <w:sz w:val="26"/>
          <w:szCs w:val="26"/>
        </w:rPr>
      </w:pPr>
    </w:p>
    <w:p w14:paraId="6881E264" w14:textId="77777777" w:rsidR="009E1A68" w:rsidRPr="005951F6" w:rsidRDefault="009E1A68" w:rsidP="005951F6">
      <w:pPr>
        <w:spacing w:line="360" w:lineRule="auto"/>
        <w:rPr>
          <w:sz w:val="26"/>
          <w:szCs w:val="26"/>
        </w:rPr>
      </w:pPr>
    </w:p>
    <w:p w14:paraId="59D6F4E3" w14:textId="77777777" w:rsidR="009E1A68" w:rsidRPr="005951F6" w:rsidRDefault="009E1A68" w:rsidP="005951F6">
      <w:pPr>
        <w:spacing w:line="360" w:lineRule="auto"/>
        <w:rPr>
          <w:sz w:val="26"/>
          <w:szCs w:val="26"/>
        </w:rPr>
      </w:pPr>
    </w:p>
    <w:p w14:paraId="267D8B26" w14:textId="77777777" w:rsidR="009E1A68" w:rsidRPr="005951F6" w:rsidRDefault="009E1A68" w:rsidP="005951F6">
      <w:pPr>
        <w:spacing w:line="360" w:lineRule="auto"/>
        <w:rPr>
          <w:sz w:val="26"/>
          <w:szCs w:val="26"/>
        </w:rPr>
      </w:pPr>
    </w:p>
    <w:p w14:paraId="394FECC0" w14:textId="77777777" w:rsidR="009E1A68" w:rsidRPr="005951F6" w:rsidRDefault="009E1A68" w:rsidP="005951F6">
      <w:pPr>
        <w:spacing w:line="360" w:lineRule="auto"/>
        <w:rPr>
          <w:sz w:val="26"/>
          <w:szCs w:val="26"/>
        </w:rPr>
      </w:pPr>
    </w:p>
    <w:p w14:paraId="4A3A4137" w14:textId="77777777" w:rsidR="009E1A68" w:rsidRPr="005951F6" w:rsidRDefault="009E1A68" w:rsidP="005951F6">
      <w:pPr>
        <w:spacing w:line="360" w:lineRule="auto"/>
        <w:rPr>
          <w:sz w:val="26"/>
          <w:szCs w:val="26"/>
        </w:rPr>
      </w:pPr>
    </w:p>
    <w:p w14:paraId="37E4AF0D" w14:textId="77777777" w:rsidR="009E1A68" w:rsidRPr="005951F6" w:rsidRDefault="009E1A68" w:rsidP="005951F6">
      <w:pPr>
        <w:spacing w:line="360" w:lineRule="auto"/>
        <w:rPr>
          <w:sz w:val="26"/>
          <w:szCs w:val="26"/>
        </w:rPr>
      </w:pPr>
    </w:p>
    <w:p w14:paraId="5B1C57EB" w14:textId="77777777" w:rsidR="009E1A68" w:rsidRPr="005951F6" w:rsidRDefault="009E1A68" w:rsidP="005951F6">
      <w:pPr>
        <w:spacing w:line="360" w:lineRule="auto"/>
        <w:rPr>
          <w:b/>
          <w:sz w:val="26"/>
          <w:szCs w:val="26"/>
        </w:rPr>
      </w:pPr>
    </w:p>
    <w:p w14:paraId="7BABA4BA" w14:textId="77777777" w:rsidR="0007248B" w:rsidRPr="005951F6" w:rsidRDefault="0007248B" w:rsidP="005951F6">
      <w:pPr>
        <w:pStyle w:val="ListParagraph"/>
        <w:numPr>
          <w:ilvl w:val="0"/>
          <w:numId w:val="11"/>
        </w:numPr>
        <w:spacing w:line="360" w:lineRule="auto"/>
        <w:ind w:left="360"/>
        <w:jc w:val="both"/>
        <w:outlineLvl w:val="0"/>
        <w:rPr>
          <w:b/>
          <w:sz w:val="26"/>
          <w:szCs w:val="26"/>
        </w:rPr>
      </w:pPr>
      <w:bookmarkStart w:id="3" w:name="_Toc428481645"/>
      <w:bookmarkStart w:id="4" w:name="_Toc475785270"/>
      <w:bookmarkStart w:id="5" w:name="_Toc62741599"/>
      <w:r w:rsidRPr="005951F6">
        <w:rPr>
          <w:b/>
          <w:sz w:val="26"/>
          <w:szCs w:val="26"/>
        </w:rPr>
        <w:t>GIỚI THIỆU</w:t>
      </w:r>
      <w:bookmarkEnd w:id="3"/>
      <w:bookmarkEnd w:id="4"/>
      <w:bookmarkEnd w:id="5"/>
    </w:p>
    <w:p w14:paraId="02DB73C7"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6" w:name="_Toc428481646"/>
      <w:bookmarkStart w:id="7" w:name="_Toc475785271"/>
      <w:bookmarkStart w:id="8" w:name="_Toc62741600"/>
      <w:r w:rsidRPr="005951F6">
        <w:rPr>
          <w:b/>
          <w:sz w:val="26"/>
          <w:szCs w:val="26"/>
        </w:rPr>
        <w:t>Mục đích</w:t>
      </w:r>
      <w:bookmarkEnd w:id="6"/>
      <w:bookmarkEnd w:id="7"/>
      <w:bookmarkEnd w:id="8"/>
    </w:p>
    <w:p w14:paraId="37F544AD" w14:textId="77777777" w:rsidR="0007248B" w:rsidRPr="005951F6" w:rsidRDefault="0007248B" w:rsidP="005951F6">
      <w:pPr>
        <w:spacing w:line="360" w:lineRule="auto"/>
        <w:ind w:left="450"/>
        <w:jc w:val="both"/>
        <w:rPr>
          <w:sz w:val="26"/>
          <w:szCs w:val="26"/>
        </w:rPr>
      </w:pPr>
      <w:r w:rsidRPr="005951F6">
        <w:rPr>
          <w:sz w:val="26"/>
          <w:szCs w:val="26"/>
        </w:rPr>
        <w:t>Tài liệu này cung cấp:</w:t>
      </w:r>
    </w:p>
    <w:p w14:paraId="57588135" w14:textId="77777777" w:rsidR="0007248B" w:rsidRPr="005951F6" w:rsidRDefault="0007248B" w:rsidP="005951F6">
      <w:pPr>
        <w:pStyle w:val="ListParagraph"/>
        <w:numPr>
          <w:ilvl w:val="0"/>
          <w:numId w:val="24"/>
        </w:numPr>
        <w:spacing w:line="360" w:lineRule="auto"/>
        <w:jc w:val="both"/>
        <w:rPr>
          <w:sz w:val="26"/>
          <w:szCs w:val="26"/>
        </w:rPr>
      </w:pPr>
      <w:r w:rsidRPr="005951F6">
        <w:rPr>
          <w:sz w:val="26"/>
          <w:szCs w:val="26"/>
        </w:rPr>
        <w:t>Một cái nhìn tổng quan của dự án bao gồm các mục đích và phạm vi của dự án.</w:t>
      </w:r>
    </w:p>
    <w:p w14:paraId="7961AF5C" w14:textId="77777777" w:rsidR="0007248B" w:rsidRPr="005951F6" w:rsidRDefault="0007248B" w:rsidP="005951F6">
      <w:pPr>
        <w:pStyle w:val="ListParagraph"/>
        <w:numPr>
          <w:ilvl w:val="0"/>
          <w:numId w:val="24"/>
        </w:numPr>
        <w:spacing w:line="360" w:lineRule="auto"/>
        <w:jc w:val="both"/>
        <w:rPr>
          <w:sz w:val="26"/>
          <w:szCs w:val="26"/>
        </w:rPr>
      </w:pPr>
      <w:r w:rsidRPr="005951F6">
        <w:rPr>
          <w:sz w:val="26"/>
          <w:szCs w:val="26"/>
        </w:rPr>
        <w:t>Cung cấp giải pháp cho nhu cầu kinh doanh và cung cấp cho các tổng quan về kiến trúc hệ thống.</w:t>
      </w:r>
    </w:p>
    <w:p w14:paraId="339145D9" w14:textId="77777777" w:rsidR="0007248B" w:rsidRPr="005951F6" w:rsidRDefault="0007248B" w:rsidP="005951F6">
      <w:pPr>
        <w:pStyle w:val="ListParagraph"/>
        <w:numPr>
          <w:ilvl w:val="0"/>
          <w:numId w:val="24"/>
        </w:numPr>
        <w:spacing w:line="360" w:lineRule="auto"/>
        <w:jc w:val="both"/>
        <w:rPr>
          <w:sz w:val="26"/>
          <w:szCs w:val="26"/>
        </w:rPr>
      </w:pPr>
      <w:r w:rsidRPr="005951F6">
        <w:rPr>
          <w:sz w:val="26"/>
          <w:szCs w:val="26"/>
        </w:rPr>
        <w:t>Cái nhìn tổng quan về các nguồn tài nguyên, lịch trình, rủi ro, giải pháp và ngân sác</w:t>
      </w:r>
      <w:r w:rsidR="002937BA" w:rsidRPr="005951F6">
        <w:rPr>
          <w:sz w:val="26"/>
          <w:szCs w:val="26"/>
        </w:rPr>
        <w:t xml:space="preserve">h </w:t>
      </w:r>
      <w:r w:rsidRPr="005951F6">
        <w:rPr>
          <w:sz w:val="26"/>
          <w:szCs w:val="26"/>
        </w:rPr>
        <w:t>cho dự án.</w:t>
      </w:r>
    </w:p>
    <w:p w14:paraId="67315F2F" w14:textId="7CACE7D1" w:rsidR="0007248B" w:rsidRPr="00877E1E" w:rsidRDefault="0007248B" w:rsidP="00877E1E">
      <w:pPr>
        <w:pStyle w:val="ListParagraph"/>
        <w:numPr>
          <w:ilvl w:val="0"/>
          <w:numId w:val="24"/>
        </w:numPr>
        <w:spacing w:line="360" w:lineRule="auto"/>
        <w:jc w:val="both"/>
        <w:rPr>
          <w:sz w:val="26"/>
          <w:szCs w:val="26"/>
        </w:rPr>
      </w:pPr>
      <w:r w:rsidRPr="00877E1E">
        <w:rPr>
          <w:sz w:val="26"/>
          <w:szCs w:val="26"/>
        </w:rPr>
        <w:t>Ngoài ra, xác định nhu cầu kinh doanh, các vấn đề hoặc tình huống liên quan đến các dự án khởi tạo, xây dựng và các rủi ro khi triển khai dự án.</w:t>
      </w:r>
    </w:p>
    <w:p w14:paraId="6C1D879B"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9" w:name="_Toc428481647"/>
      <w:bookmarkStart w:id="10" w:name="_Toc475785272"/>
      <w:bookmarkStart w:id="11" w:name="_Toc62741601"/>
      <w:r w:rsidRPr="005951F6">
        <w:rPr>
          <w:b/>
          <w:sz w:val="26"/>
          <w:szCs w:val="26"/>
        </w:rPr>
        <w:t>Phạm vi</w:t>
      </w:r>
      <w:bookmarkEnd w:id="9"/>
      <w:bookmarkEnd w:id="10"/>
      <w:bookmarkEnd w:id="11"/>
    </w:p>
    <w:p w14:paraId="43E836FA" w14:textId="5543EA39" w:rsidR="0007248B" w:rsidRPr="005951F6" w:rsidRDefault="0007248B" w:rsidP="005951F6">
      <w:pPr>
        <w:pStyle w:val="ListParagraph"/>
        <w:numPr>
          <w:ilvl w:val="0"/>
          <w:numId w:val="24"/>
        </w:numPr>
        <w:spacing w:line="360" w:lineRule="auto"/>
        <w:jc w:val="both"/>
        <w:textAlignment w:val="baseline"/>
        <w:rPr>
          <w:sz w:val="26"/>
          <w:szCs w:val="26"/>
        </w:rPr>
      </w:pPr>
      <w:r w:rsidRPr="005951F6">
        <w:rPr>
          <w:sz w:val="26"/>
          <w:szCs w:val="26"/>
        </w:rPr>
        <w:t xml:space="preserve">Tài liệu này cung cấp một cái nhìn tổng quan của dự án sẽ được phát triển. Nó bao gồm về các </w:t>
      </w:r>
      <w:r w:rsidR="004458E4">
        <w:rPr>
          <w:sz w:val="26"/>
          <w:szCs w:val="26"/>
        </w:rPr>
        <w:t>món ăn</w:t>
      </w:r>
      <w:r w:rsidRPr="005951F6">
        <w:rPr>
          <w:sz w:val="26"/>
          <w:szCs w:val="26"/>
        </w:rPr>
        <w:t>, quá trình và về nhóm dự án.</w:t>
      </w:r>
    </w:p>
    <w:p w14:paraId="3E91DD6D" w14:textId="77777777" w:rsidR="0007248B" w:rsidRPr="005951F6" w:rsidRDefault="0007248B" w:rsidP="005951F6">
      <w:pPr>
        <w:pStyle w:val="ListParagraph"/>
        <w:numPr>
          <w:ilvl w:val="0"/>
          <w:numId w:val="24"/>
        </w:numPr>
        <w:spacing w:line="360" w:lineRule="auto"/>
        <w:jc w:val="both"/>
        <w:textAlignment w:val="baseline"/>
        <w:rPr>
          <w:sz w:val="26"/>
          <w:szCs w:val="26"/>
        </w:rPr>
      </w:pPr>
      <w:r w:rsidRPr="005951F6">
        <w:rPr>
          <w:sz w:val="26"/>
          <w:szCs w:val="26"/>
        </w:rPr>
        <w:t>Tài liệu này cung cấp một kế hoạch cho từng giai đoạn của quá trình phát triển phần mềm dựa trên quá trình Scrum bao gồm: thời gian bắt đầu, kết thúc và số ngày làm việc. Đây là kế hoạch chung và sẽ được cập nhật chi tiết trong quá trình phát triển phần mềm trong các tài liệu tiếp theo.</w:t>
      </w:r>
    </w:p>
    <w:p w14:paraId="7CE878CF" w14:textId="77777777" w:rsidR="00715B9C" w:rsidRPr="005951F6" w:rsidRDefault="0007248B" w:rsidP="005951F6">
      <w:pPr>
        <w:pStyle w:val="ListParagraph"/>
        <w:numPr>
          <w:ilvl w:val="0"/>
          <w:numId w:val="24"/>
        </w:numPr>
        <w:spacing w:line="360" w:lineRule="auto"/>
        <w:jc w:val="both"/>
        <w:textAlignment w:val="baseline"/>
        <w:rPr>
          <w:sz w:val="26"/>
          <w:szCs w:val="26"/>
        </w:rPr>
      </w:pPr>
      <w:r w:rsidRPr="005951F6">
        <w:rPr>
          <w:sz w:val="26"/>
          <w:szCs w:val="26"/>
        </w:rPr>
        <w:t>Ngoài ra, tài liệu cũng xét đến tổng chi phí ước tính, thời gian hoàn vốn, khối lượng v.v… cho dự án theo từng giai đoạn triển khai khác nhau.</w:t>
      </w:r>
    </w:p>
    <w:p w14:paraId="7D6F91B6"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12" w:name="_Toc62741602"/>
      <w:r w:rsidRPr="005951F6">
        <w:rPr>
          <w:b/>
          <w:sz w:val="26"/>
          <w:szCs w:val="26"/>
        </w:rPr>
        <w:t>Tài liệu tham khảo</w:t>
      </w:r>
      <w:bookmarkEnd w:id="12"/>
    </w:p>
    <w:p w14:paraId="3C35DE57" w14:textId="2B7558C1" w:rsidR="00BF1396" w:rsidRPr="005951F6" w:rsidRDefault="00BF1396" w:rsidP="005951F6">
      <w:pPr>
        <w:pStyle w:val="ListParagraph"/>
        <w:spacing w:line="360" w:lineRule="auto"/>
        <w:ind w:left="709"/>
        <w:jc w:val="center"/>
        <w:rPr>
          <w:i/>
          <w:sz w:val="26"/>
          <w:szCs w:val="26"/>
        </w:rPr>
      </w:pPr>
    </w:p>
    <w:tbl>
      <w:tblPr>
        <w:tblStyle w:val="LightGrid-Accent11"/>
        <w:tblW w:w="0" w:type="auto"/>
        <w:tblLook w:val="04A0" w:firstRow="1" w:lastRow="0" w:firstColumn="1" w:lastColumn="0" w:noHBand="0" w:noVBand="1"/>
      </w:tblPr>
      <w:tblGrid>
        <w:gridCol w:w="721"/>
        <w:gridCol w:w="2257"/>
        <w:gridCol w:w="6643"/>
      </w:tblGrid>
      <w:tr w:rsidR="0007248B" w:rsidRPr="005951F6" w14:paraId="03EC7359" w14:textId="77777777" w:rsidTr="00D74DB8">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21" w:type="dxa"/>
          </w:tcPr>
          <w:p w14:paraId="799F86BE" w14:textId="77777777" w:rsidR="0007248B" w:rsidRPr="005951F6" w:rsidRDefault="0007248B" w:rsidP="005951F6">
            <w:pPr>
              <w:pStyle w:val="ListParagraph"/>
              <w:spacing w:line="360" w:lineRule="auto"/>
              <w:ind w:left="0"/>
              <w:jc w:val="center"/>
              <w:rPr>
                <w:rFonts w:ascii="Times New Roman" w:hAnsi="Times New Roman" w:cs="Times New Roman"/>
                <w:b w:val="0"/>
                <w:sz w:val="26"/>
                <w:szCs w:val="26"/>
              </w:rPr>
            </w:pPr>
            <w:r w:rsidRPr="005951F6">
              <w:rPr>
                <w:rFonts w:ascii="Times New Roman" w:hAnsi="Times New Roman" w:cs="Times New Roman"/>
                <w:sz w:val="26"/>
                <w:szCs w:val="26"/>
              </w:rPr>
              <w:t>No.</w:t>
            </w:r>
          </w:p>
        </w:tc>
        <w:tc>
          <w:tcPr>
            <w:tcW w:w="2257" w:type="dxa"/>
          </w:tcPr>
          <w:p w14:paraId="780130BD" w14:textId="77777777" w:rsidR="0007248B" w:rsidRPr="005951F6" w:rsidRDefault="0007248B" w:rsidP="005951F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5951F6">
              <w:rPr>
                <w:rFonts w:ascii="Times New Roman" w:hAnsi="Times New Roman" w:cs="Times New Roman"/>
                <w:sz w:val="26"/>
                <w:szCs w:val="26"/>
              </w:rPr>
              <w:t>Tài liệu</w:t>
            </w:r>
          </w:p>
        </w:tc>
        <w:tc>
          <w:tcPr>
            <w:tcW w:w="6643" w:type="dxa"/>
          </w:tcPr>
          <w:p w14:paraId="60B7BD77" w14:textId="77777777" w:rsidR="0007248B" w:rsidRPr="005951F6" w:rsidRDefault="0007248B" w:rsidP="005951F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5951F6">
              <w:rPr>
                <w:rFonts w:ascii="Times New Roman" w:hAnsi="Times New Roman" w:cs="Times New Roman"/>
                <w:sz w:val="26"/>
                <w:szCs w:val="26"/>
              </w:rPr>
              <w:t>Nguồn thông tin tài liệu</w:t>
            </w:r>
          </w:p>
        </w:tc>
      </w:tr>
      <w:tr w:rsidR="0007248B" w:rsidRPr="005951F6" w14:paraId="13A9ADB6" w14:textId="77777777" w:rsidTr="00D74DB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721" w:type="dxa"/>
            <w:vMerge w:val="restart"/>
          </w:tcPr>
          <w:p w14:paraId="2111CD23" w14:textId="77777777" w:rsidR="0007248B" w:rsidRPr="005951F6" w:rsidRDefault="0007248B" w:rsidP="005951F6">
            <w:pPr>
              <w:pStyle w:val="ListParagraph"/>
              <w:spacing w:line="360" w:lineRule="auto"/>
              <w:ind w:left="0"/>
              <w:jc w:val="both"/>
              <w:rPr>
                <w:rFonts w:ascii="Times New Roman" w:hAnsi="Times New Roman" w:cs="Times New Roman"/>
                <w:sz w:val="26"/>
                <w:szCs w:val="26"/>
              </w:rPr>
            </w:pPr>
            <w:r w:rsidRPr="005951F6">
              <w:rPr>
                <w:rFonts w:ascii="Times New Roman" w:hAnsi="Times New Roman" w:cs="Times New Roman"/>
                <w:sz w:val="26"/>
                <w:szCs w:val="26"/>
              </w:rPr>
              <w:t>1</w:t>
            </w:r>
          </w:p>
        </w:tc>
        <w:tc>
          <w:tcPr>
            <w:tcW w:w="2257" w:type="dxa"/>
            <w:vMerge w:val="restart"/>
          </w:tcPr>
          <w:p w14:paraId="42F78D35" w14:textId="77777777" w:rsidR="0007248B" w:rsidRPr="005951F6" w:rsidRDefault="0007248B"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Scrum process</w:t>
            </w:r>
          </w:p>
        </w:tc>
        <w:tc>
          <w:tcPr>
            <w:tcW w:w="6643" w:type="dxa"/>
          </w:tcPr>
          <w:p w14:paraId="2DF10DC3" w14:textId="77777777" w:rsidR="0007248B" w:rsidRPr="005951F6" w:rsidRDefault="001302FE"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hyperlink r:id="rId10" w:history="1">
              <w:r w:rsidR="0007248B" w:rsidRPr="005951F6">
                <w:rPr>
                  <w:rFonts w:ascii="Times New Roman" w:hAnsi="Times New Roman" w:cs="Times New Roman"/>
                  <w:sz w:val="26"/>
                  <w:szCs w:val="26"/>
                </w:rPr>
                <w:t>https://en.wikipedia.org/wiki/Scrum_(software_development)</w:t>
              </w:r>
            </w:hyperlink>
          </w:p>
        </w:tc>
      </w:tr>
      <w:tr w:rsidR="0007248B" w:rsidRPr="005951F6" w14:paraId="392B5EA9" w14:textId="77777777" w:rsidTr="00D74DB8">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721" w:type="dxa"/>
            <w:vMerge/>
          </w:tcPr>
          <w:p w14:paraId="6F79D79C" w14:textId="77777777" w:rsidR="0007248B" w:rsidRPr="005951F6" w:rsidRDefault="0007248B" w:rsidP="005951F6">
            <w:pPr>
              <w:pStyle w:val="ListParagraph"/>
              <w:spacing w:line="360" w:lineRule="auto"/>
              <w:ind w:left="0"/>
              <w:jc w:val="both"/>
              <w:rPr>
                <w:rFonts w:ascii="Times New Roman" w:hAnsi="Times New Roman" w:cs="Times New Roman"/>
                <w:sz w:val="26"/>
                <w:szCs w:val="26"/>
              </w:rPr>
            </w:pPr>
          </w:p>
        </w:tc>
        <w:tc>
          <w:tcPr>
            <w:tcW w:w="2257" w:type="dxa"/>
            <w:vMerge/>
          </w:tcPr>
          <w:p w14:paraId="30517A3A" w14:textId="77777777" w:rsidR="0007248B" w:rsidRPr="005951F6" w:rsidRDefault="0007248B"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6643" w:type="dxa"/>
          </w:tcPr>
          <w:p w14:paraId="40CAD4F8" w14:textId="77777777" w:rsidR="0007248B" w:rsidRPr="005951F6" w:rsidRDefault="001302FE"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hyperlink r:id="rId11" w:history="1">
              <w:r w:rsidR="0007248B" w:rsidRPr="005951F6">
                <w:rPr>
                  <w:rFonts w:ascii="Times New Roman" w:hAnsi="Times New Roman" w:cs="Times New Roman"/>
                  <w:sz w:val="26"/>
                  <w:szCs w:val="26"/>
                </w:rPr>
                <w:t>https://scrum.org</w:t>
              </w:r>
            </w:hyperlink>
          </w:p>
          <w:p w14:paraId="4058F606" w14:textId="77777777" w:rsidR="0007248B" w:rsidRPr="005951F6" w:rsidRDefault="0007248B"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ELCN.ScrumProcess</w:t>
            </w:r>
          </w:p>
          <w:p w14:paraId="2FE32C68" w14:textId="77777777" w:rsidR="0007248B" w:rsidRPr="005951F6" w:rsidRDefault="0007248B"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ELCN.ProjectProposal</w:t>
            </w:r>
          </w:p>
        </w:tc>
      </w:tr>
      <w:tr w:rsidR="0007248B" w:rsidRPr="005951F6" w14:paraId="75C299AB" w14:textId="77777777" w:rsidTr="00D74DB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vMerge w:val="restart"/>
          </w:tcPr>
          <w:p w14:paraId="4FDB3ACE" w14:textId="77777777" w:rsidR="0007248B" w:rsidRPr="005951F6" w:rsidRDefault="0007248B" w:rsidP="005951F6">
            <w:pPr>
              <w:pStyle w:val="ListParagraph"/>
              <w:spacing w:line="360" w:lineRule="auto"/>
              <w:ind w:left="0"/>
              <w:jc w:val="both"/>
              <w:rPr>
                <w:rFonts w:ascii="Times New Roman" w:hAnsi="Times New Roman" w:cs="Times New Roman"/>
                <w:sz w:val="26"/>
                <w:szCs w:val="26"/>
              </w:rPr>
            </w:pPr>
            <w:r w:rsidRPr="005951F6">
              <w:rPr>
                <w:rFonts w:ascii="Times New Roman" w:hAnsi="Times New Roman" w:cs="Times New Roman"/>
                <w:sz w:val="26"/>
                <w:szCs w:val="26"/>
              </w:rPr>
              <w:t>2</w:t>
            </w:r>
          </w:p>
        </w:tc>
        <w:tc>
          <w:tcPr>
            <w:tcW w:w="2257" w:type="dxa"/>
            <w:vMerge w:val="restart"/>
          </w:tcPr>
          <w:p w14:paraId="286BE0A1" w14:textId="77777777" w:rsidR="0007248B" w:rsidRPr="005951F6" w:rsidRDefault="0007248B"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Tool and Technical</w:t>
            </w:r>
          </w:p>
        </w:tc>
        <w:tc>
          <w:tcPr>
            <w:tcW w:w="6643" w:type="dxa"/>
          </w:tcPr>
          <w:p w14:paraId="4D955AA0" w14:textId="77777777" w:rsidR="0007248B" w:rsidRPr="005951F6" w:rsidRDefault="00345A2A"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6"/>
                <w:szCs w:val="26"/>
                <w:highlight w:val="red"/>
              </w:rPr>
            </w:pPr>
            <w:r w:rsidRPr="005951F6">
              <w:rPr>
                <w:rFonts w:ascii="Times New Roman" w:hAnsi="Times New Roman" w:cs="Times New Roman"/>
                <w:color w:val="000000" w:themeColor="text1"/>
                <w:sz w:val="26"/>
                <w:szCs w:val="26"/>
              </w:rPr>
              <w:t>https://laravel.com/docs/5.8</w:t>
            </w:r>
          </w:p>
        </w:tc>
      </w:tr>
      <w:tr w:rsidR="0007248B" w:rsidRPr="005951F6" w14:paraId="66106B58" w14:textId="77777777" w:rsidTr="00D74DB8">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vMerge/>
          </w:tcPr>
          <w:p w14:paraId="458E2464" w14:textId="77777777" w:rsidR="0007248B" w:rsidRPr="005951F6" w:rsidRDefault="0007248B" w:rsidP="005951F6">
            <w:pPr>
              <w:pStyle w:val="ListParagraph"/>
              <w:spacing w:line="360" w:lineRule="auto"/>
              <w:ind w:left="0"/>
              <w:jc w:val="both"/>
              <w:rPr>
                <w:rFonts w:ascii="Times New Roman" w:hAnsi="Times New Roman" w:cs="Times New Roman"/>
                <w:sz w:val="26"/>
                <w:szCs w:val="26"/>
              </w:rPr>
            </w:pPr>
          </w:p>
        </w:tc>
        <w:tc>
          <w:tcPr>
            <w:tcW w:w="2257" w:type="dxa"/>
            <w:vMerge/>
          </w:tcPr>
          <w:p w14:paraId="7916E020" w14:textId="77777777" w:rsidR="0007248B" w:rsidRPr="005951F6" w:rsidRDefault="0007248B"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6643" w:type="dxa"/>
          </w:tcPr>
          <w:p w14:paraId="7DA1169F" w14:textId="77777777" w:rsidR="0007248B" w:rsidRPr="005951F6" w:rsidRDefault="001302FE"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6"/>
                <w:szCs w:val="26"/>
              </w:rPr>
            </w:pPr>
            <w:hyperlink r:id="rId12" w:history="1">
              <w:r w:rsidR="00345A2A" w:rsidRPr="005951F6">
                <w:rPr>
                  <w:rStyle w:val="Hyperlink"/>
                  <w:rFonts w:ascii="Times New Roman" w:hAnsi="Times New Roman" w:cs="Times New Roman"/>
                  <w:color w:val="000000" w:themeColor="text1"/>
                  <w:sz w:val="26"/>
                  <w:szCs w:val="26"/>
                </w:rPr>
                <w:t>https://www.w3schools.com/</w:t>
              </w:r>
            </w:hyperlink>
          </w:p>
          <w:p w14:paraId="27EDBA4A" w14:textId="77777777" w:rsidR="00345A2A" w:rsidRPr="005951F6" w:rsidRDefault="00345A2A" w:rsidP="005951F6">
            <w:pPr>
              <w:pStyle w:val="ListParagraph"/>
              <w:spacing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563C1" w:themeColor="hyperlink"/>
                <w:sz w:val="26"/>
                <w:szCs w:val="26"/>
                <w:highlight w:val="red"/>
                <w:u w:val="single"/>
              </w:rPr>
            </w:pPr>
          </w:p>
        </w:tc>
      </w:tr>
      <w:tr w:rsidR="0007248B" w:rsidRPr="005951F6" w14:paraId="1000FB9C" w14:textId="77777777" w:rsidTr="00D74DB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tcPr>
          <w:p w14:paraId="1EF2ED3B" w14:textId="77777777" w:rsidR="0007248B" w:rsidRPr="005951F6" w:rsidRDefault="0007248B" w:rsidP="005951F6">
            <w:pPr>
              <w:pStyle w:val="ListParagraph"/>
              <w:spacing w:line="360" w:lineRule="auto"/>
              <w:ind w:left="0"/>
              <w:jc w:val="both"/>
              <w:rPr>
                <w:rFonts w:ascii="Times New Roman" w:hAnsi="Times New Roman" w:cs="Times New Roman"/>
                <w:sz w:val="26"/>
                <w:szCs w:val="26"/>
              </w:rPr>
            </w:pPr>
            <w:r w:rsidRPr="005951F6">
              <w:rPr>
                <w:rFonts w:ascii="Times New Roman" w:hAnsi="Times New Roman" w:cs="Times New Roman"/>
                <w:sz w:val="26"/>
                <w:szCs w:val="26"/>
              </w:rPr>
              <w:lastRenderedPageBreak/>
              <w:t>3</w:t>
            </w:r>
          </w:p>
        </w:tc>
        <w:tc>
          <w:tcPr>
            <w:tcW w:w="2257" w:type="dxa"/>
          </w:tcPr>
          <w:p w14:paraId="6883B73D" w14:textId="77777777" w:rsidR="0007248B" w:rsidRPr="005951F6" w:rsidRDefault="0007248B"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Information</w:t>
            </w:r>
          </w:p>
        </w:tc>
        <w:tc>
          <w:tcPr>
            <w:tcW w:w="6643" w:type="dxa"/>
          </w:tcPr>
          <w:p w14:paraId="201991F4" w14:textId="77777777" w:rsidR="0007248B" w:rsidRPr="005951F6" w:rsidRDefault="0007248B" w:rsidP="005951F6">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951F6">
              <w:rPr>
                <w:rFonts w:ascii="Times New Roman" w:hAnsi="Times New Roman" w:cs="Times New Roman"/>
                <w:sz w:val="26"/>
                <w:szCs w:val="26"/>
              </w:rPr>
              <w:t>Tài liệu yêu cầu của giáo viên hướng dẫn cung cấp</w:t>
            </w:r>
          </w:p>
        </w:tc>
      </w:tr>
    </w:tbl>
    <w:p w14:paraId="3175D6BD" w14:textId="4FDAA47A" w:rsidR="00B51A53" w:rsidRPr="005951F6" w:rsidRDefault="00B51A53" w:rsidP="005951F6">
      <w:pPr>
        <w:pStyle w:val="ListParagraph"/>
        <w:spacing w:line="360" w:lineRule="auto"/>
        <w:ind w:left="284"/>
        <w:jc w:val="both"/>
        <w:rPr>
          <w:b/>
          <w:sz w:val="26"/>
          <w:szCs w:val="26"/>
        </w:rPr>
      </w:pPr>
      <w:bookmarkStart w:id="13" w:name="_Toc428481650"/>
      <w:bookmarkStart w:id="14" w:name="_Toc475785274"/>
    </w:p>
    <w:p w14:paraId="11E4B749" w14:textId="0E5832A1" w:rsidR="0064035A" w:rsidRPr="005951F6" w:rsidRDefault="0064035A" w:rsidP="005951F6">
      <w:pPr>
        <w:pStyle w:val="ListParagraph"/>
        <w:spacing w:line="360" w:lineRule="auto"/>
        <w:ind w:left="284"/>
        <w:jc w:val="center"/>
        <w:rPr>
          <w:b/>
          <w:sz w:val="26"/>
          <w:szCs w:val="26"/>
        </w:rPr>
      </w:pPr>
      <w:r w:rsidRPr="005951F6">
        <w:rPr>
          <w:i/>
          <w:sz w:val="26"/>
          <w:szCs w:val="26"/>
        </w:rPr>
        <w:t>Bảng 1. Tài liệu tham khảo</w:t>
      </w:r>
    </w:p>
    <w:p w14:paraId="10C14B78" w14:textId="19F6F085" w:rsidR="0007248B" w:rsidRPr="005951F6" w:rsidRDefault="0007248B" w:rsidP="005951F6">
      <w:pPr>
        <w:pStyle w:val="ListParagraph"/>
        <w:numPr>
          <w:ilvl w:val="0"/>
          <w:numId w:val="12"/>
        </w:numPr>
        <w:spacing w:line="360" w:lineRule="auto"/>
        <w:ind w:left="284" w:hanging="284"/>
        <w:jc w:val="both"/>
        <w:outlineLvl w:val="0"/>
        <w:rPr>
          <w:b/>
          <w:sz w:val="26"/>
          <w:szCs w:val="26"/>
        </w:rPr>
      </w:pPr>
      <w:bookmarkStart w:id="15" w:name="_Toc62741603"/>
      <w:r w:rsidRPr="005951F6">
        <w:rPr>
          <w:b/>
          <w:sz w:val="26"/>
          <w:szCs w:val="26"/>
        </w:rPr>
        <w:t>TỔNG QUAN DỰ ÁN</w:t>
      </w:r>
      <w:bookmarkEnd w:id="13"/>
      <w:bookmarkEnd w:id="14"/>
      <w:bookmarkEnd w:id="15"/>
    </w:p>
    <w:p w14:paraId="6278EC1F"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16" w:name="_Toc428481651"/>
      <w:bookmarkStart w:id="17" w:name="_Toc475785275"/>
      <w:bookmarkStart w:id="18" w:name="_Toc62741604"/>
      <w:r w:rsidRPr="005951F6">
        <w:rPr>
          <w:b/>
          <w:sz w:val="26"/>
          <w:szCs w:val="26"/>
        </w:rPr>
        <w:t>Định nghĩa</w:t>
      </w:r>
      <w:bookmarkEnd w:id="16"/>
      <w:bookmarkEnd w:id="17"/>
      <w:bookmarkEnd w:id="18"/>
    </w:p>
    <w:p w14:paraId="54073D93" w14:textId="130D99AF" w:rsidR="005D7677" w:rsidRPr="005951F6" w:rsidRDefault="000A32A1" w:rsidP="005951F6">
      <w:pPr>
        <w:tabs>
          <w:tab w:val="left" w:pos="720"/>
        </w:tabs>
        <w:spacing w:line="360" w:lineRule="auto"/>
        <w:ind w:left="709"/>
        <w:jc w:val="both"/>
        <w:rPr>
          <w:sz w:val="26"/>
          <w:szCs w:val="26"/>
        </w:rPr>
      </w:pPr>
      <w:bookmarkStart w:id="19" w:name="_Toc428481652"/>
      <w:bookmarkStart w:id="20" w:name="_Toc475785276"/>
      <w:r w:rsidRPr="005951F6">
        <w:rPr>
          <w:sz w:val="26"/>
          <w:szCs w:val="26"/>
        </w:rPr>
        <w:tab/>
      </w:r>
      <w:r w:rsidRPr="005951F6">
        <w:rPr>
          <w:sz w:val="26"/>
          <w:szCs w:val="26"/>
        </w:rPr>
        <w:tab/>
      </w:r>
      <w:r w:rsidR="00C32288" w:rsidRPr="005951F6">
        <w:rPr>
          <w:sz w:val="26"/>
          <w:szCs w:val="26"/>
        </w:rPr>
        <w:t xml:space="preserve">Ứng dụng </w:t>
      </w:r>
      <w:r w:rsidR="009B47FB" w:rsidRPr="005951F6">
        <w:rPr>
          <w:sz w:val="26"/>
          <w:szCs w:val="26"/>
        </w:rPr>
        <w:t>“</w:t>
      </w:r>
      <w:r w:rsidR="009B47FB" w:rsidRPr="005951F6">
        <w:rPr>
          <w:b/>
          <w:i/>
          <w:sz w:val="26"/>
          <w:szCs w:val="26"/>
        </w:rPr>
        <w:t xml:space="preserve">Website </w:t>
      </w:r>
      <w:r w:rsidR="00450DB5">
        <w:rPr>
          <w:b/>
          <w:i/>
          <w:sz w:val="26"/>
          <w:szCs w:val="26"/>
        </w:rPr>
        <w:t>hỗ trợ đặt món nhà hàng – tiệc cưới</w:t>
      </w:r>
      <w:r w:rsidR="009B47FB" w:rsidRPr="005951F6">
        <w:rPr>
          <w:sz w:val="26"/>
          <w:szCs w:val="26"/>
        </w:rPr>
        <w:t xml:space="preserve">” là một phần mềm phát triển trên </w:t>
      </w:r>
      <w:r w:rsidR="00133F79">
        <w:rPr>
          <w:sz w:val="26"/>
          <w:szCs w:val="26"/>
        </w:rPr>
        <w:t xml:space="preserve">.Net </w:t>
      </w:r>
      <w:r w:rsidR="00A64E8D" w:rsidRPr="005951F6">
        <w:rPr>
          <w:sz w:val="26"/>
          <w:szCs w:val="26"/>
        </w:rPr>
        <w:t>Framework</w:t>
      </w:r>
      <w:r w:rsidR="002E231F" w:rsidRPr="002E231F">
        <w:rPr>
          <w:sz w:val="26"/>
          <w:szCs w:val="26"/>
        </w:rPr>
        <w:t>,</w:t>
      </w:r>
      <w:r w:rsidR="009B47FB" w:rsidRPr="005951F6">
        <w:rPr>
          <w:color w:val="FF0000"/>
          <w:sz w:val="26"/>
          <w:szCs w:val="26"/>
        </w:rPr>
        <w:t xml:space="preserve"> </w:t>
      </w:r>
      <w:r w:rsidR="009B47FB" w:rsidRPr="005951F6">
        <w:rPr>
          <w:sz w:val="26"/>
          <w:szCs w:val="26"/>
        </w:rPr>
        <w:t xml:space="preserve"> </w:t>
      </w:r>
      <w:r w:rsidR="005D7677" w:rsidRPr="005951F6">
        <w:rPr>
          <w:sz w:val="26"/>
          <w:szCs w:val="26"/>
        </w:rPr>
        <w:t>nhằm giúp cho người dùng</w:t>
      </w:r>
      <w:r w:rsidR="00B7728E" w:rsidRPr="005951F6">
        <w:rPr>
          <w:sz w:val="26"/>
          <w:szCs w:val="26"/>
        </w:rPr>
        <w:t xml:space="preserve"> </w:t>
      </w:r>
      <w:r w:rsidR="00404AC2" w:rsidRPr="005951F6">
        <w:rPr>
          <w:sz w:val="26"/>
          <w:szCs w:val="26"/>
        </w:rPr>
        <w:t xml:space="preserve">dễ dàng tìm và </w:t>
      </w:r>
      <w:r w:rsidR="00133F79">
        <w:rPr>
          <w:sz w:val="26"/>
          <w:szCs w:val="26"/>
        </w:rPr>
        <w:t xml:space="preserve">đặt trước thực đơn cho các bữa tiệc tổ chức tại quán </w:t>
      </w:r>
      <w:r w:rsidR="00B7728E" w:rsidRPr="005951F6">
        <w:rPr>
          <w:sz w:val="26"/>
          <w:szCs w:val="26"/>
        </w:rPr>
        <w:t xml:space="preserve">đem lại sự tiện lợi cho cả người </w:t>
      </w:r>
      <w:r w:rsidR="00404AC2" w:rsidRPr="005951F6">
        <w:rPr>
          <w:sz w:val="26"/>
          <w:szCs w:val="26"/>
        </w:rPr>
        <w:t>có nhu cầu</w:t>
      </w:r>
      <w:r w:rsidR="00B7728E" w:rsidRPr="005951F6">
        <w:rPr>
          <w:sz w:val="26"/>
          <w:szCs w:val="26"/>
        </w:rPr>
        <w:t xml:space="preserve"> và </w:t>
      </w:r>
      <w:r w:rsidR="007F6DA3">
        <w:rPr>
          <w:sz w:val="26"/>
          <w:szCs w:val="26"/>
        </w:rPr>
        <w:t>nhà hàng</w:t>
      </w:r>
      <w:r w:rsidR="00B7728E" w:rsidRPr="005951F6">
        <w:rPr>
          <w:sz w:val="26"/>
          <w:szCs w:val="26"/>
        </w:rPr>
        <w:t xml:space="preserve">. Không cần phải </w:t>
      </w:r>
      <w:r w:rsidR="00404AC2" w:rsidRPr="005951F6">
        <w:rPr>
          <w:sz w:val="26"/>
          <w:szCs w:val="26"/>
        </w:rPr>
        <w:t>đi tìm trực tiếp một cách vất vã</w:t>
      </w:r>
      <w:r w:rsidR="00B7728E" w:rsidRPr="005951F6">
        <w:rPr>
          <w:sz w:val="26"/>
          <w:szCs w:val="26"/>
        </w:rPr>
        <w:t xml:space="preserve">, mà chỉ cần một vài thao tác </w:t>
      </w:r>
      <w:r w:rsidR="00F64F40" w:rsidRPr="005951F6">
        <w:rPr>
          <w:sz w:val="26"/>
          <w:szCs w:val="26"/>
        </w:rPr>
        <w:t>với chiếc máy tính kết nối mạng</w:t>
      </w:r>
      <w:r w:rsidR="00404AC2" w:rsidRPr="005951F6">
        <w:rPr>
          <w:sz w:val="26"/>
          <w:szCs w:val="26"/>
        </w:rPr>
        <w:t xml:space="preserve"> và ta có thể lựa chọn được theo mong muốn mà đỡ mất thời gian</w:t>
      </w:r>
      <w:r w:rsidR="007F6DA3">
        <w:rPr>
          <w:sz w:val="26"/>
          <w:szCs w:val="26"/>
        </w:rPr>
        <w:t xml:space="preserve"> ngay</w:t>
      </w:r>
      <w:r w:rsidR="00B7728E" w:rsidRPr="005951F6">
        <w:rPr>
          <w:sz w:val="26"/>
          <w:szCs w:val="26"/>
        </w:rPr>
        <w:t xml:space="preserve"> </w:t>
      </w:r>
      <w:r w:rsidR="00404AC2" w:rsidRPr="005951F6">
        <w:rPr>
          <w:sz w:val="26"/>
          <w:szCs w:val="26"/>
        </w:rPr>
        <w:t xml:space="preserve">trên </w:t>
      </w:r>
      <w:r w:rsidR="00B7728E" w:rsidRPr="005951F6">
        <w:rPr>
          <w:sz w:val="26"/>
          <w:szCs w:val="26"/>
        </w:rPr>
        <w:t>website</w:t>
      </w:r>
      <w:r w:rsidR="00404AC2" w:rsidRPr="005951F6">
        <w:rPr>
          <w:sz w:val="26"/>
          <w:szCs w:val="26"/>
        </w:rPr>
        <w:t xml:space="preserve"> này</w:t>
      </w:r>
      <w:r w:rsidR="00B7728E" w:rsidRPr="005951F6">
        <w:rPr>
          <w:sz w:val="26"/>
          <w:szCs w:val="26"/>
        </w:rPr>
        <w:t>.</w:t>
      </w:r>
    </w:p>
    <w:p w14:paraId="34D201DA"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21" w:name="_Toc62741605"/>
      <w:r w:rsidRPr="005951F6">
        <w:rPr>
          <w:b/>
          <w:sz w:val="26"/>
          <w:szCs w:val="26"/>
        </w:rPr>
        <w:t>Nhu cầu sử dụng</w:t>
      </w:r>
      <w:bookmarkEnd w:id="21"/>
      <w:r w:rsidRPr="005951F6">
        <w:rPr>
          <w:b/>
          <w:sz w:val="26"/>
          <w:szCs w:val="26"/>
        </w:rPr>
        <w:t xml:space="preserve"> </w:t>
      </w:r>
      <w:bookmarkEnd w:id="19"/>
      <w:bookmarkEnd w:id="20"/>
    </w:p>
    <w:p w14:paraId="779DCCAD" w14:textId="77777777" w:rsidR="0007248B" w:rsidRPr="005951F6" w:rsidRDefault="0007248B" w:rsidP="005951F6">
      <w:pPr>
        <w:spacing w:line="360" w:lineRule="auto"/>
        <w:ind w:firstLine="709"/>
        <w:jc w:val="both"/>
        <w:rPr>
          <w:b/>
          <w:sz w:val="26"/>
          <w:szCs w:val="26"/>
        </w:rPr>
      </w:pPr>
      <w:r w:rsidRPr="005951F6">
        <w:rPr>
          <w:b/>
          <w:sz w:val="26"/>
          <w:szCs w:val="26"/>
        </w:rPr>
        <w:t xml:space="preserve">Giới thiệu dự án </w:t>
      </w:r>
      <w:r w:rsidR="00B526FE" w:rsidRPr="005951F6">
        <w:rPr>
          <w:b/>
          <w:color w:val="000000" w:themeColor="text1"/>
          <w:sz w:val="26"/>
          <w:szCs w:val="26"/>
        </w:rPr>
        <w:t>(Lý do)</w:t>
      </w:r>
    </w:p>
    <w:p w14:paraId="7BC209CC" w14:textId="65AF8687" w:rsidR="00637643" w:rsidRPr="005951F6" w:rsidRDefault="00EF3AAD" w:rsidP="005951F6">
      <w:pPr>
        <w:pStyle w:val="ListParagraph"/>
        <w:spacing w:line="360" w:lineRule="auto"/>
        <w:ind w:firstLine="720"/>
        <w:jc w:val="both"/>
        <w:rPr>
          <w:sz w:val="26"/>
          <w:szCs w:val="26"/>
        </w:rPr>
      </w:pPr>
      <w:r w:rsidRPr="005951F6">
        <w:rPr>
          <w:sz w:val="26"/>
          <w:szCs w:val="26"/>
        </w:rPr>
        <w:t xml:space="preserve">Ngày nay, thông tin điện tử, báo điện tử, công nghệ số đang trở thành xu thế phát triển mạnh mẽ trên tất cả các ngành và các quốc gia trên thế giới. Trong một xã hội phát triển, khi mà tất cả những gì con người làm và trao đổi chỉ bằng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w:t>
      </w:r>
      <w:r w:rsidR="00F64F40" w:rsidRPr="005951F6">
        <w:rPr>
          <w:sz w:val="26"/>
          <w:szCs w:val="26"/>
        </w:rPr>
        <w:t xml:space="preserve">chúng tôi </w:t>
      </w:r>
      <w:r w:rsidRPr="005951F6">
        <w:rPr>
          <w:sz w:val="26"/>
          <w:szCs w:val="26"/>
        </w:rPr>
        <w:t xml:space="preserve">chỉ nêu ra một khía cạnh nhỏ, đơn giản và dễ hiểu nhất được áp dụng trong ngành thương mại giao dịch hàng hóa, </w:t>
      </w:r>
      <w:r w:rsidR="004458E4">
        <w:rPr>
          <w:sz w:val="26"/>
          <w:szCs w:val="26"/>
        </w:rPr>
        <w:t>món ăn</w:t>
      </w:r>
      <w:r w:rsidRPr="005951F6">
        <w:rPr>
          <w:sz w:val="26"/>
          <w:szCs w:val="26"/>
        </w:rPr>
        <w:t xml:space="preserve"> trên mạng. Đó là một mô hình cho phép khách hàng có thể tìm hiểu rõ thông tin của </w:t>
      </w:r>
      <w:r w:rsidR="004458E4">
        <w:rPr>
          <w:sz w:val="26"/>
          <w:szCs w:val="26"/>
        </w:rPr>
        <w:t>món ăn</w:t>
      </w:r>
      <w:r w:rsidRPr="005951F6">
        <w:rPr>
          <w:sz w:val="26"/>
          <w:szCs w:val="26"/>
        </w:rPr>
        <w:t xml:space="preserve"> và những dịch vụ mà một </w:t>
      </w:r>
      <w:r w:rsidR="00450DB5">
        <w:rPr>
          <w:sz w:val="26"/>
          <w:szCs w:val="26"/>
        </w:rPr>
        <w:t>nhà hàng</w:t>
      </w:r>
      <w:r w:rsidRPr="005951F6">
        <w:rPr>
          <w:sz w:val="26"/>
          <w:szCs w:val="26"/>
        </w:rPr>
        <w:t xml:space="preserve">, hoặc một cá nhân, tổ chức nào đó cung cấp trên mạng. </w:t>
      </w:r>
      <w:r w:rsidR="00F64F40" w:rsidRPr="005951F6">
        <w:rPr>
          <w:sz w:val="26"/>
          <w:szCs w:val="26"/>
        </w:rPr>
        <w:t xml:space="preserve">Ngoài ra, </w:t>
      </w:r>
      <w:r w:rsidRPr="005951F6">
        <w:rPr>
          <w:sz w:val="26"/>
          <w:szCs w:val="26"/>
        </w:rPr>
        <w:t xml:space="preserve">khách hàng có thể đặt mua, hẹn ngày nhận hàng và thanh toán hay nhận sự hỗ trợ dịch vụ từ nhà cung cấp. Tất cả giao dịch đó đều được thực hiện trên </w:t>
      </w:r>
      <w:r w:rsidR="00F64F40" w:rsidRPr="005951F6">
        <w:rPr>
          <w:sz w:val="26"/>
          <w:szCs w:val="26"/>
        </w:rPr>
        <w:t>dựa trên nền tảng ứng dụng Web</w:t>
      </w:r>
      <w:r w:rsidRPr="005951F6">
        <w:rPr>
          <w:sz w:val="26"/>
          <w:szCs w:val="26"/>
        </w:rPr>
        <w:t xml:space="preserve">. Trong </w:t>
      </w:r>
      <w:r w:rsidRPr="005951F6">
        <w:rPr>
          <w:sz w:val="26"/>
          <w:szCs w:val="26"/>
        </w:rPr>
        <w:lastRenderedPageBreak/>
        <w:t>điều kiện Internet phổ biến rộng rãi như hiện nay, việc</w:t>
      </w:r>
      <w:r w:rsidR="00224556">
        <w:rPr>
          <w:sz w:val="26"/>
          <w:szCs w:val="26"/>
        </w:rPr>
        <w:t xml:space="preserve"> tìm và đặt những món ăn ưa thích để tổ chức các buổi tiệc trọng đại cho gia đình, hay những bữa ăn thịnh soạn là hết sức dễ dàng</w:t>
      </w:r>
      <w:r w:rsidRPr="005951F6">
        <w:rPr>
          <w:sz w:val="26"/>
          <w:szCs w:val="26"/>
        </w:rPr>
        <w:t xml:space="preserve">, đem </w:t>
      </w:r>
      <w:r w:rsidR="00DE6992" w:rsidRPr="005951F6">
        <w:rPr>
          <w:sz w:val="26"/>
          <w:szCs w:val="26"/>
        </w:rPr>
        <w:t>lại sự tiện lợi cho cả đôi bên</w:t>
      </w:r>
      <w:r w:rsidRPr="005951F6">
        <w:rPr>
          <w:sz w:val="26"/>
          <w:szCs w:val="26"/>
        </w:rPr>
        <w:t xml:space="preserve">. Không cần phải </w:t>
      </w:r>
      <w:r w:rsidR="00DE6992" w:rsidRPr="005951F6">
        <w:rPr>
          <w:sz w:val="26"/>
          <w:szCs w:val="26"/>
        </w:rPr>
        <w:t xml:space="preserve">tốn nhiều thời gian đi </w:t>
      </w:r>
      <w:r w:rsidR="00224556">
        <w:rPr>
          <w:sz w:val="26"/>
          <w:szCs w:val="26"/>
        </w:rPr>
        <w:t>đến tận</w:t>
      </w:r>
      <w:r w:rsidR="00DE6992" w:rsidRPr="005951F6">
        <w:rPr>
          <w:sz w:val="26"/>
          <w:szCs w:val="26"/>
        </w:rPr>
        <w:t xml:space="preserve"> nơi để</w:t>
      </w:r>
      <w:r w:rsidR="00224556">
        <w:rPr>
          <w:sz w:val="26"/>
          <w:szCs w:val="26"/>
        </w:rPr>
        <w:t xml:space="preserve"> tham khảo, lựa chọn thực đơn </w:t>
      </w:r>
      <w:r w:rsidRPr="005951F6">
        <w:rPr>
          <w:sz w:val="26"/>
          <w:szCs w:val="26"/>
        </w:rPr>
        <w:t>mà chỉ cần một vài thao tác với chiếc máy tính kết nối mạng, chúng ta có thể</w:t>
      </w:r>
      <w:r w:rsidR="00224556">
        <w:rPr>
          <w:sz w:val="26"/>
          <w:szCs w:val="26"/>
        </w:rPr>
        <w:t xml:space="preserve"> làm hài lòng những vị khách mời trong buổi tiệ</w:t>
      </w:r>
      <w:r w:rsidR="00450DB5">
        <w:rPr>
          <w:sz w:val="26"/>
          <w:szCs w:val="26"/>
        </w:rPr>
        <w:t>c</w:t>
      </w:r>
      <w:r w:rsidR="00DE6992" w:rsidRPr="005951F6">
        <w:rPr>
          <w:sz w:val="26"/>
          <w:szCs w:val="26"/>
        </w:rPr>
        <w:t xml:space="preserve">, </w:t>
      </w:r>
      <w:r w:rsidR="00F64F40" w:rsidRPr="005951F6">
        <w:rPr>
          <w:sz w:val="26"/>
          <w:szCs w:val="26"/>
        </w:rPr>
        <w:t>mà</w:t>
      </w:r>
      <w:r w:rsidRPr="005951F6">
        <w:rPr>
          <w:sz w:val="26"/>
          <w:szCs w:val="26"/>
        </w:rPr>
        <w:t xml:space="preserve"> hiện nay có kh</w:t>
      </w:r>
      <w:r w:rsidR="00411230" w:rsidRPr="005951F6">
        <w:rPr>
          <w:sz w:val="26"/>
          <w:szCs w:val="26"/>
        </w:rPr>
        <w:t xml:space="preserve">á ít </w:t>
      </w:r>
      <w:r w:rsidR="00450DB5">
        <w:rPr>
          <w:sz w:val="26"/>
          <w:szCs w:val="26"/>
        </w:rPr>
        <w:t xml:space="preserve">nhà hàng áp dụng biện pháp website này </w:t>
      </w:r>
      <w:r w:rsidR="00F64F40" w:rsidRPr="005951F6">
        <w:rPr>
          <w:sz w:val="26"/>
          <w:szCs w:val="26"/>
        </w:rPr>
        <w:t>ở thị trường Việt Nam</w:t>
      </w:r>
      <w:r w:rsidR="00DE6992" w:rsidRPr="005951F6">
        <w:rPr>
          <w:sz w:val="26"/>
          <w:szCs w:val="26"/>
        </w:rPr>
        <w:t xml:space="preserve"> nhất là ở khu vực Đà Nẵng</w:t>
      </w:r>
      <w:r w:rsidR="00F64F40" w:rsidRPr="005951F6">
        <w:rPr>
          <w:sz w:val="26"/>
          <w:szCs w:val="26"/>
        </w:rPr>
        <w:t xml:space="preserve">. </w:t>
      </w:r>
    </w:p>
    <w:p w14:paraId="5DFEC82D" w14:textId="75017EA0" w:rsidR="0073154E" w:rsidRPr="005951F6" w:rsidRDefault="00F64F40" w:rsidP="005951F6">
      <w:pPr>
        <w:pStyle w:val="ListParagraph"/>
        <w:spacing w:line="360" w:lineRule="auto"/>
        <w:ind w:firstLine="720"/>
        <w:jc w:val="both"/>
        <w:rPr>
          <w:sz w:val="26"/>
          <w:szCs w:val="26"/>
        </w:rPr>
      </w:pPr>
      <w:r w:rsidRPr="005951F6">
        <w:rPr>
          <w:sz w:val="26"/>
          <w:szCs w:val="26"/>
        </w:rPr>
        <w:t>Trước thực trạng đó, chúng tôi</w:t>
      </w:r>
      <w:r w:rsidR="00EF3AAD" w:rsidRPr="005951F6">
        <w:rPr>
          <w:sz w:val="26"/>
          <w:szCs w:val="26"/>
        </w:rPr>
        <w:t xml:space="preserve"> chọn đề tài “</w:t>
      </w:r>
      <w:r w:rsidR="00DE6992" w:rsidRPr="005951F6">
        <w:rPr>
          <w:sz w:val="26"/>
          <w:szCs w:val="26"/>
        </w:rPr>
        <w:t xml:space="preserve">Website </w:t>
      </w:r>
      <w:r w:rsidR="00450DB5">
        <w:rPr>
          <w:sz w:val="26"/>
          <w:szCs w:val="26"/>
        </w:rPr>
        <w:t>hỗ trợ đặt món ăn nhà hàng – tiệc cưới</w:t>
      </w:r>
      <w:r w:rsidR="00DB52B2" w:rsidRPr="005951F6">
        <w:rPr>
          <w:sz w:val="26"/>
          <w:szCs w:val="26"/>
        </w:rPr>
        <w:t xml:space="preserve">” </w:t>
      </w:r>
      <w:r w:rsidRPr="005951F6">
        <w:rPr>
          <w:sz w:val="26"/>
          <w:szCs w:val="26"/>
        </w:rPr>
        <w:t>n</w:t>
      </w:r>
      <w:r w:rsidR="00EF3AAD" w:rsidRPr="005951F6">
        <w:rPr>
          <w:sz w:val="26"/>
          <w:szCs w:val="26"/>
        </w:rPr>
        <w:t>hằm tạo ra một môi trường mua bán</w:t>
      </w:r>
      <w:r w:rsidR="00450DB5">
        <w:rPr>
          <w:sz w:val="26"/>
          <w:szCs w:val="26"/>
        </w:rPr>
        <w:t xml:space="preserve"> </w:t>
      </w:r>
      <w:r w:rsidR="00E92A88" w:rsidRPr="005951F6">
        <w:rPr>
          <w:sz w:val="26"/>
          <w:szCs w:val="26"/>
        </w:rPr>
        <w:t xml:space="preserve">một cách </w:t>
      </w:r>
      <w:r w:rsidR="00DE6992" w:rsidRPr="005951F6">
        <w:rPr>
          <w:sz w:val="26"/>
          <w:szCs w:val="26"/>
        </w:rPr>
        <w:t>tiện lợi</w:t>
      </w:r>
      <w:r w:rsidR="00EF3AAD" w:rsidRPr="005951F6">
        <w:rPr>
          <w:sz w:val="26"/>
          <w:szCs w:val="26"/>
        </w:rPr>
        <w:t xml:space="preserve"> qua Internet một cách dễ dàng với giao diện người</w:t>
      </w:r>
      <w:r w:rsidR="00450DB5">
        <w:rPr>
          <w:sz w:val="26"/>
          <w:szCs w:val="26"/>
        </w:rPr>
        <w:t xml:space="preserve"> dùng</w:t>
      </w:r>
      <w:r w:rsidR="00EF3AAD" w:rsidRPr="005951F6">
        <w:rPr>
          <w:sz w:val="26"/>
          <w:szCs w:val="26"/>
        </w:rPr>
        <w:t xml:space="preserve"> và </w:t>
      </w:r>
      <w:r w:rsidR="00450DB5">
        <w:rPr>
          <w:sz w:val="26"/>
          <w:szCs w:val="26"/>
        </w:rPr>
        <w:t>nhà hàng</w:t>
      </w:r>
      <w:r w:rsidR="00EF3AAD" w:rsidRPr="005951F6">
        <w:rPr>
          <w:sz w:val="26"/>
          <w:szCs w:val="26"/>
        </w:rPr>
        <w:t xml:space="preserve"> được xây dựng thân thiện, dễ sử dụng</w:t>
      </w:r>
      <w:r w:rsidRPr="005951F6">
        <w:rPr>
          <w:sz w:val="26"/>
          <w:szCs w:val="26"/>
        </w:rPr>
        <w:t>.</w:t>
      </w:r>
    </w:p>
    <w:p w14:paraId="125243F0" w14:textId="77777777" w:rsidR="0007248B" w:rsidRPr="005951F6" w:rsidRDefault="0007248B" w:rsidP="005951F6">
      <w:pPr>
        <w:pStyle w:val="ListParagraph"/>
        <w:numPr>
          <w:ilvl w:val="1"/>
          <w:numId w:val="12"/>
        </w:numPr>
        <w:spacing w:line="360" w:lineRule="auto"/>
        <w:ind w:left="709" w:hanging="425"/>
        <w:jc w:val="both"/>
        <w:outlineLvl w:val="1"/>
        <w:rPr>
          <w:b/>
          <w:sz w:val="26"/>
          <w:szCs w:val="26"/>
        </w:rPr>
      </w:pPr>
      <w:bookmarkStart w:id="22" w:name="_Toc428481655"/>
      <w:bookmarkStart w:id="23" w:name="_Toc475785278"/>
      <w:bookmarkStart w:id="24" w:name="_Toc62741606"/>
      <w:r w:rsidRPr="005951F6">
        <w:rPr>
          <w:b/>
          <w:sz w:val="26"/>
          <w:szCs w:val="26"/>
        </w:rPr>
        <w:t>Giải pháp Proposal</w:t>
      </w:r>
      <w:bookmarkEnd w:id="22"/>
      <w:bookmarkEnd w:id="23"/>
      <w:bookmarkEnd w:id="24"/>
    </w:p>
    <w:p w14:paraId="7904FCA4" w14:textId="478FB6C3" w:rsidR="00A80234" w:rsidRPr="005951F6" w:rsidRDefault="00F64F40" w:rsidP="005951F6">
      <w:pPr>
        <w:spacing w:line="360" w:lineRule="auto"/>
        <w:ind w:left="720" w:firstLine="720"/>
        <w:jc w:val="both"/>
        <w:rPr>
          <w:sz w:val="26"/>
          <w:szCs w:val="26"/>
        </w:rPr>
      </w:pPr>
      <w:r w:rsidRPr="005951F6">
        <w:rPr>
          <w:sz w:val="26"/>
          <w:szCs w:val="26"/>
        </w:rPr>
        <w:t xml:space="preserve">Ứng dụng </w:t>
      </w:r>
      <w:r w:rsidR="006B6FAE" w:rsidRPr="005951F6">
        <w:rPr>
          <w:b/>
          <w:i/>
          <w:sz w:val="26"/>
          <w:szCs w:val="26"/>
        </w:rPr>
        <w:t>“</w:t>
      </w:r>
      <w:r w:rsidR="00E2778C" w:rsidRPr="005951F6">
        <w:rPr>
          <w:b/>
          <w:sz w:val="26"/>
          <w:szCs w:val="26"/>
        </w:rPr>
        <w:t xml:space="preserve">Website </w:t>
      </w:r>
      <w:r w:rsidR="007F6DA3">
        <w:rPr>
          <w:b/>
          <w:sz w:val="26"/>
          <w:szCs w:val="26"/>
        </w:rPr>
        <w:t>hỗ trợ đặt món ăn nhà hàng - tiệc cưới</w:t>
      </w:r>
      <w:r w:rsidR="006B6FAE" w:rsidRPr="005951F6">
        <w:rPr>
          <w:b/>
          <w:sz w:val="26"/>
          <w:szCs w:val="26"/>
        </w:rPr>
        <w:t xml:space="preserve">” </w:t>
      </w:r>
      <w:r w:rsidR="00C32288" w:rsidRPr="005951F6">
        <w:rPr>
          <w:sz w:val="26"/>
          <w:szCs w:val="26"/>
        </w:rPr>
        <w:t xml:space="preserve">bao gồm các tính năng thông dụng </w:t>
      </w:r>
      <w:r w:rsidR="0007248B" w:rsidRPr="005951F6">
        <w:rPr>
          <w:sz w:val="26"/>
          <w:szCs w:val="26"/>
        </w:rPr>
        <w:t>cho người sử dụng</w:t>
      </w:r>
      <w:r w:rsidRPr="005951F6">
        <w:rPr>
          <w:sz w:val="26"/>
          <w:szCs w:val="26"/>
        </w:rPr>
        <w:t>: đăng nhập</w:t>
      </w:r>
      <w:r w:rsidR="00B253E4" w:rsidRPr="005951F6">
        <w:rPr>
          <w:sz w:val="26"/>
          <w:szCs w:val="26"/>
        </w:rPr>
        <w:t xml:space="preserve">, </w:t>
      </w:r>
      <w:r w:rsidR="007F6DA3">
        <w:rPr>
          <w:sz w:val="26"/>
          <w:szCs w:val="26"/>
        </w:rPr>
        <w:t>xem</w:t>
      </w:r>
      <w:r w:rsidR="00B253E4" w:rsidRPr="005951F6">
        <w:rPr>
          <w:sz w:val="26"/>
          <w:szCs w:val="26"/>
        </w:rPr>
        <w:t xml:space="preserve"> </w:t>
      </w:r>
      <w:r w:rsidR="00D85BA0" w:rsidRPr="005951F6">
        <w:rPr>
          <w:sz w:val="26"/>
          <w:szCs w:val="26"/>
        </w:rPr>
        <w:t xml:space="preserve">thông tin </w:t>
      </w:r>
      <w:r w:rsidR="007F6DA3">
        <w:rPr>
          <w:sz w:val="26"/>
          <w:szCs w:val="26"/>
        </w:rPr>
        <w:t>các món ăn trong thực đơn</w:t>
      </w:r>
      <w:r w:rsidRPr="005951F6">
        <w:rPr>
          <w:sz w:val="26"/>
          <w:szCs w:val="26"/>
        </w:rPr>
        <w:t>,</w:t>
      </w:r>
      <w:r w:rsidR="007F6DA3">
        <w:rPr>
          <w:sz w:val="26"/>
          <w:szCs w:val="26"/>
        </w:rPr>
        <w:t xml:space="preserve"> đặt món,</w:t>
      </w:r>
      <w:r w:rsidRPr="005951F6">
        <w:rPr>
          <w:sz w:val="26"/>
          <w:szCs w:val="26"/>
        </w:rPr>
        <w:t xml:space="preserve"> quản lý </w:t>
      </w:r>
      <w:r w:rsidR="007F6DA3">
        <w:rPr>
          <w:sz w:val="26"/>
          <w:szCs w:val="26"/>
        </w:rPr>
        <w:t>đơn hàng</w:t>
      </w:r>
      <w:r w:rsidRPr="005951F6">
        <w:rPr>
          <w:sz w:val="26"/>
          <w:szCs w:val="26"/>
        </w:rPr>
        <w:t>, quản lý l</w:t>
      </w:r>
      <w:r w:rsidR="007F6DA3">
        <w:rPr>
          <w:sz w:val="26"/>
          <w:szCs w:val="26"/>
        </w:rPr>
        <w:t xml:space="preserve">oại </w:t>
      </w:r>
      <w:r w:rsidR="004458E4">
        <w:rPr>
          <w:sz w:val="26"/>
          <w:szCs w:val="26"/>
        </w:rPr>
        <w:t>món ăn</w:t>
      </w:r>
      <w:r w:rsidR="00B253E4" w:rsidRPr="005951F6">
        <w:rPr>
          <w:sz w:val="26"/>
          <w:szCs w:val="26"/>
        </w:rPr>
        <w:t xml:space="preserve">, </w:t>
      </w:r>
      <w:r w:rsidR="00B1297F" w:rsidRPr="005951F6">
        <w:rPr>
          <w:sz w:val="26"/>
          <w:szCs w:val="26"/>
        </w:rPr>
        <w:t>quản lý</w:t>
      </w:r>
      <w:r w:rsidR="007F6DA3">
        <w:rPr>
          <w:sz w:val="26"/>
          <w:szCs w:val="26"/>
        </w:rPr>
        <w:t xml:space="preserve"> khách hàng </w:t>
      </w:r>
      <w:r w:rsidR="00B1297F" w:rsidRPr="005951F6">
        <w:rPr>
          <w:sz w:val="26"/>
          <w:szCs w:val="26"/>
        </w:rPr>
        <w:t xml:space="preserve">liên hệ </w:t>
      </w:r>
      <w:r w:rsidR="00C32288" w:rsidRPr="005951F6">
        <w:rPr>
          <w:sz w:val="26"/>
          <w:szCs w:val="26"/>
        </w:rPr>
        <w:t xml:space="preserve"> v.v…</w:t>
      </w:r>
    </w:p>
    <w:p w14:paraId="4F5D1118" w14:textId="645E2D2B" w:rsidR="00691C17" w:rsidRPr="005951F6" w:rsidRDefault="00F64F40" w:rsidP="005951F6">
      <w:pPr>
        <w:spacing w:line="360" w:lineRule="auto"/>
        <w:ind w:left="720" w:firstLine="720"/>
        <w:jc w:val="both"/>
        <w:rPr>
          <w:sz w:val="26"/>
          <w:szCs w:val="26"/>
        </w:rPr>
      </w:pPr>
      <w:r w:rsidRPr="005951F6">
        <w:rPr>
          <w:sz w:val="26"/>
          <w:szCs w:val="26"/>
        </w:rPr>
        <w:t>Ứng dụng được phát triển dựa trên mã nguồn</w:t>
      </w:r>
      <w:r w:rsidR="003B4BBF" w:rsidRPr="005951F6">
        <w:rPr>
          <w:sz w:val="26"/>
          <w:szCs w:val="26"/>
        </w:rPr>
        <w:t xml:space="preserve"> mở với </w:t>
      </w:r>
      <w:r w:rsidR="00BC35CA">
        <w:rPr>
          <w:sz w:val="26"/>
          <w:szCs w:val="26"/>
        </w:rPr>
        <w:t xml:space="preserve">.Net </w:t>
      </w:r>
      <w:r w:rsidR="00A64E8D" w:rsidRPr="005951F6">
        <w:rPr>
          <w:sz w:val="26"/>
          <w:szCs w:val="26"/>
        </w:rPr>
        <w:t>Framework</w:t>
      </w:r>
      <w:r w:rsidR="003B4BBF" w:rsidRPr="005951F6">
        <w:rPr>
          <w:sz w:val="26"/>
          <w:szCs w:val="26"/>
        </w:rPr>
        <w:tab/>
      </w:r>
    </w:p>
    <w:p w14:paraId="4065A6C0" w14:textId="77777777" w:rsidR="0007248B" w:rsidRPr="005951F6" w:rsidRDefault="0007248B" w:rsidP="005951F6">
      <w:pPr>
        <w:pStyle w:val="ListParagraph"/>
        <w:numPr>
          <w:ilvl w:val="0"/>
          <w:numId w:val="13"/>
        </w:numPr>
        <w:spacing w:line="360" w:lineRule="auto"/>
        <w:ind w:left="810" w:hanging="567"/>
        <w:jc w:val="both"/>
        <w:outlineLvl w:val="2"/>
        <w:rPr>
          <w:b/>
          <w:sz w:val="26"/>
          <w:szCs w:val="26"/>
        </w:rPr>
      </w:pPr>
      <w:bookmarkStart w:id="25" w:name="_Toc475785279"/>
      <w:bookmarkStart w:id="26" w:name="_Toc62741607"/>
      <w:r w:rsidRPr="005951F6">
        <w:rPr>
          <w:b/>
          <w:sz w:val="26"/>
          <w:szCs w:val="26"/>
        </w:rPr>
        <w:t>Mục tiêu của dự án</w:t>
      </w:r>
      <w:bookmarkEnd w:id="25"/>
      <w:bookmarkEnd w:id="26"/>
    </w:p>
    <w:p w14:paraId="16BAF635" w14:textId="6D8ED440" w:rsidR="0007248B" w:rsidRPr="005951F6" w:rsidRDefault="00373FF8" w:rsidP="005951F6">
      <w:pPr>
        <w:spacing w:line="360" w:lineRule="auto"/>
        <w:ind w:left="243" w:firstLine="477"/>
        <w:jc w:val="both"/>
        <w:rPr>
          <w:sz w:val="26"/>
          <w:szCs w:val="26"/>
        </w:rPr>
      </w:pPr>
      <w:r w:rsidRPr="005951F6">
        <w:rPr>
          <w:sz w:val="26"/>
          <w:szCs w:val="26"/>
        </w:rPr>
        <w:t xml:space="preserve">Xây dựng các chức năng cơ bản cho </w:t>
      </w:r>
      <w:r w:rsidR="00BC35CA">
        <w:rPr>
          <w:sz w:val="26"/>
          <w:szCs w:val="26"/>
        </w:rPr>
        <w:t>khách hàng</w:t>
      </w:r>
      <w:r w:rsidRPr="005951F6">
        <w:rPr>
          <w:sz w:val="26"/>
          <w:szCs w:val="26"/>
        </w:rPr>
        <w:t xml:space="preserve"> tham gia</w:t>
      </w:r>
      <w:r w:rsidR="00BC35CA">
        <w:rPr>
          <w:sz w:val="26"/>
          <w:szCs w:val="26"/>
        </w:rPr>
        <w:t xml:space="preserve"> đặt mua các món ăn</w:t>
      </w:r>
      <w:r w:rsidRPr="005951F6">
        <w:rPr>
          <w:sz w:val="26"/>
          <w:szCs w:val="26"/>
        </w:rPr>
        <w:t>, như:</w:t>
      </w:r>
    </w:p>
    <w:p w14:paraId="1D841CA8" w14:textId="7141656D" w:rsidR="001B790B" w:rsidRPr="005951F6" w:rsidRDefault="00373FF8" w:rsidP="005951F6">
      <w:pPr>
        <w:pStyle w:val="ListParagraph"/>
        <w:numPr>
          <w:ilvl w:val="0"/>
          <w:numId w:val="19"/>
        </w:numPr>
        <w:spacing w:line="360" w:lineRule="auto"/>
        <w:ind w:left="1800"/>
        <w:jc w:val="both"/>
        <w:rPr>
          <w:sz w:val="26"/>
          <w:szCs w:val="26"/>
        </w:rPr>
      </w:pPr>
      <w:r w:rsidRPr="005951F6">
        <w:rPr>
          <w:color w:val="000000" w:themeColor="text1"/>
          <w:sz w:val="26"/>
          <w:szCs w:val="26"/>
          <w:shd w:val="clear" w:color="auto" w:fill="FFFFFF"/>
        </w:rPr>
        <w:t>Đăng nhập,</w:t>
      </w:r>
      <w:r w:rsidR="00691C17" w:rsidRPr="005951F6">
        <w:rPr>
          <w:color w:val="000000" w:themeColor="text1"/>
          <w:sz w:val="26"/>
          <w:szCs w:val="26"/>
          <w:shd w:val="clear" w:color="auto" w:fill="FFFFFF"/>
        </w:rPr>
        <w:t xml:space="preserve"> quản lý tài khoản.</w:t>
      </w:r>
    </w:p>
    <w:p w14:paraId="704C24DB" w14:textId="4C71A7D2" w:rsidR="00691C17" w:rsidRPr="005951F6" w:rsidRDefault="00691C17" w:rsidP="005951F6">
      <w:pPr>
        <w:pStyle w:val="ListParagraph"/>
        <w:numPr>
          <w:ilvl w:val="0"/>
          <w:numId w:val="19"/>
        </w:numPr>
        <w:spacing w:line="360" w:lineRule="auto"/>
        <w:ind w:left="1800"/>
        <w:jc w:val="both"/>
        <w:rPr>
          <w:sz w:val="26"/>
          <w:szCs w:val="26"/>
        </w:rPr>
      </w:pPr>
      <w:r w:rsidRPr="005951F6">
        <w:rPr>
          <w:color w:val="000000" w:themeColor="text1"/>
          <w:sz w:val="26"/>
          <w:szCs w:val="26"/>
          <w:shd w:val="clear" w:color="auto" w:fill="FFFFFF"/>
        </w:rPr>
        <w:t>Cho</w:t>
      </w:r>
      <w:r w:rsidR="00F3154D" w:rsidRPr="005951F6">
        <w:rPr>
          <w:color w:val="000000" w:themeColor="text1"/>
          <w:sz w:val="26"/>
          <w:szCs w:val="26"/>
          <w:shd w:val="clear" w:color="auto" w:fill="FFFFFF"/>
        </w:rPr>
        <w:t xml:space="preserve"> phép quản trị viên</w:t>
      </w:r>
      <w:r w:rsidRPr="005951F6">
        <w:rPr>
          <w:color w:val="000000" w:themeColor="text1"/>
          <w:sz w:val="26"/>
          <w:szCs w:val="26"/>
          <w:shd w:val="clear" w:color="auto" w:fill="FFFFFF"/>
        </w:rPr>
        <w:t xml:space="preserve"> có thể đăng </w:t>
      </w:r>
      <w:r w:rsidR="00C9473B" w:rsidRPr="005951F6">
        <w:rPr>
          <w:color w:val="000000" w:themeColor="text1"/>
          <w:sz w:val="26"/>
          <w:szCs w:val="26"/>
          <w:shd w:val="clear" w:color="auto" w:fill="FFFFFF"/>
        </w:rPr>
        <w:t xml:space="preserve">thông tin </w:t>
      </w:r>
      <w:r w:rsidR="00BC35CA">
        <w:rPr>
          <w:color w:val="000000" w:themeColor="text1"/>
          <w:sz w:val="26"/>
          <w:szCs w:val="26"/>
          <w:shd w:val="clear" w:color="auto" w:fill="FFFFFF"/>
        </w:rPr>
        <w:t>món ăn</w:t>
      </w:r>
      <w:r w:rsidRPr="005951F6">
        <w:rPr>
          <w:color w:val="000000" w:themeColor="text1"/>
          <w:sz w:val="26"/>
          <w:szCs w:val="26"/>
          <w:shd w:val="clear" w:color="auto" w:fill="FFFFFF"/>
        </w:rPr>
        <w:t xml:space="preserve"> của</w:t>
      </w:r>
      <w:r w:rsidR="00BC35CA">
        <w:rPr>
          <w:color w:val="000000" w:themeColor="text1"/>
          <w:sz w:val="26"/>
          <w:szCs w:val="26"/>
          <w:shd w:val="clear" w:color="auto" w:fill="FFFFFF"/>
        </w:rPr>
        <w:t xml:space="preserve"> nhà hàng</w:t>
      </w:r>
      <w:r w:rsidRPr="005951F6">
        <w:rPr>
          <w:color w:val="000000" w:themeColor="text1"/>
          <w:sz w:val="26"/>
          <w:szCs w:val="26"/>
          <w:shd w:val="clear" w:color="auto" w:fill="FFFFFF"/>
        </w:rPr>
        <w:t xml:space="preserve"> mình để </w:t>
      </w:r>
      <w:r w:rsidR="00C9473B" w:rsidRPr="005951F6">
        <w:rPr>
          <w:color w:val="000000" w:themeColor="text1"/>
          <w:sz w:val="26"/>
          <w:szCs w:val="26"/>
          <w:shd w:val="clear" w:color="auto" w:fill="FFFFFF"/>
        </w:rPr>
        <w:t xml:space="preserve">bán, quản lý những </w:t>
      </w:r>
      <w:r w:rsidR="004458E4">
        <w:rPr>
          <w:color w:val="000000" w:themeColor="text1"/>
          <w:sz w:val="26"/>
          <w:szCs w:val="26"/>
          <w:shd w:val="clear" w:color="auto" w:fill="FFFFFF"/>
        </w:rPr>
        <w:t>món ăn</w:t>
      </w:r>
      <w:r w:rsidR="00C9473B" w:rsidRPr="005951F6">
        <w:rPr>
          <w:color w:val="000000" w:themeColor="text1"/>
          <w:sz w:val="26"/>
          <w:szCs w:val="26"/>
          <w:shd w:val="clear" w:color="auto" w:fill="FFFFFF"/>
        </w:rPr>
        <w:t xml:space="preserve"> của mình</w:t>
      </w:r>
      <w:r w:rsidRPr="005951F6">
        <w:rPr>
          <w:color w:val="000000" w:themeColor="text1"/>
          <w:sz w:val="26"/>
          <w:szCs w:val="26"/>
          <w:shd w:val="clear" w:color="auto" w:fill="FFFFFF"/>
        </w:rPr>
        <w:t>.</w:t>
      </w:r>
    </w:p>
    <w:p w14:paraId="0528C77D" w14:textId="44D0388C" w:rsidR="001B790B" w:rsidRPr="00BC35CA" w:rsidRDefault="00FC4D8C" w:rsidP="00BC35CA">
      <w:pPr>
        <w:pStyle w:val="ListParagraph"/>
        <w:numPr>
          <w:ilvl w:val="0"/>
          <w:numId w:val="19"/>
        </w:numPr>
        <w:spacing w:line="360" w:lineRule="auto"/>
        <w:ind w:left="1800"/>
        <w:jc w:val="both"/>
        <w:rPr>
          <w:sz w:val="26"/>
          <w:szCs w:val="26"/>
        </w:rPr>
      </w:pPr>
      <w:r w:rsidRPr="005951F6">
        <w:rPr>
          <w:color w:val="000000" w:themeColor="text1"/>
          <w:sz w:val="26"/>
          <w:szCs w:val="26"/>
          <w:shd w:val="clear" w:color="auto" w:fill="FFFFFF"/>
        </w:rPr>
        <w:t xml:space="preserve">Cho phép quản trị viên quản lý thông tin của </w:t>
      </w:r>
      <w:r w:rsidR="00BC35CA">
        <w:rPr>
          <w:color w:val="000000" w:themeColor="text1"/>
          <w:sz w:val="26"/>
          <w:szCs w:val="26"/>
          <w:shd w:val="clear" w:color="auto" w:fill="FFFFFF"/>
        </w:rPr>
        <w:t>khách hàng liên hệ</w:t>
      </w:r>
      <w:r w:rsidRPr="005951F6">
        <w:rPr>
          <w:color w:val="000000" w:themeColor="text1"/>
          <w:sz w:val="26"/>
          <w:szCs w:val="26"/>
          <w:shd w:val="clear" w:color="auto" w:fill="FFFFFF"/>
        </w:rPr>
        <w:t>.</w:t>
      </w:r>
    </w:p>
    <w:p w14:paraId="0879BBEA" w14:textId="3703F1E9" w:rsidR="0004566C" w:rsidRPr="005951F6" w:rsidRDefault="002E3A2F" w:rsidP="005951F6">
      <w:pPr>
        <w:pStyle w:val="ListParagraph"/>
        <w:numPr>
          <w:ilvl w:val="0"/>
          <w:numId w:val="19"/>
        </w:numPr>
        <w:spacing w:line="360" w:lineRule="auto"/>
        <w:ind w:left="1800"/>
        <w:jc w:val="both"/>
        <w:rPr>
          <w:sz w:val="26"/>
          <w:szCs w:val="26"/>
        </w:rPr>
      </w:pPr>
      <w:r w:rsidRPr="005951F6">
        <w:rPr>
          <w:sz w:val="26"/>
          <w:szCs w:val="26"/>
        </w:rPr>
        <w:t>v</w:t>
      </w:r>
      <w:r w:rsidR="000D2027" w:rsidRPr="005951F6">
        <w:rPr>
          <w:sz w:val="26"/>
          <w:szCs w:val="26"/>
        </w:rPr>
        <w:t>.v…</w:t>
      </w:r>
    </w:p>
    <w:p w14:paraId="0AA98298" w14:textId="173523B9" w:rsidR="00BE72DD" w:rsidRPr="005951F6" w:rsidRDefault="00BE72DD" w:rsidP="005951F6">
      <w:pPr>
        <w:spacing w:line="360" w:lineRule="auto"/>
        <w:jc w:val="both"/>
        <w:rPr>
          <w:sz w:val="26"/>
          <w:szCs w:val="26"/>
        </w:rPr>
      </w:pPr>
    </w:p>
    <w:p w14:paraId="6CA828ED" w14:textId="03162150" w:rsidR="00BC35CA" w:rsidRDefault="00BC35CA">
      <w:pPr>
        <w:rPr>
          <w:sz w:val="26"/>
          <w:szCs w:val="26"/>
        </w:rPr>
      </w:pPr>
      <w:r>
        <w:rPr>
          <w:sz w:val="26"/>
          <w:szCs w:val="26"/>
        </w:rPr>
        <w:br w:type="page"/>
      </w:r>
    </w:p>
    <w:p w14:paraId="0308B45C" w14:textId="77777777" w:rsidR="0025126A" w:rsidRPr="005951F6" w:rsidRDefault="0025126A" w:rsidP="005951F6">
      <w:pPr>
        <w:spacing w:line="360" w:lineRule="auto"/>
        <w:jc w:val="both"/>
        <w:rPr>
          <w:sz w:val="26"/>
          <w:szCs w:val="26"/>
        </w:rPr>
      </w:pPr>
    </w:p>
    <w:p w14:paraId="7A02B89F" w14:textId="77777777" w:rsidR="0025126A" w:rsidRPr="005951F6" w:rsidRDefault="0025126A" w:rsidP="005951F6">
      <w:pPr>
        <w:spacing w:line="360" w:lineRule="auto"/>
        <w:jc w:val="both"/>
        <w:rPr>
          <w:sz w:val="26"/>
          <w:szCs w:val="26"/>
        </w:rPr>
      </w:pPr>
    </w:p>
    <w:p w14:paraId="1C6E4228" w14:textId="77777777" w:rsidR="00B91851" w:rsidRPr="005951F6" w:rsidRDefault="00B91851" w:rsidP="005951F6">
      <w:pPr>
        <w:pStyle w:val="ListParagraph"/>
        <w:numPr>
          <w:ilvl w:val="0"/>
          <w:numId w:val="42"/>
        </w:numPr>
        <w:spacing w:line="360" w:lineRule="auto"/>
        <w:jc w:val="both"/>
        <w:outlineLvl w:val="2"/>
        <w:rPr>
          <w:b/>
          <w:vanish/>
          <w:sz w:val="26"/>
          <w:szCs w:val="26"/>
        </w:rPr>
      </w:pPr>
      <w:bookmarkStart w:id="27" w:name="_Toc62741608"/>
      <w:bookmarkEnd w:id="27"/>
    </w:p>
    <w:p w14:paraId="4CECAA82" w14:textId="77777777" w:rsidR="00B91851" w:rsidRPr="005951F6" w:rsidRDefault="00B91851" w:rsidP="005951F6">
      <w:pPr>
        <w:pStyle w:val="ListParagraph"/>
        <w:numPr>
          <w:ilvl w:val="0"/>
          <w:numId w:val="42"/>
        </w:numPr>
        <w:spacing w:line="360" w:lineRule="auto"/>
        <w:jc w:val="both"/>
        <w:outlineLvl w:val="2"/>
        <w:rPr>
          <w:b/>
          <w:vanish/>
          <w:sz w:val="26"/>
          <w:szCs w:val="26"/>
        </w:rPr>
      </w:pPr>
      <w:bookmarkStart w:id="28" w:name="_Toc62741609"/>
      <w:bookmarkEnd w:id="28"/>
    </w:p>
    <w:p w14:paraId="2E561CFC" w14:textId="77777777" w:rsidR="00B91851" w:rsidRPr="005951F6" w:rsidRDefault="00B91851" w:rsidP="005951F6">
      <w:pPr>
        <w:pStyle w:val="ListParagraph"/>
        <w:numPr>
          <w:ilvl w:val="1"/>
          <w:numId w:val="42"/>
        </w:numPr>
        <w:spacing w:line="360" w:lineRule="auto"/>
        <w:jc w:val="both"/>
        <w:outlineLvl w:val="2"/>
        <w:rPr>
          <w:b/>
          <w:vanish/>
          <w:sz w:val="26"/>
          <w:szCs w:val="26"/>
        </w:rPr>
      </w:pPr>
      <w:bookmarkStart w:id="29" w:name="_Toc62741610"/>
      <w:bookmarkEnd w:id="29"/>
    </w:p>
    <w:p w14:paraId="38A2CEA2" w14:textId="77777777" w:rsidR="00B91851" w:rsidRPr="005951F6" w:rsidRDefault="00B91851" w:rsidP="005951F6">
      <w:pPr>
        <w:pStyle w:val="ListParagraph"/>
        <w:numPr>
          <w:ilvl w:val="1"/>
          <w:numId w:val="42"/>
        </w:numPr>
        <w:spacing w:line="360" w:lineRule="auto"/>
        <w:jc w:val="both"/>
        <w:outlineLvl w:val="2"/>
        <w:rPr>
          <w:b/>
          <w:vanish/>
          <w:sz w:val="26"/>
          <w:szCs w:val="26"/>
        </w:rPr>
      </w:pPr>
      <w:bookmarkStart w:id="30" w:name="_Toc62741611"/>
      <w:bookmarkEnd w:id="30"/>
    </w:p>
    <w:p w14:paraId="58DDE395" w14:textId="77777777" w:rsidR="00B91851" w:rsidRPr="005951F6" w:rsidRDefault="00B91851" w:rsidP="005951F6">
      <w:pPr>
        <w:pStyle w:val="ListParagraph"/>
        <w:numPr>
          <w:ilvl w:val="1"/>
          <w:numId w:val="42"/>
        </w:numPr>
        <w:spacing w:line="360" w:lineRule="auto"/>
        <w:jc w:val="both"/>
        <w:outlineLvl w:val="2"/>
        <w:rPr>
          <w:b/>
          <w:vanish/>
          <w:sz w:val="26"/>
          <w:szCs w:val="26"/>
        </w:rPr>
      </w:pPr>
      <w:bookmarkStart w:id="31" w:name="_Toc62741612"/>
      <w:bookmarkEnd w:id="31"/>
    </w:p>
    <w:p w14:paraId="5370B6F3" w14:textId="77777777" w:rsidR="00B91851" w:rsidRPr="005951F6" w:rsidRDefault="00B91851" w:rsidP="005951F6">
      <w:pPr>
        <w:pStyle w:val="ListParagraph"/>
        <w:numPr>
          <w:ilvl w:val="2"/>
          <w:numId w:val="42"/>
        </w:numPr>
        <w:spacing w:line="360" w:lineRule="auto"/>
        <w:jc w:val="both"/>
        <w:outlineLvl w:val="2"/>
        <w:rPr>
          <w:b/>
          <w:vanish/>
          <w:sz w:val="26"/>
          <w:szCs w:val="26"/>
        </w:rPr>
      </w:pPr>
      <w:bookmarkStart w:id="32" w:name="_Toc62741613"/>
      <w:bookmarkEnd w:id="32"/>
    </w:p>
    <w:p w14:paraId="2835651C" w14:textId="42BE8F3E" w:rsidR="00115164" w:rsidRPr="005951F6" w:rsidRDefault="00115164" w:rsidP="005951F6">
      <w:pPr>
        <w:pStyle w:val="ListParagraph"/>
        <w:numPr>
          <w:ilvl w:val="0"/>
          <w:numId w:val="13"/>
        </w:numPr>
        <w:spacing w:line="360" w:lineRule="auto"/>
        <w:ind w:left="810" w:hanging="567"/>
        <w:jc w:val="both"/>
        <w:outlineLvl w:val="2"/>
        <w:rPr>
          <w:b/>
          <w:sz w:val="26"/>
          <w:szCs w:val="26"/>
        </w:rPr>
      </w:pPr>
      <w:bookmarkStart w:id="33" w:name="_Toc62741614"/>
      <w:r w:rsidRPr="005951F6">
        <w:rPr>
          <w:b/>
          <w:sz w:val="26"/>
          <w:szCs w:val="26"/>
        </w:rPr>
        <w:t>Một số hệ thống tương tự</w:t>
      </w:r>
      <w:bookmarkEnd w:id="33"/>
    </w:p>
    <w:p w14:paraId="4E398825" w14:textId="2EB7F234" w:rsidR="00942DC2" w:rsidRPr="003379C9" w:rsidRDefault="003379C9" w:rsidP="003379C9">
      <w:pPr>
        <w:pStyle w:val="ListParagraph"/>
        <w:spacing w:line="360" w:lineRule="auto"/>
        <w:ind w:left="1224"/>
        <w:jc w:val="both"/>
        <w:rPr>
          <w:b/>
          <w:color w:val="000000" w:themeColor="text1"/>
          <w:sz w:val="26"/>
          <w:szCs w:val="26"/>
        </w:rPr>
      </w:pPr>
      <w:r>
        <w:rPr>
          <w:b/>
          <w:color w:val="000000" w:themeColor="text1"/>
          <w:sz w:val="26"/>
          <w:szCs w:val="26"/>
        </w:rPr>
        <w:t xml:space="preserve">Pasgo.vn </w:t>
      </w:r>
    </w:p>
    <w:p w14:paraId="1028C98A" w14:textId="77777777" w:rsidR="0007248B" w:rsidRPr="005951F6" w:rsidRDefault="0007248B" w:rsidP="005951F6">
      <w:pPr>
        <w:pStyle w:val="ListParagraph"/>
        <w:numPr>
          <w:ilvl w:val="0"/>
          <w:numId w:val="13"/>
        </w:numPr>
        <w:spacing w:line="360" w:lineRule="auto"/>
        <w:ind w:left="810" w:hanging="567"/>
        <w:jc w:val="both"/>
        <w:outlineLvl w:val="2"/>
        <w:rPr>
          <w:b/>
          <w:sz w:val="26"/>
          <w:szCs w:val="26"/>
        </w:rPr>
      </w:pPr>
      <w:bookmarkStart w:id="34" w:name="_Toc475785282"/>
      <w:bookmarkStart w:id="35" w:name="_Toc62741615"/>
      <w:r w:rsidRPr="005951F6">
        <w:rPr>
          <w:b/>
          <w:sz w:val="26"/>
          <w:szCs w:val="26"/>
        </w:rPr>
        <w:t>Hạng mục cộng nghệ</w:t>
      </w:r>
      <w:bookmarkEnd w:id="34"/>
      <w:bookmarkEnd w:id="35"/>
    </w:p>
    <w:p w14:paraId="07C85B4C" w14:textId="77777777" w:rsidR="0007248B" w:rsidRPr="005951F6" w:rsidRDefault="0007248B" w:rsidP="005951F6">
      <w:pPr>
        <w:spacing w:line="360" w:lineRule="auto"/>
        <w:ind w:left="1267"/>
        <w:jc w:val="both"/>
        <w:rPr>
          <w:b/>
          <w:sz w:val="26"/>
          <w:szCs w:val="26"/>
        </w:rPr>
      </w:pPr>
      <w:r w:rsidRPr="005951F6">
        <w:rPr>
          <w:b/>
          <w:sz w:val="26"/>
          <w:szCs w:val="26"/>
        </w:rPr>
        <w:t>Công nghệ để phát triển dự án</w:t>
      </w:r>
    </w:p>
    <w:p w14:paraId="2C6333E0" w14:textId="77777777" w:rsidR="00373FF8" w:rsidRPr="005951F6" w:rsidRDefault="00373FF8" w:rsidP="005951F6">
      <w:pPr>
        <w:pStyle w:val="ListParagraph"/>
        <w:numPr>
          <w:ilvl w:val="0"/>
          <w:numId w:val="15"/>
        </w:numPr>
        <w:spacing w:line="360" w:lineRule="auto"/>
        <w:ind w:left="2268" w:hanging="425"/>
        <w:jc w:val="both"/>
        <w:rPr>
          <w:sz w:val="26"/>
          <w:szCs w:val="26"/>
        </w:rPr>
      </w:pPr>
      <w:r w:rsidRPr="005951F6">
        <w:rPr>
          <w:sz w:val="26"/>
          <w:szCs w:val="26"/>
        </w:rPr>
        <w:t>Ngôn ngữ lập trình</w:t>
      </w:r>
      <w:r w:rsidR="0007248B" w:rsidRPr="005951F6">
        <w:rPr>
          <w:sz w:val="26"/>
          <w:szCs w:val="26"/>
        </w:rPr>
        <w:t xml:space="preserve">: </w:t>
      </w:r>
    </w:p>
    <w:p w14:paraId="74C9D3DD" w14:textId="77777777" w:rsidR="00373FF8" w:rsidRPr="005951F6" w:rsidRDefault="00373FF8" w:rsidP="005951F6">
      <w:pPr>
        <w:pStyle w:val="ListParagraph"/>
        <w:spacing w:line="360" w:lineRule="auto"/>
        <w:ind w:left="2268"/>
        <w:jc w:val="both"/>
        <w:rPr>
          <w:sz w:val="26"/>
          <w:szCs w:val="26"/>
        </w:rPr>
      </w:pPr>
      <w:r w:rsidRPr="005951F6">
        <w:rPr>
          <w:sz w:val="26"/>
          <w:szCs w:val="26"/>
        </w:rPr>
        <w:t>+ Web Client: HTML&amp;CSS, Javascript</w:t>
      </w:r>
    </w:p>
    <w:p w14:paraId="7DD1CE07" w14:textId="77777777" w:rsidR="00373FF8" w:rsidRPr="005951F6" w:rsidRDefault="00373FF8" w:rsidP="005951F6">
      <w:pPr>
        <w:pStyle w:val="ListParagraph"/>
        <w:spacing w:line="360" w:lineRule="auto"/>
        <w:ind w:left="2268"/>
        <w:jc w:val="both"/>
        <w:rPr>
          <w:sz w:val="26"/>
          <w:szCs w:val="26"/>
        </w:rPr>
      </w:pPr>
      <w:r w:rsidRPr="005951F6">
        <w:rPr>
          <w:sz w:val="26"/>
          <w:szCs w:val="26"/>
        </w:rPr>
        <w:t xml:space="preserve">+ Web Server: </w:t>
      </w:r>
      <w:r w:rsidR="00E17859" w:rsidRPr="005951F6">
        <w:rPr>
          <w:sz w:val="26"/>
          <w:szCs w:val="26"/>
        </w:rPr>
        <w:t>ASP</w:t>
      </w:r>
      <w:r w:rsidR="00A64E8D" w:rsidRPr="005951F6">
        <w:rPr>
          <w:sz w:val="26"/>
          <w:szCs w:val="26"/>
        </w:rPr>
        <w:t>.Net</w:t>
      </w:r>
      <w:r w:rsidR="00E17859" w:rsidRPr="005951F6">
        <w:rPr>
          <w:sz w:val="26"/>
          <w:szCs w:val="26"/>
        </w:rPr>
        <w:t xml:space="preserve"> </w:t>
      </w:r>
    </w:p>
    <w:p w14:paraId="74D9CF69" w14:textId="77777777" w:rsidR="0007248B" w:rsidRPr="005951F6" w:rsidRDefault="0007248B" w:rsidP="005951F6">
      <w:pPr>
        <w:spacing w:line="360" w:lineRule="auto"/>
        <w:ind w:left="1350"/>
        <w:jc w:val="both"/>
        <w:rPr>
          <w:b/>
          <w:sz w:val="26"/>
          <w:szCs w:val="26"/>
        </w:rPr>
      </w:pPr>
      <w:r w:rsidRPr="005951F6">
        <w:rPr>
          <w:b/>
          <w:sz w:val="26"/>
          <w:szCs w:val="26"/>
        </w:rPr>
        <w:t>Môi trường phát triển</w:t>
      </w:r>
    </w:p>
    <w:p w14:paraId="62F6EC7F" w14:textId="77777777" w:rsidR="0007248B" w:rsidRPr="005951F6" w:rsidRDefault="0007248B" w:rsidP="005951F6">
      <w:pPr>
        <w:pStyle w:val="ListParagraph"/>
        <w:numPr>
          <w:ilvl w:val="0"/>
          <w:numId w:val="16"/>
        </w:numPr>
        <w:spacing w:line="360" w:lineRule="auto"/>
        <w:ind w:left="2250"/>
        <w:jc w:val="both"/>
        <w:rPr>
          <w:sz w:val="26"/>
          <w:szCs w:val="26"/>
        </w:rPr>
      </w:pPr>
      <w:r w:rsidRPr="005951F6">
        <w:rPr>
          <w:sz w:val="26"/>
          <w:szCs w:val="26"/>
        </w:rPr>
        <w:t>Hệ điều hành:</w:t>
      </w:r>
      <w:r w:rsidRPr="005951F6">
        <w:rPr>
          <w:b/>
          <w:sz w:val="26"/>
          <w:szCs w:val="26"/>
        </w:rPr>
        <w:t xml:space="preserve"> </w:t>
      </w:r>
      <w:r w:rsidR="002E3A2F" w:rsidRPr="005951F6">
        <w:rPr>
          <w:sz w:val="26"/>
          <w:szCs w:val="26"/>
        </w:rPr>
        <w:t>Window</w:t>
      </w:r>
      <w:r w:rsidR="000E6F29" w:rsidRPr="005951F6">
        <w:rPr>
          <w:sz w:val="26"/>
          <w:szCs w:val="26"/>
        </w:rPr>
        <w:t>s</w:t>
      </w:r>
      <w:r w:rsidR="00373FF8" w:rsidRPr="005951F6">
        <w:rPr>
          <w:sz w:val="26"/>
          <w:szCs w:val="26"/>
        </w:rPr>
        <w:t xml:space="preserve"> hoặc Linux</w:t>
      </w:r>
    </w:p>
    <w:p w14:paraId="35DBBFFE" w14:textId="77777777" w:rsidR="0007248B" w:rsidRPr="005951F6" w:rsidRDefault="0007248B" w:rsidP="005951F6">
      <w:pPr>
        <w:pStyle w:val="ListParagraph"/>
        <w:numPr>
          <w:ilvl w:val="0"/>
          <w:numId w:val="16"/>
        </w:numPr>
        <w:spacing w:line="360" w:lineRule="auto"/>
        <w:ind w:left="2250"/>
        <w:jc w:val="both"/>
        <w:rPr>
          <w:b/>
          <w:sz w:val="26"/>
          <w:szCs w:val="26"/>
        </w:rPr>
      </w:pPr>
      <w:r w:rsidRPr="005951F6">
        <w:rPr>
          <w:color w:val="222222"/>
          <w:sz w:val="26"/>
          <w:szCs w:val="26"/>
          <w:shd w:val="clear" w:color="auto" w:fill="FFFFFF"/>
        </w:rPr>
        <w:t>Công cụ lập trình:</w:t>
      </w:r>
      <w:r w:rsidR="001A5503" w:rsidRPr="005951F6">
        <w:rPr>
          <w:b/>
          <w:sz w:val="26"/>
          <w:szCs w:val="26"/>
        </w:rPr>
        <w:t xml:space="preserve"> </w:t>
      </w:r>
      <w:r w:rsidR="00A64E8D" w:rsidRPr="005951F6">
        <w:rPr>
          <w:sz w:val="26"/>
          <w:szCs w:val="26"/>
        </w:rPr>
        <w:t>Visual studio</w:t>
      </w:r>
      <w:r w:rsidRPr="005951F6">
        <w:rPr>
          <w:sz w:val="26"/>
          <w:szCs w:val="26"/>
        </w:rPr>
        <w:t>.</w:t>
      </w:r>
    </w:p>
    <w:p w14:paraId="4A6156C7" w14:textId="77777777" w:rsidR="0007248B" w:rsidRPr="005951F6" w:rsidRDefault="002E3A2F" w:rsidP="005951F6">
      <w:pPr>
        <w:pStyle w:val="ListParagraph"/>
        <w:numPr>
          <w:ilvl w:val="0"/>
          <w:numId w:val="16"/>
        </w:numPr>
        <w:spacing w:line="360" w:lineRule="auto"/>
        <w:ind w:left="2268" w:hanging="425"/>
        <w:jc w:val="both"/>
        <w:rPr>
          <w:b/>
          <w:sz w:val="26"/>
          <w:szCs w:val="26"/>
        </w:rPr>
      </w:pPr>
      <w:r w:rsidRPr="005951F6">
        <w:rPr>
          <w:sz w:val="26"/>
          <w:szCs w:val="26"/>
        </w:rPr>
        <w:t>C</w:t>
      </w:r>
      <w:r w:rsidR="00373FF8" w:rsidRPr="005951F6">
        <w:rPr>
          <w:sz w:val="26"/>
          <w:szCs w:val="26"/>
        </w:rPr>
        <w:t xml:space="preserve">ơ sở dữ liệu: </w:t>
      </w:r>
      <w:r w:rsidR="00A64E8D" w:rsidRPr="005951F6">
        <w:rPr>
          <w:sz w:val="26"/>
          <w:szCs w:val="26"/>
        </w:rPr>
        <w:t>SQL Sever</w:t>
      </w:r>
      <w:r w:rsidR="0007248B" w:rsidRPr="005951F6">
        <w:rPr>
          <w:sz w:val="26"/>
          <w:szCs w:val="26"/>
        </w:rPr>
        <w:t>.</w:t>
      </w:r>
    </w:p>
    <w:p w14:paraId="134AF287" w14:textId="77777777" w:rsidR="00D43848" w:rsidRPr="005951F6" w:rsidRDefault="00D43848" w:rsidP="005951F6">
      <w:pPr>
        <w:pStyle w:val="ListParagraph"/>
        <w:numPr>
          <w:ilvl w:val="0"/>
          <w:numId w:val="16"/>
        </w:numPr>
        <w:spacing w:line="360" w:lineRule="auto"/>
        <w:ind w:left="2268" w:hanging="425"/>
        <w:jc w:val="both"/>
        <w:rPr>
          <w:b/>
          <w:sz w:val="26"/>
          <w:szCs w:val="26"/>
        </w:rPr>
      </w:pPr>
      <w:r w:rsidRPr="005951F6">
        <w:rPr>
          <w:sz w:val="26"/>
          <w:szCs w:val="26"/>
        </w:rPr>
        <w:t>Mô hình: MVC</w:t>
      </w:r>
    </w:p>
    <w:p w14:paraId="3D46DD8A" w14:textId="2531D018" w:rsidR="00A80234" w:rsidRPr="005951F6" w:rsidRDefault="0007248B" w:rsidP="005951F6">
      <w:pPr>
        <w:pStyle w:val="ListParagraph"/>
        <w:numPr>
          <w:ilvl w:val="0"/>
          <w:numId w:val="16"/>
        </w:numPr>
        <w:spacing w:line="360" w:lineRule="auto"/>
        <w:ind w:left="2250"/>
        <w:jc w:val="both"/>
        <w:rPr>
          <w:sz w:val="26"/>
          <w:szCs w:val="26"/>
        </w:rPr>
      </w:pPr>
      <w:r w:rsidRPr="005951F6">
        <w:rPr>
          <w:sz w:val="26"/>
          <w:szCs w:val="26"/>
        </w:rPr>
        <w:t xml:space="preserve">Môi trường: </w:t>
      </w:r>
      <w:r w:rsidR="00372A1D">
        <w:rPr>
          <w:sz w:val="26"/>
          <w:szCs w:val="26"/>
        </w:rPr>
        <w:t xml:space="preserve">.Net </w:t>
      </w:r>
      <w:r w:rsidR="00A64E8D" w:rsidRPr="005951F6">
        <w:rPr>
          <w:sz w:val="26"/>
          <w:szCs w:val="26"/>
        </w:rPr>
        <w:t>Framework</w:t>
      </w:r>
      <w:r w:rsidR="00D22B17" w:rsidRPr="005951F6">
        <w:rPr>
          <w:sz w:val="26"/>
          <w:szCs w:val="26"/>
        </w:rPr>
        <w:t>.</w:t>
      </w:r>
    </w:p>
    <w:p w14:paraId="62ADCF52" w14:textId="77777777" w:rsidR="0007248B" w:rsidRPr="005951F6" w:rsidRDefault="0007248B" w:rsidP="005951F6">
      <w:pPr>
        <w:spacing w:line="360" w:lineRule="auto"/>
        <w:ind w:left="1350"/>
        <w:jc w:val="both"/>
        <w:rPr>
          <w:b/>
          <w:sz w:val="26"/>
          <w:szCs w:val="26"/>
        </w:rPr>
      </w:pPr>
      <w:r w:rsidRPr="005951F6">
        <w:rPr>
          <w:b/>
          <w:sz w:val="26"/>
          <w:szCs w:val="26"/>
        </w:rPr>
        <w:t>Hạng mục khác</w:t>
      </w:r>
    </w:p>
    <w:p w14:paraId="40F774F9" w14:textId="77777777" w:rsidR="0007248B" w:rsidRPr="005951F6" w:rsidRDefault="0007248B" w:rsidP="005951F6">
      <w:pPr>
        <w:pStyle w:val="ListParagraph"/>
        <w:numPr>
          <w:ilvl w:val="0"/>
          <w:numId w:val="14"/>
        </w:numPr>
        <w:spacing w:line="360" w:lineRule="auto"/>
        <w:ind w:left="2250"/>
        <w:jc w:val="both"/>
        <w:rPr>
          <w:b/>
          <w:sz w:val="26"/>
          <w:szCs w:val="26"/>
        </w:rPr>
      </w:pPr>
      <w:r w:rsidRPr="005951F6">
        <w:rPr>
          <w:sz w:val="26"/>
          <w:szCs w:val="26"/>
        </w:rPr>
        <w:t xml:space="preserve">Tài nguyên con người: </w:t>
      </w:r>
      <w:r w:rsidR="00373FF8" w:rsidRPr="005951F6">
        <w:rPr>
          <w:sz w:val="26"/>
          <w:szCs w:val="26"/>
        </w:rPr>
        <w:t>4</w:t>
      </w:r>
      <w:r w:rsidRPr="005951F6">
        <w:rPr>
          <w:sz w:val="26"/>
          <w:szCs w:val="26"/>
        </w:rPr>
        <w:t xml:space="preserve"> người.</w:t>
      </w:r>
    </w:p>
    <w:p w14:paraId="704F5BC8" w14:textId="77777777" w:rsidR="0007248B" w:rsidRPr="005951F6" w:rsidRDefault="00373FF8" w:rsidP="005951F6">
      <w:pPr>
        <w:pStyle w:val="ListParagraph"/>
        <w:numPr>
          <w:ilvl w:val="0"/>
          <w:numId w:val="14"/>
        </w:numPr>
        <w:spacing w:line="360" w:lineRule="auto"/>
        <w:ind w:left="2250"/>
        <w:jc w:val="both"/>
        <w:rPr>
          <w:b/>
          <w:sz w:val="26"/>
          <w:szCs w:val="26"/>
        </w:rPr>
      </w:pPr>
      <w:r w:rsidRPr="005951F6">
        <w:rPr>
          <w:sz w:val="26"/>
          <w:szCs w:val="26"/>
        </w:rPr>
        <w:t>Ngân sách: Hạn chế</w:t>
      </w:r>
      <w:r w:rsidR="0007248B" w:rsidRPr="005951F6">
        <w:rPr>
          <w:sz w:val="26"/>
          <w:szCs w:val="26"/>
        </w:rPr>
        <w:t>.</w:t>
      </w:r>
    </w:p>
    <w:p w14:paraId="2F80F401" w14:textId="511FED95" w:rsidR="00BC35CA" w:rsidRDefault="008F6725" w:rsidP="005951F6">
      <w:pPr>
        <w:pStyle w:val="ListParagraph"/>
        <w:numPr>
          <w:ilvl w:val="0"/>
          <w:numId w:val="14"/>
        </w:numPr>
        <w:spacing w:line="360" w:lineRule="auto"/>
        <w:ind w:left="2250"/>
        <w:jc w:val="both"/>
        <w:rPr>
          <w:sz w:val="26"/>
          <w:szCs w:val="26"/>
        </w:rPr>
      </w:pPr>
      <w:r w:rsidRPr="005951F6">
        <w:rPr>
          <w:sz w:val="26"/>
          <w:szCs w:val="26"/>
        </w:rPr>
        <w:t>Thời gian</w:t>
      </w:r>
      <w:r w:rsidR="0007248B" w:rsidRPr="005951F6">
        <w:rPr>
          <w:sz w:val="26"/>
          <w:szCs w:val="26"/>
        </w:rPr>
        <w:t>: Dự án phải đ</w:t>
      </w:r>
      <w:r w:rsidR="002E3A2F" w:rsidRPr="005951F6">
        <w:rPr>
          <w:sz w:val="26"/>
          <w:szCs w:val="26"/>
        </w:rPr>
        <w:t>ược hoàn tất trong vòng 2</w:t>
      </w:r>
      <w:r w:rsidR="00A66706">
        <w:rPr>
          <w:sz w:val="26"/>
          <w:szCs w:val="26"/>
        </w:rPr>
        <w:t xml:space="preserve"> </w:t>
      </w:r>
      <w:r w:rsidR="000210D8" w:rsidRPr="005951F6">
        <w:rPr>
          <w:sz w:val="26"/>
          <w:szCs w:val="26"/>
        </w:rPr>
        <w:t>tháng</w:t>
      </w:r>
    </w:p>
    <w:p w14:paraId="1137FCBB" w14:textId="77777777" w:rsidR="00BC35CA" w:rsidRDefault="00BC35CA">
      <w:pPr>
        <w:rPr>
          <w:sz w:val="26"/>
          <w:szCs w:val="26"/>
        </w:rPr>
      </w:pPr>
      <w:r>
        <w:rPr>
          <w:sz w:val="26"/>
          <w:szCs w:val="26"/>
        </w:rPr>
        <w:br w:type="page"/>
      </w:r>
    </w:p>
    <w:p w14:paraId="7EC16B45" w14:textId="77777777" w:rsidR="000210D8" w:rsidRPr="005951F6" w:rsidRDefault="000210D8" w:rsidP="00555372">
      <w:pPr>
        <w:pStyle w:val="ListParagraph"/>
        <w:spacing w:line="360" w:lineRule="auto"/>
        <w:ind w:left="2250"/>
        <w:jc w:val="both"/>
        <w:rPr>
          <w:b/>
          <w:sz w:val="26"/>
          <w:szCs w:val="26"/>
        </w:rPr>
      </w:pPr>
    </w:p>
    <w:p w14:paraId="011D9705" w14:textId="77777777" w:rsidR="00A80234" w:rsidRPr="005951F6" w:rsidRDefault="003A1540" w:rsidP="005951F6">
      <w:pPr>
        <w:pStyle w:val="ListParagraph"/>
        <w:numPr>
          <w:ilvl w:val="0"/>
          <w:numId w:val="12"/>
        </w:numPr>
        <w:spacing w:line="360" w:lineRule="auto"/>
        <w:jc w:val="both"/>
        <w:outlineLvl w:val="0"/>
        <w:rPr>
          <w:b/>
          <w:sz w:val="26"/>
          <w:szCs w:val="26"/>
        </w:rPr>
      </w:pPr>
      <w:bookmarkStart w:id="36" w:name="_Toc475785283"/>
      <w:bookmarkStart w:id="37" w:name="_Toc62741616"/>
      <w:r w:rsidRPr="005951F6">
        <w:rPr>
          <w:b/>
          <w:sz w:val="26"/>
          <w:szCs w:val="26"/>
        </w:rPr>
        <w:t xml:space="preserve">CHỨC NĂNG </w:t>
      </w:r>
      <w:r w:rsidR="0007248B" w:rsidRPr="005951F6">
        <w:rPr>
          <w:b/>
          <w:sz w:val="26"/>
          <w:szCs w:val="26"/>
        </w:rPr>
        <w:t>T</w:t>
      </w:r>
      <w:bookmarkEnd w:id="36"/>
      <w:r w:rsidR="00A80234" w:rsidRPr="005951F6">
        <w:rPr>
          <w:b/>
          <w:sz w:val="26"/>
          <w:szCs w:val="26"/>
        </w:rPr>
        <w:t>ỔNG Q</w:t>
      </w:r>
      <w:r w:rsidRPr="005951F6">
        <w:rPr>
          <w:b/>
          <w:sz w:val="26"/>
          <w:szCs w:val="26"/>
        </w:rPr>
        <w:t>UÁT CỦA HỆ THỐNG</w:t>
      </w:r>
      <w:bookmarkEnd w:id="37"/>
    </w:p>
    <w:p w14:paraId="67374752" w14:textId="790E009F" w:rsidR="008363EC" w:rsidRPr="005951F6" w:rsidRDefault="00CF3BD2" w:rsidP="00E60C73">
      <w:pPr>
        <w:pStyle w:val="ListParagraph"/>
        <w:numPr>
          <w:ilvl w:val="1"/>
          <w:numId w:val="12"/>
        </w:numPr>
        <w:spacing w:line="360" w:lineRule="auto"/>
        <w:outlineLvl w:val="1"/>
        <w:rPr>
          <w:b/>
          <w:sz w:val="26"/>
          <w:szCs w:val="26"/>
        </w:rPr>
      </w:pPr>
      <w:bookmarkStart w:id="38" w:name="_Toc62741617"/>
      <w:r w:rsidRPr="005951F6">
        <w:rPr>
          <w:b/>
          <w:sz w:val="26"/>
          <w:szCs w:val="26"/>
        </w:rPr>
        <w:t>Biểu đổ tổng quát của hệ thống</w:t>
      </w:r>
      <w:r w:rsidR="00CB1B59">
        <w:rPr>
          <w:b/>
          <w:noProof/>
          <w:sz w:val="26"/>
          <w:szCs w:val="26"/>
        </w:rPr>
        <w:drawing>
          <wp:inline distT="0" distB="0" distL="0" distR="0" wp14:anchorId="293AC3B5" wp14:editId="48D6093D">
            <wp:extent cx="5103495" cy="2004060"/>
            <wp:effectExtent l="0" t="0" r="190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2875" cy="2011670"/>
                    </a:xfrm>
                    <a:prstGeom prst="rect">
                      <a:avLst/>
                    </a:prstGeom>
                  </pic:spPr>
                </pic:pic>
              </a:graphicData>
            </a:graphic>
          </wp:inline>
        </w:drawing>
      </w:r>
      <w:bookmarkEnd w:id="38"/>
    </w:p>
    <w:p w14:paraId="4EB810F2" w14:textId="79A65B39" w:rsidR="00AE7B4C" w:rsidRPr="005951F6" w:rsidRDefault="00AE7B4C" w:rsidP="005951F6">
      <w:pPr>
        <w:pStyle w:val="ListParagraph"/>
        <w:spacing w:line="360" w:lineRule="auto"/>
        <w:ind w:left="1350"/>
        <w:jc w:val="center"/>
        <w:rPr>
          <w:i/>
          <w:sz w:val="26"/>
          <w:szCs w:val="26"/>
        </w:rPr>
      </w:pPr>
      <w:r w:rsidRPr="005951F6">
        <w:rPr>
          <w:i/>
          <w:sz w:val="26"/>
          <w:szCs w:val="26"/>
        </w:rPr>
        <w:t xml:space="preserve">Hình 1. Sơ đồ tổng quát hệ thống </w:t>
      </w:r>
    </w:p>
    <w:p w14:paraId="066EF866" w14:textId="77777777" w:rsidR="004D3967" w:rsidRPr="005951F6" w:rsidRDefault="00CF3BD2" w:rsidP="005951F6">
      <w:pPr>
        <w:pStyle w:val="ListParagraph"/>
        <w:numPr>
          <w:ilvl w:val="1"/>
          <w:numId w:val="12"/>
        </w:numPr>
        <w:spacing w:line="360" w:lineRule="auto"/>
        <w:jc w:val="both"/>
        <w:outlineLvl w:val="1"/>
        <w:rPr>
          <w:b/>
          <w:sz w:val="26"/>
          <w:szCs w:val="26"/>
        </w:rPr>
      </w:pPr>
      <w:bookmarkStart w:id="39" w:name="_Toc62741618"/>
      <w:r w:rsidRPr="005951F6">
        <w:rPr>
          <w:b/>
          <w:sz w:val="26"/>
          <w:szCs w:val="26"/>
        </w:rPr>
        <w:t>Mô tả</w:t>
      </w:r>
      <w:bookmarkEnd w:id="39"/>
      <w:r w:rsidRPr="005951F6">
        <w:rPr>
          <w:b/>
          <w:sz w:val="26"/>
          <w:szCs w:val="26"/>
        </w:rPr>
        <w:t xml:space="preserve"> </w:t>
      </w:r>
    </w:p>
    <w:p w14:paraId="5285EFA0" w14:textId="26CD7AB7" w:rsidR="003F76BA" w:rsidRPr="005951F6" w:rsidRDefault="0087701E" w:rsidP="005951F6">
      <w:pPr>
        <w:pStyle w:val="ListParagraph"/>
        <w:numPr>
          <w:ilvl w:val="0"/>
          <w:numId w:val="43"/>
        </w:numPr>
        <w:spacing w:line="360" w:lineRule="auto"/>
        <w:rPr>
          <w:sz w:val="26"/>
          <w:szCs w:val="26"/>
        </w:rPr>
      </w:pPr>
      <w:r w:rsidRPr="005951F6">
        <w:rPr>
          <w:sz w:val="26"/>
          <w:szCs w:val="26"/>
        </w:rPr>
        <w:t>Người dùng có thể Tìm kiếm</w:t>
      </w:r>
      <w:r w:rsidR="00E425DD">
        <w:rPr>
          <w:sz w:val="26"/>
          <w:szCs w:val="26"/>
        </w:rPr>
        <w:t xml:space="preserve"> và đặt các món ăn</w:t>
      </w:r>
      <w:r w:rsidRPr="005951F6">
        <w:rPr>
          <w:sz w:val="26"/>
          <w:szCs w:val="26"/>
        </w:rPr>
        <w:t xml:space="preserve"> </w:t>
      </w:r>
    </w:p>
    <w:p w14:paraId="1B8272E3" w14:textId="70EC7618" w:rsidR="0087701E" w:rsidRPr="005951F6" w:rsidRDefault="0087701E" w:rsidP="005951F6">
      <w:pPr>
        <w:pStyle w:val="ListParagraph"/>
        <w:numPr>
          <w:ilvl w:val="0"/>
          <w:numId w:val="43"/>
        </w:numPr>
        <w:spacing w:line="360" w:lineRule="auto"/>
        <w:rPr>
          <w:sz w:val="26"/>
          <w:szCs w:val="26"/>
        </w:rPr>
      </w:pPr>
      <w:r w:rsidRPr="005951F6">
        <w:rPr>
          <w:sz w:val="26"/>
          <w:szCs w:val="26"/>
        </w:rPr>
        <w:t xml:space="preserve">Quản trị quản lý </w:t>
      </w:r>
      <w:r w:rsidR="00E425DD">
        <w:rPr>
          <w:sz w:val="26"/>
          <w:szCs w:val="26"/>
        </w:rPr>
        <w:t>các loại món ăn</w:t>
      </w:r>
      <w:r w:rsidRPr="005951F6">
        <w:rPr>
          <w:sz w:val="26"/>
          <w:szCs w:val="26"/>
        </w:rPr>
        <w:t xml:space="preserve"> và quản lý tài khoản người dùng</w:t>
      </w:r>
    </w:p>
    <w:p w14:paraId="767E2529" w14:textId="77777777" w:rsidR="0087701E" w:rsidRPr="005951F6" w:rsidRDefault="0087701E" w:rsidP="005951F6">
      <w:pPr>
        <w:pStyle w:val="ListParagraph"/>
        <w:numPr>
          <w:ilvl w:val="1"/>
          <w:numId w:val="12"/>
        </w:numPr>
        <w:spacing w:line="360" w:lineRule="auto"/>
        <w:jc w:val="both"/>
        <w:outlineLvl w:val="1"/>
        <w:rPr>
          <w:b/>
          <w:sz w:val="26"/>
          <w:szCs w:val="26"/>
        </w:rPr>
      </w:pPr>
      <w:bookmarkStart w:id="40" w:name="_Toc62741619"/>
      <w:r w:rsidRPr="005951F6">
        <w:rPr>
          <w:b/>
          <w:sz w:val="26"/>
          <w:szCs w:val="26"/>
        </w:rPr>
        <w:t>Các chức năng cơ bản của hệ thống</w:t>
      </w:r>
      <w:bookmarkEnd w:id="40"/>
    </w:p>
    <w:p w14:paraId="606486A9" w14:textId="77777777" w:rsidR="0087701E" w:rsidRPr="005951F6" w:rsidRDefault="0087701E" w:rsidP="005951F6">
      <w:pPr>
        <w:pStyle w:val="ListParagraph"/>
        <w:numPr>
          <w:ilvl w:val="0"/>
          <w:numId w:val="26"/>
        </w:numPr>
        <w:spacing w:line="360" w:lineRule="auto"/>
        <w:jc w:val="both"/>
        <w:rPr>
          <w:b/>
          <w:color w:val="000000" w:themeColor="text1"/>
          <w:sz w:val="26"/>
          <w:szCs w:val="26"/>
        </w:rPr>
      </w:pPr>
      <w:r w:rsidRPr="005951F6">
        <w:rPr>
          <w:b/>
          <w:color w:val="000000" w:themeColor="text1"/>
          <w:sz w:val="26"/>
          <w:szCs w:val="26"/>
        </w:rPr>
        <w:t>Quản trị viên</w:t>
      </w:r>
    </w:p>
    <w:p w14:paraId="0B8EE979" w14:textId="15ADA35A"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 xml:space="preserve">Quản lý </w:t>
      </w:r>
      <w:r w:rsidR="00E425DD">
        <w:rPr>
          <w:sz w:val="26"/>
          <w:szCs w:val="26"/>
        </w:rPr>
        <w:t xml:space="preserve">loại </w:t>
      </w:r>
      <w:r w:rsidR="004458E4">
        <w:rPr>
          <w:sz w:val="26"/>
          <w:szCs w:val="26"/>
        </w:rPr>
        <w:t>món ăn</w:t>
      </w:r>
      <w:r w:rsidRPr="005951F6">
        <w:rPr>
          <w:sz w:val="26"/>
          <w:szCs w:val="26"/>
        </w:rPr>
        <w:t>.</w:t>
      </w:r>
    </w:p>
    <w:p w14:paraId="049F85E7" w14:textId="6793F498"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 xml:space="preserve">Quản lý </w:t>
      </w:r>
      <w:r w:rsidR="00E425DD">
        <w:rPr>
          <w:sz w:val="26"/>
          <w:szCs w:val="26"/>
        </w:rPr>
        <w:t>thông tin khách hàng liên hệ</w:t>
      </w:r>
      <w:r w:rsidRPr="005951F6">
        <w:rPr>
          <w:sz w:val="26"/>
          <w:szCs w:val="26"/>
        </w:rPr>
        <w:t>.</w:t>
      </w:r>
    </w:p>
    <w:p w14:paraId="76E09235" w14:textId="0E81B05E"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 xml:space="preserve">Quản lý </w:t>
      </w:r>
      <w:r w:rsidR="00E425DD">
        <w:rPr>
          <w:sz w:val="26"/>
          <w:szCs w:val="26"/>
        </w:rPr>
        <w:t>tài khoản</w:t>
      </w:r>
      <w:r w:rsidRPr="005951F6">
        <w:rPr>
          <w:sz w:val="26"/>
          <w:szCs w:val="26"/>
        </w:rPr>
        <w:t>.</w:t>
      </w:r>
    </w:p>
    <w:p w14:paraId="2055EA4D" w14:textId="486BF8E1"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 xml:space="preserve">Quản lý </w:t>
      </w:r>
      <w:r w:rsidR="00E425DD">
        <w:rPr>
          <w:sz w:val="26"/>
          <w:szCs w:val="26"/>
        </w:rPr>
        <w:t>đơn hàng</w:t>
      </w:r>
      <w:r w:rsidRPr="005951F6">
        <w:rPr>
          <w:sz w:val="26"/>
          <w:szCs w:val="26"/>
        </w:rPr>
        <w:t>.</w:t>
      </w:r>
    </w:p>
    <w:p w14:paraId="59F0615B" w14:textId="77777777"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Quản lý thống kê.</w:t>
      </w:r>
    </w:p>
    <w:p w14:paraId="75D3B300" w14:textId="77777777"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v.v…</w:t>
      </w:r>
    </w:p>
    <w:p w14:paraId="55870A20" w14:textId="77777777" w:rsidR="0087701E" w:rsidRPr="005951F6" w:rsidRDefault="0087701E" w:rsidP="005951F6">
      <w:pPr>
        <w:pStyle w:val="ListParagraph"/>
        <w:numPr>
          <w:ilvl w:val="0"/>
          <w:numId w:val="26"/>
        </w:numPr>
        <w:spacing w:line="360" w:lineRule="auto"/>
        <w:jc w:val="both"/>
        <w:rPr>
          <w:b/>
          <w:sz w:val="26"/>
          <w:szCs w:val="26"/>
        </w:rPr>
      </w:pPr>
      <w:r w:rsidRPr="005951F6">
        <w:rPr>
          <w:b/>
          <w:sz w:val="26"/>
          <w:szCs w:val="26"/>
        </w:rPr>
        <w:t>Người dùng</w:t>
      </w:r>
    </w:p>
    <w:p w14:paraId="389C42AB" w14:textId="1F7A5A1B" w:rsidR="0087701E" w:rsidRPr="005951F6" w:rsidRDefault="0087701E" w:rsidP="005951F6">
      <w:pPr>
        <w:pStyle w:val="ListParagraph"/>
        <w:numPr>
          <w:ilvl w:val="0"/>
          <w:numId w:val="27"/>
        </w:numPr>
        <w:spacing w:line="360" w:lineRule="auto"/>
        <w:jc w:val="both"/>
        <w:rPr>
          <w:sz w:val="26"/>
          <w:szCs w:val="26"/>
        </w:rPr>
      </w:pPr>
      <w:r w:rsidRPr="005951F6">
        <w:rPr>
          <w:sz w:val="26"/>
          <w:szCs w:val="26"/>
        </w:rPr>
        <w:t xml:space="preserve">Xem những thông tin </w:t>
      </w:r>
      <w:r w:rsidR="00CB1B59">
        <w:rPr>
          <w:sz w:val="26"/>
          <w:szCs w:val="26"/>
        </w:rPr>
        <w:t>ẩm thực đặc sắc</w:t>
      </w:r>
      <w:r w:rsidRPr="005951F6">
        <w:rPr>
          <w:sz w:val="26"/>
          <w:szCs w:val="26"/>
        </w:rPr>
        <w:t>.</w:t>
      </w:r>
    </w:p>
    <w:p w14:paraId="5DB67A2D" w14:textId="77777777" w:rsidR="0087701E" w:rsidRPr="005951F6" w:rsidRDefault="0087701E" w:rsidP="005951F6">
      <w:pPr>
        <w:pStyle w:val="ListParagraph"/>
        <w:numPr>
          <w:ilvl w:val="0"/>
          <w:numId w:val="27"/>
        </w:numPr>
        <w:spacing w:line="360" w:lineRule="auto"/>
        <w:jc w:val="both"/>
        <w:rPr>
          <w:b/>
          <w:sz w:val="26"/>
          <w:szCs w:val="26"/>
        </w:rPr>
      </w:pPr>
      <w:r w:rsidRPr="005951F6">
        <w:rPr>
          <w:sz w:val="26"/>
          <w:szCs w:val="26"/>
        </w:rPr>
        <w:t xml:space="preserve">Quản lý danh sách </w:t>
      </w:r>
      <w:r w:rsidR="00E17859" w:rsidRPr="005951F6">
        <w:rPr>
          <w:sz w:val="26"/>
          <w:szCs w:val="26"/>
        </w:rPr>
        <w:t>yêu thích</w:t>
      </w:r>
      <w:r w:rsidRPr="005951F6">
        <w:rPr>
          <w:sz w:val="26"/>
          <w:szCs w:val="26"/>
        </w:rPr>
        <w:t>.</w:t>
      </w:r>
    </w:p>
    <w:p w14:paraId="3C7A0B4E" w14:textId="2CBC54DF" w:rsidR="0087701E" w:rsidRPr="005951F6" w:rsidRDefault="0087701E" w:rsidP="005951F6">
      <w:pPr>
        <w:pStyle w:val="ListParagraph"/>
        <w:numPr>
          <w:ilvl w:val="0"/>
          <w:numId w:val="27"/>
        </w:numPr>
        <w:spacing w:line="360" w:lineRule="auto"/>
        <w:jc w:val="both"/>
        <w:rPr>
          <w:sz w:val="26"/>
          <w:szCs w:val="26"/>
        </w:rPr>
      </w:pPr>
      <w:r w:rsidRPr="005951F6">
        <w:rPr>
          <w:sz w:val="26"/>
          <w:szCs w:val="26"/>
        </w:rPr>
        <w:t>Đăng</w:t>
      </w:r>
      <w:r w:rsidR="00A7132A">
        <w:rPr>
          <w:sz w:val="26"/>
          <w:szCs w:val="26"/>
        </w:rPr>
        <w:t xml:space="preserve"> </w:t>
      </w:r>
      <w:r w:rsidRPr="005951F6">
        <w:rPr>
          <w:sz w:val="26"/>
          <w:szCs w:val="26"/>
        </w:rPr>
        <w:t>nhập.</w:t>
      </w:r>
    </w:p>
    <w:p w14:paraId="31108BF3" w14:textId="77777777" w:rsidR="0087701E" w:rsidRPr="005951F6" w:rsidRDefault="0087701E" w:rsidP="005951F6">
      <w:pPr>
        <w:pStyle w:val="ListParagraph"/>
        <w:numPr>
          <w:ilvl w:val="0"/>
          <w:numId w:val="27"/>
        </w:numPr>
        <w:spacing w:line="360" w:lineRule="auto"/>
        <w:jc w:val="both"/>
        <w:rPr>
          <w:sz w:val="26"/>
          <w:szCs w:val="26"/>
        </w:rPr>
      </w:pPr>
      <w:r w:rsidRPr="005951F6">
        <w:rPr>
          <w:sz w:val="26"/>
          <w:szCs w:val="26"/>
        </w:rPr>
        <w:t>Quản lý thông tin tài khoản.</w:t>
      </w:r>
    </w:p>
    <w:p w14:paraId="62D5B03C" w14:textId="071FA8C6" w:rsidR="0087701E" w:rsidRPr="005951F6" w:rsidRDefault="0087701E" w:rsidP="005951F6">
      <w:pPr>
        <w:pStyle w:val="ListParagraph"/>
        <w:numPr>
          <w:ilvl w:val="0"/>
          <w:numId w:val="27"/>
        </w:numPr>
        <w:spacing w:line="360" w:lineRule="auto"/>
        <w:jc w:val="both"/>
        <w:rPr>
          <w:sz w:val="26"/>
          <w:szCs w:val="26"/>
        </w:rPr>
      </w:pPr>
      <w:r w:rsidRPr="005951F6">
        <w:rPr>
          <w:sz w:val="26"/>
          <w:szCs w:val="26"/>
        </w:rPr>
        <w:t>Chia sẻ thông tin lên mạng xã hội.</w:t>
      </w:r>
    </w:p>
    <w:p w14:paraId="3AD6C829" w14:textId="77777777" w:rsidR="0087701E" w:rsidRPr="005951F6" w:rsidRDefault="0087701E" w:rsidP="005951F6">
      <w:pPr>
        <w:pStyle w:val="ListParagraph"/>
        <w:numPr>
          <w:ilvl w:val="0"/>
          <w:numId w:val="27"/>
        </w:numPr>
        <w:spacing w:line="360" w:lineRule="auto"/>
        <w:jc w:val="both"/>
        <w:rPr>
          <w:sz w:val="26"/>
          <w:szCs w:val="26"/>
        </w:rPr>
      </w:pPr>
      <w:r w:rsidRPr="005951F6">
        <w:rPr>
          <w:sz w:val="26"/>
          <w:szCs w:val="26"/>
        </w:rPr>
        <w:t>v.v…</w:t>
      </w:r>
    </w:p>
    <w:p w14:paraId="5CC9A8FB" w14:textId="77777777" w:rsidR="00CF3BD2" w:rsidRPr="005951F6" w:rsidRDefault="00CF3BD2" w:rsidP="005951F6">
      <w:pPr>
        <w:pStyle w:val="ListParagraph"/>
        <w:numPr>
          <w:ilvl w:val="0"/>
          <w:numId w:val="12"/>
        </w:numPr>
        <w:spacing w:line="360" w:lineRule="auto"/>
        <w:jc w:val="both"/>
        <w:outlineLvl w:val="0"/>
        <w:rPr>
          <w:b/>
          <w:sz w:val="26"/>
          <w:szCs w:val="26"/>
        </w:rPr>
      </w:pPr>
      <w:bookmarkStart w:id="41" w:name="_Toc62741620"/>
      <w:r w:rsidRPr="005951F6">
        <w:rPr>
          <w:b/>
          <w:sz w:val="26"/>
          <w:szCs w:val="26"/>
        </w:rPr>
        <w:lastRenderedPageBreak/>
        <w:t>QUY TRÌNH PHÁT TRIỂN</w:t>
      </w:r>
      <w:bookmarkEnd w:id="41"/>
    </w:p>
    <w:p w14:paraId="3F648817" w14:textId="77777777" w:rsidR="00CF3BD2" w:rsidRPr="005951F6" w:rsidRDefault="00CF3BD2" w:rsidP="005951F6">
      <w:pPr>
        <w:pStyle w:val="ListParagraph"/>
        <w:numPr>
          <w:ilvl w:val="1"/>
          <w:numId w:val="12"/>
        </w:numPr>
        <w:spacing w:line="360" w:lineRule="auto"/>
        <w:ind w:left="709"/>
        <w:outlineLvl w:val="1"/>
        <w:rPr>
          <w:sz w:val="26"/>
          <w:szCs w:val="26"/>
        </w:rPr>
      </w:pPr>
      <w:bookmarkStart w:id="42" w:name="_Toc62741621"/>
      <w:r w:rsidRPr="005951F6">
        <w:rPr>
          <w:b/>
          <w:sz w:val="26"/>
          <w:szCs w:val="26"/>
        </w:rPr>
        <w:t>Quy trình Scrum</w:t>
      </w:r>
      <w:bookmarkEnd w:id="42"/>
    </w:p>
    <w:p w14:paraId="0EC5AB35" w14:textId="77777777" w:rsidR="00665AEE" w:rsidRPr="005951F6" w:rsidRDefault="00B95B32" w:rsidP="005951F6">
      <w:pPr>
        <w:pStyle w:val="ListParagraph"/>
        <w:widowControl w:val="0"/>
        <w:numPr>
          <w:ilvl w:val="0"/>
          <w:numId w:val="29"/>
        </w:numPr>
        <w:tabs>
          <w:tab w:val="left" w:pos="1080"/>
          <w:tab w:val="left" w:pos="1170"/>
        </w:tabs>
        <w:autoSpaceDE w:val="0"/>
        <w:autoSpaceDN w:val="0"/>
        <w:spacing w:line="360" w:lineRule="auto"/>
        <w:ind w:left="1008" w:right="250" w:firstLine="0"/>
        <w:contextualSpacing w:val="0"/>
        <w:jc w:val="both"/>
        <w:rPr>
          <w:sz w:val="26"/>
          <w:szCs w:val="26"/>
        </w:rPr>
      </w:pPr>
      <w:r w:rsidRPr="005951F6">
        <w:rPr>
          <w:sz w:val="26"/>
          <w:szCs w:val="26"/>
        </w:rPr>
        <w:t>Scrum là một trong những khung làm việc linh hoạt và không kém phần phổ biến nhất hiện nay</w:t>
      </w:r>
    </w:p>
    <w:p w14:paraId="5045C35B" w14:textId="77777777" w:rsidR="00665AEE" w:rsidRPr="005951F6" w:rsidRDefault="00B95B32" w:rsidP="005951F6">
      <w:pPr>
        <w:pStyle w:val="ListParagraph"/>
        <w:widowControl w:val="0"/>
        <w:numPr>
          <w:ilvl w:val="0"/>
          <w:numId w:val="29"/>
        </w:numPr>
        <w:tabs>
          <w:tab w:val="left" w:pos="1080"/>
          <w:tab w:val="left" w:pos="1170"/>
        </w:tabs>
        <w:autoSpaceDE w:val="0"/>
        <w:autoSpaceDN w:val="0"/>
        <w:spacing w:line="360" w:lineRule="auto"/>
        <w:ind w:left="1008" w:right="250" w:firstLine="0"/>
        <w:contextualSpacing w:val="0"/>
        <w:jc w:val="both"/>
        <w:rPr>
          <w:sz w:val="26"/>
          <w:szCs w:val="26"/>
        </w:rPr>
      </w:pPr>
      <w:r w:rsidRPr="005951F6">
        <w:rPr>
          <w:sz w:val="26"/>
          <w:szCs w:val="26"/>
        </w:rPr>
        <w:t xml:space="preserve">Scrum được dùng để quản lý các dự án phát triển phần mềm, ngoài ra </w:t>
      </w:r>
    </w:p>
    <w:p w14:paraId="1F644F41" w14:textId="77777777" w:rsidR="00CF3BD2" w:rsidRPr="005951F6" w:rsidRDefault="00665AEE" w:rsidP="005951F6">
      <w:pPr>
        <w:pStyle w:val="ListParagraph"/>
        <w:widowControl w:val="0"/>
        <w:numPr>
          <w:ilvl w:val="0"/>
          <w:numId w:val="29"/>
        </w:numPr>
        <w:tabs>
          <w:tab w:val="left" w:pos="1080"/>
          <w:tab w:val="left" w:pos="1170"/>
        </w:tabs>
        <w:autoSpaceDE w:val="0"/>
        <w:autoSpaceDN w:val="0"/>
        <w:spacing w:line="360" w:lineRule="auto"/>
        <w:ind w:left="1008" w:right="250" w:firstLine="0"/>
        <w:contextualSpacing w:val="0"/>
        <w:jc w:val="both"/>
        <w:rPr>
          <w:sz w:val="26"/>
          <w:szCs w:val="26"/>
        </w:rPr>
      </w:pPr>
      <w:r w:rsidRPr="005951F6">
        <w:rPr>
          <w:sz w:val="26"/>
          <w:szCs w:val="26"/>
        </w:rPr>
        <w:t>S</w:t>
      </w:r>
      <w:r w:rsidR="00B95B32" w:rsidRPr="005951F6">
        <w:rPr>
          <w:sz w:val="26"/>
          <w:szCs w:val="26"/>
        </w:rPr>
        <w:t>crum còn được dùng trong các công việc khác với độ phức tạp và tính sang tạo rất đa dạng. Dựa trên lý thuyết quản lý thực nghiệm: Scrum sử dụng kĩ năng lặp và tăng dần để tối ưu hóa sự hiệu quả và kiểm soát rủi ro.</w:t>
      </w:r>
    </w:p>
    <w:p w14:paraId="6641383E" w14:textId="77777777" w:rsidR="00AE7B4C" w:rsidRPr="005951F6" w:rsidRDefault="00AE7B4C" w:rsidP="005951F6">
      <w:pPr>
        <w:widowControl w:val="0"/>
        <w:tabs>
          <w:tab w:val="left" w:pos="1080"/>
          <w:tab w:val="left" w:pos="1170"/>
        </w:tabs>
        <w:autoSpaceDE w:val="0"/>
        <w:autoSpaceDN w:val="0"/>
        <w:spacing w:line="360" w:lineRule="auto"/>
        <w:ind w:right="250"/>
        <w:jc w:val="both"/>
        <w:rPr>
          <w:sz w:val="26"/>
          <w:szCs w:val="26"/>
        </w:rPr>
      </w:pPr>
    </w:p>
    <w:p w14:paraId="6F17953C" w14:textId="77777777" w:rsidR="00AE7B4C" w:rsidRPr="005951F6" w:rsidRDefault="00AE7B4C" w:rsidP="005951F6">
      <w:pPr>
        <w:widowControl w:val="0"/>
        <w:tabs>
          <w:tab w:val="left" w:pos="1080"/>
          <w:tab w:val="left" w:pos="1170"/>
        </w:tabs>
        <w:autoSpaceDE w:val="0"/>
        <w:autoSpaceDN w:val="0"/>
        <w:spacing w:line="360" w:lineRule="auto"/>
        <w:ind w:right="250"/>
        <w:jc w:val="center"/>
        <w:rPr>
          <w:sz w:val="26"/>
          <w:szCs w:val="26"/>
        </w:rPr>
      </w:pPr>
      <w:r w:rsidRPr="005951F6">
        <w:rPr>
          <w:noProof/>
          <w:sz w:val="26"/>
          <w:szCs w:val="26"/>
        </w:rPr>
        <w:drawing>
          <wp:inline distT="0" distB="0" distL="0" distR="0" wp14:anchorId="4862B6C9" wp14:editId="78D5F402">
            <wp:extent cx="49149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y-trinh-scrum-1.png"/>
                    <pic:cNvPicPr/>
                  </pic:nvPicPr>
                  <pic:blipFill>
                    <a:blip r:embed="rId14">
                      <a:extLst>
                        <a:ext uri="{28A0092B-C50C-407E-A947-70E740481C1C}">
                          <a14:useLocalDpi xmlns:a14="http://schemas.microsoft.com/office/drawing/2010/main" val="0"/>
                        </a:ext>
                      </a:extLst>
                    </a:blip>
                    <a:stretch>
                      <a:fillRect/>
                    </a:stretch>
                  </pic:blipFill>
                  <pic:spPr>
                    <a:xfrm>
                      <a:off x="0" y="0"/>
                      <a:ext cx="4914900" cy="3200400"/>
                    </a:xfrm>
                    <a:prstGeom prst="rect">
                      <a:avLst/>
                    </a:prstGeom>
                  </pic:spPr>
                </pic:pic>
              </a:graphicData>
            </a:graphic>
          </wp:inline>
        </w:drawing>
      </w:r>
    </w:p>
    <w:p w14:paraId="76C52285" w14:textId="77777777" w:rsidR="00AE7B4C" w:rsidRPr="005951F6" w:rsidRDefault="00AE7B4C" w:rsidP="005951F6">
      <w:pPr>
        <w:widowControl w:val="0"/>
        <w:tabs>
          <w:tab w:val="left" w:pos="1080"/>
          <w:tab w:val="left" w:pos="1170"/>
        </w:tabs>
        <w:autoSpaceDE w:val="0"/>
        <w:autoSpaceDN w:val="0"/>
        <w:spacing w:line="360" w:lineRule="auto"/>
        <w:ind w:right="250"/>
        <w:jc w:val="both"/>
        <w:rPr>
          <w:sz w:val="26"/>
          <w:szCs w:val="26"/>
        </w:rPr>
      </w:pPr>
    </w:p>
    <w:p w14:paraId="03CA2EBF" w14:textId="77777777" w:rsidR="00AE7B4C" w:rsidRPr="005951F6" w:rsidRDefault="00AE7B4C" w:rsidP="005951F6">
      <w:pPr>
        <w:widowControl w:val="0"/>
        <w:tabs>
          <w:tab w:val="left" w:pos="1080"/>
          <w:tab w:val="left" w:pos="1170"/>
        </w:tabs>
        <w:autoSpaceDE w:val="0"/>
        <w:autoSpaceDN w:val="0"/>
        <w:spacing w:line="360" w:lineRule="auto"/>
        <w:ind w:right="250"/>
        <w:jc w:val="center"/>
        <w:rPr>
          <w:sz w:val="26"/>
          <w:szCs w:val="26"/>
        </w:rPr>
      </w:pPr>
      <w:bookmarkStart w:id="43" w:name="OLE_LINK2"/>
      <w:r w:rsidRPr="005951F6">
        <w:rPr>
          <w:i/>
          <w:sz w:val="26"/>
          <w:szCs w:val="26"/>
        </w:rPr>
        <w:t xml:space="preserve">Hình 2: Quy trình Scrum </w:t>
      </w:r>
      <w:bookmarkEnd w:id="43"/>
    </w:p>
    <w:p w14:paraId="2CD143C9" w14:textId="77777777" w:rsidR="00665AEE" w:rsidRPr="005951F6" w:rsidRDefault="00665AEE" w:rsidP="005951F6">
      <w:pPr>
        <w:pStyle w:val="ListParagraph"/>
        <w:widowControl w:val="0"/>
        <w:numPr>
          <w:ilvl w:val="0"/>
          <w:numId w:val="29"/>
        </w:numPr>
        <w:tabs>
          <w:tab w:val="left" w:pos="1080"/>
          <w:tab w:val="left" w:pos="1170"/>
        </w:tabs>
        <w:autoSpaceDE w:val="0"/>
        <w:autoSpaceDN w:val="0"/>
        <w:spacing w:line="360" w:lineRule="auto"/>
        <w:ind w:left="1008" w:right="250" w:firstLine="0"/>
        <w:contextualSpacing w:val="0"/>
        <w:jc w:val="both"/>
        <w:rPr>
          <w:sz w:val="26"/>
          <w:szCs w:val="26"/>
        </w:rPr>
      </w:pPr>
      <w:r w:rsidRPr="005951F6">
        <w:rPr>
          <w:sz w:val="26"/>
          <w:szCs w:val="26"/>
        </w:rPr>
        <w:t>Ưu điểm :</w:t>
      </w:r>
    </w:p>
    <w:p w14:paraId="7322327C" w14:textId="77777777" w:rsidR="00665AEE" w:rsidRPr="005951F6" w:rsidRDefault="00665AEE" w:rsidP="005951F6">
      <w:pPr>
        <w:pStyle w:val="ListParagraph"/>
        <w:widowControl w:val="0"/>
        <w:numPr>
          <w:ilvl w:val="1"/>
          <w:numId w:val="29"/>
        </w:numPr>
        <w:tabs>
          <w:tab w:val="left" w:pos="1080"/>
          <w:tab w:val="left" w:pos="1170"/>
        </w:tabs>
        <w:autoSpaceDE w:val="0"/>
        <w:autoSpaceDN w:val="0"/>
        <w:spacing w:line="360" w:lineRule="auto"/>
        <w:ind w:right="250"/>
        <w:contextualSpacing w:val="0"/>
        <w:jc w:val="both"/>
        <w:rPr>
          <w:sz w:val="26"/>
          <w:szCs w:val="26"/>
        </w:rPr>
      </w:pPr>
      <w:r w:rsidRPr="005951F6">
        <w:rPr>
          <w:sz w:val="26"/>
          <w:szCs w:val="26"/>
        </w:rPr>
        <w:t>Điểm mạnh nhất đó là việc linh hoạt, dự án không được cố định từ đầu về thời gian hoàn thành hay những yêu cầu mà nó sẽ được xác định khi phát triển thực tế.</w:t>
      </w:r>
    </w:p>
    <w:p w14:paraId="01F7AF4B" w14:textId="7F84370A" w:rsidR="00665AEE" w:rsidRPr="005951F6" w:rsidRDefault="00B035AB" w:rsidP="005951F6">
      <w:pPr>
        <w:pStyle w:val="ListParagraph"/>
        <w:widowControl w:val="0"/>
        <w:numPr>
          <w:ilvl w:val="1"/>
          <w:numId w:val="29"/>
        </w:numPr>
        <w:tabs>
          <w:tab w:val="left" w:pos="1080"/>
          <w:tab w:val="left" w:pos="1170"/>
        </w:tabs>
        <w:autoSpaceDE w:val="0"/>
        <w:autoSpaceDN w:val="0"/>
        <w:spacing w:line="360" w:lineRule="auto"/>
        <w:ind w:right="250"/>
        <w:contextualSpacing w:val="0"/>
        <w:jc w:val="both"/>
        <w:rPr>
          <w:sz w:val="26"/>
          <w:szCs w:val="26"/>
        </w:rPr>
      </w:pPr>
      <w:r w:rsidRPr="005951F6">
        <w:rPr>
          <w:sz w:val="26"/>
          <w:szCs w:val="26"/>
        </w:rPr>
        <w:t xml:space="preserve">Phân phối </w:t>
      </w:r>
      <w:r w:rsidR="004458E4">
        <w:rPr>
          <w:sz w:val="26"/>
          <w:szCs w:val="26"/>
        </w:rPr>
        <w:t>món ăn</w:t>
      </w:r>
      <w:r w:rsidRPr="005951F6">
        <w:rPr>
          <w:sz w:val="26"/>
          <w:szCs w:val="26"/>
        </w:rPr>
        <w:t xml:space="preserve"> mềm dẻo: nội dung </w:t>
      </w:r>
      <w:r w:rsidR="004458E4">
        <w:rPr>
          <w:sz w:val="26"/>
          <w:szCs w:val="26"/>
        </w:rPr>
        <w:t>món ăn</w:t>
      </w:r>
      <w:r w:rsidRPr="005951F6">
        <w:rPr>
          <w:sz w:val="26"/>
          <w:szCs w:val="26"/>
        </w:rPr>
        <w:t xml:space="preserve"> chuyển giao được xác định linh hoạt theo môi trường sử dụng thực tế. Thời gian biểu linh hoạt: có thể muộn hoặc sớm hơn so với kế hoạch ban đầu.</w:t>
      </w:r>
    </w:p>
    <w:p w14:paraId="160C879F" w14:textId="5793397F" w:rsidR="00B035AB" w:rsidRPr="005951F6" w:rsidRDefault="00B035AB" w:rsidP="005951F6">
      <w:pPr>
        <w:pStyle w:val="ListParagraph"/>
        <w:widowControl w:val="0"/>
        <w:numPr>
          <w:ilvl w:val="1"/>
          <w:numId w:val="29"/>
        </w:numPr>
        <w:tabs>
          <w:tab w:val="left" w:pos="1080"/>
          <w:tab w:val="left" w:pos="1170"/>
        </w:tabs>
        <w:autoSpaceDE w:val="0"/>
        <w:autoSpaceDN w:val="0"/>
        <w:spacing w:line="360" w:lineRule="auto"/>
        <w:ind w:right="250"/>
        <w:contextualSpacing w:val="0"/>
        <w:jc w:val="both"/>
        <w:rPr>
          <w:sz w:val="26"/>
          <w:szCs w:val="26"/>
        </w:rPr>
      </w:pPr>
      <w:r w:rsidRPr="005951F6">
        <w:rPr>
          <w:sz w:val="26"/>
          <w:szCs w:val="26"/>
        </w:rPr>
        <w:lastRenderedPageBreak/>
        <w:t xml:space="preserve">Chất lượng </w:t>
      </w:r>
      <w:r w:rsidR="004458E4">
        <w:rPr>
          <w:sz w:val="26"/>
          <w:szCs w:val="26"/>
        </w:rPr>
        <w:t>món ăn</w:t>
      </w:r>
      <w:r w:rsidRPr="005951F6">
        <w:rPr>
          <w:sz w:val="26"/>
          <w:szCs w:val="26"/>
        </w:rPr>
        <w:t xml:space="preserve"> tốt và giảm rủi ro sản xuất, chi phí thấp. Khả năng trao đổi giữa khách hàng và nhà phát triển, giữa những thành viên trong đội được đặt lên mức cao.</w:t>
      </w:r>
    </w:p>
    <w:p w14:paraId="4AFA60F6" w14:textId="77777777" w:rsidR="000C7A38" w:rsidRPr="005951F6" w:rsidRDefault="00B035AB" w:rsidP="005951F6">
      <w:pPr>
        <w:pStyle w:val="ListParagraph"/>
        <w:widowControl w:val="0"/>
        <w:numPr>
          <w:ilvl w:val="1"/>
          <w:numId w:val="29"/>
        </w:numPr>
        <w:tabs>
          <w:tab w:val="left" w:pos="1080"/>
          <w:tab w:val="left" w:pos="1170"/>
        </w:tabs>
        <w:autoSpaceDE w:val="0"/>
        <w:autoSpaceDN w:val="0"/>
        <w:spacing w:line="360" w:lineRule="auto"/>
        <w:ind w:right="250"/>
        <w:contextualSpacing w:val="0"/>
        <w:jc w:val="both"/>
        <w:rPr>
          <w:sz w:val="26"/>
          <w:szCs w:val="26"/>
        </w:rPr>
      </w:pPr>
      <w:r w:rsidRPr="005951F6">
        <w:rPr>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14:paraId="6FE7BB5C" w14:textId="2B9D6936" w:rsidR="00393149" w:rsidRPr="005951F6" w:rsidRDefault="00B035AB" w:rsidP="005951F6">
      <w:pPr>
        <w:pStyle w:val="ListParagraph"/>
        <w:widowControl w:val="0"/>
        <w:numPr>
          <w:ilvl w:val="1"/>
          <w:numId w:val="29"/>
        </w:numPr>
        <w:tabs>
          <w:tab w:val="left" w:pos="1080"/>
          <w:tab w:val="left" w:pos="1170"/>
        </w:tabs>
        <w:autoSpaceDE w:val="0"/>
        <w:autoSpaceDN w:val="0"/>
        <w:spacing w:line="360" w:lineRule="auto"/>
        <w:ind w:right="250"/>
        <w:contextualSpacing w:val="0"/>
        <w:jc w:val="both"/>
        <w:rPr>
          <w:sz w:val="26"/>
          <w:szCs w:val="26"/>
        </w:rPr>
      </w:pPr>
      <w:r w:rsidRPr="005951F6">
        <w:rPr>
          <w:sz w:val="26"/>
          <w:szCs w:val="26"/>
        </w:rPr>
        <w:t xml:space="preserve">Các bugs (lỗi) và các vấn đề được phát hiện sớm hơn rất nhiều so với các phương pháp truyền thống bởi vì khách hàng được tham gia đánh giá rất nhiều và đầu ra của </w:t>
      </w:r>
      <w:r w:rsidR="004458E4">
        <w:rPr>
          <w:sz w:val="26"/>
          <w:szCs w:val="26"/>
        </w:rPr>
        <w:t>món ăn</w:t>
      </w:r>
      <w:r w:rsidRPr="005951F6">
        <w:rPr>
          <w:sz w:val="26"/>
          <w:szCs w:val="26"/>
        </w:rPr>
        <w:t xml:space="preserve"> rất nhanh. Và khi đi sai hướng, có thể hủy ngay sprint đó để quay lại với bản kế hoạch.</w:t>
      </w:r>
      <w:r w:rsidR="00665AEE" w:rsidRPr="005951F6">
        <w:rPr>
          <w:sz w:val="26"/>
          <w:szCs w:val="26"/>
        </w:rPr>
        <w:tab/>
      </w:r>
    </w:p>
    <w:p w14:paraId="7A021316" w14:textId="77777777" w:rsidR="00393149" w:rsidRPr="005951F6" w:rsidRDefault="00393149" w:rsidP="005951F6">
      <w:pPr>
        <w:widowControl w:val="0"/>
        <w:tabs>
          <w:tab w:val="left" w:pos="1080"/>
          <w:tab w:val="left" w:pos="1170"/>
        </w:tabs>
        <w:autoSpaceDE w:val="0"/>
        <w:autoSpaceDN w:val="0"/>
        <w:spacing w:line="360" w:lineRule="auto"/>
        <w:ind w:left="1302" w:right="250"/>
        <w:jc w:val="both"/>
        <w:rPr>
          <w:sz w:val="26"/>
          <w:szCs w:val="26"/>
        </w:rPr>
      </w:pPr>
    </w:p>
    <w:p w14:paraId="77C2190D" w14:textId="77777777" w:rsidR="00FD193F" w:rsidRPr="005951F6" w:rsidRDefault="00FD193F" w:rsidP="005951F6">
      <w:pPr>
        <w:pStyle w:val="ListParagraph"/>
        <w:keepNext/>
        <w:numPr>
          <w:ilvl w:val="0"/>
          <w:numId w:val="1"/>
        </w:numPr>
        <w:spacing w:line="360" w:lineRule="auto"/>
        <w:contextualSpacing w:val="0"/>
        <w:outlineLvl w:val="1"/>
        <w:rPr>
          <w:rFonts w:eastAsiaTheme="majorEastAsia"/>
          <w:b/>
          <w:bCs/>
          <w:i/>
          <w:iCs/>
          <w:vanish/>
          <w:sz w:val="26"/>
          <w:szCs w:val="26"/>
        </w:rPr>
      </w:pPr>
      <w:bookmarkStart w:id="44" w:name="_Toc8399289"/>
      <w:bookmarkStart w:id="45" w:name="_Toc8399327"/>
      <w:bookmarkStart w:id="46" w:name="_Toc8399362"/>
      <w:bookmarkStart w:id="47" w:name="_Toc62741622"/>
      <w:bookmarkEnd w:id="44"/>
      <w:bookmarkEnd w:id="45"/>
      <w:bookmarkEnd w:id="46"/>
      <w:bookmarkEnd w:id="47"/>
    </w:p>
    <w:p w14:paraId="6C48035A" w14:textId="77777777" w:rsidR="00FD193F" w:rsidRPr="005951F6" w:rsidRDefault="00FD193F" w:rsidP="005951F6">
      <w:pPr>
        <w:pStyle w:val="ListParagraph"/>
        <w:keepNext/>
        <w:numPr>
          <w:ilvl w:val="0"/>
          <w:numId w:val="1"/>
        </w:numPr>
        <w:spacing w:line="360" w:lineRule="auto"/>
        <w:contextualSpacing w:val="0"/>
        <w:outlineLvl w:val="1"/>
        <w:rPr>
          <w:rFonts w:eastAsiaTheme="majorEastAsia"/>
          <w:b/>
          <w:bCs/>
          <w:i/>
          <w:iCs/>
          <w:vanish/>
          <w:sz w:val="26"/>
          <w:szCs w:val="26"/>
        </w:rPr>
      </w:pPr>
      <w:bookmarkStart w:id="48" w:name="_Toc8399290"/>
      <w:bookmarkStart w:id="49" w:name="_Toc8399328"/>
      <w:bookmarkStart w:id="50" w:name="_Toc8399363"/>
      <w:bookmarkStart w:id="51" w:name="_Toc62741623"/>
      <w:bookmarkEnd w:id="48"/>
      <w:bookmarkEnd w:id="49"/>
      <w:bookmarkEnd w:id="50"/>
      <w:bookmarkEnd w:id="51"/>
    </w:p>
    <w:p w14:paraId="21B588CF" w14:textId="77777777" w:rsidR="00FD193F" w:rsidRPr="005951F6" w:rsidRDefault="00FD193F" w:rsidP="005951F6">
      <w:pPr>
        <w:pStyle w:val="ListParagraph"/>
        <w:keepNext/>
        <w:numPr>
          <w:ilvl w:val="0"/>
          <w:numId w:val="1"/>
        </w:numPr>
        <w:spacing w:line="360" w:lineRule="auto"/>
        <w:contextualSpacing w:val="0"/>
        <w:outlineLvl w:val="1"/>
        <w:rPr>
          <w:rFonts w:eastAsiaTheme="majorEastAsia"/>
          <w:b/>
          <w:bCs/>
          <w:i/>
          <w:iCs/>
          <w:vanish/>
          <w:sz w:val="26"/>
          <w:szCs w:val="26"/>
        </w:rPr>
      </w:pPr>
      <w:bookmarkStart w:id="52" w:name="_Toc8399291"/>
      <w:bookmarkStart w:id="53" w:name="_Toc8399329"/>
      <w:bookmarkStart w:id="54" w:name="_Toc8399364"/>
      <w:bookmarkStart w:id="55" w:name="_Toc62741624"/>
      <w:bookmarkEnd w:id="52"/>
      <w:bookmarkEnd w:id="53"/>
      <w:bookmarkEnd w:id="54"/>
      <w:bookmarkEnd w:id="55"/>
    </w:p>
    <w:p w14:paraId="4C4E4371" w14:textId="77777777" w:rsidR="00FD193F" w:rsidRPr="005951F6" w:rsidRDefault="00FD193F" w:rsidP="005951F6">
      <w:pPr>
        <w:pStyle w:val="ListParagraph"/>
        <w:keepNext/>
        <w:numPr>
          <w:ilvl w:val="0"/>
          <w:numId w:val="1"/>
        </w:numPr>
        <w:spacing w:line="360" w:lineRule="auto"/>
        <w:contextualSpacing w:val="0"/>
        <w:outlineLvl w:val="1"/>
        <w:rPr>
          <w:rFonts w:eastAsiaTheme="majorEastAsia"/>
          <w:b/>
          <w:bCs/>
          <w:i/>
          <w:iCs/>
          <w:vanish/>
          <w:sz w:val="26"/>
          <w:szCs w:val="26"/>
        </w:rPr>
      </w:pPr>
      <w:bookmarkStart w:id="56" w:name="_Toc8399292"/>
      <w:bookmarkStart w:id="57" w:name="_Toc8399330"/>
      <w:bookmarkStart w:id="58" w:name="_Toc8399365"/>
      <w:bookmarkStart w:id="59" w:name="_Toc62741625"/>
      <w:bookmarkEnd w:id="56"/>
      <w:bookmarkEnd w:id="57"/>
      <w:bookmarkEnd w:id="58"/>
      <w:bookmarkEnd w:id="59"/>
    </w:p>
    <w:p w14:paraId="717E2282" w14:textId="77777777" w:rsidR="00FD193F" w:rsidRPr="005951F6" w:rsidRDefault="00FD193F" w:rsidP="005951F6">
      <w:pPr>
        <w:pStyle w:val="ListParagraph"/>
        <w:keepNext/>
        <w:numPr>
          <w:ilvl w:val="1"/>
          <w:numId w:val="1"/>
        </w:numPr>
        <w:spacing w:line="360" w:lineRule="auto"/>
        <w:contextualSpacing w:val="0"/>
        <w:outlineLvl w:val="1"/>
        <w:rPr>
          <w:rFonts w:eastAsiaTheme="majorEastAsia"/>
          <w:b/>
          <w:bCs/>
          <w:i/>
          <w:iCs/>
          <w:vanish/>
          <w:sz w:val="26"/>
          <w:szCs w:val="26"/>
        </w:rPr>
      </w:pPr>
      <w:bookmarkStart w:id="60" w:name="_Toc8399293"/>
      <w:bookmarkStart w:id="61" w:name="_Toc8399331"/>
      <w:bookmarkStart w:id="62" w:name="_Toc8399366"/>
      <w:bookmarkStart w:id="63" w:name="_Toc62741626"/>
      <w:bookmarkEnd w:id="60"/>
      <w:bookmarkEnd w:id="61"/>
      <w:bookmarkEnd w:id="62"/>
      <w:bookmarkEnd w:id="63"/>
    </w:p>
    <w:p w14:paraId="0EFEDAFA" w14:textId="77777777" w:rsidR="00CF3BD2" w:rsidRPr="005951F6" w:rsidRDefault="00CF3BD2" w:rsidP="005951F6">
      <w:pPr>
        <w:pStyle w:val="Heading2"/>
        <w:numPr>
          <w:ilvl w:val="1"/>
          <w:numId w:val="1"/>
        </w:numPr>
        <w:spacing w:before="0" w:after="0" w:line="360" w:lineRule="auto"/>
        <w:rPr>
          <w:rFonts w:ascii="Times New Roman" w:hAnsi="Times New Roman" w:cs="Times New Roman"/>
          <w:i w:val="0"/>
          <w:sz w:val="26"/>
          <w:szCs w:val="26"/>
        </w:rPr>
      </w:pPr>
      <w:bookmarkStart w:id="64" w:name="_Toc62741627"/>
      <w:r w:rsidRPr="005951F6">
        <w:rPr>
          <w:rFonts w:ascii="Times New Roman" w:hAnsi="Times New Roman" w:cs="Times New Roman"/>
          <w:i w:val="0"/>
          <w:sz w:val="26"/>
          <w:szCs w:val="26"/>
        </w:rPr>
        <w:t>Các cột mốc chính</w:t>
      </w:r>
      <w:bookmarkEnd w:id="64"/>
    </w:p>
    <w:p w14:paraId="62236523" w14:textId="437E94D2" w:rsidR="00BF1396" w:rsidRPr="005951F6" w:rsidRDefault="00BF1396" w:rsidP="005951F6">
      <w:pPr>
        <w:spacing w:line="360" w:lineRule="auto"/>
        <w:jc w:val="center"/>
        <w:rPr>
          <w:i/>
          <w:sz w:val="26"/>
          <w:szCs w:val="26"/>
        </w:rPr>
      </w:pPr>
    </w:p>
    <w:tbl>
      <w:tblPr>
        <w:tblW w:w="9355" w:type="dxa"/>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729"/>
        <w:gridCol w:w="1418"/>
        <w:gridCol w:w="2124"/>
        <w:gridCol w:w="2268"/>
      </w:tblGrid>
      <w:tr w:rsidR="00CF3BD2" w:rsidRPr="005951F6" w14:paraId="79C25A53" w14:textId="77777777" w:rsidTr="00BE034D">
        <w:trPr>
          <w:trHeight w:val="475"/>
        </w:trPr>
        <w:tc>
          <w:tcPr>
            <w:tcW w:w="816" w:type="dxa"/>
            <w:tcBorders>
              <w:bottom w:val="single" w:sz="18" w:space="0" w:color="4AACC5"/>
            </w:tcBorders>
          </w:tcPr>
          <w:p w14:paraId="02EBD206" w14:textId="77777777" w:rsidR="00CF3BD2" w:rsidRPr="005951F6" w:rsidRDefault="00CF3BD2" w:rsidP="005951F6">
            <w:pPr>
              <w:pStyle w:val="TableParagraph"/>
              <w:spacing w:line="360" w:lineRule="auto"/>
              <w:ind w:left="210"/>
              <w:jc w:val="center"/>
              <w:rPr>
                <w:b/>
                <w:sz w:val="26"/>
                <w:szCs w:val="26"/>
              </w:rPr>
            </w:pPr>
            <w:r w:rsidRPr="005951F6">
              <w:rPr>
                <w:b/>
                <w:sz w:val="26"/>
                <w:szCs w:val="26"/>
              </w:rPr>
              <w:t>No.</w:t>
            </w:r>
          </w:p>
        </w:tc>
        <w:tc>
          <w:tcPr>
            <w:tcW w:w="2729" w:type="dxa"/>
            <w:tcBorders>
              <w:bottom w:val="single" w:sz="18" w:space="0" w:color="4AACC5"/>
            </w:tcBorders>
            <w:shd w:val="clear" w:color="auto" w:fill="D2EAF0"/>
          </w:tcPr>
          <w:p w14:paraId="2BE4EFA5" w14:textId="77777777" w:rsidR="00CF3BD2" w:rsidRPr="005951F6" w:rsidRDefault="00CF3BD2" w:rsidP="005951F6">
            <w:pPr>
              <w:pStyle w:val="TableParagraph"/>
              <w:spacing w:line="360" w:lineRule="auto"/>
              <w:jc w:val="center"/>
              <w:rPr>
                <w:b/>
                <w:sz w:val="26"/>
                <w:szCs w:val="26"/>
              </w:rPr>
            </w:pPr>
            <w:r w:rsidRPr="005951F6">
              <w:rPr>
                <w:b/>
                <w:sz w:val="26"/>
                <w:szCs w:val="26"/>
              </w:rPr>
              <w:t>Task Name</w:t>
            </w:r>
          </w:p>
        </w:tc>
        <w:tc>
          <w:tcPr>
            <w:tcW w:w="1418" w:type="dxa"/>
            <w:tcBorders>
              <w:bottom w:val="single" w:sz="18" w:space="0" w:color="4AACC5"/>
            </w:tcBorders>
          </w:tcPr>
          <w:p w14:paraId="08CA6104" w14:textId="77777777" w:rsidR="00CF3BD2" w:rsidRPr="005951F6" w:rsidRDefault="00CF3BD2" w:rsidP="005951F6">
            <w:pPr>
              <w:pStyle w:val="TableParagraph"/>
              <w:spacing w:line="360" w:lineRule="auto"/>
              <w:ind w:left="105"/>
              <w:jc w:val="center"/>
              <w:rPr>
                <w:b/>
                <w:sz w:val="26"/>
                <w:szCs w:val="26"/>
              </w:rPr>
            </w:pPr>
            <w:r w:rsidRPr="005951F6">
              <w:rPr>
                <w:b/>
                <w:sz w:val="26"/>
                <w:szCs w:val="26"/>
              </w:rPr>
              <w:t>Duration</w:t>
            </w:r>
          </w:p>
        </w:tc>
        <w:tc>
          <w:tcPr>
            <w:tcW w:w="2124" w:type="dxa"/>
            <w:tcBorders>
              <w:bottom w:val="single" w:sz="18" w:space="0" w:color="4AACC5"/>
            </w:tcBorders>
            <w:shd w:val="clear" w:color="auto" w:fill="D2EAF0"/>
          </w:tcPr>
          <w:p w14:paraId="56F8994A" w14:textId="77777777" w:rsidR="00CF3BD2" w:rsidRPr="005951F6" w:rsidRDefault="00CF3BD2" w:rsidP="005951F6">
            <w:pPr>
              <w:pStyle w:val="TableParagraph"/>
              <w:spacing w:line="360" w:lineRule="auto"/>
              <w:ind w:left="106"/>
              <w:jc w:val="center"/>
              <w:rPr>
                <w:b/>
                <w:sz w:val="26"/>
                <w:szCs w:val="26"/>
              </w:rPr>
            </w:pPr>
            <w:r w:rsidRPr="005951F6">
              <w:rPr>
                <w:b/>
                <w:sz w:val="26"/>
                <w:szCs w:val="26"/>
              </w:rPr>
              <w:t>Start</w:t>
            </w:r>
          </w:p>
        </w:tc>
        <w:tc>
          <w:tcPr>
            <w:tcW w:w="2268" w:type="dxa"/>
            <w:tcBorders>
              <w:bottom w:val="single" w:sz="18" w:space="0" w:color="4AACC5"/>
            </w:tcBorders>
          </w:tcPr>
          <w:p w14:paraId="1A1D86A0" w14:textId="77777777" w:rsidR="00CF3BD2" w:rsidRPr="005951F6" w:rsidRDefault="00CF3BD2" w:rsidP="005951F6">
            <w:pPr>
              <w:pStyle w:val="TableParagraph"/>
              <w:spacing w:line="360" w:lineRule="auto"/>
              <w:ind w:left="109"/>
              <w:jc w:val="center"/>
              <w:rPr>
                <w:b/>
                <w:sz w:val="26"/>
                <w:szCs w:val="26"/>
              </w:rPr>
            </w:pPr>
            <w:r w:rsidRPr="005951F6">
              <w:rPr>
                <w:b/>
                <w:sz w:val="26"/>
                <w:szCs w:val="26"/>
              </w:rPr>
              <w:t>Finish</w:t>
            </w:r>
          </w:p>
        </w:tc>
      </w:tr>
      <w:tr w:rsidR="00CF3BD2" w:rsidRPr="005951F6" w14:paraId="60B77502" w14:textId="77777777" w:rsidTr="00926C56">
        <w:trPr>
          <w:trHeight w:val="445"/>
        </w:trPr>
        <w:tc>
          <w:tcPr>
            <w:tcW w:w="816" w:type="dxa"/>
          </w:tcPr>
          <w:p w14:paraId="5BA18EB3" w14:textId="617D634E" w:rsidR="00CF3BD2" w:rsidRPr="005951F6" w:rsidRDefault="008660D2" w:rsidP="005951F6">
            <w:pPr>
              <w:pStyle w:val="TableParagraph"/>
              <w:spacing w:line="360" w:lineRule="auto"/>
              <w:ind w:left="210"/>
              <w:rPr>
                <w:b/>
                <w:sz w:val="26"/>
                <w:szCs w:val="26"/>
              </w:rPr>
            </w:pPr>
            <w:r w:rsidRPr="005951F6">
              <w:rPr>
                <w:b/>
                <w:w w:val="97"/>
                <w:sz w:val="26"/>
                <w:szCs w:val="26"/>
              </w:rPr>
              <w:t>1</w:t>
            </w:r>
          </w:p>
        </w:tc>
        <w:tc>
          <w:tcPr>
            <w:tcW w:w="2729" w:type="dxa"/>
            <w:shd w:val="clear" w:color="auto" w:fill="D2EAF0"/>
          </w:tcPr>
          <w:p w14:paraId="5FEC451D" w14:textId="77777777" w:rsidR="00CF3BD2" w:rsidRPr="005951F6" w:rsidRDefault="00CF3BD2" w:rsidP="005951F6">
            <w:pPr>
              <w:pStyle w:val="TableParagraph"/>
              <w:spacing w:line="360" w:lineRule="auto"/>
              <w:ind w:left="210"/>
              <w:rPr>
                <w:b/>
                <w:sz w:val="26"/>
                <w:szCs w:val="26"/>
              </w:rPr>
            </w:pPr>
            <w:r w:rsidRPr="005951F6">
              <w:rPr>
                <w:b/>
                <w:sz w:val="26"/>
                <w:szCs w:val="26"/>
              </w:rPr>
              <w:t>Start Up</w:t>
            </w:r>
          </w:p>
        </w:tc>
        <w:tc>
          <w:tcPr>
            <w:tcW w:w="1418" w:type="dxa"/>
          </w:tcPr>
          <w:p w14:paraId="06244C72" w14:textId="7CB4F30E" w:rsidR="00CF3BD2" w:rsidRPr="005951F6" w:rsidRDefault="00CF3BD2" w:rsidP="005951F6">
            <w:pPr>
              <w:pStyle w:val="TableParagraph"/>
              <w:spacing w:line="360" w:lineRule="auto"/>
              <w:ind w:left="237"/>
              <w:rPr>
                <w:b/>
                <w:bCs/>
                <w:sz w:val="26"/>
                <w:szCs w:val="26"/>
              </w:rPr>
            </w:pPr>
            <w:r w:rsidRPr="005951F6">
              <w:rPr>
                <w:b/>
                <w:bCs/>
                <w:color w:val="000009"/>
                <w:sz w:val="26"/>
                <w:szCs w:val="26"/>
              </w:rPr>
              <w:t>1</w:t>
            </w:r>
            <w:r w:rsidR="0061639A" w:rsidRPr="005951F6">
              <w:rPr>
                <w:b/>
                <w:bCs/>
                <w:color w:val="000009"/>
                <w:sz w:val="26"/>
                <w:szCs w:val="26"/>
              </w:rPr>
              <w:t>4</w:t>
            </w:r>
            <w:r w:rsidRPr="005951F6">
              <w:rPr>
                <w:b/>
                <w:bCs/>
                <w:color w:val="000009"/>
                <w:sz w:val="26"/>
                <w:szCs w:val="26"/>
              </w:rPr>
              <w:t xml:space="preserve"> days</w:t>
            </w:r>
          </w:p>
        </w:tc>
        <w:tc>
          <w:tcPr>
            <w:tcW w:w="2124" w:type="dxa"/>
            <w:shd w:val="clear" w:color="auto" w:fill="D2EAF0"/>
          </w:tcPr>
          <w:p w14:paraId="39955BE6" w14:textId="472879D4" w:rsidR="00CF3BD2" w:rsidRPr="005951F6" w:rsidRDefault="008D791C" w:rsidP="00AF49F8">
            <w:pPr>
              <w:pStyle w:val="TableParagraph"/>
              <w:spacing w:line="360" w:lineRule="auto"/>
              <w:ind w:left="106"/>
              <w:rPr>
                <w:b/>
                <w:bCs/>
                <w:color w:val="000009"/>
                <w:sz w:val="26"/>
                <w:szCs w:val="26"/>
              </w:rPr>
            </w:pPr>
            <w:r>
              <w:rPr>
                <w:b/>
                <w:sz w:val="26"/>
                <w:szCs w:val="26"/>
              </w:rPr>
              <w:t>31</w:t>
            </w:r>
            <w:r w:rsidR="00877E1E">
              <w:rPr>
                <w:b/>
                <w:sz w:val="26"/>
                <w:szCs w:val="26"/>
              </w:rPr>
              <w:t>-</w:t>
            </w:r>
            <w:r w:rsidR="00AF49F8">
              <w:rPr>
                <w:b/>
                <w:sz w:val="26"/>
                <w:szCs w:val="26"/>
              </w:rPr>
              <w:t>Aug-</w:t>
            </w:r>
            <w:r w:rsidR="00877E1E">
              <w:rPr>
                <w:b/>
                <w:sz w:val="26"/>
                <w:szCs w:val="26"/>
              </w:rPr>
              <w:t>2021</w:t>
            </w:r>
          </w:p>
        </w:tc>
        <w:tc>
          <w:tcPr>
            <w:tcW w:w="2268" w:type="dxa"/>
          </w:tcPr>
          <w:p w14:paraId="31F36005" w14:textId="12BCCD0B" w:rsidR="00CF3BD2" w:rsidRPr="005951F6" w:rsidRDefault="00AF49F8" w:rsidP="005951F6">
            <w:pPr>
              <w:pStyle w:val="TableParagraph"/>
              <w:spacing w:line="360" w:lineRule="auto"/>
              <w:ind w:left="109"/>
              <w:rPr>
                <w:b/>
                <w:bCs/>
                <w:color w:val="000009"/>
                <w:sz w:val="26"/>
                <w:szCs w:val="26"/>
              </w:rPr>
            </w:pPr>
            <w:r>
              <w:rPr>
                <w:b/>
                <w:sz w:val="26"/>
                <w:szCs w:val="26"/>
              </w:rPr>
              <w:t>14-Sep-2021</w:t>
            </w:r>
          </w:p>
        </w:tc>
      </w:tr>
      <w:tr w:rsidR="00CF3BD2" w:rsidRPr="005951F6" w14:paraId="7C5CF652" w14:textId="77777777" w:rsidTr="00926C56">
        <w:trPr>
          <w:trHeight w:val="747"/>
        </w:trPr>
        <w:tc>
          <w:tcPr>
            <w:tcW w:w="816" w:type="dxa"/>
            <w:shd w:val="clear" w:color="auto" w:fill="D2EAF0"/>
          </w:tcPr>
          <w:p w14:paraId="7910BBB8" w14:textId="0E19357B" w:rsidR="00CF3BD2" w:rsidRPr="005951F6" w:rsidRDefault="00892886" w:rsidP="005951F6">
            <w:pPr>
              <w:pStyle w:val="TableParagraph"/>
              <w:spacing w:line="360" w:lineRule="auto"/>
              <w:ind w:left="210"/>
              <w:rPr>
                <w:sz w:val="26"/>
                <w:szCs w:val="26"/>
              </w:rPr>
            </w:pPr>
            <w:r w:rsidRPr="005951F6">
              <w:rPr>
                <w:sz w:val="26"/>
                <w:szCs w:val="26"/>
              </w:rPr>
              <w:t>1</w:t>
            </w:r>
            <w:r w:rsidR="00CF3BD2" w:rsidRPr="005951F6">
              <w:rPr>
                <w:sz w:val="26"/>
                <w:szCs w:val="26"/>
              </w:rPr>
              <w:t>.1</w:t>
            </w:r>
          </w:p>
        </w:tc>
        <w:tc>
          <w:tcPr>
            <w:tcW w:w="2729" w:type="dxa"/>
            <w:shd w:val="clear" w:color="auto" w:fill="D2EAF0"/>
          </w:tcPr>
          <w:p w14:paraId="11FE7490" w14:textId="77777777" w:rsidR="00CF3BD2" w:rsidRPr="005951F6" w:rsidRDefault="00CF3BD2" w:rsidP="005951F6">
            <w:pPr>
              <w:pStyle w:val="TableParagraph"/>
              <w:tabs>
                <w:tab w:val="left" w:pos="1723"/>
              </w:tabs>
              <w:spacing w:line="360" w:lineRule="auto"/>
              <w:ind w:left="340"/>
              <w:rPr>
                <w:sz w:val="26"/>
                <w:szCs w:val="26"/>
              </w:rPr>
            </w:pPr>
            <w:r w:rsidRPr="005951F6">
              <w:rPr>
                <w:sz w:val="26"/>
                <w:szCs w:val="26"/>
              </w:rPr>
              <w:t>Project Kick-off</w:t>
            </w:r>
          </w:p>
          <w:p w14:paraId="69CA6F62" w14:textId="77777777" w:rsidR="00CF3BD2" w:rsidRPr="005951F6" w:rsidRDefault="00CF3BD2" w:rsidP="005951F6">
            <w:pPr>
              <w:pStyle w:val="TableParagraph"/>
              <w:spacing w:line="360" w:lineRule="auto"/>
              <w:ind w:left="340"/>
              <w:rPr>
                <w:sz w:val="26"/>
                <w:szCs w:val="26"/>
              </w:rPr>
            </w:pPr>
            <w:r w:rsidRPr="005951F6">
              <w:rPr>
                <w:sz w:val="26"/>
                <w:szCs w:val="26"/>
              </w:rPr>
              <w:t>Meeting</w:t>
            </w:r>
          </w:p>
        </w:tc>
        <w:tc>
          <w:tcPr>
            <w:tcW w:w="1418" w:type="dxa"/>
            <w:shd w:val="clear" w:color="auto" w:fill="D2EAF0"/>
          </w:tcPr>
          <w:p w14:paraId="161FEFDA" w14:textId="69AABB4E" w:rsidR="00CF3BD2" w:rsidRPr="005951F6" w:rsidRDefault="00996AC6" w:rsidP="005951F6">
            <w:pPr>
              <w:pStyle w:val="TableParagraph"/>
              <w:spacing w:line="360" w:lineRule="auto"/>
              <w:ind w:left="237"/>
              <w:rPr>
                <w:sz w:val="26"/>
                <w:szCs w:val="26"/>
              </w:rPr>
            </w:pPr>
            <w:r w:rsidRPr="005951F6">
              <w:rPr>
                <w:sz w:val="26"/>
                <w:szCs w:val="26"/>
              </w:rPr>
              <w:t>0.5</w:t>
            </w:r>
            <w:r w:rsidR="00CF3BD2" w:rsidRPr="005951F6">
              <w:rPr>
                <w:sz w:val="26"/>
                <w:szCs w:val="26"/>
              </w:rPr>
              <w:t xml:space="preserve"> day</w:t>
            </w:r>
          </w:p>
        </w:tc>
        <w:tc>
          <w:tcPr>
            <w:tcW w:w="2124" w:type="dxa"/>
            <w:shd w:val="clear" w:color="auto" w:fill="D2EAF0"/>
          </w:tcPr>
          <w:p w14:paraId="62412B3A" w14:textId="64FCE324" w:rsidR="00CF3BD2" w:rsidRPr="00AF49F8" w:rsidRDefault="00AF49F8" w:rsidP="008D791C">
            <w:pPr>
              <w:pStyle w:val="TableParagraph"/>
              <w:spacing w:line="360" w:lineRule="auto"/>
              <w:ind w:left="106"/>
              <w:rPr>
                <w:bCs/>
                <w:color w:val="000009"/>
                <w:sz w:val="26"/>
                <w:szCs w:val="26"/>
              </w:rPr>
            </w:pPr>
            <w:r w:rsidRPr="00AF49F8">
              <w:rPr>
                <w:sz w:val="26"/>
                <w:szCs w:val="26"/>
              </w:rPr>
              <w:t>3</w:t>
            </w:r>
            <w:r w:rsidR="008D791C">
              <w:rPr>
                <w:sz w:val="26"/>
                <w:szCs w:val="26"/>
              </w:rPr>
              <w:t>1</w:t>
            </w:r>
            <w:r w:rsidRPr="00AF49F8">
              <w:rPr>
                <w:sz w:val="26"/>
                <w:szCs w:val="26"/>
              </w:rPr>
              <w:t>-Aug-2021</w:t>
            </w:r>
          </w:p>
        </w:tc>
        <w:tc>
          <w:tcPr>
            <w:tcW w:w="2268" w:type="dxa"/>
            <w:shd w:val="clear" w:color="auto" w:fill="D2EAF0"/>
          </w:tcPr>
          <w:p w14:paraId="79243046" w14:textId="170015DF" w:rsidR="00CF3BD2" w:rsidRPr="00AF49F8" w:rsidRDefault="00AF49F8" w:rsidP="008D791C">
            <w:pPr>
              <w:pStyle w:val="TableParagraph"/>
              <w:spacing w:line="360" w:lineRule="auto"/>
              <w:ind w:left="109"/>
              <w:rPr>
                <w:color w:val="000009"/>
                <w:sz w:val="26"/>
                <w:szCs w:val="26"/>
              </w:rPr>
            </w:pPr>
            <w:r w:rsidRPr="00AF49F8">
              <w:rPr>
                <w:sz w:val="26"/>
                <w:szCs w:val="26"/>
              </w:rPr>
              <w:t>3</w:t>
            </w:r>
            <w:r w:rsidR="008D791C">
              <w:rPr>
                <w:sz w:val="26"/>
                <w:szCs w:val="26"/>
              </w:rPr>
              <w:t>1</w:t>
            </w:r>
            <w:r w:rsidRPr="00AF49F8">
              <w:rPr>
                <w:sz w:val="26"/>
                <w:szCs w:val="26"/>
              </w:rPr>
              <w:t>-Aug-2021</w:t>
            </w:r>
          </w:p>
        </w:tc>
      </w:tr>
      <w:tr w:rsidR="00996AC6" w:rsidRPr="005951F6" w14:paraId="67E33A26" w14:textId="77777777" w:rsidTr="00926C56">
        <w:trPr>
          <w:trHeight w:val="747"/>
        </w:trPr>
        <w:tc>
          <w:tcPr>
            <w:tcW w:w="816" w:type="dxa"/>
            <w:shd w:val="clear" w:color="auto" w:fill="D2EAF0"/>
          </w:tcPr>
          <w:p w14:paraId="53C18609" w14:textId="14E7CB38" w:rsidR="00996AC6" w:rsidRPr="005951F6" w:rsidRDefault="00892886" w:rsidP="005951F6">
            <w:pPr>
              <w:pStyle w:val="TableParagraph"/>
              <w:spacing w:line="360" w:lineRule="auto"/>
              <w:ind w:left="210"/>
              <w:rPr>
                <w:sz w:val="26"/>
                <w:szCs w:val="26"/>
              </w:rPr>
            </w:pPr>
            <w:r w:rsidRPr="005951F6">
              <w:rPr>
                <w:sz w:val="26"/>
                <w:szCs w:val="26"/>
              </w:rPr>
              <w:t>1</w:t>
            </w:r>
            <w:r w:rsidR="00996AC6" w:rsidRPr="005951F6">
              <w:rPr>
                <w:sz w:val="26"/>
                <w:szCs w:val="26"/>
              </w:rPr>
              <w:t>.2</w:t>
            </w:r>
          </w:p>
        </w:tc>
        <w:tc>
          <w:tcPr>
            <w:tcW w:w="2729" w:type="dxa"/>
            <w:shd w:val="clear" w:color="auto" w:fill="D2EAF0"/>
          </w:tcPr>
          <w:p w14:paraId="423FE30F" w14:textId="166E923C" w:rsidR="00996AC6" w:rsidRPr="005951F6" w:rsidRDefault="00996AC6" w:rsidP="005951F6">
            <w:pPr>
              <w:pStyle w:val="TableParagraph"/>
              <w:tabs>
                <w:tab w:val="left" w:pos="1723"/>
              </w:tabs>
              <w:spacing w:line="360" w:lineRule="auto"/>
              <w:ind w:left="340"/>
              <w:rPr>
                <w:sz w:val="26"/>
                <w:szCs w:val="26"/>
              </w:rPr>
            </w:pPr>
            <w:r w:rsidRPr="005951F6">
              <w:rPr>
                <w:sz w:val="26"/>
                <w:szCs w:val="26"/>
              </w:rPr>
              <w:t>Discuss About Project idea</w:t>
            </w:r>
          </w:p>
        </w:tc>
        <w:tc>
          <w:tcPr>
            <w:tcW w:w="1418" w:type="dxa"/>
            <w:shd w:val="clear" w:color="auto" w:fill="D2EAF0"/>
          </w:tcPr>
          <w:p w14:paraId="27F67D7C" w14:textId="63A93081" w:rsidR="00996AC6" w:rsidRPr="00AF49F8" w:rsidRDefault="00996AC6" w:rsidP="005951F6">
            <w:pPr>
              <w:pStyle w:val="TableParagraph"/>
              <w:spacing w:line="360" w:lineRule="auto"/>
              <w:ind w:left="237"/>
              <w:rPr>
                <w:sz w:val="26"/>
                <w:szCs w:val="26"/>
              </w:rPr>
            </w:pPr>
            <w:r w:rsidRPr="00AF49F8">
              <w:rPr>
                <w:sz w:val="26"/>
                <w:szCs w:val="26"/>
              </w:rPr>
              <w:t>0.5 day</w:t>
            </w:r>
          </w:p>
        </w:tc>
        <w:tc>
          <w:tcPr>
            <w:tcW w:w="2124" w:type="dxa"/>
            <w:shd w:val="clear" w:color="auto" w:fill="D2EAF0"/>
          </w:tcPr>
          <w:p w14:paraId="3638B904" w14:textId="6A613331" w:rsidR="00996AC6" w:rsidRPr="00AF49F8" w:rsidRDefault="00AF49F8" w:rsidP="008D791C">
            <w:pPr>
              <w:pStyle w:val="TableParagraph"/>
              <w:spacing w:line="360" w:lineRule="auto"/>
              <w:ind w:left="106"/>
              <w:rPr>
                <w:sz w:val="26"/>
                <w:szCs w:val="26"/>
              </w:rPr>
            </w:pPr>
            <w:r w:rsidRPr="00AF49F8">
              <w:rPr>
                <w:sz w:val="26"/>
                <w:szCs w:val="26"/>
              </w:rPr>
              <w:t>3</w:t>
            </w:r>
            <w:r w:rsidR="008D791C">
              <w:rPr>
                <w:sz w:val="26"/>
                <w:szCs w:val="26"/>
              </w:rPr>
              <w:t>1</w:t>
            </w:r>
            <w:r w:rsidRPr="00AF49F8">
              <w:rPr>
                <w:sz w:val="26"/>
                <w:szCs w:val="26"/>
              </w:rPr>
              <w:t>-Aug-2021</w:t>
            </w:r>
          </w:p>
        </w:tc>
        <w:tc>
          <w:tcPr>
            <w:tcW w:w="2268" w:type="dxa"/>
            <w:shd w:val="clear" w:color="auto" w:fill="D2EAF0"/>
          </w:tcPr>
          <w:p w14:paraId="391EA66B" w14:textId="2ED52B4C" w:rsidR="00996AC6" w:rsidRPr="00AF49F8" w:rsidRDefault="00AF49F8" w:rsidP="008D791C">
            <w:pPr>
              <w:pStyle w:val="TableParagraph"/>
              <w:spacing w:line="360" w:lineRule="auto"/>
              <w:ind w:left="109"/>
              <w:rPr>
                <w:sz w:val="26"/>
                <w:szCs w:val="26"/>
              </w:rPr>
            </w:pPr>
            <w:r w:rsidRPr="00AF49F8">
              <w:rPr>
                <w:sz w:val="26"/>
                <w:szCs w:val="26"/>
              </w:rPr>
              <w:t>3</w:t>
            </w:r>
            <w:r w:rsidR="008D791C">
              <w:rPr>
                <w:sz w:val="26"/>
                <w:szCs w:val="26"/>
              </w:rPr>
              <w:t>1</w:t>
            </w:r>
            <w:r w:rsidRPr="00AF49F8">
              <w:rPr>
                <w:sz w:val="26"/>
                <w:szCs w:val="26"/>
              </w:rPr>
              <w:t>-Aug-2021</w:t>
            </w:r>
          </w:p>
        </w:tc>
      </w:tr>
      <w:tr w:rsidR="00CF3BD2" w:rsidRPr="005951F6" w14:paraId="73920941" w14:textId="77777777" w:rsidTr="00926C56">
        <w:trPr>
          <w:trHeight w:val="434"/>
        </w:trPr>
        <w:tc>
          <w:tcPr>
            <w:tcW w:w="816" w:type="dxa"/>
          </w:tcPr>
          <w:p w14:paraId="1562A299" w14:textId="07D84E57" w:rsidR="00CF3BD2" w:rsidRPr="005951F6" w:rsidRDefault="0051233D" w:rsidP="005951F6">
            <w:pPr>
              <w:pStyle w:val="TableParagraph"/>
              <w:spacing w:line="360" w:lineRule="auto"/>
              <w:ind w:left="210"/>
              <w:rPr>
                <w:sz w:val="26"/>
                <w:szCs w:val="26"/>
              </w:rPr>
            </w:pPr>
            <w:r w:rsidRPr="005951F6">
              <w:rPr>
                <w:sz w:val="26"/>
                <w:szCs w:val="26"/>
              </w:rPr>
              <w:t>1</w:t>
            </w:r>
            <w:r w:rsidR="00CF3BD2" w:rsidRPr="005951F6">
              <w:rPr>
                <w:sz w:val="26"/>
                <w:szCs w:val="26"/>
              </w:rPr>
              <w:t>.</w:t>
            </w:r>
            <w:r w:rsidR="00C12C34" w:rsidRPr="005951F6">
              <w:rPr>
                <w:sz w:val="26"/>
                <w:szCs w:val="26"/>
              </w:rPr>
              <w:t>3</w:t>
            </w:r>
          </w:p>
        </w:tc>
        <w:tc>
          <w:tcPr>
            <w:tcW w:w="2729" w:type="dxa"/>
            <w:shd w:val="clear" w:color="auto" w:fill="D2EAF0"/>
          </w:tcPr>
          <w:p w14:paraId="04049656" w14:textId="77777777" w:rsidR="00CF3BD2" w:rsidRPr="005951F6" w:rsidRDefault="00CF3BD2" w:rsidP="005951F6">
            <w:pPr>
              <w:pStyle w:val="TableParagraph"/>
              <w:spacing w:line="360" w:lineRule="auto"/>
              <w:ind w:left="340"/>
              <w:rPr>
                <w:sz w:val="26"/>
                <w:szCs w:val="26"/>
              </w:rPr>
            </w:pPr>
            <w:r w:rsidRPr="005951F6">
              <w:rPr>
                <w:sz w:val="26"/>
                <w:szCs w:val="26"/>
              </w:rPr>
              <w:t>Create Document</w:t>
            </w:r>
          </w:p>
        </w:tc>
        <w:tc>
          <w:tcPr>
            <w:tcW w:w="1418" w:type="dxa"/>
          </w:tcPr>
          <w:p w14:paraId="3F08110C" w14:textId="2DC75AE4" w:rsidR="00CF3BD2" w:rsidRPr="005951F6" w:rsidRDefault="00DA2DD9" w:rsidP="005951F6">
            <w:pPr>
              <w:pStyle w:val="TableParagraph"/>
              <w:spacing w:line="360" w:lineRule="auto"/>
              <w:ind w:left="237"/>
              <w:rPr>
                <w:sz w:val="26"/>
                <w:szCs w:val="26"/>
              </w:rPr>
            </w:pPr>
            <w:r w:rsidRPr="005951F6">
              <w:rPr>
                <w:sz w:val="26"/>
                <w:szCs w:val="26"/>
              </w:rPr>
              <w:t>1</w:t>
            </w:r>
            <w:r w:rsidR="00C12C34" w:rsidRPr="005951F6">
              <w:rPr>
                <w:sz w:val="26"/>
                <w:szCs w:val="26"/>
              </w:rPr>
              <w:t xml:space="preserve">3 </w:t>
            </w:r>
            <w:r w:rsidR="00CF3BD2" w:rsidRPr="005951F6">
              <w:rPr>
                <w:sz w:val="26"/>
                <w:szCs w:val="26"/>
              </w:rPr>
              <w:t>day</w:t>
            </w:r>
          </w:p>
        </w:tc>
        <w:tc>
          <w:tcPr>
            <w:tcW w:w="2124" w:type="dxa"/>
            <w:shd w:val="clear" w:color="auto" w:fill="D2EAF0"/>
          </w:tcPr>
          <w:p w14:paraId="3382CEDB" w14:textId="669B15BF" w:rsidR="00CF3BD2" w:rsidRPr="005951F6" w:rsidRDefault="00AF49F8" w:rsidP="005951F6">
            <w:pPr>
              <w:pStyle w:val="TableParagraph"/>
              <w:spacing w:line="360" w:lineRule="auto"/>
              <w:ind w:left="106"/>
              <w:rPr>
                <w:sz w:val="26"/>
                <w:szCs w:val="26"/>
              </w:rPr>
            </w:pPr>
            <w:r>
              <w:rPr>
                <w:bCs/>
                <w:sz w:val="26"/>
                <w:szCs w:val="26"/>
              </w:rPr>
              <w:t>1-Sep-2021</w:t>
            </w:r>
          </w:p>
        </w:tc>
        <w:tc>
          <w:tcPr>
            <w:tcW w:w="2268" w:type="dxa"/>
          </w:tcPr>
          <w:p w14:paraId="3C4664B3" w14:textId="5907DCDF" w:rsidR="00CF3BD2" w:rsidRPr="005951F6" w:rsidRDefault="00AF49F8" w:rsidP="005951F6">
            <w:pPr>
              <w:pStyle w:val="TableParagraph"/>
              <w:spacing w:line="360" w:lineRule="auto"/>
              <w:ind w:left="109"/>
              <w:rPr>
                <w:sz w:val="26"/>
                <w:szCs w:val="26"/>
              </w:rPr>
            </w:pPr>
            <w:r>
              <w:rPr>
                <w:sz w:val="26"/>
                <w:szCs w:val="26"/>
              </w:rPr>
              <w:t>14-Sep-2021</w:t>
            </w:r>
          </w:p>
        </w:tc>
      </w:tr>
      <w:tr w:rsidR="00CF3BD2" w:rsidRPr="005951F6" w14:paraId="57753DF6" w14:textId="77777777" w:rsidTr="00926C56">
        <w:trPr>
          <w:trHeight w:val="437"/>
        </w:trPr>
        <w:tc>
          <w:tcPr>
            <w:tcW w:w="816" w:type="dxa"/>
            <w:shd w:val="clear" w:color="auto" w:fill="D2EAF0"/>
          </w:tcPr>
          <w:p w14:paraId="447A07D6" w14:textId="322F75F1" w:rsidR="00CF3BD2" w:rsidRPr="005951F6" w:rsidRDefault="00A051DF" w:rsidP="005951F6">
            <w:pPr>
              <w:pStyle w:val="TableParagraph"/>
              <w:spacing w:line="360" w:lineRule="auto"/>
              <w:ind w:left="210"/>
              <w:rPr>
                <w:b/>
                <w:sz w:val="26"/>
                <w:szCs w:val="26"/>
              </w:rPr>
            </w:pPr>
            <w:r w:rsidRPr="005951F6">
              <w:rPr>
                <w:b/>
                <w:w w:val="97"/>
                <w:sz w:val="26"/>
                <w:szCs w:val="26"/>
              </w:rPr>
              <w:t>2</w:t>
            </w:r>
          </w:p>
        </w:tc>
        <w:tc>
          <w:tcPr>
            <w:tcW w:w="2729" w:type="dxa"/>
            <w:shd w:val="clear" w:color="auto" w:fill="D2EAF0"/>
          </w:tcPr>
          <w:p w14:paraId="188B7516" w14:textId="77777777" w:rsidR="00CF3BD2" w:rsidRPr="005951F6" w:rsidRDefault="00CF3BD2" w:rsidP="005951F6">
            <w:pPr>
              <w:pStyle w:val="TableParagraph"/>
              <w:spacing w:line="360" w:lineRule="auto"/>
              <w:ind w:left="210"/>
              <w:rPr>
                <w:b/>
                <w:sz w:val="26"/>
                <w:szCs w:val="26"/>
              </w:rPr>
            </w:pPr>
            <w:r w:rsidRPr="005951F6">
              <w:rPr>
                <w:b/>
                <w:sz w:val="26"/>
                <w:szCs w:val="26"/>
              </w:rPr>
              <w:t>Development</w:t>
            </w:r>
          </w:p>
        </w:tc>
        <w:tc>
          <w:tcPr>
            <w:tcW w:w="1418" w:type="dxa"/>
            <w:shd w:val="clear" w:color="auto" w:fill="D2EAF0"/>
          </w:tcPr>
          <w:p w14:paraId="39178663" w14:textId="69DF967F" w:rsidR="00CF3BD2" w:rsidRPr="005951F6" w:rsidRDefault="001A1CD5" w:rsidP="005951F6">
            <w:pPr>
              <w:pStyle w:val="TableParagraph"/>
              <w:spacing w:line="360" w:lineRule="auto"/>
              <w:ind w:left="235"/>
              <w:rPr>
                <w:b/>
                <w:sz w:val="26"/>
                <w:szCs w:val="26"/>
              </w:rPr>
            </w:pPr>
            <w:r w:rsidRPr="005951F6">
              <w:rPr>
                <w:b/>
                <w:sz w:val="26"/>
                <w:szCs w:val="26"/>
              </w:rPr>
              <w:t>46</w:t>
            </w:r>
            <w:r w:rsidR="00CF3BD2" w:rsidRPr="005951F6">
              <w:rPr>
                <w:b/>
                <w:sz w:val="26"/>
                <w:szCs w:val="26"/>
              </w:rPr>
              <w:t xml:space="preserve"> days</w:t>
            </w:r>
          </w:p>
        </w:tc>
        <w:tc>
          <w:tcPr>
            <w:tcW w:w="2124" w:type="dxa"/>
            <w:shd w:val="clear" w:color="auto" w:fill="D2EAF0"/>
          </w:tcPr>
          <w:p w14:paraId="568B630C" w14:textId="1264C258" w:rsidR="00CF3BD2" w:rsidRPr="005951F6" w:rsidRDefault="008D791C" w:rsidP="00AF49F8">
            <w:pPr>
              <w:pStyle w:val="TableParagraph"/>
              <w:spacing w:line="360" w:lineRule="auto"/>
              <w:ind w:left="106"/>
              <w:rPr>
                <w:b/>
                <w:bCs/>
                <w:sz w:val="26"/>
                <w:szCs w:val="26"/>
              </w:rPr>
            </w:pPr>
            <w:r>
              <w:rPr>
                <w:b/>
                <w:sz w:val="26"/>
                <w:szCs w:val="26"/>
              </w:rPr>
              <w:t>06</w:t>
            </w:r>
            <w:r w:rsidR="00DA2DD9" w:rsidRPr="005951F6">
              <w:rPr>
                <w:b/>
                <w:sz w:val="26"/>
                <w:szCs w:val="26"/>
              </w:rPr>
              <w:t>-</w:t>
            </w:r>
            <w:r w:rsidR="00DA2DD9" w:rsidRPr="005951F6">
              <w:rPr>
                <w:b/>
                <w:bCs/>
                <w:sz w:val="26"/>
                <w:szCs w:val="26"/>
              </w:rPr>
              <w:t xml:space="preserve"> </w:t>
            </w:r>
            <w:r w:rsidR="00AF49F8">
              <w:rPr>
                <w:b/>
                <w:bCs/>
                <w:sz w:val="26"/>
                <w:szCs w:val="26"/>
              </w:rPr>
              <w:t>Sep-2021</w:t>
            </w:r>
          </w:p>
        </w:tc>
        <w:tc>
          <w:tcPr>
            <w:tcW w:w="2268" w:type="dxa"/>
            <w:shd w:val="clear" w:color="auto" w:fill="D2EAF0"/>
          </w:tcPr>
          <w:p w14:paraId="3C63B075" w14:textId="7E1C5B5F" w:rsidR="00CF3BD2" w:rsidRPr="005951F6" w:rsidRDefault="008D791C" w:rsidP="008D791C">
            <w:pPr>
              <w:pStyle w:val="TableParagraph"/>
              <w:spacing w:line="360" w:lineRule="auto"/>
              <w:ind w:left="109"/>
              <w:rPr>
                <w:b/>
                <w:bCs/>
                <w:sz w:val="26"/>
                <w:szCs w:val="26"/>
              </w:rPr>
            </w:pPr>
            <w:r>
              <w:rPr>
                <w:b/>
                <w:sz w:val="26"/>
                <w:szCs w:val="26"/>
              </w:rPr>
              <w:t>20</w:t>
            </w:r>
            <w:r w:rsidR="00AF49F8">
              <w:rPr>
                <w:b/>
                <w:sz w:val="26"/>
                <w:szCs w:val="26"/>
              </w:rPr>
              <w:t>-Oct-2021</w:t>
            </w:r>
          </w:p>
        </w:tc>
      </w:tr>
      <w:tr w:rsidR="00CF3BD2" w:rsidRPr="005951F6" w14:paraId="2ADB68D4" w14:textId="77777777" w:rsidTr="00926C56">
        <w:trPr>
          <w:trHeight w:val="426"/>
        </w:trPr>
        <w:tc>
          <w:tcPr>
            <w:tcW w:w="816" w:type="dxa"/>
          </w:tcPr>
          <w:p w14:paraId="47D6EED1" w14:textId="7BDA4A01" w:rsidR="00CF3BD2" w:rsidRPr="005951F6" w:rsidRDefault="00A051DF" w:rsidP="005951F6">
            <w:pPr>
              <w:pStyle w:val="TableParagraph"/>
              <w:spacing w:line="360" w:lineRule="auto"/>
              <w:ind w:left="210"/>
              <w:rPr>
                <w:sz w:val="26"/>
                <w:szCs w:val="26"/>
              </w:rPr>
            </w:pPr>
            <w:r w:rsidRPr="005951F6">
              <w:rPr>
                <w:sz w:val="26"/>
                <w:szCs w:val="26"/>
              </w:rPr>
              <w:t>2</w:t>
            </w:r>
            <w:r w:rsidR="00CF3BD2" w:rsidRPr="005951F6">
              <w:rPr>
                <w:sz w:val="26"/>
                <w:szCs w:val="26"/>
              </w:rPr>
              <w:t>.1</w:t>
            </w:r>
          </w:p>
        </w:tc>
        <w:tc>
          <w:tcPr>
            <w:tcW w:w="2729" w:type="dxa"/>
            <w:shd w:val="clear" w:color="auto" w:fill="D2EAF0"/>
          </w:tcPr>
          <w:p w14:paraId="1B94A9B6" w14:textId="77777777" w:rsidR="00CF3BD2" w:rsidRPr="005951F6" w:rsidRDefault="00CF3BD2" w:rsidP="005951F6">
            <w:pPr>
              <w:pStyle w:val="TableParagraph"/>
              <w:spacing w:line="360" w:lineRule="auto"/>
              <w:ind w:left="405"/>
              <w:rPr>
                <w:sz w:val="26"/>
                <w:szCs w:val="26"/>
              </w:rPr>
            </w:pPr>
            <w:r w:rsidRPr="005951F6">
              <w:rPr>
                <w:sz w:val="26"/>
                <w:szCs w:val="26"/>
              </w:rPr>
              <w:t>Sprint 1</w:t>
            </w:r>
          </w:p>
        </w:tc>
        <w:tc>
          <w:tcPr>
            <w:tcW w:w="1418" w:type="dxa"/>
          </w:tcPr>
          <w:p w14:paraId="313F602B" w14:textId="41437B98" w:rsidR="00CF3BD2" w:rsidRPr="005951F6" w:rsidRDefault="00CF3BD2" w:rsidP="005951F6">
            <w:pPr>
              <w:pStyle w:val="TableParagraph"/>
              <w:spacing w:line="360" w:lineRule="auto"/>
              <w:ind w:left="235"/>
              <w:rPr>
                <w:sz w:val="26"/>
                <w:szCs w:val="26"/>
              </w:rPr>
            </w:pPr>
            <w:r w:rsidRPr="005951F6">
              <w:rPr>
                <w:sz w:val="26"/>
                <w:szCs w:val="26"/>
              </w:rPr>
              <w:t>2</w:t>
            </w:r>
            <w:r w:rsidR="008E1DDE">
              <w:rPr>
                <w:sz w:val="26"/>
                <w:szCs w:val="26"/>
              </w:rPr>
              <w:t>3</w:t>
            </w:r>
            <w:r w:rsidRPr="005951F6">
              <w:rPr>
                <w:sz w:val="26"/>
                <w:szCs w:val="26"/>
              </w:rPr>
              <w:t xml:space="preserve"> days</w:t>
            </w:r>
          </w:p>
        </w:tc>
        <w:tc>
          <w:tcPr>
            <w:tcW w:w="2124" w:type="dxa"/>
            <w:shd w:val="clear" w:color="auto" w:fill="D2EAF0"/>
          </w:tcPr>
          <w:p w14:paraId="67591C2C" w14:textId="2D382285" w:rsidR="00CF3BD2" w:rsidRPr="005951F6" w:rsidRDefault="008D791C" w:rsidP="00AF49F8">
            <w:pPr>
              <w:pStyle w:val="TableParagraph"/>
              <w:spacing w:line="360" w:lineRule="auto"/>
              <w:ind w:left="106"/>
              <w:rPr>
                <w:sz w:val="26"/>
                <w:szCs w:val="26"/>
              </w:rPr>
            </w:pPr>
            <w:r>
              <w:rPr>
                <w:sz w:val="26"/>
                <w:szCs w:val="26"/>
              </w:rPr>
              <w:t>06</w:t>
            </w:r>
            <w:r w:rsidR="00DA2DD9" w:rsidRPr="005951F6">
              <w:rPr>
                <w:sz w:val="26"/>
                <w:szCs w:val="26"/>
              </w:rPr>
              <w:t>-</w:t>
            </w:r>
            <w:r w:rsidR="00DA2DD9" w:rsidRPr="005951F6">
              <w:rPr>
                <w:bCs/>
                <w:sz w:val="26"/>
                <w:szCs w:val="26"/>
              </w:rPr>
              <w:t xml:space="preserve"> </w:t>
            </w:r>
            <w:r w:rsidR="00AF49F8">
              <w:rPr>
                <w:bCs/>
                <w:sz w:val="26"/>
                <w:szCs w:val="26"/>
              </w:rPr>
              <w:t>Sep-2021</w:t>
            </w:r>
          </w:p>
        </w:tc>
        <w:tc>
          <w:tcPr>
            <w:tcW w:w="2268" w:type="dxa"/>
          </w:tcPr>
          <w:p w14:paraId="609AB9EB" w14:textId="170F013D" w:rsidR="00CF3BD2" w:rsidRPr="005951F6" w:rsidRDefault="008D791C" w:rsidP="008D791C">
            <w:pPr>
              <w:pStyle w:val="TableParagraph"/>
              <w:spacing w:line="360" w:lineRule="auto"/>
              <w:ind w:left="109"/>
              <w:rPr>
                <w:sz w:val="26"/>
                <w:szCs w:val="26"/>
              </w:rPr>
            </w:pPr>
            <w:r>
              <w:rPr>
                <w:sz w:val="26"/>
                <w:szCs w:val="26"/>
              </w:rPr>
              <w:t>28</w:t>
            </w:r>
            <w:r w:rsidR="00DA2DD9" w:rsidRPr="005951F6">
              <w:rPr>
                <w:sz w:val="26"/>
                <w:szCs w:val="26"/>
              </w:rPr>
              <w:t>-</w:t>
            </w:r>
            <w:r w:rsidR="00DA2DD9" w:rsidRPr="005951F6">
              <w:rPr>
                <w:bCs/>
                <w:sz w:val="26"/>
                <w:szCs w:val="26"/>
              </w:rPr>
              <w:t xml:space="preserve"> </w:t>
            </w:r>
            <w:r>
              <w:rPr>
                <w:bCs/>
                <w:sz w:val="26"/>
                <w:szCs w:val="26"/>
              </w:rPr>
              <w:t>Sep</w:t>
            </w:r>
            <w:r w:rsidR="00DA2DD9" w:rsidRPr="005951F6">
              <w:rPr>
                <w:bCs/>
                <w:sz w:val="26"/>
                <w:szCs w:val="26"/>
              </w:rPr>
              <w:t>-2</w:t>
            </w:r>
            <w:r w:rsidR="00926C56" w:rsidRPr="005951F6">
              <w:rPr>
                <w:bCs/>
                <w:sz w:val="26"/>
                <w:szCs w:val="26"/>
              </w:rPr>
              <w:t>02</w:t>
            </w:r>
            <w:r w:rsidR="00AF49F8">
              <w:rPr>
                <w:bCs/>
                <w:sz w:val="26"/>
                <w:szCs w:val="26"/>
              </w:rPr>
              <w:t>1</w:t>
            </w:r>
          </w:p>
        </w:tc>
      </w:tr>
      <w:tr w:rsidR="00CF3BD2" w:rsidRPr="005951F6" w14:paraId="25C98AE1" w14:textId="77777777" w:rsidTr="00926C56">
        <w:trPr>
          <w:trHeight w:val="391"/>
        </w:trPr>
        <w:tc>
          <w:tcPr>
            <w:tcW w:w="816" w:type="dxa"/>
            <w:shd w:val="clear" w:color="auto" w:fill="D2EAF0"/>
          </w:tcPr>
          <w:p w14:paraId="3E515B8A" w14:textId="0167FF6C" w:rsidR="00CF3BD2" w:rsidRPr="005951F6" w:rsidRDefault="00A051DF" w:rsidP="005951F6">
            <w:pPr>
              <w:pStyle w:val="TableParagraph"/>
              <w:spacing w:line="360" w:lineRule="auto"/>
              <w:ind w:left="210"/>
              <w:rPr>
                <w:sz w:val="26"/>
                <w:szCs w:val="26"/>
              </w:rPr>
            </w:pPr>
            <w:r w:rsidRPr="005951F6">
              <w:rPr>
                <w:sz w:val="26"/>
                <w:szCs w:val="26"/>
              </w:rPr>
              <w:t>2</w:t>
            </w:r>
            <w:r w:rsidR="00CF3BD2" w:rsidRPr="005951F6">
              <w:rPr>
                <w:sz w:val="26"/>
                <w:szCs w:val="26"/>
              </w:rPr>
              <w:t>.2</w:t>
            </w:r>
          </w:p>
        </w:tc>
        <w:tc>
          <w:tcPr>
            <w:tcW w:w="2729" w:type="dxa"/>
            <w:shd w:val="clear" w:color="auto" w:fill="D2EAF0"/>
          </w:tcPr>
          <w:p w14:paraId="5231A4C2" w14:textId="77777777" w:rsidR="00CF3BD2" w:rsidRPr="005951F6" w:rsidRDefault="00CF3BD2" w:rsidP="005951F6">
            <w:pPr>
              <w:pStyle w:val="TableParagraph"/>
              <w:spacing w:line="360" w:lineRule="auto"/>
              <w:ind w:left="405"/>
              <w:rPr>
                <w:sz w:val="26"/>
                <w:szCs w:val="26"/>
              </w:rPr>
            </w:pPr>
            <w:r w:rsidRPr="005951F6">
              <w:rPr>
                <w:sz w:val="26"/>
                <w:szCs w:val="26"/>
              </w:rPr>
              <w:t>Sprint 2</w:t>
            </w:r>
          </w:p>
        </w:tc>
        <w:tc>
          <w:tcPr>
            <w:tcW w:w="1418" w:type="dxa"/>
            <w:shd w:val="clear" w:color="auto" w:fill="D2EAF0"/>
          </w:tcPr>
          <w:p w14:paraId="558A8855" w14:textId="77777777" w:rsidR="00CF3BD2" w:rsidRPr="005951F6" w:rsidRDefault="00CF3BD2" w:rsidP="005951F6">
            <w:pPr>
              <w:pStyle w:val="TableParagraph"/>
              <w:spacing w:line="360" w:lineRule="auto"/>
              <w:ind w:left="235"/>
              <w:rPr>
                <w:sz w:val="26"/>
                <w:szCs w:val="26"/>
              </w:rPr>
            </w:pPr>
            <w:r w:rsidRPr="005951F6">
              <w:rPr>
                <w:sz w:val="26"/>
                <w:szCs w:val="26"/>
              </w:rPr>
              <w:t>23 days</w:t>
            </w:r>
          </w:p>
        </w:tc>
        <w:tc>
          <w:tcPr>
            <w:tcW w:w="2124" w:type="dxa"/>
            <w:shd w:val="clear" w:color="auto" w:fill="D2EAF0"/>
          </w:tcPr>
          <w:p w14:paraId="3E9D0743" w14:textId="2DF62FC3" w:rsidR="00CF3BD2" w:rsidRPr="005951F6" w:rsidRDefault="008D791C" w:rsidP="00AF49F8">
            <w:pPr>
              <w:pStyle w:val="TableParagraph"/>
              <w:spacing w:line="360" w:lineRule="auto"/>
              <w:ind w:left="106"/>
              <w:rPr>
                <w:sz w:val="26"/>
                <w:szCs w:val="26"/>
              </w:rPr>
            </w:pPr>
            <w:r>
              <w:rPr>
                <w:sz w:val="26"/>
                <w:szCs w:val="26"/>
              </w:rPr>
              <w:t>28</w:t>
            </w:r>
            <w:r w:rsidR="00926C56" w:rsidRPr="005951F6">
              <w:rPr>
                <w:sz w:val="26"/>
                <w:szCs w:val="26"/>
              </w:rPr>
              <w:t>-</w:t>
            </w:r>
            <w:r>
              <w:rPr>
                <w:bCs/>
                <w:sz w:val="26"/>
                <w:szCs w:val="26"/>
              </w:rPr>
              <w:t>Sep</w:t>
            </w:r>
            <w:r w:rsidR="00926C56" w:rsidRPr="005951F6">
              <w:rPr>
                <w:bCs/>
                <w:sz w:val="26"/>
                <w:szCs w:val="26"/>
              </w:rPr>
              <w:t>-202</w:t>
            </w:r>
            <w:r w:rsidR="00AF49F8">
              <w:rPr>
                <w:bCs/>
                <w:sz w:val="26"/>
                <w:szCs w:val="26"/>
              </w:rPr>
              <w:t>1</w:t>
            </w:r>
          </w:p>
        </w:tc>
        <w:tc>
          <w:tcPr>
            <w:tcW w:w="2268" w:type="dxa"/>
            <w:shd w:val="clear" w:color="auto" w:fill="D2EAF0"/>
          </w:tcPr>
          <w:p w14:paraId="292C5BC6" w14:textId="6629EA01" w:rsidR="00CF3BD2" w:rsidRPr="005951F6" w:rsidRDefault="008D791C" w:rsidP="00AF49F8">
            <w:pPr>
              <w:pStyle w:val="TableParagraph"/>
              <w:spacing w:line="360" w:lineRule="auto"/>
              <w:ind w:left="109"/>
              <w:rPr>
                <w:sz w:val="26"/>
                <w:szCs w:val="26"/>
              </w:rPr>
            </w:pPr>
            <w:r>
              <w:rPr>
                <w:sz w:val="26"/>
                <w:szCs w:val="26"/>
              </w:rPr>
              <w:t>2</w:t>
            </w:r>
            <w:r w:rsidR="00AF49F8">
              <w:rPr>
                <w:sz w:val="26"/>
                <w:szCs w:val="26"/>
              </w:rPr>
              <w:t>0</w:t>
            </w:r>
            <w:r w:rsidR="00B348D3">
              <w:rPr>
                <w:sz w:val="26"/>
                <w:szCs w:val="26"/>
              </w:rPr>
              <w:t xml:space="preserve">- </w:t>
            </w:r>
            <w:r w:rsidR="00AF49F8">
              <w:rPr>
                <w:sz w:val="26"/>
                <w:szCs w:val="26"/>
              </w:rPr>
              <w:t>Oct</w:t>
            </w:r>
            <w:r w:rsidR="00926C56" w:rsidRPr="005951F6">
              <w:rPr>
                <w:sz w:val="26"/>
                <w:szCs w:val="26"/>
              </w:rPr>
              <w:t xml:space="preserve"> -202</w:t>
            </w:r>
            <w:r w:rsidR="00AF49F8">
              <w:rPr>
                <w:sz w:val="26"/>
                <w:szCs w:val="26"/>
              </w:rPr>
              <w:t>1</w:t>
            </w:r>
          </w:p>
        </w:tc>
      </w:tr>
      <w:tr w:rsidR="00CF3BD2" w:rsidRPr="005951F6" w14:paraId="052873F8" w14:textId="77777777" w:rsidTr="00926C56">
        <w:trPr>
          <w:trHeight w:val="659"/>
        </w:trPr>
        <w:tc>
          <w:tcPr>
            <w:tcW w:w="816" w:type="dxa"/>
            <w:tcBorders>
              <w:bottom w:val="double" w:sz="2" w:space="0" w:color="4AACC5"/>
            </w:tcBorders>
            <w:shd w:val="clear" w:color="auto" w:fill="D2EAF0"/>
          </w:tcPr>
          <w:p w14:paraId="63CD02B7" w14:textId="52BE0EB4" w:rsidR="00CF3BD2" w:rsidRPr="005951F6" w:rsidRDefault="005027F3" w:rsidP="005951F6">
            <w:pPr>
              <w:pStyle w:val="TableParagraph"/>
              <w:spacing w:line="360" w:lineRule="auto"/>
              <w:ind w:left="210"/>
              <w:rPr>
                <w:b/>
                <w:sz w:val="26"/>
                <w:szCs w:val="26"/>
              </w:rPr>
            </w:pPr>
            <w:r w:rsidRPr="005951F6">
              <w:rPr>
                <w:b/>
                <w:w w:val="97"/>
                <w:sz w:val="26"/>
                <w:szCs w:val="26"/>
              </w:rPr>
              <w:t>3</w:t>
            </w:r>
          </w:p>
        </w:tc>
        <w:tc>
          <w:tcPr>
            <w:tcW w:w="2729" w:type="dxa"/>
            <w:tcBorders>
              <w:bottom w:val="double" w:sz="2" w:space="0" w:color="4AACC5"/>
            </w:tcBorders>
            <w:shd w:val="clear" w:color="auto" w:fill="D2EAF0"/>
          </w:tcPr>
          <w:p w14:paraId="4AEE0F01" w14:textId="03645D45" w:rsidR="00CF3BD2" w:rsidRPr="005951F6" w:rsidRDefault="007B45C4" w:rsidP="005951F6">
            <w:pPr>
              <w:pStyle w:val="TableParagraph"/>
              <w:spacing w:line="360" w:lineRule="auto"/>
              <w:ind w:left="210"/>
              <w:rPr>
                <w:b/>
                <w:sz w:val="26"/>
                <w:szCs w:val="26"/>
              </w:rPr>
            </w:pPr>
            <w:r w:rsidRPr="005951F6">
              <w:rPr>
                <w:b/>
                <w:sz w:val="26"/>
                <w:szCs w:val="26"/>
              </w:rPr>
              <w:t>Final Metting</w:t>
            </w:r>
          </w:p>
        </w:tc>
        <w:tc>
          <w:tcPr>
            <w:tcW w:w="1418" w:type="dxa"/>
            <w:tcBorders>
              <w:bottom w:val="double" w:sz="2" w:space="0" w:color="4AACC5"/>
            </w:tcBorders>
            <w:shd w:val="clear" w:color="auto" w:fill="D2EAF0"/>
          </w:tcPr>
          <w:p w14:paraId="29C2821D" w14:textId="77777777" w:rsidR="00CF3BD2" w:rsidRPr="005951F6" w:rsidRDefault="00CF3BD2" w:rsidP="005951F6">
            <w:pPr>
              <w:pStyle w:val="TableParagraph"/>
              <w:spacing w:line="360" w:lineRule="auto"/>
              <w:ind w:left="235"/>
              <w:rPr>
                <w:b/>
                <w:sz w:val="26"/>
                <w:szCs w:val="26"/>
              </w:rPr>
            </w:pPr>
            <w:r w:rsidRPr="005951F6">
              <w:rPr>
                <w:b/>
                <w:sz w:val="26"/>
                <w:szCs w:val="26"/>
              </w:rPr>
              <w:t>1 day</w:t>
            </w:r>
          </w:p>
        </w:tc>
        <w:tc>
          <w:tcPr>
            <w:tcW w:w="2124" w:type="dxa"/>
            <w:tcBorders>
              <w:bottom w:val="double" w:sz="2" w:space="0" w:color="4AACC5"/>
            </w:tcBorders>
            <w:shd w:val="clear" w:color="auto" w:fill="D2EAF0"/>
          </w:tcPr>
          <w:p w14:paraId="260669D4" w14:textId="134D6D41" w:rsidR="00CF3BD2" w:rsidRPr="005951F6" w:rsidRDefault="009B09CE" w:rsidP="00AF49F8">
            <w:pPr>
              <w:pStyle w:val="TableParagraph"/>
              <w:spacing w:line="360" w:lineRule="auto"/>
              <w:ind w:left="106"/>
              <w:rPr>
                <w:b/>
                <w:bCs/>
                <w:sz w:val="26"/>
                <w:szCs w:val="26"/>
              </w:rPr>
            </w:pPr>
            <w:r>
              <w:rPr>
                <w:b/>
                <w:sz w:val="26"/>
                <w:szCs w:val="26"/>
              </w:rPr>
              <w:t>29</w:t>
            </w:r>
            <w:r w:rsidR="00926C56" w:rsidRPr="005951F6">
              <w:rPr>
                <w:b/>
                <w:sz w:val="26"/>
                <w:szCs w:val="26"/>
              </w:rPr>
              <w:t>-</w:t>
            </w:r>
            <w:r>
              <w:rPr>
                <w:b/>
                <w:bCs/>
                <w:sz w:val="26"/>
                <w:szCs w:val="26"/>
              </w:rPr>
              <w:t>Oct</w:t>
            </w:r>
            <w:r w:rsidR="00926C56" w:rsidRPr="005951F6">
              <w:rPr>
                <w:b/>
                <w:bCs/>
                <w:sz w:val="26"/>
                <w:szCs w:val="26"/>
              </w:rPr>
              <w:t>-202</w:t>
            </w:r>
            <w:r w:rsidR="00AF49F8">
              <w:rPr>
                <w:b/>
                <w:bCs/>
                <w:sz w:val="26"/>
                <w:szCs w:val="26"/>
              </w:rPr>
              <w:t>1</w:t>
            </w:r>
          </w:p>
        </w:tc>
        <w:tc>
          <w:tcPr>
            <w:tcW w:w="2268" w:type="dxa"/>
            <w:tcBorders>
              <w:bottom w:val="double" w:sz="2" w:space="0" w:color="4AACC5"/>
            </w:tcBorders>
            <w:shd w:val="clear" w:color="auto" w:fill="D2EAF0"/>
          </w:tcPr>
          <w:p w14:paraId="5F16B4F1" w14:textId="671D9BF2" w:rsidR="00CF3BD2" w:rsidRPr="005951F6" w:rsidRDefault="009B09CE" w:rsidP="009B09CE">
            <w:pPr>
              <w:pStyle w:val="TableParagraph"/>
              <w:spacing w:line="360" w:lineRule="auto"/>
              <w:ind w:left="109"/>
              <w:rPr>
                <w:b/>
                <w:bCs/>
                <w:sz w:val="26"/>
                <w:szCs w:val="26"/>
              </w:rPr>
            </w:pPr>
            <w:r>
              <w:rPr>
                <w:b/>
                <w:sz w:val="26"/>
                <w:szCs w:val="26"/>
              </w:rPr>
              <w:t>30</w:t>
            </w:r>
            <w:r w:rsidR="00926C56" w:rsidRPr="005951F6">
              <w:rPr>
                <w:b/>
                <w:sz w:val="26"/>
                <w:szCs w:val="26"/>
              </w:rPr>
              <w:t>-</w:t>
            </w:r>
            <w:r w:rsidR="00926C56" w:rsidRPr="005951F6">
              <w:rPr>
                <w:b/>
                <w:bCs/>
                <w:sz w:val="26"/>
                <w:szCs w:val="26"/>
              </w:rPr>
              <w:t xml:space="preserve"> </w:t>
            </w:r>
            <w:r>
              <w:rPr>
                <w:b/>
                <w:bCs/>
                <w:sz w:val="26"/>
                <w:szCs w:val="26"/>
              </w:rPr>
              <w:t>Oct</w:t>
            </w:r>
            <w:r w:rsidR="00926C56" w:rsidRPr="005951F6">
              <w:rPr>
                <w:b/>
                <w:bCs/>
                <w:sz w:val="26"/>
                <w:szCs w:val="26"/>
              </w:rPr>
              <w:t>-202</w:t>
            </w:r>
            <w:r w:rsidR="00AF49F8">
              <w:rPr>
                <w:b/>
                <w:bCs/>
                <w:sz w:val="26"/>
                <w:szCs w:val="26"/>
              </w:rPr>
              <w:t>1</w:t>
            </w:r>
          </w:p>
        </w:tc>
      </w:tr>
      <w:tr w:rsidR="00926C56" w:rsidRPr="005951F6" w14:paraId="57DBB7E0" w14:textId="77777777" w:rsidTr="00926C56">
        <w:trPr>
          <w:trHeight w:val="349"/>
        </w:trPr>
        <w:tc>
          <w:tcPr>
            <w:tcW w:w="816" w:type="dxa"/>
            <w:tcBorders>
              <w:top w:val="double" w:sz="2" w:space="0" w:color="4AACC5"/>
              <w:bottom w:val="double" w:sz="2" w:space="0" w:color="4AACC5"/>
            </w:tcBorders>
          </w:tcPr>
          <w:p w14:paraId="7BF5B294" w14:textId="6ACB590C" w:rsidR="00926C56" w:rsidRPr="005951F6" w:rsidRDefault="00696E92" w:rsidP="005951F6">
            <w:pPr>
              <w:pStyle w:val="TableParagraph"/>
              <w:spacing w:line="360" w:lineRule="auto"/>
              <w:ind w:left="210"/>
              <w:rPr>
                <w:b/>
                <w:sz w:val="26"/>
                <w:szCs w:val="26"/>
              </w:rPr>
            </w:pPr>
            <w:r w:rsidRPr="005951F6">
              <w:rPr>
                <w:b/>
                <w:w w:val="97"/>
                <w:sz w:val="26"/>
                <w:szCs w:val="26"/>
              </w:rPr>
              <w:t>4</w:t>
            </w:r>
          </w:p>
        </w:tc>
        <w:tc>
          <w:tcPr>
            <w:tcW w:w="2729" w:type="dxa"/>
            <w:tcBorders>
              <w:top w:val="double" w:sz="2" w:space="0" w:color="4AACC5"/>
              <w:bottom w:val="double" w:sz="2" w:space="0" w:color="4AACC5"/>
            </w:tcBorders>
            <w:shd w:val="clear" w:color="auto" w:fill="D2EAF0"/>
          </w:tcPr>
          <w:p w14:paraId="1BD0CE88" w14:textId="77777777" w:rsidR="00926C56" w:rsidRPr="005951F6" w:rsidRDefault="00926C56" w:rsidP="005951F6">
            <w:pPr>
              <w:pStyle w:val="TableParagraph"/>
              <w:spacing w:line="360" w:lineRule="auto"/>
              <w:ind w:left="210"/>
              <w:rPr>
                <w:b/>
                <w:sz w:val="26"/>
                <w:szCs w:val="26"/>
              </w:rPr>
            </w:pPr>
            <w:r w:rsidRPr="005951F6">
              <w:rPr>
                <w:b/>
                <w:sz w:val="26"/>
                <w:szCs w:val="26"/>
              </w:rPr>
              <w:t>Final Release</w:t>
            </w:r>
          </w:p>
        </w:tc>
        <w:tc>
          <w:tcPr>
            <w:tcW w:w="1418" w:type="dxa"/>
            <w:tcBorders>
              <w:top w:val="double" w:sz="2" w:space="0" w:color="4AACC5"/>
              <w:bottom w:val="double" w:sz="2" w:space="0" w:color="4AACC5"/>
            </w:tcBorders>
          </w:tcPr>
          <w:p w14:paraId="348FE723" w14:textId="72C11B55" w:rsidR="00926C56" w:rsidRPr="005951F6" w:rsidRDefault="001A1CD5" w:rsidP="005951F6">
            <w:pPr>
              <w:pStyle w:val="TableParagraph"/>
              <w:spacing w:line="360" w:lineRule="auto"/>
              <w:ind w:left="237"/>
              <w:rPr>
                <w:b/>
                <w:bCs/>
                <w:sz w:val="26"/>
                <w:szCs w:val="26"/>
              </w:rPr>
            </w:pPr>
            <w:r w:rsidRPr="005951F6">
              <w:rPr>
                <w:b/>
                <w:bCs/>
                <w:sz w:val="26"/>
                <w:szCs w:val="26"/>
              </w:rPr>
              <w:t>2</w:t>
            </w:r>
            <w:r w:rsidR="00926C56" w:rsidRPr="005951F6">
              <w:rPr>
                <w:b/>
                <w:bCs/>
                <w:sz w:val="26"/>
                <w:szCs w:val="26"/>
              </w:rPr>
              <w:t xml:space="preserve"> days</w:t>
            </w:r>
          </w:p>
        </w:tc>
        <w:tc>
          <w:tcPr>
            <w:tcW w:w="2124" w:type="dxa"/>
            <w:tcBorders>
              <w:top w:val="double" w:sz="2" w:space="0" w:color="4AACC5"/>
              <w:bottom w:val="double" w:sz="2" w:space="0" w:color="4AACC5"/>
            </w:tcBorders>
            <w:shd w:val="clear" w:color="auto" w:fill="D2EAF0"/>
          </w:tcPr>
          <w:p w14:paraId="0FA2F83E" w14:textId="2BBBBD42" w:rsidR="00926C56" w:rsidRPr="005951F6" w:rsidRDefault="009B09CE" w:rsidP="009B09CE">
            <w:pPr>
              <w:pStyle w:val="TableParagraph"/>
              <w:spacing w:line="360" w:lineRule="auto"/>
              <w:ind w:left="106"/>
              <w:rPr>
                <w:b/>
                <w:bCs/>
                <w:sz w:val="26"/>
                <w:szCs w:val="26"/>
              </w:rPr>
            </w:pPr>
            <w:r>
              <w:rPr>
                <w:b/>
                <w:sz w:val="26"/>
                <w:szCs w:val="26"/>
              </w:rPr>
              <w:t xml:space="preserve">31 </w:t>
            </w:r>
            <w:bookmarkStart w:id="65" w:name="_GoBack"/>
            <w:bookmarkEnd w:id="65"/>
            <w:r w:rsidR="00926C56" w:rsidRPr="005951F6">
              <w:rPr>
                <w:b/>
                <w:sz w:val="26"/>
                <w:szCs w:val="26"/>
              </w:rPr>
              <w:t>-</w:t>
            </w:r>
            <w:r w:rsidR="00926C56" w:rsidRPr="005951F6">
              <w:rPr>
                <w:b/>
                <w:bCs/>
                <w:sz w:val="26"/>
                <w:szCs w:val="26"/>
              </w:rPr>
              <w:t xml:space="preserve"> </w:t>
            </w:r>
            <w:r>
              <w:rPr>
                <w:b/>
                <w:bCs/>
                <w:sz w:val="26"/>
                <w:szCs w:val="26"/>
              </w:rPr>
              <w:t>Oct</w:t>
            </w:r>
            <w:r w:rsidR="00926C56" w:rsidRPr="005951F6">
              <w:rPr>
                <w:b/>
                <w:bCs/>
                <w:sz w:val="26"/>
                <w:szCs w:val="26"/>
              </w:rPr>
              <w:t>-</w:t>
            </w:r>
            <w:r w:rsidR="00AF49F8">
              <w:rPr>
                <w:b/>
                <w:bCs/>
                <w:sz w:val="26"/>
                <w:szCs w:val="26"/>
              </w:rPr>
              <w:t>2021</w:t>
            </w:r>
          </w:p>
        </w:tc>
        <w:tc>
          <w:tcPr>
            <w:tcW w:w="2268" w:type="dxa"/>
            <w:tcBorders>
              <w:top w:val="double" w:sz="2" w:space="0" w:color="4AACC5"/>
              <w:bottom w:val="double" w:sz="2" w:space="0" w:color="4AACC5"/>
            </w:tcBorders>
          </w:tcPr>
          <w:p w14:paraId="7A1A23C8" w14:textId="4789BBFE" w:rsidR="00926C56" w:rsidRPr="005951F6" w:rsidRDefault="009B09CE" w:rsidP="009B09CE">
            <w:pPr>
              <w:pStyle w:val="TableParagraph"/>
              <w:spacing w:line="360" w:lineRule="auto"/>
              <w:ind w:left="109"/>
              <w:rPr>
                <w:b/>
                <w:bCs/>
                <w:sz w:val="26"/>
                <w:szCs w:val="26"/>
              </w:rPr>
            </w:pPr>
            <w:r>
              <w:rPr>
                <w:b/>
                <w:sz w:val="26"/>
                <w:szCs w:val="26"/>
              </w:rPr>
              <w:t>31</w:t>
            </w:r>
            <w:r w:rsidR="000D3E79">
              <w:rPr>
                <w:b/>
                <w:sz w:val="26"/>
                <w:szCs w:val="26"/>
              </w:rPr>
              <w:t xml:space="preserve">- </w:t>
            </w:r>
            <w:r>
              <w:rPr>
                <w:b/>
                <w:bCs/>
                <w:sz w:val="26"/>
                <w:szCs w:val="26"/>
              </w:rPr>
              <w:t>Oct</w:t>
            </w:r>
            <w:r w:rsidR="00926C56" w:rsidRPr="005951F6">
              <w:rPr>
                <w:b/>
                <w:bCs/>
                <w:sz w:val="26"/>
                <w:szCs w:val="26"/>
              </w:rPr>
              <w:t>-202</w:t>
            </w:r>
            <w:r w:rsidR="00AF49F8">
              <w:rPr>
                <w:b/>
                <w:bCs/>
                <w:sz w:val="26"/>
                <w:szCs w:val="26"/>
              </w:rPr>
              <w:t>1</w:t>
            </w:r>
          </w:p>
        </w:tc>
      </w:tr>
    </w:tbl>
    <w:p w14:paraId="59F14588" w14:textId="77777777" w:rsidR="00CE43F9" w:rsidRPr="005951F6" w:rsidRDefault="00CE43F9" w:rsidP="005951F6">
      <w:pPr>
        <w:pStyle w:val="ListParagraph"/>
        <w:widowControl w:val="0"/>
        <w:numPr>
          <w:ilvl w:val="0"/>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66" w:name="_bookmark19"/>
      <w:bookmarkStart w:id="67" w:name="_Toc8399295"/>
      <w:bookmarkStart w:id="68" w:name="_Toc8399333"/>
      <w:bookmarkStart w:id="69" w:name="_Toc8399368"/>
      <w:bookmarkStart w:id="70" w:name="_Toc62741628"/>
      <w:bookmarkEnd w:id="66"/>
      <w:bookmarkEnd w:id="67"/>
      <w:bookmarkEnd w:id="68"/>
      <w:bookmarkEnd w:id="69"/>
      <w:bookmarkEnd w:id="70"/>
    </w:p>
    <w:p w14:paraId="18056413" w14:textId="77777777" w:rsidR="00CE43F9" w:rsidRPr="005951F6" w:rsidRDefault="00CE43F9" w:rsidP="005951F6">
      <w:pPr>
        <w:pStyle w:val="ListParagraph"/>
        <w:widowControl w:val="0"/>
        <w:numPr>
          <w:ilvl w:val="0"/>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71" w:name="_Toc8399296"/>
      <w:bookmarkStart w:id="72" w:name="_Toc8399334"/>
      <w:bookmarkStart w:id="73" w:name="_Toc8399369"/>
      <w:bookmarkStart w:id="74" w:name="_Toc62741629"/>
      <w:bookmarkEnd w:id="71"/>
      <w:bookmarkEnd w:id="72"/>
      <w:bookmarkEnd w:id="73"/>
      <w:bookmarkEnd w:id="74"/>
    </w:p>
    <w:p w14:paraId="21DCF56F" w14:textId="77777777" w:rsidR="00CE43F9" w:rsidRPr="005951F6" w:rsidRDefault="00CE43F9" w:rsidP="005951F6">
      <w:pPr>
        <w:pStyle w:val="ListParagraph"/>
        <w:widowControl w:val="0"/>
        <w:numPr>
          <w:ilvl w:val="0"/>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75" w:name="_Toc8399297"/>
      <w:bookmarkStart w:id="76" w:name="_Toc8399335"/>
      <w:bookmarkStart w:id="77" w:name="_Toc8399370"/>
      <w:bookmarkStart w:id="78" w:name="_Toc62741630"/>
      <w:bookmarkEnd w:id="75"/>
      <w:bookmarkEnd w:id="76"/>
      <w:bookmarkEnd w:id="77"/>
      <w:bookmarkEnd w:id="78"/>
    </w:p>
    <w:p w14:paraId="34C07692" w14:textId="77777777" w:rsidR="00CE43F9" w:rsidRPr="005951F6" w:rsidRDefault="00CE43F9" w:rsidP="005951F6">
      <w:pPr>
        <w:pStyle w:val="ListParagraph"/>
        <w:widowControl w:val="0"/>
        <w:numPr>
          <w:ilvl w:val="0"/>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79" w:name="_Toc8399298"/>
      <w:bookmarkStart w:id="80" w:name="_Toc8399336"/>
      <w:bookmarkStart w:id="81" w:name="_Toc8399371"/>
      <w:bookmarkStart w:id="82" w:name="_Toc62741631"/>
      <w:bookmarkEnd w:id="79"/>
      <w:bookmarkEnd w:id="80"/>
      <w:bookmarkEnd w:id="81"/>
      <w:bookmarkEnd w:id="82"/>
    </w:p>
    <w:p w14:paraId="5691914F" w14:textId="77777777" w:rsidR="00CE43F9" w:rsidRPr="005951F6" w:rsidRDefault="00CE43F9" w:rsidP="005951F6">
      <w:pPr>
        <w:pStyle w:val="ListParagraph"/>
        <w:widowControl w:val="0"/>
        <w:numPr>
          <w:ilvl w:val="1"/>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83" w:name="_Toc8399299"/>
      <w:bookmarkStart w:id="84" w:name="_Toc8399337"/>
      <w:bookmarkStart w:id="85" w:name="_Toc8399372"/>
      <w:bookmarkStart w:id="86" w:name="_Toc62741632"/>
      <w:bookmarkEnd w:id="83"/>
      <w:bookmarkEnd w:id="84"/>
      <w:bookmarkEnd w:id="85"/>
      <w:bookmarkEnd w:id="86"/>
    </w:p>
    <w:p w14:paraId="29806E79" w14:textId="77777777" w:rsidR="00CE43F9" w:rsidRPr="005951F6" w:rsidRDefault="00CE43F9" w:rsidP="005951F6">
      <w:pPr>
        <w:pStyle w:val="ListParagraph"/>
        <w:widowControl w:val="0"/>
        <w:numPr>
          <w:ilvl w:val="1"/>
          <w:numId w:val="30"/>
        </w:numPr>
        <w:tabs>
          <w:tab w:val="left" w:pos="1396"/>
        </w:tabs>
        <w:autoSpaceDE w:val="0"/>
        <w:autoSpaceDN w:val="0"/>
        <w:spacing w:line="360" w:lineRule="auto"/>
        <w:contextualSpacing w:val="0"/>
        <w:outlineLvl w:val="1"/>
        <w:rPr>
          <w:rFonts w:eastAsiaTheme="majorEastAsia"/>
          <w:b/>
          <w:bCs/>
          <w:i/>
          <w:iCs/>
          <w:vanish/>
          <w:sz w:val="26"/>
          <w:szCs w:val="26"/>
        </w:rPr>
      </w:pPr>
      <w:bookmarkStart w:id="87" w:name="_Toc8399300"/>
      <w:bookmarkStart w:id="88" w:name="_Toc8399338"/>
      <w:bookmarkStart w:id="89" w:name="_Toc8399373"/>
      <w:bookmarkStart w:id="90" w:name="_Toc62741633"/>
      <w:bookmarkEnd w:id="87"/>
      <w:bookmarkEnd w:id="88"/>
      <w:bookmarkEnd w:id="89"/>
      <w:bookmarkEnd w:id="90"/>
    </w:p>
    <w:p w14:paraId="6B7C87B1" w14:textId="236E8FA2" w:rsidR="00783180" w:rsidRPr="005951F6" w:rsidRDefault="00783180" w:rsidP="005951F6">
      <w:pPr>
        <w:spacing w:line="360" w:lineRule="auto"/>
      </w:pPr>
    </w:p>
    <w:p w14:paraId="2A7386E6" w14:textId="5046B31E" w:rsidR="00081213" w:rsidRDefault="000F6F56" w:rsidP="002766A6">
      <w:pPr>
        <w:spacing w:line="360" w:lineRule="auto"/>
        <w:jc w:val="center"/>
        <w:rPr>
          <w:i/>
          <w:sz w:val="26"/>
          <w:szCs w:val="26"/>
        </w:rPr>
      </w:pPr>
      <w:r w:rsidRPr="005951F6">
        <w:rPr>
          <w:i/>
          <w:sz w:val="26"/>
          <w:szCs w:val="26"/>
        </w:rPr>
        <w:t xml:space="preserve">Bảng </w:t>
      </w:r>
      <w:r w:rsidR="00EA63A8">
        <w:rPr>
          <w:i/>
          <w:sz w:val="26"/>
          <w:szCs w:val="26"/>
        </w:rPr>
        <w:t>2</w:t>
      </w:r>
      <w:r w:rsidRPr="005951F6">
        <w:rPr>
          <w:i/>
          <w:sz w:val="26"/>
          <w:szCs w:val="26"/>
        </w:rPr>
        <w:t>. Các mốc thời gian thực hiện</w:t>
      </w:r>
    </w:p>
    <w:p w14:paraId="43526103" w14:textId="4A608522" w:rsidR="00421533" w:rsidRDefault="00421533" w:rsidP="002766A6">
      <w:pPr>
        <w:spacing w:line="360" w:lineRule="auto"/>
        <w:jc w:val="center"/>
        <w:rPr>
          <w:i/>
          <w:sz w:val="26"/>
          <w:szCs w:val="26"/>
        </w:rPr>
      </w:pPr>
    </w:p>
    <w:p w14:paraId="73E04968" w14:textId="77777777" w:rsidR="00421533" w:rsidRPr="005951F6" w:rsidRDefault="00421533" w:rsidP="002766A6">
      <w:pPr>
        <w:spacing w:line="360" w:lineRule="auto"/>
        <w:jc w:val="center"/>
      </w:pPr>
    </w:p>
    <w:p w14:paraId="3F1AEB94" w14:textId="28134696" w:rsidR="00CF3BD2" w:rsidRPr="005951F6" w:rsidRDefault="00CF3BD2" w:rsidP="005951F6">
      <w:pPr>
        <w:pStyle w:val="Heading2"/>
        <w:keepNext w:val="0"/>
        <w:widowControl w:val="0"/>
        <w:numPr>
          <w:ilvl w:val="1"/>
          <w:numId w:val="30"/>
        </w:numPr>
        <w:tabs>
          <w:tab w:val="left" w:pos="90"/>
          <w:tab w:val="left" w:pos="180"/>
        </w:tabs>
        <w:autoSpaceDE w:val="0"/>
        <w:autoSpaceDN w:val="0"/>
        <w:spacing w:before="0" w:after="0" w:line="360" w:lineRule="auto"/>
        <w:ind w:left="90"/>
        <w:jc w:val="both"/>
        <w:rPr>
          <w:rFonts w:ascii="Times New Roman" w:hAnsi="Times New Roman" w:cs="Times New Roman"/>
          <w:i w:val="0"/>
          <w:sz w:val="26"/>
          <w:szCs w:val="26"/>
        </w:rPr>
      </w:pPr>
      <w:bookmarkStart w:id="91" w:name="_Toc62741634"/>
      <w:r w:rsidRPr="005951F6">
        <w:rPr>
          <w:rFonts w:ascii="Times New Roman" w:hAnsi="Times New Roman" w:cs="Times New Roman"/>
          <w:i w:val="0"/>
          <w:sz w:val="26"/>
          <w:szCs w:val="26"/>
        </w:rPr>
        <w:lastRenderedPageBreak/>
        <w:t>Organization</w:t>
      </w:r>
      <w:r w:rsidRPr="005951F6">
        <w:rPr>
          <w:rFonts w:ascii="Times New Roman" w:hAnsi="Times New Roman" w:cs="Times New Roman"/>
          <w:i w:val="0"/>
          <w:spacing w:val="-2"/>
          <w:sz w:val="26"/>
          <w:szCs w:val="26"/>
        </w:rPr>
        <w:t xml:space="preserve"> </w:t>
      </w:r>
      <w:r w:rsidRPr="005951F6">
        <w:rPr>
          <w:rFonts w:ascii="Times New Roman" w:hAnsi="Times New Roman" w:cs="Times New Roman"/>
          <w:i w:val="0"/>
          <w:sz w:val="26"/>
          <w:szCs w:val="26"/>
        </w:rPr>
        <w:t>Management</w:t>
      </w:r>
      <w:bookmarkEnd w:id="91"/>
    </w:p>
    <w:p w14:paraId="68DFAD1E" w14:textId="77777777" w:rsidR="00CF3BD2" w:rsidRPr="005951F6" w:rsidRDefault="00CF3BD2" w:rsidP="005951F6">
      <w:pPr>
        <w:pStyle w:val="BodyText"/>
        <w:spacing w:line="360" w:lineRule="auto"/>
        <w:rPr>
          <w:i/>
        </w:rPr>
      </w:pPr>
    </w:p>
    <w:tbl>
      <w:tblPr>
        <w:tblW w:w="9704" w:type="dxa"/>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31"/>
        <w:gridCol w:w="1701"/>
        <w:gridCol w:w="3119"/>
        <w:gridCol w:w="2153"/>
      </w:tblGrid>
      <w:tr w:rsidR="00CF3BD2" w:rsidRPr="005951F6" w14:paraId="13AEE687" w14:textId="77777777" w:rsidTr="00005F5A">
        <w:trPr>
          <w:trHeight w:val="447"/>
        </w:trPr>
        <w:tc>
          <w:tcPr>
            <w:tcW w:w="2731" w:type="dxa"/>
            <w:tcBorders>
              <w:bottom w:val="single" w:sz="18" w:space="0" w:color="4AACC5"/>
            </w:tcBorders>
          </w:tcPr>
          <w:p w14:paraId="680153C1" w14:textId="77777777" w:rsidR="00CF3BD2" w:rsidRPr="005951F6" w:rsidRDefault="00CF3BD2" w:rsidP="005951F6">
            <w:pPr>
              <w:pStyle w:val="TableParagraph"/>
              <w:spacing w:line="360" w:lineRule="auto"/>
              <w:jc w:val="center"/>
              <w:rPr>
                <w:b/>
                <w:sz w:val="26"/>
                <w:szCs w:val="26"/>
              </w:rPr>
            </w:pPr>
            <w:r w:rsidRPr="005951F6">
              <w:rPr>
                <w:b/>
                <w:sz w:val="26"/>
                <w:szCs w:val="26"/>
              </w:rPr>
              <w:t>Full Name</w:t>
            </w:r>
          </w:p>
        </w:tc>
        <w:tc>
          <w:tcPr>
            <w:tcW w:w="1701" w:type="dxa"/>
            <w:tcBorders>
              <w:bottom w:val="single" w:sz="18" w:space="0" w:color="4AACC5"/>
            </w:tcBorders>
          </w:tcPr>
          <w:p w14:paraId="15F6F69F" w14:textId="77777777" w:rsidR="00CF3BD2" w:rsidRPr="005951F6" w:rsidRDefault="00CF3BD2" w:rsidP="005951F6">
            <w:pPr>
              <w:pStyle w:val="TableParagraph"/>
              <w:spacing w:line="360" w:lineRule="auto"/>
              <w:jc w:val="center"/>
              <w:rPr>
                <w:b/>
                <w:sz w:val="26"/>
                <w:szCs w:val="26"/>
              </w:rPr>
            </w:pPr>
            <w:r w:rsidRPr="005951F6">
              <w:rPr>
                <w:b/>
                <w:sz w:val="26"/>
                <w:szCs w:val="26"/>
              </w:rPr>
              <w:t>Phone</w:t>
            </w:r>
          </w:p>
        </w:tc>
        <w:tc>
          <w:tcPr>
            <w:tcW w:w="3119" w:type="dxa"/>
            <w:tcBorders>
              <w:bottom w:val="single" w:sz="18" w:space="0" w:color="4AACC5"/>
            </w:tcBorders>
          </w:tcPr>
          <w:p w14:paraId="3E5FEDA1" w14:textId="77777777" w:rsidR="00CF3BD2" w:rsidRPr="005951F6" w:rsidRDefault="00CF3BD2" w:rsidP="005951F6">
            <w:pPr>
              <w:pStyle w:val="TableParagraph"/>
              <w:spacing w:line="360" w:lineRule="auto"/>
              <w:ind w:left="108"/>
              <w:jc w:val="center"/>
              <w:rPr>
                <w:b/>
                <w:sz w:val="26"/>
                <w:szCs w:val="26"/>
              </w:rPr>
            </w:pPr>
            <w:r w:rsidRPr="005951F6">
              <w:rPr>
                <w:b/>
                <w:sz w:val="26"/>
                <w:szCs w:val="26"/>
              </w:rPr>
              <w:t>Email</w:t>
            </w:r>
          </w:p>
        </w:tc>
        <w:tc>
          <w:tcPr>
            <w:tcW w:w="2153" w:type="dxa"/>
            <w:tcBorders>
              <w:bottom w:val="single" w:sz="18" w:space="0" w:color="4AACC5"/>
            </w:tcBorders>
          </w:tcPr>
          <w:p w14:paraId="012C185A" w14:textId="77777777" w:rsidR="00CF3BD2" w:rsidRPr="005951F6" w:rsidRDefault="00CF3BD2" w:rsidP="005951F6">
            <w:pPr>
              <w:pStyle w:val="TableParagraph"/>
              <w:spacing w:line="360" w:lineRule="auto"/>
              <w:ind w:left="108"/>
              <w:jc w:val="center"/>
              <w:rPr>
                <w:b/>
                <w:sz w:val="26"/>
                <w:szCs w:val="26"/>
              </w:rPr>
            </w:pPr>
            <w:r w:rsidRPr="005951F6">
              <w:rPr>
                <w:b/>
                <w:sz w:val="26"/>
                <w:szCs w:val="26"/>
              </w:rPr>
              <w:t>Position</w:t>
            </w:r>
          </w:p>
        </w:tc>
      </w:tr>
      <w:tr w:rsidR="00CF3BD2" w:rsidRPr="005951F6" w14:paraId="0AB63C64" w14:textId="77777777" w:rsidTr="00005F5A">
        <w:trPr>
          <w:trHeight w:val="738"/>
        </w:trPr>
        <w:tc>
          <w:tcPr>
            <w:tcW w:w="2731" w:type="dxa"/>
            <w:tcBorders>
              <w:top w:val="single" w:sz="18" w:space="0" w:color="4AACC5"/>
            </w:tcBorders>
            <w:shd w:val="clear" w:color="auto" w:fill="D2EAF0"/>
          </w:tcPr>
          <w:p w14:paraId="37CE7481" w14:textId="56EA5B4A" w:rsidR="00CF3BD2" w:rsidRPr="005951F6" w:rsidRDefault="00465B18" w:rsidP="00465B18">
            <w:pPr>
              <w:pStyle w:val="TableParagraph"/>
              <w:spacing w:line="360" w:lineRule="auto"/>
              <w:jc w:val="both"/>
              <w:rPr>
                <w:sz w:val="26"/>
                <w:szCs w:val="26"/>
              </w:rPr>
            </w:pPr>
            <w:r>
              <w:rPr>
                <w:sz w:val="26"/>
                <w:szCs w:val="26"/>
              </w:rPr>
              <w:t>Lê Thanh Tuấn</w:t>
            </w:r>
          </w:p>
        </w:tc>
        <w:tc>
          <w:tcPr>
            <w:tcW w:w="1701" w:type="dxa"/>
            <w:tcBorders>
              <w:top w:val="single" w:sz="18" w:space="0" w:color="4AACC5"/>
            </w:tcBorders>
            <w:shd w:val="clear" w:color="auto" w:fill="D2EAF0"/>
          </w:tcPr>
          <w:p w14:paraId="06584555" w14:textId="7217BCBC" w:rsidR="00CF3BD2" w:rsidRPr="005951F6" w:rsidRDefault="00465B18" w:rsidP="00005F5A">
            <w:pPr>
              <w:pStyle w:val="TableParagraph"/>
              <w:spacing w:line="360" w:lineRule="auto"/>
              <w:ind w:left="144"/>
              <w:rPr>
                <w:sz w:val="26"/>
                <w:szCs w:val="26"/>
              </w:rPr>
            </w:pPr>
            <w:r>
              <w:rPr>
                <w:sz w:val="26"/>
                <w:szCs w:val="26"/>
              </w:rPr>
              <w:t>0338002721</w:t>
            </w:r>
          </w:p>
        </w:tc>
        <w:tc>
          <w:tcPr>
            <w:tcW w:w="3119" w:type="dxa"/>
            <w:tcBorders>
              <w:top w:val="single" w:sz="18" w:space="0" w:color="4AACC5"/>
            </w:tcBorders>
            <w:shd w:val="clear" w:color="auto" w:fill="D2EAF0"/>
          </w:tcPr>
          <w:p w14:paraId="03687C30" w14:textId="5CFE99D5" w:rsidR="00CF3BD2" w:rsidRPr="00005F5A" w:rsidRDefault="00465B18" w:rsidP="005951F6">
            <w:pPr>
              <w:pStyle w:val="TableParagraph"/>
              <w:spacing w:line="360" w:lineRule="auto"/>
              <w:rPr>
                <w:rStyle w:val="Hyperlink"/>
              </w:rPr>
            </w:pPr>
            <w:r>
              <w:rPr>
                <w:rStyle w:val="Hyperlink"/>
                <w:sz w:val="26"/>
                <w:szCs w:val="26"/>
              </w:rPr>
              <w:t>thanhtuan15320</w:t>
            </w:r>
            <w:hyperlink r:id="rId15" w:history="1">
              <w:r w:rsidR="00B47714" w:rsidRPr="005951F6">
                <w:rPr>
                  <w:rStyle w:val="Hyperlink"/>
                  <w:sz w:val="26"/>
                  <w:szCs w:val="26"/>
                </w:rPr>
                <w:t>@gmail.com</w:t>
              </w:r>
            </w:hyperlink>
          </w:p>
        </w:tc>
        <w:tc>
          <w:tcPr>
            <w:tcW w:w="2153" w:type="dxa"/>
            <w:tcBorders>
              <w:top w:val="single" w:sz="18" w:space="0" w:color="4AACC5"/>
            </w:tcBorders>
            <w:shd w:val="clear" w:color="auto" w:fill="D2EAF0"/>
          </w:tcPr>
          <w:p w14:paraId="5A70FAA7" w14:textId="77777777" w:rsidR="00CF3BD2" w:rsidRPr="005951F6" w:rsidRDefault="00B526FE" w:rsidP="005951F6">
            <w:pPr>
              <w:pStyle w:val="TableParagraph"/>
              <w:spacing w:line="360" w:lineRule="auto"/>
              <w:rPr>
                <w:sz w:val="26"/>
                <w:szCs w:val="26"/>
              </w:rPr>
            </w:pPr>
            <w:r w:rsidRPr="005951F6">
              <w:rPr>
                <w:sz w:val="26"/>
                <w:szCs w:val="26"/>
              </w:rPr>
              <w:t>Scrum Master</w:t>
            </w:r>
          </w:p>
          <w:p w14:paraId="3B4CC1DE" w14:textId="77777777" w:rsidR="00CF3BD2" w:rsidRPr="005951F6" w:rsidRDefault="00CF3BD2" w:rsidP="005951F6">
            <w:pPr>
              <w:pStyle w:val="TableParagraph"/>
              <w:spacing w:line="360" w:lineRule="auto"/>
              <w:rPr>
                <w:sz w:val="26"/>
                <w:szCs w:val="26"/>
              </w:rPr>
            </w:pPr>
            <w:r w:rsidRPr="005951F6">
              <w:rPr>
                <w:sz w:val="26"/>
                <w:szCs w:val="26"/>
              </w:rPr>
              <w:t>Product Owner</w:t>
            </w:r>
          </w:p>
        </w:tc>
      </w:tr>
      <w:tr w:rsidR="00CF3BD2" w:rsidRPr="005951F6" w14:paraId="2C81F6AE" w14:textId="77777777" w:rsidTr="00005F5A">
        <w:trPr>
          <w:trHeight w:val="448"/>
        </w:trPr>
        <w:tc>
          <w:tcPr>
            <w:tcW w:w="2731" w:type="dxa"/>
            <w:shd w:val="clear" w:color="auto" w:fill="D2EAF0"/>
          </w:tcPr>
          <w:p w14:paraId="0C377A89" w14:textId="607857F6" w:rsidR="00CF3BD2" w:rsidRPr="005951F6" w:rsidRDefault="00465B18" w:rsidP="005951F6">
            <w:pPr>
              <w:pStyle w:val="TableParagraph"/>
              <w:spacing w:line="360" w:lineRule="auto"/>
              <w:jc w:val="both"/>
              <w:rPr>
                <w:sz w:val="26"/>
                <w:szCs w:val="26"/>
              </w:rPr>
            </w:pPr>
            <w:r>
              <w:rPr>
                <w:sz w:val="26"/>
                <w:szCs w:val="26"/>
              </w:rPr>
              <w:t>Trần Thanh Hoàng</w:t>
            </w:r>
          </w:p>
        </w:tc>
        <w:tc>
          <w:tcPr>
            <w:tcW w:w="1701" w:type="dxa"/>
            <w:shd w:val="clear" w:color="auto" w:fill="D2EAF0"/>
          </w:tcPr>
          <w:p w14:paraId="476481B5" w14:textId="7C917B8B" w:rsidR="00CF3BD2" w:rsidRPr="005951F6" w:rsidRDefault="00465B18" w:rsidP="005951F6">
            <w:pPr>
              <w:pStyle w:val="TableParagraph"/>
              <w:spacing w:line="360" w:lineRule="auto"/>
              <w:ind w:left="144"/>
              <w:rPr>
                <w:sz w:val="26"/>
                <w:szCs w:val="26"/>
              </w:rPr>
            </w:pPr>
            <w:r>
              <w:rPr>
                <w:sz w:val="26"/>
                <w:szCs w:val="26"/>
              </w:rPr>
              <w:t>0367573345</w:t>
            </w:r>
          </w:p>
        </w:tc>
        <w:tc>
          <w:tcPr>
            <w:tcW w:w="3119" w:type="dxa"/>
            <w:shd w:val="clear" w:color="auto" w:fill="D2EAF0"/>
          </w:tcPr>
          <w:p w14:paraId="75D0CF79" w14:textId="4F7E316E" w:rsidR="00CF3BD2" w:rsidRPr="00005F5A" w:rsidRDefault="00465B18" w:rsidP="005951F6">
            <w:pPr>
              <w:pStyle w:val="TableParagraph"/>
              <w:spacing w:line="360" w:lineRule="auto"/>
              <w:ind w:left="108"/>
              <w:rPr>
                <w:rStyle w:val="Hyperlink"/>
              </w:rPr>
            </w:pPr>
            <w:r>
              <w:rPr>
                <w:rStyle w:val="Hyperlink"/>
                <w:sz w:val="26"/>
                <w:szCs w:val="26"/>
              </w:rPr>
              <w:t>thanhhoangtran345</w:t>
            </w:r>
            <w:hyperlink r:id="rId16" w:history="1">
              <w:r w:rsidR="00B47714" w:rsidRPr="005951F6">
                <w:rPr>
                  <w:rStyle w:val="Hyperlink"/>
                  <w:sz w:val="26"/>
                  <w:szCs w:val="26"/>
                </w:rPr>
                <w:t>@gmail.com</w:t>
              </w:r>
            </w:hyperlink>
          </w:p>
        </w:tc>
        <w:tc>
          <w:tcPr>
            <w:tcW w:w="2153" w:type="dxa"/>
            <w:shd w:val="clear" w:color="auto" w:fill="D2EAF0"/>
          </w:tcPr>
          <w:p w14:paraId="66B4432D" w14:textId="77777777" w:rsidR="00CF3BD2" w:rsidRPr="005951F6" w:rsidRDefault="00CF3BD2" w:rsidP="005951F6">
            <w:pPr>
              <w:pStyle w:val="TableParagraph"/>
              <w:spacing w:line="360" w:lineRule="auto"/>
              <w:ind w:left="144"/>
              <w:rPr>
                <w:sz w:val="26"/>
                <w:szCs w:val="26"/>
              </w:rPr>
            </w:pPr>
            <w:r w:rsidRPr="005951F6">
              <w:rPr>
                <w:sz w:val="26"/>
                <w:szCs w:val="26"/>
              </w:rPr>
              <w:t>Member</w:t>
            </w:r>
          </w:p>
        </w:tc>
      </w:tr>
      <w:tr w:rsidR="00CF3BD2" w:rsidRPr="005951F6" w14:paraId="07DFC717" w14:textId="77777777" w:rsidTr="00005F5A">
        <w:trPr>
          <w:trHeight w:val="448"/>
        </w:trPr>
        <w:tc>
          <w:tcPr>
            <w:tcW w:w="2731" w:type="dxa"/>
            <w:shd w:val="clear" w:color="auto" w:fill="D2EAF0"/>
          </w:tcPr>
          <w:p w14:paraId="10E1492E" w14:textId="1D6BB1DE" w:rsidR="00CF3BD2" w:rsidRPr="005951F6" w:rsidRDefault="00465B18" w:rsidP="005951F6">
            <w:pPr>
              <w:pStyle w:val="TableParagraph"/>
              <w:spacing w:line="360" w:lineRule="auto"/>
              <w:ind w:left="144"/>
              <w:jc w:val="both"/>
              <w:rPr>
                <w:sz w:val="26"/>
                <w:szCs w:val="26"/>
              </w:rPr>
            </w:pPr>
            <w:r>
              <w:rPr>
                <w:sz w:val="26"/>
                <w:szCs w:val="26"/>
              </w:rPr>
              <w:t>Trần Đức Minh</w:t>
            </w:r>
          </w:p>
        </w:tc>
        <w:tc>
          <w:tcPr>
            <w:tcW w:w="1701" w:type="dxa"/>
            <w:shd w:val="clear" w:color="auto" w:fill="D2EAF0"/>
          </w:tcPr>
          <w:p w14:paraId="2DC126A1" w14:textId="41437E6E" w:rsidR="00CF3BD2" w:rsidRPr="00465B18" w:rsidRDefault="00465B18" w:rsidP="00465B18">
            <w:pPr>
              <w:jc w:val="center"/>
              <w:rPr>
                <w:sz w:val="24"/>
                <w:szCs w:val="24"/>
              </w:rPr>
            </w:pPr>
            <w:r w:rsidRPr="00465B18">
              <w:rPr>
                <w:sz w:val="26"/>
                <w:szCs w:val="24"/>
              </w:rPr>
              <w:t>0365884234</w:t>
            </w:r>
          </w:p>
        </w:tc>
        <w:tc>
          <w:tcPr>
            <w:tcW w:w="3119" w:type="dxa"/>
            <w:shd w:val="clear" w:color="auto" w:fill="D2EAF0"/>
          </w:tcPr>
          <w:p w14:paraId="65F3BBD0" w14:textId="73F27B07" w:rsidR="00CF3BD2" w:rsidRPr="00005F5A" w:rsidRDefault="00465B18" w:rsidP="0051095D">
            <w:pPr>
              <w:pStyle w:val="TableParagraph"/>
              <w:spacing w:line="360" w:lineRule="auto"/>
              <w:ind w:left="108"/>
              <w:rPr>
                <w:rStyle w:val="Hyperlink"/>
              </w:rPr>
            </w:pPr>
            <w:r>
              <w:rPr>
                <w:rStyle w:val="Hyperlink"/>
                <w:sz w:val="26"/>
                <w:szCs w:val="26"/>
              </w:rPr>
              <w:t>ducminhtranqtri</w:t>
            </w:r>
            <w:r w:rsidR="00CF3BD2" w:rsidRPr="0051095D">
              <w:rPr>
                <w:rStyle w:val="Hyperlink"/>
                <w:sz w:val="26"/>
                <w:szCs w:val="26"/>
              </w:rPr>
              <w:t>@gmail.com</w:t>
            </w:r>
          </w:p>
        </w:tc>
        <w:tc>
          <w:tcPr>
            <w:tcW w:w="2153" w:type="dxa"/>
            <w:shd w:val="clear" w:color="auto" w:fill="D2EAF0"/>
          </w:tcPr>
          <w:p w14:paraId="527905C9" w14:textId="77777777" w:rsidR="00CF3BD2" w:rsidRPr="005951F6" w:rsidRDefault="00CF3BD2" w:rsidP="005951F6">
            <w:pPr>
              <w:pStyle w:val="TableParagraph"/>
              <w:spacing w:line="360" w:lineRule="auto"/>
              <w:ind w:left="144"/>
              <w:rPr>
                <w:sz w:val="26"/>
                <w:szCs w:val="26"/>
              </w:rPr>
            </w:pPr>
            <w:r w:rsidRPr="005951F6">
              <w:rPr>
                <w:sz w:val="26"/>
                <w:szCs w:val="26"/>
              </w:rPr>
              <w:t>Member</w:t>
            </w:r>
          </w:p>
        </w:tc>
      </w:tr>
      <w:tr w:rsidR="00CF3BD2" w:rsidRPr="005951F6" w14:paraId="1887BA24" w14:textId="77777777" w:rsidTr="00005F5A">
        <w:trPr>
          <w:trHeight w:val="448"/>
        </w:trPr>
        <w:tc>
          <w:tcPr>
            <w:tcW w:w="2731" w:type="dxa"/>
            <w:shd w:val="clear" w:color="auto" w:fill="D2EAF0"/>
          </w:tcPr>
          <w:p w14:paraId="2EE57361" w14:textId="3240B7DC" w:rsidR="00CF3BD2" w:rsidRPr="005951F6" w:rsidRDefault="00465B18" w:rsidP="005951F6">
            <w:pPr>
              <w:pStyle w:val="TableParagraph"/>
              <w:spacing w:line="360" w:lineRule="auto"/>
              <w:ind w:left="144"/>
              <w:jc w:val="both"/>
              <w:rPr>
                <w:sz w:val="26"/>
                <w:szCs w:val="26"/>
              </w:rPr>
            </w:pPr>
            <w:r>
              <w:rPr>
                <w:sz w:val="26"/>
                <w:szCs w:val="26"/>
              </w:rPr>
              <w:t>Phan Thanh Vang</w:t>
            </w:r>
          </w:p>
        </w:tc>
        <w:tc>
          <w:tcPr>
            <w:tcW w:w="1701" w:type="dxa"/>
            <w:shd w:val="clear" w:color="auto" w:fill="D2EAF0"/>
          </w:tcPr>
          <w:p w14:paraId="338828A8" w14:textId="7EAD0F4D" w:rsidR="00CF3BD2" w:rsidRPr="00465B18" w:rsidRDefault="00465B18" w:rsidP="00465B18">
            <w:pPr>
              <w:jc w:val="center"/>
              <w:rPr>
                <w:sz w:val="26"/>
                <w:szCs w:val="24"/>
              </w:rPr>
            </w:pPr>
            <w:r w:rsidRPr="00465B18">
              <w:rPr>
                <w:sz w:val="26"/>
                <w:szCs w:val="24"/>
              </w:rPr>
              <w:t>0397752597</w:t>
            </w:r>
          </w:p>
        </w:tc>
        <w:tc>
          <w:tcPr>
            <w:tcW w:w="3119" w:type="dxa"/>
            <w:shd w:val="clear" w:color="auto" w:fill="D2EAF0"/>
          </w:tcPr>
          <w:p w14:paraId="098C7566" w14:textId="60FD0535" w:rsidR="00CF3BD2" w:rsidRPr="00005F5A" w:rsidRDefault="001302FE" w:rsidP="00465B18">
            <w:pPr>
              <w:pStyle w:val="TableParagraph"/>
              <w:spacing w:line="360" w:lineRule="auto"/>
              <w:ind w:left="144"/>
              <w:rPr>
                <w:rStyle w:val="Hyperlink"/>
              </w:rPr>
            </w:pPr>
            <w:hyperlink r:id="rId17" w:history="1">
              <w:r w:rsidR="00110C91" w:rsidRPr="00922CF1">
                <w:rPr>
                  <w:rStyle w:val="Hyperlink"/>
                </w:rPr>
                <w:t>phanthanhvang2k161@gmail.com</w:t>
              </w:r>
            </w:hyperlink>
          </w:p>
        </w:tc>
        <w:tc>
          <w:tcPr>
            <w:tcW w:w="2153" w:type="dxa"/>
            <w:shd w:val="clear" w:color="auto" w:fill="D2EAF0"/>
          </w:tcPr>
          <w:p w14:paraId="6C807EA7" w14:textId="77777777" w:rsidR="00CF3BD2" w:rsidRPr="005951F6" w:rsidRDefault="00CF3BD2" w:rsidP="005951F6">
            <w:pPr>
              <w:pStyle w:val="TableParagraph"/>
              <w:spacing w:line="360" w:lineRule="auto"/>
              <w:ind w:left="144"/>
              <w:rPr>
                <w:sz w:val="26"/>
                <w:szCs w:val="26"/>
              </w:rPr>
            </w:pPr>
            <w:r w:rsidRPr="005951F6">
              <w:rPr>
                <w:sz w:val="26"/>
                <w:szCs w:val="26"/>
              </w:rPr>
              <w:t>Member</w:t>
            </w:r>
          </w:p>
        </w:tc>
      </w:tr>
    </w:tbl>
    <w:p w14:paraId="29FCB917" w14:textId="77777777" w:rsidR="00CF3BD2" w:rsidRPr="005951F6" w:rsidRDefault="00CF3BD2" w:rsidP="005951F6">
      <w:pPr>
        <w:spacing w:line="360" w:lineRule="auto"/>
        <w:jc w:val="both"/>
        <w:rPr>
          <w:sz w:val="26"/>
          <w:szCs w:val="26"/>
        </w:rPr>
      </w:pPr>
    </w:p>
    <w:p w14:paraId="29F3E137" w14:textId="159E40E5" w:rsidR="005A061C" w:rsidRPr="005951F6" w:rsidRDefault="005A061C" w:rsidP="005951F6">
      <w:pPr>
        <w:spacing w:line="360" w:lineRule="auto"/>
        <w:jc w:val="center"/>
        <w:rPr>
          <w:i/>
          <w:color w:val="FF0000"/>
          <w:sz w:val="26"/>
          <w:szCs w:val="26"/>
        </w:rPr>
      </w:pPr>
      <w:r w:rsidRPr="005951F6">
        <w:rPr>
          <w:i/>
          <w:color w:val="000000" w:themeColor="text1"/>
          <w:sz w:val="26"/>
          <w:szCs w:val="26"/>
        </w:rPr>
        <w:t xml:space="preserve">Bảng </w:t>
      </w:r>
      <w:r w:rsidR="0029195E">
        <w:rPr>
          <w:i/>
          <w:color w:val="000000" w:themeColor="text1"/>
          <w:sz w:val="26"/>
          <w:szCs w:val="26"/>
        </w:rPr>
        <w:t>3</w:t>
      </w:r>
      <w:r w:rsidRPr="005951F6">
        <w:rPr>
          <w:i/>
          <w:color w:val="000000" w:themeColor="text1"/>
          <w:sz w:val="26"/>
          <w:szCs w:val="26"/>
        </w:rPr>
        <w:t>.Quản lý tổ chức</w:t>
      </w:r>
    </w:p>
    <w:p w14:paraId="5F55822B" w14:textId="77777777" w:rsidR="00DA57C5" w:rsidRPr="005951F6" w:rsidRDefault="00DA57C5" w:rsidP="005951F6">
      <w:pPr>
        <w:spacing w:line="360" w:lineRule="auto"/>
        <w:jc w:val="center"/>
        <w:rPr>
          <w:sz w:val="26"/>
          <w:szCs w:val="26"/>
        </w:rPr>
      </w:pPr>
    </w:p>
    <w:p w14:paraId="6E6F8B27" w14:textId="77777777" w:rsidR="00DA57C5" w:rsidRPr="005951F6" w:rsidRDefault="00DA57C5" w:rsidP="005951F6">
      <w:pPr>
        <w:spacing w:line="360" w:lineRule="auto"/>
        <w:jc w:val="both"/>
        <w:rPr>
          <w:sz w:val="26"/>
          <w:szCs w:val="26"/>
        </w:rPr>
      </w:pPr>
    </w:p>
    <w:p w14:paraId="7EDDE45C" w14:textId="77777777" w:rsidR="00DA57C5" w:rsidRPr="005951F6" w:rsidRDefault="00DA57C5" w:rsidP="005951F6">
      <w:pPr>
        <w:spacing w:line="360" w:lineRule="auto"/>
        <w:jc w:val="both"/>
        <w:rPr>
          <w:sz w:val="26"/>
          <w:szCs w:val="26"/>
        </w:rPr>
      </w:pPr>
    </w:p>
    <w:p w14:paraId="218E960F" w14:textId="77777777" w:rsidR="00DA57C5" w:rsidRPr="005951F6" w:rsidRDefault="00DA57C5" w:rsidP="005951F6">
      <w:pPr>
        <w:spacing w:line="360" w:lineRule="auto"/>
        <w:jc w:val="both"/>
        <w:rPr>
          <w:sz w:val="26"/>
          <w:szCs w:val="26"/>
        </w:rPr>
      </w:pPr>
    </w:p>
    <w:p w14:paraId="761F8201" w14:textId="77777777" w:rsidR="00DA57C5" w:rsidRPr="005951F6" w:rsidRDefault="00DA57C5" w:rsidP="005951F6">
      <w:pPr>
        <w:spacing w:line="360" w:lineRule="auto"/>
        <w:jc w:val="both"/>
        <w:rPr>
          <w:sz w:val="26"/>
          <w:szCs w:val="26"/>
        </w:rPr>
      </w:pPr>
    </w:p>
    <w:p w14:paraId="31CB6849" w14:textId="77777777" w:rsidR="00DA57C5" w:rsidRPr="005951F6" w:rsidRDefault="00DA57C5" w:rsidP="005951F6">
      <w:pPr>
        <w:spacing w:line="360" w:lineRule="auto"/>
        <w:jc w:val="both"/>
        <w:rPr>
          <w:sz w:val="26"/>
          <w:szCs w:val="26"/>
        </w:rPr>
      </w:pPr>
    </w:p>
    <w:p w14:paraId="636C7F2D" w14:textId="77777777" w:rsidR="00DA57C5" w:rsidRPr="005951F6" w:rsidRDefault="00DA57C5" w:rsidP="005951F6">
      <w:pPr>
        <w:spacing w:line="360" w:lineRule="auto"/>
        <w:jc w:val="both"/>
        <w:rPr>
          <w:sz w:val="26"/>
          <w:szCs w:val="26"/>
        </w:rPr>
      </w:pPr>
    </w:p>
    <w:sectPr w:rsidR="00DA57C5" w:rsidRPr="005951F6" w:rsidSect="000210D8">
      <w:headerReference w:type="default" r:id="rId18"/>
      <w:footerReference w:type="default" r:id="rId19"/>
      <w:pgSz w:w="12240" w:h="15840"/>
      <w:pgMar w:top="1134" w:right="1134" w:bottom="1134" w:left="1701" w:header="748" w:footer="117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648DA" w14:textId="77777777" w:rsidR="001302FE" w:rsidRDefault="001302FE">
      <w:r>
        <w:separator/>
      </w:r>
    </w:p>
  </w:endnote>
  <w:endnote w:type="continuationSeparator" w:id="0">
    <w:p w14:paraId="6355ACDD" w14:textId="77777777" w:rsidR="001302FE" w:rsidRDefault="00130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5D6E" w14:textId="77777777" w:rsidR="00E425DD" w:rsidRDefault="00E425DD">
    <w:pPr>
      <w:spacing w:line="200" w:lineRule="exact"/>
    </w:pPr>
    <w:r>
      <w:rPr>
        <w:noProof/>
      </w:rPr>
      <mc:AlternateContent>
        <mc:Choice Requires="wps">
          <w:drawing>
            <wp:anchor distT="0" distB="0" distL="114300" distR="114300" simplePos="0" relativeHeight="503316192" behindDoc="1" locked="0" layoutInCell="1" allowOverlap="1" wp14:anchorId="12D63322" wp14:editId="0ABC759D">
              <wp:simplePos x="0" y="0"/>
              <wp:positionH relativeFrom="page">
                <wp:posOffset>7037070</wp:posOffset>
              </wp:positionH>
              <wp:positionV relativeFrom="page">
                <wp:posOffset>9170035</wp:posOffset>
              </wp:positionV>
              <wp:extent cx="203200"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DCEB9" w14:textId="12E5898E" w:rsidR="00E425DD" w:rsidRDefault="00E425DD">
                          <w:pPr>
                            <w:spacing w:line="260" w:lineRule="exact"/>
                            <w:ind w:left="40"/>
                            <w:rPr>
                              <w:sz w:val="24"/>
                              <w:szCs w:val="24"/>
                            </w:rPr>
                          </w:pPr>
                          <w:r>
                            <w:fldChar w:fldCharType="begin"/>
                          </w:r>
                          <w:r>
                            <w:rPr>
                              <w:sz w:val="24"/>
                              <w:szCs w:val="24"/>
                            </w:rPr>
                            <w:instrText xml:space="preserve"> PAGE </w:instrText>
                          </w:r>
                          <w:r>
                            <w:fldChar w:fldCharType="separate"/>
                          </w:r>
                          <w:r w:rsidR="009B09CE">
                            <w:rPr>
                              <w:noProof/>
                              <w:sz w:val="24"/>
                              <w:szCs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63322" id="_x0000_t202" coordsize="21600,21600" o:spt="202" path="m,l,21600r21600,l21600,xe">
              <v:stroke joinstyle="miter"/>
              <v:path gradientshapeok="t" o:connecttype="rect"/>
            </v:shapetype>
            <v:shape id="Text Box 4" o:spid="_x0000_s1028" type="#_x0000_t202" style="position:absolute;margin-left:554.1pt;margin-top:722.05pt;width:16pt;height:14pt;z-index:-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KMrw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" filled="f" stroked="f">
              <v:textbox inset="0,0,0,0">
                <w:txbxContent>
                  <w:p w14:paraId="6F7DCEB9" w14:textId="12E5898E" w:rsidR="00E425DD" w:rsidRDefault="00E425DD">
                    <w:pPr>
                      <w:spacing w:line="260" w:lineRule="exact"/>
                      <w:ind w:left="40"/>
                      <w:rPr>
                        <w:sz w:val="24"/>
                        <w:szCs w:val="24"/>
                      </w:rPr>
                    </w:pPr>
                    <w:r>
                      <w:fldChar w:fldCharType="begin"/>
                    </w:r>
                    <w:r>
                      <w:rPr>
                        <w:sz w:val="24"/>
                        <w:szCs w:val="24"/>
                      </w:rPr>
                      <w:instrText xml:space="preserve"> PAGE </w:instrText>
                    </w:r>
                    <w:r>
                      <w:fldChar w:fldCharType="separate"/>
                    </w:r>
                    <w:r w:rsidR="009B09CE">
                      <w:rPr>
                        <w:noProof/>
                        <w:sz w:val="24"/>
                        <w:szCs w:val="24"/>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0A45" w14:textId="77777777" w:rsidR="001302FE" w:rsidRDefault="001302FE">
      <w:r>
        <w:separator/>
      </w:r>
    </w:p>
  </w:footnote>
  <w:footnote w:type="continuationSeparator" w:id="0">
    <w:p w14:paraId="5251D6E2" w14:textId="77777777" w:rsidR="001302FE" w:rsidRDefault="001302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6617" w14:textId="565D6BC1" w:rsidR="00E425DD" w:rsidRDefault="00E425DD" w:rsidP="00BD4A2E">
    <w:pPr>
      <w:spacing w:line="260" w:lineRule="exact"/>
      <w:ind w:left="20" w:right="-36"/>
      <w:rPr>
        <w:sz w:val="24"/>
        <w:szCs w:val="24"/>
      </w:rPr>
    </w:pPr>
    <w:r>
      <w:rPr>
        <w:noProof/>
        <w:sz w:val="24"/>
        <w:szCs w:val="24"/>
      </w:rPr>
      <mc:AlternateContent>
        <mc:Choice Requires="wps">
          <w:drawing>
            <wp:anchor distT="0" distB="0" distL="114300" distR="114300" simplePos="0" relativeHeight="251660288" behindDoc="1" locked="0" layoutInCell="1" allowOverlap="1" wp14:anchorId="5AAF7AD6" wp14:editId="58E0434E">
              <wp:simplePos x="0" y="0"/>
              <wp:positionH relativeFrom="page">
                <wp:posOffset>5591175</wp:posOffset>
              </wp:positionH>
              <wp:positionV relativeFrom="topMargin">
                <wp:posOffset>504825</wp:posOffset>
              </wp:positionV>
              <wp:extent cx="1851660" cy="259080"/>
              <wp:effectExtent l="0" t="0" r="1524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3950" w14:textId="51B92814" w:rsidR="00E425DD" w:rsidRPr="001172B9" w:rsidRDefault="001172B9" w:rsidP="00BD4A2E">
                          <w:pPr>
                            <w:spacing w:line="260" w:lineRule="exact"/>
                            <w:ind w:left="20" w:right="-36"/>
                            <w:rPr>
                              <w:sz w:val="24"/>
                              <w:szCs w:val="24"/>
                            </w:rPr>
                          </w:pPr>
                          <w:r w:rsidRPr="001172B9">
                            <w:rPr>
                              <w:b/>
                              <w:i/>
                              <w:sz w:val="24"/>
                              <w:szCs w:val="24"/>
                            </w:rPr>
                            <w:t>DHTC PROJECT-K24</w:t>
                          </w:r>
                          <w:r w:rsidR="00E425DD" w:rsidRPr="001172B9">
                            <w:rPr>
                              <w:b/>
                              <w:i/>
                              <w:sz w:val="24"/>
                              <w:szCs w:val="24"/>
                            </w:rPr>
                            <w:t xml:space="preserve">CNTT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F7AD6" id="_x0000_t202" coordsize="21600,21600" o:spt="202" path="m,l,21600r21600,l21600,xe">
              <v:stroke joinstyle="miter"/>
              <v:path gradientshapeok="t" o:connecttype="rect"/>
            </v:shapetype>
            <v:shape id="Text Box 3" o:spid="_x0000_s1026" type="#_x0000_t202" style="position:absolute;left:0;text-align:left;margin-left:440.25pt;margin-top:39.75pt;width:145.8pt;height:20.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cbrgIAAKk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" filled="f" stroked="f">
              <v:textbox inset="0,0,0,0">
                <w:txbxContent>
                  <w:p w14:paraId="19083950" w14:textId="51B92814" w:rsidR="00E425DD" w:rsidRPr="001172B9" w:rsidRDefault="001172B9" w:rsidP="00BD4A2E">
                    <w:pPr>
                      <w:spacing w:line="260" w:lineRule="exact"/>
                      <w:ind w:left="20" w:right="-36"/>
                      <w:rPr>
                        <w:sz w:val="24"/>
                        <w:szCs w:val="24"/>
                      </w:rPr>
                    </w:pPr>
                    <w:r w:rsidRPr="001172B9">
                      <w:rPr>
                        <w:b/>
                        <w:i/>
                        <w:sz w:val="24"/>
                        <w:szCs w:val="24"/>
                      </w:rPr>
                      <w:t>DHTC PROJECT-K24</w:t>
                    </w:r>
                    <w:r w:rsidR="00E425DD" w:rsidRPr="001172B9">
                      <w:rPr>
                        <w:b/>
                        <w:i/>
                        <w:sz w:val="24"/>
                        <w:szCs w:val="24"/>
                      </w:rPr>
                      <w:t xml:space="preserve">CNTT </w:t>
                    </w:r>
                  </w:p>
                </w:txbxContent>
              </v:textbox>
              <w10:wrap anchorx="page" anchory="margin"/>
            </v:shape>
          </w:pict>
        </mc:Fallback>
      </mc:AlternateContent>
    </w:r>
    <w:r>
      <w:rPr>
        <w:noProof/>
        <w:sz w:val="24"/>
        <w:szCs w:val="24"/>
      </w:rPr>
      <mc:AlternateContent>
        <mc:Choice Requires="wps">
          <w:drawing>
            <wp:anchor distT="0" distB="0" distL="114300" distR="114300" simplePos="0" relativeHeight="251659264" behindDoc="1" locked="0" layoutInCell="1" allowOverlap="1" wp14:anchorId="33D854EE" wp14:editId="2BBB52E2">
              <wp:simplePos x="0" y="0"/>
              <wp:positionH relativeFrom="page">
                <wp:posOffset>920115</wp:posOffset>
              </wp:positionH>
              <wp:positionV relativeFrom="page">
                <wp:posOffset>527685</wp:posOffset>
              </wp:positionV>
              <wp:extent cx="1962150" cy="1905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F0DB3" w14:textId="79DDF4F1" w:rsidR="00E425DD" w:rsidRPr="001172B9" w:rsidRDefault="00E425DD" w:rsidP="00BD4A2E">
                          <w:pPr>
                            <w:spacing w:line="260" w:lineRule="exact"/>
                            <w:ind w:left="20" w:right="-36"/>
                            <w:rPr>
                              <w:sz w:val="24"/>
                              <w:szCs w:val="24"/>
                            </w:rPr>
                          </w:pPr>
                          <w:r w:rsidRPr="001172B9">
                            <w:rPr>
                              <w:b/>
                              <w:i/>
                              <w:spacing w:val="-1"/>
                              <w:sz w:val="24"/>
                              <w:szCs w:val="24"/>
                            </w:rPr>
                            <w:t>PROPOSAL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854EE" id="Text Box 2" o:spid="_x0000_s1027" type="#_x0000_t202" style="position:absolute;left:0;text-align:left;margin-left:72.45pt;margin-top:41.55pt;width:154.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" filled="f" stroked="f">
              <v:textbox inset="0,0,0,0">
                <w:txbxContent>
                  <w:p w14:paraId="0D3F0DB3" w14:textId="79DDF4F1" w:rsidR="00E425DD" w:rsidRPr="001172B9" w:rsidRDefault="00E425DD" w:rsidP="00BD4A2E">
                    <w:pPr>
                      <w:spacing w:line="260" w:lineRule="exact"/>
                      <w:ind w:left="20" w:right="-36"/>
                      <w:rPr>
                        <w:sz w:val="24"/>
                        <w:szCs w:val="24"/>
                      </w:rPr>
                    </w:pPr>
                    <w:r w:rsidRPr="001172B9">
                      <w:rPr>
                        <w:b/>
                        <w:i/>
                        <w:spacing w:val="-1"/>
                        <w:sz w:val="24"/>
                        <w:szCs w:val="24"/>
                      </w:rPr>
                      <w:t>PROPOSAL DOCUMENT</w:t>
                    </w:r>
                  </w:p>
                </w:txbxContent>
              </v:textbox>
              <w10:wrap anchorx="page" anchory="page"/>
            </v:shape>
          </w:pict>
        </mc:Fallback>
      </mc:AlternateContent>
    </w:r>
    <w:r>
      <w:tab/>
    </w:r>
    <w:r>
      <w:tab/>
    </w:r>
    <w:r>
      <w:tab/>
    </w:r>
    <w:r>
      <w:tab/>
    </w:r>
    <w:r>
      <w:tab/>
    </w:r>
    <w:r>
      <w:tab/>
    </w:r>
    <w:r>
      <w:tab/>
    </w:r>
    <w:r>
      <w:tab/>
    </w:r>
    <w:r>
      <w:tab/>
      <w:t xml:space="preserve">    </w:t>
    </w:r>
  </w:p>
  <w:p w14:paraId="1CD3C6FD" w14:textId="0CFC3602" w:rsidR="00E425DD" w:rsidRDefault="00E425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84D"/>
    <w:multiLevelType w:val="hybridMultilevel"/>
    <w:tmpl w:val="1E642A34"/>
    <w:lvl w:ilvl="0" w:tplc="50621D5E">
      <w:start w:val="1"/>
      <w:numFmt w:val="decimal"/>
      <w:lvlText w:val="2.3.%1"/>
      <w:lvlJc w:val="left"/>
      <w:pPr>
        <w:ind w:left="18473" w:hanging="360"/>
      </w:pPr>
      <w:rPr>
        <w:rFonts w:hint="default"/>
      </w:rPr>
    </w:lvl>
    <w:lvl w:ilvl="1" w:tplc="04090019" w:tentative="1">
      <w:start w:val="1"/>
      <w:numFmt w:val="lowerLetter"/>
      <w:lvlText w:val="%2."/>
      <w:lvlJc w:val="left"/>
      <w:pPr>
        <w:ind w:left="18765" w:hanging="360"/>
      </w:pPr>
    </w:lvl>
    <w:lvl w:ilvl="2" w:tplc="0409001B" w:tentative="1">
      <w:start w:val="1"/>
      <w:numFmt w:val="lowerRoman"/>
      <w:lvlText w:val="%3."/>
      <w:lvlJc w:val="right"/>
      <w:pPr>
        <w:ind w:left="19485" w:hanging="180"/>
      </w:pPr>
    </w:lvl>
    <w:lvl w:ilvl="3" w:tplc="0409000F" w:tentative="1">
      <w:start w:val="1"/>
      <w:numFmt w:val="decimal"/>
      <w:lvlText w:val="%4."/>
      <w:lvlJc w:val="left"/>
      <w:pPr>
        <w:ind w:left="20205" w:hanging="360"/>
      </w:pPr>
    </w:lvl>
    <w:lvl w:ilvl="4" w:tplc="04090019" w:tentative="1">
      <w:start w:val="1"/>
      <w:numFmt w:val="lowerLetter"/>
      <w:lvlText w:val="%5."/>
      <w:lvlJc w:val="left"/>
      <w:pPr>
        <w:ind w:left="20925" w:hanging="360"/>
      </w:pPr>
    </w:lvl>
    <w:lvl w:ilvl="5" w:tplc="0409001B" w:tentative="1">
      <w:start w:val="1"/>
      <w:numFmt w:val="lowerRoman"/>
      <w:lvlText w:val="%6."/>
      <w:lvlJc w:val="right"/>
      <w:pPr>
        <w:ind w:left="21645" w:hanging="180"/>
      </w:pPr>
    </w:lvl>
    <w:lvl w:ilvl="6" w:tplc="0409000F" w:tentative="1">
      <w:start w:val="1"/>
      <w:numFmt w:val="decimal"/>
      <w:lvlText w:val="%7."/>
      <w:lvlJc w:val="left"/>
      <w:pPr>
        <w:ind w:left="22365" w:hanging="360"/>
      </w:pPr>
    </w:lvl>
    <w:lvl w:ilvl="7" w:tplc="04090019" w:tentative="1">
      <w:start w:val="1"/>
      <w:numFmt w:val="lowerLetter"/>
      <w:lvlText w:val="%8."/>
      <w:lvlJc w:val="left"/>
      <w:pPr>
        <w:ind w:left="23085" w:hanging="360"/>
      </w:pPr>
    </w:lvl>
    <w:lvl w:ilvl="8" w:tplc="0409001B" w:tentative="1">
      <w:start w:val="1"/>
      <w:numFmt w:val="lowerRoman"/>
      <w:lvlText w:val="%9."/>
      <w:lvlJc w:val="right"/>
      <w:pPr>
        <w:ind w:left="23805" w:hanging="180"/>
      </w:pPr>
    </w:lvl>
  </w:abstractNum>
  <w:abstractNum w:abstractNumId="1" w15:restartNumberingAfterBreak="0">
    <w:nsid w:val="028C6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C177C"/>
    <w:multiLevelType w:val="hybridMultilevel"/>
    <w:tmpl w:val="649628B8"/>
    <w:lvl w:ilvl="0" w:tplc="70A4B4F0">
      <w:numFmt w:val="bullet"/>
      <w:lvlText w:val=""/>
      <w:lvlJc w:val="left"/>
      <w:pPr>
        <w:ind w:left="1662" w:hanging="360"/>
      </w:pPr>
      <w:rPr>
        <w:rFonts w:ascii="Symbol" w:eastAsia="Symbol" w:hAnsi="Symbol" w:cs="Symbol" w:hint="default"/>
        <w:w w:val="99"/>
        <w:sz w:val="26"/>
        <w:szCs w:val="26"/>
        <w:lang w:val="en-US" w:eastAsia="en-US" w:bidi="en-US"/>
      </w:rPr>
    </w:lvl>
    <w:lvl w:ilvl="1" w:tplc="D79E49C6">
      <w:numFmt w:val="bullet"/>
      <w:lvlText w:val="•"/>
      <w:lvlJc w:val="left"/>
      <w:pPr>
        <w:ind w:left="2454" w:hanging="360"/>
      </w:pPr>
      <w:rPr>
        <w:rFonts w:hint="default"/>
        <w:lang w:val="en-US" w:eastAsia="en-US" w:bidi="en-US"/>
      </w:rPr>
    </w:lvl>
    <w:lvl w:ilvl="2" w:tplc="C7AA3C00">
      <w:numFmt w:val="bullet"/>
      <w:lvlText w:val="•"/>
      <w:lvlJc w:val="left"/>
      <w:pPr>
        <w:ind w:left="3249" w:hanging="360"/>
      </w:pPr>
      <w:rPr>
        <w:rFonts w:hint="default"/>
        <w:lang w:val="en-US" w:eastAsia="en-US" w:bidi="en-US"/>
      </w:rPr>
    </w:lvl>
    <w:lvl w:ilvl="3" w:tplc="4058F1EA">
      <w:numFmt w:val="bullet"/>
      <w:lvlText w:val="•"/>
      <w:lvlJc w:val="left"/>
      <w:pPr>
        <w:ind w:left="4043" w:hanging="360"/>
      </w:pPr>
      <w:rPr>
        <w:rFonts w:hint="default"/>
        <w:lang w:val="en-US" w:eastAsia="en-US" w:bidi="en-US"/>
      </w:rPr>
    </w:lvl>
    <w:lvl w:ilvl="4" w:tplc="2C7CF05C">
      <w:numFmt w:val="bullet"/>
      <w:lvlText w:val="•"/>
      <w:lvlJc w:val="left"/>
      <w:pPr>
        <w:ind w:left="4838" w:hanging="360"/>
      </w:pPr>
      <w:rPr>
        <w:rFonts w:hint="default"/>
        <w:lang w:val="en-US" w:eastAsia="en-US" w:bidi="en-US"/>
      </w:rPr>
    </w:lvl>
    <w:lvl w:ilvl="5" w:tplc="8DA6B882">
      <w:numFmt w:val="bullet"/>
      <w:lvlText w:val="•"/>
      <w:lvlJc w:val="left"/>
      <w:pPr>
        <w:ind w:left="5633" w:hanging="360"/>
      </w:pPr>
      <w:rPr>
        <w:rFonts w:hint="default"/>
        <w:lang w:val="en-US" w:eastAsia="en-US" w:bidi="en-US"/>
      </w:rPr>
    </w:lvl>
    <w:lvl w:ilvl="6" w:tplc="02BC2186">
      <w:numFmt w:val="bullet"/>
      <w:lvlText w:val="•"/>
      <w:lvlJc w:val="left"/>
      <w:pPr>
        <w:ind w:left="6427" w:hanging="360"/>
      </w:pPr>
      <w:rPr>
        <w:rFonts w:hint="default"/>
        <w:lang w:val="en-US" w:eastAsia="en-US" w:bidi="en-US"/>
      </w:rPr>
    </w:lvl>
    <w:lvl w:ilvl="7" w:tplc="53B24A5A">
      <w:numFmt w:val="bullet"/>
      <w:lvlText w:val="•"/>
      <w:lvlJc w:val="left"/>
      <w:pPr>
        <w:ind w:left="7222" w:hanging="360"/>
      </w:pPr>
      <w:rPr>
        <w:rFonts w:hint="default"/>
        <w:lang w:val="en-US" w:eastAsia="en-US" w:bidi="en-US"/>
      </w:rPr>
    </w:lvl>
    <w:lvl w:ilvl="8" w:tplc="B652E078">
      <w:numFmt w:val="bullet"/>
      <w:lvlText w:val="•"/>
      <w:lvlJc w:val="left"/>
      <w:pPr>
        <w:ind w:left="8017" w:hanging="360"/>
      </w:pPr>
      <w:rPr>
        <w:rFonts w:hint="default"/>
        <w:lang w:val="en-US" w:eastAsia="en-US" w:bidi="en-US"/>
      </w:rPr>
    </w:lvl>
  </w:abstractNum>
  <w:abstractNum w:abstractNumId="3" w15:restartNumberingAfterBreak="0">
    <w:nsid w:val="0E3A7C58"/>
    <w:multiLevelType w:val="hybridMultilevel"/>
    <w:tmpl w:val="2038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322B8"/>
    <w:multiLevelType w:val="multilevel"/>
    <w:tmpl w:val="8BFE29D6"/>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68935B0"/>
    <w:multiLevelType w:val="hybridMultilevel"/>
    <w:tmpl w:val="C74099C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AC6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C2781D"/>
    <w:multiLevelType w:val="hybridMultilevel"/>
    <w:tmpl w:val="80941CDE"/>
    <w:lvl w:ilvl="0" w:tplc="F3D83DAC">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8" w15:restartNumberingAfterBreak="0">
    <w:nsid w:val="1E321F20"/>
    <w:multiLevelType w:val="hybridMultilevel"/>
    <w:tmpl w:val="953EEC68"/>
    <w:lvl w:ilvl="0" w:tplc="2D84805A">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251227"/>
    <w:multiLevelType w:val="hybridMultilevel"/>
    <w:tmpl w:val="82162CB4"/>
    <w:lvl w:ilvl="0" w:tplc="2D84805A">
      <w:numFmt w:val="bullet"/>
      <w:lvlText w:val="-"/>
      <w:lvlJc w:val="left"/>
      <w:pPr>
        <w:ind w:left="810" w:hanging="360"/>
      </w:pPr>
      <w:rPr>
        <w:rFonts w:ascii="Times New Roman" w:eastAsiaTheme="minorEastAsia" w:hAnsi="Times New Roman" w:cs="Times New Roman" w:hint="default"/>
        <w:sz w:val="26"/>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0" w15:restartNumberingAfterBreak="0">
    <w:nsid w:val="1F646A08"/>
    <w:multiLevelType w:val="multilevel"/>
    <w:tmpl w:val="6FBE44A4"/>
    <w:lvl w:ilvl="0">
      <w:start w:val="1"/>
      <w:numFmt w:val="decimal"/>
      <w:pStyle w:val="1"/>
      <w:lvlText w:val="%1."/>
      <w:lvlJc w:val="left"/>
      <w:pPr>
        <w:ind w:left="360" w:hanging="360"/>
      </w:pPr>
      <w:rPr>
        <w:rFonts w:hint="default"/>
      </w:rPr>
    </w:lvl>
    <w:lvl w:ilvl="1">
      <w:start w:val="1"/>
      <w:numFmt w:val="decimal"/>
      <w:pStyle w:val="2"/>
      <w:lvlText w:val="%1.%2."/>
      <w:lvlJc w:val="left"/>
      <w:pPr>
        <w:ind w:left="61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5B29B6"/>
    <w:multiLevelType w:val="hybridMultilevel"/>
    <w:tmpl w:val="A6F82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229452F6"/>
    <w:multiLevelType w:val="hybridMultilevel"/>
    <w:tmpl w:val="F17E1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94B30"/>
    <w:multiLevelType w:val="hybridMultilevel"/>
    <w:tmpl w:val="1F52E370"/>
    <w:lvl w:ilvl="0" w:tplc="B3F44A34">
      <w:start w:val="1"/>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4" w15:restartNumberingAfterBreak="0">
    <w:nsid w:val="27CD23FC"/>
    <w:multiLevelType w:val="hybridMultilevel"/>
    <w:tmpl w:val="39A04182"/>
    <w:lvl w:ilvl="0" w:tplc="CA98CA8E">
      <w:start w:val="1"/>
      <w:numFmt w:val="bullet"/>
      <w:lvlText w:val="-"/>
      <w:lvlJc w:val="left"/>
      <w:pPr>
        <w:ind w:left="3000" w:hanging="360"/>
      </w:pPr>
      <w:rPr>
        <w:rFonts w:ascii="Times New Roman" w:eastAsia="Times New Roman"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5" w15:restartNumberingAfterBreak="0">
    <w:nsid w:val="289E60B4"/>
    <w:multiLevelType w:val="hybridMultilevel"/>
    <w:tmpl w:val="9CEA6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443745"/>
    <w:multiLevelType w:val="hybridMultilevel"/>
    <w:tmpl w:val="06B238A6"/>
    <w:lvl w:ilvl="0" w:tplc="04090001">
      <w:start w:val="1"/>
      <w:numFmt w:val="bullet"/>
      <w:lvlText w:val=""/>
      <w:lvlJc w:val="left"/>
      <w:pPr>
        <w:ind w:left="2503" w:hanging="360"/>
      </w:pPr>
      <w:rPr>
        <w:rFonts w:ascii="Symbol" w:hAnsi="Symbol" w:hint="default"/>
      </w:rPr>
    </w:lvl>
    <w:lvl w:ilvl="1" w:tplc="04090003" w:tentative="1">
      <w:start w:val="1"/>
      <w:numFmt w:val="bullet"/>
      <w:lvlText w:val="o"/>
      <w:lvlJc w:val="left"/>
      <w:pPr>
        <w:ind w:left="3223" w:hanging="360"/>
      </w:pPr>
      <w:rPr>
        <w:rFonts w:ascii="Courier New" w:hAnsi="Courier New" w:cs="Courier New" w:hint="default"/>
      </w:rPr>
    </w:lvl>
    <w:lvl w:ilvl="2" w:tplc="04090005" w:tentative="1">
      <w:start w:val="1"/>
      <w:numFmt w:val="bullet"/>
      <w:lvlText w:val=""/>
      <w:lvlJc w:val="left"/>
      <w:pPr>
        <w:ind w:left="3943" w:hanging="360"/>
      </w:pPr>
      <w:rPr>
        <w:rFonts w:ascii="Wingdings" w:hAnsi="Wingdings" w:hint="default"/>
      </w:rPr>
    </w:lvl>
    <w:lvl w:ilvl="3" w:tplc="04090001" w:tentative="1">
      <w:start w:val="1"/>
      <w:numFmt w:val="bullet"/>
      <w:lvlText w:val=""/>
      <w:lvlJc w:val="left"/>
      <w:pPr>
        <w:ind w:left="4663" w:hanging="360"/>
      </w:pPr>
      <w:rPr>
        <w:rFonts w:ascii="Symbol" w:hAnsi="Symbol" w:hint="default"/>
      </w:rPr>
    </w:lvl>
    <w:lvl w:ilvl="4" w:tplc="04090003" w:tentative="1">
      <w:start w:val="1"/>
      <w:numFmt w:val="bullet"/>
      <w:lvlText w:val="o"/>
      <w:lvlJc w:val="left"/>
      <w:pPr>
        <w:ind w:left="5383" w:hanging="360"/>
      </w:pPr>
      <w:rPr>
        <w:rFonts w:ascii="Courier New" w:hAnsi="Courier New" w:cs="Courier New" w:hint="default"/>
      </w:rPr>
    </w:lvl>
    <w:lvl w:ilvl="5" w:tplc="04090005" w:tentative="1">
      <w:start w:val="1"/>
      <w:numFmt w:val="bullet"/>
      <w:lvlText w:val=""/>
      <w:lvlJc w:val="left"/>
      <w:pPr>
        <w:ind w:left="6103" w:hanging="360"/>
      </w:pPr>
      <w:rPr>
        <w:rFonts w:ascii="Wingdings" w:hAnsi="Wingdings" w:hint="default"/>
      </w:rPr>
    </w:lvl>
    <w:lvl w:ilvl="6" w:tplc="04090001" w:tentative="1">
      <w:start w:val="1"/>
      <w:numFmt w:val="bullet"/>
      <w:lvlText w:val=""/>
      <w:lvlJc w:val="left"/>
      <w:pPr>
        <w:ind w:left="6823" w:hanging="360"/>
      </w:pPr>
      <w:rPr>
        <w:rFonts w:ascii="Symbol" w:hAnsi="Symbol" w:hint="default"/>
      </w:rPr>
    </w:lvl>
    <w:lvl w:ilvl="7" w:tplc="04090003" w:tentative="1">
      <w:start w:val="1"/>
      <w:numFmt w:val="bullet"/>
      <w:lvlText w:val="o"/>
      <w:lvlJc w:val="left"/>
      <w:pPr>
        <w:ind w:left="7543" w:hanging="360"/>
      </w:pPr>
      <w:rPr>
        <w:rFonts w:ascii="Courier New" w:hAnsi="Courier New" w:cs="Courier New" w:hint="default"/>
      </w:rPr>
    </w:lvl>
    <w:lvl w:ilvl="8" w:tplc="04090005" w:tentative="1">
      <w:start w:val="1"/>
      <w:numFmt w:val="bullet"/>
      <w:lvlText w:val=""/>
      <w:lvlJc w:val="left"/>
      <w:pPr>
        <w:ind w:left="8263" w:hanging="360"/>
      </w:pPr>
      <w:rPr>
        <w:rFonts w:ascii="Wingdings" w:hAnsi="Wingdings" w:hint="default"/>
      </w:rPr>
    </w:lvl>
  </w:abstractNum>
  <w:abstractNum w:abstractNumId="17" w15:restartNumberingAfterBreak="0">
    <w:nsid w:val="2D985275"/>
    <w:multiLevelType w:val="multilevel"/>
    <w:tmpl w:val="D908C122"/>
    <w:lvl w:ilvl="0">
      <w:start w:val="1"/>
      <w:numFmt w:val="decimal"/>
      <w:lvlText w:val="%1."/>
      <w:lvlJc w:val="left"/>
      <w:pPr>
        <w:ind w:left="720" w:hanging="360"/>
      </w:pPr>
      <w:rPr>
        <w:rFonts w:hint="default"/>
        <w:b/>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1FF40D7"/>
    <w:multiLevelType w:val="hybridMultilevel"/>
    <w:tmpl w:val="83969EDA"/>
    <w:lvl w:ilvl="0" w:tplc="04090001">
      <w:start w:val="1"/>
      <w:numFmt w:val="bullet"/>
      <w:lvlText w:val=""/>
      <w:lvlJc w:val="left"/>
      <w:pPr>
        <w:ind w:left="2503" w:hanging="360"/>
      </w:pPr>
      <w:rPr>
        <w:rFonts w:ascii="Symbol" w:hAnsi="Symbol" w:hint="default"/>
      </w:rPr>
    </w:lvl>
    <w:lvl w:ilvl="1" w:tplc="04090003" w:tentative="1">
      <w:start w:val="1"/>
      <w:numFmt w:val="bullet"/>
      <w:lvlText w:val="o"/>
      <w:lvlJc w:val="left"/>
      <w:pPr>
        <w:ind w:left="3223" w:hanging="360"/>
      </w:pPr>
      <w:rPr>
        <w:rFonts w:ascii="Courier New" w:hAnsi="Courier New" w:cs="Courier New" w:hint="default"/>
      </w:rPr>
    </w:lvl>
    <w:lvl w:ilvl="2" w:tplc="04090005" w:tentative="1">
      <w:start w:val="1"/>
      <w:numFmt w:val="bullet"/>
      <w:lvlText w:val=""/>
      <w:lvlJc w:val="left"/>
      <w:pPr>
        <w:ind w:left="3943" w:hanging="360"/>
      </w:pPr>
      <w:rPr>
        <w:rFonts w:ascii="Wingdings" w:hAnsi="Wingdings" w:hint="default"/>
      </w:rPr>
    </w:lvl>
    <w:lvl w:ilvl="3" w:tplc="04090001" w:tentative="1">
      <w:start w:val="1"/>
      <w:numFmt w:val="bullet"/>
      <w:lvlText w:val=""/>
      <w:lvlJc w:val="left"/>
      <w:pPr>
        <w:ind w:left="4663" w:hanging="360"/>
      </w:pPr>
      <w:rPr>
        <w:rFonts w:ascii="Symbol" w:hAnsi="Symbol" w:hint="default"/>
      </w:rPr>
    </w:lvl>
    <w:lvl w:ilvl="4" w:tplc="04090003" w:tentative="1">
      <w:start w:val="1"/>
      <w:numFmt w:val="bullet"/>
      <w:lvlText w:val="o"/>
      <w:lvlJc w:val="left"/>
      <w:pPr>
        <w:ind w:left="5383" w:hanging="360"/>
      </w:pPr>
      <w:rPr>
        <w:rFonts w:ascii="Courier New" w:hAnsi="Courier New" w:cs="Courier New" w:hint="default"/>
      </w:rPr>
    </w:lvl>
    <w:lvl w:ilvl="5" w:tplc="04090005" w:tentative="1">
      <w:start w:val="1"/>
      <w:numFmt w:val="bullet"/>
      <w:lvlText w:val=""/>
      <w:lvlJc w:val="left"/>
      <w:pPr>
        <w:ind w:left="6103" w:hanging="360"/>
      </w:pPr>
      <w:rPr>
        <w:rFonts w:ascii="Wingdings" w:hAnsi="Wingdings" w:hint="default"/>
      </w:rPr>
    </w:lvl>
    <w:lvl w:ilvl="6" w:tplc="04090001" w:tentative="1">
      <w:start w:val="1"/>
      <w:numFmt w:val="bullet"/>
      <w:lvlText w:val=""/>
      <w:lvlJc w:val="left"/>
      <w:pPr>
        <w:ind w:left="6823" w:hanging="360"/>
      </w:pPr>
      <w:rPr>
        <w:rFonts w:ascii="Symbol" w:hAnsi="Symbol" w:hint="default"/>
      </w:rPr>
    </w:lvl>
    <w:lvl w:ilvl="7" w:tplc="04090003" w:tentative="1">
      <w:start w:val="1"/>
      <w:numFmt w:val="bullet"/>
      <w:lvlText w:val="o"/>
      <w:lvlJc w:val="left"/>
      <w:pPr>
        <w:ind w:left="7543" w:hanging="360"/>
      </w:pPr>
      <w:rPr>
        <w:rFonts w:ascii="Courier New" w:hAnsi="Courier New" w:cs="Courier New" w:hint="default"/>
      </w:rPr>
    </w:lvl>
    <w:lvl w:ilvl="8" w:tplc="04090005" w:tentative="1">
      <w:start w:val="1"/>
      <w:numFmt w:val="bullet"/>
      <w:lvlText w:val=""/>
      <w:lvlJc w:val="left"/>
      <w:pPr>
        <w:ind w:left="8263" w:hanging="360"/>
      </w:pPr>
      <w:rPr>
        <w:rFonts w:ascii="Wingdings" w:hAnsi="Wingdings" w:hint="default"/>
      </w:rPr>
    </w:lvl>
  </w:abstractNum>
  <w:abstractNum w:abstractNumId="19" w15:restartNumberingAfterBreak="0">
    <w:nsid w:val="325178C6"/>
    <w:multiLevelType w:val="hybridMultilevel"/>
    <w:tmpl w:val="CF9412DC"/>
    <w:lvl w:ilvl="0" w:tplc="50621D5E">
      <w:start w:val="1"/>
      <w:numFmt w:val="decimal"/>
      <w:lvlText w:val="2.3.%1"/>
      <w:lvlJc w:val="left"/>
      <w:pPr>
        <w:ind w:left="-2272"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900" w:hanging="180"/>
      </w:pPr>
    </w:lvl>
    <w:lvl w:ilvl="6" w:tplc="0409000F" w:tentative="1">
      <w:start w:val="1"/>
      <w:numFmt w:val="decimal"/>
      <w:lvlText w:val="%7."/>
      <w:lvlJc w:val="left"/>
      <w:pPr>
        <w:ind w:left="162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3060" w:hanging="180"/>
      </w:pPr>
    </w:lvl>
  </w:abstractNum>
  <w:abstractNum w:abstractNumId="20" w15:restartNumberingAfterBreak="0">
    <w:nsid w:val="43B07CE1"/>
    <w:multiLevelType w:val="hybridMultilevel"/>
    <w:tmpl w:val="DC9003D0"/>
    <w:lvl w:ilvl="0" w:tplc="50621D5E">
      <w:start w:val="1"/>
      <w:numFmt w:val="decimal"/>
      <w:lvlText w:val="2.3.%1"/>
      <w:lvlJc w:val="left"/>
      <w:pPr>
        <w:ind w:left="1800" w:hanging="360"/>
      </w:pPr>
      <w:rPr>
        <w:rFonts w:hint="default"/>
      </w:rPr>
    </w:lvl>
    <w:lvl w:ilvl="1" w:tplc="04090019" w:tentative="1">
      <w:start w:val="1"/>
      <w:numFmt w:val="lowerLetter"/>
      <w:lvlText w:val="%2."/>
      <w:lvlJc w:val="left"/>
      <w:pPr>
        <w:ind w:left="2092" w:hanging="360"/>
      </w:pPr>
    </w:lvl>
    <w:lvl w:ilvl="2" w:tplc="0409001B" w:tentative="1">
      <w:start w:val="1"/>
      <w:numFmt w:val="lowerRoman"/>
      <w:lvlText w:val="%3."/>
      <w:lvlJc w:val="right"/>
      <w:pPr>
        <w:ind w:left="2812" w:hanging="180"/>
      </w:pPr>
    </w:lvl>
    <w:lvl w:ilvl="3" w:tplc="0409000F" w:tentative="1">
      <w:start w:val="1"/>
      <w:numFmt w:val="decimal"/>
      <w:lvlText w:val="%4."/>
      <w:lvlJc w:val="left"/>
      <w:pPr>
        <w:ind w:left="3532" w:hanging="360"/>
      </w:pPr>
    </w:lvl>
    <w:lvl w:ilvl="4" w:tplc="04090019" w:tentative="1">
      <w:start w:val="1"/>
      <w:numFmt w:val="lowerLetter"/>
      <w:lvlText w:val="%5."/>
      <w:lvlJc w:val="left"/>
      <w:pPr>
        <w:ind w:left="4252" w:hanging="360"/>
      </w:pPr>
    </w:lvl>
    <w:lvl w:ilvl="5" w:tplc="0409001B" w:tentative="1">
      <w:start w:val="1"/>
      <w:numFmt w:val="lowerRoman"/>
      <w:lvlText w:val="%6."/>
      <w:lvlJc w:val="right"/>
      <w:pPr>
        <w:ind w:left="4972" w:hanging="180"/>
      </w:pPr>
    </w:lvl>
    <w:lvl w:ilvl="6" w:tplc="0409000F" w:tentative="1">
      <w:start w:val="1"/>
      <w:numFmt w:val="decimal"/>
      <w:lvlText w:val="%7."/>
      <w:lvlJc w:val="left"/>
      <w:pPr>
        <w:ind w:left="5692" w:hanging="360"/>
      </w:pPr>
    </w:lvl>
    <w:lvl w:ilvl="7" w:tplc="04090019" w:tentative="1">
      <w:start w:val="1"/>
      <w:numFmt w:val="lowerLetter"/>
      <w:lvlText w:val="%8."/>
      <w:lvlJc w:val="left"/>
      <w:pPr>
        <w:ind w:left="6412" w:hanging="360"/>
      </w:pPr>
    </w:lvl>
    <w:lvl w:ilvl="8" w:tplc="0409001B" w:tentative="1">
      <w:start w:val="1"/>
      <w:numFmt w:val="lowerRoman"/>
      <w:lvlText w:val="%9."/>
      <w:lvlJc w:val="right"/>
      <w:pPr>
        <w:ind w:left="7132" w:hanging="180"/>
      </w:pPr>
    </w:lvl>
  </w:abstractNum>
  <w:abstractNum w:abstractNumId="21" w15:restartNumberingAfterBreak="0">
    <w:nsid w:val="495E4FE2"/>
    <w:multiLevelType w:val="hybridMultilevel"/>
    <w:tmpl w:val="8C1CB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2258F1"/>
    <w:multiLevelType w:val="hybridMultilevel"/>
    <w:tmpl w:val="D6C862A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519F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AC14C5"/>
    <w:multiLevelType w:val="hybridMultilevel"/>
    <w:tmpl w:val="A142F23A"/>
    <w:lvl w:ilvl="0" w:tplc="735AB1B2">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25" w15:restartNumberingAfterBreak="0">
    <w:nsid w:val="54C719D0"/>
    <w:multiLevelType w:val="hybridMultilevel"/>
    <w:tmpl w:val="E644542C"/>
    <w:lvl w:ilvl="0" w:tplc="04090001">
      <w:start w:val="1"/>
      <w:numFmt w:val="bullet"/>
      <w:lvlText w:val=""/>
      <w:lvlJc w:val="left"/>
      <w:pPr>
        <w:ind w:left="2503" w:hanging="360"/>
      </w:pPr>
      <w:rPr>
        <w:rFonts w:ascii="Symbol" w:hAnsi="Symbol" w:hint="default"/>
      </w:rPr>
    </w:lvl>
    <w:lvl w:ilvl="1" w:tplc="04090003" w:tentative="1">
      <w:start w:val="1"/>
      <w:numFmt w:val="bullet"/>
      <w:lvlText w:val="o"/>
      <w:lvlJc w:val="left"/>
      <w:pPr>
        <w:ind w:left="3223" w:hanging="360"/>
      </w:pPr>
      <w:rPr>
        <w:rFonts w:ascii="Courier New" w:hAnsi="Courier New" w:cs="Courier New" w:hint="default"/>
      </w:rPr>
    </w:lvl>
    <w:lvl w:ilvl="2" w:tplc="04090005" w:tentative="1">
      <w:start w:val="1"/>
      <w:numFmt w:val="bullet"/>
      <w:lvlText w:val=""/>
      <w:lvlJc w:val="left"/>
      <w:pPr>
        <w:ind w:left="3943" w:hanging="360"/>
      </w:pPr>
      <w:rPr>
        <w:rFonts w:ascii="Wingdings" w:hAnsi="Wingdings" w:hint="default"/>
      </w:rPr>
    </w:lvl>
    <w:lvl w:ilvl="3" w:tplc="04090001" w:tentative="1">
      <w:start w:val="1"/>
      <w:numFmt w:val="bullet"/>
      <w:lvlText w:val=""/>
      <w:lvlJc w:val="left"/>
      <w:pPr>
        <w:ind w:left="4663" w:hanging="360"/>
      </w:pPr>
      <w:rPr>
        <w:rFonts w:ascii="Symbol" w:hAnsi="Symbol" w:hint="default"/>
      </w:rPr>
    </w:lvl>
    <w:lvl w:ilvl="4" w:tplc="04090003" w:tentative="1">
      <w:start w:val="1"/>
      <w:numFmt w:val="bullet"/>
      <w:lvlText w:val="o"/>
      <w:lvlJc w:val="left"/>
      <w:pPr>
        <w:ind w:left="5383" w:hanging="360"/>
      </w:pPr>
      <w:rPr>
        <w:rFonts w:ascii="Courier New" w:hAnsi="Courier New" w:cs="Courier New" w:hint="default"/>
      </w:rPr>
    </w:lvl>
    <w:lvl w:ilvl="5" w:tplc="04090005" w:tentative="1">
      <w:start w:val="1"/>
      <w:numFmt w:val="bullet"/>
      <w:lvlText w:val=""/>
      <w:lvlJc w:val="left"/>
      <w:pPr>
        <w:ind w:left="6103" w:hanging="360"/>
      </w:pPr>
      <w:rPr>
        <w:rFonts w:ascii="Wingdings" w:hAnsi="Wingdings" w:hint="default"/>
      </w:rPr>
    </w:lvl>
    <w:lvl w:ilvl="6" w:tplc="04090001" w:tentative="1">
      <w:start w:val="1"/>
      <w:numFmt w:val="bullet"/>
      <w:lvlText w:val=""/>
      <w:lvlJc w:val="left"/>
      <w:pPr>
        <w:ind w:left="6823" w:hanging="360"/>
      </w:pPr>
      <w:rPr>
        <w:rFonts w:ascii="Symbol" w:hAnsi="Symbol" w:hint="default"/>
      </w:rPr>
    </w:lvl>
    <w:lvl w:ilvl="7" w:tplc="04090003" w:tentative="1">
      <w:start w:val="1"/>
      <w:numFmt w:val="bullet"/>
      <w:lvlText w:val="o"/>
      <w:lvlJc w:val="left"/>
      <w:pPr>
        <w:ind w:left="7543" w:hanging="360"/>
      </w:pPr>
      <w:rPr>
        <w:rFonts w:ascii="Courier New" w:hAnsi="Courier New" w:cs="Courier New" w:hint="default"/>
      </w:rPr>
    </w:lvl>
    <w:lvl w:ilvl="8" w:tplc="04090005" w:tentative="1">
      <w:start w:val="1"/>
      <w:numFmt w:val="bullet"/>
      <w:lvlText w:val=""/>
      <w:lvlJc w:val="left"/>
      <w:pPr>
        <w:ind w:left="8263" w:hanging="360"/>
      </w:pPr>
      <w:rPr>
        <w:rFonts w:ascii="Wingdings" w:hAnsi="Wingdings" w:hint="default"/>
      </w:rPr>
    </w:lvl>
  </w:abstractNum>
  <w:abstractNum w:abstractNumId="26" w15:restartNumberingAfterBreak="0">
    <w:nsid w:val="5785606C"/>
    <w:multiLevelType w:val="hybridMultilevel"/>
    <w:tmpl w:val="C1D6B786"/>
    <w:lvl w:ilvl="0" w:tplc="3780AA1A">
      <w:start w:val="1"/>
      <w:numFmt w:val="bullet"/>
      <w:lvlText w:val="-"/>
      <w:lvlJc w:val="left"/>
      <w:pPr>
        <w:ind w:left="1783"/>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1" w:tplc="5838C34E">
      <w:start w:val="1"/>
      <w:numFmt w:val="bullet"/>
      <w:lvlText w:val="o"/>
      <w:lvlJc w:val="left"/>
      <w:pPr>
        <w:ind w:left="189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2" w:tplc="05304BA6">
      <w:start w:val="1"/>
      <w:numFmt w:val="bullet"/>
      <w:lvlText w:val="▪"/>
      <w:lvlJc w:val="left"/>
      <w:pPr>
        <w:ind w:left="261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3" w:tplc="737A6DD6">
      <w:start w:val="1"/>
      <w:numFmt w:val="bullet"/>
      <w:lvlText w:val="•"/>
      <w:lvlJc w:val="left"/>
      <w:pPr>
        <w:ind w:left="33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4" w:tplc="28C67724">
      <w:start w:val="1"/>
      <w:numFmt w:val="bullet"/>
      <w:lvlText w:val="o"/>
      <w:lvlJc w:val="left"/>
      <w:pPr>
        <w:ind w:left="405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5" w:tplc="45BA4416">
      <w:start w:val="1"/>
      <w:numFmt w:val="bullet"/>
      <w:lvlText w:val="▪"/>
      <w:lvlJc w:val="left"/>
      <w:pPr>
        <w:ind w:left="477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6" w:tplc="4E42B8B6">
      <w:start w:val="1"/>
      <w:numFmt w:val="bullet"/>
      <w:lvlText w:val="•"/>
      <w:lvlJc w:val="left"/>
      <w:pPr>
        <w:ind w:left="549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7" w:tplc="BBCE86AA">
      <w:start w:val="1"/>
      <w:numFmt w:val="bullet"/>
      <w:lvlText w:val="o"/>
      <w:lvlJc w:val="left"/>
      <w:pPr>
        <w:ind w:left="621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lvl w:ilvl="8" w:tplc="C384217E">
      <w:start w:val="1"/>
      <w:numFmt w:val="bullet"/>
      <w:lvlText w:val="▪"/>
      <w:lvlJc w:val="left"/>
      <w:pPr>
        <w:ind w:left="6930"/>
      </w:pPr>
      <w:rPr>
        <w:rFonts w:ascii="Times New Roman" w:eastAsia="Times New Roman" w:hAnsi="Times New Roman" w:cs="Times New Roman"/>
        <w:b w:val="0"/>
        <w:i w:val="0"/>
        <w:strike w:val="0"/>
        <w:dstrike w:val="0"/>
        <w:color w:val="00000A"/>
        <w:sz w:val="28"/>
        <w:szCs w:val="28"/>
        <w:u w:val="none" w:color="000000"/>
        <w:bdr w:val="none" w:sz="0" w:space="0" w:color="auto"/>
        <w:shd w:val="clear" w:color="auto" w:fill="auto"/>
        <w:vertAlign w:val="baseline"/>
      </w:rPr>
    </w:lvl>
  </w:abstractNum>
  <w:abstractNum w:abstractNumId="27" w15:restartNumberingAfterBreak="0">
    <w:nsid w:val="59AB4111"/>
    <w:multiLevelType w:val="multilevel"/>
    <w:tmpl w:val="D7B84764"/>
    <w:lvl w:ilvl="0">
      <w:start w:val="1"/>
      <w:numFmt w:val="decimal"/>
      <w:lvlText w:val="%1."/>
      <w:lvlJc w:val="left"/>
      <w:pPr>
        <w:ind w:left="480" w:hanging="480"/>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2728" w:hanging="1800"/>
      </w:pPr>
      <w:rPr>
        <w:rFonts w:hint="default"/>
      </w:rPr>
    </w:lvl>
  </w:abstractNum>
  <w:abstractNum w:abstractNumId="28" w15:restartNumberingAfterBreak="0">
    <w:nsid w:val="5AAC4044"/>
    <w:multiLevelType w:val="hybridMultilevel"/>
    <w:tmpl w:val="3F2A92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5D111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FE1C31"/>
    <w:multiLevelType w:val="hybridMultilevel"/>
    <w:tmpl w:val="2968C408"/>
    <w:lvl w:ilvl="0" w:tplc="2466D866">
      <w:start w:val="1"/>
      <w:numFmt w:val="decimal"/>
      <w:lvlText w:val="%1."/>
      <w:lvlJc w:val="left"/>
      <w:pPr>
        <w:ind w:left="630" w:hanging="360"/>
      </w:pPr>
      <w:rPr>
        <w:rFonts w:hint="default"/>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1B36B50"/>
    <w:multiLevelType w:val="hybridMultilevel"/>
    <w:tmpl w:val="DAFC8BD4"/>
    <w:lvl w:ilvl="0" w:tplc="D4C2C6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9264B"/>
    <w:multiLevelType w:val="hybridMultilevel"/>
    <w:tmpl w:val="686C713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673234DC"/>
    <w:multiLevelType w:val="hybridMultilevel"/>
    <w:tmpl w:val="3B56E404"/>
    <w:lvl w:ilvl="0" w:tplc="5C1271AC">
      <w:start w:val="1"/>
      <w:numFmt w:val="bullet"/>
      <w:lvlText w:val="-"/>
      <w:lvlJc w:val="left"/>
      <w:pPr>
        <w:ind w:left="3247" w:hanging="360"/>
      </w:pPr>
      <w:rPr>
        <w:rFonts w:ascii="Times New Roman" w:eastAsia="Times New Roman" w:hAnsi="Times New Roman" w:cs="Times New Roman"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34" w15:restartNumberingAfterBreak="0">
    <w:nsid w:val="6B45175F"/>
    <w:multiLevelType w:val="hybridMultilevel"/>
    <w:tmpl w:val="774C08C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15:restartNumberingAfterBreak="0">
    <w:nsid w:val="6BFE366B"/>
    <w:multiLevelType w:val="hybridMultilevel"/>
    <w:tmpl w:val="C8480B1A"/>
    <w:lvl w:ilvl="0" w:tplc="50621D5E">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4E1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665A76"/>
    <w:multiLevelType w:val="hybridMultilevel"/>
    <w:tmpl w:val="617C51C2"/>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1615492"/>
    <w:multiLevelType w:val="hybridMultilevel"/>
    <w:tmpl w:val="4AD41634"/>
    <w:lvl w:ilvl="0" w:tplc="475C2B58">
      <w:numFmt w:val="bullet"/>
      <w:lvlText w:val="-"/>
      <w:lvlJc w:val="left"/>
      <w:pPr>
        <w:ind w:left="222" w:hanging="152"/>
      </w:pPr>
      <w:rPr>
        <w:rFonts w:ascii="Times New Roman" w:eastAsia="Times New Roman" w:hAnsi="Times New Roman" w:cs="Times New Roman" w:hint="default"/>
        <w:w w:val="99"/>
        <w:sz w:val="26"/>
        <w:szCs w:val="26"/>
        <w:lang w:val="en-US" w:eastAsia="en-US" w:bidi="en-US"/>
      </w:rPr>
    </w:lvl>
    <w:lvl w:ilvl="1" w:tplc="41B07556">
      <w:numFmt w:val="bullet"/>
      <w:lvlText w:val=""/>
      <w:lvlJc w:val="left"/>
      <w:pPr>
        <w:ind w:left="1662" w:hanging="360"/>
      </w:pPr>
      <w:rPr>
        <w:rFonts w:ascii="Symbol" w:eastAsia="Symbol" w:hAnsi="Symbol" w:cs="Symbol" w:hint="default"/>
        <w:w w:val="99"/>
        <w:sz w:val="26"/>
        <w:szCs w:val="26"/>
        <w:lang w:val="en-US" w:eastAsia="en-US" w:bidi="en-US"/>
      </w:rPr>
    </w:lvl>
    <w:lvl w:ilvl="2" w:tplc="F08CD436">
      <w:numFmt w:val="bullet"/>
      <w:lvlText w:val="•"/>
      <w:lvlJc w:val="left"/>
      <w:pPr>
        <w:ind w:left="2542" w:hanging="360"/>
      </w:pPr>
      <w:rPr>
        <w:rFonts w:hint="default"/>
        <w:lang w:val="en-US" w:eastAsia="en-US" w:bidi="en-US"/>
      </w:rPr>
    </w:lvl>
    <w:lvl w:ilvl="3" w:tplc="A9023F62">
      <w:numFmt w:val="bullet"/>
      <w:lvlText w:val="•"/>
      <w:lvlJc w:val="left"/>
      <w:pPr>
        <w:ind w:left="3425" w:hanging="360"/>
      </w:pPr>
      <w:rPr>
        <w:rFonts w:hint="default"/>
        <w:lang w:val="en-US" w:eastAsia="en-US" w:bidi="en-US"/>
      </w:rPr>
    </w:lvl>
    <w:lvl w:ilvl="4" w:tplc="F68AB38E">
      <w:numFmt w:val="bullet"/>
      <w:lvlText w:val="•"/>
      <w:lvlJc w:val="left"/>
      <w:pPr>
        <w:ind w:left="4308" w:hanging="360"/>
      </w:pPr>
      <w:rPr>
        <w:rFonts w:hint="default"/>
        <w:lang w:val="en-US" w:eastAsia="en-US" w:bidi="en-US"/>
      </w:rPr>
    </w:lvl>
    <w:lvl w:ilvl="5" w:tplc="C9A8D18E">
      <w:numFmt w:val="bullet"/>
      <w:lvlText w:val="•"/>
      <w:lvlJc w:val="left"/>
      <w:pPr>
        <w:ind w:left="5191" w:hanging="360"/>
      </w:pPr>
      <w:rPr>
        <w:rFonts w:hint="default"/>
        <w:lang w:val="en-US" w:eastAsia="en-US" w:bidi="en-US"/>
      </w:rPr>
    </w:lvl>
    <w:lvl w:ilvl="6" w:tplc="C34270C6">
      <w:numFmt w:val="bullet"/>
      <w:lvlText w:val="•"/>
      <w:lvlJc w:val="left"/>
      <w:pPr>
        <w:ind w:left="6074" w:hanging="360"/>
      </w:pPr>
      <w:rPr>
        <w:rFonts w:hint="default"/>
        <w:lang w:val="en-US" w:eastAsia="en-US" w:bidi="en-US"/>
      </w:rPr>
    </w:lvl>
    <w:lvl w:ilvl="7" w:tplc="D5A47D08">
      <w:numFmt w:val="bullet"/>
      <w:lvlText w:val="•"/>
      <w:lvlJc w:val="left"/>
      <w:pPr>
        <w:ind w:left="6957" w:hanging="360"/>
      </w:pPr>
      <w:rPr>
        <w:rFonts w:hint="default"/>
        <w:lang w:val="en-US" w:eastAsia="en-US" w:bidi="en-US"/>
      </w:rPr>
    </w:lvl>
    <w:lvl w:ilvl="8" w:tplc="F81E2656">
      <w:numFmt w:val="bullet"/>
      <w:lvlText w:val="•"/>
      <w:lvlJc w:val="left"/>
      <w:pPr>
        <w:ind w:left="7840" w:hanging="360"/>
      </w:pPr>
      <w:rPr>
        <w:rFonts w:hint="default"/>
        <w:lang w:val="en-US" w:eastAsia="en-US" w:bidi="en-US"/>
      </w:rPr>
    </w:lvl>
  </w:abstractNum>
  <w:abstractNum w:abstractNumId="39" w15:restartNumberingAfterBreak="0">
    <w:nsid w:val="71EF2873"/>
    <w:multiLevelType w:val="multilevel"/>
    <w:tmpl w:val="A826640A"/>
    <w:lvl w:ilvl="0">
      <w:start w:val="1"/>
      <w:numFmt w:val="decimal"/>
      <w:lvlText w:val="%1."/>
      <w:lvlJc w:val="left"/>
      <w:pPr>
        <w:ind w:left="942" w:hanging="360"/>
        <w:jc w:val="right"/>
      </w:pPr>
      <w:rPr>
        <w:rFonts w:ascii="Times New Roman" w:eastAsia="Times New Roman" w:hAnsi="Times New Roman" w:cs="Times New Roman" w:hint="default"/>
        <w:b/>
        <w:bCs/>
        <w:w w:val="99"/>
        <w:sz w:val="26"/>
        <w:szCs w:val="26"/>
        <w:lang w:val="en-US" w:eastAsia="en-US" w:bidi="en-US"/>
      </w:rPr>
    </w:lvl>
    <w:lvl w:ilvl="1">
      <w:start w:val="1"/>
      <w:numFmt w:val="decimal"/>
      <w:lvlText w:val="%1.%2."/>
      <w:lvlJc w:val="left"/>
      <w:pPr>
        <w:ind w:left="1395" w:hanging="454"/>
        <w:jc w:val="right"/>
      </w:pPr>
      <w:rPr>
        <w:rFonts w:hint="default"/>
        <w:b/>
        <w:bCs/>
        <w:w w:val="99"/>
        <w:lang w:val="en-US" w:eastAsia="en-US" w:bidi="en-US"/>
      </w:rPr>
    </w:lvl>
    <w:lvl w:ilvl="2">
      <w:start w:val="1"/>
      <w:numFmt w:val="decimal"/>
      <w:lvlText w:val="%1.%2.%3."/>
      <w:lvlJc w:val="left"/>
      <w:pPr>
        <w:ind w:left="2310" w:hanging="45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320" w:hanging="454"/>
      </w:pPr>
      <w:rPr>
        <w:rFonts w:hint="default"/>
        <w:lang w:val="en-US" w:eastAsia="en-US" w:bidi="en-US"/>
      </w:rPr>
    </w:lvl>
    <w:lvl w:ilvl="4">
      <w:numFmt w:val="bullet"/>
      <w:lvlText w:val="•"/>
      <w:lvlJc w:val="left"/>
      <w:pPr>
        <w:ind w:left="3360" w:hanging="454"/>
      </w:pPr>
      <w:rPr>
        <w:rFonts w:hint="default"/>
        <w:lang w:val="en-US" w:eastAsia="en-US" w:bidi="en-US"/>
      </w:rPr>
    </w:lvl>
    <w:lvl w:ilvl="5">
      <w:numFmt w:val="bullet"/>
      <w:lvlText w:val="•"/>
      <w:lvlJc w:val="left"/>
      <w:pPr>
        <w:ind w:left="4401" w:hanging="454"/>
      </w:pPr>
      <w:rPr>
        <w:rFonts w:hint="default"/>
        <w:lang w:val="en-US" w:eastAsia="en-US" w:bidi="en-US"/>
      </w:rPr>
    </w:lvl>
    <w:lvl w:ilvl="6">
      <w:numFmt w:val="bullet"/>
      <w:lvlText w:val="•"/>
      <w:lvlJc w:val="left"/>
      <w:pPr>
        <w:ind w:left="5442" w:hanging="454"/>
      </w:pPr>
      <w:rPr>
        <w:rFonts w:hint="default"/>
        <w:lang w:val="en-US" w:eastAsia="en-US" w:bidi="en-US"/>
      </w:rPr>
    </w:lvl>
    <w:lvl w:ilvl="7">
      <w:numFmt w:val="bullet"/>
      <w:lvlText w:val="•"/>
      <w:lvlJc w:val="left"/>
      <w:pPr>
        <w:ind w:left="6483" w:hanging="454"/>
      </w:pPr>
      <w:rPr>
        <w:rFonts w:hint="default"/>
        <w:lang w:val="en-US" w:eastAsia="en-US" w:bidi="en-US"/>
      </w:rPr>
    </w:lvl>
    <w:lvl w:ilvl="8">
      <w:numFmt w:val="bullet"/>
      <w:lvlText w:val="•"/>
      <w:lvlJc w:val="left"/>
      <w:pPr>
        <w:ind w:left="7524" w:hanging="454"/>
      </w:pPr>
      <w:rPr>
        <w:rFonts w:hint="default"/>
        <w:lang w:val="en-US" w:eastAsia="en-US" w:bidi="en-US"/>
      </w:rPr>
    </w:lvl>
  </w:abstractNum>
  <w:abstractNum w:abstractNumId="40" w15:restartNumberingAfterBreak="0">
    <w:nsid w:val="71F4735F"/>
    <w:multiLevelType w:val="hybridMultilevel"/>
    <w:tmpl w:val="AC8289D4"/>
    <w:lvl w:ilvl="0" w:tplc="834C733A">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8707D3"/>
    <w:multiLevelType w:val="hybridMultilevel"/>
    <w:tmpl w:val="C28E6D84"/>
    <w:lvl w:ilvl="0" w:tplc="B3F44A3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2622FE"/>
    <w:multiLevelType w:val="hybridMultilevel"/>
    <w:tmpl w:val="26CE05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13"/>
  </w:num>
  <w:num w:numId="3">
    <w:abstractNumId w:val="24"/>
  </w:num>
  <w:num w:numId="4">
    <w:abstractNumId w:val="7"/>
  </w:num>
  <w:num w:numId="5">
    <w:abstractNumId w:val="33"/>
  </w:num>
  <w:num w:numId="6">
    <w:abstractNumId w:val="14"/>
  </w:num>
  <w:num w:numId="7">
    <w:abstractNumId w:val="27"/>
  </w:num>
  <w:num w:numId="8">
    <w:abstractNumId w:val="17"/>
  </w:num>
  <w:num w:numId="9">
    <w:abstractNumId w:val="5"/>
  </w:num>
  <w:num w:numId="10">
    <w:abstractNumId w:val="34"/>
  </w:num>
  <w:num w:numId="11">
    <w:abstractNumId w:val="12"/>
  </w:num>
  <w:num w:numId="12">
    <w:abstractNumId w:val="4"/>
  </w:num>
  <w:num w:numId="13">
    <w:abstractNumId w:val="0"/>
  </w:num>
  <w:num w:numId="14">
    <w:abstractNumId w:val="22"/>
  </w:num>
  <w:num w:numId="15">
    <w:abstractNumId w:val="28"/>
  </w:num>
  <w:num w:numId="16">
    <w:abstractNumId w:val="11"/>
  </w:num>
  <w:num w:numId="17">
    <w:abstractNumId w:val="40"/>
  </w:num>
  <w:num w:numId="18">
    <w:abstractNumId w:val="42"/>
  </w:num>
  <w:num w:numId="19">
    <w:abstractNumId w:val="32"/>
  </w:num>
  <w:num w:numId="20">
    <w:abstractNumId w:val="26"/>
  </w:num>
  <w:num w:numId="21">
    <w:abstractNumId w:val="16"/>
  </w:num>
  <w:num w:numId="22">
    <w:abstractNumId w:val="18"/>
  </w:num>
  <w:num w:numId="23">
    <w:abstractNumId w:val="25"/>
  </w:num>
  <w:num w:numId="24">
    <w:abstractNumId w:val="9"/>
  </w:num>
  <w:num w:numId="25">
    <w:abstractNumId w:val="37"/>
  </w:num>
  <w:num w:numId="26">
    <w:abstractNumId w:val="3"/>
  </w:num>
  <w:num w:numId="27">
    <w:abstractNumId w:val="8"/>
  </w:num>
  <w:num w:numId="28">
    <w:abstractNumId w:val="30"/>
  </w:num>
  <w:num w:numId="29">
    <w:abstractNumId w:val="38"/>
  </w:num>
  <w:num w:numId="30">
    <w:abstractNumId w:val="39"/>
  </w:num>
  <w:num w:numId="31">
    <w:abstractNumId w:val="2"/>
  </w:num>
  <w:num w:numId="32">
    <w:abstractNumId w:val="35"/>
  </w:num>
  <w:num w:numId="33">
    <w:abstractNumId w:val="19"/>
  </w:num>
  <w:num w:numId="34">
    <w:abstractNumId w:val="20"/>
  </w:num>
  <w:num w:numId="35">
    <w:abstractNumId w:val="10"/>
  </w:num>
  <w:num w:numId="36">
    <w:abstractNumId w:val="31"/>
  </w:num>
  <w:num w:numId="37">
    <w:abstractNumId w:val="15"/>
  </w:num>
  <w:num w:numId="38">
    <w:abstractNumId w:val="21"/>
  </w:num>
  <w:num w:numId="39">
    <w:abstractNumId w:val="23"/>
  </w:num>
  <w:num w:numId="40">
    <w:abstractNumId w:val="36"/>
  </w:num>
  <w:num w:numId="41">
    <w:abstractNumId w:val="1"/>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58"/>
    <w:rsid w:val="0000072B"/>
    <w:rsid w:val="00002539"/>
    <w:rsid w:val="00005F5A"/>
    <w:rsid w:val="000064BA"/>
    <w:rsid w:val="000119CC"/>
    <w:rsid w:val="0001278E"/>
    <w:rsid w:val="000210D8"/>
    <w:rsid w:val="000332F9"/>
    <w:rsid w:val="0004245B"/>
    <w:rsid w:val="0004451F"/>
    <w:rsid w:val="00045198"/>
    <w:rsid w:val="0004566C"/>
    <w:rsid w:val="000568C1"/>
    <w:rsid w:val="00062A01"/>
    <w:rsid w:val="00066F41"/>
    <w:rsid w:val="0007248B"/>
    <w:rsid w:val="00076D48"/>
    <w:rsid w:val="00081213"/>
    <w:rsid w:val="00081B5C"/>
    <w:rsid w:val="000845DA"/>
    <w:rsid w:val="00093807"/>
    <w:rsid w:val="00094B45"/>
    <w:rsid w:val="000A1148"/>
    <w:rsid w:val="000A32A1"/>
    <w:rsid w:val="000A7149"/>
    <w:rsid w:val="000B19C3"/>
    <w:rsid w:val="000B3870"/>
    <w:rsid w:val="000C7A38"/>
    <w:rsid w:val="000D2027"/>
    <w:rsid w:val="000D3E79"/>
    <w:rsid w:val="000E0F12"/>
    <w:rsid w:val="000E41DA"/>
    <w:rsid w:val="000E6B12"/>
    <w:rsid w:val="000E6F29"/>
    <w:rsid w:val="000F6F56"/>
    <w:rsid w:val="00100771"/>
    <w:rsid w:val="00100797"/>
    <w:rsid w:val="00106013"/>
    <w:rsid w:val="00110C91"/>
    <w:rsid w:val="00115164"/>
    <w:rsid w:val="001172B9"/>
    <w:rsid w:val="00117734"/>
    <w:rsid w:val="001225BD"/>
    <w:rsid w:val="00123D61"/>
    <w:rsid w:val="00124AD2"/>
    <w:rsid w:val="00125592"/>
    <w:rsid w:val="001302FE"/>
    <w:rsid w:val="00130B9E"/>
    <w:rsid w:val="00131B38"/>
    <w:rsid w:val="00133F79"/>
    <w:rsid w:val="001415B1"/>
    <w:rsid w:val="00160C74"/>
    <w:rsid w:val="00163B2C"/>
    <w:rsid w:val="001706DC"/>
    <w:rsid w:val="00173B5F"/>
    <w:rsid w:val="00176973"/>
    <w:rsid w:val="00176FEB"/>
    <w:rsid w:val="001819A7"/>
    <w:rsid w:val="00182265"/>
    <w:rsid w:val="001A0C6A"/>
    <w:rsid w:val="001A1378"/>
    <w:rsid w:val="001A1CD5"/>
    <w:rsid w:val="001A50C7"/>
    <w:rsid w:val="001A52D6"/>
    <w:rsid w:val="001A5503"/>
    <w:rsid w:val="001A5677"/>
    <w:rsid w:val="001B05B8"/>
    <w:rsid w:val="001B0AE6"/>
    <w:rsid w:val="001B2967"/>
    <w:rsid w:val="001B5CBC"/>
    <w:rsid w:val="001B790B"/>
    <w:rsid w:val="001C52B8"/>
    <w:rsid w:val="001C6564"/>
    <w:rsid w:val="001D2E6B"/>
    <w:rsid w:val="001D5E2F"/>
    <w:rsid w:val="001E1587"/>
    <w:rsid w:val="001E4DC2"/>
    <w:rsid w:val="001F5784"/>
    <w:rsid w:val="001F70DF"/>
    <w:rsid w:val="001F7945"/>
    <w:rsid w:val="00200FF6"/>
    <w:rsid w:val="00201A27"/>
    <w:rsid w:val="0021111A"/>
    <w:rsid w:val="0021212F"/>
    <w:rsid w:val="002178EE"/>
    <w:rsid w:val="00223033"/>
    <w:rsid w:val="00224556"/>
    <w:rsid w:val="00224EDB"/>
    <w:rsid w:val="00227001"/>
    <w:rsid w:val="002327E2"/>
    <w:rsid w:val="0025126A"/>
    <w:rsid w:val="00253288"/>
    <w:rsid w:val="0025562C"/>
    <w:rsid w:val="002752D7"/>
    <w:rsid w:val="002766A6"/>
    <w:rsid w:val="00283099"/>
    <w:rsid w:val="0028433C"/>
    <w:rsid w:val="0029195E"/>
    <w:rsid w:val="002937BA"/>
    <w:rsid w:val="00294482"/>
    <w:rsid w:val="002967DD"/>
    <w:rsid w:val="002A1258"/>
    <w:rsid w:val="002A2872"/>
    <w:rsid w:val="002B43A4"/>
    <w:rsid w:val="002B454D"/>
    <w:rsid w:val="002B56F9"/>
    <w:rsid w:val="002C30EB"/>
    <w:rsid w:val="002D4532"/>
    <w:rsid w:val="002E231F"/>
    <w:rsid w:val="002E3A2F"/>
    <w:rsid w:val="002F21A2"/>
    <w:rsid w:val="003005FB"/>
    <w:rsid w:val="0031440B"/>
    <w:rsid w:val="00314FF1"/>
    <w:rsid w:val="00316FD1"/>
    <w:rsid w:val="00316FE8"/>
    <w:rsid w:val="00322FBC"/>
    <w:rsid w:val="003341D1"/>
    <w:rsid w:val="00334D1F"/>
    <w:rsid w:val="003379C9"/>
    <w:rsid w:val="00342EAD"/>
    <w:rsid w:val="00345A2A"/>
    <w:rsid w:val="003545B4"/>
    <w:rsid w:val="00356D03"/>
    <w:rsid w:val="00363B92"/>
    <w:rsid w:val="00363C4F"/>
    <w:rsid w:val="0036422D"/>
    <w:rsid w:val="00364471"/>
    <w:rsid w:val="00372A1D"/>
    <w:rsid w:val="0037389F"/>
    <w:rsid w:val="00373FF8"/>
    <w:rsid w:val="003753E6"/>
    <w:rsid w:val="00382904"/>
    <w:rsid w:val="00393149"/>
    <w:rsid w:val="003A1540"/>
    <w:rsid w:val="003A6603"/>
    <w:rsid w:val="003A7A0D"/>
    <w:rsid w:val="003A7A8B"/>
    <w:rsid w:val="003B42C5"/>
    <w:rsid w:val="003B4BBF"/>
    <w:rsid w:val="003C46E9"/>
    <w:rsid w:val="003D1120"/>
    <w:rsid w:val="003D1A5D"/>
    <w:rsid w:val="003D3A38"/>
    <w:rsid w:val="003D3CB3"/>
    <w:rsid w:val="003D722A"/>
    <w:rsid w:val="003D74EC"/>
    <w:rsid w:val="003D75AE"/>
    <w:rsid w:val="003F0084"/>
    <w:rsid w:val="003F3102"/>
    <w:rsid w:val="003F3989"/>
    <w:rsid w:val="003F6AF8"/>
    <w:rsid w:val="003F76BA"/>
    <w:rsid w:val="00400956"/>
    <w:rsid w:val="00404AC2"/>
    <w:rsid w:val="00411230"/>
    <w:rsid w:val="004115CC"/>
    <w:rsid w:val="00413266"/>
    <w:rsid w:val="004149D8"/>
    <w:rsid w:val="0042049F"/>
    <w:rsid w:val="00421533"/>
    <w:rsid w:val="00423D0C"/>
    <w:rsid w:val="00426459"/>
    <w:rsid w:val="004458E4"/>
    <w:rsid w:val="00450DB5"/>
    <w:rsid w:val="00465B18"/>
    <w:rsid w:val="00466E77"/>
    <w:rsid w:val="00470F9A"/>
    <w:rsid w:val="00474C1F"/>
    <w:rsid w:val="004966DB"/>
    <w:rsid w:val="004A0366"/>
    <w:rsid w:val="004A296E"/>
    <w:rsid w:val="004A6E5B"/>
    <w:rsid w:val="004C3653"/>
    <w:rsid w:val="004D3967"/>
    <w:rsid w:val="004D41B8"/>
    <w:rsid w:val="004E0DAF"/>
    <w:rsid w:val="004E2A5B"/>
    <w:rsid w:val="004F0678"/>
    <w:rsid w:val="004F6431"/>
    <w:rsid w:val="00500C82"/>
    <w:rsid w:val="0050213A"/>
    <w:rsid w:val="005027F3"/>
    <w:rsid w:val="0051095D"/>
    <w:rsid w:val="0051233D"/>
    <w:rsid w:val="005144FB"/>
    <w:rsid w:val="0051573A"/>
    <w:rsid w:val="00524F97"/>
    <w:rsid w:val="00525E70"/>
    <w:rsid w:val="00525FCD"/>
    <w:rsid w:val="00530E44"/>
    <w:rsid w:val="005336C1"/>
    <w:rsid w:val="00554B76"/>
    <w:rsid w:val="00555372"/>
    <w:rsid w:val="00561F6B"/>
    <w:rsid w:val="00562DF4"/>
    <w:rsid w:val="00571B24"/>
    <w:rsid w:val="0057245F"/>
    <w:rsid w:val="0057328D"/>
    <w:rsid w:val="005735B3"/>
    <w:rsid w:val="00575288"/>
    <w:rsid w:val="00575670"/>
    <w:rsid w:val="0058377A"/>
    <w:rsid w:val="00591B88"/>
    <w:rsid w:val="005951F6"/>
    <w:rsid w:val="005977E0"/>
    <w:rsid w:val="005A061C"/>
    <w:rsid w:val="005A354C"/>
    <w:rsid w:val="005A4763"/>
    <w:rsid w:val="005C1BE1"/>
    <w:rsid w:val="005D6468"/>
    <w:rsid w:val="005D6E9F"/>
    <w:rsid w:val="005D7677"/>
    <w:rsid w:val="005F6D39"/>
    <w:rsid w:val="0061639A"/>
    <w:rsid w:val="00622ABB"/>
    <w:rsid w:val="00627E5A"/>
    <w:rsid w:val="0063489A"/>
    <w:rsid w:val="006348C1"/>
    <w:rsid w:val="006355F0"/>
    <w:rsid w:val="0063592C"/>
    <w:rsid w:val="006375DA"/>
    <w:rsid w:val="00637643"/>
    <w:rsid w:val="0064009F"/>
    <w:rsid w:val="0064035A"/>
    <w:rsid w:val="0065318E"/>
    <w:rsid w:val="00656ACD"/>
    <w:rsid w:val="00660E3E"/>
    <w:rsid w:val="00661A61"/>
    <w:rsid w:val="00662E5F"/>
    <w:rsid w:val="00665A62"/>
    <w:rsid w:val="00665AE6"/>
    <w:rsid w:val="00665AEE"/>
    <w:rsid w:val="00681561"/>
    <w:rsid w:val="00691C17"/>
    <w:rsid w:val="00691D74"/>
    <w:rsid w:val="0069667A"/>
    <w:rsid w:val="00696E92"/>
    <w:rsid w:val="006A1B76"/>
    <w:rsid w:val="006A5555"/>
    <w:rsid w:val="006B011B"/>
    <w:rsid w:val="006B21A0"/>
    <w:rsid w:val="006B6FAE"/>
    <w:rsid w:val="006C0823"/>
    <w:rsid w:val="006C2310"/>
    <w:rsid w:val="006C43F3"/>
    <w:rsid w:val="006F1832"/>
    <w:rsid w:val="006F3252"/>
    <w:rsid w:val="006F5A4F"/>
    <w:rsid w:val="007053D0"/>
    <w:rsid w:val="00706CB8"/>
    <w:rsid w:val="007114DE"/>
    <w:rsid w:val="00712911"/>
    <w:rsid w:val="00713AB5"/>
    <w:rsid w:val="00715B9C"/>
    <w:rsid w:val="0072623A"/>
    <w:rsid w:val="007275D4"/>
    <w:rsid w:val="0073154E"/>
    <w:rsid w:val="0073216A"/>
    <w:rsid w:val="00737398"/>
    <w:rsid w:val="00744831"/>
    <w:rsid w:val="00755839"/>
    <w:rsid w:val="007771A1"/>
    <w:rsid w:val="00782535"/>
    <w:rsid w:val="00783180"/>
    <w:rsid w:val="00783523"/>
    <w:rsid w:val="00793A52"/>
    <w:rsid w:val="0079508F"/>
    <w:rsid w:val="007A2BEC"/>
    <w:rsid w:val="007B3C8B"/>
    <w:rsid w:val="007B45C4"/>
    <w:rsid w:val="007C3A8D"/>
    <w:rsid w:val="007C4926"/>
    <w:rsid w:val="007D1E42"/>
    <w:rsid w:val="007F27A3"/>
    <w:rsid w:val="007F6DA3"/>
    <w:rsid w:val="00803992"/>
    <w:rsid w:val="00805ACE"/>
    <w:rsid w:val="00810B19"/>
    <w:rsid w:val="00816A8F"/>
    <w:rsid w:val="008234C5"/>
    <w:rsid w:val="00824FE9"/>
    <w:rsid w:val="008363EC"/>
    <w:rsid w:val="00840EC1"/>
    <w:rsid w:val="0084612C"/>
    <w:rsid w:val="00846160"/>
    <w:rsid w:val="00846D8B"/>
    <w:rsid w:val="00852AFA"/>
    <w:rsid w:val="008660D2"/>
    <w:rsid w:val="00872932"/>
    <w:rsid w:val="008749B2"/>
    <w:rsid w:val="0087701E"/>
    <w:rsid w:val="00877E1E"/>
    <w:rsid w:val="008864C1"/>
    <w:rsid w:val="00887462"/>
    <w:rsid w:val="0089259A"/>
    <w:rsid w:val="008925A3"/>
    <w:rsid w:val="00892886"/>
    <w:rsid w:val="008947EC"/>
    <w:rsid w:val="008952FF"/>
    <w:rsid w:val="008A48B2"/>
    <w:rsid w:val="008B2288"/>
    <w:rsid w:val="008B233D"/>
    <w:rsid w:val="008B7800"/>
    <w:rsid w:val="008C0008"/>
    <w:rsid w:val="008D0C8B"/>
    <w:rsid w:val="008D0DD0"/>
    <w:rsid w:val="008D21F2"/>
    <w:rsid w:val="008D4452"/>
    <w:rsid w:val="008D791C"/>
    <w:rsid w:val="008D7EA6"/>
    <w:rsid w:val="008E0741"/>
    <w:rsid w:val="008E1DDE"/>
    <w:rsid w:val="008E503A"/>
    <w:rsid w:val="008E768A"/>
    <w:rsid w:val="008F6725"/>
    <w:rsid w:val="008F72D5"/>
    <w:rsid w:val="00900298"/>
    <w:rsid w:val="00906135"/>
    <w:rsid w:val="009130A1"/>
    <w:rsid w:val="00915C30"/>
    <w:rsid w:val="00926C56"/>
    <w:rsid w:val="0093240D"/>
    <w:rsid w:val="00942DC2"/>
    <w:rsid w:val="0094558D"/>
    <w:rsid w:val="00955FF9"/>
    <w:rsid w:val="00960C93"/>
    <w:rsid w:val="009635EA"/>
    <w:rsid w:val="009645A9"/>
    <w:rsid w:val="009761B1"/>
    <w:rsid w:val="009777E1"/>
    <w:rsid w:val="00991344"/>
    <w:rsid w:val="00994DCA"/>
    <w:rsid w:val="00996AC6"/>
    <w:rsid w:val="009B09CE"/>
    <w:rsid w:val="009B243A"/>
    <w:rsid w:val="009B3C21"/>
    <w:rsid w:val="009B47FB"/>
    <w:rsid w:val="009B4E38"/>
    <w:rsid w:val="009C6054"/>
    <w:rsid w:val="009C6608"/>
    <w:rsid w:val="009D5242"/>
    <w:rsid w:val="009E1A68"/>
    <w:rsid w:val="009E3811"/>
    <w:rsid w:val="009E4735"/>
    <w:rsid w:val="009F10B3"/>
    <w:rsid w:val="009F4D72"/>
    <w:rsid w:val="009F63B7"/>
    <w:rsid w:val="00A00E99"/>
    <w:rsid w:val="00A01D60"/>
    <w:rsid w:val="00A04D12"/>
    <w:rsid w:val="00A051DF"/>
    <w:rsid w:val="00A0789E"/>
    <w:rsid w:val="00A1396A"/>
    <w:rsid w:val="00A16BAC"/>
    <w:rsid w:val="00A243AC"/>
    <w:rsid w:val="00A24901"/>
    <w:rsid w:val="00A26595"/>
    <w:rsid w:val="00A324CB"/>
    <w:rsid w:val="00A510B3"/>
    <w:rsid w:val="00A527CC"/>
    <w:rsid w:val="00A54A5D"/>
    <w:rsid w:val="00A63FBA"/>
    <w:rsid w:val="00A64E8D"/>
    <w:rsid w:val="00A66706"/>
    <w:rsid w:val="00A7132A"/>
    <w:rsid w:val="00A73126"/>
    <w:rsid w:val="00A80234"/>
    <w:rsid w:val="00A80680"/>
    <w:rsid w:val="00A86ABB"/>
    <w:rsid w:val="00A95ADB"/>
    <w:rsid w:val="00A95FCC"/>
    <w:rsid w:val="00AA0D2A"/>
    <w:rsid w:val="00AA2A8C"/>
    <w:rsid w:val="00AB1A41"/>
    <w:rsid w:val="00AB3F07"/>
    <w:rsid w:val="00AC40A1"/>
    <w:rsid w:val="00AC4ED5"/>
    <w:rsid w:val="00AC7E9D"/>
    <w:rsid w:val="00AD3829"/>
    <w:rsid w:val="00AD7310"/>
    <w:rsid w:val="00AD7B67"/>
    <w:rsid w:val="00AE36BB"/>
    <w:rsid w:val="00AE3ACE"/>
    <w:rsid w:val="00AE6FAA"/>
    <w:rsid w:val="00AE70DD"/>
    <w:rsid w:val="00AE7B4C"/>
    <w:rsid w:val="00AF3A4B"/>
    <w:rsid w:val="00AF49F8"/>
    <w:rsid w:val="00AF5D2A"/>
    <w:rsid w:val="00B027D1"/>
    <w:rsid w:val="00B035AB"/>
    <w:rsid w:val="00B1297F"/>
    <w:rsid w:val="00B1494C"/>
    <w:rsid w:val="00B16D72"/>
    <w:rsid w:val="00B20D75"/>
    <w:rsid w:val="00B21E64"/>
    <w:rsid w:val="00B253E4"/>
    <w:rsid w:val="00B348D3"/>
    <w:rsid w:val="00B35B84"/>
    <w:rsid w:val="00B35CCC"/>
    <w:rsid w:val="00B409F3"/>
    <w:rsid w:val="00B47714"/>
    <w:rsid w:val="00B517E9"/>
    <w:rsid w:val="00B51A53"/>
    <w:rsid w:val="00B526FE"/>
    <w:rsid w:val="00B56762"/>
    <w:rsid w:val="00B63589"/>
    <w:rsid w:val="00B6778E"/>
    <w:rsid w:val="00B72388"/>
    <w:rsid w:val="00B7728E"/>
    <w:rsid w:val="00B8022F"/>
    <w:rsid w:val="00B84D81"/>
    <w:rsid w:val="00B91851"/>
    <w:rsid w:val="00B95B32"/>
    <w:rsid w:val="00BA1BBE"/>
    <w:rsid w:val="00BA66CC"/>
    <w:rsid w:val="00BB3378"/>
    <w:rsid w:val="00BC11EE"/>
    <w:rsid w:val="00BC35CA"/>
    <w:rsid w:val="00BD19B0"/>
    <w:rsid w:val="00BD4988"/>
    <w:rsid w:val="00BD4A2E"/>
    <w:rsid w:val="00BD79E9"/>
    <w:rsid w:val="00BE034D"/>
    <w:rsid w:val="00BE2A7A"/>
    <w:rsid w:val="00BE4404"/>
    <w:rsid w:val="00BE5728"/>
    <w:rsid w:val="00BE72DD"/>
    <w:rsid w:val="00BF1396"/>
    <w:rsid w:val="00BF28E6"/>
    <w:rsid w:val="00BF3717"/>
    <w:rsid w:val="00BF3B86"/>
    <w:rsid w:val="00BF78BA"/>
    <w:rsid w:val="00C11C66"/>
    <w:rsid w:val="00C12C34"/>
    <w:rsid w:val="00C238BE"/>
    <w:rsid w:val="00C24FA2"/>
    <w:rsid w:val="00C24FDC"/>
    <w:rsid w:val="00C31D8D"/>
    <w:rsid w:val="00C32288"/>
    <w:rsid w:val="00C33095"/>
    <w:rsid w:val="00C42D98"/>
    <w:rsid w:val="00C43323"/>
    <w:rsid w:val="00C464B0"/>
    <w:rsid w:val="00C4685F"/>
    <w:rsid w:val="00C475ED"/>
    <w:rsid w:val="00C47F5E"/>
    <w:rsid w:val="00C53573"/>
    <w:rsid w:val="00C56321"/>
    <w:rsid w:val="00C719A7"/>
    <w:rsid w:val="00C77A45"/>
    <w:rsid w:val="00C83E8D"/>
    <w:rsid w:val="00C9473B"/>
    <w:rsid w:val="00CA410E"/>
    <w:rsid w:val="00CA6DD8"/>
    <w:rsid w:val="00CB1B59"/>
    <w:rsid w:val="00CB3312"/>
    <w:rsid w:val="00CB78C7"/>
    <w:rsid w:val="00CC1BF0"/>
    <w:rsid w:val="00CC32D2"/>
    <w:rsid w:val="00CD2744"/>
    <w:rsid w:val="00CD4CF5"/>
    <w:rsid w:val="00CE43F9"/>
    <w:rsid w:val="00CE69D6"/>
    <w:rsid w:val="00CE7EEF"/>
    <w:rsid w:val="00CF0FDA"/>
    <w:rsid w:val="00CF3BD2"/>
    <w:rsid w:val="00D028FB"/>
    <w:rsid w:val="00D0413D"/>
    <w:rsid w:val="00D04FF4"/>
    <w:rsid w:val="00D10B3F"/>
    <w:rsid w:val="00D13E58"/>
    <w:rsid w:val="00D16DD2"/>
    <w:rsid w:val="00D22B17"/>
    <w:rsid w:val="00D22DD2"/>
    <w:rsid w:val="00D425B2"/>
    <w:rsid w:val="00D43848"/>
    <w:rsid w:val="00D4746B"/>
    <w:rsid w:val="00D511E4"/>
    <w:rsid w:val="00D512F3"/>
    <w:rsid w:val="00D52B45"/>
    <w:rsid w:val="00D61A94"/>
    <w:rsid w:val="00D63123"/>
    <w:rsid w:val="00D63E85"/>
    <w:rsid w:val="00D662CB"/>
    <w:rsid w:val="00D72809"/>
    <w:rsid w:val="00D74DB8"/>
    <w:rsid w:val="00D85BA0"/>
    <w:rsid w:val="00D907C7"/>
    <w:rsid w:val="00DA2DD9"/>
    <w:rsid w:val="00DA57C5"/>
    <w:rsid w:val="00DA69CE"/>
    <w:rsid w:val="00DB1DE3"/>
    <w:rsid w:val="00DB3520"/>
    <w:rsid w:val="00DB3A81"/>
    <w:rsid w:val="00DB52B2"/>
    <w:rsid w:val="00DC2657"/>
    <w:rsid w:val="00DC267C"/>
    <w:rsid w:val="00DD3F41"/>
    <w:rsid w:val="00DD56F6"/>
    <w:rsid w:val="00DE27B8"/>
    <w:rsid w:val="00DE2BBF"/>
    <w:rsid w:val="00DE6992"/>
    <w:rsid w:val="00DF1C2A"/>
    <w:rsid w:val="00E01972"/>
    <w:rsid w:val="00E020BA"/>
    <w:rsid w:val="00E054CB"/>
    <w:rsid w:val="00E06B4E"/>
    <w:rsid w:val="00E15AAF"/>
    <w:rsid w:val="00E17063"/>
    <w:rsid w:val="00E17576"/>
    <w:rsid w:val="00E17859"/>
    <w:rsid w:val="00E204BF"/>
    <w:rsid w:val="00E229F8"/>
    <w:rsid w:val="00E234ED"/>
    <w:rsid w:val="00E25637"/>
    <w:rsid w:val="00E2778C"/>
    <w:rsid w:val="00E32A10"/>
    <w:rsid w:val="00E3780B"/>
    <w:rsid w:val="00E4116A"/>
    <w:rsid w:val="00E425DD"/>
    <w:rsid w:val="00E440DE"/>
    <w:rsid w:val="00E46EA3"/>
    <w:rsid w:val="00E60C73"/>
    <w:rsid w:val="00E65165"/>
    <w:rsid w:val="00E73B1B"/>
    <w:rsid w:val="00E75F8B"/>
    <w:rsid w:val="00E83A24"/>
    <w:rsid w:val="00E8456A"/>
    <w:rsid w:val="00E85EC7"/>
    <w:rsid w:val="00E86717"/>
    <w:rsid w:val="00E86CEE"/>
    <w:rsid w:val="00E92A88"/>
    <w:rsid w:val="00E9457E"/>
    <w:rsid w:val="00E9546F"/>
    <w:rsid w:val="00E964E0"/>
    <w:rsid w:val="00E97BEF"/>
    <w:rsid w:val="00EA5EBE"/>
    <w:rsid w:val="00EA63A8"/>
    <w:rsid w:val="00EB4766"/>
    <w:rsid w:val="00EC3179"/>
    <w:rsid w:val="00EC75BD"/>
    <w:rsid w:val="00ED4A9E"/>
    <w:rsid w:val="00EE14FA"/>
    <w:rsid w:val="00EE50E7"/>
    <w:rsid w:val="00EE5E58"/>
    <w:rsid w:val="00EE6808"/>
    <w:rsid w:val="00EF3AAD"/>
    <w:rsid w:val="00EF4FE1"/>
    <w:rsid w:val="00F05EE9"/>
    <w:rsid w:val="00F1717C"/>
    <w:rsid w:val="00F3125F"/>
    <w:rsid w:val="00F3154D"/>
    <w:rsid w:val="00F33660"/>
    <w:rsid w:val="00F6142D"/>
    <w:rsid w:val="00F64F40"/>
    <w:rsid w:val="00F71C29"/>
    <w:rsid w:val="00F72964"/>
    <w:rsid w:val="00F73553"/>
    <w:rsid w:val="00F753B7"/>
    <w:rsid w:val="00F76C47"/>
    <w:rsid w:val="00F82672"/>
    <w:rsid w:val="00F849B5"/>
    <w:rsid w:val="00F857F4"/>
    <w:rsid w:val="00F85EF2"/>
    <w:rsid w:val="00F933EF"/>
    <w:rsid w:val="00FA2432"/>
    <w:rsid w:val="00FA317E"/>
    <w:rsid w:val="00FA5896"/>
    <w:rsid w:val="00FA675C"/>
    <w:rsid w:val="00FB13FC"/>
    <w:rsid w:val="00FB34FE"/>
    <w:rsid w:val="00FB40B5"/>
    <w:rsid w:val="00FC08EA"/>
    <w:rsid w:val="00FC13AF"/>
    <w:rsid w:val="00FC4D8C"/>
    <w:rsid w:val="00FC5EA5"/>
    <w:rsid w:val="00FD193F"/>
    <w:rsid w:val="00FD46F3"/>
    <w:rsid w:val="00FD688D"/>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163D"/>
  <w15:docId w15:val="{32D3E01F-35FB-48EB-8BB7-3ADF1541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F5A"/>
  </w:style>
  <w:style w:type="paragraph" w:styleId="Heading1">
    <w:name w:val="heading 1"/>
    <w:basedOn w:val="Normal"/>
    <w:next w:val="Normal"/>
    <w:link w:val="Heading1Char"/>
    <w:uiPriority w:val="9"/>
    <w:qFormat/>
    <w:rsid w:val="001B349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564"/>
    <w:rPr>
      <w:color w:val="0563C1" w:themeColor="hyperlink"/>
      <w:u w:val="single"/>
    </w:rPr>
  </w:style>
  <w:style w:type="table" w:customStyle="1" w:styleId="GridTable6Colorful-Accent111">
    <w:name w:val="Grid Table 6 Colorful - Accent 111"/>
    <w:basedOn w:val="TableNormal"/>
    <w:uiPriority w:val="51"/>
    <w:rsid w:val="001C6564"/>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11C66"/>
    <w:rPr>
      <w:sz w:val="16"/>
      <w:szCs w:val="16"/>
    </w:rPr>
  </w:style>
  <w:style w:type="paragraph" w:styleId="CommentText">
    <w:name w:val="annotation text"/>
    <w:basedOn w:val="Normal"/>
    <w:link w:val="CommentTextChar"/>
    <w:uiPriority w:val="99"/>
    <w:semiHidden/>
    <w:unhideWhenUsed/>
    <w:rsid w:val="00C11C66"/>
  </w:style>
  <w:style w:type="character" w:customStyle="1" w:styleId="CommentTextChar">
    <w:name w:val="Comment Text Char"/>
    <w:basedOn w:val="DefaultParagraphFont"/>
    <w:link w:val="CommentText"/>
    <w:uiPriority w:val="99"/>
    <w:semiHidden/>
    <w:rsid w:val="00C11C66"/>
  </w:style>
  <w:style w:type="paragraph" w:styleId="CommentSubject">
    <w:name w:val="annotation subject"/>
    <w:basedOn w:val="CommentText"/>
    <w:next w:val="CommentText"/>
    <w:link w:val="CommentSubjectChar"/>
    <w:uiPriority w:val="99"/>
    <w:semiHidden/>
    <w:unhideWhenUsed/>
    <w:rsid w:val="00C11C66"/>
    <w:rPr>
      <w:b/>
      <w:bCs/>
    </w:rPr>
  </w:style>
  <w:style w:type="character" w:customStyle="1" w:styleId="CommentSubjectChar">
    <w:name w:val="Comment Subject Char"/>
    <w:basedOn w:val="CommentTextChar"/>
    <w:link w:val="CommentSubject"/>
    <w:uiPriority w:val="99"/>
    <w:semiHidden/>
    <w:rsid w:val="00C11C66"/>
    <w:rPr>
      <w:b/>
      <w:bCs/>
    </w:rPr>
  </w:style>
  <w:style w:type="paragraph" w:styleId="BalloonText">
    <w:name w:val="Balloon Text"/>
    <w:basedOn w:val="Normal"/>
    <w:link w:val="BalloonTextChar"/>
    <w:uiPriority w:val="99"/>
    <w:semiHidden/>
    <w:unhideWhenUsed/>
    <w:rsid w:val="00C11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66"/>
    <w:rPr>
      <w:rFonts w:ascii="Segoe UI" w:hAnsi="Segoe UI" w:cs="Segoe UI"/>
      <w:sz w:val="18"/>
      <w:szCs w:val="18"/>
    </w:rPr>
  </w:style>
  <w:style w:type="character" w:customStyle="1" w:styleId="ListParagraphChar">
    <w:name w:val="List Paragraph Char"/>
    <w:link w:val="ListParagraph"/>
    <w:uiPriority w:val="34"/>
    <w:locked/>
    <w:rsid w:val="0007248B"/>
  </w:style>
  <w:style w:type="table" w:customStyle="1" w:styleId="LightGrid-Accent11">
    <w:name w:val="Light Grid - Accent 11"/>
    <w:basedOn w:val="TableNormal"/>
    <w:uiPriority w:val="62"/>
    <w:rsid w:val="0007248B"/>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1">
    <w:name w:val="toc 1"/>
    <w:basedOn w:val="Normal"/>
    <w:next w:val="Normal"/>
    <w:autoRedefine/>
    <w:uiPriority w:val="39"/>
    <w:unhideWhenUsed/>
    <w:rsid w:val="009E1A68"/>
    <w:pPr>
      <w:spacing w:after="100"/>
    </w:pPr>
  </w:style>
  <w:style w:type="paragraph" w:styleId="TOC2">
    <w:name w:val="toc 2"/>
    <w:basedOn w:val="Normal"/>
    <w:next w:val="Normal"/>
    <w:autoRedefine/>
    <w:uiPriority w:val="39"/>
    <w:unhideWhenUsed/>
    <w:rsid w:val="009E1A68"/>
    <w:pPr>
      <w:spacing w:after="100"/>
      <w:ind w:left="200"/>
    </w:pPr>
  </w:style>
  <w:style w:type="paragraph" w:styleId="TOC3">
    <w:name w:val="toc 3"/>
    <w:basedOn w:val="Normal"/>
    <w:next w:val="Normal"/>
    <w:autoRedefine/>
    <w:uiPriority w:val="39"/>
    <w:unhideWhenUsed/>
    <w:rsid w:val="00F05EE9"/>
    <w:pPr>
      <w:tabs>
        <w:tab w:val="left" w:pos="1100"/>
        <w:tab w:val="right" w:leader="dot" w:pos="9395"/>
      </w:tabs>
      <w:spacing w:after="100"/>
    </w:pPr>
  </w:style>
  <w:style w:type="paragraph" w:styleId="TOCHeading">
    <w:name w:val="TOC Heading"/>
    <w:basedOn w:val="Heading1"/>
    <w:next w:val="Normal"/>
    <w:uiPriority w:val="39"/>
    <w:unhideWhenUsed/>
    <w:qFormat/>
    <w:rsid w:val="00500C82"/>
    <w:pPr>
      <w:keepLines/>
      <w:spacing w:after="0" w:line="259" w:lineRule="auto"/>
      <w:outlineLvl w:val="9"/>
    </w:pPr>
    <w:rPr>
      <w:b w:val="0"/>
      <w:bCs w:val="0"/>
      <w:color w:val="2E74B5" w:themeColor="accent1" w:themeShade="BF"/>
      <w:kern w:val="0"/>
    </w:rPr>
  </w:style>
  <w:style w:type="character" w:styleId="Emphasis">
    <w:name w:val="Emphasis"/>
    <w:basedOn w:val="DefaultParagraphFont"/>
    <w:uiPriority w:val="20"/>
    <w:qFormat/>
    <w:rsid w:val="004F6431"/>
    <w:rPr>
      <w:i/>
      <w:iCs/>
    </w:rPr>
  </w:style>
  <w:style w:type="paragraph" w:styleId="BodyText">
    <w:name w:val="Body Text"/>
    <w:basedOn w:val="Normal"/>
    <w:link w:val="BodyTextChar"/>
    <w:uiPriority w:val="1"/>
    <w:qFormat/>
    <w:rsid w:val="00CF3BD2"/>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CF3BD2"/>
    <w:rPr>
      <w:sz w:val="26"/>
      <w:szCs w:val="26"/>
      <w:lang w:bidi="en-US"/>
    </w:rPr>
  </w:style>
  <w:style w:type="paragraph" w:customStyle="1" w:styleId="TableParagraph">
    <w:name w:val="Table Paragraph"/>
    <w:basedOn w:val="Normal"/>
    <w:uiPriority w:val="1"/>
    <w:qFormat/>
    <w:rsid w:val="00CF3BD2"/>
    <w:pPr>
      <w:widowControl w:val="0"/>
      <w:autoSpaceDE w:val="0"/>
      <w:autoSpaceDN w:val="0"/>
      <w:ind w:left="107"/>
    </w:pPr>
    <w:rPr>
      <w:sz w:val="22"/>
      <w:szCs w:val="22"/>
      <w:lang w:bidi="en-US"/>
    </w:rPr>
  </w:style>
  <w:style w:type="paragraph" w:customStyle="1" w:styleId="1">
    <w:name w:val="1"/>
    <w:basedOn w:val="ListParagraph"/>
    <w:link w:val="1Char"/>
    <w:qFormat/>
    <w:rsid w:val="00DA57C5"/>
    <w:pPr>
      <w:numPr>
        <w:numId w:val="35"/>
      </w:numPr>
      <w:tabs>
        <w:tab w:val="left" w:pos="820"/>
      </w:tabs>
      <w:spacing w:line="360" w:lineRule="auto"/>
    </w:pPr>
    <w:rPr>
      <w:rFonts w:eastAsia="Verdana"/>
      <w:b/>
      <w:sz w:val="26"/>
      <w:szCs w:val="26"/>
    </w:rPr>
  </w:style>
  <w:style w:type="paragraph" w:customStyle="1" w:styleId="2">
    <w:name w:val="2"/>
    <w:basedOn w:val="ListParagraph"/>
    <w:link w:val="2Char"/>
    <w:qFormat/>
    <w:rsid w:val="00DA57C5"/>
    <w:pPr>
      <w:numPr>
        <w:ilvl w:val="1"/>
        <w:numId w:val="35"/>
      </w:numPr>
      <w:tabs>
        <w:tab w:val="left" w:pos="820"/>
      </w:tabs>
      <w:spacing w:line="360" w:lineRule="auto"/>
      <w:ind w:left="792"/>
    </w:pPr>
    <w:rPr>
      <w:rFonts w:eastAsia="Verdana"/>
      <w:b/>
      <w:sz w:val="26"/>
      <w:szCs w:val="26"/>
    </w:rPr>
  </w:style>
  <w:style w:type="character" w:customStyle="1" w:styleId="1Char">
    <w:name w:val="1 Char"/>
    <w:basedOn w:val="ListParagraphChar"/>
    <w:link w:val="1"/>
    <w:rsid w:val="00DA57C5"/>
    <w:rPr>
      <w:rFonts w:eastAsia="Verdana"/>
      <w:b/>
      <w:sz w:val="26"/>
      <w:szCs w:val="26"/>
    </w:rPr>
  </w:style>
  <w:style w:type="character" w:customStyle="1" w:styleId="2Char">
    <w:name w:val="2 Char"/>
    <w:basedOn w:val="ListParagraphChar"/>
    <w:link w:val="2"/>
    <w:rsid w:val="00DA57C5"/>
    <w:rPr>
      <w:rFonts w:eastAsia="Verdana"/>
      <w:b/>
      <w:sz w:val="26"/>
      <w:szCs w:val="26"/>
    </w:rPr>
  </w:style>
  <w:style w:type="character" w:customStyle="1" w:styleId="UnresolvedMention">
    <w:name w:val="Unresolved Mention"/>
    <w:basedOn w:val="DefaultParagraphFont"/>
    <w:uiPriority w:val="99"/>
    <w:semiHidden/>
    <w:unhideWhenUsed/>
    <w:rsid w:val="00510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381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hyperlink" Target="mailto:phanthanhvang2k161@gmail.com" TargetMode="External"/><Relationship Id="rId2" Type="http://schemas.openxmlformats.org/officeDocument/2006/relationships/numbering" Target="numbering.xml"/><Relationship Id="rId16" Type="http://schemas.openxmlformats.org/officeDocument/2006/relationships/hyperlink" Target="mailto:dunglea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um.org" TargetMode="External"/><Relationship Id="rId5" Type="http://schemas.openxmlformats.org/officeDocument/2006/relationships/webSettings" Target="webSettings.xml"/><Relationship Id="rId15" Type="http://schemas.openxmlformats.org/officeDocument/2006/relationships/hyperlink" Target="mailto:duc9tp3@gmail.com" TargetMode="External"/><Relationship Id="rId10" Type="http://schemas.openxmlformats.org/officeDocument/2006/relationships/hyperlink" Target="https://en.wikipedia.org/wiki/Scrum_(software_develo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aithanhhung4975@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CAC6-5FF3-44AE-BE5F-7B07B48E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Tuấn LT</cp:lastModifiedBy>
  <cp:revision>172</cp:revision>
  <dcterms:created xsi:type="dcterms:W3CDTF">2020-12-05T07:45:00Z</dcterms:created>
  <dcterms:modified xsi:type="dcterms:W3CDTF">2021-10-19T00:23:00Z</dcterms:modified>
</cp:coreProperties>
</file>