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4CA2C" w14:textId="50E889A9" w:rsidR="009132CF" w:rsidRPr="00AB1C7C" w:rsidRDefault="009132CF" w:rsidP="00A201BF">
      <w:pPr>
        <w:spacing w:line="360" w:lineRule="auto"/>
        <w:rPr>
          <w:sz w:val="26"/>
          <w:szCs w:val="26"/>
          <w:lang w:val="vi-VN"/>
        </w:rPr>
      </w:pPr>
      <w:r w:rsidRPr="00AB1C7C">
        <w:rPr>
          <w:noProof/>
          <w:sz w:val="26"/>
          <w:szCs w:val="26"/>
          <w:lang w:eastAsia="ja-JP"/>
        </w:rPr>
        <mc:AlternateContent>
          <mc:Choice Requires="wps">
            <w:drawing>
              <wp:anchor distT="0" distB="0" distL="114300" distR="114300" simplePos="0" relativeHeight="251658240" behindDoc="0" locked="0" layoutInCell="1" allowOverlap="1" wp14:anchorId="380DD7FD" wp14:editId="39BA8936">
                <wp:simplePos x="0" y="0"/>
                <wp:positionH relativeFrom="column">
                  <wp:posOffset>307975</wp:posOffset>
                </wp:positionH>
                <wp:positionV relativeFrom="paragraph">
                  <wp:posOffset>133350</wp:posOffset>
                </wp:positionV>
                <wp:extent cx="6070600" cy="8484870"/>
                <wp:effectExtent l="0" t="0" r="25400" b="11430"/>
                <wp:wrapNone/>
                <wp:docPr id="6" name="Fr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0600" cy="848487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E15A8" id="Frame 6" o:spid="_x0000_s1026" style="position:absolute;margin-left:24.25pt;margin-top:10.5pt;width:478pt;height:66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70600,8484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" path="m,l6070600,r,8484870l,8484870,,xm33328,33328r,8418214l6037272,8451542r,-8418214l33328,33328xe" fillcolor="windowText" strokecolor="windowText" strokeweight="2pt">
                <v:path arrowok="t" o:connecttype="custom" o:connectlocs="0,0;6070600,0;6070600,8484870;0,8484870;0,0;33328,33328;33328,8451542;6037272,8451542;6037272,33328;33328,33328" o:connectangles="0,0,0,0,0,0,0,0,0,0"/>
              </v:shape>
            </w:pict>
          </mc:Fallback>
        </mc:AlternateContent>
      </w:r>
    </w:p>
    <w:p w14:paraId="72BCD53F" w14:textId="77777777" w:rsidR="009132CF" w:rsidRPr="00AB1C7C" w:rsidRDefault="009132CF" w:rsidP="00A201BF">
      <w:pPr>
        <w:spacing w:line="360" w:lineRule="auto"/>
        <w:ind w:right="4104"/>
        <w:jc w:val="both"/>
        <w:rPr>
          <w:b/>
          <w:sz w:val="26"/>
          <w:szCs w:val="26"/>
          <w:lang w:val="vi-VN"/>
        </w:rPr>
      </w:pPr>
      <w:r w:rsidRPr="00AB1C7C">
        <w:rPr>
          <w:b/>
          <w:sz w:val="26"/>
          <w:szCs w:val="26"/>
          <w:lang w:val="vi-VN"/>
        </w:rPr>
        <w:tab/>
      </w:r>
    </w:p>
    <w:p w14:paraId="514DB4DE" w14:textId="77777777" w:rsidR="009132CF" w:rsidRPr="00AB1C7C" w:rsidRDefault="009132CF" w:rsidP="00A201BF">
      <w:pPr>
        <w:spacing w:line="360" w:lineRule="auto"/>
        <w:jc w:val="center"/>
        <w:rPr>
          <w:b/>
          <w:sz w:val="26"/>
          <w:szCs w:val="26"/>
          <w:lang w:val="vi-VN"/>
        </w:rPr>
      </w:pPr>
      <w:r w:rsidRPr="00AB1C7C">
        <w:rPr>
          <w:b/>
          <w:sz w:val="26"/>
          <w:szCs w:val="26"/>
          <w:lang w:val="vi-VN"/>
        </w:rPr>
        <w:t>TRƯỜNG ĐẠI HỌC DUY TÂN</w:t>
      </w:r>
    </w:p>
    <w:p w14:paraId="2D20808A" w14:textId="77777777" w:rsidR="009132CF" w:rsidRPr="00AB1C7C" w:rsidRDefault="009132CF" w:rsidP="00A201BF">
      <w:pPr>
        <w:spacing w:line="360" w:lineRule="auto"/>
        <w:jc w:val="center"/>
        <w:rPr>
          <w:sz w:val="26"/>
          <w:szCs w:val="26"/>
          <w:lang w:val="vi-VN"/>
        </w:rPr>
      </w:pPr>
      <w:r w:rsidRPr="00AB1C7C">
        <w:rPr>
          <w:b/>
          <w:sz w:val="26"/>
          <w:szCs w:val="26"/>
          <w:lang w:val="vi-VN"/>
        </w:rPr>
        <w:t>KHOA CÔNG NGHỆ THÔNG TIN</w:t>
      </w:r>
    </w:p>
    <w:p w14:paraId="52F00A72" w14:textId="77777777" w:rsidR="009132CF" w:rsidRPr="00AB1C7C" w:rsidRDefault="009132CF" w:rsidP="00A201BF">
      <w:pPr>
        <w:spacing w:line="360" w:lineRule="auto"/>
        <w:jc w:val="center"/>
        <w:rPr>
          <w:sz w:val="26"/>
          <w:szCs w:val="26"/>
          <w:lang w:val="vi-VN"/>
        </w:rPr>
      </w:pPr>
      <w:r w:rsidRPr="00AB1C7C">
        <w:rPr>
          <w:noProof/>
          <w:sz w:val="26"/>
          <w:szCs w:val="26"/>
          <w:lang w:eastAsia="ja-JP"/>
        </w:rPr>
        <w:drawing>
          <wp:inline distT="0" distB="0" distL="0" distR="0" wp14:anchorId="29367CA6" wp14:editId="442EBB2D">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5DCD88DC" w14:textId="77777777" w:rsidR="009132CF" w:rsidRPr="00AB1C7C" w:rsidRDefault="009132CF" w:rsidP="00A201BF">
      <w:pPr>
        <w:spacing w:line="360" w:lineRule="auto"/>
        <w:jc w:val="center"/>
        <w:rPr>
          <w:color w:val="000000" w:themeColor="text1"/>
          <w:sz w:val="26"/>
          <w:szCs w:val="26"/>
          <w:lang w:val="vi-VN"/>
        </w:rPr>
      </w:pPr>
    </w:p>
    <w:p w14:paraId="31084AC5" w14:textId="77777777" w:rsidR="009132CF" w:rsidRPr="00AB1C7C" w:rsidRDefault="009132CF" w:rsidP="00A201BF">
      <w:pPr>
        <w:spacing w:line="360" w:lineRule="auto"/>
        <w:jc w:val="center"/>
        <w:rPr>
          <w:color w:val="000000" w:themeColor="text1"/>
          <w:sz w:val="26"/>
          <w:szCs w:val="26"/>
          <w:lang w:val="vi-VN"/>
        </w:rPr>
      </w:pPr>
    </w:p>
    <w:p w14:paraId="680C07BB" w14:textId="77777777" w:rsidR="00FA641C" w:rsidRPr="00E02CC8" w:rsidRDefault="007A64B9" w:rsidP="00FA641C">
      <w:pPr>
        <w:spacing w:line="360" w:lineRule="auto"/>
        <w:jc w:val="center"/>
        <w:rPr>
          <w:b/>
          <w:bCs/>
          <w:color w:val="000000" w:themeColor="text1"/>
          <w:sz w:val="40"/>
          <w:szCs w:val="40"/>
          <w:lang w:val="vi-VN"/>
        </w:rPr>
      </w:pPr>
      <w:r w:rsidRPr="00AB1C7C">
        <w:rPr>
          <w:b/>
          <w:bCs/>
          <w:color w:val="000000" w:themeColor="text1"/>
          <w:sz w:val="26"/>
          <w:szCs w:val="26"/>
          <w:lang w:val="vi-VN"/>
        </w:rPr>
        <w:t xml:space="preserve">       </w:t>
      </w:r>
      <w:r w:rsidR="00FA641C" w:rsidRPr="005951F6">
        <w:rPr>
          <w:b/>
          <w:bCs/>
          <w:color w:val="000000" w:themeColor="text1"/>
          <w:sz w:val="40"/>
          <w:szCs w:val="40"/>
          <w:lang w:val="vi-VN"/>
        </w:rPr>
        <w:t xml:space="preserve">XÂY DỰNG </w:t>
      </w:r>
      <w:r w:rsidR="00FA641C" w:rsidRPr="00E02CC8">
        <w:rPr>
          <w:b/>
          <w:bCs/>
          <w:color w:val="000000" w:themeColor="text1"/>
          <w:sz w:val="40"/>
          <w:szCs w:val="40"/>
          <w:lang w:val="vi-VN"/>
        </w:rPr>
        <w:t xml:space="preserve">WEBSITE HỖ TRỢ ĐẶT MÓN </w:t>
      </w:r>
    </w:p>
    <w:p w14:paraId="30918F57" w14:textId="77777777" w:rsidR="00FA641C" w:rsidRPr="0028433C" w:rsidRDefault="00FA641C" w:rsidP="00FA641C">
      <w:pPr>
        <w:spacing w:line="360" w:lineRule="auto"/>
        <w:jc w:val="center"/>
        <w:rPr>
          <w:b/>
          <w:bCs/>
          <w:color w:val="000000" w:themeColor="text1"/>
          <w:sz w:val="40"/>
          <w:szCs w:val="40"/>
        </w:rPr>
      </w:pPr>
      <w:r>
        <w:rPr>
          <w:b/>
          <w:bCs/>
          <w:color w:val="000000" w:themeColor="text1"/>
          <w:sz w:val="40"/>
          <w:szCs w:val="40"/>
        </w:rPr>
        <w:t>NHÀ HÀNG - TIỆC CƯỚI</w:t>
      </w:r>
    </w:p>
    <w:p w14:paraId="26294228" w14:textId="5B34C07D" w:rsidR="009132CF" w:rsidRPr="00AB1C7C" w:rsidRDefault="009132CF" w:rsidP="00A201BF">
      <w:pPr>
        <w:spacing w:line="360" w:lineRule="auto"/>
        <w:jc w:val="center"/>
        <w:rPr>
          <w:b/>
          <w:bCs/>
          <w:color w:val="000000" w:themeColor="text1"/>
          <w:sz w:val="26"/>
          <w:szCs w:val="26"/>
          <w:lang w:val="vi-VN"/>
        </w:rPr>
      </w:pPr>
    </w:p>
    <w:p w14:paraId="17DBC32A" w14:textId="77777777" w:rsidR="009132CF" w:rsidRPr="00AB1C7C" w:rsidRDefault="009132CF" w:rsidP="00A201BF">
      <w:pPr>
        <w:spacing w:line="360" w:lineRule="auto"/>
        <w:jc w:val="center"/>
        <w:rPr>
          <w:b/>
          <w:bCs/>
          <w:color w:val="000000" w:themeColor="text1"/>
          <w:sz w:val="26"/>
          <w:szCs w:val="26"/>
          <w:lang w:val="vi-VN"/>
        </w:rPr>
      </w:pPr>
    </w:p>
    <w:p w14:paraId="64DAD26F" w14:textId="77777777" w:rsidR="009132CF" w:rsidRPr="00AB1C7C" w:rsidRDefault="009132CF" w:rsidP="00A201BF">
      <w:pPr>
        <w:spacing w:line="360" w:lineRule="auto"/>
        <w:jc w:val="center"/>
        <w:rPr>
          <w:b/>
          <w:bCs/>
          <w:sz w:val="26"/>
          <w:szCs w:val="26"/>
          <w:lang w:val="vi-VN"/>
        </w:rPr>
      </w:pPr>
      <w:bookmarkStart w:id="0" w:name="_Toc53253583"/>
      <w:bookmarkStart w:id="1" w:name="_Toc53254589"/>
      <w:r w:rsidRPr="00AB1C7C">
        <w:rPr>
          <w:b/>
          <w:bCs/>
          <w:sz w:val="26"/>
          <w:szCs w:val="26"/>
          <w:lang w:val="vi-VN"/>
        </w:rPr>
        <w:sym w:font="Wingdings" w:char="F097"/>
      </w:r>
      <w:r w:rsidRPr="00AB1C7C">
        <w:rPr>
          <w:b/>
          <w:bCs/>
          <w:sz w:val="26"/>
          <w:szCs w:val="26"/>
          <w:lang w:val="vi-VN"/>
        </w:rPr>
        <w:sym w:font="Wingdings" w:char="F040"/>
      </w:r>
      <w:r w:rsidRPr="00AB1C7C">
        <w:rPr>
          <w:b/>
          <w:bCs/>
          <w:sz w:val="26"/>
          <w:szCs w:val="26"/>
          <w:lang w:val="vi-VN"/>
        </w:rPr>
        <w:sym w:font="Wingdings" w:char="F026"/>
      </w:r>
      <w:r w:rsidRPr="00AB1C7C">
        <w:rPr>
          <w:b/>
          <w:bCs/>
          <w:sz w:val="26"/>
          <w:szCs w:val="26"/>
          <w:lang w:val="vi-VN"/>
        </w:rPr>
        <w:sym w:font="Wingdings" w:char="F03F"/>
      </w:r>
      <w:r w:rsidRPr="00AB1C7C">
        <w:rPr>
          <w:b/>
          <w:bCs/>
          <w:sz w:val="26"/>
          <w:szCs w:val="26"/>
          <w:lang w:val="vi-VN"/>
        </w:rPr>
        <w:sym w:font="Wingdings" w:char="F096"/>
      </w:r>
      <w:bookmarkEnd w:id="0"/>
      <w:bookmarkEnd w:id="1"/>
    </w:p>
    <w:p w14:paraId="39C7E4A9" w14:textId="77777777" w:rsidR="009132CF" w:rsidRPr="00AB1C7C" w:rsidRDefault="009132CF" w:rsidP="00A201BF">
      <w:pPr>
        <w:spacing w:line="360" w:lineRule="auto"/>
        <w:jc w:val="center"/>
        <w:rPr>
          <w:sz w:val="26"/>
          <w:szCs w:val="26"/>
          <w:lang w:val="vi-VN"/>
        </w:rPr>
      </w:pPr>
    </w:p>
    <w:p w14:paraId="449BF64B" w14:textId="35B43F61" w:rsidR="009132CF" w:rsidRPr="00BF7E0E" w:rsidRDefault="009132CF" w:rsidP="00E61B0B">
      <w:pPr>
        <w:spacing w:line="360" w:lineRule="auto"/>
        <w:ind w:left="720" w:right="776" w:firstLine="720"/>
        <w:jc w:val="center"/>
        <w:rPr>
          <w:b/>
          <w:color w:val="666699"/>
          <w:spacing w:val="-2"/>
          <w:sz w:val="40"/>
          <w:szCs w:val="40"/>
          <w:lang w:val="vi-VN"/>
        </w:rPr>
      </w:pPr>
      <w:r w:rsidRPr="00BF7E0E">
        <w:rPr>
          <w:b/>
          <w:color w:val="666699"/>
          <w:spacing w:val="-2"/>
          <w:sz w:val="40"/>
          <w:szCs w:val="40"/>
          <w:lang w:val="vi-VN"/>
        </w:rPr>
        <w:t>ARCHITECTURE DOCUMENT</w:t>
      </w:r>
    </w:p>
    <w:p w14:paraId="2E447F5A" w14:textId="77777777" w:rsidR="009132CF" w:rsidRPr="00AB1C7C" w:rsidRDefault="009132CF" w:rsidP="00A201BF">
      <w:pPr>
        <w:spacing w:line="360" w:lineRule="auto"/>
        <w:jc w:val="center"/>
        <w:rPr>
          <w:b/>
          <w:color w:val="000000"/>
          <w:sz w:val="26"/>
          <w:szCs w:val="26"/>
          <w:lang w:val="vi-VN"/>
        </w:rPr>
      </w:pPr>
    </w:p>
    <w:p w14:paraId="011E642C" w14:textId="77777777" w:rsidR="009132CF" w:rsidRPr="00AB1C7C" w:rsidRDefault="009132CF" w:rsidP="00A201BF">
      <w:pPr>
        <w:spacing w:line="360" w:lineRule="auto"/>
        <w:jc w:val="center"/>
        <w:rPr>
          <w:b/>
          <w:color w:val="000000"/>
          <w:sz w:val="26"/>
          <w:szCs w:val="26"/>
          <w:lang w:val="vi-VN"/>
        </w:rPr>
      </w:pPr>
    </w:p>
    <w:p w14:paraId="05F5A0D0" w14:textId="77777777" w:rsidR="009132CF" w:rsidRPr="00AB1C7C" w:rsidRDefault="009132CF" w:rsidP="00A201BF">
      <w:pPr>
        <w:spacing w:line="360" w:lineRule="auto"/>
        <w:ind w:firstLine="720"/>
        <w:rPr>
          <w:b/>
          <w:sz w:val="26"/>
          <w:szCs w:val="26"/>
          <w:lang w:val="vi-VN"/>
        </w:rPr>
      </w:pPr>
      <w:r w:rsidRPr="00AB1C7C">
        <w:rPr>
          <w:b/>
          <w:sz w:val="26"/>
          <w:szCs w:val="26"/>
          <w:lang w:val="vi-VN"/>
        </w:rPr>
        <w:t>Thành viên trong nhóm</w:t>
      </w:r>
    </w:p>
    <w:p w14:paraId="190977FA" w14:textId="77777777" w:rsidR="00E02CC8" w:rsidRPr="001172B9" w:rsidRDefault="00E02CC8" w:rsidP="00E02CC8">
      <w:pPr>
        <w:spacing w:line="360" w:lineRule="auto"/>
        <w:ind w:left="1556"/>
        <w:jc w:val="both"/>
        <w:rPr>
          <w:color w:val="0000CC"/>
          <w:sz w:val="26"/>
          <w:szCs w:val="26"/>
        </w:rPr>
      </w:pPr>
      <w:r>
        <w:rPr>
          <w:i/>
          <w:color w:val="0000CC"/>
          <w:sz w:val="26"/>
          <w:szCs w:val="26"/>
        </w:rPr>
        <w:t>Lê Thanh Tuấn</w:t>
      </w:r>
      <w:r w:rsidRPr="005951F6">
        <w:rPr>
          <w:i/>
          <w:color w:val="0000CC"/>
          <w:sz w:val="26"/>
          <w:szCs w:val="26"/>
          <w:lang w:val="vi-VN"/>
        </w:rPr>
        <w:tab/>
      </w:r>
      <w:r>
        <w:rPr>
          <w:i/>
          <w:color w:val="0000CC"/>
          <w:sz w:val="26"/>
          <w:szCs w:val="26"/>
          <w:lang w:val="vi-VN"/>
        </w:rPr>
        <w:tab/>
      </w:r>
      <w:r>
        <w:rPr>
          <w:i/>
          <w:color w:val="0000CC"/>
          <w:sz w:val="26"/>
          <w:szCs w:val="26"/>
        </w:rPr>
        <w:t>24211207585</w:t>
      </w:r>
    </w:p>
    <w:p w14:paraId="1B4C7E40" w14:textId="77777777" w:rsidR="00E02CC8" w:rsidRPr="001172B9" w:rsidRDefault="00E02CC8" w:rsidP="00E02CC8">
      <w:pPr>
        <w:spacing w:line="360" w:lineRule="auto"/>
        <w:ind w:left="1556"/>
        <w:jc w:val="both"/>
        <w:rPr>
          <w:i/>
          <w:color w:val="0000CC"/>
          <w:sz w:val="26"/>
          <w:szCs w:val="26"/>
        </w:rPr>
      </w:pPr>
      <w:r>
        <w:rPr>
          <w:i/>
          <w:color w:val="0000CC"/>
          <w:sz w:val="26"/>
          <w:szCs w:val="26"/>
        </w:rPr>
        <w:t>Trần Đức Minh</w:t>
      </w:r>
      <w:r w:rsidRPr="005951F6">
        <w:rPr>
          <w:i/>
          <w:color w:val="0000CC"/>
          <w:sz w:val="26"/>
          <w:szCs w:val="26"/>
          <w:lang w:val="vi-VN"/>
        </w:rPr>
        <w:t xml:space="preserve"> </w:t>
      </w:r>
      <w:r w:rsidRPr="005951F6">
        <w:rPr>
          <w:i/>
          <w:color w:val="0000CC"/>
          <w:sz w:val="26"/>
          <w:szCs w:val="26"/>
          <w:lang w:val="vi-VN"/>
        </w:rPr>
        <w:tab/>
      </w:r>
      <w:r>
        <w:rPr>
          <w:i/>
          <w:color w:val="0000CC"/>
          <w:sz w:val="26"/>
          <w:szCs w:val="26"/>
          <w:lang w:val="vi-VN"/>
        </w:rPr>
        <w:tab/>
      </w:r>
      <w:r>
        <w:rPr>
          <w:i/>
          <w:color w:val="0000CC"/>
          <w:sz w:val="26"/>
          <w:szCs w:val="26"/>
        </w:rPr>
        <w:t>24211205395</w:t>
      </w:r>
    </w:p>
    <w:p w14:paraId="60941B37" w14:textId="77777777" w:rsidR="00E02CC8" w:rsidRPr="001172B9" w:rsidRDefault="00E02CC8" w:rsidP="00E02CC8">
      <w:pPr>
        <w:spacing w:line="360" w:lineRule="auto"/>
        <w:ind w:left="1556"/>
        <w:jc w:val="both"/>
        <w:rPr>
          <w:i/>
          <w:color w:val="0000CC"/>
          <w:sz w:val="26"/>
          <w:szCs w:val="26"/>
        </w:rPr>
      </w:pPr>
      <w:r>
        <w:rPr>
          <w:i/>
          <w:color w:val="0000CC"/>
          <w:sz w:val="26"/>
          <w:szCs w:val="26"/>
        </w:rPr>
        <w:t>Trần Thanh Hoàng</w:t>
      </w:r>
      <w:r>
        <w:rPr>
          <w:i/>
          <w:color w:val="0000CC"/>
          <w:sz w:val="26"/>
          <w:szCs w:val="26"/>
        </w:rPr>
        <w:tab/>
      </w:r>
      <w:r w:rsidRPr="005951F6">
        <w:rPr>
          <w:i/>
          <w:color w:val="0000CC"/>
          <w:sz w:val="26"/>
          <w:szCs w:val="26"/>
          <w:lang w:val="vi-VN"/>
        </w:rPr>
        <w:tab/>
      </w:r>
      <w:r>
        <w:rPr>
          <w:i/>
          <w:color w:val="0000CC"/>
          <w:sz w:val="26"/>
          <w:szCs w:val="26"/>
        </w:rPr>
        <w:t>24211205404</w:t>
      </w:r>
    </w:p>
    <w:p w14:paraId="2CE4EF23" w14:textId="77777777" w:rsidR="00E02CC8" w:rsidRPr="00A16BAC" w:rsidRDefault="00E02CC8" w:rsidP="00E02CC8">
      <w:pPr>
        <w:spacing w:line="360" w:lineRule="auto"/>
        <w:ind w:left="1556"/>
        <w:jc w:val="both"/>
        <w:rPr>
          <w:i/>
          <w:color w:val="0000CC"/>
          <w:sz w:val="26"/>
          <w:szCs w:val="26"/>
        </w:rPr>
      </w:pPr>
      <w:r>
        <w:rPr>
          <w:i/>
          <w:color w:val="0000CC"/>
          <w:sz w:val="26"/>
          <w:szCs w:val="26"/>
        </w:rPr>
        <w:t>Phan Thanh Vang</w:t>
      </w:r>
      <w:r w:rsidRPr="005951F6">
        <w:rPr>
          <w:i/>
          <w:color w:val="0000CC"/>
          <w:sz w:val="26"/>
          <w:szCs w:val="26"/>
          <w:lang w:val="vi-VN"/>
        </w:rPr>
        <w:tab/>
      </w:r>
      <w:r>
        <w:rPr>
          <w:i/>
          <w:color w:val="0000CC"/>
          <w:sz w:val="26"/>
          <w:szCs w:val="26"/>
          <w:lang w:val="vi-VN"/>
        </w:rPr>
        <w:tab/>
      </w:r>
      <w:r>
        <w:rPr>
          <w:i/>
          <w:color w:val="0000CC"/>
          <w:sz w:val="26"/>
          <w:szCs w:val="26"/>
        </w:rPr>
        <w:t>24211215071</w:t>
      </w:r>
    </w:p>
    <w:p w14:paraId="26C344C4" w14:textId="77777777" w:rsidR="009132CF" w:rsidRPr="00E02CC8" w:rsidRDefault="009132CF" w:rsidP="00A201BF">
      <w:pPr>
        <w:pStyle w:val="BodyText"/>
        <w:spacing w:line="360" w:lineRule="auto"/>
        <w:jc w:val="center"/>
        <w:rPr>
          <w:b/>
        </w:rPr>
      </w:pPr>
    </w:p>
    <w:p w14:paraId="2C31EC4B" w14:textId="77777777" w:rsidR="009132CF" w:rsidRPr="00AB1C7C" w:rsidRDefault="009132CF" w:rsidP="00A201BF">
      <w:pPr>
        <w:pStyle w:val="BodyText"/>
        <w:spacing w:line="360" w:lineRule="auto"/>
        <w:jc w:val="center"/>
        <w:rPr>
          <w:b/>
          <w:lang w:val="vi-VN"/>
        </w:rPr>
      </w:pPr>
    </w:p>
    <w:p w14:paraId="1242D1F7" w14:textId="77777777" w:rsidR="009132CF" w:rsidRPr="00AB1C7C" w:rsidRDefault="009132CF" w:rsidP="00A201BF">
      <w:pPr>
        <w:pStyle w:val="BodyText"/>
        <w:spacing w:line="360" w:lineRule="auto"/>
        <w:jc w:val="center"/>
        <w:rPr>
          <w:b/>
          <w:lang w:val="vi-VN"/>
        </w:rPr>
      </w:pPr>
    </w:p>
    <w:p w14:paraId="7EB5FA0C" w14:textId="77777777" w:rsidR="007F7A91" w:rsidRPr="00AB1C7C" w:rsidRDefault="007F7A91" w:rsidP="00FA641C">
      <w:pPr>
        <w:pStyle w:val="BodyText"/>
        <w:spacing w:line="360" w:lineRule="auto"/>
        <w:rPr>
          <w:b/>
          <w:lang w:val="vi-VN"/>
        </w:rPr>
      </w:pPr>
    </w:p>
    <w:p w14:paraId="776D52C9" w14:textId="0EC4300D" w:rsidR="009132CF" w:rsidRPr="00CF3428" w:rsidRDefault="009132CF" w:rsidP="00A201BF">
      <w:pPr>
        <w:pStyle w:val="BodyText"/>
        <w:spacing w:line="360" w:lineRule="auto"/>
        <w:jc w:val="center"/>
        <w:rPr>
          <w:b/>
        </w:rPr>
      </w:pPr>
      <w:r w:rsidRPr="00AB1C7C">
        <w:rPr>
          <w:b/>
          <w:lang w:val="vi-VN"/>
        </w:rPr>
        <w:t xml:space="preserve">Đà Nẵng, </w:t>
      </w:r>
      <w:r w:rsidR="006445AE">
        <w:rPr>
          <w:b/>
        </w:rPr>
        <w:t>9</w:t>
      </w:r>
      <w:r w:rsidR="00E02CC8">
        <w:rPr>
          <w:b/>
        </w:rPr>
        <w:t>-2021</w:t>
      </w:r>
    </w:p>
    <w:p w14:paraId="1DE12F4A" w14:textId="77777777" w:rsidR="00533927" w:rsidRPr="00AB1C7C" w:rsidRDefault="00533927" w:rsidP="00A201BF">
      <w:pPr>
        <w:spacing w:line="360" w:lineRule="auto"/>
        <w:ind w:left="4164" w:right="4104"/>
        <w:jc w:val="both"/>
        <w:rPr>
          <w:sz w:val="26"/>
          <w:szCs w:val="26"/>
          <w:lang w:val="vi-VN"/>
        </w:rPr>
      </w:pPr>
    </w:p>
    <w:p w14:paraId="130B8E6C" w14:textId="165389FB" w:rsidR="009132CF" w:rsidRPr="00AB1C7C" w:rsidRDefault="009132CF" w:rsidP="00A201BF">
      <w:pPr>
        <w:spacing w:line="360" w:lineRule="auto"/>
        <w:rPr>
          <w:sz w:val="26"/>
          <w:szCs w:val="26"/>
          <w:lang w:val="vi-VN"/>
        </w:rPr>
        <w:sectPr w:rsidR="009132CF" w:rsidRPr="00AB1C7C" w:rsidSect="003753E6">
          <w:headerReference w:type="default" r:id="rId9"/>
          <w:pgSz w:w="12240" w:h="15840"/>
          <w:pgMar w:top="1480" w:right="1020" w:bottom="280" w:left="1020" w:header="720" w:footer="720" w:gutter="0"/>
          <w:cols w:space="720"/>
        </w:sectPr>
      </w:pPr>
    </w:p>
    <w:p w14:paraId="20784333" w14:textId="3B2DE29E" w:rsidR="001C6564" w:rsidRPr="004F258F" w:rsidRDefault="00640D4F" w:rsidP="00A201BF">
      <w:pPr>
        <w:spacing w:line="360" w:lineRule="auto"/>
        <w:ind w:left="548"/>
        <w:jc w:val="center"/>
        <w:rPr>
          <w:b/>
          <w:spacing w:val="-1"/>
          <w:position w:val="-1"/>
          <w:sz w:val="32"/>
          <w:szCs w:val="32"/>
          <w:lang w:val="vi-VN"/>
        </w:rPr>
      </w:pPr>
      <w:r w:rsidRPr="004F258F">
        <w:rPr>
          <w:b/>
          <w:spacing w:val="-1"/>
          <w:position w:val="-1"/>
          <w:sz w:val="32"/>
          <w:szCs w:val="32"/>
          <w:lang w:val="vi-VN"/>
        </w:rPr>
        <w:lastRenderedPageBreak/>
        <w:t>PROJECT INFORMATION</w:t>
      </w:r>
    </w:p>
    <w:tbl>
      <w:tblPr>
        <w:tblStyle w:val="GridTable6Colorful-Accent111"/>
        <w:tblW w:w="10426" w:type="dxa"/>
        <w:jc w:val="center"/>
        <w:tblLook w:val="04A0" w:firstRow="1" w:lastRow="0" w:firstColumn="1" w:lastColumn="0" w:noHBand="0" w:noVBand="1"/>
      </w:tblPr>
      <w:tblGrid>
        <w:gridCol w:w="2243"/>
        <w:gridCol w:w="2185"/>
        <w:gridCol w:w="478"/>
        <w:gridCol w:w="2028"/>
        <w:gridCol w:w="1771"/>
        <w:gridCol w:w="1973"/>
      </w:tblGrid>
      <w:tr w:rsidR="00E02CC8" w:rsidRPr="0058350E" w14:paraId="1E63A0F6" w14:textId="77777777" w:rsidTr="005D79F2">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5436EB4F" w14:textId="77777777" w:rsidR="00E02CC8" w:rsidRPr="0058350E" w:rsidRDefault="00E02CC8" w:rsidP="005D79F2">
            <w:pPr>
              <w:spacing w:line="360" w:lineRule="auto"/>
              <w:jc w:val="both"/>
              <w:rPr>
                <w:color w:val="000000"/>
                <w:szCs w:val="26"/>
                <w:lang w:val="vi-VN"/>
              </w:rPr>
            </w:pPr>
            <w:r w:rsidRPr="0058350E">
              <w:rPr>
                <w:color w:val="000000"/>
                <w:szCs w:val="26"/>
                <w:lang w:val="vi-VN"/>
              </w:rPr>
              <w:t>Project Acronym</w:t>
            </w:r>
          </w:p>
        </w:tc>
        <w:tc>
          <w:tcPr>
            <w:tcW w:w="8183" w:type="dxa"/>
            <w:gridSpan w:val="5"/>
            <w:noWrap/>
            <w:hideMark/>
          </w:tcPr>
          <w:p w14:paraId="59EE19E1" w14:textId="77777777" w:rsidR="00E02CC8" w:rsidRPr="0058350E" w:rsidRDefault="00E02CC8" w:rsidP="005D79F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szCs w:val="26"/>
                <w:lang w:val="vi-VN"/>
              </w:rPr>
            </w:pPr>
          </w:p>
        </w:tc>
      </w:tr>
      <w:tr w:rsidR="00E02CC8" w:rsidRPr="00A15B44" w14:paraId="0CE39D70" w14:textId="77777777" w:rsidTr="005D79F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6F22B722" w14:textId="77777777" w:rsidR="00E02CC8" w:rsidRPr="0058350E" w:rsidRDefault="00E02CC8" w:rsidP="005D79F2">
            <w:pPr>
              <w:spacing w:line="360" w:lineRule="auto"/>
              <w:jc w:val="both"/>
              <w:rPr>
                <w:color w:val="000000"/>
                <w:szCs w:val="26"/>
                <w:lang w:val="vi-VN"/>
              </w:rPr>
            </w:pPr>
            <w:r w:rsidRPr="0058350E">
              <w:rPr>
                <w:color w:val="000000"/>
                <w:szCs w:val="26"/>
                <w:lang w:val="vi-VN"/>
              </w:rPr>
              <w:t>Project Title</w:t>
            </w:r>
          </w:p>
        </w:tc>
        <w:tc>
          <w:tcPr>
            <w:tcW w:w="8183" w:type="dxa"/>
            <w:gridSpan w:val="5"/>
            <w:noWrap/>
            <w:hideMark/>
          </w:tcPr>
          <w:p w14:paraId="21D89548" w14:textId="77777777" w:rsidR="00E02CC8" w:rsidRPr="0058350E"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t>
            </w:r>
            <w:r w:rsidRPr="001172B9">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hỗ trợ đặt món nhà hàng-tiệc cưới</w:t>
            </w: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E02CC8" w:rsidRPr="0058350E" w14:paraId="624C9A7A"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131B8098" w14:textId="77777777" w:rsidR="00E02CC8" w:rsidRPr="0058350E" w:rsidRDefault="00E02CC8" w:rsidP="005D79F2">
            <w:pPr>
              <w:spacing w:line="360" w:lineRule="auto"/>
              <w:jc w:val="both"/>
              <w:rPr>
                <w:color w:val="000000"/>
                <w:szCs w:val="26"/>
                <w:lang w:val="vi-VN"/>
              </w:rPr>
            </w:pPr>
            <w:r w:rsidRPr="0058350E">
              <w:rPr>
                <w:color w:val="000000"/>
                <w:szCs w:val="26"/>
                <w:lang w:val="vi-VN"/>
              </w:rPr>
              <w:t>Start Date</w:t>
            </w:r>
          </w:p>
        </w:tc>
        <w:tc>
          <w:tcPr>
            <w:tcW w:w="2185" w:type="dxa"/>
            <w:noWrap/>
            <w:hideMark/>
          </w:tcPr>
          <w:p w14:paraId="212115D2" w14:textId="0FE8C760" w:rsidR="00E02CC8" w:rsidRPr="0058350E" w:rsidRDefault="008073A6"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lang w:val="vi-VN"/>
              </w:rPr>
            </w:pPr>
            <w:r>
              <w:rPr>
                <w:color w:val="000000"/>
                <w:szCs w:val="26"/>
              </w:rPr>
              <w:t>31</w:t>
            </w:r>
            <w:r w:rsidR="00E02CC8">
              <w:rPr>
                <w:color w:val="000000"/>
                <w:szCs w:val="26"/>
              </w:rPr>
              <w:t>/08</w:t>
            </w:r>
            <w:r w:rsidR="00E02CC8">
              <w:rPr>
                <w:color w:val="000000"/>
                <w:szCs w:val="26"/>
                <w:lang w:val="vi-VN"/>
              </w:rPr>
              <w:t>/2021</w:t>
            </w:r>
          </w:p>
        </w:tc>
        <w:tc>
          <w:tcPr>
            <w:tcW w:w="2372" w:type="dxa"/>
            <w:gridSpan w:val="2"/>
            <w:noWrap/>
            <w:hideMark/>
          </w:tcPr>
          <w:p w14:paraId="0D4EE186" w14:textId="77777777" w:rsidR="00E02CC8" w:rsidRPr="0058350E"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szCs w:val="26"/>
                <w:lang w:val="vi-VN"/>
              </w:rPr>
            </w:pPr>
            <w:r w:rsidRPr="0058350E">
              <w:rPr>
                <w:b/>
                <w:color w:val="000000"/>
                <w:szCs w:val="26"/>
                <w:lang w:val="vi-VN"/>
              </w:rPr>
              <w:t>End Date</w:t>
            </w:r>
          </w:p>
        </w:tc>
        <w:tc>
          <w:tcPr>
            <w:tcW w:w="3626" w:type="dxa"/>
            <w:gridSpan w:val="2"/>
            <w:noWrap/>
            <w:hideMark/>
          </w:tcPr>
          <w:p w14:paraId="262E890E" w14:textId="2084D67D" w:rsidR="00E02CC8" w:rsidRPr="0058350E" w:rsidRDefault="008073A6" w:rsidP="005D79F2">
            <w:pPr>
              <w:spacing w:line="360" w:lineRule="auto"/>
              <w:ind w:right="520"/>
              <w:jc w:val="both"/>
              <w:cnfStyle w:val="000000000000" w:firstRow="0" w:lastRow="0" w:firstColumn="0" w:lastColumn="0" w:oddVBand="0" w:evenVBand="0" w:oddHBand="0" w:evenHBand="0" w:firstRowFirstColumn="0" w:firstRowLastColumn="0" w:lastRowFirstColumn="0" w:lastRowLastColumn="0"/>
              <w:rPr>
                <w:color w:val="FF0000"/>
                <w:szCs w:val="26"/>
                <w:lang w:val="vi-VN"/>
              </w:rPr>
            </w:pPr>
            <w:r>
              <w:rPr>
                <w:color w:val="000000" w:themeColor="text1"/>
                <w:szCs w:val="26"/>
              </w:rPr>
              <w:t>31/10</w:t>
            </w:r>
            <w:r w:rsidR="00E02CC8">
              <w:rPr>
                <w:color w:val="000000" w:themeColor="text1"/>
                <w:szCs w:val="26"/>
              </w:rPr>
              <w:t>/</w:t>
            </w:r>
            <w:r w:rsidR="00E02CC8" w:rsidRPr="0058350E">
              <w:rPr>
                <w:color w:val="000000" w:themeColor="text1"/>
                <w:szCs w:val="26"/>
                <w:lang w:val="vi-VN"/>
              </w:rPr>
              <w:t>2021</w:t>
            </w:r>
          </w:p>
        </w:tc>
      </w:tr>
      <w:tr w:rsidR="00E02CC8" w:rsidRPr="0058350E" w14:paraId="558DDB8A" w14:textId="77777777" w:rsidTr="005D79F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2FCF2399" w14:textId="77777777" w:rsidR="00E02CC8" w:rsidRPr="0058350E" w:rsidRDefault="00E02CC8" w:rsidP="005D79F2">
            <w:pPr>
              <w:spacing w:line="360" w:lineRule="auto"/>
              <w:jc w:val="both"/>
              <w:rPr>
                <w:color w:val="000000"/>
                <w:szCs w:val="26"/>
                <w:lang w:val="vi-VN"/>
              </w:rPr>
            </w:pPr>
            <w:r w:rsidRPr="0058350E">
              <w:rPr>
                <w:color w:val="000000"/>
                <w:szCs w:val="26"/>
                <w:lang w:val="vi-VN"/>
              </w:rPr>
              <w:t>Lead Institution</w:t>
            </w:r>
          </w:p>
        </w:tc>
        <w:tc>
          <w:tcPr>
            <w:tcW w:w="8183" w:type="dxa"/>
            <w:gridSpan w:val="5"/>
            <w:noWrap/>
            <w:hideMark/>
          </w:tcPr>
          <w:p w14:paraId="38955FED" w14:textId="77777777" w:rsidR="00E02CC8" w:rsidRPr="0058350E"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szCs w:val="26"/>
                <w:lang w:val="vi-VN"/>
              </w:rPr>
              <w:t>Khoa CNTT, Duy Tan University</w:t>
            </w:r>
          </w:p>
        </w:tc>
      </w:tr>
      <w:tr w:rsidR="00E02CC8" w:rsidRPr="0058350E" w14:paraId="3942A1EE"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3E2C322C" w14:textId="77777777" w:rsidR="00E02CC8" w:rsidRPr="0058350E" w:rsidRDefault="00E02CC8" w:rsidP="005D79F2">
            <w:pPr>
              <w:spacing w:line="360" w:lineRule="auto"/>
              <w:jc w:val="both"/>
              <w:rPr>
                <w:color w:val="000000"/>
                <w:szCs w:val="26"/>
                <w:lang w:val="vi-VN"/>
              </w:rPr>
            </w:pPr>
            <w:r w:rsidRPr="0058350E">
              <w:rPr>
                <w:color w:val="000000"/>
                <w:szCs w:val="26"/>
                <w:lang w:val="vi-VN"/>
              </w:rPr>
              <w:t>Project Mentor/ ProdPBt Owner</w:t>
            </w:r>
          </w:p>
        </w:tc>
        <w:tc>
          <w:tcPr>
            <w:tcW w:w="8183" w:type="dxa"/>
            <w:gridSpan w:val="5"/>
            <w:hideMark/>
          </w:tcPr>
          <w:p w14:paraId="408D912F" w14:textId="77777777" w:rsidR="00E02CC8" w:rsidRPr="00A16BAC"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Phạm Văn Dược</w:t>
            </w:r>
          </w:p>
          <w:p w14:paraId="120791B1" w14:textId="77777777" w:rsidR="00E02CC8" w:rsidRPr="0058350E"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szCs w:val="26"/>
                <w:lang w:val="vi-VN"/>
              </w:rPr>
            </w:pPr>
            <w:r w:rsidRPr="0058350E">
              <w:rPr>
                <w:color w:val="000000"/>
                <w:szCs w:val="26"/>
                <w:lang w:val="vi-VN"/>
              </w:rPr>
              <w:t xml:space="preserve">Email: </w:t>
            </w:r>
            <w:r>
              <w:rPr>
                <w:szCs w:val="26"/>
              </w:rPr>
              <w:t>phamvanduocdanang</w:t>
            </w:r>
            <w:r w:rsidRPr="0028433C">
              <w:rPr>
                <w:szCs w:val="26"/>
              </w:rPr>
              <w:t>@gmail.com</w:t>
            </w:r>
          </w:p>
          <w:p w14:paraId="476CF011" w14:textId="77777777" w:rsidR="00E02CC8" w:rsidRPr="00E020BA"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auto"/>
                <w:szCs w:val="26"/>
              </w:rPr>
            </w:pPr>
            <w:r w:rsidRPr="0058350E">
              <w:rPr>
                <w:color w:val="auto"/>
                <w:szCs w:val="26"/>
                <w:lang w:val="vi-VN"/>
              </w:rPr>
              <w:t xml:space="preserve">Phone: </w:t>
            </w:r>
            <w:r>
              <w:rPr>
                <w:color w:val="000000" w:themeColor="text1"/>
                <w:szCs w:val="26"/>
              </w:rPr>
              <w:t>0905402598</w:t>
            </w:r>
          </w:p>
        </w:tc>
      </w:tr>
      <w:tr w:rsidR="00E02CC8" w:rsidRPr="0058350E" w14:paraId="386A34B4" w14:textId="77777777" w:rsidTr="005D79F2">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43" w:type="dxa"/>
            <w:hideMark/>
          </w:tcPr>
          <w:p w14:paraId="4C4AF490" w14:textId="77777777" w:rsidR="00E02CC8" w:rsidRPr="0058350E" w:rsidRDefault="00E02CC8" w:rsidP="005D79F2">
            <w:pPr>
              <w:spacing w:line="360" w:lineRule="auto"/>
              <w:jc w:val="both"/>
              <w:rPr>
                <w:color w:val="000000"/>
                <w:szCs w:val="26"/>
                <w:lang w:val="vi-VN"/>
              </w:rPr>
            </w:pPr>
            <w:r w:rsidRPr="0058350E">
              <w:rPr>
                <w:color w:val="000000"/>
                <w:szCs w:val="26"/>
                <w:lang w:val="vi-VN"/>
              </w:rPr>
              <w:t>Project Manager &amp; Contact Details</w:t>
            </w:r>
          </w:p>
        </w:tc>
        <w:tc>
          <w:tcPr>
            <w:tcW w:w="8183" w:type="dxa"/>
            <w:gridSpan w:val="5"/>
            <w:hideMark/>
          </w:tcPr>
          <w:p w14:paraId="72950EA1" w14:textId="77777777" w:rsidR="00E02CC8" w:rsidRPr="0028433C"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p w14:paraId="5B5F19EB" w14:textId="77777777" w:rsidR="00E02CC8" w:rsidRPr="0058350E"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sidRPr="0058350E">
              <w:rPr>
                <w:color w:val="000000" w:themeColor="text1"/>
                <w:szCs w:val="26"/>
                <w:lang w:val="vi-VN"/>
              </w:rPr>
              <w:t xml:space="preserve">Email: </w:t>
            </w:r>
            <w:r>
              <w:rPr>
                <w:szCs w:val="26"/>
              </w:rPr>
              <w:t>thanhtuan15320</w:t>
            </w:r>
            <w:r w:rsidRPr="0058350E">
              <w:rPr>
                <w:szCs w:val="26"/>
                <w:lang w:val="vi-VN"/>
              </w:rPr>
              <w:t>@gmail.com</w:t>
            </w:r>
          </w:p>
          <w:p w14:paraId="6A7227B5" w14:textId="77777777" w:rsidR="00E02CC8" w:rsidRPr="003D722A"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Mob</w:t>
            </w:r>
            <w:r w:rsidRPr="0058350E">
              <w:rPr>
                <w:color w:val="000000" w:themeColor="text1"/>
                <w:szCs w:val="26"/>
              </w:rPr>
              <w:t>ile</w:t>
            </w:r>
            <w:r w:rsidRPr="0058350E">
              <w:rPr>
                <w:color w:val="000000" w:themeColor="text1"/>
                <w:szCs w:val="26"/>
                <w:lang w:val="vi-VN"/>
              </w:rPr>
              <w:t xml:space="preserve">: </w:t>
            </w:r>
            <w:r>
              <w:rPr>
                <w:color w:val="000000" w:themeColor="text1"/>
                <w:szCs w:val="26"/>
              </w:rPr>
              <w:t>0338002721</w:t>
            </w:r>
          </w:p>
        </w:tc>
      </w:tr>
      <w:tr w:rsidR="00E02CC8" w:rsidRPr="0058350E" w14:paraId="6B360E29"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5D74B116" w14:textId="77777777" w:rsidR="00E02CC8" w:rsidRPr="0058350E" w:rsidRDefault="00E02CC8" w:rsidP="005D79F2">
            <w:pPr>
              <w:spacing w:line="360" w:lineRule="auto"/>
              <w:jc w:val="center"/>
              <w:rPr>
                <w:color w:val="000000"/>
                <w:szCs w:val="26"/>
                <w:lang w:val="vi-VN"/>
              </w:rPr>
            </w:pPr>
            <w:r w:rsidRPr="0058350E">
              <w:rPr>
                <w:color w:val="000000"/>
                <w:szCs w:val="26"/>
                <w:lang w:val="vi-VN"/>
              </w:rPr>
              <w:t>Partner Organization</w:t>
            </w:r>
          </w:p>
        </w:tc>
        <w:tc>
          <w:tcPr>
            <w:tcW w:w="8183" w:type="dxa"/>
            <w:gridSpan w:val="5"/>
            <w:noWrap/>
            <w:hideMark/>
          </w:tcPr>
          <w:p w14:paraId="60BA6EB5" w14:textId="77777777" w:rsidR="00E02CC8" w:rsidRPr="0058350E"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p>
        </w:tc>
      </w:tr>
      <w:tr w:rsidR="00E02CC8" w:rsidRPr="0058350E" w14:paraId="1521A709" w14:textId="77777777" w:rsidTr="005D79F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val="restart"/>
            <w:noWrap/>
            <w:hideMark/>
          </w:tcPr>
          <w:p w14:paraId="13CA3721" w14:textId="77777777" w:rsidR="00E02CC8" w:rsidRPr="0058350E" w:rsidRDefault="00E02CC8" w:rsidP="005D79F2">
            <w:pPr>
              <w:spacing w:line="360" w:lineRule="auto"/>
              <w:jc w:val="both"/>
              <w:rPr>
                <w:color w:val="000000"/>
                <w:szCs w:val="26"/>
                <w:lang w:val="vi-VN"/>
              </w:rPr>
            </w:pPr>
            <w:r w:rsidRPr="0058350E">
              <w:rPr>
                <w:color w:val="000000"/>
                <w:szCs w:val="26"/>
                <w:lang w:val="vi-VN"/>
              </w:rPr>
              <w:t>Team Members</w:t>
            </w:r>
          </w:p>
        </w:tc>
        <w:tc>
          <w:tcPr>
            <w:tcW w:w="2663" w:type="dxa"/>
            <w:gridSpan w:val="2"/>
            <w:noWrap/>
          </w:tcPr>
          <w:p w14:paraId="4FB1A6C2" w14:textId="77777777" w:rsidR="00E02CC8" w:rsidRPr="0028433C"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tc>
        <w:tc>
          <w:tcPr>
            <w:tcW w:w="3547" w:type="dxa"/>
            <w:gridSpan w:val="2"/>
            <w:noWrap/>
          </w:tcPr>
          <w:p w14:paraId="6D573C09" w14:textId="77777777" w:rsidR="00E02CC8" w:rsidRPr="0058350E"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thanhtuan15320</w:t>
            </w:r>
            <w:r w:rsidRPr="0058350E">
              <w:rPr>
                <w:color w:val="000000" w:themeColor="text1"/>
                <w:szCs w:val="26"/>
                <w:lang w:val="vi-VN"/>
              </w:rPr>
              <w:t xml:space="preserve">@gmail.com </w:t>
            </w:r>
            <w:hyperlink r:id="rId10" w:history="1"/>
          </w:p>
        </w:tc>
        <w:tc>
          <w:tcPr>
            <w:tcW w:w="1973" w:type="dxa"/>
            <w:noWrap/>
          </w:tcPr>
          <w:p w14:paraId="46A72420" w14:textId="77777777" w:rsidR="00E02CC8" w:rsidRPr="003D722A"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0</w:t>
            </w:r>
            <w:r>
              <w:rPr>
                <w:color w:val="000000" w:themeColor="text1"/>
                <w:szCs w:val="26"/>
              </w:rPr>
              <w:t>338002721</w:t>
            </w:r>
          </w:p>
        </w:tc>
      </w:tr>
      <w:tr w:rsidR="00E02CC8" w:rsidRPr="0058350E" w14:paraId="6565C130"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4711BBB7" w14:textId="77777777" w:rsidR="00E02CC8" w:rsidRPr="0058350E" w:rsidRDefault="00E02CC8" w:rsidP="005D79F2">
            <w:pPr>
              <w:spacing w:line="360" w:lineRule="auto"/>
              <w:jc w:val="both"/>
              <w:rPr>
                <w:color w:val="000000"/>
                <w:szCs w:val="26"/>
                <w:lang w:val="vi-VN"/>
              </w:rPr>
            </w:pPr>
          </w:p>
        </w:tc>
        <w:tc>
          <w:tcPr>
            <w:tcW w:w="2663" w:type="dxa"/>
            <w:gridSpan w:val="2"/>
            <w:noWrap/>
          </w:tcPr>
          <w:p w14:paraId="0E5B4535" w14:textId="77777777" w:rsidR="00E02CC8" w:rsidRPr="001A52D6"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Trần Thanh Hoàng</w:t>
            </w:r>
          </w:p>
        </w:tc>
        <w:tc>
          <w:tcPr>
            <w:tcW w:w="3547" w:type="dxa"/>
            <w:gridSpan w:val="2"/>
            <w:noWrap/>
          </w:tcPr>
          <w:p w14:paraId="5E7AC10B" w14:textId="77777777" w:rsidR="00E02CC8" w:rsidRPr="0058350E"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Pr>
                <w:color w:val="000000" w:themeColor="text1"/>
                <w:szCs w:val="26"/>
              </w:rPr>
              <w:t>thanhhoangtran345</w:t>
            </w:r>
            <w:r w:rsidRPr="0058350E">
              <w:rPr>
                <w:color w:val="000000" w:themeColor="text1"/>
                <w:szCs w:val="26"/>
                <w:lang w:val="vi-VN"/>
              </w:rPr>
              <w:t>@gmail.com</w:t>
            </w:r>
          </w:p>
        </w:tc>
        <w:tc>
          <w:tcPr>
            <w:tcW w:w="1973" w:type="dxa"/>
            <w:noWrap/>
          </w:tcPr>
          <w:p w14:paraId="264CA514" w14:textId="77777777" w:rsidR="00E02CC8" w:rsidRPr="003D722A"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58350E">
              <w:rPr>
                <w:color w:val="000000" w:themeColor="text1"/>
                <w:szCs w:val="26"/>
                <w:lang w:val="vi-VN"/>
              </w:rPr>
              <w:t>0</w:t>
            </w:r>
            <w:r>
              <w:rPr>
                <w:color w:val="000000" w:themeColor="text1"/>
                <w:szCs w:val="26"/>
              </w:rPr>
              <w:t>367573345</w:t>
            </w:r>
          </w:p>
        </w:tc>
      </w:tr>
      <w:tr w:rsidR="00E02CC8" w:rsidRPr="0058350E" w14:paraId="0ED4CA23" w14:textId="77777777" w:rsidTr="005D79F2">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0BB12EE0" w14:textId="77777777" w:rsidR="00E02CC8" w:rsidRPr="0058350E" w:rsidRDefault="00E02CC8" w:rsidP="005D79F2">
            <w:pPr>
              <w:spacing w:line="360" w:lineRule="auto"/>
              <w:jc w:val="both"/>
              <w:rPr>
                <w:color w:val="000000"/>
                <w:szCs w:val="26"/>
                <w:lang w:val="vi-VN"/>
              </w:rPr>
            </w:pPr>
          </w:p>
        </w:tc>
        <w:tc>
          <w:tcPr>
            <w:tcW w:w="2663" w:type="dxa"/>
            <w:gridSpan w:val="2"/>
            <w:noWrap/>
          </w:tcPr>
          <w:p w14:paraId="275FF216" w14:textId="77777777" w:rsidR="00E02CC8" w:rsidRPr="001A52D6"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Trần Đức Minh</w:t>
            </w:r>
          </w:p>
        </w:tc>
        <w:tc>
          <w:tcPr>
            <w:tcW w:w="3547" w:type="dxa"/>
            <w:gridSpan w:val="2"/>
            <w:noWrap/>
          </w:tcPr>
          <w:p w14:paraId="26D6FE00" w14:textId="77777777" w:rsidR="00E02CC8" w:rsidRPr="0058350E"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ducminhtranqtri</w:t>
            </w:r>
            <w:r w:rsidRPr="0058350E">
              <w:rPr>
                <w:color w:val="000000" w:themeColor="text1"/>
                <w:szCs w:val="26"/>
                <w:lang w:val="vi-VN"/>
              </w:rPr>
              <w:t>@gmail.com</w:t>
            </w:r>
          </w:p>
        </w:tc>
        <w:tc>
          <w:tcPr>
            <w:tcW w:w="1973" w:type="dxa"/>
            <w:noWrap/>
          </w:tcPr>
          <w:p w14:paraId="20DB0ED5" w14:textId="77777777" w:rsidR="00E02CC8" w:rsidRPr="00E020BA" w:rsidRDefault="00E02CC8"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0365884234</w:t>
            </w:r>
          </w:p>
        </w:tc>
      </w:tr>
      <w:tr w:rsidR="00E02CC8" w:rsidRPr="0058350E" w14:paraId="2664712F" w14:textId="77777777" w:rsidTr="005D79F2">
        <w:trPr>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shd w:val="clear" w:color="auto" w:fill="DEEAF6" w:themeFill="accent1" w:themeFillTint="33"/>
          </w:tcPr>
          <w:p w14:paraId="145B6281" w14:textId="77777777" w:rsidR="00E02CC8" w:rsidRPr="0058350E" w:rsidRDefault="00E02CC8" w:rsidP="005D79F2">
            <w:pPr>
              <w:spacing w:line="360" w:lineRule="auto"/>
              <w:jc w:val="both"/>
              <w:rPr>
                <w:color w:val="000000"/>
                <w:szCs w:val="26"/>
                <w:lang w:val="vi-VN"/>
              </w:rPr>
            </w:pPr>
          </w:p>
        </w:tc>
        <w:tc>
          <w:tcPr>
            <w:tcW w:w="2663" w:type="dxa"/>
            <w:gridSpan w:val="2"/>
            <w:shd w:val="clear" w:color="auto" w:fill="auto"/>
            <w:noWrap/>
          </w:tcPr>
          <w:p w14:paraId="10DEB4C6" w14:textId="77777777" w:rsidR="00E02CC8" w:rsidRPr="001A52D6"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Phan Thanh Vang</w:t>
            </w:r>
          </w:p>
        </w:tc>
        <w:tc>
          <w:tcPr>
            <w:tcW w:w="3547" w:type="dxa"/>
            <w:gridSpan w:val="2"/>
            <w:shd w:val="clear" w:color="auto" w:fill="auto"/>
            <w:noWrap/>
          </w:tcPr>
          <w:p w14:paraId="4AC9D576" w14:textId="77777777" w:rsidR="00E02CC8" w:rsidRPr="0058350E"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sidRPr="00E020BA">
              <w:rPr>
                <w:rFonts w:cs="Times New Roman"/>
                <w:color w:val="202124"/>
                <w:szCs w:val="24"/>
                <w:shd w:val="clear" w:color="auto" w:fill="FFFFFF"/>
              </w:rPr>
              <w:t>phanthanhvang2k161</w:t>
            </w:r>
            <w:r w:rsidRPr="0058350E">
              <w:rPr>
                <w:color w:val="000000" w:themeColor="text1"/>
                <w:szCs w:val="26"/>
                <w:lang w:val="vi-VN"/>
              </w:rPr>
              <w:t>@gmail.com</w:t>
            </w:r>
          </w:p>
        </w:tc>
        <w:tc>
          <w:tcPr>
            <w:tcW w:w="1973" w:type="dxa"/>
            <w:shd w:val="clear" w:color="auto" w:fill="auto"/>
            <w:noWrap/>
          </w:tcPr>
          <w:p w14:paraId="3C0EFF49" w14:textId="77777777" w:rsidR="00E02CC8" w:rsidRPr="00E020BA" w:rsidRDefault="00E02CC8" w:rsidP="005D79F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E020BA">
              <w:rPr>
                <w:rFonts w:cs="Times New Roman"/>
                <w:color w:val="202124"/>
                <w:szCs w:val="24"/>
                <w:shd w:val="clear" w:color="auto" w:fill="FFFFFF"/>
              </w:rPr>
              <w:t>0397752597</w:t>
            </w:r>
          </w:p>
        </w:tc>
      </w:tr>
    </w:tbl>
    <w:p w14:paraId="5D0F0168" w14:textId="77777777" w:rsidR="001C6564" w:rsidRPr="00AB1C7C" w:rsidRDefault="001C6564" w:rsidP="00A201BF">
      <w:pPr>
        <w:spacing w:line="360" w:lineRule="auto"/>
        <w:ind w:left="548"/>
        <w:rPr>
          <w:b/>
          <w:spacing w:val="-1"/>
          <w:position w:val="-1"/>
          <w:sz w:val="26"/>
          <w:szCs w:val="26"/>
          <w:lang w:val="vi-VN"/>
        </w:rPr>
      </w:pPr>
    </w:p>
    <w:p w14:paraId="027F8BE5" w14:textId="42E8E0B9" w:rsidR="002A1258" w:rsidRPr="00087A10" w:rsidRDefault="00640D4F" w:rsidP="00A201BF">
      <w:pPr>
        <w:spacing w:line="360" w:lineRule="auto"/>
        <w:ind w:left="548"/>
        <w:jc w:val="center"/>
        <w:rPr>
          <w:b/>
          <w:position w:val="-1"/>
          <w:sz w:val="32"/>
          <w:szCs w:val="32"/>
          <w:lang w:val="vi-VN"/>
        </w:rPr>
      </w:pPr>
      <w:r w:rsidRPr="00087A10">
        <w:rPr>
          <w:b/>
          <w:spacing w:val="-1"/>
          <w:position w:val="-1"/>
          <w:sz w:val="32"/>
          <w:szCs w:val="32"/>
          <w:lang w:val="vi-VN"/>
        </w:rPr>
        <w:t>D</w:t>
      </w:r>
      <w:r w:rsidRPr="00087A10">
        <w:rPr>
          <w:b/>
          <w:position w:val="-1"/>
          <w:sz w:val="32"/>
          <w:szCs w:val="32"/>
          <w:lang w:val="vi-VN"/>
        </w:rPr>
        <w:t>OCU</w:t>
      </w:r>
      <w:r w:rsidRPr="00087A10">
        <w:rPr>
          <w:b/>
          <w:spacing w:val="-1"/>
          <w:position w:val="-1"/>
          <w:sz w:val="32"/>
          <w:szCs w:val="32"/>
          <w:lang w:val="vi-VN"/>
        </w:rPr>
        <w:t>M</w:t>
      </w:r>
      <w:r w:rsidRPr="00087A10">
        <w:rPr>
          <w:b/>
          <w:position w:val="-1"/>
          <w:sz w:val="32"/>
          <w:szCs w:val="32"/>
          <w:lang w:val="vi-VN"/>
        </w:rPr>
        <w:t>ENT</w:t>
      </w:r>
      <w:r w:rsidRPr="00087A10">
        <w:rPr>
          <w:b/>
          <w:spacing w:val="1"/>
          <w:position w:val="-1"/>
          <w:sz w:val="32"/>
          <w:szCs w:val="32"/>
          <w:lang w:val="vi-VN"/>
        </w:rPr>
        <w:t xml:space="preserve"> </w:t>
      </w:r>
      <w:r w:rsidRPr="00087A10">
        <w:rPr>
          <w:b/>
          <w:spacing w:val="-1"/>
          <w:position w:val="-1"/>
          <w:sz w:val="32"/>
          <w:szCs w:val="32"/>
          <w:lang w:val="vi-VN"/>
        </w:rPr>
        <w:t>I</w:t>
      </w:r>
      <w:r w:rsidRPr="00087A10">
        <w:rPr>
          <w:b/>
          <w:position w:val="-1"/>
          <w:sz w:val="32"/>
          <w:szCs w:val="32"/>
          <w:lang w:val="vi-VN"/>
        </w:rPr>
        <w:t>N</w:t>
      </w:r>
      <w:r w:rsidRPr="00087A10">
        <w:rPr>
          <w:b/>
          <w:spacing w:val="-1"/>
          <w:position w:val="-1"/>
          <w:sz w:val="32"/>
          <w:szCs w:val="32"/>
          <w:lang w:val="vi-VN"/>
        </w:rPr>
        <w:t>F</w:t>
      </w:r>
      <w:r w:rsidRPr="00087A10">
        <w:rPr>
          <w:b/>
          <w:position w:val="-1"/>
          <w:sz w:val="32"/>
          <w:szCs w:val="32"/>
          <w:lang w:val="vi-VN"/>
        </w:rPr>
        <w:t>OR</w:t>
      </w:r>
      <w:r w:rsidRPr="00087A10">
        <w:rPr>
          <w:b/>
          <w:spacing w:val="-1"/>
          <w:position w:val="-1"/>
          <w:sz w:val="32"/>
          <w:szCs w:val="32"/>
          <w:lang w:val="vi-VN"/>
        </w:rPr>
        <w:t>M</w:t>
      </w:r>
      <w:r w:rsidRPr="00087A10">
        <w:rPr>
          <w:b/>
          <w:position w:val="-1"/>
          <w:sz w:val="32"/>
          <w:szCs w:val="32"/>
          <w:lang w:val="vi-VN"/>
        </w:rPr>
        <w:t>A</w:t>
      </w:r>
      <w:r w:rsidRPr="00087A10">
        <w:rPr>
          <w:b/>
          <w:spacing w:val="1"/>
          <w:position w:val="-1"/>
          <w:sz w:val="32"/>
          <w:szCs w:val="32"/>
          <w:lang w:val="vi-VN"/>
        </w:rPr>
        <w:t>T</w:t>
      </w:r>
      <w:r w:rsidRPr="00087A10">
        <w:rPr>
          <w:b/>
          <w:spacing w:val="-1"/>
          <w:position w:val="-1"/>
          <w:sz w:val="32"/>
          <w:szCs w:val="32"/>
          <w:lang w:val="vi-VN"/>
        </w:rPr>
        <w:t>I</w:t>
      </w:r>
      <w:r w:rsidRPr="00087A10">
        <w:rPr>
          <w:b/>
          <w:position w:val="-1"/>
          <w:sz w:val="32"/>
          <w:szCs w:val="32"/>
          <w:lang w:val="vi-VN"/>
        </w:rPr>
        <w:t>ON</w:t>
      </w:r>
    </w:p>
    <w:tbl>
      <w:tblPr>
        <w:tblW w:w="8789" w:type="dxa"/>
        <w:tblInd w:w="704"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CellMar>
          <w:left w:w="0" w:type="dxa"/>
          <w:right w:w="0" w:type="dxa"/>
        </w:tblCellMar>
        <w:tblLook w:val="01E0" w:firstRow="1" w:lastRow="1" w:firstColumn="1" w:lastColumn="1" w:noHBand="0" w:noVBand="0"/>
      </w:tblPr>
      <w:tblGrid>
        <w:gridCol w:w="1418"/>
        <w:gridCol w:w="7371"/>
      </w:tblGrid>
      <w:tr w:rsidR="00640D4F" w:rsidRPr="00A15B44" w14:paraId="60916DC8" w14:textId="77777777" w:rsidTr="004F73CE">
        <w:trPr>
          <w:trHeight w:hRule="exact" w:val="391"/>
        </w:trPr>
        <w:tc>
          <w:tcPr>
            <w:tcW w:w="1418" w:type="dxa"/>
            <w:shd w:val="clear" w:color="auto" w:fill="999999"/>
          </w:tcPr>
          <w:p w14:paraId="16C72EA9" w14:textId="77777777" w:rsidR="00640D4F" w:rsidRPr="00AB1C7C" w:rsidRDefault="00640D4F" w:rsidP="005A659B">
            <w:pPr>
              <w:spacing w:line="360" w:lineRule="auto"/>
              <w:ind w:right="52"/>
              <w:jc w:val="center"/>
              <w:rPr>
                <w:sz w:val="26"/>
                <w:szCs w:val="26"/>
                <w:lang w:val="vi-VN"/>
              </w:rPr>
            </w:pPr>
            <w:r w:rsidRPr="00AB1C7C">
              <w:rPr>
                <w:b/>
                <w:color w:val="FFFFFF"/>
                <w:spacing w:val="-1"/>
                <w:sz w:val="26"/>
                <w:szCs w:val="26"/>
                <w:lang w:val="vi-VN"/>
              </w:rPr>
              <w:t>P</w:t>
            </w:r>
            <w:r w:rsidRPr="00AB1C7C">
              <w:rPr>
                <w:b/>
                <w:color w:val="FFFFFF"/>
                <w:spacing w:val="-5"/>
                <w:sz w:val="26"/>
                <w:szCs w:val="26"/>
                <w:lang w:val="vi-VN"/>
              </w:rPr>
              <w:t>r</w:t>
            </w:r>
            <w:r w:rsidRPr="00AB1C7C">
              <w:rPr>
                <w:b/>
                <w:color w:val="FFFFFF"/>
                <w:sz w:val="26"/>
                <w:szCs w:val="26"/>
                <w:lang w:val="vi-VN"/>
              </w:rPr>
              <w:t>oj</w:t>
            </w:r>
            <w:r w:rsidRPr="00AB1C7C">
              <w:rPr>
                <w:b/>
                <w:color w:val="FFFFFF"/>
                <w:spacing w:val="1"/>
                <w:sz w:val="26"/>
                <w:szCs w:val="26"/>
                <w:lang w:val="vi-VN"/>
              </w:rPr>
              <w:t>e</w:t>
            </w:r>
            <w:r w:rsidRPr="00AB1C7C">
              <w:rPr>
                <w:b/>
                <w:color w:val="FFFFFF"/>
                <w:sz w:val="26"/>
                <w:szCs w:val="26"/>
                <w:lang w:val="vi-VN"/>
              </w:rPr>
              <w:t>ct</w:t>
            </w:r>
          </w:p>
        </w:tc>
        <w:tc>
          <w:tcPr>
            <w:tcW w:w="7371" w:type="dxa"/>
          </w:tcPr>
          <w:p w14:paraId="7255CC74" w14:textId="755CDA86" w:rsidR="00640D4F" w:rsidRPr="00E02CC8" w:rsidRDefault="00E02CC8" w:rsidP="00A201BF">
            <w:pPr>
              <w:spacing w:line="360" w:lineRule="auto"/>
              <w:ind w:left="56"/>
              <w:rPr>
                <w:sz w:val="26"/>
                <w:szCs w:val="26"/>
                <w:lang w:val="vi-VN"/>
              </w:rPr>
            </w:pPr>
            <w:r w:rsidRPr="00E02CC8">
              <w:rPr>
                <w:b/>
                <w:sz w:val="26"/>
                <w:szCs w:val="26"/>
                <w:lang w:val="vi-VN"/>
              </w:rPr>
              <w:t>Website hỗ trợ đặt món nhà hàng – tiệc cưới</w:t>
            </w:r>
          </w:p>
        </w:tc>
      </w:tr>
      <w:tr w:rsidR="00640D4F" w:rsidRPr="00AB1C7C" w14:paraId="29ED0A4A" w14:textId="77777777" w:rsidTr="004F73CE">
        <w:trPr>
          <w:trHeight w:hRule="exact" w:val="386"/>
        </w:trPr>
        <w:tc>
          <w:tcPr>
            <w:tcW w:w="1418" w:type="dxa"/>
            <w:shd w:val="clear" w:color="auto" w:fill="999999"/>
          </w:tcPr>
          <w:p w14:paraId="462D845F" w14:textId="77777777" w:rsidR="00640D4F" w:rsidRPr="00AB1C7C" w:rsidRDefault="00640D4F" w:rsidP="005A659B">
            <w:pPr>
              <w:spacing w:line="360" w:lineRule="auto"/>
              <w:jc w:val="center"/>
              <w:rPr>
                <w:sz w:val="26"/>
                <w:szCs w:val="26"/>
                <w:lang w:val="vi-VN"/>
              </w:rPr>
            </w:pPr>
            <w:r w:rsidRPr="00AB1C7C">
              <w:rPr>
                <w:b/>
                <w:color w:val="FFFFFF"/>
                <w:spacing w:val="-1"/>
                <w:sz w:val="26"/>
                <w:szCs w:val="26"/>
                <w:lang w:val="vi-VN"/>
              </w:rPr>
              <w:t>D</w:t>
            </w:r>
            <w:r w:rsidRPr="00AB1C7C">
              <w:rPr>
                <w:b/>
                <w:color w:val="FFFFFF"/>
                <w:sz w:val="26"/>
                <w:szCs w:val="26"/>
                <w:lang w:val="vi-VN"/>
              </w:rPr>
              <w:t>ocument</w:t>
            </w:r>
            <w:r w:rsidRPr="00AB1C7C">
              <w:rPr>
                <w:b/>
                <w:color w:val="FFFFFF"/>
                <w:spacing w:val="-4"/>
                <w:sz w:val="26"/>
                <w:szCs w:val="26"/>
                <w:lang w:val="vi-VN"/>
              </w:rPr>
              <w:t xml:space="preserve"> T</w:t>
            </w:r>
            <w:r w:rsidRPr="00AB1C7C">
              <w:rPr>
                <w:b/>
                <w:color w:val="FFFFFF"/>
                <w:spacing w:val="-1"/>
                <w:sz w:val="26"/>
                <w:szCs w:val="26"/>
                <w:lang w:val="vi-VN"/>
              </w:rPr>
              <w:t>i</w:t>
            </w:r>
            <w:r w:rsidRPr="00AB1C7C">
              <w:rPr>
                <w:b/>
                <w:color w:val="FFFFFF"/>
                <w:sz w:val="26"/>
                <w:szCs w:val="26"/>
                <w:lang w:val="vi-VN"/>
              </w:rPr>
              <w:t>t</w:t>
            </w:r>
            <w:r w:rsidRPr="00AB1C7C">
              <w:rPr>
                <w:b/>
                <w:color w:val="FFFFFF"/>
                <w:spacing w:val="1"/>
                <w:sz w:val="26"/>
                <w:szCs w:val="26"/>
                <w:lang w:val="vi-VN"/>
              </w:rPr>
              <w:t>l</w:t>
            </w:r>
            <w:r w:rsidRPr="00AB1C7C">
              <w:rPr>
                <w:b/>
                <w:color w:val="FFFFFF"/>
                <w:sz w:val="26"/>
                <w:szCs w:val="26"/>
                <w:lang w:val="vi-VN"/>
              </w:rPr>
              <w:t>e</w:t>
            </w:r>
          </w:p>
        </w:tc>
        <w:tc>
          <w:tcPr>
            <w:tcW w:w="7371" w:type="dxa"/>
          </w:tcPr>
          <w:p w14:paraId="5B3C0DDF" w14:textId="181D0380" w:rsidR="00640D4F" w:rsidRPr="00A9728D" w:rsidRDefault="00640D4F" w:rsidP="00A201BF">
            <w:pPr>
              <w:spacing w:line="360" w:lineRule="auto"/>
              <w:ind w:left="56"/>
              <w:rPr>
                <w:sz w:val="26"/>
                <w:szCs w:val="26"/>
              </w:rPr>
            </w:pPr>
            <w:r w:rsidRPr="00AB1C7C">
              <w:rPr>
                <w:sz w:val="26"/>
                <w:szCs w:val="26"/>
                <w:lang w:val="vi-VN"/>
              </w:rPr>
              <w:t>Architecture</w:t>
            </w:r>
            <w:r w:rsidR="00A9728D">
              <w:rPr>
                <w:sz w:val="26"/>
                <w:szCs w:val="26"/>
              </w:rPr>
              <w:t xml:space="preserve"> Document</w:t>
            </w:r>
          </w:p>
        </w:tc>
      </w:tr>
      <w:tr w:rsidR="00640D4F" w:rsidRPr="00AB1C7C" w14:paraId="644A8284" w14:textId="77777777" w:rsidTr="004F73CE">
        <w:trPr>
          <w:trHeight w:hRule="exact" w:val="387"/>
        </w:trPr>
        <w:tc>
          <w:tcPr>
            <w:tcW w:w="1418" w:type="dxa"/>
            <w:shd w:val="clear" w:color="auto" w:fill="999999"/>
          </w:tcPr>
          <w:p w14:paraId="05B09067" w14:textId="77777777" w:rsidR="00640D4F" w:rsidRPr="00AB1C7C" w:rsidRDefault="00640D4F" w:rsidP="005A659B">
            <w:pPr>
              <w:spacing w:line="360" w:lineRule="auto"/>
              <w:ind w:right="54"/>
              <w:jc w:val="center"/>
              <w:rPr>
                <w:sz w:val="26"/>
                <w:szCs w:val="26"/>
                <w:lang w:val="vi-VN"/>
              </w:rPr>
            </w:pPr>
            <w:r w:rsidRPr="00AB1C7C">
              <w:rPr>
                <w:b/>
                <w:color w:val="FFFFFF"/>
                <w:sz w:val="26"/>
                <w:szCs w:val="26"/>
                <w:lang w:val="vi-VN"/>
              </w:rPr>
              <w:t>C</w:t>
            </w:r>
            <w:r w:rsidRPr="00AB1C7C">
              <w:rPr>
                <w:b/>
                <w:color w:val="FFFFFF"/>
                <w:spacing w:val="-5"/>
                <w:sz w:val="26"/>
                <w:szCs w:val="26"/>
                <w:lang w:val="vi-VN"/>
              </w:rPr>
              <w:t>r</w:t>
            </w:r>
            <w:r w:rsidRPr="00AB1C7C">
              <w:rPr>
                <w:b/>
                <w:color w:val="FFFFFF"/>
                <w:sz w:val="26"/>
                <w:szCs w:val="26"/>
                <w:lang w:val="vi-VN"/>
              </w:rPr>
              <w:t>eator</w:t>
            </w:r>
          </w:p>
        </w:tc>
        <w:tc>
          <w:tcPr>
            <w:tcW w:w="7371" w:type="dxa"/>
          </w:tcPr>
          <w:p w14:paraId="61A078E3" w14:textId="52417C07" w:rsidR="00640D4F" w:rsidRPr="00FC7C36" w:rsidRDefault="00E02CC8" w:rsidP="00A201BF">
            <w:pPr>
              <w:spacing w:line="360" w:lineRule="auto"/>
              <w:ind w:left="56"/>
              <w:rPr>
                <w:sz w:val="26"/>
                <w:szCs w:val="26"/>
              </w:rPr>
            </w:pPr>
            <w:r>
              <w:rPr>
                <w:sz w:val="26"/>
                <w:szCs w:val="26"/>
              </w:rPr>
              <w:t>Trần Thanh Hoàng</w:t>
            </w:r>
          </w:p>
        </w:tc>
      </w:tr>
    </w:tbl>
    <w:p w14:paraId="11F6DFF2" w14:textId="77777777" w:rsidR="00BE113C" w:rsidRPr="00AB1C7C" w:rsidRDefault="00BE113C" w:rsidP="00A201BF">
      <w:pPr>
        <w:spacing w:line="360" w:lineRule="auto"/>
        <w:ind w:left="548"/>
        <w:jc w:val="center"/>
        <w:rPr>
          <w:b/>
          <w:spacing w:val="-1"/>
          <w:sz w:val="26"/>
          <w:szCs w:val="26"/>
          <w:lang w:val="vi-VN"/>
        </w:rPr>
      </w:pPr>
    </w:p>
    <w:p w14:paraId="5C28DBF3" w14:textId="600A9B5B" w:rsidR="002A1258" w:rsidRPr="00087A10" w:rsidRDefault="00640D4F" w:rsidP="00A201BF">
      <w:pPr>
        <w:spacing w:line="360" w:lineRule="auto"/>
        <w:ind w:left="548"/>
        <w:jc w:val="center"/>
        <w:rPr>
          <w:b/>
          <w:sz w:val="32"/>
          <w:szCs w:val="32"/>
          <w:lang w:val="vi-VN"/>
        </w:rPr>
      </w:pPr>
      <w:r w:rsidRPr="00087A10">
        <w:rPr>
          <w:b/>
          <w:spacing w:val="-1"/>
          <w:sz w:val="32"/>
          <w:szCs w:val="32"/>
          <w:lang w:val="vi-VN"/>
        </w:rPr>
        <w:t>R</w:t>
      </w:r>
      <w:r w:rsidRPr="00087A10">
        <w:rPr>
          <w:b/>
          <w:sz w:val="32"/>
          <w:szCs w:val="32"/>
          <w:lang w:val="vi-VN"/>
        </w:rPr>
        <w:t>EVI</w:t>
      </w:r>
      <w:r w:rsidRPr="00087A10">
        <w:rPr>
          <w:b/>
          <w:spacing w:val="-1"/>
          <w:sz w:val="32"/>
          <w:szCs w:val="32"/>
          <w:lang w:val="vi-VN"/>
        </w:rPr>
        <w:t>SI</w:t>
      </w:r>
      <w:r w:rsidRPr="00087A10">
        <w:rPr>
          <w:b/>
          <w:sz w:val="32"/>
          <w:szCs w:val="32"/>
          <w:lang w:val="vi-VN"/>
        </w:rPr>
        <w:t xml:space="preserve">ON </w:t>
      </w:r>
      <w:r w:rsidRPr="00087A10">
        <w:rPr>
          <w:b/>
          <w:spacing w:val="1"/>
          <w:sz w:val="32"/>
          <w:szCs w:val="32"/>
          <w:lang w:val="vi-VN"/>
        </w:rPr>
        <w:t>H</w:t>
      </w:r>
      <w:r w:rsidRPr="00087A10">
        <w:rPr>
          <w:b/>
          <w:spacing w:val="-1"/>
          <w:sz w:val="32"/>
          <w:szCs w:val="32"/>
          <w:lang w:val="vi-VN"/>
        </w:rPr>
        <w:t>IST</w:t>
      </w:r>
      <w:r w:rsidRPr="00087A10">
        <w:rPr>
          <w:b/>
          <w:sz w:val="32"/>
          <w:szCs w:val="32"/>
          <w:lang w:val="vi-VN"/>
        </w:rPr>
        <w:t>ORY</w:t>
      </w:r>
    </w:p>
    <w:tbl>
      <w:tblPr>
        <w:tblW w:w="9986" w:type="dxa"/>
        <w:tblInd w:w="89"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CellMar>
          <w:left w:w="0" w:type="dxa"/>
          <w:right w:w="0" w:type="dxa"/>
        </w:tblCellMar>
        <w:tblLook w:val="01E0" w:firstRow="1" w:lastRow="1" w:firstColumn="1" w:lastColumn="1" w:noHBand="0" w:noVBand="0"/>
      </w:tblPr>
      <w:tblGrid>
        <w:gridCol w:w="950"/>
        <w:gridCol w:w="2462"/>
        <w:gridCol w:w="1721"/>
        <w:gridCol w:w="4853"/>
      </w:tblGrid>
      <w:tr w:rsidR="002A1258" w:rsidRPr="00AB1C7C" w14:paraId="054EBE50" w14:textId="77777777" w:rsidTr="00A510B3">
        <w:trPr>
          <w:trHeight w:hRule="exact" w:val="405"/>
        </w:trPr>
        <w:tc>
          <w:tcPr>
            <w:tcW w:w="950" w:type="dxa"/>
            <w:shd w:val="clear" w:color="auto" w:fill="999999"/>
          </w:tcPr>
          <w:p w14:paraId="36E056ED" w14:textId="77777777" w:rsidR="002A1258" w:rsidRPr="00AB1C7C" w:rsidRDefault="00EE50E7" w:rsidP="005A659B">
            <w:pPr>
              <w:spacing w:line="360" w:lineRule="auto"/>
              <w:ind w:left="58"/>
              <w:jc w:val="center"/>
              <w:rPr>
                <w:sz w:val="26"/>
                <w:szCs w:val="26"/>
                <w:lang w:val="vi-VN"/>
              </w:rPr>
            </w:pPr>
            <w:r w:rsidRPr="00AB1C7C">
              <w:rPr>
                <w:b/>
                <w:color w:val="FFFFFF"/>
                <w:spacing w:val="-21"/>
                <w:sz w:val="26"/>
                <w:szCs w:val="26"/>
                <w:lang w:val="vi-VN"/>
              </w:rPr>
              <w:t>V</w:t>
            </w:r>
            <w:r w:rsidRPr="00AB1C7C">
              <w:rPr>
                <w:b/>
                <w:color w:val="FFFFFF"/>
                <w:sz w:val="26"/>
                <w:szCs w:val="26"/>
                <w:lang w:val="vi-VN"/>
              </w:rPr>
              <w:t>ers</w:t>
            </w:r>
            <w:r w:rsidRPr="00AB1C7C">
              <w:rPr>
                <w:b/>
                <w:color w:val="FFFFFF"/>
                <w:spacing w:val="-1"/>
                <w:sz w:val="26"/>
                <w:szCs w:val="26"/>
                <w:lang w:val="vi-VN"/>
              </w:rPr>
              <w:t>i</w:t>
            </w:r>
            <w:r w:rsidRPr="00AB1C7C">
              <w:rPr>
                <w:b/>
                <w:color w:val="FFFFFF"/>
                <w:sz w:val="26"/>
                <w:szCs w:val="26"/>
                <w:lang w:val="vi-VN"/>
              </w:rPr>
              <w:t>on</w:t>
            </w:r>
          </w:p>
        </w:tc>
        <w:tc>
          <w:tcPr>
            <w:tcW w:w="2462" w:type="dxa"/>
            <w:shd w:val="clear" w:color="auto" w:fill="999999"/>
          </w:tcPr>
          <w:p w14:paraId="577386E1" w14:textId="77777777" w:rsidR="002A1258" w:rsidRPr="00AB1C7C" w:rsidRDefault="00EE50E7" w:rsidP="005A659B">
            <w:pPr>
              <w:spacing w:line="360" w:lineRule="auto"/>
              <w:ind w:left="111"/>
              <w:jc w:val="center"/>
              <w:rPr>
                <w:sz w:val="26"/>
                <w:szCs w:val="26"/>
                <w:lang w:val="vi-VN"/>
              </w:rPr>
            </w:pPr>
            <w:r w:rsidRPr="00AB1C7C">
              <w:rPr>
                <w:b/>
                <w:color w:val="FFFFFF"/>
                <w:spacing w:val="-1"/>
                <w:sz w:val="26"/>
                <w:szCs w:val="26"/>
                <w:lang w:val="vi-VN"/>
              </w:rPr>
              <w:t>P</w:t>
            </w:r>
            <w:r w:rsidRPr="00AB1C7C">
              <w:rPr>
                <w:b/>
                <w:color w:val="FFFFFF"/>
                <w:spacing w:val="1"/>
                <w:sz w:val="26"/>
                <w:szCs w:val="26"/>
                <w:lang w:val="vi-VN"/>
              </w:rPr>
              <w:t>e</w:t>
            </w:r>
            <w:r w:rsidRPr="00AB1C7C">
              <w:rPr>
                <w:b/>
                <w:color w:val="FFFFFF"/>
                <w:sz w:val="26"/>
                <w:szCs w:val="26"/>
                <w:lang w:val="vi-VN"/>
              </w:rPr>
              <w:t>rson</w:t>
            </w:r>
          </w:p>
        </w:tc>
        <w:tc>
          <w:tcPr>
            <w:tcW w:w="1721" w:type="dxa"/>
            <w:shd w:val="clear" w:color="auto" w:fill="999999"/>
          </w:tcPr>
          <w:p w14:paraId="060A5C34" w14:textId="77777777" w:rsidR="002A1258" w:rsidRPr="00AB1C7C" w:rsidRDefault="00EE50E7" w:rsidP="005A659B">
            <w:pPr>
              <w:spacing w:line="360" w:lineRule="auto"/>
              <w:ind w:left="283" w:right="-331"/>
              <w:jc w:val="center"/>
              <w:rPr>
                <w:sz w:val="26"/>
                <w:szCs w:val="26"/>
                <w:lang w:val="vi-VN"/>
              </w:rPr>
            </w:pPr>
            <w:r w:rsidRPr="00AB1C7C">
              <w:rPr>
                <w:b/>
                <w:color w:val="FFFFFF"/>
                <w:spacing w:val="-1"/>
                <w:sz w:val="26"/>
                <w:szCs w:val="26"/>
                <w:lang w:val="vi-VN"/>
              </w:rPr>
              <w:t>D</w:t>
            </w:r>
            <w:r w:rsidRPr="00AB1C7C">
              <w:rPr>
                <w:b/>
                <w:color w:val="FFFFFF"/>
                <w:sz w:val="26"/>
                <w:szCs w:val="26"/>
                <w:lang w:val="vi-VN"/>
              </w:rPr>
              <w:t>ate</w:t>
            </w:r>
          </w:p>
        </w:tc>
        <w:tc>
          <w:tcPr>
            <w:tcW w:w="4853" w:type="dxa"/>
            <w:shd w:val="clear" w:color="auto" w:fill="999999"/>
          </w:tcPr>
          <w:p w14:paraId="567FF109" w14:textId="77777777" w:rsidR="002A1258" w:rsidRPr="00AB1C7C" w:rsidRDefault="00EE50E7" w:rsidP="005A659B">
            <w:pPr>
              <w:spacing w:line="360" w:lineRule="auto"/>
              <w:ind w:left="98"/>
              <w:jc w:val="center"/>
              <w:rPr>
                <w:sz w:val="26"/>
                <w:szCs w:val="26"/>
                <w:lang w:val="vi-VN"/>
              </w:rPr>
            </w:pPr>
            <w:r w:rsidRPr="00AB1C7C">
              <w:rPr>
                <w:b/>
                <w:color w:val="FFFFFF"/>
                <w:sz w:val="26"/>
                <w:szCs w:val="26"/>
                <w:lang w:val="vi-VN"/>
              </w:rPr>
              <w:t>D</w:t>
            </w:r>
            <w:r w:rsidRPr="00AB1C7C">
              <w:rPr>
                <w:b/>
                <w:color w:val="FFFFFF"/>
                <w:spacing w:val="-3"/>
                <w:sz w:val="26"/>
                <w:szCs w:val="26"/>
                <w:lang w:val="vi-VN"/>
              </w:rPr>
              <w:t>e</w:t>
            </w:r>
            <w:r w:rsidRPr="00AB1C7C">
              <w:rPr>
                <w:b/>
                <w:color w:val="FFFFFF"/>
                <w:sz w:val="26"/>
                <w:szCs w:val="26"/>
                <w:lang w:val="vi-VN"/>
              </w:rPr>
              <w:t>sc</w:t>
            </w:r>
            <w:r w:rsidRPr="00AB1C7C">
              <w:rPr>
                <w:b/>
                <w:color w:val="FFFFFF"/>
                <w:spacing w:val="1"/>
                <w:sz w:val="26"/>
                <w:szCs w:val="26"/>
                <w:lang w:val="vi-VN"/>
              </w:rPr>
              <w:t>r</w:t>
            </w:r>
            <w:r w:rsidRPr="00AB1C7C">
              <w:rPr>
                <w:b/>
                <w:color w:val="FFFFFF"/>
                <w:spacing w:val="-1"/>
                <w:sz w:val="26"/>
                <w:szCs w:val="26"/>
                <w:lang w:val="vi-VN"/>
              </w:rPr>
              <w:t>i</w:t>
            </w:r>
            <w:r w:rsidRPr="00AB1C7C">
              <w:rPr>
                <w:b/>
                <w:color w:val="FFFFFF"/>
                <w:sz w:val="26"/>
                <w:szCs w:val="26"/>
                <w:lang w:val="vi-VN"/>
              </w:rPr>
              <w:t>pt</w:t>
            </w:r>
            <w:r w:rsidRPr="00AB1C7C">
              <w:rPr>
                <w:b/>
                <w:color w:val="FFFFFF"/>
                <w:spacing w:val="-1"/>
                <w:sz w:val="26"/>
                <w:szCs w:val="26"/>
                <w:lang w:val="vi-VN"/>
              </w:rPr>
              <w:t>i</w:t>
            </w:r>
            <w:r w:rsidRPr="00AB1C7C">
              <w:rPr>
                <w:b/>
                <w:color w:val="FFFFFF"/>
                <w:sz w:val="26"/>
                <w:szCs w:val="26"/>
                <w:lang w:val="vi-VN"/>
              </w:rPr>
              <w:t>on</w:t>
            </w:r>
          </w:p>
        </w:tc>
      </w:tr>
      <w:tr w:rsidR="00AD0A63" w:rsidRPr="00AB1C7C" w14:paraId="01CA192D" w14:textId="77777777" w:rsidTr="00A510B3">
        <w:trPr>
          <w:trHeight w:hRule="exact" w:val="398"/>
        </w:trPr>
        <w:tc>
          <w:tcPr>
            <w:tcW w:w="950" w:type="dxa"/>
          </w:tcPr>
          <w:p w14:paraId="38E7C6F3" w14:textId="77777777" w:rsidR="00AD0A63" w:rsidRPr="00AB1C7C" w:rsidRDefault="00AD0A63" w:rsidP="00A201BF">
            <w:pPr>
              <w:spacing w:line="360" w:lineRule="auto"/>
              <w:ind w:left="58"/>
              <w:rPr>
                <w:sz w:val="26"/>
                <w:szCs w:val="26"/>
                <w:lang w:val="vi-VN"/>
              </w:rPr>
            </w:pPr>
            <w:r w:rsidRPr="00AB1C7C">
              <w:rPr>
                <w:sz w:val="26"/>
                <w:szCs w:val="26"/>
                <w:lang w:val="vi-VN"/>
              </w:rPr>
              <w:t>1.0</w:t>
            </w:r>
          </w:p>
        </w:tc>
        <w:tc>
          <w:tcPr>
            <w:tcW w:w="2462" w:type="dxa"/>
          </w:tcPr>
          <w:p w14:paraId="2EC8217C" w14:textId="3C3F32C7" w:rsidR="00AD0A63" w:rsidRPr="00FC7C36" w:rsidRDefault="00E02CC8" w:rsidP="00A201BF">
            <w:pPr>
              <w:spacing w:line="360" w:lineRule="auto"/>
              <w:ind w:left="111"/>
              <w:rPr>
                <w:sz w:val="26"/>
                <w:szCs w:val="26"/>
              </w:rPr>
            </w:pPr>
            <w:r>
              <w:rPr>
                <w:sz w:val="26"/>
                <w:szCs w:val="26"/>
              </w:rPr>
              <w:t>Trần Thanh Hoàng</w:t>
            </w:r>
          </w:p>
        </w:tc>
        <w:tc>
          <w:tcPr>
            <w:tcW w:w="1721" w:type="dxa"/>
          </w:tcPr>
          <w:p w14:paraId="4EB95748" w14:textId="0DF28B3F" w:rsidR="00AD0A63" w:rsidRPr="005D5A7F" w:rsidRDefault="00E02CC8" w:rsidP="007C0BCC">
            <w:pPr>
              <w:spacing w:line="360" w:lineRule="auto"/>
              <w:ind w:left="79"/>
              <w:rPr>
                <w:sz w:val="26"/>
                <w:szCs w:val="26"/>
              </w:rPr>
            </w:pPr>
            <w:r>
              <w:rPr>
                <w:sz w:val="26"/>
                <w:szCs w:val="26"/>
              </w:rPr>
              <w:t>13</w:t>
            </w:r>
            <w:r w:rsidR="00AD0A63" w:rsidRPr="00AB1C7C">
              <w:rPr>
                <w:sz w:val="26"/>
                <w:szCs w:val="26"/>
                <w:lang w:val="vi-VN"/>
              </w:rPr>
              <w:t>/</w:t>
            </w:r>
            <w:r w:rsidR="007C0BCC">
              <w:rPr>
                <w:sz w:val="26"/>
                <w:szCs w:val="26"/>
              </w:rPr>
              <w:t>09</w:t>
            </w:r>
            <w:r w:rsidR="00AD0A63" w:rsidRPr="00AB1C7C">
              <w:rPr>
                <w:sz w:val="26"/>
                <w:szCs w:val="26"/>
                <w:lang w:val="vi-VN"/>
              </w:rPr>
              <w:t>/202</w:t>
            </w:r>
            <w:r>
              <w:rPr>
                <w:sz w:val="26"/>
                <w:szCs w:val="26"/>
              </w:rPr>
              <w:t>1</w:t>
            </w:r>
          </w:p>
        </w:tc>
        <w:tc>
          <w:tcPr>
            <w:tcW w:w="4853" w:type="dxa"/>
          </w:tcPr>
          <w:p w14:paraId="375638B4" w14:textId="77777777" w:rsidR="00AD0A63" w:rsidRPr="00AB1C7C" w:rsidRDefault="00AD0A63" w:rsidP="00A201BF">
            <w:pPr>
              <w:spacing w:line="360" w:lineRule="auto"/>
              <w:ind w:left="98"/>
              <w:rPr>
                <w:sz w:val="26"/>
                <w:szCs w:val="26"/>
                <w:lang w:val="vi-VN"/>
              </w:rPr>
            </w:pPr>
            <w:r w:rsidRPr="00AB1C7C">
              <w:rPr>
                <w:sz w:val="26"/>
                <w:szCs w:val="26"/>
                <w:lang w:val="vi-VN"/>
              </w:rPr>
              <w:t>Create Document</w:t>
            </w:r>
          </w:p>
        </w:tc>
      </w:tr>
      <w:tr w:rsidR="001915C1" w:rsidRPr="00AB1C7C" w14:paraId="708B4E9B" w14:textId="77777777" w:rsidTr="00A510B3">
        <w:trPr>
          <w:trHeight w:hRule="exact" w:val="400"/>
        </w:trPr>
        <w:tc>
          <w:tcPr>
            <w:tcW w:w="950" w:type="dxa"/>
          </w:tcPr>
          <w:p w14:paraId="41348746" w14:textId="2EF9B931" w:rsidR="001915C1" w:rsidRPr="00087A10" w:rsidRDefault="00087A10" w:rsidP="00A201BF">
            <w:pPr>
              <w:spacing w:line="360" w:lineRule="auto"/>
              <w:ind w:left="58"/>
              <w:rPr>
                <w:sz w:val="26"/>
                <w:szCs w:val="26"/>
              </w:rPr>
            </w:pPr>
            <w:r>
              <w:rPr>
                <w:sz w:val="26"/>
                <w:szCs w:val="26"/>
              </w:rPr>
              <w:t>1.1</w:t>
            </w:r>
          </w:p>
        </w:tc>
        <w:tc>
          <w:tcPr>
            <w:tcW w:w="2462" w:type="dxa"/>
          </w:tcPr>
          <w:p w14:paraId="17365D8E" w14:textId="6CBEEC8D" w:rsidR="001915C1" w:rsidRPr="00AB1C7C" w:rsidRDefault="001915C1" w:rsidP="00A201BF">
            <w:pPr>
              <w:spacing w:line="360" w:lineRule="auto"/>
              <w:ind w:left="111"/>
              <w:rPr>
                <w:sz w:val="26"/>
                <w:szCs w:val="26"/>
                <w:lang w:val="vi-VN"/>
              </w:rPr>
            </w:pPr>
          </w:p>
        </w:tc>
        <w:tc>
          <w:tcPr>
            <w:tcW w:w="1721" w:type="dxa"/>
          </w:tcPr>
          <w:p w14:paraId="1BAFC1E4" w14:textId="509B314B" w:rsidR="001915C1" w:rsidRPr="00AB1C7C" w:rsidRDefault="001915C1" w:rsidP="00A201BF">
            <w:pPr>
              <w:spacing w:line="360" w:lineRule="auto"/>
              <w:ind w:left="79"/>
              <w:rPr>
                <w:sz w:val="26"/>
                <w:szCs w:val="26"/>
                <w:lang w:val="vi-VN"/>
              </w:rPr>
            </w:pPr>
          </w:p>
        </w:tc>
        <w:tc>
          <w:tcPr>
            <w:tcW w:w="4853" w:type="dxa"/>
          </w:tcPr>
          <w:p w14:paraId="40AE0F3C" w14:textId="1A0BC542" w:rsidR="001915C1" w:rsidRPr="00AB1C7C" w:rsidRDefault="001915C1" w:rsidP="00A201BF">
            <w:pPr>
              <w:spacing w:line="360" w:lineRule="auto"/>
              <w:ind w:left="98"/>
              <w:rPr>
                <w:sz w:val="26"/>
                <w:szCs w:val="26"/>
                <w:lang w:val="vi-VN"/>
              </w:rPr>
            </w:pPr>
          </w:p>
        </w:tc>
      </w:tr>
    </w:tbl>
    <w:p w14:paraId="325D8367" w14:textId="64E89EB7" w:rsidR="002A1258" w:rsidRPr="005A659B" w:rsidRDefault="00293078" w:rsidP="00A201BF">
      <w:pPr>
        <w:spacing w:line="360" w:lineRule="auto"/>
        <w:ind w:left="360"/>
        <w:jc w:val="center"/>
        <w:rPr>
          <w:sz w:val="32"/>
          <w:szCs w:val="32"/>
          <w:lang w:val="vi-VN"/>
        </w:rPr>
      </w:pPr>
      <w:r w:rsidRPr="005A659B">
        <w:rPr>
          <w:b/>
          <w:spacing w:val="-1"/>
          <w:sz w:val="32"/>
          <w:szCs w:val="32"/>
          <w:lang w:val="vi-VN"/>
        </w:rPr>
        <w:lastRenderedPageBreak/>
        <w:t>D</w:t>
      </w:r>
      <w:r w:rsidRPr="005A659B">
        <w:rPr>
          <w:b/>
          <w:sz w:val="32"/>
          <w:szCs w:val="32"/>
          <w:lang w:val="vi-VN"/>
        </w:rPr>
        <w:t>OCU</w:t>
      </w:r>
      <w:r w:rsidRPr="005A659B">
        <w:rPr>
          <w:b/>
          <w:spacing w:val="-1"/>
          <w:sz w:val="32"/>
          <w:szCs w:val="32"/>
          <w:lang w:val="vi-VN"/>
        </w:rPr>
        <w:t>M</w:t>
      </w:r>
      <w:r w:rsidRPr="005A659B">
        <w:rPr>
          <w:b/>
          <w:sz w:val="32"/>
          <w:szCs w:val="32"/>
          <w:lang w:val="vi-VN"/>
        </w:rPr>
        <w:t>ENT</w:t>
      </w:r>
      <w:r w:rsidRPr="005A659B">
        <w:rPr>
          <w:b/>
          <w:spacing w:val="-17"/>
          <w:sz w:val="32"/>
          <w:szCs w:val="32"/>
          <w:lang w:val="vi-VN"/>
        </w:rPr>
        <w:t xml:space="preserve"> </w:t>
      </w:r>
      <w:r w:rsidRPr="005A659B">
        <w:rPr>
          <w:b/>
          <w:spacing w:val="1"/>
          <w:sz w:val="32"/>
          <w:szCs w:val="32"/>
          <w:lang w:val="vi-VN"/>
        </w:rPr>
        <w:t>A</w:t>
      </w:r>
      <w:r w:rsidRPr="005A659B">
        <w:rPr>
          <w:b/>
          <w:sz w:val="32"/>
          <w:szCs w:val="32"/>
          <w:lang w:val="vi-VN"/>
        </w:rPr>
        <w:t>PP</w:t>
      </w:r>
      <w:r w:rsidRPr="005A659B">
        <w:rPr>
          <w:b/>
          <w:spacing w:val="-6"/>
          <w:sz w:val="32"/>
          <w:szCs w:val="32"/>
          <w:lang w:val="vi-VN"/>
        </w:rPr>
        <w:t>R</w:t>
      </w:r>
      <w:r w:rsidRPr="005A659B">
        <w:rPr>
          <w:b/>
          <w:sz w:val="32"/>
          <w:szCs w:val="32"/>
          <w:lang w:val="vi-VN"/>
        </w:rPr>
        <w:t>OVAL</w:t>
      </w:r>
    </w:p>
    <w:p w14:paraId="7761EC26" w14:textId="07E61AD5" w:rsidR="001C6564" w:rsidRPr="00AB1C7C" w:rsidRDefault="001C6564" w:rsidP="00A201BF">
      <w:pPr>
        <w:spacing w:line="360" w:lineRule="auto"/>
        <w:rPr>
          <w:b/>
          <w:color w:val="FFFFFF"/>
          <w:sz w:val="26"/>
          <w:szCs w:val="26"/>
          <w:lang w:val="vi-VN"/>
        </w:rPr>
      </w:pPr>
    </w:p>
    <w:tbl>
      <w:tblPr>
        <w:tblStyle w:val="TableGrid"/>
        <w:tblW w:w="9067"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3010"/>
        <w:gridCol w:w="2171"/>
        <w:gridCol w:w="1924"/>
        <w:gridCol w:w="1962"/>
      </w:tblGrid>
      <w:tr w:rsidR="006603B0" w:rsidRPr="00AB1C7C" w14:paraId="5022BC50" w14:textId="77777777" w:rsidTr="004F73CE">
        <w:trPr>
          <w:trHeight w:val="376"/>
        </w:trPr>
        <w:tc>
          <w:tcPr>
            <w:tcW w:w="3010" w:type="dxa"/>
            <w:tcBorders>
              <w:bottom w:val="single" w:sz="4" w:space="0" w:color="BDD6EE" w:themeColor="accent1" w:themeTint="66"/>
            </w:tcBorders>
            <w:shd w:val="clear" w:color="auto" w:fill="AEAAAA" w:themeFill="background2" w:themeFillShade="BF"/>
          </w:tcPr>
          <w:p w14:paraId="02AD61B9" w14:textId="77777777" w:rsidR="006603B0" w:rsidRPr="00AB1C7C" w:rsidRDefault="006603B0" w:rsidP="005A659B">
            <w:pPr>
              <w:spacing w:line="360" w:lineRule="auto"/>
              <w:jc w:val="center"/>
              <w:rPr>
                <w:b/>
                <w:color w:val="FFFFFF"/>
                <w:sz w:val="26"/>
                <w:szCs w:val="26"/>
                <w:lang w:val="vi-VN"/>
              </w:rPr>
            </w:pPr>
            <w:r w:rsidRPr="00AB1C7C">
              <w:rPr>
                <w:b/>
                <w:color w:val="FFFFFF"/>
                <w:sz w:val="26"/>
                <w:szCs w:val="26"/>
                <w:lang w:val="vi-VN"/>
              </w:rPr>
              <w:t>Name</w:t>
            </w:r>
          </w:p>
        </w:tc>
        <w:tc>
          <w:tcPr>
            <w:tcW w:w="2171" w:type="dxa"/>
            <w:tcBorders>
              <w:bottom w:val="single" w:sz="4" w:space="0" w:color="BDD6EE" w:themeColor="accent1" w:themeTint="66"/>
            </w:tcBorders>
            <w:shd w:val="clear" w:color="auto" w:fill="AEAAAA" w:themeFill="background2" w:themeFillShade="BF"/>
          </w:tcPr>
          <w:p w14:paraId="508AA9AF" w14:textId="77777777" w:rsidR="006603B0" w:rsidRPr="00AB1C7C" w:rsidRDefault="006603B0" w:rsidP="005A659B">
            <w:pPr>
              <w:spacing w:line="360" w:lineRule="auto"/>
              <w:jc w:val="center"/>
              <w:rPr>
                <w:b/>
                <w:color w:val="FFFFFF"/>
                <w:sz w:val="26"/>
                <w:szCs w:val="26"/>
                <w:lang w:val="vi-VN"/>
              </w:rPr>
            </w:pPr>
            <w:r w:rsidRPr="00AB1C7C">
              <w:rPr>
                <w:b/>
                <w:color w:val="FFFFFF"/>
                <w:sz w:val="26"/>
                <w:szCs w:val="26"/>
                <w:lang w:val="vi-VN"/>
              </w:rPr>
              <w:t>Role</w:t>
            </w:r>
          </w:p>
        </w:tc>
        <w:tc>
          <w:tcPr>
            <w:tcW w:w="1924" w:type="dxa"/>
            <w:tcBorders>
              <w:bottom w:val="single" w:sz="4" w:space="0" w:color="BDD6EE" w:themeColor="accent1" w:themeTint="66"/>
            </w:tcBorders>
            <w:shd w:val="clear" w:color="auto" w:fill="AEAAAA" w:themeFill="background2" w:themeFillShade="BF"/>
          </w:tcPr>
          <w:p w14:paraId="729C703F" w14:textId="77777777" w:rsidR="006603B0" w:rsidRPr="00AB1C7C" w:rsidRDefault="006603B0" w:rsidP="005A659B">
            <w:pPr>
              <w:spacing w:line="360" w:lineRule="auto"/>
              <w:jc w:val="center"/>
              <w:rPr>
                <w:b/>
                <w:color w:val="FFFFFF"/>
                <w:sz w:val="26"/>
                <w:szCs w:val="26"/>
                <w:lang w:val="vi-VN"/>
              </w:rPr>
            </w:pPr>
            <w:r w:rsidRPr="00AB1C7C">
              <w:rPr>
                <w:b/>
                <w:color w:val="FFFFFF"/>
                <w:sz w:val="26"/>
                <w:szCs w:val="26"/>
                <w:lang w:val="vi-VN"/>
              </w:rPr>
              <w:t>Date</w:t>
            </w:r>
          </w:p>
        </w:tc>
        <w:tc>
          <w:tcPr>
            <w:tcW w:w="1962" w:type="dxa"/>
            <w:tcBorders>
              <w:bottom w:val="single" w:sz="4" w:space="0" w:color="BDD6EE" w:themeColor="accent1" w:themeTint="66"/>
            </w:tcBorders>
            <w:shd w:val="clear" w:color="auto" w:fill="AEAAAA" w:themeFill="background2" w:themeFillShade="BF"/>
          </w:tcPr>
          <w:p w14:paraId="768B1147" w14:textId="77777777" w:rsidR="006603B0" w:rsidRPr="00AB1C7C" w:rsidRDefault="006603B0" w:rsidP="005A659B">
            <w:pPr>
              <w:spacing w:line="360" w:lineRule="auto"/>
              <w:jc w:val="center"/>
              <w:rPr>
                <w:b/>
                <w:color w:val="FFFFFF"/>
                <w:sz w:val="26"/>
                <w:szCs w:val="26"/>
                <w:lang w:val="vi-VN"/>
              </w:rPr>
            </w:pPr>
            <w:r w:rsidRPr="00AB1C7C">
              <w:rPr>
                <w:b/>
                <w:color w:val="FFFFFF"/>
                <w:sz w:val="26"/>
                <w:szCs w:val="26"/>
                <w:lang w:val="vi-VN"/>
              </w:rPr>
              <w:t>Signature</w:t>
            </w:r>
          </w:p>
        </w:tc>
      </w:tr>
      <w:tr w:rsidR="007239CF" w:rsidRPr="00AB1C7C" w14:paraId="63C84A24" w14:textId="77777777" w:rsidTr="00442D59">
        <w:trPr>
          <w:trHeight w:val="962"/>
        </w:trPr>
        <w:tc>
          <w:tcPr>
            <w:tcW w:w="3010" w:type="dxa"/>
            <w:shd w:val="clear" w:color="auto" w:fill="FFFFFF" w:themeFill="background1"/>
          </w:tcPr>
          <w:p w14:paraId="5F9F3C13" w14:textId="0797168D" w:rsidR="007239CF" w:rsidRPr="00AB1C7C" w:rsidRDefault="00337C5E" w:rsidP="007239CF">
            <w:pPr>
              <w:spacing w:line="360" w:lineRule="auto"/>
              <w:rPr>
                <w:sz w:val="26"/>
                <w:szCs w:val="26"/>
                <w:lang w:val="vi-VN"/>
              </w:rPr>
            </w:pPr>
            <w:r>
              <w:rPr>
                <w:sz w:val="26"/>
                <w:szCs w:val="26"/>
              </w:rPr>
              <w:t>Mr.Phạm Văn Dược</w:t>
            </w:r>
          </w:p>
        </w:tc>
        <w:tc>
          <w:tcPr>
            <w:tcW w:w="2171" w:type="dxa"/>
            <w:shd w:val="clear" w:color="auto" w:fill="FFFFFF" w:themeFill="background1"/>
          </w:tcPr>
          <w:p w14:paraId="7AD09E22" w14:textId="77777777" w:rsidR="007239CF" w:rsidRPr="00AB1C7C" w:rsidRDefault="007239CF" w:rsidP="007239CF">
            <w:pPr>
              <w:spacing w:line="360" w:lineRule="auto"/>
              <w:rPr>
                <w:sz w:val="26"/>
                <w:szCs w:val="26"/>
                <w:lang w:val="vi-VN"/>
              </w:rPr>
            </w:pPr>
            <w:r w:rsidRPr="00AB1C7C">
              <w:rPr>
                <w:sz w:val="26"/>
                <w:szCs w:val="26"/>
                <w:lang w:val="vi-VN"/>
              </w:rPr>
              <w:t>Mentor</w:t>
            </w:r>
          </w:p>
        </w:tc>
        <w:tc>
          <w:tcPr>
            <w:tcW w:w="1924" w:type="dxa"/>
            <w:shd w:val="clear" w:color="auto" w:fill="FFFFFF" w:themeFill="background1"/>
          </w:tcPr>
          <w:p w14:paraId="304F7A82" w14:textId="043EC2BD" w:rsidR="007239CF" w:rsidRPr="005D5A7F" w:rsidRDefault="00A15B44" w:rsidP="007239CF">
            <w:pPr>
              <w:spacing w:line="360" w:lineRule="auto"/>
              <w:rPr>
                <w:sz w:val="26"/>
                <w:szCs w:val="26"/>
              </w:rPr>
            </w:pPr>
            <w:r>
              <w:rPr>
                <w:sz w:val="26"/>
                <w:szCs w:val="26"/>
              </w:rPr>
              <w:t>09</w:t>
            </w:r>
            <w:r w:rsidR="007239CF" w:rsidRPr="00AB1C7C">
              <w:rPr>
                <w:sz w:val="26"/>
                <w:szCs w:val="26"/>
                <w:lang w:val="vi-VN"/>
              </w:rPr>
              <w:t>/202</w:t>
            </w:r>
            <w:r w:rsidR="00337C5E">
              <w:rPr>
                <w:sz w:val="26"/>
                <w:szCs w:val="26"/>
              </w:rPr>
              <w:t>1</w:t>
            </w:r>
          </w:p>
        </w:tc>
        <w:tc>
          <w:tcPr>
            <w:tcW w:w="1962" w:type="dxa"/>
            <w:shd w:val="clear" w:color="auto" w:fill="FFFFFF" w:themeFill="background1"/>
          </w:tcPr>
          <w:p w14:paraId="741BA650" w14:textId="77777777" w:rsidR="007239CF" w:rsidRPr="00AB1C7C" w:rsidRDefault="007239CF" w:rsidP="007239CF">
            <w:pPr>
              <w:spacing w:line="360" w:lineRule="auto"/>
              <w:rPr>
                <w:sz w:val="26"/>
                <w:szCs w:val="26"/>
                <w:lang w:val="vi-VN"/>
              </w:rPr>
            </w:pPr>
          </w:p>
        </w:tc>
      </w:tr>
      <w:tr w:rsidR="007239CF" w:rsidRPr="00AB1C7C" w14:paraId="0349A75D" w14:textId="77777777" w:rsidTr="00442D59">
        <w:trPr>
          <w:trHeight w:val="1070"/>
        </w:trPr>
        <w:tc>
          <w:tcPr>
            <w:tcW w:w="3010" w:type="dxa"/>
            <w:shd w:val="clear" w:color="auto" w:fill="FFFFFF" w:themeFill="background1"/>
          </w:tcPr>
          <w:p w14:paraId="15D12351" w14:textId="57A5B6FC" w:rsidR="007239CF" w:rsidRPr="00AB1C7C" w:rsidRDefault="00337C5E" w:rsidP="007239CF">
            <w:pPr>
              <w:spacing w:line="360" w:lineRule="auto"/>
              <w:rPr>
                <w:sz w:val="26"/>
                <w:szCs w:val="26"/>
                <w:lang w:val="vi-VN"/>
              </w:rPr>
            </w:pPr>
            <w:r>
              <w:rPr>
                <w:sz w:val="26"/>
                <w:szCs w:val="26"/>
              </w:rPr>
              <w:t>Lê Thanh Tuấn</w:t>
            </w:r>
          </w:p>
        </w:tc>
        <w:tc>
          <w:tcPr>
            <w:tcW w:w="2171" w:type="dxa"/>
            <w:shd w:val="clear" w:color="auto" w:fill="FFFFFF" w:themeFill="background1"/>
          </w:tcPr>
          <w:p w14:paraId="1344A4E8" w14:textId="77777777" w:rsidR="007239CF" w:rsidRPr="00AB1C7C" w:rsidRDefault="007239CF" w:rsidP="007239CF">
            <w:pPr>
              <w:spacing w:line="360" w:lineRule="auto"/>
              <w:rPr>
                <w:sz w:val="26"/>
                <w:szCs w:val="26"/>
                <w:lang w:val="vi-VN"/>
              </w:rPr>
            </w:pPr>
            <w:r w:rsidRPr="00AB1C7C">
              <w:rPr>
                <w:sz w:val="26"/>
                <w:szCs w:val="26"/>
                <w:lang w:val="vi-VN"/>
              </w:rPr>
              <w:t>Scrum Master/ Product Owner</w:t>
            </w:r>
          </w:p>
        </w:tc>
        <w:tc>
          <w:tcPr>
            <w:tcW w:w="1924" w:type="dxa"/>
            <w:shd w:val="clear" w:color="auto" w:fill="FFFFFF" w:themeFill="background1"/>
          </w:tcPr>
          <w:p w14:paraId="4B7720E3" w14:textId="3241B054" w:rsidR="007239CF" w:rsidRPr="005D5A7F" w:rsidRDefault="00A15B44" w:rsidP="007239CF">
            <w:pPr>
              <w:spacing w:line="360" w:lineRule="auto"/>
              <w:rPr>
                <w:sz w:val="26"/>
                <w:szCs w:val="26"/>
              </w:rPr>
            </w:pPr>
            <w:r>
              <w:rPr>
                <w:sz w:val="26"/>
                <w:szCs w:val="26"/>
              </w:rPr>
              <w:t>09</w:t>
            </w:r>
            <w:r w:rsidRPr="00AB1C7C">
              <w:rPr>
                <w:sz w:val="26"/>
                <w:szCs w:val="26"/>
                <w:lang w:val="vi-VN"/>
              </w:rPr>
              <w:t>/202</w:t>
            </w:r>
            <w:r>
              <w:rPr>
                <w:sz w:val="26"/>
                <w:szCs w:val="26"/>
              </w:rPr>
              <w:t>1</w:t>
            </w:r>
          </w:p>
        </w:tc>
        <w:tc>
          <w:tcPr>
            <w:tcW w:w="1962" w:type="dxa"/>
            <w:shd w:val="clear" w:color="auto" w:fill="FFFFFF" w:themeFill="background1"/>
          </w:tcPr>
          <w:p w14:paraId="34357EAE" w14:textId="77777777" w:rsidR="007239CF" w:rsidRPr="00AB1C7C" w:rsidRDefault="007239CF" w:rsidP="007239CF">
            <w:pPr>
              <w:spacing w:line="360" w:lineRule="auto"/>
              <w:rPr>
                <w:sz w:val="26"/>
                <w:szCs w:val="26"/>
                <w:lang w:val="vi-VN"/>
              </w:rPr>
            </w:pPr>
          </w:p>
        </w:tc>
      </w:tr>
      <w:tr w:rsidR="007239CF" w:rsidRPr="00AB1C7C" w14:paraId="280D5AF1" w14:textId="77777777" w:rsidTr="00442D59">
        <w:trPr>
          <w:trHeight w:val="971"/>
        </w:trPr>
        <w:tc>
          <w:tcPr>
            <w:tcW w:w="3010" w:type="dxa"/>
            <w:shd w:val="clear" w:color="auto" w:fill="FFFFFF" w:themeFill="background1"/>
          </w:tcPr>
          <w:p w14:paraId="3BA65F92" w14:textId="0B580F06" w:rsidR="007239CF" w:rsidRPr="00AB1C7C" w:rsidRDefault="00337C5E" w:rsidP="007239CF">
            <w:pPr>
              <w:spacing w:line="360" w:lineRule="auto"/>
              <w:rPr>
                <w:sz w:val="26"/>
                <w:szCs w:val="26"/>
                <w:lang w:val="vi-VN"/>
              </w:rPr>
            </w:pPr>
            <w:r>
              <w:rPr>
                <w:sz w:val="26"/>
                <w:szCs w:val="26"/>
              </w:rPr>
              <w:t>Trần Thanh Hoàng</w:t>
            </w:r>
          </w:p>
        </w:tc>
        <w:tc>
          <w:tcPr>
            <w:tcW w:w="2171" w:type="dxa"/>
            <w:shd w:val="clear" w:color="auto" w:fill="FFFFFF" w:themeFill="background1"/>
          </w:tcPr>
          <w:p w14:paraId="78AD3423" w14:textId="77777777" w:rsidR="007239CF" w:rsidRPr="00AB1C7C" w:rsidRDefault="007239CF" w:rsidP="007239CF">
            <w:pPr>
              <w:spacing w:line="360" w:lineRule="auto"/>
              <w:rPr>
                <w:sz w:val="26"/>
                <w:szCs w:val="26"/>
                <w:lang w:val="vi-VN"/>
              </w:rPr>
            </w:pPr>
            <w:r w:rsidRPr="00AB1C7C">
              <w:rPr>
                <w:sz w:val="26"/>
                <w:szCs w:val="26"/>
                <w:lang w:val="vi-VN"/>
              </w:rPr>
              <w:t>Team Member</w:t>
            </w:r>
          </w:p>
        </w:tc>
        <w:tc>
          <w:tcPr>
            <w:tcW w:w="1924" w:type="dxa"/>
            <w:shd w:val="clear" w:color="auto" w:fill="FFFFFF" w:themeFill="background1"/>
          </w:tcPr>
          <w:p w14:paraId="27B61A3A" w14:textId="6556851B" w:rsidR="007239CF" w:rsidRPr="005D5A7F" w:rsidRDefault="00A15B44" w:rsidP="007239CF">
            <w:pPr>
              <w:spacing w:line="360" w:lineRule="auto"/>
              <w:rPr>
                <w:sz w:val="26"/>
                <w:szCs w:val="26"/>
              </w:rPr>
            </w:pPr>
            <w:r>
              <w:rPr>
                <w:sz w:val="26"/>
                <w:szCs w:val="26"/>
              </w:rPr>
              <w:t>09</w:t>
            </w:r>
            <w:r w:rsidRPr="00AB1C7C">
              <w:rPr>
                <w:sz w:val="26"/>
                <w:szCs w:val="26"/>
                <w:lang w:val="vi-VN"/>
              </w:rPr>
              <w:t>/202</w:t>
            </w:r>
            <w:r>
              <w:rPr>
                <w:sz w:val="26"/>
                <w:szCs w:val="26"/>
              </w:rPr>
              <w:t>1</w:t>
            </w:r>
          </w:p>
        </w:tc>
        <w:tc>
          <w:tcPr>
            <w:tcW w:w="1962" w:type="dxa"/>
            <w:shd w:val="clear" w:color="auto" w:fill="FFFFFF" w:themeFill="background1"/>
          </w:tcPr>
          <w:p w14:paraId="1018F21F" w14:textId="77777777" w:rsidR="007239CF" w:rsidRPr="00AB1C7C" w:rsidRDefault="007239CF" w:rsidP="007239CF">
            <w:pPr>
              <w:spacing w:line="360" w:lineRule="auto"/>
              <w:rPr>
                <w:sz w:val="26"/>
                <w:szCs w:val="26"/>
                <w:lang w:val="vi-VN"/>
              </w:rPr>
            </w:pPr>
          </w:p>
        </w:tc>
      </w:tr>
      <w:tr w:rsidR="007239CF" w:rsidRPr="00AB1C7C" w14:paraId="6121F4C2" w14:textId="77777777" w:rsidTr="00442D59">
        <w:trPr>
          <w:trHeight w:val="809"/>
        </w:trPr>
        <w:tc>
          <w:tcPr>
            <w:tcW w:w="3010" w:type="dxa"/>
            <w:shd w:val="clear" w:color="auto" w:fill="FFFFFF" w:themeFill="background1"/>
          </w:tcPr>
          <w:p w14:paraId="23669490" w14:textId="0ED6EA0A" w:rsidR="007239CF" w:rsidRPr="00AB1C7C" w:rsidRDefault="00337C5E" w:rsidP="007239CF">
            <w:pPr>
              <w:spacing w:line="360" w:lineRule="auto"/>
              <w:rPr>
                <w:sz w:val="26"/>
                <w:szCs w:val="26"/>
                <w:lang w:val="vi-VN"/>
              </w:rPr>
            </w:pPr>
            <w:r>
              <w:rPr>
                <w:sz w:val="26"/>
                <w:szCs w:val="26"/>
              </w:rPr>
              <w:t>Trần Đức Minh</w:t>
            </w:r>
          </w:p>
        </w:tc>
        <w:tc>
          <w:tcPr>
            <w:tcW w:w="2171" w:type="dxa"/>
            <w:shd w:val="clear" w:color="auto" w:fill="FFFFFF" w:themeFill="background1"/>
          </w:tcPr>
          <w:p w14:paraId="315E16F4" w14:textId="77777777" w:rsidR="007239CF" w:rsidRPr="00AB1C7C" w:rsidRDefault="007239CF" w:rsidP="007239CF">
            <w:pPr>
              <w:spacing w:line="360" w:lineRule="auto"/>
              <w:rPr>
                <w:sz w:val="26"/>
                <w:szCs w:val="26"/>
                <w:lang w:val="vi-VN"/>
              </w:rPr>
            </w:pPr>
            <w:r w:rsidRPr="00AB1C7C">
              <w:rPr>
                <w:sz w:val="26"/>
                <w:szCs w:val="26"/>
                <w:lang w:val="vi-VN"/>
              </w:rPr>
              <w:t>Team Member</w:t>
            </w:r>
          </w:p>
        </w:tc>
        <w:tc>
          <w:tcPr>
            <w:tcW w:w="1924" w:type="dxa"/>
            <w:shd w:val="clear" w:color="auto" w:fill="FFFFFF" w:themeFill="background1"/>
          </w:tcPr>
          <w:p w14:paraId="01A362CA" w14:textId="230756CE" w:rsidR="007239CF" w:rsidRPr="005D5A7F" w:rsidRDefault="00A15B44" w:rsidP="007239CF">
            <w:pPr>
              <w:spacing w:line="360" w:lineRule="auto"/>
              <w:rPr>
                <w:sz w:val="26"/>
                <w:szCs w:val="26"/>
              </w:rPr>
            </w:pPr>
            <w:r>
              <w:rPr>
                <w:sz w:val="26"/>
                <w:szCs w:val="26"/>
              </w:rPr>
              <w:t>09</w:t>
            </w:r>
            <w:r w:rsidRPr="00AB1C7C">
              <w:rPr>
                <w:sz w:val="26"/>
                <w:szCs w:val="26"/>
                <w:lang w:val="vi-VN"/>
              </w:rPr>
              <w:t>/202</w:t>
            </w:r>
            <w:r>
              <w:rPr>
                <w:sz w:val="26"/>
                <w:szCs w:val="26"/>
              </w:rPr>
              <w:t>1</w:t>
            </w:r>
          </w:p>
        </w:tc>
        <w:tc>
          <w:tcPr>
            <w:tcW w:w="1962" w:type="dxa"/>
            <w:shd w:val="clear" w:color="auto" w:fill="FFFFFF" w:themeFill="background1"/>
          </w:tcPr>
          <w:p w14:paraId="7411922E" w14:textId="77777777" w:rsidR="007239CF" w:rsidRPr="00AB1C7C" w:rsidRDefault="007239CF" w:rsidP="007239CF">
            <w:pPr>
              <w:spacing w:line="360" w:lineRule="auto"/>
              <w:rPr>
                <w:sz w:val="26"/>
                <w:szCs w:val="26"/>
                <w:lang w:val="vi-VN"/>
              </w:rPr>
            </w:pPr>
          </w:p>
        </w:tc>
      </w:tr>
      <w:tr w:rsidR="007239CF" w:rsidRPr="00AB1C7C" w14:paraId="715D9850" w14:textId="77777777" w:rsidTr="00442D59">
        <w:trPr>
          <w:trHeight w:val="809"/>
        </w:trPr>
        <w:tc>
          <w:tcPr>
            <w:tcW w:w="3010" w:type="dxa"/>
            <w:shd w:val="clear" w:color="auto" w:fill="FFFFFF" w:themeFill="background1"/>
          </w:tcPr>
          <w:p w14:paraId="6EB79A34" w14:textId="30F7A2B2" w:rsidR="007239CF" w:rsidRPr="00AB1C7C" w:rsidRDefault="00337C5E" w:rsidP="007239CF">
            <w:pPr>
              <w:spacing w:line="360" w:lineRule="auto"/>
              <w:rPr>
                <w:sz w:val="26"/>
                <w:szCs w:val="26"/>
                <w:lang w:val="vi-VN"/>
              </w:rPr>
            </w:pPr>
            <w:r>
              <w:rPr>
                <w:sz w:val="26"/>
                <w:szCs w:val="26"/>
              </w:rPr>
              <w:t>Phan Thanh Vang</w:t>
            </w:r>
          </w:p>
        </w:tc>
        <w:tc>
          <w:tcPr>
            <w:tcW w:w="2171" w:type="dxa"/>
            <w:shd w:val="clear" w:color="auto" w:fill="FFFFFF" w:themeFill="background1"/>
          </w:tcPr>
          <w:p w14:paraId="14A3B408" w14:textId="77777777" w:rsidR="007239CF" w:rsidRPr="00AB1C7C" w:rsidRDefault="007239CF" w:rsidP="007239CF">
            <w:pPr>
              <w:spacing w:line="360" w:lineRule="auto"/>
              <w:rPr>
                <w:sz w:val="26"/>
                <w:szCs w:val="26"/>
                <w:lang w:val="vi-VN"/>
              </w:rPr>
            </w:pPr>
            <w:r w:rsidRPr="00AB1C7C">
              <w:rPr>
                <w:sz w:val="26"/>
                <w:szCs w:val="26"/>
                <w:lang w:val="vi-VN"/>
              </w:rPr>
              <w:t>Team Member</w:t>
            </w:r>
          </w:p>
        </w:tc>
        <w:tc>
          <w:tcPr>
            <w:tcW w:w="1924" w:type="dxa"/>
            <w:shd w:val="clear" w:color="auto" w:fill="FFFFFF" w:themeFill="background1"/>
          </w:tcPr>
          <w:p w14:paraId="673E4330" w14:textId="398EA019" w:rsidR="007239CF" w:rsidRPr="005D5A7F" w:rsidRDefault="00A15B44" w:rsidP="007239CF">
            <w:pPr>
              <w:spacing w:line="360" w:lineRule="auto"/>
              <w:rPr>
                <w:sz w:val="26"/>
                <w:szCs w:val="26"/>
              </w:rPr>
            </w:pPr>
            <w:r>
              <w:rPr>
                <w:sz w:val="26"/>
                <w:szCs w:val="26"/>
              </w:rPr>
              <w:t>09</w:t>
            </w:r>
            <w:r w:rsidRPr="00AB1C7C">
              <w:rPr>
                <w:sz w:val="26"/>
                <w:szCs w:val="26"/>
                <w:lang w:val="vi-VN"/>
              </w:rPr>
              <w:t>/202</w:t>
            </w:r>
            <w:r>
              <w:rPr>
                <w:sz w:val="26"/>
                <w:szCs w:val="26"/>
              </w:rPr>
              <w:t>1</w:t>
            </w:r>
          </w:p>
        </w:tc>
        <w:tc>
          <w:tcPr>
            <w:tcW w:w="1962" w:type="dxa"/>
            <w:shd w:val="clear" w:color="auto" w:fill="FFFFFF" w:themeFill="background1"/>
          </w:tcPr>
          <w:p w14:paraId="5AA46FB0" w14:textId="77777777" w:rsidR="007239CF" w:rsidRPr="00AB1C7C" w:rsidRDefault="007239CF" w:rsidP="007239CF">
            <w:pPr>
              <w:spacing w:line="360" w:lineRule="auto"/>
              <w:rPr>
                <w:sz w:val="26"/>
                <w:szCs w:val="26"/>
                <w:lang w:val="vi-VN"/>
              </w:rPr>
            </w:pPr>
          </w:p>
        </w:tc>
      </w:tr>
    </w:tbl>
    <w:p w14:paraId="2EA92C0D" w14:textId="77777777" w:rsidR="00C8550D" w:rsidRPr="00AB1C7C" w:rsidRDefault="00C8550D" w:rsidP="00A201BF">
      <w:pPr>
        <w:pStyle w:val="TOC1"/>
        <w:rPr>
          <w:sz w:val="26"/>
          <w:szCs w:val="26"/>
          <w:lang w:val="vi-VN"/>
        </w:rPr>
      </w:pPr>
    </w:p>
    <w:p w14:paraId="2B0BB349" w14:textId="77777777" w:rsidR="00C8550D" w:rsidRPr="00AB1C7C" w:rsidRDefault="00C8550D" w:rsidP="00A201BF">
      <w:pPr>
        <w:spacing w:line="360" w:lineRule="auto"/>
        <w:rPr>
          <w:b/>
          <w:sz w:val="26"/>
          <w:szCs w:val="26"/>
          <w:lang w:val="vi-VN"/>
        </w:rPr>
      </w:pPr>
      <w:r w:rsidRPr="00AB1C7C">
        <w:rPr>
          <w:b/>
          <w:sz w:val="26"/>
          <w:szCs w:val="26"/>
          <w:lang w:val="vi-VN"/>
        </w:rPr>
        <w:br w:type="page"/>
      </w:r>
    </w:p>
    <w:sdt>
      <w:sdtPr>
        <w:rPr>
          <w:rFonts w:ascii="Times New Roman" w:eastAsia="Times New Roman" w:hAnsi="Times New Roman" w:cs="Times New Roman"/>
          <w:b w:val="0"/>
          <w:bCs w:val="0"/>
          <w:color w:val="auto"/>
          <w:sz w:val="26"/>
          <w:szCs w:val="26"/>
          <w:lang w:val="vi-VN" w:eastAsia="en-US"/>
        </w:rPr>
        <w:id w:val="-1418331955"/>
        <w:docPartObj>
          <w:docPartGallery w:val="Table of Contents"/>
          <w:docPartUnique/>
        </w:docPartObj>
      </w:sdtPr>
      <w:sdtEndPr>
        <w:rPr>
          <w:noProof/>
        </w:rPr>
      </w:sdtEndPr>
      <w:sdtContent>
        <w:p w14:paraId="399BEF20" w14:textId="1A284AE3" w:rsidR="00A201BF" w:rsidRPr="00AB1C7C" w:rsidRDefault="00A201BF" w:rsidP="00A201BF">
          <w:pPr>
            <w:pStyle w:val="TOCHeading"/>
            <w:spacing w:before="0" w:line="360" w:lineRule="auto"/>
            <w:jc w:val="center"/>
            <w:rPr>
              <w:rFonts w:ascii="Times New Roman" w:hAnsi="Times New Roman" w:cs="Times New Roman"/>
              <w:color w:val="000000" w:themeColor="text1"/>
              <w:sz w:val="32"/>
              <w:szCs w:val="32"/>
              <w:lang w:val="vi-VN"/>
            </w:rPr>
          </w:pPr>
          <w:r w:rsidRPr="00AB1C7C">
            <w:rPr>
              <w:rFonts w:ascii="Times New Roman" w:hAnsi="Times New Roman" w:cs="Times New Roman"/>
              <w:color w:val="000000" w:themeColor="text1"/>
              <w:sz w:val="32"/>
              <w:szCs w:val="32"/>
              <w:lang w:val="vi-VN"/>
            </w:rPr>
            <w:t>MỤC LỤC</w:t>
          </w:r>
        </w:p>
        <w:p w14:paraId="0DC22DEB" w14:textId="0795852C" w:rsidR="004F73CE" w:rsidRPr="002D068A" w:rsidRDefault="00A201BF">
          <w:pPr>
            <w:pStyle w:val="TOC1"/>
            <w:rPr>
              <w:rFonts w:asciiTheme="minorHAnsi" w:eastAsiaTheme="minorEastAsia" w:hAnsiTheme="minorHAnsi" w:cstheme="minorBidi"/>
              <w:noProof/>
              <w:sz w:val="26"/>
              <w:szCs w:val="26"/>
              <w:lang w:val="vi-VN"/>
            </w:rPr>
          </w:pPr>
          <w:r w:rsidRPr="00AB1C7C">
            <w:rPr>
              <w:sz w:val="26"/>
              <w:szCs w:val="26"/>
              <w:lang w:val="vi-VN"/>
            </w:rPr>
            <w:fldChar w:fldCharType="begin"/>
          </w:r>
          <w:r w:rsidRPr="00AB1C7C">
            <w:rPr>
              <w:sz w:val="26"/>
              <w:szCs w:val="26"/>
              <w:lang w:val="vi-VN"/>
            </w:rPr>
            <w:instrText xml:space="preserve"> TOC \o "1-3" \h \z \u </w:instrText>
          </w:r>
          <w:r w:rsidRPr="00AB1C7C">
            <w:rPr>
              <w:sz w:val="26"/>
              <w:szCs w:val="26"/>
              <w:lang w:val="vi-VN"/>
            </w:rPr>
            <w:fldChar w:fldCharType="separate"/>
          </w:r>
          <w:hyperlink w:anchor="_Toc61857413" w:history="1">
            <w:r w:rsidR="004F73CE" w:rsidRPr="002D068A">
              <w:rPr>
                <w:rStyle w:val="Hyperlink"/>
                <w:noProof/>
                <w:sz w:val="26"/>
                <w:szCs w:val="26"/>
                <w:lang w:val="vi-VN"/>
              </w:rPr>
              <w:t>1.</w:t>
            </w:r>
            <w:r w:rsidR="004F73CE" w:rsidRPr="002D068A">
              <w:rPr>
                <w:rFonts w:asciiTheme="minorHAnsi" w:eastAsiaTheme="minorEastAsia" w:hAnsiTheme="minorHAnsi" w:cstheme="minorBidi"/>
                <w:noProof/>
                <w:sz w:val="26"/>
                <w:szCs w:val="26"/>
                <w:lang w:val="vi-VN"/>
              </w:rPr>
              <w:tab/>
            </w:r>
            <w:r w:rsidR="004F73CE" w:rsidRPr="002D068A">
              <w:rPr>
                <w:rStyle w:val="Hyperlink"/>
                <w:noProof/>
                <w:sz w:val="26"/>
                <w:szCs w:val="26"/>
                <w:lang w:val="vi-VN"/>
              </w:rPr>
              <w:t>GIỚI THIỆU</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_Toc61857413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5</w:t>
            </w:r>
            <w:r w:rsidR="004F73CE" w:rsidRPr="002D068A">
              <w:rPr>
                <w:noProof/>
                <w:webHidden/>
                <w:sz w:val="26"/>
                <w:szCs w:val="26"/>
                <w:lang w:val="vi-VN"/>
              </w:rPr>
              <w:fldChar w:fldCharType="end"/>
            </w:r>
          </w:hyperlink>
        </w:p>
        <w:p w14:paraId="6D6856BA" w14:textId="4968D99E" w:rsidR="004F73CE" w:rsidRPr="002D068A" w:rsidRDefault="00397C78">
          <w:pPr>
            <w:pStyle w:val="TOC2"/>
            <w:rPr>
              <w:rFonts w:asciiTheme="minorHAnsi" w:eastAsiaTheme="minorEastAsia" w:hAnsiTheme="minorHAnsi" w:cstheme="minorBidi"/>
              <w:noProof/>
              <w:sz w:val="26"/>
              <w:szCs w:val="26"/>
              <w:lang w:val="vi-VN"/>
            </w:rPr>
          </w:pPr>
          <w:hyperlink w:anchor="_Toc61857414" w:history="1">
            <w:r w:rsidR="004F73CE" w:rsidRPr="002D068A">
              <w:rPr>
                <w:rStyle w:val="Hyperlink"/>
                <w:noProof/>
                <w:sz w:val="26"/>
                <w:szCs w:val="26"/>
                <w:lang w:val="vi-VN"/>
              </w:rPr>
              <w:t>1.1. Mục đích</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_Toc61857414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5</w:t>
            </w:r>
            <w:r w:rsidR="004F73CE" w:rsidRPr="002D068A">
              <w:rPr>
                <w:noProof/>
                <w:webHidden/>
                <w:sz w:val="26"/>
                <w:szCs w:val="26"/>
                <w:lang w:val="vi-VN"/>
              </w:rPr>
              <w:fldChar w:fldCharType="end"/>
            </w:r>
          </w:hyperlink>
        </w:p>
        <w:p w14:paraId="56D40CEA" w14:textId="72139331" w:rsidR="004F73CE" w:rsidRPr="002D068A" w:rsidRDefault="00397C78">
          <w:pPr>
            <w:pStyle w:val="TOC2"/>
            <w:rPr>
              <w:rFonts w:asciiTheme="minorHAnsi" w:eastAsiaTheme="minorEastAsia" w:hAnsiTheme="minorHAnsi" w:cstheme="minorBidi"/>
              <w:noProof/>
              <w:sz w:val="26"/>
              <w:szCs w:val="26"/>
              <w:lang w:val="vi-VN"/>
            </w:rPr>
          </w:pPr>
          <w:hyperlink w:anchor="_Toc61857415" w:history="1">
            <w:r w:rsidR="004F73CE" w:rsidRPr="002D068A">
              <w:rPr>
                <w:rStyle w:val="Hyperlink"/>
                <w:noProof/>
                <w:sz w:val="26"/>
                <w:szCs w:val="26"/>
                <w:lang w:val="vi-VN"/>
              </w:rPr>
              <w:t>1.2. Tài liệu liên quan</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_Toc61857415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5</w:t>
            </w:r>
            <w:r w:rsidR="004F73CE" w:rsidRPr="002D068A">
              <w:rPr>
                <w:noProof/>
                <w:webHidden/>
                <w:sz w:val="26"/>
                <w:szCs w:val="26"/>
                <w:lang w:val="vi-VN"/>
              </w:rPr>
              <w:fldChar w:fldCharType="end"/>
            </w:r>
          </w:hyperlink>
        </w:p>
        <w:p w14:paraId="200043DA" w14:textId="587413AA" w:rsidR="004F73CE" w:rsidRPr="002D068A" w:rsidRDefault="00397C78">
          <w:pPr>
            <w:pStyle w:val="TOC1"/>
            <w:rPr>
              <w:rFonts w:asciiTheme="minorHAnsi" w:eastAsiaTheme="minorEastAsia" w:hAnsiTheme="minorHAnsi" w:cstheme="minorBidi"/>
              <w:noProof/>
              <w:sz w:val="26"/>
              <w:szCs w:val="26"/>
              <w:lang w:val="vi-VN"/>
            </w:rPr>
          </w:pPr>
          <w:hyperlink w:anchor="_Toc61857416" w:history="1">
            <w:r w:rsidR="004F73CE" w:rsidRPr="002D068A">
              <w:rPr>
                <w:rStyle w:val="Hyperlink"/>
                <w:noProof/>
                <w:sz w:val="26"/>
                <w:szCs w:val="26"/>
                <w:lang w:val="vi-VN"/>
              </w:rPr>
              <w:t>2.</w:t>
            </w:r>
            <w:r w:rsidR="004F73CE" w:rsidRPr="002D068A">
              <w:rPr>
                <w:rFonts w:asciiTheme="minorHAnsi" w:eastAsiaTheme="minorEastAsia" w:hAnsiTheme="minorHAnsi" w:cstheme="minorBidi"/>
                <w:noProof/>
                <w:sz w:val="26"/>
                <w:szCs w:val="26"/>
                <w:lang w:val="vi-VN"/>
              </w:rPr>
              <w:tab/>
            </w:r>
            <w:r w:rsidR="004F73CE" w:rsidRPr="002D068A">
              <w:rPr>
                <w:rStyle w:val="Hyperlink"/>
                <w:noProof/>
                <w:sz w:val="26"/>
                <w:szCs w:val="26"/>
                <w:lang w:val="vi-VN"/>
              </w:rPr>
              <w:t>TỔNG QUAN</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_Toc61857416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5</w:t>
            </w:r>
            <w:r w:rsidR="004F73CE" w:rsidRPr="002D068A">
              <w:rPr>
                <w:noProof/>
                <w:webHidden/>
                <w:sz w:val="26"/>
                <w:szCs w:val="26"/>
                <w:lang w:val="vi-VN"/>
              </w:rPr>
              <w:fldChar w:fldCharType="end"/>
            </w:r>
          </w:hyperlink>
        </w:p>
        <w:p w14:paraId="4537C9AD" w14:textId="6106A12F" w:rsidR="004F73CE" w:rsidRPr="002D068A" w:rsidRDefault="00397C78">
          <w:pPr>
            <w:pStyle w:val="TOC2"/>
            <w:rPr>
              <w:rFonts w:asciiTheme="minorHAnsi" w:eastAsiaTheme="minorEastAsia" w:hAnsiTheme="minorHAnsi" w:cstheme="minorBidi"/>
              <w:noProof/>
              <w:sz w:val="26"/>
              <w:szCs w:val="26"/>
              <w:lang w:val="vi-VN"/>
            </w:rPr>
          </w:pPr>
          <w:hyperlink w:anchor="_Toc61857417" w:history="1">
            <w:r w:rsidR="004F73CE" w:rsidRPr="002D068A">
              <w:rPr>
                <w:rStyle w:val="Hyperlink"/>
                <w:noProof/>
                <w:sz w:val="26"/>
                <w:szCs w:val="26"/>
                <w:lang w:val="vi-VN"/>
              </w:rPr>
              <w:t>2.1. Tổng quan dự án</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_Toc61857417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5</w:t>
            </w:r>
            <w:r w:rsidR="004F73CE" w:rsidRPr="002D068A">
              <w:rPr>
                <w:noProof/>
                <w:webHidden/>
                <w:sz w:val="26"/>
                <w:szCs w:val="26"/>
                <w:lang w:val="vi-VN"/>
              </w:rPr>
              <w:fldChar w:fldCharType="end"/>
            </w:r>
          </w:hyperlink>
        </w:p>
        <w:p w14:paraId="0840D6A1" w14:textId="319B4DD3" w:rsidR="004F73CE" w:rsidRPr="002D068A" w:rsidRDefault="00397C78">
          <w:pPr>
            <w:pStyle w:val="TOC2"/>
            <w:rPr>
              <w:rFonts w:asciiTheme="minorHAnsi" w:eastAsiaTheme="minorEastAsia" w:hAnsiTheme="minorHAnsi" w:cstheme="minorBidi"/>
              <w:noProof/>
              <w:sz w:val="26"/>
              <w:szCs w:val="26"/>
              <w:lang w:val="vi-VN"/>
            </w:rPr>
          </w:pPr>
          <w:hyperlink w:anchor="_Toc61857418" w:history="1">
            <w:r w:rsidR="004F73CE" w:rsidRPr="002D068A">
              <w:rPr>
                <w:rStyle w:val="Hyperlink"/>
                <w:noProof/>
                <w:sz w:val="26"/>
                <w:szCs w:val="26"/>
                <w:lang w:val="vi-VN"/>
              </w:rPr>
              <w:t>2.2. Bối cảnh dự án</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_Toc61857418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5</w:t>
            </w:r>
            <w:r w:rsidR="004F73CE" w:rsidRPr="002D068A">
              <w:rPr>
                <w:noProof/>
                <w:webHidden/>
                <w:sz w:val="26"/>
                <w:szCs w:val="26"/>
                <w:lang w:val="vi-VN"/>
              </w:rPr>
              <w:fldChar w:fldCharType="end"/>
            </w:r>
          </w:hyperlink>
        </w:p>
        <w:p w14:paraId="3A769DBA" w14:textId="2FB960DA" w:rsidR="004F73CE" w:rsidRPr="002D068A" w:rsidRDefault="00397C78">
          <w:pPr>
            <w:pStyle w:val="TOC2"/>
            <w:rPr>
              <w:rFonts w:asciiTheme="minorHAnsi" w:eastAsiaTheme="minorEastAsia" w:hAnsiTheme="minorHAnsi" w:cstheme="minorBidi"/>
              <w:noProof/>
              <w:sz w:val="26"/>
              <w:szCs w:val="26"/>
              <w:lang w:val="vi-VN"/>
            </w:rPr>
          </w:pPr>
          <w:hyperlink w:anchor="_Toc61857419" w:history="1">
            <w:r w:rsidR="004F73CE" w:rsidRPr="002D068A">
              <w:rPr>
                <w:rStyle w:val="Hyperlink"/>
                <w:noProof/>
                <w:sz w:val="26"/>
                <w:szCs w:val="26"/>
                <w:lang w:val="vi-VN"/>
              </w:rPr>
              <w:t>2.3. Mục tiêu dự kiến</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_Toc61857419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6</w:t>
            </w:r>
            <w:r w:rsidR="004F73CE" w:rsidRPr="002D068A">
              <w:rPr>
                <w:noProof/>
                <w:webHidden/>
                <w:sz w:val="26"/>
                <w:szCs w:val="26"/>
                <w:lang w:val="vi-VN"/>
              </w:rPr>
              <w:fldChar w:fldCharType="end"/>
            </w:r>
          </w:hyperlink>
        </w:p>
        <w:p w14:paraId="738DCE18" w14:textId="229AE344" w:rsidR="004F73CE" w:rsidRPr="002D068A" w:rsidRDefault="00397C78">
          <w:pPr>
            <w:pStyle w:val="TOC2"/>
            <w:rPr>
              <w:rFonts w:asciiTheme="minorHAnsi" w:eastAsiaTheme="minorEastAsia" w:hAnsiTheme="minorHAnsi" w:cstheme="minorBidi"/>
              <w:noProof/>
              <w:sz w:val="26"/>
              <w:szCs w:val="26"/>
              <w:lang w:val="vi-VN"/>
            </w:rPr>
          </w:pPr>
          <w:hyperlink w:anchor="_Toc61857420" w:history="1">
            <w:r w:rsidR="004F73CE" w:rsidRPr="002D068A">
              <w:rPr>
                <w:rStyle w:val="Hyperlink"/>
                <w:noProof/>
                <w:sz w:val="26"/>
                <w:szCs w:val="26"/>
                <w:lang w:val="vi-VN"/>
              </w:rPr>
              <w:t>2.4. Các sơ đồ liên kết</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_Toc61857420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6</w:t>
            </w:r>
            <w:r w:rsidR="004F73CE" w:rsidRPr="002D068A">
              <w:rPr>
                <w:noProof/>
                <w:webHidden/>
                <w:sz w:val="26"/>
                <w:szCs w:val="26"/>
                <w:lang w:val="vi-VN"/>
              </w:rPr>
              <w:fldChar w:fldCharType="end"/>
            </w:r>
          </w:hyperlink>
        </w:p>
        <w:p w14:paraId="222873A5" w14:textId="2F32DE8E" w:rsidR="004F73CE" w:rsidRPr="002D068A" w:rsidRDefault="00397C78">
          <w:pPr>
            <w:pStyle w:val="TOC1"/>
            <w:rPr>
              <w:rFonts w:asciiTheme="minorHAnsi" w:eastAsiaTheme="minorEastAsia" w:hAnsiTheme="minorHAnsi" w:cstheme="minorBidi"/>
              <w:noProof/>
              <w:sz w:val="26"/>
              <w:szCs w:val="26"/>
              <w:lang w:val="vi-VN"/>
            </w:rPr>
          </w:pPr>
          <w:hyperlink w:anchor="_Toc61857421" w:history="1">
            <w:r w:rsidR="004F73CE" w:rsidRPr="002D068A">
              <w:rPr>
                <w:rStyle w:val="Hyperlink"/>
                <w:noProof/>
                <w:sz w:val="26"/>
                <w:szCs w:val="26"/>
                <w:lang w:val="vi-VN"/>
              </w:rPr>
              <w:t>3.</w:t>
            </w:r>
            <w:r w:rsidR="004F73CE" w:rsidRPr="002D068A">
              <w:rPr>
                <w:rFonts w:asciiTheme="minorHAnsi" w:eastAsiaTheme="minorEastAsia" w:hAnsiTheme="minorHAnsi" w:cstheme="minorBidi"/>
                <w:noProof/>
                <w:sz w:val="26"/>
                <w:szCs w:val="26"/>
                <w:lang w:val="vi-VN"/>
              </w:rPr>
              <w:tab/>
            </w:r>
            <w:r w:rsidR="004F73CE" w:rsidRPr="002D068A">
              <w:rPr>
                <w:rStyle w:val="Hyperlink"/>
                <w:noProof/>
                <w:sz w:val="26"/>
                <w:szCs w:val="26"/>
                <w:lang w:val="vi-VN"/>
              </w:rPr>
              <w:t>CÁC YẾU TỐ TÁC ĐỘNG ĐẾN CẤU TRÚC</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_Toc61857421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6</w:t>
            </w:r>
            <w:r w:rsidR="004F73CE" w:rsidRPr="002D068A">
              <w:rPr>
                <w:noProof/>
                <w:webHidden/>
                <w:sz w:val="26"/>
                <w:szCs w:val="26"/>
                <w:lang w:val="vi-VN"/>
              </w:rPr>
              <w:fldChar w:fldCharType="end"/>
            </w:r>
          </w:hyperlink>
        </w:p>
        <w:p w14:paraId="04E93D6A" w14:textId="5E583421" w:rsidR="004F73CE" w:rsidRPr="002D068A" w:rsidRDefault="00397C78">
          <w:pPr>
            <w:pStyle w:val="TOC2"/>
            <w:rPr>
              <w:rFonts w:asciiTheme="minorHAnsi" w:eastAsiaTheme="minorEastAsia" w:hAnsiTheme="minorHAnsi" w:cstheme="minorBidi"/>
              <w:noProof/>
              <w:sz w:val="26"/>
              <w:szCs w:val="26"/>
              <w:lang w:val="vi-VN"/>
            </w:rPr>
          </w:pPr>
          <w:hyperlink w:anchor="_Toc61857422" w:history="1">
            <w:r w:rsidR="004F73CE" w:rsidRPr="002D068A">
              <w:rPr>
                <w:rStyle w:val="Hyperlink"/>
                <w:noProof/>
                <w:sz w:val="26"/>
                <w:szCs w:val="26"/>
                <w:lang w:val="vi-VN"/>
              </w:rPr>
              <w:t>3.1. Yêu cầu về chức năng</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_Toc61857422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6</w:t>
            </w:r>
            <w:r w:rsidR="004F73CE" w:rsidRPr="002D068A">
              <w:rPr>
                <w:noProof/>
                <w:webHidden/>
                <w:sz w:val="26"/>
                <w:szCs w:val="26"/>
                <w:lang w:val="vi-VN"/>
              </w:rPr>
              <w:fldChar w:fldCharType="end"/>
            </w:r>
          </w:hyperlink>
        </w:p>
        <w:p w14:paraId="02E5AF07" w14:textId="1CE621CF" w:rsidR="004F73CE" w:rsidRPr="002D068A" w:rsidRDefault="00397C78">
          <w:pPr>
            <w:pStyle w:val="TOC2"/>
            <w:rPr>
              <w:rFonts w:asciiTheme="minorHAnsi" w:eastAsiaTheme="minorEastAsia" w:hAnsiTheme="minorHAnsi" w:cstheme="minorBidi"/>
              <w:noProof/>
              <w:sz w:val="26"/>
              <w:szCs w:val="26"/>
              <w:lang w:val="vi-VN"/>
            </w:rPr>
          </w:pPr>
          <w:hyperlink w:anchor="_Toc61857423" w:history="1">
            <w:r w:rsidR="004F73CE" w:rsidRPr="002D068A">
              <w:rPr>
                <w:rStyle w:val="Hyperlink"/>
                <w:noProof/>
                <w:sz w:val="26"/>
                <w:szCs w:val="26"/>
                <w:lang w:val="vi-VN"/>
              </w:rPr>
              <w:t>3.2. Các hạn chế về kinh doanh</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_Toc61857423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6</w:t>
            </w:r>
            <w:r w:rsidR="004F73CE" w:rsidRPr="002D068A">
              <w:rPr>
                <w:noProof/>
                <w:webHidden/>
                <w:sz w:val="26"/>
                <w:szCs w:val="26"/>
                <w:lang w:val="vi-VN"/>
              </w:rPr>
              <w:fldChar w:fldCharType="end"/>
            </w:r>
          </w:hyperlink>
        </w:p>
        <w:p w14:paraId="407856C4" w14:textId="19C8FE73" w:rsidR="004F73CE" w:rsidRPr="002D068A" w:rsidRDefault="00397C78">
          <w:pPr>
            <w:pStyle w:val="TOC2"/>
            <w:rPr>
              <w:rFonts w:asciiTheme="minorHAnsi" w:eastAsiaTheme="minorEastAsia" w:hAnsiTheme="minorHAnsi" w:cstheme="minorBidi"/>
              <w:noProof/>
              <w:sz w:val="26"/>
              <w:szCs w:val="26"/>
              <w:lang w:val="vi-VN"/>
            </w:rPr>
          </w:pPr>
          <w:hyperlink w:anchor="_Toc61857424" w:history="1">
            <w:r w:rsidR="004F73CE" w:rsidRPr="002D068A">
              <w:rPr>
                <w:rStyle w:val="Hyperlink"/>
                <w:noProof/>
                <w:sz w:val="26"/>
                <w:szCs w:val="26"/>
                <w:lang w:val="vi-VN"/>
              </w:rPr>
              <w:t>3.3. Các hạn chế về kỹ thuật</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_Toc61857424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6</w:t>
            </w:r>
            <w:r w:rsidR="004F73CE" w:rsidRPr="002D068A">
              <w:rPr>
                <w:noProof/>
                <w:webHidden/>
                <w:sz w:val="26"/>
                <w:szCs w:val="26"/>
                <w:lang w:val="vi-VN"/>
              </w:rPr>
              <w:fldChar w:fldCharType="end"/>
            </w:r>
          </w:hyperlink>
        </w:p>
        <w:p w14:paraId="63A57206" w14:textId="4009D78A" w:rsidR="004F73CE" w:rsidRPr="002D068A" w:rsidRDefault="00397C78">
          <w:pPr>
            <w:pStyle w:val="TOC2"/>
            <w:rPr>
              <w:rFonts w:asciiTheme="minorHAnsi" w:eastAsiaTheme="minorEastAsia" w:hAnsiTheme="minorHAnsi" w:cstheme="minorBidi"/>
              <w:noProof/>
              <w:sz w:val="26"/>
              <w:szCs w:val="26"/>
              <w:lang w:val="vi-VN"/>
            </w:rPr>
          </w:pPr>
          <w:hyperlink w:anchor="_Toc61857425" w:history="1">
            <w:r w:rsidR="004F73CE" w:rsidRPr="002D068A">
              <w:rPr>
                <w:rStyle w:val="Hyperlink"/>
                <w:noProof/>
                <w:sz w:val="26"/>
                <w:szCs w:val="26"/>
                <w:lang w:val="vi-VN"/>
              </w:rPr>
              <w:t>3.4. Các thuộc tính chất lượng</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_Toc61857425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7</w:t>
            </w:r>
            <w:r w:rsidR="004F73CE" w:rsidRPr="002D068A">
              <w:rPr>
                <w:noProof/>
                <w:webHidden/>
                <w:sz w:val="26"/>
                <w:szCs w:val="26"/>
                <w:lang w:val="vi-VN"/>
              </w:rPr>
              <w:fldChar w:fldCharType="end"/>
            </w:r>
          </w:hyperlink>
        </w:p>
        <w:p w14:paraId="5D143256" w14:textId="5F10E676" w:rsidR="004F73CE" w:rsidRPr="002D068A" w:rsidRDefault="00397C78">
          <w:pPr>
            <w:pStyle w:val="TOC1"/>
            <w:rPr>
              <w:rFonts w:asciiTheme="minorHAnsi" w:eastAsiaTheme="minorEastAsia" w:hAnsiTheme="minorHAnsi" w:cstheme="minorBidi"/>
              <w:noProof/>
              <w:sz w:val="26"/>
              <w:szCs w:val="26"/>
              <w:lang w:val="vi-VN"/>
            </w:rPr>
          </w:pPr>
          <w:hyperlink w:anchor="_Toc61857426" w:history="1">
            <w:r w:rsidR="004F73CE" w:rsidRPr="002D068A">
              <w:rPr>
                <w:rStyle w:val="Hyperlink"/>
                <w:noProof/>
                <w:sz w:val="26"/>
                <w:szCs w:val="26"/>
                <w:lang w:val="vi-VN"/>
              </w:rPr>
              <w:t>4.</w:t>
            </w:r>
            <w:r w:rsidR="004F73CE" w:rsidRPr="002D068A">
              <w:rPr>
                <w:rFonts w:asciiTheme="minorHAnsi" w:eastAsiaTheme="minorEastAsia" w:hAnsiTheme="minorHAnsi" w:cstheme="minorBidi"/>
                <w:noProof/>
                <w:sz w:val="26"/>
                <w:szCs w:val="26"/>
                <w:lang w:val="vi-VN"/>
              </w:rPr>
              <w:tab/>
            </w:r>
            <w:r w:rsidR="004F73CE" w:rsidRPr="002D068A">
              <w:rPr>
                <w:rStyle w:val="Hyperlink"/>
                <w:noProof/>
                <w:sz w:val="26"/>
                <w:szCs w:val="26"/>
                <w:lang w:val="vi-VN"/>
              </w:rPr>
              <w:t>TỔNG QUAN VỀ CẤU TRÚC</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_Toc61857426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7</w:t>
            </w:r>
            <w:r w:rsidR="004F73CE" w:rsidRPr="002D068A">
              <w:rPr>
                <w:noProof/>
                <w:webHidden/>
                <w:sz w:val="26"/>
                <w:szCs w:val="26"/>
                <w:lang w:val="vi-VN"/>
              </w:rPr>
              <w:fldChar w:fldCharType="end"/>
            </w:r>
          </w:hyperlink>
        </w:p>
        <w:p w14:paraId="6ADBE521" w14:textId="1F40E857" w:rsidR="004F73CE" w:rsidRPr="002D068A" w:rsidRDefault="00397C78">
          <w:pPr>
            <w:pStyle w:val="TOC1"/>
            <w:rPr>
              <w:rFonts w:asciiTheme="minorHAnsi" w:eastAsiaTheme="minorEastAsia" w:hAnsiTheme="minorHAnsi" w:cstheme="minorBidi"/>
              <w:noProof/>
              <w:sz w:val="26"/>
              <w:szCs w:val="26"/>
              <w:lang w:val="vi-VN"/>
            </w:rPr>
          </w:pPr>
          <w:hyperlink w:anchor="_Toc61857427" w:history="1">
            <w:r w:rsidR="004F73CE" w:rsidRPr="002D068A">
              <w:rPr>
                <w:rStyle w:val="Hyperlink"/>
                <w:noProof/>
                <w:sz w:val="26"/>
                <w:szCs w:val="26"/>
                <w:lang w:val="vi-VN"/>
              </w:rPr>
              <w:t>5.</w:t>
            </w:r>
            <w:r w:rsidR="004F73CE" w:rsidRPr="002D068A">
              <w:rPr>
                <w:rFonts w:asciiTheme="minorHAnsi" w:eastAsiaTheme="minorEastAsia" w:hAnsiTheme="minorHAnsi" w:cstheme="minorBidi"/>
                <w:noProof/>
                <w:sz w:val="26"/>
                <w:szCs w:val="26"/>
                <w:lang w:val="vi-VN"/>
              </w:rPr>
              <w:tab/>
            </w:r>
            <w:r w:rsidR="004F73CE" w:rsidRPr="002D068A">
              <w:rPr>
                <w:rStyle w:val="Hyperlink"/>
                <w:noProof/>
                <w:sz w:val="26"/>
                <w:szCs w:val="26"/>
                <w:lang w:val="vi-VN"/>
              </w:rPr>
              <w:t>MODULE VIEW</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_Toc61857427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10</w:t>
            </w:r>
            <w:r w:rsidR="004F73CE" w:rsidRPr="002D068A">
              <w:rPr>
                <w:noProof/>
                <w:webHidden/>
                <w:sz w:val="26"/>
                <w:szCs w:val="26"/>
                <w:lang w:val="vi-VN"/>
              </w:rPr>
              <w:fldChar w:fldCharType="end"/>
            </w:r>
          </w:hyperlink>
        </w:p>
        <w:p w14:paraId="10F225AB" w14:textId="45A9A60C" w:rsidR="004F73CE" w:rsidRPr="002D068A" w:rsidRDefault="00397C78">
          <w:pPr>
            <w:pStyle w:val="TOC1"/>
            <w:rPr>
              <w:rFonts w:asciiTheme="minorHAnsi" w:eastAsiaTheme="minorEastAsia" w:hAnsiTheme="minorHAnsi" w:cstheme="minorBidi"/>
              <w:noProof/>
              <w:sz w:val="26"/>
              <w:szCs w:val="26"/>
              <w:lang w:val="vi-VN"/>
            </w:rPr>
          </w:pPr>
          <w:hyperlink w:anchor="_Toc61857428" w:history="1">
            <w:r w:rsidR="004F73CE" w:rsidRPr="002D068A">
              <w:rPr>
                <w:rStyle w:val="Hyperlink"/>
                <w:noProof/>
                <w:sz w:val="26"/>
                <w:szCs w:val="26"/>
                <w:lang w:val="vi-VN"/>
              </w:rPr>
              <w:t>6.</w:t>
            </w:r>
            <w:r w:rsidR="004F73CE" w:rsidRPr="002D068A">
              <w:rPr>
                <w:rFonts w:asciiTheme="minorHAnsi" w:eastAsiaTheme="minorEastAsia" w:hAnsiTheme="minorHAnsi" w:cstheme="minorBidi"/>
                <w:noProof/>
                <w:sz w:val="26"/>
                <w:szCs w:val="26"/>
                <w:lang w:val="vi-VN"/>
              </w:rPr>
              <w:tab/>
            </w:r>
            <w:r w:rsidR="004F73CE" w:rsidRPr="002D068A">
              <w:rPr>
                <w:rStyle w:val="Hyperlink"/>
                <w:noProof/>
                <w:sz w:val="26"/>
                <w:szCs w:val="26"/>
                <w:lang w:val="vi-VN"/>
              </w:rPr>
              <w:t>ALLOCATION VIEW</w:t>
            </w:r>
            <w:r w:rsidR="004F73CE" w:rsidRPr="002D068A">
              <w:rPr>
                <w:noProof/>
                <w:webHidden/>
                <w:sz w:val="26"/>
                <w:szCs w:val="26"/>
                <w:lang w:val="vi-VN"/>
              </w:rPr>
              <w:tab/>
            </w:r>
            <w:r w:rsidR="004F73CE" w:rsidRPr="002D068A">
              <w:rPr>
                <w:noProof/>
                <w:webHidden/>
                <w:sz w:val="26"/>
                <w:szCs w:val="26"/>
                <w:lang w:val="vi-VN"/>
              </w:rPr>
              <w:fldChar w:fldCharType="begin"/>
            </w:r>
            <w:r w:rsidR="004F73CE" w:rsidRPr="002D068A">
              <w:rPr>
                <w:noProof/>
                <w:webHidden/>
                <w:sz w:val="26"/>
                <w:szCs w:val="26"/>
                <w:lang w:val="vi-VN"/>
              </w:rPr>
              <w:instrText xml:space="preserve"> PAGEREF _Toc61857428 \h </w:instrText>
            </w:r>
            <w:r w:rsidR="004F73CE" w:rsidRPr="002D068A">
              <w:rPr>
                <w:noProof/>
                <w:webHidden/>
                <w:sz w:val="26"/>
                <w:szCs w:val="26"/>
                <w:lang w:val="vi-VN"/>
              </w:rPr>
            </w:r>
            <w:r w:rsidR="004F73CE" w:rsidRPr="002D068A">
              <w:rPr>
                <w:noProof/>
                <w:webHidden/>
                <w:sz w:val="26"/>
                <w:szCs w:val="26"/>
                <w:lang w:val="vi-VN"/>
              </w:rPr>
              <w:fldChar w:fldCharType="separate"/>
            </w:r>
            <w:r w:rsidR="00FA641C">
              <w:rPr>
                <w:noProof/>
                <w:webHidden/>
                <w:sz w:val="26"/>
                <w:szCs w:val="26"/>
                <w:lang w:val="vi-VN"/>
              </w:rPr>
              <w:t>12</w:t>
            </w:r>
            <w:r w:rsidR="004F73CE" w:rsidRPr="002D068A">
              <w:rPr>
                <w:noProof/>
                <w:webHidden/>
                <w:sz w:val="26"/>
                <w:szCs w:val="26"/>
                <w:lang w:val="vi-VN"/>
              </w:rPr>
              <w:fldChar w:fldCharType="end"/>
            </w:r>
          </w:hyperlink>
        </w:p>
        <w:p w14:paraId="2E3164AF" w14:textId="07247D4B" w:rsidR="00A201BF" w:rsidRPr="00AB1C7C" w:rsidRDefault="00A201BF" w:rsidP="00A201BF">
          <w:pPr>
            <w:spacing w:line="360" w:lineRule="auto"/>
            <w:rPr>
              <w:sz w:val="26"/>
              <w:szCs w:val="26"/>
              <w:lang w:val="vi-VN"/>
            </w:rPr>
          </w:pPr>
          <w:r w:rsidRPr="00AB1C7C">
            <w:rPr>
              <w:b/>
              <w:bCs/>
              <w:noProof/>
              <w:sz w:val="26"/>
              <w:szCs w:val="26"/>
              <w:lang w:val="vi-VN"/>
            </w:rPr>
            <w:fldChar w:fldCharType="end"/>
          </w:r>
        </w:p>
      </w:sdtContent>
    </w:sdt>
    <w:p w14:paraId="3B57B5FA" w14:textId="77777777" w:rsidR="006603B0" w:rsidRPr="00AB1C7C" w:rsidRDefault="006603B0" w:rsidP="00A201BF">
      <w:pPr>
        <w:spacing w:line="360" w:lineRule="auto"/>
        <w:jc w:val="both"/>
        <w:rPr>
          <w:sz w:val="26"/>
          <w:szCs w:val="26"/>
          <w:lang w:val="vi-VN"/>
        </w:rPr>
      </w:pPr>
    </w:p>
    <w:p w14:paraId="2EED02D3" w14:textId="77777777" w:rsidR="006603B0" w:rsidRPr="00AB1C7C" w:rsidRDefault="006603B0" w:rsidP="00A201BF">
      <w:pPr>
        <w:spacing w:line="360" w:lineRule="auto"/>
        <w:jc w:val="both"/>
        <w:rPr>
          <w:sz w:val="26"/>
          <w:szCs w:val="26"/>
          <w:lang w:val="vi-VN"/>
        </w:rPr>
      </w:pPr>
    </w:p>
    <w:p w14:paraId="55922BAC" w14:textId="77777777" w:rsidR="006603B0" w:rsidRPr="00AB1C7C" w:rsidRDefault="006603B0" w:rsidP="00A201BF">
      <w:pPr>
        <w:spacing w:line="360" w:lineRule="auto"/>
        <w:jc w:val="both"/>
        <w:rPr>
          <w:sz w:val="26"/>
          <w:szCs w:val="26"/>
          <w:lang w:val="vi-VN"/>
        </w:rPr>
      </w:pPr>
    </w:p>
    <w:p w14:paraId="63A24936" w14:textId="77777777" w:rsidR="006603B0" w:rsidRPr="00AB1C7C" w:rsidRDefault="006603B0" w:rsidP="00A201BF">
      <w:pPr>
        <w:spacing w:line="360" w:lineRule="auto"/>
        <w:jc w:val="both"/>
        <w:rPr>
          <w:sz w:val="26"/>
          <w:szCs w:val="26"/>
          <w:lang w:val="vi-VN"/>
        </w:rPr>
      </w:pPr>
    </w:p>
    <w:p w14:paraId="63DF93C0" w14:textId="77777777" w:rsidR="006603B0" w:rsidRPr="00AB1C7C" w:rsidRDefault="006603B0" w:rsidP="00A201BF">
      <w:pPr>
        <w:spacing w:line="360" w:lineRule="auto"/>
        <w:jc w:val="both"/>
        <w:rPr>
          <w:sz w:val="26"/>
          <w:szCs w:val="26"/>
          <w:lang w:val="vi-VN"/>
        </w:rPr>
      </w:pPr>
    </w:p>
    <w:p w14:paraId="1334259D" w14:textId="77777777" w:rsidR="006603B0" w:rsidRPr="00AB1C7C" w:rsidRDefault="006603B0" w:rsidP="00A201BF">
      <w:pPr>
        <w:spacing w:line="360" w:lineRule="auto"/>
        <w:jc w:val="both"/>
        <w:rPr>
          <w:sz w:val="26"/>
          <w:szCs w:val="26"/>
          <w:lang w:val="vi-VN"/>
        </w:rPr>
      </w:pPr>
    </w:p>
    <w:p w14:paraId="5293AAFC" w14:textId="77777777" w:rsidR="006603B0" w:rsidRPr="00AB1C7C" w:rsidRDefault="006603B0" w:rsidP="00A201BF">
      <w:pPr>
        <w:spacing w:line="360" w:lineRule="auto"/>
        <w:jc w:val="both"/>
        <w:rPr>
          <w:sz w:val="26"/>
          <w:szCs w:val="26"/>
          <w:lang w:val="vi-VN"/>
        </w:rPr>
      </w:pPr>
    </w:p>
    <w:p w14:paraId="0613732C" w14:textId="77777777" w:rsidR="006603B0" w:rsidRPr="00AB1C7C" w:rsidRDefault="006603B0" w:rsidP="00A201BF">
      <w:pPr>
        <w:spacing w:line="360" w:lineRule="auto"/>
        <w:jc w:val="both"/>
        <w:rPr>
          <w:sz w:val="26"/>
          <w:szCs w:val="26"/>
          <w:lang w:val="vi-VN"/>
        </w:rPr>
      </w:pPr>
    </w:p>
    <w:p w14:paraId="086A5499" w14:textId="70A495D9" w:rsidR="00EF6B38" w:rsidRDefault="00EE1F5F" w:rsidP="00EE1F5F">
      <w:pPr>
        <w:tabs>
          <w:tab w:val="left" w:pos="3444"/>
        </w:tabs>
        <w:spacing w:line="360" w:lineRule="auto"/>
        <w:jc w:val="both"/>
        <w:rPr>
          <w:sz w:val="26"/>
          <w:szCs w:val="26"/>
          <w:lang w:val="vi-VN"/>
        </w:rPr>
      </w:pPr>
      <w:r>
        <w:rPr>
          <w:sz w:val="26"/>
          <w:szCs w:val="26"/>
          <w:lang w:val="vi-VN"/>
        </w:rPr>
        <w:tab/>
      </w:r>
    </w:p>
    <w:p w14:paraId="334DEB03" w14:textId="77777777" w:rsidR="002D068A" w:rsidRDefault="002D068A" w:rsidP="00A201BF">
      <w:pPr>
        <w:spacing w:line="360" w:lineRule="auto"/>
        <w:jc w:val="both"/>
        <w:rPr>
          <w:sz w:val="26"/>
          <w:szCs w:val="26"/>
          <w:lang w:val="vi-VN"/>
        </w:rPr>
      </w:pPr>
    </w:p>
    <w:p w14:paraId="0CDF90CA" w14:textId="77777777" w:rsidR="002D068A" w:rsidRDefault="002D068A" w:rsidP="00A201BF">
      <w:pPr>
        <w:spacing w:line="360" w:lineRule="auto"/>
        <w:jc w:val="both"/>
        <w:rPr>
          <w:sz w:val="26"/>
          <w:szCs w:val="26"/>
          <w:lang w:val="vi-VN"/>
        </w:rPr>
      </w:pPr>
    </w:p>
    <w:p w14:paraId="3AF0BBBD" w14:textId="77777777" w:rsidR="006603B0" w:rsidRPr="00AB1C7C" w:rsidRDefault="006603B0" w:rsidP="00A201BF">
      <w:pPr>
        <w:pStyle w:val="1"/>
        <w:outlineLvl w:val="0"/>
        <w:rPr>
          <w:lang w:val="vi-VN"/>
        </w:rPr>
      </w:pPr>
      <w:bookmarkStart w:id="2" w:name="_Toc61645609"/>
      <w:bookmarkStart w:id="3" w:name="_Toc61857413"/>
      <w:r w:rsidRPr="00AB1C7C">
        <w:rPr>
          <w:lang w:val="vi-VN"/>
        </w:rPr>
        <w:lastRenderedPageBreak/>
        <w:t>GIỚI THIỆU</w:t>
      </w:r>
      <w:bookmarkEnd w:id="2"/>
      <w:bookmarkEnd w:id="3"/>
    </w:p>
    <w:p w14:paraId="405F2610" w14:textId="77777777" w:rsidR="006603B0" w:rsidRPr="00AB1C7C" w:rsidRDefault="006603B0" w:rsidP="00A201BF">
      <w:pPr>
        <w:pStyle w:val="11"/>
        <w:outlineLvl w:val="1"/>
        <w:rPr>
          <w:lang w:val="vi-VN"/>
        </w:rPr>
      </w:pPr>
      <w:bookmarkStart w:id="4" w:name="_Toc61645610"/>
      <w:bookmarkStart w:id="5" w:name="_Toc61857414"/>
      <w:r w:rsidRPr="00AB1C7C">
        <w:rPr>
          <w:lang w:val="vi-VN"/>
        </w:rPr>
        <w:t>1.1. Mục đích</w:t>
      </w:r>
      <w:bookmarkEnd w:id="4"/>
      <w:bookmarkEnd w:id="5"/>
    </w:p>
    <w:p w14:paraId="1D441CF0" w14:textId="77777777" w:rsidR="006603B0" w:rsidRPr="00AB1C7C" w:rsidRDefault="006603B0" w:rsidP="00A201BF">
      <w:pPr>
        <w:pStyle w:val="ListParagraph"/>
        <w:numPr>
          <w:ilvl w:val="0"/>
          <w:numId w:val="11"/>
        </w:numPr>
        <w:spacing w:line="360" w:lineRule="auto"/>
        <w:jc w:val="both"/>
        <w:rPr>
          <w:sz w:val="26"/>
          <w:szCs w:val="26"/>
          <w:lang w:val="vi-VN"/>
        </w:rPr>
      </w:pPr>
      <w:r w:rsidRPr="00AB1C7C">
        <w:rPr>
          <w:sz w:val="26"/>
          <w:szCs w:val="26"/>
          <w:lang w:val="vi-VN"/>
        </w:rPr>
        <w:t>Mô tả ngắn gọn về đề tài, các mục tiêu kinh doanh, bối cảnh và những hạn chế đối với hệ thống đang được phát triển.</w:t>
      </w:r>
    </w:p>
    <w:p w14:paraId="5916F6F5" w14:textId="77777777" w:rsidR="006603B0" w:rsidRPr="00AB1C7C" w:rsidRDefault="006603B0" w:rsidP="00A201BF">
      <w:pPr>
        <w:pStyle w:val="ListParagraph"/>
        <w:numPr>
          <w:ilvl w:val="0"/>
          <w:numId w:val="11"/>
        </w:numPr>
        <w:spacing w:line="360" w:lineRule="auto"/>
        <w:jc w:val="both"/>
        <w:rPr>
          <w:sz w:val="26"/>
          <w:szCs w:val="26"/>
          <w:lang w:val="vi-VN"/>
        </w:rPr>
      </w:pPr>
      <w:r w:rsidRPr="00AB1C7C">
        <w:rPr>
          <w:sz w:val="26"/>
          <w:szCs w:val="26"/>
          <w:lang w:val="vi-VN"/>
        </w:rPr>
        <w:t>Các yếu tố tác động cấu trúc (các yêu cầu chức năng, các thuộc tính chất lượng và các hạn chế).</w:t>
      </w:r>
    </w:p>
    <w:p w14:paraId="610CF1B0" w14:textId="77777777" w:rsidR="006603B0" w:rsidRPr="00AB1C7C" w:rsidRDefault="006603B0" w:rsidP="00A201BF">
      <w:pPr>
        <w:pStyle w:val="ListParagraph"/>
        <w:numPr>
          <w:ilvl w:val="0"/>
          <w:numId w:val="11"/>
        </w:numPr>
        <w:spacing w:line="360" w:lineRule="auto"/>
        <w:jc w:val="both"/>
        <w:rPr>
          <w:sz w:val="26"/>
          <w:szCs w:val="26"/>
          <w:lang w:val="vi-VN"/>
        </w:rPr>
      </w:pPr>
      <w:r w:rsidRPr="00AB1C7C">
        <w:rPr>
          <w:sz w:val="26"/>
          <w:szCs w:val="26"/>
          <w:lang w:val="vi-VN"/>
        </w:rPr>
        <w:t>Cấu trúc trình bày theo các loại hình kết cấu khác nhau. Đặc điểm kỹ thuật dành cho đối tượng sau:</w:t>
      </w:r>
    </w:p>
    <w:p w14:paraId="48A0E13A" w14:textId="77777777" w:rsidR="006603B0" w:rsidRPr="00AB1C7C" w:rsidRDefault="006603B0" w:rsidP="00A201BF">
      <w:pPr>
        <w:pStyle w:val="ListParagraph"/>
        <w:numPr>
          <w:ilvl w:val="0"/>
          <w:numId w:val="14"/>
        </w:numPr>
        <w:spacing w:line="360" w:lineRule="auto"/>
        <w:jc w:val="both"/>
        <w:rPr>
          <w:sz w:val="26"/>
          <w:szCs w:val="26"/>
          <w:lang w:val="vi-VN"/>
        </w:rPr>
      </w:pPr>
      <w:r w:rsidRPr="00AB1C7C">
        <w:rPr>
          <w:sz w:val="26"/>
          <w:szCs w:val="26"/>
          <w:lang w:val="vi-VN"/>
        </w:rPr>
        <w:t>Các nhà phát triển</w:t>
      </w:r>
    </w:p>
    <w:p w14:paraId="5EED4450" w14:textId="77777777" w:rsidR="006603B0" w:rsidRPr="00AB1C7C" w:rsidRDefault="006603B0" w:rsidP="00A201BF">
      <w:pPr>
        <w:pStyle w:val="ListParagraph"/>
        <w:numPr>
          <w:ilvl w:val="0"/>
          <w:numId w:val="14"/>
        </w:numPr>
        <w:spacing w:line="360" w:lineRule="auto"/>
        <w:jc w:val="both"/>
        <w:rPr>
          <w:sz w:val="26"/>
          <w:szCs w:val="26"/>
          <w:lang w:val="vi-VN"/>
        </w:rPr>
      </w:pPr>
      <w:r w:rsidRPr="00AB1C7C">
        <w:rPr>
          <w:sz w:val="26"/>
          <w:szCs w:val="26"/>
          <w:lang w:val="vi-VN"/>
        </w:rPr>
        <w:t>Các nhà thiết kế</w:t>
      </w:r>
    </w:p>
    <w:p w14:paraId="4F628D86" w14:textId="77777777" w:rsidR="006603B0" w:rsidRPr="00AB1C7C" w:rsidRDefault="006603B0" w:rsidP="00A201BF">
      <w:pPr>
        <w:pStyle w:val="ListParagraph"/>
        <w:numPr>
          <w:ilvl w:val="0"/>
          <w:numId w:val="14"/>
        </w:numPr>
        <w:spacing w:line="360" w:lineRule="auto"/>
        <w:jc w:val="both"/>
        <w:rPr>
          <w:sz w:val="26"/>
          <w:szCs w:val="26"/>
          <w:lang w:val="vi-VN"/>
        </w:rPr>
      </w:pPr>
      <w:r w:rsidRPr="00AB1C7C">
        <w:rPr>
          <w:sz w:val="26"/>
          <w:szCs w:val="26"/>
          <w:lang w:val="vi-VN"/>
        </w:rPr>
        <w:t>Các nhà thử nghiệm</w:t>
      </w:r>
    </w:p>
    <w:p w14:paraId="12DC2D11" w14:textId="77777777" w:rsidR="006603B0" w:rsidRPr="00AB1C7C" w:rsidRDefault="006603B0" w:rsidP="00A201BF">
      <w:pPr>
        <w:pStyle w:val="11"/>
        <w:outlineLvl w:val="1"/>
        <w:rPr>
          <w:lang w:val="vi-VN"/>
        </w:rPr>
      </w:pPr>
      <w:bookmarkStart w:id="6" w:name="_Toc61645611"/>
      <w:bookmarkStart w:id="7" w:name="_Toc61857415"/>
      <w:r w:rsidRPr="00AB1C7C">
        <w:rPr>
          <w:lang w:val="vi-VN"/>
        </w:rPr>
        <w:t>1.2. Tài liệu liên quan</w:t>
      </w:r>
      <w:bookmarkEnd w:id="6"/>
      <w:bookmarkEnd w:id="7"/>
    </w:p>
    <w:p w14:paraId="23B9A16C" w14:textId="77777777" w:rsidR="006603B0" w:rsidRPr="00AB1C7C" w:rsidRDefault="0078254D" w:rsidP="00A201BF">
      <w:pPr>
        <w:pStyle w:val="ListParagraph"/>
        <w:numPr>
          <w:ilvl w:val="0"/>
          <w:numId w:val="15"/>
        </w:numPr>
        <w:spacing w:line="360" w:lineRule="auto"/>
        <w:jc w:val="both"/>
        <w:rPr>
          <w:sz w:val="26"/>
          <w:szCs w:val="26"/>
          <w:lang w:val="vi-VN"/>
        </w:rPr>
      </w:pPr>
      <w:r w:rsidRPr="00AB1C7C">
        <w:rPr>
          <w:sz w:val="26"/>
          <w:szCs w:val="26"/>
          <w:lang w:val="vi-VN"/>
        </w:rPr>
        <w:t>DNF</w:t>
      </w:r>
      <w:r w:rsidR="006603B0" w:rsidRPr="00AB1C7C">
        <w:rPr>
          <w:sz w:val="26"/>
          <w:szCs w:val="26"/>
          <w:lang w:val="vi-VN"/>
        </w:rPr>
        <w:t>.ProjectProposal</w:t>
      </w:r>
    </w:p>
    <w:p w14:paraId="23726136" w14:textId="77777777" w:rsidR="006603B0" w:rsidRPr="00AB1C7C" w:rsidRDefault="0078254D" w:rsidP="00A201BF">
      <w:pPr>
        <w:pStyle w:val="ListParagraph"/>
        <w:numPr>
          <w:ilvl w:val="0"/>
          <w:numId w:val="15"/>
        </w:numPr>
        <w:spacing w:line="360" w:lineRule="auto"/>
        <w:jc w:val="both"/>
        <w:rPr>
          <w:sz w:val="26"/>
          <w:szCs w:val="26"/>
          <w:lang w:val="vi-VN"/>
        </w:rPr>
      </w:pPr>
      <w:r w:rsidRPr="00AB1C7C">
        <w:rPr>
          <w:sz w:val="26"/>
          <w:szCs w:val="26"/>
          <w:lang w:val="vi-VN"/>
        </w:rPr>
        <w:t>DNF</w:t>
      </w:r>
      <w:r w:rsidR="006603B0" w:rsidRPr="00AB1C7C">
        <w:rPr>
          <w:sz w:val="26"/>
          <w:szCs w:val="26"/>
          <w:lang w:val="vi-VN"/>
        </w:rPr>
        <w:t>.ProjectPlan</w:t>
      </w:r>
    </w:p>
    <w:p w14:paraId="76081833" w14:textId="77777777" w:rsidR="006603B0" w:rsidRPr="00AB1C7C" w:rsidRDefault="0078254D" w:rsidP="00A201BF">
      <w:pPr>
        <w:pStyle w:val="ListParagraph"/>
        <w:numPr>
          <w:ilvl w:val="0"/>
          <w:numId w:val="15"/>
        </w:numPr>
        <w:spacing w:line="360" w:lineRule="auto"/>
        <w:jc w:val="both"/>
        <w:rPr>
          <w:sz w:val="26"/>
          <w:szCs w:val="26"/>
          <w:lang w:val="vi-VN"/>
        </w:rPr>
      </w:pPr>
      <w:r w:rsidRPr="00AB1C7C">
        <w:rPr>
          <w:sz w:val="26"/>
          <w:szCs w:val="26"/>
          <w:lang w:val="vi-VN"/>
        </w:rPr>
        <w:t>DNF</w:t>
      </w:r>
      <w:r w:rsidR="006603B0" w:rsidRPr="00AB1C7C">
        <w:rPr>
          <w:sz w:val="26"/>
          <w:szCs w:val="26"/>
          <w:lang w:val="vi-VN"/>
        </w:rPr>
        <w:t>.ProductBacklog</w:t>
      </w:r>
    </w:p>
    <w:p w14:paraId="2F955696" w14:textId="77777777" w:rsidR="006603B0" w:rsidRPr="00AB1C7C" w:rsidRDefault="006603B0" w:rsidP="00A201BF">
      <w:pPr>
        <w:pStyle w:val="1"/>
        <w:outlineLvl w:val="0"/>
        <w:rPr>
          <w:lang w:val="vi-VN"/>
        </w:rPr>
      </w:pPr>
      <w:bookmarkStart w:id="8" w:name="_Toc61645612"/>
      <w:bookmarkStart w:id="9" w:name="_Toc61857416"/>
      <w:r w:rsidRPr="00AB1C7C">
        <w:rPr>
          <w:lang w:val="vi-VN"/>
        </w:rPr>
        <w:t>TỔNG QUAN</w:t>
      </w:r>
      <w:bookmarkEnd w:id="8"/>
      <w:bookmarkEnd w:id="9"/>
    </w:p>
    <w:p w14:paraId="0F278E4A" w14:textId="77777777" w:rsidR="006603B0" w:rsidRPr="00AB1C7C" w:rsidRDefault="006603B0" w:rsidP="00A201BF">
      <w:pPr>
        <w:pStyle w:val="11"/>
        <w:outlineLvl w:val="1"/>
        <w:rPr>
          <w:lang w:val="vi-VN"/>
        </w:rPr>
      </w:pPr>
      <w:bookmarkStart w:id="10" w:name="_Toc61645613"/>
      <w:bookmarkStart w:id="11" w:name="_Toc61857417"/>
      <w:r w:rsidRPr="00AB1C7C">
        <w:rPr>
          <w:lang w:val="vi-VN"/>
        </w:rPr>
        <w:t>2.1. Tổng quan dự án</w:t>
      </w:r>
      <w:bookmarkEnd w:id="10"/>
      <w:bookmarkEnd w:id="11"/>
    </w:p>
    <w:p w14:paraId="7B8A5F88" w14:textId="77777777" w:rsidR="006603B0" w:rsidRPr="00AB1C7C" w:rsidRDefault="006603B0" w:rsidP="00A201BF">
      <w:pPr>
        <w:pStyle w:val="ListParagraph"/>
        <w:numPr>
          <w:ilvl w:val="0"/>
          <w:numId w:val="16"/>
        </w:numPr>
        <w:spacing w:line="360" w:lineRule="auto"/>
        <w:jc w:val="both"/>
        <w:rPr>
          <w:sz w:val="26"/>
          <w:szCs w:val="26"/>
          <w:lang w:val="vi-VN"/>
        </w:rPr>
      </w:pPr>
      <w:r w:rsidRPr="00AB1C7C">
        <w:rPr>
          <w:sz w:val="26"/>
          <w:szCs w:val="26"/>
          <w:lang w:val="vi-VN"/>
        </w:rPr>
        <w:t>Các dịch vụ đề xuất:</w:t>
      </w:r>
    </w:p>
    <w:p w14:paraId="067FDC85" w14:textId="77777777" w:rsidR="006603B0" w:rsidRPr="00AB1C7C" w:rsidRDefault="006603B0" w:rsidP="00A201BF">
      <w:pPr>
        <w:pStyle w:val="ListParagraph"/>
        <w:numPr>
          <w:ilvl w:val="0"/>
          <w:numId w:val="17"/>
        </w:numPr>
        <w:spacing w:line="360" w:lineRule="auto"/>
        <w:jc w:val="both"/>
        <w:rPr>
          <w:sz w:val="26"/>
          <w:szCs w:val="26"/>
          <w:lang w:val="vi-VN"/>
        </w:rPr>
      </w:pPr>
      <w:r w:rsidRPr="00AB1C7C">
        <w:rPr>
          <w:sz w:val="26"/>
          <w:szCs w:val="26"/>
          <w:lang w:val="vi-VN"/>
        </w:rPr>
        <w:t>Cung cấp nền tảng cho cộng đồng để chia sẻ kiến thức mới và cấu trúc kiến thức sẵn có.</w:t>
      </w:r>
    </w:p>
    <w:p w14:paraId="723B9462" w14:textId="77777777" w:rsidR="006603B0" w:rsidRPr="00AB1C7C" w:rsidRDefault="006603B0" w:rsidP="00A201BF">
      <w:pPr>
        <w:pStyle w:val="ListParagraph"/>
        <w:numPr>
          <w:ilvl w:val="0"/>
          <w:numId w:val="17"/>
        </w:numPr>
        <w:spacing w:line="360" w:lineRule="auto"/>
        <w:jc w:val="both"/>
        <w:rPr>
          <w:sz w:val="26"/>
          <w:szCs w:val="26"/>
          <w:lang w:val="vi-VN"/>
        </w:rPr>
      </w:pPr>
      <w:r w:rsidRPr="00AB1C7C">
        <w:rPr>
          <w:sz w:val="26"/>
          <w:szCs w:val="26"/>
          <w:lang w:val="vi-VN"/>
        </w:rPr>
        <w:t>Cung cấp công cụ để xây dựng kế hoạch học tập.</w:t>
      </w:r>
    </w:p>
    <w:p w14:paraId="72B86B09" w14:textId="77777777" w:rsidR="006603B0" w:rsidRPr="00AB1C7C" w:rsidRDefault="006603B0" w:rsidP="00A201BF">
      <w:pPr>
        <w:pStyle w:val="ListParagraph"/>
        <w:numPr>
          <w:ilvl w:val="0"/>
          <w:numId w:val="17"/>
        </w:numPr>
        <w:spacing w:line="360" w:lineRule="auto"/>
        <w:jc w:val="both"/>
        <w:rPr>
          <w:sz w:val="26"/>
          <w:szCs w:val="26"/>
          <w:lang w:val="vi-VN"/>
        </w:rPr>
      </w:pPr>
      <w:r w:rsidRPr="00AB1C7C">
        <w:rPr>
          <w:sz w:val="26"/>
          <w:szCs w:val="26"/>
          <w:lang w:val="vi-VN"/>
        </w:rPr>
        <w:t>Cung cấp một môi trường để các thành viên tương tác với các thành viên khác trong cộng đồng.</w:t>
      </w:r>
    </w:p>
    <w:p w14:paraId="27EF26CA" w14:textId="77777777" w:rsidR="006603B0" w:rsidRPr="00AB1C7C" w:rsidRDefault="006603B0" w:rsidP="00A201BF">
      <w:pPr>
        <w:pStyle w:val="11"/>
        <w:outlineLvl w:val="1"/>
        <w:rPr>
          <w:lang w:val="vi-VN"/>
        </w:rPr>
      </w:pPr>
      <w:bookmarkStart w:id="12" w:name="_Toc61645614"/>
      <w:bookmarkStart w:id="13" w:name="_Toc61857418"/>
      <w:r w:rsidRPr="00AB1C7C">
        <w:rPr>
          <w:lang w:val="vi-VN"/>
        </w:rPr>
        <w:t>2.2. Bối cảnh dự án</w:t>
      </w:r>
      <w:bookmarkEnd w:id="12"/>
      <w:bookmarkEnd w:id="13"/>
    </w:p>
    <w:p w14:paraId="1CAFEA3A" w14:textId="77777777" w:rsidR="006603B0" w:rsidRPr="00AB1C7C" w:rsidRDefault="006603B0" w:rsidP="00A201BF">
      <w:pPr>
        <w:pStyle w:val="ListParagraph"/>
        <w:numPr>
          <w:ilvl w:val="0"/>
          <w:numId w:val="16"/>
        </w:numPr>
        <w:spacing w:line="360" w:lineRule="auto"/>
        <w:jc w:val="both"/>
        <w:rPr>
          <w:sz w:val="26"/>
          <w:szCs w:val="26"/>
          <w:lang w:val="vi-VN"/>
        </w:rPr>
      </w:pPr>
      <w:r w:rsidRPr="00AB1C7C">
        <w:rPr>
          <w:sz w:val="26"/>
          <w:szCs w:val="26"/>
          <w:lang w:val="vi-VN"/>
        </w:rPr>
        <w:t>Các dịch vụ đề xuất:</w:t>
      </w:r>
    </w:p>
    <w:p w14:paraId="23B97A8E" w14:textId="77777777" w:rsidR="006603B0" w:rsidRPr="00AB1C7C" w:rsidRDefault="006603B0" w:rsidP="00A201BF">
      <w:pPr>
        <w:pStyle w:val="ListParagraph"/>
        <w:numPr>
          <w:ilvl w:val="0"/>
          <w:numId w:val="18"/>
        </w:numPr>
        <w:spacing w:line="360" w:lineRule="auto"/>
        <w:jc w:val="both"/>
        <w:rPr>
          <w:sz w:val="26"/>
          <w:szCs w:val="26"/>
          <w:lang w:val="vi-VN"/>
        </w:rPr>
      </w:pPr>
      <w:r w:rsidRPr="00AB1C7C">
        <w:rPr>
          <w:sz w:val="26"/>
          <w:szCs w:val="26"/>
          <w:lang w:val="vi-VN"/>
        </w:rPr>
        <w:t>Cung cấp nền tảng cho cộng đồng chia sẻ kiến thức mới và cấu trúc kiến thức sẵn có.</w:t>
      </w:r>
    </w:p>
    <w:p w14:paraId="1D9F5801" w14:textId="77777777" w:rsidR="006603B0" w:rsidRPr="00AB1C7C" w:rsidRDefault="006603B0" w:rsidP="00A201BF">
      <w:pPr>
        <w:pStyle w:val="ListParagraph"/>
        <w:numPr>
          <w:ilvl w:val="0"/>
          <w:numId w:val="18"/>
        </w:numPr>
        <w:spacing w:line="360" w:lineRule="auto"/>
        <w:jc w:val="both"/>
        <w:rPr>
          <w:sz w:val="26"/>
          <w:szCs w:val="26"/>
          <w:lang w:val="vi-VN"/>
        </w:rPr>
      </w:pPr>
      <w:r w:rsidRPr="00AB1C7C">
        <w:rPr>
          <w:sz w:val="26"/>
          <w:szCs w:val="26"/>
          <w:lang w:val="vi-VN"/>
        </w:rPr>
        <w:t>Cung cấp công cụ để xây dựng ứng dụng công cộng</w:t>
      </w:r>
    </w:p>
    <w:p w14:paraId="04FFDD9B" w14:textId="77777777" w:rsidR="006603B0" w:rsidRPr="00AB1C7C" w:rsidRDefault="006603B0" w:rsidP="00A201BF">
      <w:pPr>
        <w:pStyle w:val="ListParagraph"/>
        <w:numPr>
          <w:ilvl w:val="0"/>
          <w:numId w:val="18"/>
        </w:numPr>
        <w:spacing w:line="360" w:lineRule="auto"/>
        <w:jc w:val="both"/>
        <w:rPr>
          <w:sz w:val="26"/>
          <w:szCs w:val="26"/>
          <w:lang w:val="vi-VN"/>
        </w:rPr>
      </w:pPr>
      <w:r w:rsidRPr="00AB1C7C">
        <w:rPr>
          <w:sz w:val="26"/>
          <w:szCs w:val="26"/>
          <w:lang w:val="vi-VN"/>
        </w:rPr>
        <w:lastRenderedPageBreak/>
        <w:t>Cung cấp một môi trường để các thành viên tương tác với các thành viên khác trong cộng đồng.</w:t>
      </w:r>
    </w:p>
    <w:p w14:paraId="66E54279" w14:textId="77777777" w:rsidR="006603B0" w:rsidRPr="00AB1C7C" w:rsidRDefault="006603B0" w:rsidP="00A201BF">
      <w:pPr>
        <w:pStyle w:val="11"/>
        <w:outlineLvl w:val="1"/>
        <w:rPr>
          <w:lang w:val="vi-VN"/>
        </w:rPr>
      </w:pPr>
      <w:bookmarkStart w:id="14" w:name="_Toc61645615"/>
      <w:bookmarkStart w:id="15" w:name="_Toc61857419"/>
      <w:r w:rsidRPr="00AB1C7C">
        <w:rPr>
          <w:lang w:val="vi-VN"/>
        </w:rPr>
        <w:t>2.3. Mục tiêu dự kiến</w:t>
      </w:r>
      <w:bookmarkEnd w:id="14"/>
      <w:bookmarkEnd w:id="15"/>
    </w:p>
    <w:p w14:paraId="0433FA85" w14:textId="77777777" w:rsidR="006603B0" w:rsidRPr="00AB1C7C" w:rsidRDefault="006603B0" w:rsidP="00A201BF">
      <w:pPr>
        <w:pStyle w:val="ListParagraph"/>
        <w:numPr>
          <w:ilvl w:val="0"/>
          <w:numId w:val="16"/>
        </w:numPr>
        <w:spacing w:line="360" w:lineRule="auto"/>
        <w:jc w:val="both"/>
        <w:rPr>
          <w:sz w:val="26"/>
          <w:szCs w:val="26"/>
          <w:lang w:val="vi-VN"/>
        </w:rPr>
      </w:pPr>
      <w:r w:rsidRPr="00AB1C7C">
        <w:rPr>
          <w:sz w:val="26"/>
          <w:szCs w:val="26"/>
          <w:lang w:val="vi-VN"/>
        </w:rPr>
        <w:t>Mục tiêu của hệ thống đề xuất là:</w:t>
      </w:r>
    </w:p>
    <w:p w14:paraId="591E7CA2" w14:textId="77777777" w:rsidR="006603B0" w:rsidRPr="00AB1C7C" w:rsidRDefault="006603B0" w:rsidP="00A201BF">
      <w:pPr>
        <w:pStyle w:val="ListParagraph"/>
        <w:numPr>
          <w:ilvl w:val="0"/>
          <w:numId w:val="19"/>
        </w:numPr>
        <w:spacing w:line="360" w:lineRule="auto"/>
        <w:jc w:val="both"/>
        <w:rPr>
          <w:color w:val="FF0000"/>
          <w:sz w:val="26"/>
          <w:szCs w:val="26"/>
          <w:lang w:val="vi-VN"/>
        </w:rPr>
      </w:pPr>
      <w:r w:rsidRPr="00AB1C7C">
        <w:rPr>
          <w:sz w:val="26"/>
          <w:szCs w:val="26"/>
          <w:lang w:val="vi-VN"/>
        </w:rPr>
        <w:t>Truyền thông và công nghệ thông tin (Information Computer Technology- ICT)</w:t>
      </w:r>
    </w:p>
    <w:p w14:paraId="01A03529" w14:textId="77777777" w:rsidR="006603B0" w:rsidRPr="00AB1C7C" w:rsidRDefault="006603B0" w:rsidP="00A201BF">
      <w:pPr>
        <w:pStyle w:val="ListParagraph"/>
        <w:numPr>
          <w:ilvl w:val="0"/>
          <w:numId w:val="19"/>
        </w:numPr>
        <w:spacing w:line="360" w:lineRule="auto"/>
        <w:jc w:val="both"/>
        <w:rPr>
          <w:sz w:val="26"/>
          <w:szCs w:val="26"/>
          <w:lang w:val="vi-VN"/>
        </w:rPr>
      </w:pPr>
      <w:r w:rsidRPr="00AB1C7C">
        <w:rPr>
          <w:sz w:val="26"/>
          <w:szCs w:val="26"/>
          <w:lang w:val="vi-VN"/>
        </w:rPr>
        <w:t>Phát hành hệ thống đề xuất để thực hiện</w:t>
      </w:r>
    </w:p>
    <w:p w14:paraId="7A24255B" w14:textId="45DBBA47" w:rsidR="006603B0" w:rsidRPr="00AB1C7C" w:rsidRDefault="006603B0" w:rsidP="00A201BF">
      <w:pPr>
        <w:pStyle w:val="ListParagraph"/>
        <w:numPr>
          <w:ilvl w:val="0"/>
          <w:numId w:val="19"/>
        </w:numPr>
        <w:spacing w:line="360" w:lineRule="auto"/>
        <w:rPr>
          <w:sz w:val="26"/>
          <w:szCs w:val="26"/>
          <w:lang w:val="vi-VN"/>
        </w:rPr>
      </w:pPr>
      <w:r w:rsidRPr="00AB1C7C">
        <w:rPr>
          <w:sz w:val="26"/>
          <w:szCs w:val="26"/>
          <w:lang w:val="vi-VN"/>
        </w:rPr>
        <w:t>Cung cấp Kế hoạch Quản lý Dự án (</w:t>
      </w:r>
      <w:r w:rsidRPr="00AB1C7C">
        <w:rPr>
          <w:spacing w:val="-2"/>
          <w:sz w:val="26"/>
          <w:szCs w:val="26"/>
          <w:lang w:val="vi-VN"/>
        </w:rPr>
        <w:t>P</w:t>
      </w:r>
      <w:r w:rsidRPr="00AB1C7C">
        <w:rPr>
          <w:spacing w:val="1"/>
          <w:sz w:val="26"/>
          <w:szCs w:val="26"/>
          <w:lang w:val="vi-VN"/>
        </w:rPr>
        <w:t>r</w:t>
      </w:r>
      <w:r w:rsidRPr="00AB1C7C">
        <w:rPr>
          <w:sz w:val="26"/>
          <w:szCs w:val="26"/>
          <w:lang w:val="vi-VN"/>
        </w:rPr>
        <w:t>ovide</w:t>
      </w:r>
      <w:r w:rsidRPr="00AB1C7C">
        <w:rPr>
          <w:spacing w:val="2"/>
          <w:sz w:val="26"/>
          <w:szCs w:val="26"/>
          <w:lang w:val="vi-VN"/>
        </w:rPr>
        <w:t xml:space="preserve"> </w:t>
      </w:r>
      <w:r w:rsidRPr="00AB1C7C">
        <w:rPr>
          <w:sz w:val="26"/>
          <w:szCs w:val="26"/>
          <w:lang w:val="vi-VN"/>
        </w:rPr>
        <w:t>P</w:t>
      </w:r>
      <w:r w:rsidRPr="00AB1C7C">
        <w:rPr>
          <w:spacing w:val="1"/>
          <w:sz w:val="26"/>
          <w:szCs w:val="26"/>
          <w:lang w:val="vi-VN"/>
        </w:rPr>
        <w:t>r</w:t>
      </w:r>
      <w:r w:rsidRPr="00AB1C7C">
        <w:rPr>
          <w:sz w:val="26"/>
          <w:szCs w:val="26"/>
          <w:lang w:val="vi-VN"/>
        </w:rPr>
        <w:t>oject</w:t>
      </w:r>
      <w:r w:rsidRPr="00AB1C7C">
        <w:rPr>
          <w:spacing w:val="-2"/>
          <w:sz w:val="26"/>
          <w:szCs w:val="26"/>
          <w:lang w:val="vi-VN"/>
        </w:rPr>
        <w:t xml:space="preserve"> </w:t>
      </w:r>
      <w:r w:rsidRPr="00AB1C7C">
        <w:rPr>
          <w:spacing w:val="-1"/>
          <w:sz w:val="26"/>
          <w:szCs w:val="26"/>
          <w:lang w:val="vi-VN"/>
        </w:rPr>
        <w:t>M</w:t>
      </w:r>
      <w:r w:rsidRPr="00AB1C7C">
        <w:rPr>
          <w:sz w:val="26"/>
          <w:szCs w:val="26"/>
          <w:lang w:val="vi-VN"/>
        </w:rPr>
        <w:t>anage</w:t>
      </w:r>
      <w:r w:rsidRPr="00AB1C7C">
        <w:rPr>
          <w:spacing w:val="-1"/>
          <w:sz w:val="26"/>
          <w:szCs w:val="26"/>
          <w:lang w:val="vi-VN"/>
        </w:rPr>
        <w:t>m</w:t>
      </w:r>
      <w:r w:rsidRPr="00AB1C7C">
        <w:rPr>
          <w:sz w:val="26"/>
          <w:szCs w:val="26"/>
          <w:lang w:val="vi-VN"/>
        </w:rPr>
        <w:t>ent</w:t>
      </w:r>
      <w:r w:rsidRPr="00AB1C7C">
        <w:rPr>
          <w:spacing w:val="2"/>
          <w:sz w:val="26"/>
          <w:szCs w:val="26"/>
          <w:lang w:val="vi-VN"/>
        </w:rPr>
        <w:t xml:space="preserve"> </w:t>
      </w:r>
      <w:r w:rsidRPr="00AB1C7C">
        <w:rPr>
          <w:sz w:val="26"/>
          <w:szCs w:val="26"/>
          <w:lang w:val="vi-VN"/>
        </w:rPr>
        <w:t xml:space="preserve">Plan - PMP), Yêu cầu </w:t>
      </w:r>
      <w:r w:rsidR="000D2442">
        <w:rPr>
          <w:sz w:val="26"/>
          <w:szCs w:val="26"/>
          <w:lang w:val="vi-VN"/>
        </w:rPr>
        <w:t>món ăn</w:t>
      </w:r>
      <w:r w:rsidRPr="00AB1C7C">
        <w:rPr>
          <w:sz w:val="26"/>
          <w:szCs w:val="26"/>
          <w:lang w:val="vi-VN"/>
        </w:rPr>
        <w:t xml:space="preserve">  (Product Backlog), Tài liệu Thiết kế Phần mềm (S</w:t>
      </w:r>
      <w:r w:rsidRPr="00AB1C7C">
        <w:rPr>
          <w:spacing w:val="-2"/>
          <w:sz w:val="26"/>
          <w:szCs w:val="26"/>
          <w:lang w:val="vi-VN"/>
        </w:rPr>
        <w:t>o</w:t>
      </w:r>
      <w:r w:rsidRPr="00AB1C7C">
        <w:rPr>
          <w:spacing w:val="1"/>
          <w:sz w:val="26"/>
          <w:szCs w:val="26"/>
          <w:lang w:val="vi-VN"/>
        </w:rPr>
        <w:t>f</w:t>
      </w:r>
      <w:r w:rsidRPr="00AB1C7C">
        <w:rPr>
          <w:sz w:val="26"/>
          <w:szCs w:val="26"/>
          <w:lang w:val="vi-VN"/>
        </w:rPr>
        <w:t>tware</w:t>
      </w:r>
      <w:r w:rsidRPr="00AB1C7C">
        <w:rPr>
          <w:spacing w:val="3"/>
          <w:sz w:val="26"/>
          <w:szCs w:val="26"/>
          <w:lang w:val="vi-VN"/>
        </w:rPr>
        <w:t xml:space="preserve"> </w:t>
      </w:r>
      <w:r w:rsidRPr="00AB1C7C">
        <w:rPr>
          <w:sz w:val="26"/>
          <w:szCs w:val="26"/>
          <w:lang w:val="vi-VN"/>
        </w:rPr>
        <w:t>D</w:t>
      </w:r>
      <w:r w:rsidRPr="00AB1C7C">
        <w:rPr>
          <w:spacing w:val="1"/>
          <w:sz w:val="26"/>
          <w:szCs w:val="26"/>
          <w:lang w:val="vi-VN"/>
        </w:rPr>
        <w:t>e</w:t>
      </w:r>
      <w:r w:rsidRPr="00AB1C7C">
        <w:rPr>
          <w:spacing w:val="-1"/>
          <w:sz w:val="26"/>
          <w:szCs w:val="26"/>
          <w:lang w:val="vi-VN"/>
        </w:rPr>
        <w:t>s</w:t>
      </w:r>
      <w:r w:rsidRPr="00AB1C7C">
        <w:rPr>
          <w:sz w:val="26"/>
          <w:szCs w:val="26"/>
          <w:lang w:val="vi-VN"/>
        </w:rPr>
        <w:t>ign</w:t>
      </w:r>
      <w:r w:rsidRPr="00AB1C7C">
        <w:rPr>
          <w:spacing w:val="-2"/>
          <w:sz w:val="26"/>
          <w:szCs w:val="26"/>
          <w:lang w:val="vi-VN"/>
        </w:rPr>
        <w:t xml:space="preserve"> </w:t>
      </w:r>
      <w:r w:rsidRPr="00AB1C7C">
        <w:rPr>
          <w:sz w:val="26"/>
          <w:szCs w:val="26"/>
          <w:lang w:val="vi-VN"/>
        </w:rPr>
        <w:t>Document</w:t>
      </w:r>
      <w:r w:rsidRPr="00AB1C7C">
        <w:rPr>
          <w:spacing w:val="2"/>
          <w:sz w:val="26"/>
          <w:szCs w:val="26"/>
          <w:lang w:val="vi-VN"/>
        </w:rPr>
        <w:t xml:space="preserve"> - </w:t>
      </w:r>
      <w:r w:rsidRPr="00AB1C7C">
        <w:rPr>
          <w:sz w:val="26"/>
          <w:szCs w:val="26"/>
          <w:lang w:val="vi-VN"/>
        </w:rPr>
        <w:t>SDD), Kế hoạch Kiểm thử Phần mềm (So</w:t>
      </w:r>
      <w:r w:rsidRPr="00AB1C7C">
        <w:rPr>
          <w:spacing w:val="1"/>
          <w:sz w:val="26"/>
          <w:szCs w:val="26"/>
          <w:lang w:val="vi-VN"/>
        </w:rPr>
        <w:t>f</w:t>
      </w:r>
      <w:r w:rsidRPr="00AB1C7C">
        <w:rPr>
          <w:sz w:val="26"/>
          <w:szCs w:val="26"/>
          <w:lang w:val="vi-VN"/>
        </w:rPr>
        <w:t>tw</w:t>
      </w:r>
      <w:r w:rsidRPr="00AB1C7C">
        <w:rPr>
          <w:spacing w:val="-2"/>
          <w:sz w:val="26"/>
          <w:szCs w:val="26"/>
          <w:lang w:val="vi-VN"/>
        </w:rPr>
        <w:t>a</w:t>
      </w:r>
      <w:r w:rsidRPr="00AB1C7C">
        <w:rPr>
          <w:spacing w:val="1"/>
          <w:sz w:val="26"/>
          <w:szCs w:val="26"/>
          <w:lang w:val="vi-VN"/>
        </w:rPr>
        <w:t>r</w:t>
      </w:r>
      <w:r w:rsidRPr="00AB1C7C">
        <w:rPr>
          <w:sz w:val="26"/>
          <w:szCs w:val="26"/>
          <w:lang w:val="vi-VN"/>
        </w:rPr>
        <w:t xml:space="preserve">e </w:t>
      </w:r>
      <w:r w:rsidRPr="00AB1C7C">
        <w:rPr>
          <w:spacing w:val="-19"/>
          <w:sz w:val="26"/>
          <w:szCs w:val="26"/>
          <w:lang w:val="vi-VN"/>
        </w:rPr>
        <w:t>T</w:t>
      </w:r>
      <w:r w:rsidRPr="00AB1C7C">
        <w:rPr>
          <w:sz w:val="26"/>
          <w:szCs w:val="26"/>
          <w:lang w:val="vi-VN"/>
        </w:rPr>
        <w:t>e</w:t>
      </w:r>
      <w:r w:rsidRPr="00AB1C7C">
        <w:rPr>
          <w:spacing w:val="-1"/>
          <w:sz w:val="26"/>
          <w:szCs w:val="26"/>
          <w:lang w:val="vi-VN"/>
        </w:rPr>
        <w:t>s</w:t>
      </w:r>
      <w:r w:rsidRPr="00AB1C7C">
        <w:rPr>
          <w:sz w:val="26"/>
          <w:szCs w:val="26"/>
          <w:lang w:val="vi-VN"/>
        </w:rPr>
        <w:t>t</w:t>
      </w:r>
      <w:r w:rsidRPr="00AB1C7C">
        <w:rPr>
          <w:spacing w:val="2"/>
          <w:sz w:val="26"/>
          <w:szCs w:val="26"/>
          <w:lang w:val="vi-VN"/>
        </w:rPr>
        <w:t xml:space="preserve"> </w:t>
      </w:r>
      <w:r w:rsidRPr="00AB1C7C">
        <w:rPr>
          <w:sz w:val="26"/>
          <w:szCs w:val="26"/>
          <w:lang w:val="vi-VN"/>
        </w:rPr>
        <w:t>Plan - STP), Hướng dẫn Sử dụng</w:t>
      </w:r>
    </w:p>
    <w:p w14:paraId="04EA23B6" w14:textId="77777777" w:rsidR="004F73CE" w:rsidRPr="00AB1C7C" w:rsidRDefault="004F73CE" w:rsidP="004F73CE">
      <w:pPr>
        <w:spacing w:line="360" w:lineRule="auto"/>
        <w:rPr>
          <w:sz w:val="26"/>
          <w:szCs w:val="26"/>
          <w:lang w:val="vi-VN"/>
        </w:rPr>
      </w:pPr>
    </w:p>
    <w:p w14:paraId="57BA0E7E" w14:textId="77777777" w:rsidR="006603B0" w:rsidRPr="00AB1C7C" w:rsidRDefault="006603B0" w:rsidP="00A201BF">
      <w:pPr>
        <w:pStyle w:val="11"/>
        <w:outlineLvl w:val="1"/>
        <w:rPr>
          <w:lang w:val="vi-VN"/>
        </w:rPr>
      </w:pPr>
      <w:bookmarkStart w:id="16" w:name="_Toc61645616"/>
      <w:bookmarkStart w:id="17" w:name="_Toc61857420"/>
      <w:r w:rsidRPr="00AB1C7C">
        <w:rPr>
          <w:lang w:val="vi-VN"/>
        </w:rPr>
        <w:t>2.4. Các sơ đồ liên kết</w:t>
      </w:r>
      <w:bookmarkEnd w:id="16"/>
      <w:bookmarkEnd w:id="17"/>
    </w:p>
    <w:p w14:paraId="1C448C76" w14:textId="71765F1E" w:rsidR="006603B0" w:rsidRPr="00AB1C7C" w:rsidRDefault="006603B0" w:rsidP="00143B2A">
      <w:pPr>
        <w:spacing w:line="360" w:lineRule="auto"/>
        <w:ind w:firstLine="284"/>
        <w:jc w:val="both"/>
        <w:rPr>
          <w:sz w:val="26"/>
          <w:szCs w:val="26"/>
          <w:lang w:val="vi-VN"/>
        </w:rPr>
      </w:pPr>
      <w:r w:rsidRPr="00AB1C7C">
        <w:rPr>
          <w:sz w:val="26"/>
          <w:szCs w:val="26"/>
          <w:lang w:val="vi-VN"/>
        </w:rPr>
        <w:t>Xác định bối cảnh của hệ thống trong quá trình hoạt động trong thực tế.</w:t>
      </w:r>
    </w:p>
    <w:p w14:paraId="6EBCD860" w14:textId="77777777" w:rsidR="004F73CE" w:rsidRPr="00AB1C7C" w:rsidRDefault="004F73CE" w:rsidP="00143B2A">
      <w:pPr>
        <w:spacing w:line="360" w:lineRule="auto"/>
        <w:ind w:firstLine="284"/>
        <w:jc w:val="both"/>
        <w:rPr>
          <w:sz w:val="26"/>
          <w:szCs w:val="26"/>
          <w:lang w:val="vi-VN"/>
        </w:rPr>
      </w:pPr>
    </w:p>
    <w:p w14:paraId="4BB9189C" w14:textId="77777777" w:rsidR="006603B0" w:rsidRPr="00AB1C7C" w:rsidRDefault="006603B0" w:rsidP="00FA641C">
      <w:pPr>
        <w:spacing w:line="360" w:lineRule="auto"/>
        <w:rPr>
          <w:sz w:val="26"/>
          <w:szCs w:val="26"/>
          <w:lang w:val="vi-VN"/>
        </w:rPr>
      </w:pPr>
    </w:p>
    <w:p w14:paraId="4A715F8D" w14:textId="0D2038CD" w:rsidR="006603B0" w:rsidRPr="00AB1C7C" w:rsidRDefault="004F73CE" w:rsidP="00A201BF">
      <w:pPr>
        <w:pStyle w:val="1"/>
        <w:outlineLvl w:val="0"/>
        <w:rPr>
          <w:lang w:val="vi-VN"/>
        </w:rPr>
      </w:pPr>
      <w:bookmarkStart w:id="18" w:name="_Toc61645617"/>
      <w:bookmarkStart w:id="19" w:name="_Toc61857421"/>
      <w:r w:rsidRPr="00AB1C7C">
        <w:rPr>
          <w:lang w:val="vi-VN"/>
        </w:rPr>
        <w:t>C</w:t>
      </w:r>
      <w:r w:rsidR="006603B0" w:rsidRPr="00AB1C7C">
        <w:rPr>
          <w:lang w:val="vi-VN"/>
        </w:rPr>
        <w:t>ÁC YẾU TỐ TÁC ĐỘNG ĐẾN CẤU TRÚC</w:t>
      </w:r>
      <w:bookmarkEnd w:id="18"/>
      <w:bookmarkEnd w:id="19"/>
    </w:p>
    <w:p w14:paraId="7A6B7A89" w14:textId="77777777" w:rsidR="006603B0" w:rsidRPr="00AB1C7C" w:rsidRDefault="006603B0" w:rsidP="00A201BF">
      <w:pPr>
        <w:pStyle w:val="11"/>
        <w:outlineLvl w:val="1"/>
        <w:rPr>
          <w:lang w:val="vi-VN"/>
        </w:rPr>
      </w:pPr>
      <w:bookmarkStart w:id="20" w:name="_Toc61645618"/>
      <w:bookmarkStart w:id="21" w:name="_Toc61857422"/>
      <w:r w:rsidRPr="00AB1C7C">
        <w:rPr>
          <w:lang w:val="vi-VN"/>
        </w:rPr>
        <w:t>3.1. Yêu cầu về chức năng</w:t>
      </w:r>
      <w:bookmarkEnd w:id="20"/>
      <w:bookmarkEnd w:id="21"/>
    </w:p>
    <w:p w14:paraId="0848E391" w14:textId="68A41769" w:rsidR="006603B0" w:rsidRPr="00E02CC8" w:rsidRDefault="006603B0" w:rsidP="00A201BF">
      <w:pPr>
        <w:spacing w:line="360" w:lineRule="auto"/>
        <w:ind w:firstLine="720"/>
        <w:jc w:val="both"/>
        <w:rPr>
          <w:sz w:val="26"/>
          <w:szCs w:val="26"/>
          <w:lang w:val="vi-VN"/>
        </w:rPr>
      </w:pPr>
      <w:r w:rsidRPr="00AB1C7C">
        <w:rPr>
          <w:sz w:val="26"/>
          <w:szCs w:val="26"/>
          <w:lang w:val="vi-VN"/>
        </w:rPr>
        <w:t xml:space="preserve">Tham khảo tài liệu </w:t>
      </w:r>
      <w:r w:rsidRPr="00FC0BD8">
        <w:rPr>
          <w:i/>
          <w:iCs/>
          <w:sz w:val="26"/>
          <w:szCs w:val="26"/>
          <w:lang w:val="vi-VN"/>
        </w:rPr>
        <w:t>ProductBacklog</w:t>
      </w:r>
      <w:r w:rsidR="00FC0BD8" w:rsidRPr="00E02CC8">
        <w:rPr>
          <w:i/>
          <w:iCs/>
          <w:sz w:val="26"/>
          <w:szCs w:val="26"/>
          <w:lang w:val="vi-VN"/>
        </w:rPr>
        <w:t>.doc</w:t>
      </w:r>
    </w:p>
    <w:p w14:paraId="6F4EE6A6" w14:textId="77777777" w:rsidR="006603B0" w:rsidRPr="00AB1C7C" w:rsidRDefault="006603B0" w:rsidP="00A201BF">
      <w:pPr>
        <w:pStyle w:val="11"/>
        <w:outlineLvl w:val="1"/>
        <w:rPr>
          <w:lang w:val="vi-VN"/>
        </w:rPr>
      </w:pPr>
      <w:bookmarkStart w:id="22" w:name="_Toc61645619"/>
      <w:bookmarkStart w:id="23" w:name="_Toc61857423"/>
      <w:r w:rsidRPr="00AB1C7C">
        <w:rPr>
          <w:lang w:val="vi-VN"/>
        </w:rPr>
        <w:t>3.2. Các hạn chế về kinh doanh</w:t>
      </w:r>
      <w:bookmarkEnd w:id="22"/>
      <w:bookmarkEnd w:id="23"/>
    </w:p>
    <w:p w14:paraId="40F35841" w14:textId="77777777" w:rsidR="006603B0" w:rsidRPr="00AB1C7C" w:rsidRDefault="006603B0" w:rsidP="00A201BF">
      <w:pPr>
        <w:spacing w:line="360" w:lineRule="auto"/>
        <w:ind w:firstLine="284"/>
        <w:jc w:val="both"/>
        <w:rPr>
          <w:sz w:val="26"/>
          <w:szCs w:val="26"/>
          <w:lang w:val="vi-VN"/>
        </w:rPr>
      </w:pPr>
      <w:r w:rsidRPr="00AB1C7C">
        <w:rPr>
          <w:sz w:val="26"/>
          <w:szCs w:val="26"/>
          <w:lang w:val="vi-VN"/>
        </w:rPr>
        <w:t>Dưới đây là những hạn chế về kinh doanh của dự án:</w:t>
      </w:r>
    </w:p>
    <w:p w14:paraId="528D8975" w14:textId="520DCB74" w:rsidR="006603B0" w:rsidRPr="00AB1C7C" w:rsidRDefault="003B4190" w:rsidP="00A201BF">
      <w:pPr>
        <w:pStyle w:val="ListParagraph"/>
        <w:numPr>
          <w:ilvl w:val="0"/>
          <w:numId w:val="20"/>
        </w:numPr>
        <w:spacing w:line="360" w:lineRule="auto"/>
        <w:jc w:val="both"/>
        <w:rPr>
          <w:sz w:val="26"/>
          <w:szCs w:val="26"/>
          <w:lang w:val="vi-VN"/>
        </w:rPr>
      </w:pPr>
      <w:r w:rsidRPr="00AB1C7C">
        <w:rPr>
          <w:sz w:val="26"/>
          <w:szCs w:val="26"/>
          <w:lang w:val="vi-VN"/>
        </w:rPr>
        <w:t xml:space="preserve">Dự án bắt đầu từ ngày </w:t>
      </w:r>
      <w:r w:rsidR="007920FC">
        <w:rPr>
          <w:sz w:val="26"/>
          <w:szCs w:val="26"/>
          <w:lang w:val="vi-VN"/>
        </w:rPr>
        <w:t>31</w:t>
      </w:r>
      <w:bookmarkStart w:id="24" w:name="_GoBack"/>
      <w:bookmarkEnd w:id="24"/>
      <w:r w:rsidRPr="00AB1C7C">
        <w:rPr>
          <w:sz w:val="26"/>
          <w:szCs w:val="26"/>
          <w:lang w:val="vi-VN"/>
        </w:rPr>
        <w:t xml:space="preserve"> tháng </w:t>
      </w:r>
      <w:r w:rsidR="00E61B0B" w:rsidRPr="00E61B0B">
        <w:rPr>
          <w:sz w:val="26"/>
          <w:szCs w:val="26"/>
          <w:lang w:val="vi-VN"/>
        </w:rPr>
        <w:t>8</w:t>
      </w:r>
      <w:r w:rsidRPr="00AB1C7C">
        <w:rPr>
          <w:sz w:val="26"/>
          <w:szCs w:val="26"/>
          <w:lang w:val="vi-VN"/>
        </w:rPr>
        <w:t xml:space="preserve"> năm </w:t>
      </w:r>
      <w:r w:rsidR="00E61B0B" w:rsidRPr="00E61B0B">
        <w:rPr>
          <w:sz w:val="26"/>
          <w:szCs w:val="26"/>
          <w:lang w:val="vi-VN"/>
        </w:rPr>
        <w:t>2021</w:t>
      </w:r>
      <w:r w:rsidR="004C0213" w:rsidRPr="00AB1C7C">
        <w:rPr>
          <w:sz w:val="26"/>
          <w:szCs w:val="26"/>
          <w:lang w:val="vi-VN"/>
        </w:rPr>
        <w:t xml:space="preserve"> đến </w:t>
      </w:r>
      <w:r w:rsidRPr="00AB1C7C">
        <w:rPr>
          <w:sz w:val="26"/>
          <w:szCs w:val="26"/>
          <w:lang w:val="vi-VN"/>
        </w:rPr>
        <w:t xml:space="preserve">ngày </w:t>
      </w:r>
      <w:r w:rsidR="00AF291B">
        <w:rPr>
          <w:sz w:val="26"/>
          <w:szCs w:val="26"/>
          <w:lang w:val="vi-VN"/>
        </w:rPr>
        <w:t>31</w:t>
      </w:r>
      <w:r w:rsidRPr="00AB1C7C">
        <w:rPr>
          <w:sz w:val="26"/>
          <w:szCs w:val="26"/>
          <w:lang w:val="vi-VN"/>
        </w:rPr>
        <w:t xml:space="preserve"> tháng </w:t>
      </w:r>
      <w:r w:rsidR="00AF291B">
        <w:rPr>
          <w:sz w:val="26"/>
          <w:szCs w:val="26"/>
          <w:lang w:val="vi-VN"/>
        </w:rPr>
        <w:t>10</w:t>
      </w:r>
      <w:r w:rsidRPr="00AB1C7C">
        <w:rPr>
          <w:sz w:val="26"/>
          <w:szCs w:val="26"/>
          <w:lang w:val="vi-VN"/>
        </w:rPr>
        <w:t xml:space="preserve"> năm </w:t>
      </w:r>
      <w:r w:rsidR="00E61B0B" w:rsidRPr="00E61B0B">
        <w:rPr>
          <w:sz w:val="26"/>
          <w:szCs w:val="26"/>
          <w:lang w:val="vi-VN"/>
        </w:rPr>
        <w:t>2021</w:t>
      </w:r>
      <w:r w:rsidR="006603B0" w:rsidRPr="00AB1C7C">
        <w:rPr>
          <w:sz w:val="26"/>
          <w:szCs w:val="26"/>
          <w:lang w:val="vi-VN"/>
        </w:rPr>
        <w:t xml:space="preserve">. Sau khi giao </w:t>
      </w:r>
      <w:r w:rsidR="000D2442">
        <w:rPr>
          <w:sz w:val="26"/>
          <w:szCs w:val="26"/>
          <w:lang w:val="vi-VN"/>
        </w:rPr>
        <w:t>món ăn</w:t>
      </w:r>
      <w:r w:rsidR="006603B0" w:rsidRPr="00AB1C7C">
        <w:rPr>
          <w:sz w:val="26"/>
          <w:szCs w:val="26"/>
          <w:lang w:val="vi-VN"/>
        </w:rPr>
        <w:t>, nhóm  sẽ khắc phục</w:t>
      </w:r>
      <w:r w:rsidRPr="00AB1C7C">
        <w:rPr>
          <w:sz w:val="26"/>
          <w:szCs w:val="26"/>
          <w:lang w:val="vi-VN"/>
        </w:rPr>
        <w:t xml:space="preserve"> các </w:t>
      </w:r>
      <w:r w:rsidR="006603B0" w:rsidRPr="00AB1C7C">
        <w:rPr>
          <w:sz w:val="26"/>
          <w:szCs w:val="26"/>
          <w:lang w:val="vi-VN"/>
        </w:rPr>
        <w:t xml:space="preserve"> </w:t>
      </w:r>
      <w:r w:rsidRPr="00AB1C7C">
        <w:rPr>
          <w:sz w:val="26"/>
          <w:szCs w:val="26"/>
          <w:lang w:val="vi-VN"/>
        </w:rPr>
        <w:t xml:space="preserve">khuyết điểm trong các </w:t>
      </w:r>
      <w:r w:rsidR="000D2442">
        <w:rPr>
          <w:sz w:val="26"/>
          <w:szCs w:val="26"/>
          <w:lang w:val="vi-VN"/>
        </w:rPr>
        <w:t>món ăn</w:t>
      </w:r>
      <w:r w:rsidRPr="00AB1C7C">
        <w:rPr>
          <w:sz w:val="26"/>
          <w:szCs w:val="26"/>
          <w:lang w:val="vi-VN"/>
        </w:rPr>
        <w:t xml:space="preserve"> </w:t>
      </w:r>
      <w:r w:rsidR="006603B0" w:rsidRPr="00AB1C7C">
        <w:rPr>
          <w:sz w:val="26"/>
          <w:szCs w:val="26"/>
          <w:lang w:val="vi-VN"/>
        </w:rPr>
        <w:t>.</w:t>
      </w:r>
    </w:p>
    <w:p w14:paraId="1ADF3129" w14:textId="77777777" w:rsidR="006603B0" w:rsidRPr="00AB1C7C" w:rsidRDefault="006603B0" w:rsidP="00A201BF">
      <w:pPr>
        <w:pStyle w:val="ListParagraph"/>
        <w:numPr>
          <w:ilvl w:val="0"/>
          <w:numId w:val="20"/>
        </w:numPr>
        <w:spacing w:line="360" w:lineRule="auto"/>
        <w:jc w:val="both"/>
        <w:rPr>
          <w:sz w:val="26"/>
          <w:szCs w:val="26"/>
          <w:lang w:val="vi-VN"/>
        </w:rPr>
      </w:pPr>
      <w:r w:rsidRPr="00AB1C7C">
        <w:rPr>
          <w:sz w:val="26"/>
          <w:szCs w:val="26"/>
          <w:lang w:val="vi-VN"/>
        </w:rPr>
        <w:t>Nhóm  không có ngân sách cho phần mềm thương mại. Phần mềm của bên thứ ba được sử dụng phải là mở mã nguồn hoặc miễn phí.</w:t>
      </w:r>
    </w:p>
    <w:p w14:paraId="7F6DBBB2" w14:textId="77777777" w:rsidR="006603B0" w:rsidRPr="00AB1C7C" w:rsidRDefault="006603B0" w:rsidP="00A201BF">
      <w:pPr>
        <w:pStyle w:val="ListParagraph"/>
        <w:numPr>
          <w:ilvl w:val="0"/>
          <w:numId w:val="20"/>
        </w:numPr>
        <w:spacing w:line="360" w:lineRule="auto"/>
        <w:jc w:val="both"/>
        <w:rPr>
          <w:sz w:val="26"/>
          <w:szCs w:val="26"/>
          <w:lang w:val="vi-VN"/>
        </w:rPr>
      </w:pPr>
      <w:r w:rsidRPr="00AB1C7C">
        <w:rPr>
          <w:sz w:val="26"/>
          <w:szCs w:val="26"/>
          <w:lang w:val="vi-VN"/>
        </w:rPr>
        <w:t>Tài nguyên sẵn có được định nghĩa như dưới đây:</w:t>
      </w:r>
    </w:p>
    <w:p w14:paraId="2FC698A5" w14:textId="6063AB64" w:rsidR="006603B0" w:rsidRPr="00AB1C7C" w:rsidRDefault="00E01169" w:rsidP="00A201BF">
      <w:pPr>
        <w:pStyle w:val="ListParagraph"/>
        <w:numPr>
          <w:ilvl w:val="0"/>
          <w:numId w:val="21"/>
        </w:numPr>
        <w:spacing w:line="360" w:lineRule="auto"/>
        <w:ind w:left="1418"/>
        <w:jc w:val="both"/>
        <w:rPr>
          <w:sz w:val="26"/>
          <w:szCs w:val="26"/>
          <w:lang w:val="vi-VN"/>
        </w:rPr>
      </w:pPr>
      <w:r w:rsidRPr="00AB1C7C">
        <w:rPr>
          <w:sz w:val="26"/>
          <w:szCs w:val="26"/>
          <w:lang w:val="vi-VN"/>
        </w:rPr>
        <w:t xml:space="preserve">Từ </w:t>
      </w:r>
      <w:r w:rsidR="007920FC">
        <w:rPr>
          <w:sz w:val="26"/>
          <w:szCs w:val="26"/>
          <w:lang w:val="vi-VN"/>
        </w:rPr>
        <w:t>31</w:t>
      </w:r>
      <w:r w:rsidR="00E61B0B" w:rsidRPr="00E61B0B">
        <w:rPr>
          <w:sz w:val="26"/>
          <w:szCs w:val="26"/>
          <w:lang w:val="vi-VN"/>
        </w:rPr>
        <w:t>/8</w:t>
      </w:r>
      <w:r w:rsidR="00C53BA1">
        <w:rPr>
          <w:sz w:val="26"/>
          <w:szCs w:val="26"/>
          <w:lang w:val="vi-VN"/>
        </w:rPr>
        <w:t xml:space="preserve"> đến 31/10</w:t>
      </w:r>
      <w:r w:rsidRPr="00AB1C7C">
        <w:rPr>
          <w:sz w:val="26"/>
          <w:szCs w:val="26"/>
          <w:lang w:val="vi-VN"/>
        </w:rPr>
        <w:t xml:space="preserve">, 4 thành viên x </w:t>
      </w:r>
      <w:r w:rsidR="00B86EDF" w:rsidRPr="00E02CC8">
        <w:rPr>
          <w:sz w:val="26"/>
          <w:szCs w:val="26"/>
          <w:lang w:val="vi-VN"/>
        </w:rPr>
        <w:t>2</w:t>
      </w:r>
      <w:r w:rsidR="00C53BA1">
        <w:rPr>
          <w:sz w:val="26"/>
          <w:szCs w:val="26"/>
          <w:lang w:val="vi-VN"/>
        </w:rPr>
        <w:t xml:space="preserve"> giờ x 8</w:t>
      </w:r>
      <w:r w:rsidR="006603B0" w:rsidRPr="00AB1C7C">
        <w:rPr>
          <w:sz w:val="26"/>
          <w:szCs w:val="26"/>
          <w:lang w:val="vi-VN"/>
        </w:rPr>
        <w:t xml:space="preserve"> tuần.</w:t>
      </w:r>
    </w:p>
    <w:p w14:paraId="70DACAE1" w14:textId="77777777" w:rsidR="006603B0" w:rsidRPr="00AB1C7C" w:rsidRDefault="006603B0" w:rsidP="00A201BF">
      <w:pPr>
        <w:pStyle w:val="11"/>
        <w:outlineLvl w:val="1"/>
        <w:rPr>
          <w:lang w:val="vi-VN"/>
        </w:rPr>
      </w:pPr>
      <w:bookmarkStart w:id="25" w:name="_Toc61645620"/>
      <w:bookmarkStart w:id="26" w:name="_Toc61857424"/>
      <w:r w:rsidRPr="00AB1C7C">
        <w:rPr>
          <w:lang w:val="vi-VN"/>
        </w:rPr>
        <w:t>3.3. Các hạn chế về kỹ thuật</w:t>
      </w:r>
      <w:bookmarkEnd w:id="25"/>
      <w:bookmarkEnd w:id="26"/>
    </w:p>
    <w:p w14:paraId="14A60AE2" w14:textId="77777777" w:rsidR="006603B0" w:rsidRPr="00AB1C7C" w:rsidRDefault="006603B0" w:rsidP="00A201BF">
      <w:pPr>
        <w:pStyle w:val="ListParagraph"/>
        <w:numPr>
          <w:ilvl w:val="0"/>
          <w:numId w:val="16"/>
        </w:numPr>
        <w:spacing w:line="360" w:lineRule="auto"/>
        <w:jc w:val="both"/>
        <w:rPr>
          <w:sz w:val="26"/>
          <w:szCs w:val="26"/>
          <w:lang w:val="vi-VN"/>
        </w:rPr>
      </w:pPr>
      <w:r w:rsidRPr="00AB1C7C">
        <w:rPr>
          <w:sz w:val="26"/>
          <w:szCs w:val="26"/>
          <w:lang w:val="vi-VN"/>
        </w:rPr>
        <w:t>Công cụ phát triển cấu trúc sẽ là:</w:t>
      </w:r>
    </w:p>
    <w:p w14:paraId="40FC3E5E" w14:textId="77777777" w:rsidR="006603B0" w:rsidRPr="00AB1C7C" w:rsidRDefault="006603B0" w:rsidP="00A201BF">
      <w:pPr>
        <w:pStyle w:val="ListParagraph"/>
        <w:numPr>
          <w:ilvl w:val="0"/>
          <w:numId w:val="22"/>
        </w:numPr>
        <w:spacing w:line="360" w:lineRule="auto"/>
        <w:jc w:val="both"/>
        <w:rPr>
          <w:sz w:val="26"/>
          <w:szCs w:val="26"/>
          <w:lang w:val="vi-VN"/>
        </w:rPr>
      </w:pPr>
      <w:r w:rsidRPr="00AB1C7C">
        <w:rPr>
          <w:sz w:val="26"/>
          <w:szCs w:val="26"/>
          <w:lang w:val="vi-VN"/>
        </w:rPr>
        <w:lastRenderedPageBreak/>
        <w:t xml:space="preserve">Sử dụng ngôn ngữ </w:t>
      </w:r>
      <w:r w:rsidR="003B4190" w:rsidRPr="00AB1C7C">
        <w:rPr>
          <w:sz w:val="26"/>
          <w:szCs w:val="26"/>
          <w:lang w:val="vi-VN"/>
        </w:rPr>
        <w:t>ASP.NET</w:t>
      </w:r>
      <w:r w:rsidRPr="00AB1C7C">
        <w:rPr>
          <w:sz w:val="26"/>
          <w:szCs w:val="26"/>
          <w:lang w:val="vi-VN"/>
        </w:rPr>
        <w:t xml:space="preserve"> và máy chủ cơ sở dữ liệu </w:t>
      </w:r>
      <w:r w:rsidR="003B4190" w:rsidRPr="00AB1C7C">
        <w:rPr>
          <w:sz w:val="26"/>
          <w:szCs w:val="26"/>
          <w:lang w:val="vi-VN"/>
        </w:rPr>
        <w:t>SQL server</w:t>
      </w:r>
      <w:r w:rsidR="00EC400F" w:rsidRPr="00AB1C7C">
        <w:rPr>
          <w:sz w:val="26"/>
          <w:szCs w:val="26"/>
          <w:lang w:val="vi-VN"/>
        </w:rPr>
        <w:t>.</w:t>
      </w:r>
    </w:p>
    <w:p w14:paraId="27F173D1" w14:textId="77777777" w:rsidR="006603B0" w:rsidRPr="00AB1C7C" w:rsidRDefault="006603B0" w:rsidP="00A201BF">
      <w:pPr>
        <w:pStyle w:val="ListParagraph"/>
        <w:numPr>
          <w:ilvl w:val="0"/>
          <w:numId w:val="22"/>
        </w:numPr>
        <w:spacing w:line="360" w:lineRule="auto"/>
        <w:jc w:val="both"/>
        <w:rPr>
          <w:sz w:val="26"/>
          <w:szCs w:val="26"/>
          <w:lang w:val="vi-VN"/>
        </w:rPr>
      </w:pPr>
      <w:r w:rsidRPr="00AB1C7C">
        <w:rPr>
          <w:sz w:val="26"/>
          <w:szCs w:val="26"/>
          <w:lang w:val="vi-VN"/>
        </w:rPr>
        <w:t xml:space="preserve">Khách hàng sẽ sử dụng một </w:t>
      </w:r>
      <w:r w:rsidR="00EC400F" w:rsidRPr="00AB1C7C">
        <w:rPr>
          <w:sz w:val="26"/>
          <w:szCs w:val="26"/>
          <w:lang w:val="vi-VN"/>
        </w:rPr>
        <w:t>m</w:t>
      </w:r>
      <w:r w:rsidR="006C665C" w:rsidRPr="00AB1C7C">
        <w:rPr>
          <w:sz w:val="26"/>
          <w:szCs w:val="26"/>
          <w:lang w:val="vi-VN"/>
        </w:rPr>
        <w:t>áy tính</w:t>
      </w:r>
      <w:r w:rsidRPr="00AB1C7C">
        <w:rPr>
          <w:sz w:val="26"/>
          <w:szCs w:val="26"/>
          <w:lang w:val="vi-VN"/>
        </w:rPr>
        <w:t xml:space="preserve"> có hệ điều hành </w:t>
      </w:r>
      <w:r w:rsidR="006C665C" w:rsidRPr="00AB1C7C">
        <w:rPr>
          <w:sz w:val="26"/>
          <w:szCs w:val="26"/>
          <w:lang w:val="vi-VN"/>
        </w:rPr>
        <w:t>Window</w:t>
      </w:r>
      <w:r w:rsidRPr="00AB1C7C">
        <w:rPr>
          <w:sz w:val="26"/>
          <w:szCs w:val="26"/>
          <w:lang w:val="vi-VN"/>
        </w:rPr>
        <w:t xml:space="preserve"> để sử dụng phần mềm.</w:t>
      </w:r>
    </w:p>
    <w:p w14:paraId="74F4E054" w14:textId="77777777" w:rsidR="006603B0" w:rsidRPr="00AB1C7C" w:rsidRDefault="006603B0" w:rsidP="00A201BF">
      <w:pPr>
        <w:pStyle w:val="11"/>
        <w:outlineLvl w:val="1"/>
        <w:rPr>
          <w:lang w:val="vi-VN"/>
        </w:rPr>
      </w:pPr>
      <w:bookmarkStart w:id="27" w:name="_Toc61645621"/>
      <w:bookmarkStart w:id="28" w:name="_Toc61857425"/>
      <w:r w:rsidRPr="00AB1C7C">
        <w:rPr>
          <w:lang w:val="vi-VN"/>
        </w:rPr>
        <w:t>3.4. Các thuộc tính chất lượng</w:t>
      </w:r>
      <w:bookmarkEnd w:id="27"/>
      <w:bookmarkEnd w:id="28"/>
    </w:p>
    <w:p w14:paraId="714EFAB0" w14:textId="274708FA" w:rsidR="006603B0" w:rsidRPr="00AB1C7C" w:rsidRDefault="006603B0" w:rsidP="00A201BF">
      <w:pPr>
        <w:spacing w:line="360" w:lineRule="auto"/>
        <w:ind w:firstLine="720"/>
        <w:jc w:val="both"/>
        <w:rPr>
          <w:sz w:val="26"/>
          <w:szCs w:val="26"/>
          <w:lang w:val="vi-VN"/>
        </w:rPr>
      </w:pPr>
      <w:r w:rsidRPr="00AB1C7C">
        <w:rPr>
          <w:sz w:val="26"/>
          <w:szCs w:val="26"/>
          <w:lang w:val="vi-VN"/>
        </w:rPr>
        <w:t>Các thuộc tính chất lượng sau đây thúc đẩy việc thiết kế kiến trúc. Mỗi kịch bản về thuộc tính chất lượng được xếp theo mức độ quan trọng</w:t>
      </w:r>
      <w:r w:rsidRPr="00AB1C7C">
        <w:rPr>
          <w:color w:val="FF0000"/>
          <w:sz w:val="26"/>
          <w:szCs w:val="26"/>
          <w:lang w:val="vi-VN"/>
        </w:rPr>
        <w:t xml:space="preserve"> </w:t>
      </w:r>
      <w:r w:rsidRPr="00AB1C7C">
        <w:rPr>
          <w:sz w:val="26"/>
          <w:szCs w:val="26"/>
          <w:lang w:val="vi-VN"/>
        </w:rPr>
        <w:t xml:space="preserve">do Chủ sở hữu </w:t>
      </w:r>
      <w:r w:rsidR="000D2442">
        <w:rPr>
          <w:sz w:val="26"/>
          <w:szCs w:val="26"/>
          <w:lang w:val="vi-VN"/>
        </w:rPr>
        <w:t>món ăn</w:t>
      </w:r>
      <w:r w:rsidRPr="00AB1C7C">
        <w:rPr>
          <w:sz w:val="26"/>
          <w:szCs w:val="26"/>
          <w:lang w:val="vi-VN"/>
        </w:rPr>
        <w:t xml:space="preserve"> xác định và mức độ khó ước lượng (D). Cả hai giá trị đều dựa trên thang đo:</w:t>
      </w:r>
    </w:p>
    <w:p w14:paraId="7DF41BA8" w14:textId="77777777" w:rsidR="006603B0" w:rsidRPr="00AB1C7C" w:rsidRDefault="006603B0" w:rsidP="00A201BF">
      <w:pPr>
        <w:spacing w:line="360" w:lineRule="auto"/>
        <w:ind w:firstLine="720"/>
        <w:jc w:val="both"/>
        <w:rPr>
          <w:sz w:val="26"/>
          <w:szCs w:val="26"/>
          <w:lang w:val="vi-VN"/>
        </w:rPr>
      </w:pPr>
      <w:r w:rsidRPr="00AB1C7C">
        <w:rPr>
          <w:sz w:val="26"/>
          <w:szCs w:val="26"/>
          <w:lang w:val="vi-VN"/>
        </w:rPr>
        <w:t xml:space="preserve"> Cao (High - H)</w:t>
      </w:r>
    </w:p>
    <w:p w14:paraId="18D607A0" w14:textId="77777777" w:rsidR="006603B0" w:rsidRPr="00AB1C7C" w:rsidRDefault="006603B0" w:rsidP="00A201BF">
      <w:pPr>
        <w:spacing w:line="360" w:lineRule="auto"/>
        <w:ind w:firstLine="720"/>
        <w:jc w:val="both"/>
        <w:rPr>
          <w:sz w:val="26"/>
          <w:szCs w:val="26"/>
          <w:lang w:val="vi-VN"/>
        </w:rPr>
      </w:pPr>
      <w:r w:rsidRPr="00AB1C7C">
        <w:rPr>
          <w:sz w:val="26"/>
          <w:szCs w:val="26"/>
          <w:lang w:val="vi-VN"/>
        </w:rPr>
        <w:t xml:space="preserve"> Vừa (Medium - M)</w:t>
      </w:r>
    </w:p>
    <w:p w14:paraId="65EF47E2" w14:textId="77777777" w:rsidR="006603B0" w:rsidRPr="00AB1C7C" w:rsidRDefault="006603B0" w:rsidP="00A201BF">
      <w:pPr>
        <w:spacing w:line="360" w:lineRule="auto"/>
        <w:ind w:firstLine="720"/>
        <w:jc w:val="both"/>
        <w:rPr>
          <w:sz w:val="26"/>
          <w:szCs w:val="26"/>
          <w:lang w:val="vi-VN"/>
        </w:rPr>
      </w:pPr>
      <w:r w:rsidRPr="00AB1C7C">
        <w:rPr>
          <w:sz w:val="26"/>
          <w:szCs w:val="26"/>
          <w:lang w:val="vi-VN"/>
        </w:rPr>
        <w:t xml:space="preserve"> Thấp (Low- L).</w:t>
      </w:r>
    </w:p>
    <w:p w14:paraId="27A5A33D" w14:textId="77777777" w:rsidR="006603B0" w:rsidRPr="00AB1C7C" w:rsidRDefault="006603B0" w:rsidP="00A201BF">
      <w:pPr>
        <w:pStyle w:val="1"/>
        <w:outlineLvl w:val="0"/>
        <w:rPr>
          <w:lang w:val="vi-VN"/>
        </w:rPr>
      </w:pPr>
      <w:bookmarkStart w:id="29" w:name="_Toc61645622"/>
      <w:bookmarkStart w:id="30" w:name="_Toc61857426"/>
      <w:r w:rsidRPr="00AB1C7C">
        <w:rPr>
          <w:lang w:val="vi-VN"/>
        </w:rPr>
        <w:t>TỔNG QUAN VỀ CẤU TRÚC</w:t>
      </w:r>
      <w:bookmarkEnd w:id="29"/>
      <w:bookmarkEnd w:id="30"/>
    </w:p>
    <w:p w14:paraId="1874117C" w14:textId="77777777" w:rsidR="006603B0" w:rsidRPr="00AB1C7C" w:rsidRDefault="006603B0" w:rsidP="00A201BF">
      <w:pPr>
        <w:spacing w:line="360" w:lineRule="auto"/>
        <w:ind w:firstLine="720"/>
        <w:jc w:val="both"/>
        <w:rPr>
          <w:sz w:val="26"/>
          <w:szCs w:val="26"/>
          <w:lang w:val="vi-VN"/>
        </w:rPr>
      </w:pPr>
      <w:r w:rsidRPr="00AB1C7C">
        <w:rPr>
          <w:sz w:val="26"/>
          <w:szCs w:val="26"/>
          <w:lang w:val="vi-VN"/>
        </w:rPr>
        <w:t>Chúng tôi chủ yếu sử dụng C &amp; C để tranh luận và lý luận về các thuộc tính kiến trúc, yêu cầu thuộc tính chất lượng, và các yêu cầu chức năng mà hệ thống phải tuân thủ.</w:t>
      </w:r>
    </w:p>
    <w:p w14:paraId="37CF8FF9" w14:textId="77777777" w:rsidR="006603B0" w:rsidRPr="00AB1C7C" w:rsidRDefault="006603B0" w:rsidP="00A201BF">
      <w:pPr>
        <w:spacing w:line="360" w:lineRule="auto"/>
        <w:ind w:firstLine="720"/>
        <w:jc w:val="both"/>
        <w:rPr>
          <w:sz w:val="26"/>
          <w:szCs w:val="26"/>
          <w:lang w:val="vi-VN"/>
        </w:rPr>
      </w:pPr>
    </w:p>
    <w:p w14:paraId="30D319B3" w14:textId="77777777" w:rsidR="006603B0" w:rsidRPr="00AB1C7C" w:rsidRDefault="006603B0" w:rsidP="00A201BF">
      <w:pPr>
        <w:pStyle w:val="11"/>
        <w:rPr>
          <w:lang w:val="vi-VN"/>
        </w:rPr>
      </w:pPr>
      <w:bookmarkStart w:id="31" w:name="_Toc61645623"/>
      <w:r w:rsidRPr="00AB1C7C">
        <w:rPr>
          <w:lang w:val="vi-VN"/>
        </w:rPr>
        <w:t>Tổng quan về C&amp;C</w:t>
      </w:r>
      <w:bookmarkEnd w:id="31"/>
      <w:r w:rsidRPr="00AB1C7C">
        <w:rPr>
          <w:lang w:val="vi-VN"/>
        </w:rPr>
        <w:t xml:space="preserve"> </w:t>
      </w:r>
    </w:p>
    <w:p w14:paraId="2D8DC47E" w14:textId="77777777" w:rsidR="006603B0" w:rsidRPr="00AB1C7C" w:rsidRDefault="00E32BFE" w:rsidP="00A201BF">
      <w:pPr>
        <w:spacing w:line="360" w:lineRule="auto"/>
        <w:ind w:firstLine="720"/>
        <w:jc w:val="both"/>
        <w:rPr>
          <w:sz w:val="26"/>
          <w:szCs w:val="26"/>
          <w:lang w:val="vi-VN"/>
        </w:rPr>
      </w:pPr>
      <w:r w:rsidRPr="00AB1C7C">
        <w:rPr>
          <w:sz w:val="26"/>
          <w:szCs w:val="26"/>
          <w:lang w:val="vi-VN"/>
        </w:rPr>
        <w:t>P</w:t>
      </w:r>
      <w:r w:rsidR="006603B0" w:rsidRPr="00AB1C7C">
        <w:rPr>
          <w:sz w:val="26"/>
          <w:szCs w:val="26"/>
          <w:lang w:val="vi-VN"/>
        </w:rPr>
        <w:t xml:space="preserve">hân chia hệ thống thành các thành phần mà có một vài sự hiện diện của thời gian chạy chương trình như các tiến trình, đối tượng, kho dữ liệu và các kết nối hoặc thay cho các con đường truyền thông như luồng thông tin và truy cập vào bộ nhớ được chia sẻ. Sơ đồ dưới đây cho thấy tổng quan cấu trúc </w:t>
      </w:r>
      <w:r w:rsidR="00E22F7F" w:rsidRPr="00AB1C7C">
        <w:rPr>
          <w:sz w:val="26"/>
          <w:szCs w:val="26"/>
          <w:lang w:val="vi-VN"/>
        </w:rPr>
        <w:t xml:space="preserve">bao gồm các thành phần </w:t>
      </w:r>
      <w:r w:rsidR="006C665C" w:rsidRPr="00AB1C7C">
        <w:rPr>
          <w:sz w:val="26"/>
          <w:szCs w:val="26"/>
          <w:lang w:val="vi-VN"/>
        </w:rPr>
        <w:t>DNF</w:t>
      </w:r>
      <w:r w:rsidR="00E22F7F" w:rsidRPr="00AB1C7C">
        <w:rPr>
          <w:sz w:val="26"/>
          <w:szCs w:val="26"/>
          <w:lang w:val="vi-VN"/>
        </w:rPr>
        <w:t xml:space="preserve"> và </w:t>
      </w:r>
      <w:r w:rsidR="006603B0" w:rsidRPr="00AB1C7C">
        <w:rPr>
          <w:sz w:val="26"/>
          <w:szCs w:val="26"/>
          <w:lang w:val="vi-VN"/>
        </w:rPr>
        <w:t>các thành phần liên quan khác. Chúng tôi có những biểu hiện và hành vi của các thành phần quan trọng trong các phần sau.</w:t>
      </w:r>
    </w:p>
    <w:p w14:paraId="3563D0D2" w14:textId="77777777" w:rsidR="00FA641C" w:rsidRPr="00AB1C7C" w:rsidRDefault="00FA641C" w:rsidP="00A201BF">
      <w:pPr>
        <w:pStyle w:val="NormalWeb"/>
        <w:shd w:val="clear" w:color="auto" w:fill="FFFFFF"/>
        <w:spacing w:before="0" w:beforeAutospacing="0" w:after="0" w:afterAutospacing="0" w:line="360" w:lineRule="auto"/>
        <w:jc w:val="both"/>
        <w:rPr>
          <w:spacing w:val="-1"/>
          <w:sz w:val="26"/>
          <w:szCs w:val="26"/>
          <w:lang w:val="vi-VN"/>
        </w:rPr>
      </w:pPr>
    </w:p>
    <w:p w14:paraId="5A7A1632" w14:textId="77777777" w:rsidR="004F73CE" w:rsidRPr="00AB1C7C" w:rsidRDefault="004F73CE" w:rsidP="00A201BF">
      <w:pPr>
        <w:pStyle w:val="NormalWeb"/>
        <w:shd w:val="clear" w:color="auto" w:fill="FFFFFF"/>
        <w:spacing w:before="0" w:beforeAutospacing="0" w:after="0" w:afterAutospacing="0" w:line="360" w:lineRule="auto"/>
        <w:jc w:val="both"/>
        <w:rPr>
          <w:spacing w:val="-1"/>
          <w:sz w:val="26"/>
          <w:szCs w:val="26"/>
          <w:lang w:val="vi-VN"/>
        </w:rPr>
      </w:pPr>
    </w:p>
    <w:p w14:paraId="58A02954" w14:textId="77777777" w:rsidR="004F73CE" w:rsidRPr="00AB1C7C" w:rsidRDefault="004F73CE" w:rsidP="00A201BF">
      <w:pPr>
        <w:pStyle w:val="NormalWeb"/>
        <w:shd w:val="clear" w:color="auto" w:fill="FFFFFF"/>
        <w:spacing w:before="0" w:beforeAutospacing="0" w:after="0" w:afterAutospacing="0" w:line="360" w:lineRule="auto"/>
        <w:jc w:val="both"/>
        <w:rPr>
          <w:spacing w:val="-1"/>
          <w:sz w:val="26"/>
          <w:szCs w:val="26"/>
          <w:lang w:val="vi-VN"/>
        </w:rPr>
      </w:pPr>
    </w:p>
    <w:p w14:paraId="41B96901" w14:textId="77777777" w:rsidR="004F73CE" w:rsidRPr="00AB1C7C" w:rsidRDefault="004F73CE" w:rsidP="00BB4A2A">
      <w:pPr>
        <w:pStyle w:val="NormalWeb"/>
        <w:shd w:val="clear" w:color="auto" w:fill="FFFFFF"/>
        <w:spacing w:line="360" w:lineRule="auto"/>
        <w:jc w:val="both"/>
        <w:rPr>
          <w:spacing w:val="-1"/>
          <w:sz w:val="26"/>
          <w:szCs w:val="26"/>
          <w:lang w:val="vi-VN"/>
        </w:rPr>
      </w:pPr>
    </w:p>
    <w:p w14:paraId="00FE2F66" w14:textId="514ED098" w:rsidR="004F73CE" w:rsidRDefault="004F73CE" w:rsidP="004F73CE">
      <w:pPr>
        <w:pStyle w:val="NormalWeb"/>
        <w:shd w:val="clear" w:color="auto" w:fill="FFFFFF"/>
        <w:spacing w:line="360" w:lineRule="auto"/>
        <w:ind w:left="2160" w:firstLine="720"/>
        <w:jc w:val="both"/>
        <w:rPr>
          <w:spacing w:val="-1"/>
          <w:sz w:val="26"/>
          <w:szCs w:val="26"/>
          <w:lang w:val="vi-VN"/>
        </w:rPr>
      </w:pPr>
    </w:p>
    <w:p w14:paraId="57A53BEC" w14:textId="78F8AB5E" w:rsidR="00FA641C" w:rsidRDefault="00FA641C" w:rsidP="004F73CE">
      <w:pPr>
        <w:pStyle w:val="NormalWeb"/>
        <w:shd w:val="clear" w:color="auto" w:fill="FFFFFF"/>
        <w:spacing w:line="360" w:lineRule="auto"/>
        <w:ind w:left="2160" w:firstLine="720"/>
        <w:jc w:val="both"/>
        <w:rPr>
          <w:spacing w:val="-1"/>
          <w:sz w:val="26"/>
          <w:szCs w:val="26"/>
          <w:lang w:val="vi-VN"/>
        </w:rPr>
      </w:pPr>
    </w:p>
    <w:p w14:paraId="76D31ECB" w14:textId="1C515672" w:rsidR="00FA641C" w:rsidRDefault="00FA641C" w:rsidP="004F73CE">
      <w:pPr>
        <w:pStyle w:val="NormalWeb"/>
        <w:shd w:val="clear" w:color="auto" w:fill="FFFFFF"/>
        <w:spacing w:line="360" w:lineRule="auto"/>
        <w:ind w:left="2160" w:firstLine="720"/>
        <w:jc w:val="both"/>
        <w:rPr>
          <w:spacing w:val="-1"/>
          <w:sz w:val="26"/>
          <w:szCs w:val="26"/>
          <w:lang w:val="vi-VN"/>
        </w:rPr>
      </w:pPr>
    </w:p>
    <w:p w14:paraId="776E2143" w14:textId="77777777" w:rsidR="00FA641C" w:rsidRPr="00AB1C7C" w:rsidRDefault="00FA641C" w:rsidP="004F73CE">
      <w:pPr>
        <w:pStyle w:val="NormalWeb"/>
        <w:shd w:val="clear" w:color="auto" w:fill="FFFFFF"/>
        <w:spacing w:line="360" w:lineRule="auto"/>
        <w:ind w:left="2160" w:firstLine="720"/>
        <w:jc w:val="both"/>
        <w:rPr>
          <w:spacing w:val="-1"/>
          <w:sz w:val="26"/>
          <w:szCs w:val="26"/>
          <w:lang w:val="vi-VN"/>
        </w:rPr>
      </w:pPr>
    </w:p>
    <w:p w14:paraId="326CFBFA" w14:textId="40E106ED" w:rsidR="004F73CE" w:rsidRPr="00AB1C7C" w:rsidRDefault="007856B2" w:rsidP="004F73CE">
      <w:pPr>
        <w:rPr>
          <w:lang w:val="vi-VN"/>
        </w:rPr>
      </w:pPr>
      <w:r w:rsidRPr="00AB1C7C">
        <w:rPr>
          <w:noProof/>
          <w:lang w:eastAsia="ja-JP"/>
        </w:rPr>
        <mc:AlternateContent>
          <mc:Choice Requires="wps">
            <w:drawing>
              <wp:anchor distT="0" distB="0" distL="114300" distR="114300" simplePos="0" relativeHeight="251642880" behindDoc="0" locked="0" layoutInCell="1" allowOverlap="1" wp14:anchorId="18DACEC8" wp14:editId="4FCF9007">
                <wp:simplePos x="0" y="0"/>
                <wp:positionH relativeFrom="column">
                  <wp:posOffset>2524125</wp:posOffset>
                </wp:positionH>
                <wp:positionV relativeFrom="paragraph">
                  <wp:posOffset>1548765</wp:posOffset>
                </wp:positionV>
                <wp:extent cx="878840" cy="3810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788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97C46" w14:textId="3CB74BBF" w:rsidR="00837053" w:rsidRPr="007856B2" w:rsidRDefault="00837053" w:rsidP="004F73CE">
                            <w:pPr>
                              <w:jc w:val="center"/>
                              <w:rPr>
                                <w:sz w:val="12"/>
                                <w:szCs w:val="12"/>
                              </w:rPr>
                            </w:pPr>
                            <w:r w:rsidRPr="000333DE">
                              <w:rPr>
                                <w:sz w:val="12"/>
                                <w:szCs w:val="12"/>
                                <w:lang w:val="vi-VN"/>
                              </w:rPr>
                              <w:t xml:space="preserve">Quản lý thông tin </w:t>
                            </w:r>
                            <w:r w:rsidR="007856B2">
                              <w:rPr>
                                <w:sz w:val="12"/>
                                <w:szCs w:val="12"/>
                              </w:rPr>
                              <w:t>khách hàng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ACEC8" id="_x0000_t202" coordsize="21600,21600" o:spt="202" path="m,l,21600r21600,l21600,xe">
                <v:stroke joinstyle="miter"/>
                <v:path gradientshapeok="t" o:connecttype="rect"/>
              </v:shapetype>
              <v:shape id="Text Box 54" o:spid="_x0000_s1026" type="#_x0000_t202" style="position:absolute;margin-left:198.75pt;margin-top:121.95pt;width:69.2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" filled="f" stroked="f" strokeweight=".5pt">
                <v:textbox>
                  <w:txbxContent>
                    <w:p w14:paraId="20897C46" w14:textId="3CB74BBF" w:rsidR="00837053" w:rsidRPr="007856B2" w:rsidRDefault="00837053" w:rsidP="004F73CE">
                      <w:pPr>
                        <w:jc w:val="center"/>
                        <w:rPr>
                          <w:sz w:val="12"/>
                          <w:szCs w:val="12"/>
                        </w:rPr>
                      </w:pPr>
                      <w:r w:rsidRPr="000333DE">
                        <w:rPr>
                          <w:sz w:val="12"/>
                          <w:szCs w:val="12"/>
                          <w:lang w:val="vi-VN"/>
                        </w:rPr>
                        <w:t xml:space="preserve">Quản lý thông tin </w:t>
                      </w:r>
                      <w:r w:rsidR="007856B2">
                        <w:rPr>
                          <w:sz w:val="12"/>
                          <w:szCs w:val="12"/>
                        </w:rPr>
                        <w:t>khách hàng liên hệ</w:t>
                      </w:r>
                    </w:p>
                  </w:txbxContent>
                </v:textbox>
              </v:shape>
            </w:pict>
          </mc:Fallback>
        </mc:AlternateContent>
      </w:r>
      <w:r w:rsidRPr="00AB1C7C">
        <w:rPr>
          <w:noProof/>
          <w:lang w:eastAsia="ja-JP"/>
        </w:rPr>
        <mc:AlternateContent>
          <mc:Choice Requires="wps">
            <w:drawing>
              <wp:anchor distT="0" distB="0" distL="114300" distR="114300" simplePos="0" relativeHeight="251645952" behindDoc="0" locked="0" layoutInCell="1" allowOverlap="1" wp14:anchorId="2640B298" wp14:editId="68D53ED9">
                <wp:simplePos x="0" y="0"/>
                <wp:positionH relativeFrom="column">
                  <wp:posOffset>1868170</wp:posOffset>
                </wp:positionH>
                <wp:positionV relativeFrom="paragraph">
                  <wp:posOffset>1593215</wp:posOffset>
                </wp:positionV>
                <wp:extent cx="813435" cy="242570"/>
                <wp:effectExtent l="0" t="0" r="0" b="5080"/>
                <wp:wrapNone/>
                <wp:docPr id="71" name="Text Box 71"/>
                <wp:cNvGraphicFramePr/>
                <a:graphic xmlns:a="http://schemas.openxmlformats.org/drawingml/2006/main">
                  <a:graphicData uri="http://schemas.microsoft.com/office/word/2010/wordprocessingShape">
                    <wps:wsp>
                      <wps:cNvSpPr txBox="1"/>
                      <wps:spPr>
                        <a:xfrm>
                          <a:off x="0" y="0"/>
                          <a:ext cx="81343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85663" w14:textId="62BB1E28" w:rsidR="00837053" w:rsidRPr="007856B2" w:rsidRDefault="00837053" w:rsidP="004F73CE">
                            <w:pPr>
                              <w:rPr>
                                <w:sz w:val="12"/>
                                <w:szCs w:val="12"/>
                              </w:rPr>
                            </w:pPr>
                            <w:r w:rsidRPr="000333DE">
                              <w:rPr>
                                <w:sz w:val="12"/>
                                <w:szCs w:val="12"/>
                                <w:lang w:val="vi-VN"/>
                              </w:rPr>
                              <w:t xml:space="preserve">Quản lý </w:t>
                            </w:r>
                            <w:r w:rsidR="007856B2">
                              <w:rPr>
                                <w:sz w:val="12"/>
                                <w:szCs w:val="12"/>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0B298" id="Text Box 71" o:spid="_x0000_s1027" type="#_x0000_t202" style="position:absolute;margin-left:147.1pt;margin-top:125.45pt;width:64.05pt;height:19.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" filled="f" stroked="f" strokeweight=".5pt">
                <v:textbox>
                  <w:txbxContent>
                    <w:p w14:paraId="4A285663" w14:textId="62BB1E28" w:rsidR="00837053" w:rsidRPr="007856B2" w:rsidRDefault="00837053" w:rsidP="004F73CE">
                      <w:pPr>
                        <w:rPr>
                          <w:sz w:val="12"/>
                          <w:szCs w:val="12"/>
                        </w:rPr>
                      </w:pPr>
                      <w:r w:rsidRPr="000333DE">
                        <w:rPr>
                          <w:sz w:val="12"/>
                          <w:szCs w:val="12"/>
                          <w:lang w:val="vi-VN"/>
                        </w:rPr>
                        <w:t xml:space="preserve">Quản lý </w:t>
                      </w:r>
                      <w:r w:rsidR="007856B2">
                        <w:rPr>
                          <w:sz w:val="12"/>
                          <w:szCs w:val="12"/>
                        </w:rPr>
                        <w:t>tài khoản</w:t>
                      </w:r>
                    </w:p>
                  </w:txbxContent>
                </v:textbox>
              </v:shape>
            </w:pict>
          </mc:Fallback>
        </mc:AlternateContent>
      </w:r>
      <w:r w:rsidRPr="00AB1C7C">
        <w:rPr>
          <w:noProof/>
          <w:lang w:eastAsia="ja-JP"/>
        </w:rPr>
        <mc:AlternateContent>
          <mc:Choice Requires="wps">
            <w:drawing>
              <wp:anchor distT="0" distB="0" distL="114300" distR="114300" simplePos="0" relativeHeight="251662336" behindDoc="0" locked="0" layoutInCell="1" allowOverlap="1" wp14:anchorId="629519EB" wp14:editId="57D8F0A9">
                <wp:simplePos x="0" y="0"/>
                <wp:positionH relativeFrom="column">
                  <wp:posOffset>4498506</wp:posOffset>
                </wp:positionH>
                <wp:positionV relativeFrom="paragraph">
                  <wp:posOffset>1984241</wp:posOffset>
                </wp:positionV>
                <wp:extent cx="8021" cy="244642"/>
                <wp:effectExtent l="0" t="0" r="30480" b="22225"/>
                <wp:wrapNone/>
                <wp:docPr id="84" name="Straight Connector 84"/>
                <wp:cNvGraphicFramePr/>
                <a:graphic xmlns:a="http://schemas.openxmlformats.org/drawingml/2006/main">
                  <a:graphicData uri="http://schemas.microsoft.com/office/word/2010/wordprocessingShape">
                    <wps:wsp>
                      <wps:cNvCnPr/>
                      <wps:spPr>
                        <a:xfrm>
                          <a:off x="0" y="0"/>
                          <a:ext cx="8021" cy="2446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95160" id="Straight Connector 8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2pt,156.25pt" to="354.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" strokecolor="black [3213]"/>
            </w:pict>
          </mc:Fallback>
        </mc:AlternateContent>
      </w:r>
      <w:r w:rsidRPr="00AB1C7C">
        <w:rPr>
          <w:noProof/>
          <w:lang w:eastAsia="ja-JP"/>
        </w:rPr>
        <mc:AlternateContent>
          <mc:Choice Requires="wps">
            <w:drawing>
              <wp:anchor distT="0" distB="0" distL="114300" distR="114300" simplePos="0" relativeHeight="251640832" behindDoc="0" locked="0" layoutInCell="1" allowOverlap="1" wp14:anchorId="77B9D907" wp14:editId="38955777">
                <wp:simplePos x="0" y="0"/>
                <wp:positionH relativeFrom="column">
                  <wp:posOffset>4361648</wp:posOffset>
                </wp:positionH>
                <wp:positionV relativeFrom="paragraph">
                  <wp:posOffset>1761724</wp:posOffset>
                </wp:positionV>
                <wp:extent cx="271780" cy="235585"/>
                <wp:effectExtent l="0" t="0" r="13970" b="12065"/>
                <wp:wrapNone/>
                <wp:docPr id="51" name="Rectangle 51"/>
                <wp:cNvGraphicFramePr/>
                <a:graphic xmlns:a="http://schemas.openxmlformats.org/drawingml/2006/main">
                  <a:graphicData uri="http://schemas.microsoft.com/office/word/2010/wordprocessingShape">
                    <wps:wsp>
                      <wps:cNvSpPr/>
                      <wps:spPr>
                        <a:xfrm flipV="1">
                          <a:off x="0" y="0"/>
                          <a:ext cx="271780" cy="23558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CEF2A" id="Rectangle 51" o:spid="_x0000_s1026" style="position:absolute;margin-left:343.45pt;margin-top:138.7pt;width:21.4pt;height:18.55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" fillcolor="#538135 [2409]" strokecolor="#1f4d78 [1604]" strokeweight="2pt"/>
            </w:pict>
          </mc:Fallback>
        </mc:AlternateContent>
      </w:r>
      <w:r w:rsidRPr="00AB1C7C">
        <w:rPr>
          <w:noProof/>
          <w:lang w:eastAsia="ja-JP"/>
        </w:rPr>
        <mc:AlternateContent>
          <mc:Choice Requires="wps">
            <w:drawing>
              <wp:anchor distT="0" distB="0" distL="114300" distR="114300" simplePos="0" relativeHeight="251639808" behindDoc="0" locked="0" layoutInCell="1" allowOverlap="1" wp14:anchorId="42B83B3E" wp14:editId="5449426D">
                <wp:simplePos x="0" y="0"/>
                <wp:positionH relativeFrom="column">
                  <wp:posOffset>4153602</wp:posOffset>
                </wp:positionH>
                <wp:positionV relativeFrom="paragraph">
                  <wp:posOffset>1615273</wp:posOffset>
                </wp:positionV>
                <wp:extent cx="750470" cy="148590"/>
                <wp:effectExtent l="0" t="0" r="12065" b="22860"/>
                <wp:wrapNone/>
                <wp:docPr id="50" name="Rounded Rectangle 50"/>
                <wp:cNvGraphicFramePr/>
                <a:graphic xmlns:a="http://schemas.openxmlformats.org/drawingml/2006/main">
                  <a:graphicData uri="http://schemas.microsoft.com/office/word/2010/wordprocessingShape">
                    <wps:wsp>
                      <wps:cNvSpPr/>
                      <wps:spPr>
                        <a:xfrm>
                          <a:off x="0" y="0"/>
                          <a:ext cx="750470" cy="14859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A757BE" id="Rounded Rectangle 50" o:spid="_x0000_s1026" style="position:absolute;margin-left:327.05pt;margin-top:127.2pt;width:59.1pt;height:11.7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" fillcolor="#c9c9c9 [1942]" strokecolor="#1f4d78 [1604]" strokeweight="2pt"/>
            </w:pict>
          </mc:Fallback>
        </mc:AlternateContent>
      </w:r>
      <w:r w:rsidRPr="00AB1C7C">
        <w:rPr>
          <w:noProof/>
          <w:lang w:eastAsia="ja-JP"/>
        </w:rPr>
        <mc:AlternateContent>
          <mc:Choice Requires="wps">
            <w:drawing>
              <wp:anchor distT="0" distB="0" distL="114300" distR="114300" simplePos="0" relativeHeight="251644928" behindDoc="0" locked="0" layoutInCell="1" allowOverlap="1" wp14:anchorId="024CCCFF" wp14:editId="19863368">
                <wp:simplePos x="0" y="0"/>
                <wp:positionH relativeFrom="column">
                  <wp:posOffset>4093611</wp:posOffset>
                </wp:positionH>
                <wp:positionV relativeFrom="paragraph">
                  <wp:posOffset>1610159</wp:posOffset>
                </wp:positionV>
                <wp:extent cx="903605" cy="189865"/>
                <wp:effectExtent l="0" t="0" r="0" b="635"/>
                <wp:wrapNone/>
                <wp:docPr id="57" name="Text Box 57"/>
                <wp:cNvGraphicFramePr/>
                <a:graphic xmlns:a="http://schemas.openxmlformats.org/drawingml/2006/main">
                  <a:graphicData uri="http://schemas.microsoft.com/office/word/2010/wordprocessingShape">
                    <wps:wsp>
                      <wps:cNvSpPr txBox="1"/>
                      <wps:spPr>
                        <a:xfrm>
                          <a:off x="0" y="0"/>
                          <a:ext cx="90360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20064" w14:textId="6445D6AC" w:rsidR="00837053" w:rsidRPr="000333DE" w:rsidRDefault="00837053" w:rsidP="004F73CE">
                            <w:pPr>
                              <w:jc w:val="center"/>
                              <w:rPr>
                                <w:sz w:val="12"/>
                                <w:szCs w:val="12"/>
                                <w:lang w:val="vi-VN"/>
                              </w:rPr>
                            </w:pPr>
                            <w:r w:rsidRPr="000333DE">
                              <w:rPr>
                                <w:sz w:val="12"/>
                                <w:szCs w:val="12"/>
                                <w:lang w:val="vi-VN"/>
                              </w:rPr>
                              <w:t xml:space="preserve">Quản lý </w:t>
                            </w:r>
                            <w:r w:rsidR="007856B2">
                              <w:rPr>
                                <w:sz w:val="12"/>
                                <w:szCs w:val="12"/>
                              </w:rPr>
                              <w:t>thống kê</w:t>
                            </w:r>
                            <w:r w:rsidRPr="000333DE">
                              <w:rPr>
                                <w:noProof/>
                                <w:sz w:val="12"/>
                                <w:szCs w:val="12"/>
                                <w:lang w:eastAsia="ja-JP"/>
                              </w:rPr>
                              <w:drawing>
                                <wp:inline distT="0" distB="0" distL="0" distR="0" wp14:anchorId="31E963B2" wp14:editId="61A26CB8">
                                  <wp:extent cx="714375" cy="1499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1499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CCCFF" id="Text Box 57" o:spid="_x0000_s1028" type="#_x0000_t202" style="position:absolute;margin-left:322.35pt;margin-top:126.8pt;width:71.15pt;height:14.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" filled="f" stroked="f" strokeweight=".5pt">
                <v:textbox>
                  <w:txbxContent>
                    <w:p w14:paraId="38620064" w14:textId="6445D6AC" w:rsidR="00837053" w:rsidRPr="000333DE" w:rsidRDefault="00837053" w:rsidP="004F73CE">
                      <w:pPr>
                        <w:jc w:val="center"/>
                        <w:rPr>
                          <w:sz w:val="12"/>
                          <w:szCs w:val="12"/>
                          <w:lang w:val="vi-VN"/>
                        </w:rPr>
                      </w:pPr>
                      <w:r w:rsidRPr="000333DE">
                        <w:rPr>
                          <w:sz w:val="12"/>
                          <w:szCs w:val="12"/>
                          <w:lang w:val="vi-VN"/>
                        </w:rPr>
                        <w:t xml:space="preserve">Quản lý </w:t>
                      </w:r>
                      <w:r w:rsidR="007856B2">
                        <w:rPr>
                          <w:sz w:val="12"/>
                          <w:szCs w:val="12"/>
                        </w:rPr>
                        <w:t>thống kê</w:t>
                      </w:r>
                      <w:r w:rsidRPr="000333DE">
                        <w:rPr>
                          <w:noProof/>
                          <w:sz w:val="12"/>
                          <w:szCs w:val="12"/>
                          <w:lang w:eastAsia="ja-JP"/>
                        </w:rPr>
                        <w:drawing>
                          <wp:inline distT="0" distB="0" distL="0" distR="0" wp14:anchorId="31E963B2" wp14:editId="61A26CB8">
                            <wp:extent cx="714375" cy="1499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149999"/>
                                    </a:xfrm>
                                    <a:prstGeom prst="rect">
                                      <a:avLst/>
                                    </a:prstGeom>
                                    <a:noFill/>
                                    <a:ln>
                                      <a:noFill/>
                                    </a:ln>
                                  </pic:spPr>
                                </pic:pic>
                              </a:graphicData>
                            </a:graphic>
                          </wp:inline>
                        </w:drawing>
                      </w:r>
                    </w:p>
                  </w:txbxContent>
                </v:textbox>
              </v:shape>
            </w:pict>
          </mc:Fallback>
        </mc:AlternateContent>
      </w:r>
      <w:r w:rsidRPr="00AB1C7C">
        <w:rPr>
          <w:noProof/>
          <w:lang w:eastAsia="ja-JP"/>
        </w:rPr>
        <mc:AlternateContent>
          <mc:Choice Requires="wps">
            <w:drawing>
              <wp:anchor distT="0" distB="0" distL="114300" distR="114300" simplePos="0" relativeHeight="251638784" behindDoc="0" locked="0" layoutInCell="1" allowOverlap="1" wp14:anchorId="236E1FA7" wp14:editId="4C6ECE29">
                <wp:simplePos x="0" y="0"/>
                <wp:positionH relativeFrom="column">
                  <wp:posOffset>4326590</wp:posOffset>
                </wp:positionH>
                <wp:positionV relativeFrom="paragraph">
                  <wp:posOffset>1474068</wp:posOffset>
                </wp:positionV>
                <wp:extent cx="200025" cy="123190"/>
                <wp:effectExtent l="0" t="0" r="28575" b="10160"/>
                <wp:wrapNone/>
                <wp:docPr id="49" name="Flowchart: Connector 49"/>
                <wp:cNvGraphicFramePr/>
                <a:graphic xmlns:a="http://schemas.openxmlformats.org/drawingml/2006/main">
                  <a:graphicData uri="http://schemas.microsoft.com/office/word/2010/wordprocessingShape">
                    <wps:wsp>
                      <wps:cNvSpPr/>
                      <wps:spPr>
                        <a:xfrm>
                          <a:off x="0" y="0"/>
                          <a:ext cx="200025" cy="123190"/>
                        </a:xfrm>
                        <a:prstGeom prst="flowChartConnector">
                          <a:avLst/>
                        </a:prstGeom>
                        <a:solidFill>
                          <a:schemeClr val="accent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6152E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9" o:spid="_x0000_s1026" type="#_x0000_t120" style="position:absolute;margin-left:340.7pt;margin-top:116.05pt;width:15.75pt;height:9.7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" fillcolor="#ed7d31 [3205]" strokecolor="black [3213]" strokeweight=".25pt"/>
            </w:pict>
          </mc:Fallback>
        </mc:AlternateContent>
      </w:r>
      <w:r w:rsidRPr="00AB1C7C">
        <w:rPr>
          <w:noProof/>
          <w:lang w:eastAsia="ja-JP"/>
        </w:rPr>
        <mc:AlternateContent>
          <mc:Choice Requires="wps">
            <w:drawing>
              <wp:anchor distT="0" distB="0" distL="114300" distR="114300" simplePos="0" relativeHeight="251637760" behindDoc="0" locked="0" layoutInCell="1" allowOverlap="1" wp14:anchorId="51885CEE" wp14:editId="51E7C945">
                <wp:simplePos x="0" y="0"/>
                <wp:positionH relativeFrom="column">
                  <wp:posOffset>4438015</wp:posOffset>
                </wp:positionH>
                <wp:positionV relativeFrom="paragraph">
                  <wp:posOffset>1286410</wp:posOffset>
                </wp:positionV>
                <wp:extent cx="334" cy="196516"/>
                <wp:effectExtent l="0" t="0" r="38100" b="32385"/>
                <wp:wrapNone/>
                <wp:docPr id="48" name="Straight Connector 48"/>
                <wp:cNvGraphicFramePr/>
                <a:graphic xmlns:a="http://schemas.openxmlformats.org/drawingml/2006/main">
                  <a:graphicData uri="http://schemas.microsoft.com/office/word/2010/wordprocessingShape">
                    <wps:wsp>
                      <wps:cNvCnPr/>
                      <wps:spPr>
                        <a:xfrm flipH="1">
                          <a:off x="0" y="0"/>
                          <a:ext cx="334" cy="1965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37F1E" id="Straight Connector 48"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5pt,101.3pt" to="349.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" strokecolor="black [3213]"/>
            </w:pict>
          </mc:Fallback>
        </mc:AlternateContent>
      </w:r>
      <w:r w:rsidRPr="00AB1C7C">
        <w:rPr>
          <w:noProof/>
          <w:lang w:eastAsia="ja-JP"/>
        </w:rPr>
        <mc:AlternateContent>
          <mc:Choice Requires="wps">
            <w:drawing>
              <wp:anchor distT="0" distB="0" distL="114300" distR="114300" simplePos="0" relativeHeight="251620352" behindDoc="0" locked="0" layoutInCell="1" allowOverlap="1" wp14:anchorId="5311B1EB" wp14:editId="442135C1">
                <wp:simplePos x="0" y="0"/>
                <wp:positionH relativeFrom="column">
                  <wp:posOffset>1434466</wp:posOffset>
                </wp:positionH>
                <wp:positionV relativeFrom="paragraph">
                  <wp:posOffset>1288415</wp:posOffset>
                </wp:positionV>
                <wp:extent cx="3003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00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E1E57" id="Straight Connector 1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5pt,101.45pt" to="349.4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" strokecolor="black [3213]"/>
            </w:pict>
          </mc:Fallback>
        </mc:AlternateContent>
      </w:r>
      <w:r w:rsidRPr="00AB1C7C">
        <w:rPr>
          <w:noProof/>
          <w:lang w:eastAsia="ja-JP"/>
        </w:rPr>
        <mc:AlternateContent>
          <mc:Choice Requires="wps">
            <w:drawing>
              <wp:anchor distT="0" distB="0" distL="114300" distR="114300" simplePos="0" relativeHeight="251643904" behindDoc="0" locked="0" layoutInCell="1" allowOverlap="1" wp14:anchorId="3049CBDE" wp14:editId="49181736">
                <wp:simplePos x="0" y="0"/>
                <wp:positionH relativeFrom="column">
                  <wp:posOffset>3305628</wp:posOffset>
                </wp:positionH>
                <wp:positionV relativeFrom="paragraph">
                  <wp:posOffset>1597478</wp:posOffset>
                </wp:positionV>
                <wp:extent cx="791119" cy="189865"/>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791119"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AEA94" w14:textId="0CC1494B" w:rsidR="00837053" w:rsidRPr="000333DE" w:rsidRDefault="007856B2" w:rsidP="004F73CE">
                            <w:pPr>
                              <w:jc w:val="center"/>
                              <w:rPr>
                                <w:sz w:val="12"/>
                                <w:szCs w:val="12"/>
                                <w:lang w:val="vi-VN"/>
                              </w:rPr>
                            </w:pPr>
                            <w:r>
                              <w:rPr>
                                <w:sz w:val="12"/>
                                <w:szCs w:val="12"/>
                              </w:rPr>
                              <w:t xml:space="preserve"> </w:t>
                            </w:r>
                            <w:r w:rsidR="00837053" w:rsidRPr="000333DE">
                              <w:rPr>
                                <w:sz w:val="12"/>
                                <w:szCs w:val="12"/>
                                <w:lang w:val="vi-VN"/>
                              </w:rPr>
                              <w:t xml:space="preserve">Quản lý </w:t>
                            </w:r>
                            <w:r>
                              <w:rPr>
                                <w:sz w:val="12"/>
                                <w:szCs w:val="12"/>
                              </w:rPr>
                              <w:t>đơn hàng</w:t>
                            </w:r>
                            <w:r w:rsidR="00837053" w:rsidRPr="000333DE">
                              <w:rPr>
                                <w:noProof/>
                                <w:sz w:val="12"/>
                                <w:szCs w:val="12"/>
                                <w:lang w:eastAsia="ja-JP"/>
                              </w:rPr>
                              <w:drawing>
                                <wp:inline distT="0" distB="0" distL="0" distR="0" wp14:anchorId="7C0ED8BD" wp14:editId="609DB522">
                                  <wp:extent cx="714375" cy="1499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1499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9CBDE" id="Text Box 55" o:spid="_x0000_s1029" type="#_x0000_t202" style="position:absolute;margin-left:260.3pt;margin-top:125.8pt;width:62.3pt;height:14.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" filled="f" stroked="f" strokeweight=".5pt">
                <v:textbox>
                  <w:txbxContent>
                    <w:p w14:paraId="398AEA94" w14:textId="0CC1494B" w:rsidR="00837053" w:rsidRPr="000333DE" w:rsidRDefault="007856B2" w:rsidP="004F73CE">
                      <w:pPr>
                        <w:jc w:val="center"/>
                        <w:rPr>
                          <w:sz w:val="12"/>
                          <w:szCs w:val="12"/>
                          <w:lang w:val="vi-VN"/>
                        </w:rPr>
                      </w:pPr>
                      <w:r>
                        <w:rPr>
                          <w:sz w:val="12"/>
                          <w:szCs w:val="12"/>
                        </w:rPr>
                        <w:t xml:space="preserve"> </w:t>
                      </w:r>
                      <w:r w:rsidR="00837053" w:rsidRPr="000333DE">
                        <w:rPr>
                          <w:sz w:val="12"/>
                          <w:szCs w:val="12"/>
                          <w:lang w:val="vi-VN"/>
                        </w:rPr>
                        <w:t xml:space="preserve">Quản lý </w:t>
                      </w:r>
                      <w:r>
                        <w:rPr>
                          <w:sz w:val="12"/>
                          <w:szCs w:val="12"/>
                        </w:rPr>
                        <w:t>đơn hàng</w:t>
                      </w:r>
                      <w:r w:rsidR="00837053" w:rsidRPr="000333DE">
                        <w:rPr>
                          <w:noProof/>
                          <w:sz w:val="12"/>
                          <w:szCs w:val="12"/>
                          <w:lang w:eastAsia="ja-JP"/>
                        </w:rPr>
                        <w:drawing>
                          <wp:inline distT="0" distB="0" distL="0" distR="0" wp14:anchorId="7C0ED8BD" wp14:editId="609DB522">
                            <wp:extent cx="714375" cy="1499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149999"/>
                                    </a:xfrm>
                                    <a:prstGeom prst="rect">
                                      <a:avLst/>
                                    </a:prstGeom>
                                    <a:noFill/>
                                    <a:ln>
                                      <a:noFill/>
                                    </a:ln>
                                  </pic:spPr>
                                </pic:pic>
                              </a:graphicData>
                            </a:graphic>
                          </wp:inline>
                        </w:drawing>
                      </w:r>
                    </w:p>
                  </w:txbxContent>
                </v:textbox>
              </v:shape>
            </w:pict>
          </mc:Fallback>
        </mc:AlternateContent>
      </w:r>
      <w:r w:rsidRPr="00AB1C7C">
        <w:rPr>
          <w:noProof/>
          <w:lang w:eastAsia="ja-JP"/>
        </w:rPr>
        <mc:AlternateContent>
          <mc:Choice Requires="wps">
            <w:drawing>
              <wp:anchor distT="0" distB="0" distL="114300" distR="114300" simplePos="0" relativeHeight="251651072" behindDoc="0" locked="0" layoutInCell="1" allowOverlap="1" wp14:anchorId="42E7CA4E" wp14:editId="3C3F5440">
                <wp:simplePos x="0" y="0"/>
                <wp:positionH relativeFrom="column">
                  <wp:posOffset>3676922</wp:posOffset>
                </wp:positionH>
                <wp:positionV relativeFrom="paragraph">
                  <wp:posOffset>2008686</wp:posOffset>
                </wp:positionV>
                <wp:extent cx="0" cy="233590"/>
                <wp:effectExtent l="0" t="0" r="38100" b="33655"/>
                <wp:wrapNone/>
                <wp:docPr id="83" name="Straight Connector 83"/>
                <wp:cNvGraphicFramePr/>
                <a:graphic xmlns:a="http://schemas.openxmlformats.org/drawingml/2006/main">
                  <a:graphicData uri="http://schemas.microsoft.com/office/word/2010/wordprocessingShape">
                    <wps:wsp>
                      <wps:cNvCnPr/>
                      <wps:spPr>
                        <a:xfrm>
                          <a:off x="0" y="0"/>
                          <a:ext cx="0" cy="233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55359" id="Straight Connector 8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58.15pt" to="289.5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" strokecolor="black [3213]"/>
            </w:pict>
          </mc:Fallback>
        </mc:AlternateContent>
      </w:r>
      <w:r w:rsidRPr="00AB1C7C">
        <w:rPr>
          <w:noProof/>
          <w:lang w:eastAsia="ja-JP"/>
        </w:rPr>
        <mc:AlternateContent>
          <mc:Choice Requires="wps">
            <w:drawing>
              <wp:anchor distT="0" distB="0" distL="114300" distR="114300" simplePos="0" relativeHeight="251636736" behindDoc="0" locked="0" layoutInCell="1" allowOverlap="1" wp14:anchorId="056053B9" wp14:editId="648FE8B9">
                <wp:simplePos x="0" y="0"/>
                <wp:positionH relativeFrom="column">
                  <wp:posOffset>3537041</wp:posOffset>
                </wp:positionH>
                <wp:positionV relativeFrom="paragraph">
                  <wp:posOffset>1762488</wp:posOffset>
                </wp:positionV>
                <wp:extent cx="271780" cy="235585"/>
                <wp:effectExtent l="0" t="0" r="13970" b="12065"/>
                <wp:wrapNone/>
                <wp:docPr id="47" name="Rectangle 47"/>
                <wp:cNvGraphicFramePr/>
                <a:graphic xmlns:a="http://schemas.openxmlformats.org/drawingml/2006/main">
                  <a:graphicData uri="http://schemas.microsoft.com/office/word/2010/wordprocessingShape">
                    <wps:wsp>
                      <wps:cNvSpPr/>
                      <wps:spPr>
                        <a:xfrm flipV="1">
                          <a:off x="0" y="0"/>
                          <a:ext cx="271780" cy="23558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7203D" id="Rectangle 47" o:spid="_x0000_s1026" style="position:absolute;margin-left:278.5pt;margin-top:138.8pt;width:21.4pt;height:18.55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" fillcolor="#538135 [2409]" strokecolor="#1f4d78 [1604]" strokeweight="2pt"/>
            </w:pict>
          </mc:Fallback>
        </mc:AlternateContent>
      </w:r>
      <w:r w:rsidRPr="00AB1C7C">
        <w:rPr>
          <w:noProof/>
          <w:lang w:eastAsia="ja-JP"/>
        </w:rPr>
        <mc:AlternateContent>
          <mc:Choice Requires="wps">
            <w:drawing>
              <wp:anchor distT="0" distB="0" distL="114300" distR="114300" simplePos="0" relativeHeight="251635712" behindDoc="0" locked="0" layoutInCell="1" allowOverlap="1" wp14:anchorId="2B7A6939" wp14:editId="7FDFFA5D">
                <wp:simplePos x="0" y="0"/>
                <wp:positionH relativeFrom="column">
                  <wp:posOffset>3345089</wp:posOffset>
                </wp:positionH>
                <wp:positionV relativeFrom="paragraph">
                  <wp:posOffset>1613626</wp:posOffset>
                </wp:positionV>
                <wp:extent cx="729436" cy="148590"/>
                <wp:effectExtent l="0" t="0" r="13970" b="22860"/>
                <wp:wrapNone/>
                <wp:docPr id="46" name="Rounded Rectangle 46"/>
                <wp:cNvGraphicFramePr/>
                <a:graphic xmlns:a="http://schemas.openxmlformats.org/drawingml/2006/main">
                  <a:graphicData uri="http://schemas.microsoft.com/office/word/2010/wordprocessingShape">
                    <wps:wsp>
                      <wps:cNvSpPr/>
                      <wps:spPr>
                        <a:xfrm>
                          <a:off x="0" y="0"/>
                          <a:ext cx="729436" cy="14859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4897FF" id="Rounded Rectangle 46" o:spid="_x0000_s1026" style="position:absolute;margin-left:263.4pt;margin-top:127.05pt;width:57.45pt;height:11.7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" fillcolor="#c9c9c9 [1942]" strokecolor="#1f4d78 [1604]" strokeweight="2pt"/>
            </w:pict>
          </mc:Fallback>
        </mc:AlternateContent>
      </w:r>
      <w:r w:rsidRPr="00AB1C7C">
        <w:rPr>
          <w:noProof/>
          <w:lang w:eastAsia="ja-JP"/>
        </w:rPr>
        <mc:AlternateContent>
          <mc:Choice Requires="wps">
            <w:drawing>
              <wp:anchor distT="0" distB="0" distL="114300" distR="114300" simplePos="0" relativeHeight="251634688" behindDoc="0" locked="0" layoutInCell="1" allowOverlap="1" wp14:anchorId="3C72EA7D" wp14:editId="4E94B6F9">
                <wp:simplePos x="0" y="0"/>
                <wp:positionH relativeFrom="column">
                  <wp:posOffset>3551464</wp:posOffset>
                </wp:positionH>
                <wp:positionV relativeFrom="paragraph">
                  <wp:posOffset>1478461</wp:posOffset>
                </wp:positionV>
                <wp:extent cx="200025" cy="123190"/>
                <wp:effectExtent l="0" t="0" r="28575" b="10160"/>
                <wp:wrapNone/>
                <wp:docPr id="45" name="Flowchart: Connector 45"/>
                <wp:cNvGraphicFramePr/>
                <a:graphic xmlns:a="http://schemas.openxmlformats.org/drawingml/2006/main">
                  <a:graphicData uri="http://schemas.microsoft.com/office/word/2010/wordprocessingShape">
                    <wps:wsp>
                      <wps:cNvSpPr/>
                      <wps:spPr>
                        <a:xfrm>
                          <a:off x="0" y="0"/>
                          <a:ext cx="200025" cy="123190"/>
                        </a:xfrm>
                        <a:prstGeom prst="flowChartConnector">
                          <a:avLst/>
                        </a:prstGeom>
                        <a:solidFill>
                          <a:schemeClr val="accent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BF9AD" id="Flowchart: Connector 45" o:spid="_x0000_s1026" type="#_x0000_t120" style="position:absolute;margin-left:279.65pt;margin-top:116.4pt;width:15.75pt;height:9.7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" fillcolor="#ed7d31 [3205]" strokecolor="black [3213]" strokeweight=".25pt"/>
            </w:pict>
          </mc:Fallback>
        </mc:AlternateContent>
      </w:r>
      <w:r w:rsidRPr="00AB1C7C">
        <w:rPr>
          <w:noProof/>
          <w:lang w:eastAsia="ja-JP"/>
        </w:rPr>
        <mc:AlternateContent>
          <mc:Choice Requires="wps">
            <w:drawing>
              <wp:anchor distT="0" distB="0" distL="114300" distR="114300" simplePos="0" relativeHeight="251633664" behindDoc="0" locked="0" layoutInCell="1" allowOverlap="1" wp14:anchorId="0608A230" wp14:editId="3A3C4B98">
                <wp:simplePos x="0" y="0"/>
                <wp:positionH relativeFrom="column">
                  <wp:posOffset>3645444</wp:posOffset>
                </wp:positionH>
                <wp:positionV relativeFrom="paragraph">
                  <wp:posOffset>1293677</wp:posOffset>
                </wp:positionV>
                <wp:extent cx="0" cy="174625"/>
                <wp:effectExtent l="0" t="0" r="19050" b="15875"/>
                <wp:wrapNone/>
                <wp:docPr id="44" name="Straight Connector 44"/>
                <wp:cNvGraphicFramePr/>
                <a:graphic xmlns:a="http://schemas.openxmlformats.org/drawingml/2006/main">
                  <a:graphicData uri="http://schemas.microsoft.com/office/word/2010/wordprocessingShape">
                    <wps:wsp>
                      <wps:cNvCnPr/>
                      <wps:spPr>
                        <a:xfrm>
                          <a:off x="0" y="0"/>
                          <a:ext cx="0" cy="174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F8E5F" id="Straight Connector 4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05pt,101.85pt" to="287.0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" strokecolor="black [3213]"/>
            </w:pict>
          </mc:Fallback>
        </mc:AlternateContent>
      </w:r>
      <w:r w:rsidRPr="00AB1C7C">
        <w:rPr>
          <w:noProof/>
          <w:lang w:eastAsia="ja-JP"/>
        </w:rPr>
        <mc:AlternateContent>
          <mc:Choice Requires="wps">
            <w:drawing>
              <wp:anchor distT="0" distB="0" distL="114300" distR="114300" simplePos="0" relativeHeight="251650048" behindDoc="0" locked="0" layoutInCell="1" allowOverlap="1" wp14:anchorId="75F26802" wp14:editId="362CD798">
                <wp:simplePos x="0" y="0"/>
                <wp:positionH relativeFrom="column">
                  <wp:posOffset>3002008</wp:posOffset>
                </wp:positionH>
                <wp:positionV relativeFrom="paragraph">
                  <wp:posOffset>2005058</wp:posOffset>
                </wp:positionV>
                <wp:extent cx="0" cy="224971"/>
                <wp:effectExtent l="0" t="0" r="38100" b="22860"/>
                <wp:wrapNone/>
                <wp:docPr id="82" name="Straight Connector 82"/>
                <wp:cNvGraphicFramePr/>
                <a:graphic xmlns:a="http://schemas.openxmlformats.org/drawingml/2006/main">
                  <a:graphicData uri="http://schemas.microsoft.com/office/word/2010/wordprocessingShape">
                    <wps:wsp>
                      <wps:cNvCnPr/>
                      <wps:spPr>
                        <a:xfrm>
                          <a:off x="0" y="0"/>
                          <a:ext cx="0" cy="224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EFF05" id="Straight Connector 8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157.9pt" to="236.4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" strokecolor="black [3213]"/>
            </w:pict>
          </mc:Fallback>
        </mc:AlternateContent>
      </w:r>
      <w:r w:rsidRPr="00AB1C7C">
        <w:rPr>
          <w:noProof/>
          <w:lang w:eastAsia="ja-JP"/>
        </w:rPr>
        <mc:AlternateContent>
          <mc:Choice Requires="wps">
            <w:drawing>
              <wp:anchor distT="0" distB="0" distL="114300" distR="114300" simplePos="0" relativeHeight="251632640" behindDoc="0" locked="0" layoutInCell="1" allowOverlap="1" wp14:anchorId="4F45076C" wp14:editId="71579FBB">
                <wp:simplePos x="0" y="0"/>
                <wp:positionH relativeFrom="column">
                  <wp:posOffset>2859132</wp:posOffset>
                </wp:positionH>
                <wp:positionV relativeFrom="paragraph">
                  <wp:posOffset>1766115</wp:posOffset>
                </wp:positionV>
                <wp:extent cx="271780" cy="235585"/>
                <wp:effectExtent l="0" t="0" r="13970" b="12065"/>
                <wp:wrapNone/>
                <wp:docPr id="43" name="Rectangle 43"/>
                <wp:cNvGraphicFramePr/>
                <a:graphic xmlns:a="http://schemas.openxmlformats.org/drawingml/2006/main">
                  <a:graphicData uri="http://schemas.microsoft.com/office/word/2010/wordprocessingShape">
                    <wps:wsp>
                      <wps:cNvSpPr/>
                      <wps:spPr>
                        <a:xfrm flipV="1">
                          <a:off x="0" y="0"/>
                          <a:ext cx="271780" cy="23558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E197D" id="Rectangle 43" o:spid="_x0000_s1026" style="position:absolute;margin-left:225.15pt;margin-top:139.05pt;width:21.4pt;height:18.55pt;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" fillcolor="#538135 [2409]" strokecolor="#1f4d78 [1604]" strokeweight="2pt"/>
            </w:pict>
          </mc:Fallback>
        </mc:AlternateContent>
      </w:r>
      <w:r w:rsidRPr="00AB1C7C">
        <w:rPr>
          <w:noProof/>
          <w:lang w:eastAsia="ja-JP"/>
        </w:rPr>
        <mc:AlternateContent>
          <mc:Choice Requires="wps">
            <w:drawing>
              <wp:anchor distT="0" distB="0" distL="114300" distR="114300" simplePos="0" relativeHeight="251631616" behindDoc="0" locked="0" layoutInCell="1" allowOverlap="1" wp14:anchorId="69F745A6" wp14:editId="4997CE02">
                <wp:simplePos x="0" y="0"/>
                <wp:positionH relativeFrom="column">
                  <wp:posOffset>2635522</wp:posOffset>
                </wp:positionH>
                <wp:positionV relativeFrom="paragraph">
                  <wp:posOffset>1616802</wp:posOffset>
                </wp:positionV>
                <wp:extent cx="670560" cy="156028"/>
                <wp:effectExtent l="0" t="0" r="15240" b="15875"/>
                <wp:wrapNone/>
                <wp:docPr id="42" name="Rounded Rectangle 42"/>
                <wp:cNvGraphicFramePr/>
                <a:graphic xmlns:a="http://schemas.openxmlformats.org/drawingml/2006/main">
                  <a:graphicData uri="http://schemas.microsoft.com/office/word/2010/wordprocessingShape">
                    <wps:wsp>
                      <wps:cNvSpPr/>
                      <wps:spPr>
                        <a:xfrm>
                          <a:off x="0" y="0"/>
                          <a:ext cx="670560" cy="156028"/>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4CBDEF" id="Rounded Rectangle 42" o:spid="_x0000_s1026" style="position:absolute;margin-left:207.5pt;margin-top:127.3pt;width:52.8pt;height:12.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" fillcolor="#c9c9c9 [1942]" strokecolor="#1f4d78 [1604]" strokeweight="2pt"/>
            </w:pict>
          </mc:Fallback>
        </mc:AlternateContent>
      </w:r>
      <w:r w:rsidRPr="00AB1C7C">
        <w:rPr>
          <w:noProof/>
          <w:lang w:eastAsia="ja-JP"/>
        </w:rPr>
        <mc:AlternateContent>
          <mc:Choice Requires="wps">
            <w:drawing>
              <wp:anchor distT="0" distB="0" distL="114300" distR="114300" simplePos="0" relativeHeight="251629568" behindDoc="0" locked="0" layoutInCell="1" allowOverlap="1" wp14:anchorId="605AE067" wp14:editId="5FC6ECFB">
                <wp:simplePos x="0" y="0"/>
                <wp:positionH relativeFrom="column">
                  <wp:posOffset>2925808</wp:posOffset>
                </wp:positionH>
                <wp:positionV relativeFrom="paragraph">
                  <wp:posOffset>1286601</wp:posOffset>
                </wp:positionV>
                <wp:extent cx="1179" cy="195943"/>
                <wp:effectExtent l="0" t="0" r="37465" b="33020"/>
                <wp:wrapNone/>
                <wp:docPr id="40" name="Straight Connector 40"/>
                <wp:cNvGraphicFramePr/>
                <a:graphic xmlns:a="http://schemas.openxmlformats.org/drawingml/2006/main">
                  <a:graphicData uri="http://schemas.microsoft.com/office/word/2010/wordprocessingShape">
                    <wps:wsp>
                      <wps:cNvCnPr/>
                      <wps:spPr>
                        <a:xfrm>
                          <a:off x="0" y="0"/>
                          <a:ext cx="1179" cy="1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FF298" id="Straight Connector 4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101.3pt" to="230.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" strokecolor="black [3213]"/>
            </w:pict>
          </mc:Fallback>
        </mc:AlternateContent>
      </w:r>
      <w:r w:rsidRPr="00AB1C7C">
        <w:rPr>
          <w:noProof/>
          <w:lang w:eastAsia="ja-JP"/>
        </w:rPr>
        <mc:AlternateContent>
          <mc:Choice Requires="wps">
            <w:drawing>
              <wp:anchor distT="0" distB="0" distL="114300" distR="114300" simplePos="0" relativeHeight="251630592" behindDoc="0" locked="0" layoutInCell="1" allowOverlap="1" wp14:anchorId="0693D327" wp14:editId="6D7E333F">
                <wp:simplePos x="0" y="0"/>
                <wp:positionH relativeFrom="column">
                  <wp:posOffset>2833007</wp:posOffset>
                </wp:positionH>
                <wp:positionV relativeFrom="paragraph">
                  <wp:posOffset>1479097</wp:posOffset>
                </wp:positionV>
                <wp:extent cx="200025" cy="123190"/>
                <wp:effectExtent l="0" t="0" r="28575" b="10160"/>
                <wp:wrapNone/>
                <wp:docPr id="41" name="Flowchart: Connector 41"/>
                <wp:cNvGraphicFramePr/>
                <a:graphic xmlns:a="http://schemas.openxmlformats.org/drawingml/2006/main">
                  <a:graphicData uri="http://schemas.microsoft.com/office/word/2010/wordprocessingShape">
                    <wps:wsp>
                      <wps:cNvSpPr/>
                      <wps:spPr>
                        <a:xfrm>
                          <a:off x="0" y="0"/>
                          <a:ext cx="200025" cy="123190"/>
                        </a:xfrm>
                        <a:prstGeom prst="flowChartConnector">
                          <a:avLst/>
                        </a:prstGeom>
                        <a:solidFill>
                          <a:schemeClr val="accent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0D8CA0" id="Flowchart: Connector 41" o:spid="_x0000_s1026" type="#_x0000_t120" style="position:absolute;margin-left:223.05pt;margin-top:116.45pt;width:15.75pt;height:9.7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" fillcolor="#ed7d31 [3205]" strokecolor="black [3213]" strokeweight=".25pt"/>
            </w:pict>
          </mc:Fallback>
        </mc:AlternateContent>
      </w:r>
      <w:r w:rsidRPr="00AB1C7C">
        <w:rPr>
          <w:noProof/>
          <w:lang w:eastAsia="ja-JP"/>
        </w:rPr>
        <mc:AlternateContent>
          <mc:Choice Requires="wps">
            <w:drawing>
              <wp:anchor distT="0" distB="0" distL="114300" distR="114300" simplePos="0" relativeHeight="251649024" behindDoc="0" locked="0" layoutInCell="1" allowOverlap="1" wp14:anchorId="1071B6C5" wp14:editId="1D80DE77">
                <wp:simplePos x="0" y="0"/>
                <wp:positionH relativeFrom="column">
                  <wp:posOffset>2225494</wp:posOffset>
                </wp:positionH>
                <wp:positionV relativeFrom="paragraph">
                  <wp:posOffset>1986915</wp:posOffset>
                </wp:positionV>
                <wp:extent cx="7257" cy="243114"/>
                <wp:effectExtent l="0" t="0" r="31115" b="24130"/>
                <wp:wrapNone/>
                <wp:docPr id="81" name="Straight Connector 81"/>
                <wp:cNvGraphicFramePr/>
                <a:graphic xmlns:a="http://schemas.openxmlformats.org/drawingml/2006/main">
                  <a:graphicData uri="http://schemas.microsoft.com/office/word/2010/wordprocessingShape">
                    <wps:wsp>
                      <wps:cNvCnPr/>
                      <wps:spPr>
                        <a:xfrm>
                          <a:off x="0" y="0"/>
                          <a:ext cx="7257" cy="2431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F865" id="Straight Connector 8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5pt,156.45pt" to="175.8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" strokecolor="black [3213]"/>
            </w:pict>
          </mc:Fallback>
        </mc:AlternateContent>
      </w:r>
      <w:r w:rsidRPr="00AB1C7C">
        <w:rPr>
          <w:noProof/>
          <w:lang w:eastAsia="ja-JP"/>
        </w:rPr>
        <mc:AlternateContent>
          <mc:Choice Requires="wps">
            <w:drawing>
              <wp:anchor distT="0" distB="0" distL="114300" distR="114300" simplePos="0" relativeHeight="251628544" behindDoc="0" locked="0" layoutInCell="1" allowOverlap="1" wp14:anchorId="2F2A3BC4" wp14:editId="73E34854">
                <wp:simplePos x="0" y="0"/>
                <wp:positionH relativeFrom="column">
                  <wp:posOffset>2066562</wp:posOffset>
                </wp:positionH>
                <wp:positionV relativeFrom="paragraph">
                  <wp:posOffset>1750332</wp:posOffset>
                </wp:positionV>
                <wp:extent cx="271780" cy="235585"/>
                <wp:effectExtent l="0" t="0" r="13970" b="12065"/>
                <wp:wrapNone/>
                <wp:docPr id="39" name="Rectangle 39"/>
                <wp:cNvGraphicFramePr/>
                <a:graphic xmlns:a="http://schemas.openxmlformats.org/drawingml/2006/main">
                  <a:graphicData uri="http://schemas.microsoft.com/office/word/2010/wordprocessingShape">
                    <wps:wsp>
                      <wps:cNvSpPr/>
                      <wps:spPr>
                        <a:xfrm flipV="1">
                          <a:off x="0" y="0"/>
                          <a:ext cx="271780" cy="23558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88808" id="Rectangle 39" o:spid="_x0000_s1026" style="position:absolute;margin-left:162.7pt;margin-top:137.8pt;width:21.4pt;height:18.55pt;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" fillcolor="#538135 [2409]" strokecolor="#1f4d78 [1604]" strokeweight="2pt"/>
            </w:pict>
          </mc:Fallback>
        </mc:AlternateContent>
      </w:r>
      <w:r w:rsidRPr="00AB1C7C">
        <w:rPr>
          <w:noProof/>
          <w:lang w:eastAsia="ja-JP"/>
        </w:rPr>
        <mc:AlternateContent>
          <mc:Choice Requires="wps">
            <w:drawing>
              <wp:anchor distT="0" distB="0" distL="114300" distR="114300" simplePos="0" relativeHeight="251627520" behindDoc="0" locked="0" layoutInCell="1" allowOverlap="1" wp14:anchorId="37FCD6C3" wp14:editId="715ABB32">
                <wp:simplePos x="0" y="0"/>
                <wp:positionH relativeFrom="column">
                  <wp:posOffset>1906814</wp:posOffset>
                </wp:positionH>
                <wp:positionV relativeFrom="paragraph">
                  <wp:posOffset>1612174</wp:posOffset>
                </wp:positionV>
                <wp:extent cx="677545" cy="148590"/>
                <wp:effectExtent l="0" t="0" r="27305" b="22860"/>
                <wp:wrapNone/>
                <wp:docPr id="38" name="Rounded Rectangle 38"/>
                <wp:cNvGraphicFramePr/>
                <a:graphic xmlns:a="http://schemas.openxmlformats.org/drawingml/2006/main">
                  <a:graphicData uri="http://schemas.microsoft.com/office/word/2010/wordprocessingShape">
                    <wps:wsp>
                      <wps:cNvSpPr/>
                      <wps:spPr>
                        <a:xfrm>
                          <a:off x="0" y="0"/>
                          <a:ext cx="677545" cy="14859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D57B0F" id="Rounded Rectangle 38" o:spid="_x0000_s1026" style="position:absolute;margin-left:150.15pt;margin-top:126.95pt;width:53.35pt;height:11.7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" fillcolor="#c9c9c9 [1942]" strokecolor="#1f4d78 [1604]" strokeweight="2pt"/>
            </w:pict>
          </mc:Fallback>
        </mc:AlternateContent>
      </w:r>
      <w:r w:rsidRPr="00AB1C7C">
        <w:rPr>
          <w:noProof/>
          <w:lang w:eastAsia="ja-JP"/>
        </w:rPr>
        <mc:AlternateContent>
          <mc:Choice Requires="wps">
            <w:drawing>
              <wp:anchor distT="0" distB="0" distL="114300" distR="114300" simplePos="0" relativeHeight="251626496" behindDoc="0" locked="0" layoutInCell="1" allowOverlap="1" wp14:anchorId="78420349" wp14:editId="40CC5098">
                <wp:simplePos x="0" y="0"/>
                <wp:positionH relativeFrom="column">
                  <wp:posOffset>2139043</wp:posOffset>
                </wp:positionH>
                <wp:positionV relativeFrom="paragraph">
                  <wp:posOffset>1477010</wp:posOffset>
                </wp:positionV>
                <wp:extent cx="200025" cy="123190"/>
                <wp:effectExtent l="0" t="0" r="28575" b="10160"/>
                <wp:wrapNone/>
                <wp:docPr id="37" name="Flowchart: Connector 37"/>
                <wp:cNvGraphicFramePr/>
                <a:graphic xmlns:a="http://schemas.openxmlformats.org/drawingml/2006/main">
                  <a:graphicData uri="http://schemas.microsoft.com/office/word/2010/wordprocessingShape">
                    <wps:wsp>
                      <wps:cNvSpPr/>
                      <wps:spPr>
                        <a:xfrm>
                          <a:off x="0" y="0"/>
                          <a:ext cx="200025" cy="123190"/>
                        </a:xfrm>
                        <a:prstGeom prst="flowChartConnector">
                          <a:avLst/>
                        </a:prstGeom>
                        <a:solidFill>
                          <a:schemeClr val="accent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F6CF1" id="Flowchart: Connector 37" o:spid="_x0000_s1026" type="#_x0000_t120" style="position:absolute;margin-left:168.45pt;margin-top:116.3pt;width:15.75pt;height:9.7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" fillcolor="#ed7d31 [3205]" strokecolor="black [3213]" strokeweight=".25pt"/>
            </w:pict>
          </mc:Fallback>
        </mc:AlternateContent>
      </w:r>
      <w:r w:rsidRPr="00AB1C7C">
        <w:rPr>
          <w:noProof/>
          <w:lang w:eastAsia="ja-JP"/>
        </w:rPr>
        <mc:AlternateContent>
          <mc:Choice Requires="wps">
            <w:drawing>
              <wp:anchor distT="0" distB="0" distL="114300" distR="114300" simplePos="0" relativeHeight="251625472" behindDoc="0" locked="0" layoutInCell="1" allowOverlap="1" wp14:anchorId="65806D23" wp14:editId="793CB28E">
                <wp:simplePos x="0" y="0"/>
                <wp:positionH relativeFrom="column">
                  <wp:posOffset>2232570</wp:posOffset>
                </wp:positionH>
                <wp:positionV relativeFrom="paragraph">
                  <wp:posOffset>1292225</wp:posOffset>
                </wp:positionV>
                <wp:extent cx="0" cy="174625"/>
                <wp:effectExtent l="0" t="0" r="19050" b="15875"/>
                <wp:wrapNone/>
                <wp:docPr id="36" name="Straight Connector 36"/>
                <wp:cNvGraphicFramePr/>
                <a:graphic xmlns:a="http://schemas.openxmlformats.org/drawingml/2006/main">
                  <a:graphicData uri="http://schemas.microsoft.com/office/word/2010/wordprocessingShape">
                    <wps:wsp>
                      <wps:cNvCnPr/>
                      <wps:spPr>
                        <a:xfrm>
                          <a:off x="0" y="0"/>
                          <a:ext cx="0" cy="174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A05FE" id="Straight Connector 3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101.75pt" to="175.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" strokecolor="black [3213]"/>
            </w:pict>
          </mc:Fallback>
        </mc:AlternateContent>
      </w:r>
      <w:r w:rsidR="00652714" w:rsidRPr="00AB1C7C">
        <w:rPr>
          <w:noProof/>
          <w:lang w:eastAsia="ja-JP"/>
        </w:rPr>
        <mc:AlternateContent>
          <mc:Choice Requires="wps">
            <w:drawing>
              <wp:anchor distT="0" distB="0" distL="114300" distR="114300" simplePos="0" relativeHeight="251646976" behindDoc="0" locked="0" layoutInCell="1" allowOverlap="1" wp14:anchorId="1E4004C7" wp14:editId="289ADB89">
                <wp:simplePos x="0" y="0"/>
                <wp:positionH relativeFrom="column">
                  <wp:posOffset>803094</wp:posOffset>
                </wp:positionH>
                <wp:positionV relativeFrom="paragraph">
                  <wp:posOffset>2226854</wp:posOffset>
                </wp:positionV>
                <wp:extent cx="4899025" cy="16329"/>
                <wp:effectExtent l="0" t="0" r="34925" b="22225"/>
                <wp:wrapNone/>
                <wp:docPr id="77" name="Straight Connector 77"/>
                <wp:cNvGraphicFramePr/>
                <a:graphic xmlns:a="http://schemas.openxmlformats.org/drawingml/2006/main">
                  <a:graphicData uri="http://schemas.microsoft.com/office/word/2010/wordprocessingShape">
                    <wps:wsp>
                      <wps:cNvCnPr/>
                      <wps:spPr>
                        <a:xfrm>
                          <a:off x="0" y="0"/>
                          <a:ext cx="4899025" cy="163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B0AEF" id="Straight Connector 7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75.35pt" to="449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" strokecolor="black [3213]"/>
            </w:pict>
          </mc:Fallback>
        </mc:AlternateContent>
      </w:r>
      <w:r w:rsidR="00652714" w:rsidRPr="00AB1C7C">
        <w:rPr>
          <w:noProof/>
          <w:lang w:eastAsia="ja-JP"/>
        </w:rPr>
        <mc:AlternateContent>
          <mc:Choice Requires="wps">
            <w:drawing>
              <wp:anchor distT="0" distB="0" distL="114300" distR="114300" simplePos="0" relativeHeight="251621376" behindDoc="0" locked="0" layoutInCell="1" allowOverlap="1" wp14:anchorId="7B22463D" wp14:editId="57E4EA9D">
                <wp:simplePos x="0" y="0"/>
                <wp:positionH relativeFrom="column">
                  <wp:posOffset>1434465</wp:posOffset>
                </wp:positionH>
                <wp:positionV relativeFrom="paragraph">
                  <wp:posOffset>1286602</wp:posOffset>
                </wp:positionV>
                <wp:extent cx="0" cy="192768"/>
                <wp:effectExtent l="0" t="0" r="38100" b="36195"/>
                <wp:wrapNone/>
                <wp:docPr id="32" name="Straight Connector 32"/>
                <wp:cNvGraphicFramePr/>
                <a:graphic xmlns:a="http://schemas.openxmlformats.org/drawingml/2006/main">
                  <a:graphicData uri="http://schemas.microsoft.com/office/word/2010/wordprocessingShape">
                    <wps:wsp>
                      <wps:cNvCnPr/>
                      <wps:spPr>
                        <a:xfrm>
                          <a:off x="0" y="0"/>
                          <a:ext cx="0" cy="192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9D26E" id="Straight Connector 3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5pt,101.3pt" to="112.9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" strokecolor="black [3213]"/>
            </w:pict>
          </mc:Fallback>
        </mc:AlternateContent>
      </w:r>
      <w:r w:rsidR="00652714" w:rsidRPr="00AB1C7C">
        <w:rPr>
          <w:noProof/>
          <w:lang w:eastAsia="ja-JP"/>
        </w:rPr>
        <mc:AlternateContent>
          <mc:Choice Requires="wps">
            <w:drawing>
              <wp:anchor distT="0" distB="0" distL="114300" distR="114300" simplePos="0" relativeHeight="251648000" behindDoc="0" locked="0" layoutInCell="1" allowOverlap="1" wp14:anchorId="634AA0A2" wp14:editId="04096CB2">
                <wp:simplePos x="0" y="0"/>
                <wp:positionH relativeFrom="column">
                  <wp:posOffset>1434465</wp:posOffset>
                </wp:positionH>
                <wp:positionV relativeFrom="paragraph">
                  <wp:posOffset>1986915</wp:posOffset>
                </wp:positionV>
                <wp:extent cx="0" cy="243114"/>
                <wp:effectExtent l="0" t="0" r="38100" b="24130"/>
                <wp:wrapNone/>
                <wp:docPr id="80" name="Straight Connector 80"/>
                <wp:cNvGraphicFramePr/>
                <a:graphic xmlns:a="http://schemas.openxmlformats.org/drawingml/2006/main">
                  <a:graphicData uri="http://schemas.microsoft.com/office/word/2010/wordprocessingShape">
                    <wps:wsp>
                      <wps:cNvCnPr/>
                      <wps:spPr>
                        <a:xfrm>
                          <a:off x="0" y="0"/>
                          <a:ext cx="0" cy="2431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D8DB4" id="Straight Connector 8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5pt,156.45pt" to="112.95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" strokecolor="black [3213]"/>
            </w:pict>
          </mc:Fallback>
        </mc:AlternateContent>
      </w:r>
      <w:r w:rsidR="00652714" w:rsidRPr="00AB1C7C">
        <w:rPr>
          <w:noProof/>
          <w:lang w:eastAsia="ja-JP"/>
        </w:rPr>
        <mc:AlternateContent>
          <mc:Choice Requires="wps">
            <w:drawing>
              <wp:anchor distT="0" distB="0" distL="114300" distR="114300" simplePos="0" relativeHeight="251622400" behindDoc="0" locked="0" layoutInCell="1" allowOverlap="1" wp14:anchorId="7003B7BE" wp14:editId="789B8C1A">
                <wp:simplePos x="0" y="0"/>
                <wp:positionH relativeFrom="column">
                  <wp:posOffset>1334226</wp:posOffset>
                </wp:positionH>
                <wp:positionV relativeFrom="paragraph">
                  <wp:posOffset>1466850</wp:posOffset>
                </wp:positionV>
                <wp:extent cx="200025" cy="123190"/>
                <wp:effectExtent l="0" t="0" r="28575" b="10160"/>
                <wp:wrapNone/>
                <wp:docPr id="33" name="Flowchart: Connector 33"/>
                <wp:cNvGraphicFramePr/>
                <a:graphic xmlns:a="http://schemas.openxmlformats.org/drawingml/2006/main">
                  <a:graphicData uri="http://schemas.microsoft.com/office/word/2010/wordprocessingShape">
                    <wps:wsp>
                      <wps:cNvSpPr/>
                      <wps:spPr>
                        <a:xfrm>
                          <a:off x="0" y="0"/>
                          <a:ext cx="200025" cy="123190"/>
                        </a:xfrm>
                        <a:prstGeom prst="flowChartConnector">
                          <a:avLst/>
                        </a:prstGeom>
                        <a:solidFill>
                          <a:schemeClr val="accent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2640F" id="Flowchart: Connector 33" o:spid="_x0000_s1026" type="#_x0000_t120" style="position:absolute;margin-left:105.05pt;margin-top:115.5pt;width:15.75pt;height:9.7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" fillcolor="#ed7d31 [3205]" strokecolor="black [3213]" strokeweight=".25pt"/>
            </w:pict>
          </mc:Fallback>
        </mc:AlternateContent>
      </w:r>
      <w:r w:rsidR="00652714" w:rsidRPr="00AB1C7C">
        <w:rPr>
          <w:noProof/>
          <w:lang w:eastAsia="ja-JP"/>
        </w:rPr>
        <mc:AlternateContent>
          <mc:Choice Requires="wps">
            <w:drawing>
              <wp:anchor distT="0" distB="0" distL="114300" distR="114300" simplePos="0" relativeHeight="251624448" behindDoc="0" locked="0" layoutInCell="1" allowOverlap="1" wp14:anchorId="589EA715" wp14:editId="025ABE6E">
                <wp:simplePos x="0" y="0"/>
                <wp:positionH relativeFrom="column">
                  <wp:posOffset>1277348</wp:posOffset>
                </wp:positionH>
                <wp:positionV relativeFrom="paragraph">
                  <wp:posOffset>1750695</wp:posOffset>
                </wp:positionV>
                <wp:extent cx="271780" cy="235585"/>
                <wp:effectExtent l="0" t="0" r="13970" b="12065"/>
                <wp:wrapNone/>
                <wp:docPr id="35" name="Rectangle 35"/>
                <wp:cNvGraphicFramePr/>
                <a:graphic xmlns:a="http://schemas.openxmlformats.org/drawingml/2006/main">
                  <a:graphicData uri="http://schemas.microsoft.com/office/word/2010/wordprocessingShape">
                    <wps:wsp>
                      <wps:cNvSpPr/>
                      <wps:spPr>
                        <a:xfrm flipV="1">
                          <a:off x="0" y="0"/>
                          <a:ext cx="271780" cy="23558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DAC2F" id="Rectangle 35" o:spid="_x0000_s1026" style="position:absolute;margin-left:100.6pt;margin-top:137.85pt;width:21.4pt;height:18.55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" fillcolor="#538135 [2409]" strokecolor="#1f4d78 [1604]" strokeweight="2pt"/>
            </w:pict>
          </mc:Fallback>
        </mc:AlternateContent>
      </w:r>
      <w:r w:rsidR="00652714" w:rsidRPr="00AB1C7C">
        <w:rPr>
          <w:noProof/>
          <w:lang w:eastAsia="ja-JP"/>
        </w:rPr>
        <mc:AlternateContent>
          <mc:Choice Requires="wps">
            <w:drawing>
              <wp:anchor distT="0" distB="0" distL="114300" distR="114300" simplePos="0" relativeHeight="251623424" behindDoc="0" locked="0" layoutInCell="1" allowOverlap="1" wp14:anchorId="5681DC19" wp14:editId="6E483489">
                <wp:simplePos x="0" y="0"/>
                <wp:positionH relativeFrom="column">
                  <wp:posOffset>1031694</wp:posOffset>
                </wp:positionH>
                <wp:positionV relativeFrom="paragraph">
                  <wp:posOffset>1602286</wp:posOffset>
                </wp:positionV>
                <wp:extent cx="798285" cy="148590"/>
                <wp:effectExtent l="0" t="0" r="20955" b="22860"/>
                <wp:wrapNone/>
                <wp:docPr id="34" name="Rounded Rectangle 34"/>
                <wp:cNvGraphicFramePr/>
                <a:graphic xmlns:a="http://schemas.openxmlformats.org/drawingml/2006/main">
                  <a:graphicData uri="http://schemas.microsoft.com/office/word/2010/wordprocessingShape">
                    <wps:wsp>
                      <wps:cNvSpPr/>
                      <wps:spPr>
                        <a:xfrm>
                          <a:off x="0" y="0"/>
                          <a:ext cx="798285" cy="14859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66886F" id="Rounded Rectangle 34" o:spid="_x0000_s1026" style="position:absolute;margin-left:81.25pt;margin-top:126.15pt;width:62.85pt;height:11.7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" fillcolor="#c9c9c9 [1942]" strokecolor="#1f4d78 [1604]" strokeweight="2pt"/>
            </w:pict>
          </mc:Fallback>
        </mc:AlternateContent>
      </w:r>
      <w:r w:rsidR="00652714" w:rsidRPr="00AB1C7C">
        <w:rPr>
          <w:noProof/>
          <w:lang w:eastAsia="ja-JP"/>
        </w:rPr>
        <mc:AlternateContent>
          <mc:Choice Requires="wps">
            <w:drawing>
              <wp:anchor distT="0" distB="0" distL="114300" distR="114300" simplePos="0" relativeHeight="251641856" behindDoc="0" locked="0" layoutInCell="1" allowOverlap="1" wp14:anchorId="29A22BD7" wp14:editId="63145CE9">
                <wp:simplePos x="0" y="0"/>
                <wp:positionH relativeFrom="column">
                  <wp:posOffset>961934</wp:posOffset>
                </wp:positionH>
                <wp:positionV relativeFrom="paragraph">
                  <wp:posOffset>1601470</wp:posOffset>
                </wp:positionV>
                <wp:extent cx="903605" cy="189865"/>
                <wp:effectExtent l="0" t="0" r="0" b="635"/>
                <wp:wrapNone/>
                <wp:docPr id="52" name="Text Box 52"/>
                <wp:cNvGraphicFramePr/>
                <a:graphic xmlns:a="http://schemas.openxmlformats.org/drawingml/2006/main">
                  <a:graphicData uri="http://schemas.microsoft.com/office/word/2010/wordprocessingShape">
                    <wps:wsp>
                      <wps:cNvSpPr txBox="1"/>
                      <wps:spPr>
                        <a:xfrm>
                          <a:off x="0" y="0"/>
                          <a:ext cx="90360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349B3" w14:textId="2DA3416E" w:rsidR="00837053" w:rsidRPr="00652714" w:rsidRDefault="00837053" w:rsidP="004F73CE">
                            <w:pPr>
                              <w:jc w:val="center"/>
                              <w:rPr>
                                <w:sz w:val="12"/>
                                <w:szCs w:val="12"/>
                              </w:rPr>
                            </w:pPr>
                            <w:r w:rsidRPr="000333DE">
                              <w:rPr>
                                <w:sz w:val="12"/>
                                <w:szCs w:val="12"/>
                                <w:lang w:val="vi-VN"/>
                              </w:rPr>
                              <w:t xml:space="preserve">Quản lý </w:t>
                            </w:r>
                            <w:r w:rsidR="00652714">
                              <w:rPr>
                                <w:sz w:val="12"/>
                                <w:szCs w:val="12"/>
                              </w:rPr>
                              <w:t>loại món 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22BD7" id="Text Box 52" o:spid="_x0000_s1030" type="#_x0000_t202" style="position:absolute;margin-left:75.75pt;margin-top:126.1pt;width:71.15pt;height:14.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" filled="f" stroked="f" strokeweight=".5pt">
                <v:textbox>
                  <w:txbxContent>
                    <w:p w14:paraId="4AF349B3" w14:textId="2DA3416E" w:rsidR="00837053" w:rsidRPr="00652714" w:rsidRDefault="00837053" w:rsidP="004F73CE">
                      <w:pPr>
                        <w:jc w:val="center"/>
                        <w:rPr>
                          <w:sz w:val="12"/>
                          <w:szCs w:val="12"/>
                        </w:rPr>
                      </w:pPr>
                      <w:r w:rsidRPr="000333DE">
                        <w:rPr>
                          <w:sz w:val="12"/>
                          <w:szCs w:val="12"/>
                          <w:lang w:val="vi-VN"/>
                        </w:rPr>
                        <w:t xml:space="preserve">Quản lý </w:t>
                      </w:r>
                      <w:r w:rsidR="00652714">
                        <w:rPr>
                          <w:sz w:val="12"/>
                          <w:szCs w:val="12"/>
                        </w:rPr>
                        <w:t>loại món ăn</w:t>
                      </w:r>
                    </w:p>
                  </w:txbxContent>
                </v:textbox>
              </v:shape>
            </w:pict>
          </mc:Fallback>
        </mc:AlternateContent>
      </w:r>
      <w:r w:rsidR="004F73CE" w:rsidRPr="00AB1C7C">
        <w:rPr>
          <w:noProof/>
          <w:lang w:eastAsia="ja-JP"/>
        </w:rPr>
        <mc:AlternateContent>
          <mc:Choice Requires="wps">
            <w:drawing>
              <wp:anchor distT="0" distB="0" distL="114300" distR="114300" simplePos="0" relativeHeight="251697152" behindDoc="0" locked="0" layoutInCell="1" allowOverlap="1" wp14:anchorId="54AC44BE" wp14:editId="1F3D5234">
                <wp:simplePos x="0" y="0"/>
                <wp:positionH relativeFrom="column">
                  <wp:posOffset>2423830</wp:posOffset>
                </wp:positionH>
                <wp:positionV relativeFrom="paragraph">
                  <wp:posOffset>-611562</wp:posOffset>
                </wp:positionV>
                <wp:extent cx="784860" cy="28702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8486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14CF7" w14:textId="77777777" w:rsidR="00837053" w:rsidRPr="00935B37" w:rsidRDefault="00837053" w:rsidP="004F73CE">
                            <w:pPr>
                              <w:jc w:val="center"/>
                            </w:pPr>
                            <w:r w:rsidRPr="00935B37">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C44BE" id="Text Box 122" o:spid="_x0000_s1031" type="#_x0000_t202" style="position:absolute;margin-left:190.85pt;margin-top:-48.15pt;width:61.8pt;height:2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" filled="f" stroked="f" strokeweight=".5pt">
                <v:textbox>
                  <w:txbxContent>
                    <w:p w14:paraId="4D214CF7" w14:textId="77777777" w:rsidR="00837053" w:rsidRPr="00935B37" w:rsidRDefault="00837053" w:rsidP="004F73CE">
                      <w:pPr>
                        <w:jc w:val="center"/>
                      </w:pPr>
                      <w:r w:rsidRPr="00935B37">
                        <w:t>Client</w:t>
                      </w:r>
                    </w:p>
                  </w:txbxContent>
                </v:textbox>
              </v:shape>
            </w:pict>
          </mc:Fallback>
        </mc:AlternateContent>
      </w:r>
      <w:r w:rsidR="004F73CE" w:rsidRPr="00AB1C7C">
        <w:rPr>
          <w:noProof/>
          <w:lang w:eastAsia="ja-JP"/>
        </w:rPr>
        <mc:AlternateContent>
          <mc:Choice Requires="wps">
            <w:drawing>
              <wp:anchor distT="0" distB="0" distL="114300" distR="114300" simplePos="0" relativeHeight="251696128" behindDoc="0" locked="0" layoutInCell="1" allowOverlap="1" wp14:anchorId="01BDD35B" wp14:editId="0E875C87">
                <wp:simplePos x="0" y="0"/>
                <wp:positionH relativeFrom="column">
                  <wp:posOffset>2409290</wp:posOffset>
                </wp:positionH>
                <wp:positionV relativeFrom="paragraph">
                  <wp:posOffset>-611313</wp:posOffset>
                </wp:positionV>
                <wp:extent cx="945222" cy="292813"/>
                <wp:effectExtent l="0" t="0" r="26670" b="12065"/>
                <wp:wrapNone/>
                <wp:docPr id="121" name="Rectangle 121"/>
                <wp:cNvGraphicFramePr/>
                <a:graphic xmlns:a="http://schemas.openxmlformats.org/drawingml/2006/main">
                  <a:graphicData uri="http://schemas.microsoft.com/office/word/2010/wordprocessingShape">
                    <wps:wsp>
                      <wps:cNvSpPr/>
                      <wps:spPr>
                        <a:xfrm>
                          <a:off x="0" y="0"/>
                          <a:ext cx="945222" cy="29281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8519BF" w14:textId="77777777" w:rsidR="00837053" w:rsidRDefault="00837053" w:rsidP="004F73C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DD35B" id="Rectangle 121" o:spid="_x0000_s1032" style="position:absolute;margin-left:189.7pt;margin-top:-48.15pt;width:74.45pt;height:2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" fillcolor="#ffe599 [1303]" strokecolor="#1f4d78 [1604]" strokeweight="2pt">
                <v:textbox>
                  <w:txbxContent>
                    <w:p w14:paraId="3C8519BF" w14:textId="77777777" w:rsidR="00837053" w:rsidRDefault="00837053" w:rsidP="004F73CE">
                      <w:pPr>
                        <w:jc w:val="center"/>
                      </w:pPr>
                      <w:r>
                        <w:t xml:space="preserve"> </w:t>
                      </w:r>
                    </w:p>
                  </w:txbxContent>
                </v:textbox>
              </v:rect>
            </w:pict>
          </mc:Fallback>
        </mc:AlternateContent>
      </w:r>
      <w:r w:rsidR="004F73CE" w:rsidRPr="00AB1C7C">
        <w:rPr>
          <w:noProof/>
          <w:lang w:eastAsia="ja-JP"/>
        </w:rPr>
        <mc:AlternateContent>
          <mc:Choice Requires="wps">
            <w:drawing>
              <wp:anchor distT="0" distB="0" distL="114300" distR="114300" simplePos="0" relativeHeight="251698176" behindDoc="1" locked="0" layoutInCell="1" allowOverlap="1" wp14:anchorId="4D50B68C" wp14:editId="79F54D07">
                <wp:simplePos x="0" y="0"/>
                <wp:positionH relativeFrom="column">
                  <wp:posOffset>2130425</wp:posOffset>
                </wp:positionH>
                <wp:positionV relativeFrom="paragraph">
                  <wp:posOffset>-817245</wp:posOffset>
                </wp:positionV>
                <wp:extent cx="1422400" cy="605790"/>
                <wp:effectExtent l="0" t="0" r="25400" b="22860"/>
                <wp:wrapTight wrapText="bothSides">
                  <wp:wrapPolygon edited="0">
                    <wp:start x="0" y="0"/>
                    <wp:lineTo x="0" y="21736"/>
                    <wp:lineTo x="21696" y="21736"/>
                    <wp:lineTo x="21696"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422400" cy="60579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DACA52" id="Rectangle 123" o:spid="_x0000_s1026" style="position:absolute;margin-left:167.75pt;margin-top:-64.35pt;width:112pt;height:47.7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" fillcolor="#d5dce4 [671]" strokecolor="#1f4d78 [1604]" strokeweight="2pt">
                <w10:wrap type="tight"/>
              </v:rect>
            </w:pict>
          </mc:Fallback>
        </mc:AlternateContent>
      </w:r>
      <w:r w:rsidR="004F73CE" w:rsidRPr="00AB1C7C">
        <w:rPr>
          <w:noProof/>
          <w:lang w:eastAsia="ja-JP"/>
        </w:rPr>
        <mc:AlternateContent>
          <mc:Choice Requires="wps">
            <w:drawing>
              <wp:anchor distT="0" distB="0" distL="114300" distR="114300" simplePos="0" relativeHeight="251691008" behindDoc="0" locked="0" layoutInCell="1" allowOverlap="1" wp14:anchorId="0EF4823B" wp14:editId="52990944">
                <wp:simplePos x="0" y="0"/>
                <wp:positionH relativeFrom="column">
                  <wp:posOffset>4982210</wp:posOffset>
                </wp:positionH>
                <wp:positionV relativeFrom="paragraph">
                  <wp:posOffset>5603875</wp:posOffset>
                </wp:positionV>
                <wp:extent cx="492760" cy="21526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92760" cy="215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B815B" w14:textId="77777777" w:rsidR="00837053" w:rsidRPr="00845A6B" w:rsidRDefault="00837053" w:rsidP="004F73CE">
                            <w:pPr>
                              <w:jc w:val="center"/>
                              <w:rPr>
                                <w:sz w:val="12"/>
                                <w:szCs w:val="12"/>
                              </w:rPr>
                            </w:pPr>
                            <w:r>
                              <w:rPr>
                                <w:sz w:val="12"/>
                                <w:szCs w:val="12"/>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4823B" id="Text Box 116" o:spid="_x0000_s1033" type="#_x0000_t202" style="position:absolute;margin-left:392.3pt;margin-top:441.25pt;width:38.8pt;height:1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" filled="f" stroked="f" strokeweight=".5pt">
                <v:textbox>
                  <w:txbxContent>
                    <w:p w14:paraId="0C8B815B" w14:textId="77777777" w:rsidR="00837053" w:rsidRPr="00845A6B" w:rsidRDefault="00837053" w:rsidP="004F73CE">
                      <w:pPr>
                        <w:jc w:val="center"/>
                        <w:rPr>
                          <w:sz w:val="12"/>
                          <w:szCs w:val="12"/>
                        </w:rPr>
                      </w:pPr>
                      <w:r>
                        <w:rPr>
                          <w:sz w:val="12"/>
                          <w:szCs w:val="12"/>
                        </w:rPr>
                        <w:t>Database</w:t>
                      </w:r>
                    </w:p>
                  </w:txbxContent>
                </v:textbox>
              </v:shape>
            </w:pict>
          </mc:Fallback>
        </mc:AlternateContent>
      </w:r>
      <w:r w:rsidR="004F73CE" w:rsidRPr="00AB1C7C">
        <w:rPr>
          <w:noProof/>
          <w:lang w:eastAsia="ja-JP"/>
        </w:rPr>
        <mc:AlternateContent>
          <mc:Choice Requires="wps">
            <w:drawing>
              <wp:anchor distT="0" distB="0" distL="114300" distR="114300" simplePos="0" relativeHeight="251689984" behindDoc="0" locked="0" layoutInCell="1" allowOverlap="1" wp14:anchorId="65A6827A" wp14:editId="54055C21">
                <wp:simplePos x="0" y="0"/>
                <wp:positionH relativeFrom="column">
                  <wp:posOffset>4345940</wp:posOffset>
                </wp:positionH>
                <wp:positionV relativeFrom="paragraph">
                  <wp:posOffset>5454650</wp:posOffset>
                </wp:positionV>
                <wp:extent cx="600710" cy="575310"/>
                <wp:effectExtent l="0" t="0" r="27940" b="15240"/>
                <wp:wrapNone/>
                <wp:docPr id="115" name="Can 115"/>
                <wp:cNvGraphicFramePr/>
                <a:graphic xmlns:a="http://schemas.openxmlformats.org/drawingml/2006/main">
                  <a:graphicData uri="http://schemas.microsoft.com/office/word/2010/wordprocessingShape">
                    <wps:wsp>
                      <wps:cNvSpPr/>
                      <wps:spPr>
                        <a:xfrm>
                          <a:off x="0" y="0"/>
                          <a:ext cx="600710" cy="575310"/>
                        </a:xfrm>
                        <a:prstGeom prst="can">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8E27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5" o:spid="_x0000_s1026" type="#_x0000_t22" style="position:absolute;margin-left:342.2pt;margin-top:429.5pt;width:47.3pt;height:4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" fillcolor="#5b9bd5 [3204]" strokecolor="#4472c4 [3208]" strokeweight="2pt"/>
            </w:pict>
          </mc:Fallback>
        </mc:AlternateContent>
      </w:r>
      <w:r w:rsidR="004F73CE" w:rsidRPr="00AB1C7C">
        <w:rPr>
          <w:noProof/>
          <w:lang w:eastAsia="ja-JP"/>
        </w:rPr>
        <mc:AlternateContent>
          <mc:Choice Requires="wps">
            <w:drawing>
              <wp:anchor distT="0" distB="0" distL="114300" distR="114300" simplePos="0" relativeHeight="251675648" behindDoc="0" locked="0" layoutInCell="1" allowOverlap="1" wp14:anchorId="52FBA1D9" wp14:editId="6CAC4370">
                <wp:simplePos x="0" y="0"/>
                <wp:positionH relativeFrom="column">
                  <wp:posOffset>2129155</wp:posOffset>
                </wp:positionH>
                <wp:positionV relativeFrom="paragraph">
                  <wp:posOffset>5350510</wp:posOffset>
                </wp:positionV>
                <wp:extent cx="518795" cy="23114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1879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DF310" w14:textId="77777777" w:rsidR="00837053" w:rsidRPr="007F1F06" w:rsidRDefault="00837053" w:rsidP="004F73CE">
                            <w:pPr>
                              <w:rPr>
                                <w:sz w:val="16"/>
                                <w:szCs w:val="16"/>
                              </w:rPr>
                            </w:pPr>
                            <w:r>
                              <w:rPr>
                                <w:sz w:val="16"/>
                                <w:szCs w:val="16"/>
                              </w:rPr>
                              <w:t>Syslem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BA1D9" id="Text Box 100" o:spid="_x0000_s1034" type="#_x0000_t202" style="position:absolute;margin-left:167.65pt;margin-top:421.3pt;width:40.85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" filled="f" stroked="f" strokeweight=".5pt">
                <v:textbox>
                  <w:txbxContent>
                    <w:p w14:paraId="719DF310" w14:textId="77777777" w:rsidR="00837053" w:rsidRPr="007F1F06" w:rsidRDefault="00837053" w:rsidP="004F73CE">
                      <w:pPr>
                        <w:rPr>
                          <w:sz w:val="16"/>
                          <w:szCs w:val="16"/>
                        </w:rPr>
                      </w:pPr>
                      <w:r>
                        <w:rPr>
                          <w:sz w:val="16"/>
                          <w:szCs w:val="16"/>
                        </w:rPr>
                        <w:t>Syslem</w:t>
                      </w:r>
                    </w:p>
                  </w:txbxContent>
                </v:textbox>
              </v:shape>
            </w:pict>
          </mc:Fallback>
        </mc:AlternateContent>
      </w:r>
      <w:r w:rsidR="004F73CE" w:rsidRPr="00AB1C7C">
        <w:rPr>
          <w:noProof/>
          <w:lang w:eastAsia="ja-JP"/>
        </w:rPr>
        <mc:AlternateContent>
          <mc:Choice Requires="wps">
            <w:drawing>
              <wp:anchor distT="0" distB="0" distL="114300" distR="114300" simplePos="0" relativeHeight="251678720" behindDoc="0" locked="0" layoutInCell="1" allowOverlap="1" wp14:anchorId="4515824B" wp14:editId="27A41DA5">
                <wp:simplePos x="0" y="0"/>
                <wp:positionH relativeFrom="column">
                  <wp:posOffset>2097020</wp:posOffset>
                </wp:positionH>
                <wp:positionV relativeFrom="paragraph">
                  <wp:posOffset>5768340</wp:posOffset>
                </wp:positionV>
                <wp:extent cx="723265" cy="23114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72326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90E33" w14:textId="77777777" w:rsidR="00837053" w:rsidRPr="007F1F06" w:rsidRDefault="00837053" w:rsidP="004F73CE">
                            <w:pPr>
                              <w:rPr>
                                <w:sz w:val="16"/>
                                <w:szCs w:val="16"/>
                              </w:rPr>
                            </w:pPr>
                            <w:r>
                              <w:rPr>
                                <w:sz w:val="16"/>
                                <w:szCs w:val="16"/>
                              </w:rPr>
                              <w:t>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824B" id="Text Box 104" o:spid="_x0000_s1035" type="#_x0000_t202" style="position:absolute;margin-left:165.1pt;margin-top:454.2pt;width:56.95pt;height:1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" filled="f" stroked="f" strokeweight=".5pt">
                <v:textbox>
                  <w:txbxContent>
                    <w:p w14:paraId="32990E33" w14:textId="77777777" w:rsidR="00837053" w:rsidRPr="007F1F06" w:rsidRDefault="00837053" w:rsidP="004F73CE">
                      <w:pPr>
                        <w:rPr>
                          <w:sz w:val="16"/>
                          <w:szCs w:val="16"/>
                        </w:rPr>
                      </w:pPr>
                      <w:r>
                        <w:rPr>
                          <w:sz w:val="16"/>
                          <w:szCs w:val="16"/>
                        </w:rPr>
                        <w:t>Component</w:t>
                      </w:r>
                    </w:p>
                  </w:txbxContent>
                </v:textbox>
              </v:shape>
            </w:pict>
          </mc:Fallback>
        </mc:AlternateContent>
      </w:r>
      <w:r w:rsidR="004F73CE" w:rsidRPr="00AB1C7C">
        <w:rPr>
          <w:noProof/>
          <w:lang w:eastAsia="ja-JP"/>
        </w:rPr>
        <mc:AlternateContent>
          <mc:Choice Requires="wps">
            <w:drawing>
              <wp:anchor distT="0" distB="0" distL="114300" distR="114300" simplePos="0" relativeHeight="251679744" behindDoc="0" locked="0" layoutInCell="1" allowOverlap="1" wp14:anchorId="206E4951" wp14:editId="5E120374">
                <wp:simplePos x="0" y="0"/>
                <wp:positionH relativeFrom="column">
                  <wp:posOffset>2099945</wp:posOffset>
                </wp:positionH>
                <wp:positionV relativeFrom="paragraph">
                  <wp:posOffset>5962015</wp:posOffset>
                </wp:positionV>
                <wp:extent cx="723265" cy="23114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72326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4117" w14:textId="77777777" w:rsidR="00837053" w:rsidRPr="007F1F06" w:rsidRDefault="00837053" w:rsidP="004F73CE">
                            <w:pPr>
                              <w:rPr>
                                <w:sz w:val="16"/>
                                <w:szCs w:val="16"/>
                              </w:rPr>
                            </w:pPr>
                            <w:r>
                              <w:rPr>
                                <w:sz w:val="16"/>
                                <w:szCs w:val="16"/>
                              </w:rPr>
                              <w:t>Ctroll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4951" id="Text Box 105" o:spid="_x0000_s1036" type="#_x0000_t202" style="position:absolute;margin-left:165.35pt;margin-top:469.45pt;width:56.95pt;height:1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" filled="f" stroked="f" strokeweight=".5pt">
                <v:textbox>
                  <w:txbxContent>
                    <w:p w14:paraId="28B14117" w14:textId="77777777" w:rsidR="00837053" w:rsidRPr="007F1F06" w:rsidRDefault="00837053" w:rsidP="004F73CE">
                      <w:pPr>
                        <w:rPr>
                          <w:sz w:val="16"/>
                          <w:szCs w:val="16"/>
                        </w:rPr>
                      </w:pPr>
                      <w:r>
                        <w:rPr>
                          <w:sz w:val="16"/>
                          <w:szCs w:val="16"/>
                        </w:rPr>
                        <w:t>Ctroll</w:t>
                      </w:r>
                    </w:p>
                  </w:txbxContent>
                </v:textbox>
              </v:shape>
            </w:pict>
          </mc:Fallback>
        </mc:AlternateContent>
      </w:r>
      <w:r w:rsidR="004F73CE" w:rsidRPr="00AB1C7C">
        <w:rPr>
          <w:noProof/>
          <w:lang w:eastAsia="ja-JP"/>
        </w:rPr>
        <mc:AlternateContent>
          <mc:Choice Requires="wps">
            <w:drawing>
              <wp:anchor distT="0" distB="0" distL="114300" distR="114300" simplePos="0" relativeHeight="251676672" behindDoc="0" locked="0" layoutInCell="1" allowOverlap="1" wp14:anchorId="7F07C0F8" wp14:editId="741B620A">
                <wp:simplePos x="0" y="0"/>
                <wp:positionH relativeFrom="column">
                  <wp:posOffset>1087120</wp:posOffset>
                </wp:positionH>
                <wp:positionV relativeFrom="paragraph">
                  <wp:posOffset>5812790</wp:posOffset>
                </wp:positionV>
                <wp:extent cx="830580" cy="102235"/>
                <wp:effectExtent l="0" t="0" r="26670" b="12065"/>
                <wp:wrapNone/>
                <wp:docPr id="102" name="Rounded Rectangle 102"/>
                <wp:cNvGraphicFramePr/>
                <a:graphic xmlns:a="http://schemas.openxmlformats.org/drawingml/2006/main">
                  <a:graphicData uri="http://schemas.microsoft.com/office/word/2010/wordprocessingShape">
                    <wps:wsp>
                      <wps:cNvSpPr/>
                      <wps:spPr>
                        <a:xfrm>
                          <a:off x="0" y="0"/>
                          <a:ext cx="830580" cy="102235"/>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B53EB" id="Rounded Rectangle 102" o:spid="_x0000_s1026" style="position:absolute;margin-left:85.6pt;margin-top:457.7pt;width:65.4pt;height: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" fillcolor="#c9c9c9 [1942]" strokecolor="#1f4d78 [1604]" strokeweight="2pt"/>
            </w:pict>
          </mc:Fallback>
        </mc:AlternateContent>
      </w:r>
      <w:r w:rsidR="004F73CE" w:rsidRPr="00AB1C7C">
        <w:rPr>
          <w:noProof/>
          <w:lang w:eastAsia="ja-JP"/>
        </w:rPr>
        <mc:AlternateContent>
          <mc:Choice Requires="wps">
            <w:drawing>
              <wp:anchor distT="0" distB="0" distL="114300" distR="114300" simplePos="0" relativeHeight="251677696" behindDoc="0" locked="0" layoutInCell="1" allowOverlap="1" wp14:anchorId="269F3DB2" wp14:editId="598CFEDC">
                <wp:simplePos x="0" y="0"/>
                <wp:positionH relativeFrom="column">
                  <wp:posOffset>1072515</wp:posOffset>
                </wp:positionH>
                <wp:positionV relativeFrom="paragraph">
                  <wp:posOffset>6002655</wp:posOffset>
                </wp:positionV>
                <wp:extent cx="866775" cy="95885"/>
                <wp:effectExtent l="0" t="0" r="28575" b="18415"/>
                <wp:wrapNone/>
                <wp:docPr id="103" name="Rectangle 103"/>
                <wp:cNvGraphicFramePr/>
                <a:graphic xmlns:a="http://schemas.openxmlformats.org/drawingml/2006/main">
                  <a:graphicData uri="http://schemas.microsoft.com/office/word/2010/wordprocessingShape">
                    <wps:wsp>
                      <wps:cNvSpPr/>
                      <wps:spPr>
                        <a:xfrm>
                          <a:off x="0" y="0"/>
                          <a:ext cx="866775" cy="9588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34D3" id="Rectangle 103" o:spid="_x0000_s1026" style="position:absolute;margin-left:84.45pt;margin-top:472.65pt;width:68.25pt;height: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" fillcolor="yellow" strokecolor="#1f4d78 [1604]" strokeweight="2pt"/>
            </w:pict>
          </mc:Fallback>
        </mc:AlternateContent>
      </w:r>
      <w:r w:rsidR="004F73CE" w:rsidRPr="00AB1C7C">
        <w:rPr>
          <w:noProof/>
          <w:lang w:eastAsia="ja-JP"/>
        </w:rPr>
        <mc:AlternateContent>
          <mc:Choice Requires="wps">
            <w:drawing>
              <wp:anchor distT="0" distB="0" distL="114300" distR="114300" simplePos="0" relativeHeight="251674624" behindDoc="1" locked="0" layoutInCell="1" allowOverlap="1" wp14:anchorId="3C4A5B38" wp14:editId="111A270D">
                <wp:simplePos x="0" y="0"/>
                <wp:positionH relativeFrom="column">
                  <wp:posOffset>1087120</wp:posOffset>
                </wp:positionH>
                <wp:positionV relativeFrom="paragraph">
                  <wp:posOffset>5601970</wp:posOffset>
                </wp:positionV>
                <wp:extent cx="831215" cy="123190"/>
                <wp:effectExtent l="0" t="0" r="26035" b="10160"/>
                <wp:wrapTight wrapText="bothSides">
                  <wp:wrapPolygon edited="0">
                    <wp:start x="0" y="0"/>
                    <wp:lineTo x="0" y="20041"/>
                    <wp:lineTo x="21782" y="20041"/>
                    <wp:lineTo x="21782" y="0"/>
                    <wp:lineTo x="0" y="0"/>
                  </wp:wrapPolygon>
                </wp:wrapTight>
                <wp:docPr id="99" name="Rectangle 99"/>
                <wp:cNvGraphicFramePr/>
                <a:graphic xmlns:a="http://schemas.openxmlformats.org/drawingml/2006/main">
                  <a:graphicData uri="http://schemas.microsoft.com/office/word/2010/wordprocessingShape">
                    <wps:wsp>
                      <wps:cNvSpPr/>
                      <wps:spPr>
                        <a:xfrm>
                          <a:off x="0" y="0"/>
                          <a:ext cx="831215" cy="12319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353967" id="Rectangle 99" o:spid="_x0000_s1026" style="position:absolute;margin-left:85.6pt;margin-top:441.1pt;width:65.45pt;height:9.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" fillcolor="#d5dce4 [671]" strokecolor="#1f4d78 [1604]" strokeweight="2pt">
                <w10:wrap type="tight"/>
              </v:rect>
            </w:pict>
          </mc:Fallback>
        </mc:AlternateContent>
      </w:r>
      <w:r w:rsidR="004F73CE" w:rsidRPr="00AB1C7C">
        <w:rPr>
          <w:noProof/>
          <w:lang w:eastAsia="ja-JP"/>
        </w:rPr>
        <mc:AlternateContent>
          <mc:Choice Requires="wps">
            <w:drawing>
              <wp:anchor distT="0" distB="0" distL="114300" distR="114300" simplePos="0" relativeHeight="251672576" behindDoc="0" locked="0" layoutInCell="1" allowOverlap="1" wp14:anchorId="36065E7C" wp14:editId="3358CB21">
                <wp:simplePos x="0" y="0"/>
                <wp:positionH relativeFrom="column">
                  <wp:posOffset>1107747</wp:posOffset>
                </wp:positionH>
                <wp:positionV relativeFrom="paragraph">
                  <wp:posOffset>5371265</wp:posOffset>
                </wp:positionV>
                <wp:extent cx="816610" cy="133350"/>
                <wp:effectExtent l="0" t="0" r="21590" b="19050"/>
                <wp:wrapNone/>
                <wp:docPr id="96" name="Rectangle 96"/>
                <wp:cNvGraphicFramePr/>
                <a:graphic xmlns:a="http://schemas.openxmlformats.org/drawingml/2006/main">
                  <a:graphicData uri="http://schemas.microsoft.com/office/word/2010/wordprocessingShape">
                    <wps:wsp>
                      <wps:cNvSpPr/>
                      <wps:spPr>
                        <a:xfrm>
                          <a:off x="0" y="0"/>
                          <a:ext cx="816610" cy="1333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1B9245" w14:textId="77777777" w:rsidR="00837053" w:rsidRDefault="00837053" w:rsidP="004F73CE">
                            <w:pPr>
                              <w:jc w:val="center"/>
                            </w:pPr>
                            <w:r>
                              <w:t xml:space="preserve">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65E7C" id="Rectangle 96" o:spid="_x0000_s1037" style="position:absolute;margin-left:87.2pt;margin-top:422.95pt;width:64.3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" fillcolor="#ffe599 [1303]" strokecolor="#1f4d78 [1604]" strokeweight="2pt">
                <v:textbox>
                  <w:txbxContent>
                    <w:p w14:paraId="251B9245" w14:textId="77777777" w:rsidR="00837053" w:rsidRDefault="00837053" w:rsidP="004F73CE">
                      <w:pPr>
                        <w:jc w:val="center"/>
                      </w:pPr>
                      <w:r>
                        <w:t xml:space="preserve"> q</w:t>
                      </w:r>
                    </w:p>
                  </w:txbxContent>
                </v:textbox>
              </v:rect>
            </w:pict>
          </mc:Fallback>
        </mc:AlternateContent>
      </w:r>
      <w:r w:rsidR="004F73CE" w:rsidRPr="00AB1C7C">
        <w:rPr>
          <w:noProof/>
          <w:lang w:eastAsia="ja-JP"/>
        </w:rPr>
        <mc:AlternateContent>
          <mc:Choice Requires="wps">
            <w:drawing>
              <wp:anchor distT="0" distB="0" distL="114300" distR="114300" simplePos="0" relativeHeight="251692032" behindDoc="0" locked="0" layoutInCell="1" allowOverlap="1" wp14:anchorId="5F53C5A5" wp14:editId="70758DAC">
                <wp:simplePos x="0" y="0"/>
                <wp:positionH relativeFrom="column">
                  <wp:posOffset>3643630</wp:posOffset>
                </wp:positionH>
                <wp:positionV relativeFrom="paragraph">
                  <wp:posOffset>6201410</wp:posOffset>
                </wp:positionV>
                <wp:extent cx="518795" cy="23114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1879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00943" w14:textId="77777777" w:rsidR="00837053" w:rsidRPr="007F1F06" w:rsidRDefault="00837053" w:rsidP="004F73CE">
                            <w:pPr>
                              <w:rPr>
                                <w:sz w:val="16"/>
                                <w:szCs w:val="16"/>
                              </w:rPr>
                            </w:pPr>
                            <w:r>
                              <w:rPr>
                                <w:sz w:val="16"/>
                                <w:szCs w:val="16"/>
                              </w:rPr>
                              <w:t>Interact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C5A5" id="Text Box 117" o:spid="_x0000_s1038" type="#_x0000_t202" style="position:absolute;margin-left:286.9pt;margin-top:488.3pt;width:40.85pt;height:1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" filled="f" stroked="f" strokeweight=".5pt">
                <v:textbox>
                  <w:txbxContent>
                    <w:p w14:paraId="49800943" w14:textId="77777777" w:rsidR="00837053" w:rsidRPr="007F1F06" w:rsidRDefault="00837053" w:rsidP="004F73CE">
                      <w:pPr>
                        <w:rPr>
                          <w:sz w:val="16"/>
                          <w:szCs w:val="16"/>
                        </w:rPr>
                      </w:pPr>
                      <w:r>
                        <w:rPr>
                          <w:sz w:val="16"/>
                          <w:szCs w:val="16"/>
                        </w:rPr>
                        <w:t>Interact</w:t>
                      </w:r>
                    </w:p>
                  </w:txbxContent>
                </v:textbox>
              </v:shape>
            </w:pict>
          </mc:Fallback>
        </mc:AlternateContent>
      </w:r>
      <w:r w:rsidR="004F73CE" w:rsidRPr="00AB1C7C">
        <w:rPr>
          <w:noProof/>
          <w:lang w:eastAsia="ja-JP"/>
        </w:rPr>
        <mc:AlternateContent>
          <mc:Choice Requires="wps">
            <w:drawing>
              <wp:anchor distT="0" distB="0" distL="114300" distR="114300" simplePos="0" relativeHeight="251695104" behindDoc="0" locked="0" layoutInCell="1" allowOverlap="1" wp14:anchorId="3B0199FD" wp14:editId="68C8F3C5">
                <wp:simplePos x="0" y="0"/>
                <wp:positionH relativeFrom="column">
                  <wp:posOffset>3256280</wp:posOffset>
                </wp:positionH>
                <wp:positionV relativeFrom="paragraph">
                  <wp:posOffset>6129020</wp:posOffset>
                </wp:positionV>
                <wp:extent cx="168910" cy="112395"/>
                <wp:effectExtent l="0" t="0" r="21590" b="20955"/>
                <wp:wrapNone/>
                <wp:docPr id="120" name="Rectangle 120"/>
                <wp:cNvGraphicFramePr/>
                <a:graphic xmlns:a="http://schemas.openxmlformats.org/drawingml/2006/main">
                  <a:graphicData uri="http://schemas.microsoft.com/office/word/2010/wordprocessingShape">
                    <wps:wsp>
                      <wps:cNvSpPr/>
                      <wps:spPr>
                        <a:xfrm flipV="1">
                          <a:off x="0" y="0"/>
                          <a:ext cx="168910" cy="11239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DEE62" id="Rectangle 120" o:spid="_x0000_s1026" style="position:absolute;margin-left:256.4pt;margin-top:482.6pt;width:13.3pt;height:8.8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" fillcolor="red" strokecolor="#1f4d78 [1604]" strokeweight="2pt"/>
            </w:pict>
          </mc:Fallback>
        </mc:AlternateContent>
      </w:r>
      <w:r w:rsidR="004F73CE" w:rsidRPr="00AB1C7C">
        <w:rPr>
          <w:noProof/>
          <w:lang w:eastAsia="ja-JP"/>
        </w:rPr>
        <mc:AlternateContent>
          <mc:Choice Requires="wps">
            <w:drawing>
              <wp:anchor distT="0" distB="0" distL="114300" distR="114300" simplePos="0" relativeHeight="251694080" behindDoc="0" locked="0" layoutInCell="1" allowOverlap="1" wp14:anchorId="2DA03C7C" wp14:editId="003CC92D">
                <wp:simplePos x="0" y="0"/>
                <wp:positionH relativeFrom="column">
                  <wp:posOffset>3338195</wp:posOffset>
                </wp:positionH>
                <wp:positionV relativeFrom="paragraph">
                  <wp:posOffset>6242050</wp:posOffset>
                </wp:positionV>
                <wp:extent cx="5080" cy="189865"/>
                <wp:effectExtent l="0" t="0" r="33020" b="19685"/>
                <wp:wrapNone/>
                <wp:docPr id="119" name="Straight Connector 119"/>
                <wp:cNvGraphicFramePr/>
                <a:graphic xmlns:a="http://schemas.openxmlformats.org/drawingml/2006/main">
                  <a:graphicData uri="http://schemas.microsoft.com/office/word/2010/wordprocessingShape">
                    <wps:wsp>
                      <wps:cNvCnPr/>
                      <wps:spPr>
                        <a:xfrm>
                          <a:off x="0" y="0"/>
                          <a:ext cx="5080" cy="1898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DC3" id="Straight Connector 11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491.5pt" to="263.25pt,5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" strokecolor="black [3213]"/>
            </w:pict>
          </mc:Fallback>
        </mc:AlternateContent>
      </w:r>
      <w:r w:rsidR="004F73CE" w:rsidRPr="00AB1C7C">
        <w:rPr>
          <w:noProof/>
          <w:lang w:eastAsia="ja-JP"/>
        </w:rPr>
        <mc:AlternateContent>
          <mc:Choice Requires="wps">
            <w:drawing>
              <wp:anchor distT="0" distB="0" distL="114300" distR="114300" simplePos="0" relativeHeight="251693056" behindDoc="0" locked="0" layoutInCell="1" allowOverlap="1" wp14:anchorId="021A52E0" wp14:editId="36FE7972">
                <wp:simplePos x="0" y="0"/>
                <wp:positionH relativeFrom="column">
                  <wp:posOffset>3256665</wp:posOffset>
                </wp:positionH>
                <wp:positionV relativeFrom="paragraph">
                  <wp:posOffset>6432015</wp:posOffset>
                </wp:positionV>
                <wp:extent cx="168910" cy="133564"/>
                <wp:effectExtent l="0" t="0" r="21590" b="19050"/>
                <wp:wrapNone/>
                <wp:docPr id="118" name="Rectangle 118"/>
                <wp:cNvGraphicFramePr/>
                <a:graphic xmlns:a="http://schemas.openxmlformats.org/drawingml/2006/main">
                  <a:graphicData uri="http://schemas.microsoft.com/office/word/2010/wordprocessingShape">
                    <wps:wsp>
                      <wps:cNvSpPr/>
                      <wps:spPr>
                        <a:xfrm flipV="1">
                          <a:off x="0" y="0"/>
                          <a:ext cx="168910" cy="13356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808FA" id="Rectangle 118" o:spid="_x0000_s1026" style="position:absolute;margin-left:256.45pt;margin-top:506.45pt;width:13.3pt;height:1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" fillcolor="red" strokecolor="#1f4d78 [1604]" strokeweight="2pt"/>
            </w:pict>
          </mc:Fallback>
        </mc:AlternateContent>
      </w:r>
      <w:r w:rsidR="004F73CE" w:rsidRPr="00AB1C7C">
        <w:rPr>
          <w:noProof/>
          <w:lang w:eastAsia="ja-JP"/>
        </w:rPr>
        <mc:AlternateContent>
          <mc:Choice Requires="wps">
            <w:drawing>
              <wp:anchor distT="0" distB="0" distL="114300" distR="114300" simplePos="0" relativeHeight="251618304" behindDoc="0" locked="0" layoutInCell="1" allowOverlap="1" wp14:anchorId="1BBE9914" wp14:editId="5B85E9CC">
                <wp:simplePos x="0" y="0"/>
                <wp:positionH relativeFrom="column">
                  <wp:posOffset>2825115</wp:posOffset>
                </wp:positionH>
                <wp:positionV relativeFrom="paragraph">
                  <wp:posOffset>-15875</wp:posOffset>
                </wp:positionV>
                <wp:extent cx="0" cy="421005"/>
                <wp:effectExtent l="0" t="0" r="19050" b="17145"/>
                <wp:wrapNone/>
                <wp:docPr id="323" name="Straight Connector 323"/>
                <wp:cNvGraphicFramePr/>
                <a:graphic xmlns:a="http://schemas.openxmlformats.org/drawingml/2006/main">
                  <a:graphicData uri="http://schemas.microsoft.com/office/word/2010/wordprocessingShape">
                    <wps:wsp>
                      <wps:cNvCnPr/>
                      <wps:spPr>
                        <a:xfrm>
                          <a:off x="0" y="0"/>
                          <a:ext cx="0" cy="421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54214" id="Straight Connector 323"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45pt,-1.25pt" to="222.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" strokecolor="black [3213]"/>
            </w:pict>
          </mc:Fallback>
        </mc:AlternateContent>
      </w:r>
      <w:r w:rsidR="004F73CE" w:rsidRPr="00AB1C7C">
        <w:rPr>
          <w:noProof/>
          <w:lang w:eastAsia="ja-JP"/>
        </w:rPr>
        <mc:AlternateContent>
          <mc:Choice Requires="wps">
            <w:drawing>
              <wp:anchor distT="0" distB="0" distL="114300" distR="114300" simplePos="0" relativeHeight="251617280" behindDoc="0" locked="0" layoutInCell="1" allowOverlap="1" wp14:anchorId="6F2B446B" wp14:editId="3B67281A">
                <wp:simplePos x="0" y="0"/>
                <wp:positionH relativeFrom="column">
                  <wp:posOffset>2712085</wp:posOffset>
                </wp:positionH>
                <wp:positionV relativeFrom="paragraph">
                  <wp:posOffset>405765</wp:posOffset>
                </wp:positionV>
                <wp:extent cx="215265" cy="168910"/>
                <wp:effectExtent l="0" t="0" r="13335" b="21590"/>
                <wp:wrapNone/>
                <wp:docPr id="10" name="Rectangle 10"/>
                <wp:cNvGraphicFramePr/>
                <a:graphic xmlns:a="http://schemas.openxmlformats.org/drawingml/2006/main">
                  <a:graphicData uri="http://schemas.microsoft.com/office/word/2010/wordprocessingShape">
                    <wps:wsp>
                      <wps:cNvSpPr/>
                      <wps:spPr>
                        <a:xfrm>
                          <a:off x="0" y="0"/>
                          <a:ext cx="215265" cy="16891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73766F" id="Rectangle 10" o:spid="_x0000_s1026" style="position:absolute;margin-left:213.55pt;margin-top:31.95pt;width:16.95pt;height:13.3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" fillcolor="red" strokecolor="#1f4d78 [1604]" strokeweight="2pt"/>
            </w:pict>
          </mc:Fallback>
        </mc:AlternateContent>
      </w:r>
      <w:r w:rsidR="004F73CE" w:rsidRPr="00AB1C7C">
        <w:rPr>
          <w:noProof/>
          <w:lang w:eastAsia="ja-JP"/>
        </w:rPr>
        <mc:AlternateContent>
          <mc:Choice Requires="wps">
            <w:drawing>
              <wp:anchor distT="0" distB="0" distL="114300" distR="114300" simplePos="0" relativeHeight="251688960" behindDoc="0" locked="0" layoutInCell="1" allowOverlap="1" wp14:anchorId="3A7A4F83" wp14:editId="7F7A43FC">
                <wp:simplePos x="0" y="0"/>
                <wp:positionH relativeFrom="column">
                  <wp:posOffset>3564890</wp:posOffset>
                </wp:positionH>
                <wp:positionV relativeFrom="paragraph">
                  <wp:posOffset>5779135</wp:posOffset>
                </wp:positionV>
                <wp:extent cx="831850" cy="23114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83185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46BBC" w14:textId="77777777" w:rsidR="00837053" w:rsidRPr="007F1F06" w:rsidRDefault="00837053" w:rsidP="004F73CE">
                            <w:pPr>
                              <w:rPr>
                                <w:sz w:val="16"/>
                                <w:szCs w:val="16"/>
                              </w:rPr>
                            </w:pPr>
                            <w:r>
                              <w:rPr>
                                <w:sz w:val="16"/>
                                <w:szCs w:val="16"/>
                              </w:rPr>
                              <w:t>Dataconnect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A4F83" id="Text Box 114" o:spid="_x0000_s1039" type="#_x0000_t202" style="position:absolute;margin-left:280.7pt;margin-top:455.05pt;width:65.5pt;height:1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" filled="f" stroked="f" strokeweight=".5pt">
                <v:textbox>
                  <w:txbxContent>
                    <w:p w14:paraId="4CC46BBC" w14:textId="77777777" w:rsidR="00837053" w:rsidRPr="007F1F06" w:rsidRDefault="00837053" w:rsidP="004F73CE">
                      <w:pPr>
                        <w:rPr>
                          <w:sz w:val="16"/>
                          <w:szCs w:val="16"/>
                        </w:rPr>
                      </w:pPr>
                      <w:r>
                        <w:rPr>
                          <w:sz w:val="16"/>
                          <w:szCs w:val="16"/>
                        </w:rPr>
                        <w:t>Dataconnect</w:t>
                      </w:r>
                    </w:p>
                  </w:txbxContent>
                </v:textbox>
              </v:shape>
            </w:pict>
          </mc:Fallback>
        </mc:AlternateContent>
      </w:r>
      <w:r w:rsidR="004F73CE" w:rsidRPr="00AB1C7C">
        <w:rPr>
          <w:noProof/>
          <w:lang w:eastAsia="ja-JP"/>
        </w:rPr>
        <mc:AlternateContent>
          <mc:Choice Requires="wps">
            <w:drawing>
              <wp:anchor distT="0" distB="0" distL="114300" distR="114300" simplePos="0" relativeHeight="251687936" behindDoc="0" locked="0" layoutInCell="1" allowOverlap="1" wp14:anchorId="31B43382" wp14:editId="108F12E3">
                <wp:simplePos x="0" y="0"/>
                <wp:positionH relativeFrom="column">
                  <wp:posOffset>3233420</wp:posOffset>
                </wp:positionH>
                <wp:positionV relativeFrom="paragraph">
                  <wp:posOffset>5715635</wp:posOffset>
                </wp:positionV>
                <wp:extent cx="215265" cy="118110"/>
                <wp:effectExtent l="0" t="0" r="13335" b="15240"/>
                <wp:wrapNone/>
                <wp:docPr id="113" name="Rectangle 113"/>
                <wp:cNvGraphicFramePr/>
                <a:graphic xmlns:a="http://schemas.openxmlformats.org/drawingml/2006/main">
                  <a:graphicData uri="http://schemas.microsoft.com/office/word/2010/wordprocessingShape">
                    <wps:wsp>
                      <wps:cNvSpPr/>
                      <wps:spPr>
                        <a:xfrm>
                          <a:off x="0" y="0"/>
                          <a:ext cx="215265" cy="11811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7142F" id="Rectangle 113" o:spid="_x0000_s1026" style="position:absolute;margin-left:254.6pt;margin-top:450.05pt;width:16.95pt;height:9.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" fillcolor="#538135 [2409]" strokecolor="#1f4d78 [1604]" strokeweight="2pt"/>
            </w:pict>
          </mc:Fallback>
        </mc:AlternateContent>
      </w:r>
      <w:r w:rsidR="004F73CE" w:rsidRPr="00AB1C7C">
        <w:rPr>
          <w:noProof/>
          <w:lang w:eastAsia="ja-JP"/>
        </w:rPr>
        <mc:AlternateContent>
          <mc:Choice Requires="wps">
            <w:drawing>
              <wp:anchor distT="0" distB="0" distL="114300" distR="114300" simplePos="0" relativeHeight="251685888" behindDoc="0" locked="0" layoutInCell="1" allowOverlap="1" wp14:anchorId="609A9DD2" wp14:editId="5BD43726">
                <wp:simplePos x="0" y="0"/>
                <wp:positionH relativeFrom="column">
                  <wp:posOffset>3354070</wp:posOffset>
                </wp:positionH>
                <wp:positionV relativeFrom="paragraph">
                  <wp:posOffset>5835650</wp:posOffset>
                </wp:positionV>
                <wp:extent cx="0" cy="132715"/>
                <wp:effectExtent l="0" t="0" r="19050" b="19685"/>
                <wp:wrapNone/>
                <wp:docPr id="111" name="Straight Connector 111"/>
                <wp:cNvGraphicFramePr/>
                <a:graphic xmlns:a="http://schemas.openxmlformats.org/drawingml/2006/main">
                  <a:graphicData uri="http://schemas.microsoft.com/office/word/2010/wordprocessingShape">
                    <wps:wsp>
                      <wps:cNvCnPr/>
                      <wps:spPr>
                        <a:xfrm>
                          <a:off x="0" y="0"/>
                          <a:ext cx="0" cy="132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1BBE4" id="Straight Connector 11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1pt,459.5pt" to="264.1pt,4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" strokecolor="black [3213]"/>
            </w:pict>
          </mc:Fallback>
        </mc:AlternateContent>
      </w:r>
      <w:r w:rsidR="004F73CE" w:rsidRPr="00AB1C7C">
        <w:rPr>
          <w:noProof/>
          <w:lang w:eastAsia="ja-JP"/>
        </w:rPr>
        <mc:AlternateContent>
          <mc:Choice Requires="wps">
            <w:drawing>
              <wp:anchor distT="0" distB="0" distL="114300" distR="114300" simplePos="0" relativeHeight="251686912" behindDoc="0" locked="0" layoutInCell="1" allowOverlap="1" wp14:anchorId="30A2F2CA" wp14:editId="77549ED8">
                <wp:simplePos x="0" y="0"/>
                <wp:positionH relativeFrom="column">
                  <wp:posOffset>3236360</wp:posOffset>
                </wp:positionH>
                <wp:positionV relativeFrom="paragraph">
                  <wp:posOffset>5964148</wp:posOffset>
                </wp:positionV>
                <wp:extent cx="215265" cy="118110"/>
                <wp:effectExtent l="0" t="0" r="13335" b="15240"/>
                <wp:wrapNone/>
                <wp:docPr id="112" name="Rectangle 112"/>
                <wp:cNvGraphicFramePr/>
                <a:graphic xmlns:a="http://schemas.openxmlformats.org/drawingml/2006/main">
                  <a:graphicData uri="http://schemas.microsoft.com/office/word/2010/wordprocessingShape">
                    <wps:wsp>
                      <wps:cNvSpPr/>
                      <wps:spPr>
                        <a:xfrm>
                          <a:off x="0" y="0"/>
                          <a:ext cx="215265" cy="11811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586AF" id="Rectangle 112" o:spid="_x0000_s1026" style="position:absolute;margin-left:254.85pt;margin-top:469.6pt;width:16.95pt;height:9.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" fillcolor="#538135 [2409]" strokecolor="#1f4d78 [1604]" strokeweight="2pt"/>
            </w:pict>
          </mc:Fallback>
        </mc:AlternateContent>
      </w:r>
      <w:r w:rsidR="004F73CE" w:rsidRPr="00AB1C7C">
        <w:rPr>
          <w:noProof/>
          <w:lang w:eastAsia="ja-JP"/>
        </w:rPr>
        <mc:AlternateContent>
          <mc:Choice Requires="wps">
            <w:drawing>
              <wp:anchor distT="0" distB="0" distL="114300" distR="114300" simplePos="0" relativeHeight="251684864" behindDoc="0" locked="0" layoutInCell="1" allowOverlap="1" wp14:anchorId="6B807B0A" wp14:editId="045EAFD8">
                <wp:simplePos x="0" y="0"/>
                <wp:positionH relativeFrom="column">
                  <wp:posOffset>3806825</wp:posOffset>
                </wp:positionH>
                <wp:positionV relativeFrom="paragraph">
                  <wp:posOffset>5144135</wp:posOffset>
                </wp:positionV>
                <wp:extent cx="518795" cy="23114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1879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5E209" w14:textId="77777777" w:rsidR="00837053" w:rsidRPr="007F1F06" w:rsidRDefault="00837053" w:rsidP="004F73CE">
                            <w:pPr>
                              <w:rPr>
                                <w:sz w:val="16"/>
                                <w:szCs w:val="16"/>
                              </w:rPr>
                            </w:pPr>
                            <w:r>
                              <w:rPr>
                                <w:sz w:val="16"/>
                                <w:szCs w:val="16"/>
                              </w:rPr>
                              <w:t>Evebus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07B0A" id="Text Box 110" o:spid="_x0000_s1040" type="#_x0000_t202" style="position:absolute;margin-left:299.75pt;margin-top:405.05pt;width:40.85pt;height:1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" filled="f" stroked="f" strokeweight=".5pt">
                <v:textbox>
                  <w:txbxContent>
                    <w:p w14:paraId="2E05E209" w14:textId="77777777" w:rsidR="00837053" w:rsidRPr="007F1F06" w:rsidRDefault="00837053" w:rsidP="004F73CE">
                      <w:pPr>
                        <w:rPr>
                          <w:sz w:val="16"/>
                          <w:szCs w:val="16"/>
                        </w:rPr>
                      </w:pPr>
                      <w:r>
                        <w:rPr>
                          <w:sz w:val="16"/>
                          <w:szCs w:val="16"/>
                        </w:rPr>
                        <w:t>Evebus</w:t>
                      </w:r>
                    </w:p>
                  </w:txbxContent>
                </v:textbox>
              </v:shape>
            </w:pict>
          </mc:Fallback>
        </mc:AlternateContent>
      </w:r>
      <w:r w:rsidR="004F73CE" w:rsidRPr="00AB1C7C">
        <w:rPr>
          <w:noProof/>
          <w:lang w:eastAsia="ja-JP"/>
        </w:rPr>
        <mc:AlternateContent>
          <mc:Choice Requires="wps">
            <w:drawing>
              <wp:anchor distT="0" distB="0" distL="114300" distR="114300" simplePos="0" relativeHeight="251682816" behindDoc="0" locked="0" layoutInCell="1" allowOverlap="1" wp14:anchorId="1C682B99" wp14:editId="3F8CB02F">
                <wp:simplePos x="0" y="0"/>
                <wp:positionH relativeFrom="column">
                  <wp:posOffset>3390472</wp:posOffset>
                </wp:positionH>
                <wp:positionV relativeFrom="paragraph">
                  <wp:posOffset>5347699</wp:posOffset>
                </wp:positionV>
                <wp:extent cx="0" cy="107879"/>
                <wp:effectExtent l="0" t="0" r="19050" b="26035"/>
                <wp:wrapNone/>
                <wp:docPr id="108" name="Straight Connector 108"/>
                <wp:cNvGraphicFramePr/>
                <a:graphic xmlns:a="http://schemas.openxmlformats.org/drawingml/2006/main">
                  <a:graphicData uri="http://schemas.microsoft.com/office/word/2010/wordprocessingShape">
                    <wps:wsp>
                      <wps:cNvCnPr/>
                      <wps:spPr>
                        <a:xfrm>
                          <a:off x="0" y="0"/>
                          <a:ext cx="0" cy="107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3CEB0" id="Straight Connector 10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5pt,421.1pt" to="266.95pt,4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" strokecolor="black [3213]"/>
            </w:pict>
          </mc:Fallback>
        </mc:AlternateContent>
      </w:r>
      <w:r w:rsidR="004F73CE" w:rsidRPr="00AB1C7C">
        <w:rPr>
          <w:noProof/>
          <w:lang w:eastAsia="ja-JP"/>
        </w:rPr>
        <mc:AlternateContent>
          <mc:Choice Requires="wps">
            <w:drawing>
              <wp:anchor distT="0" distB="0" distL="114300" distR="114300" simplePos="0" relativeHeight="251680768" behindDoc="0" locked="0" layoutInCell="1" allowOverlap="1" wp14:anchorId="0CA2E349" wp14:editId="134FD631">
                <wp:simplePos x="0" y="0"/>
                <wp:positionH relativeFrom="column">
                  <wp:posOffset>3266440</wp:posOffset>
                </wp:positionH>
                <wp:positionV relativeFrom="paragraph">
                  <wp:posOffset>5033645</wp:posOffset>
                </wp:positionV>
                <wp:extent cx="210185" cy="106680"/>
                <wp:effectExtent l="0" t="0" r="18415" b="26670"/>
                <wp:wrapNone/>
                <wp:docPr id="106" name="Rectangle 106"/>
                <wp:cNvGraphicFramePr/>
                <a:graphic xmlns:a="http://schemas.openxmlformats.org/drawingml/2006/main">
                  <a:graphicData uri="http://schemas.microsoft.com/office/word/2010/wordprocessingShape">
                    <wps:wsp>
                      <wps:cNvSpPr/>
                      <wps:spPr>
                        <a:xfrm>
                          <a:off x="0" y="0"/>
                          <a:ext cx="210185" cy="1066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67B4C" id="Rectangle 106" o:spid="_x0000_s1026" style="position:absolute;margin-left:257.2pt;margin-top:396.35pt;width:16.55pt;height: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" fillcolor="#538135 [2409]" strokecolor="#1f4d78 [1604]" strokeweight="2pt"/>
            </w:pict>
          </mc:Fallback>
        </mc:AlternateContent>
      </w:r>
      <w:r w:rsidR="004F73CE" w:rsidRPr="00AB1C7C">
        <w:rPr>
          <w:noProof/>
          <w:lang w:eastAsia="ja-JP"/>
        </w:rPr>
        <mc:AlternateContent>
          <mc:Choice Requires="wps">
            <w:drawing>
              <wp:anchor distT="0" distB="0" distL="114300" distR="114300" simplePos="0" relativeHeight="251681792" behindDoc="0" locked="0" layoutInCell="1" allowOverlap="1" wp14:anchorId="024DB998" wp14:editId="78D8C47A">
                <wp:simplePos x="0" y="0"/>
                <wp:positionH relativeFrom="column">
                  <wp:posOffset>3035935</wp:posOffset>
                </wp:positionH>
                <wp:positionV relativeFrom="paragraph">
                  <wp:posOffset>5161915</wp:posOffset>
                </wp:positionV>
                <wp:extent cx="682625" cy="194945"/>
                <wp:effectExtent l="0" t="0" r="22225" b="14605"/>
                <wp:wrapNone/>
                <wp:docPr id="107" name="Rectangle 107"/>
                <wp:cNvGraphicFramePr/>
                <a:graphic xmlns:a="http://schemas.openxmlformats.org/drawingml/2006/main">
                  <a:graphicData uri="http://schemas.microsoft.com/office/word/2010/wordprocessingShape">
                    <wps:wsp>
                      <wps:cNvSpPr/>
                      <wps:spPr>
                        <a:xfrm>
                          <a:off x="0" y="0"/>
                          <a:ext cx="682625" cy="19494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BE6D8" id="Rectangle 107" o:spid="_x0000_s1026" style="position:absolute;margin-left:239.05pt;margin-top:406.45pt;width:53.75pt;height:1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" fillcolor="yellow" strokecolor="#1f4d78 [1604]" strokeweight="2pt"/>
            </w:pict>
          </mc:Fallback>
        </mc:AlternateContent>
      </w:r>
      <w:r w:rsidR="004F73CE" w:rsidRPr="00AB1C7C">
        <w:rPr>
          <w:noProof/>
          <w:lang w:eastAsia="ja-JP"/>
        </w:rPr>
        <mc:AlternateContent>
          <mc:Choice Requires="wps">
            <w:drawing>
              <wp:anchor distT="0" distB="0" distL="114300" distR="114300" simplePos="0" relativeHeight="251683840" behindDoc="0" locked="0" layoutInCell="1" allowOverlap="1" wp14:anchorId="71AB3DE1" wp14:editId="2EF682BE">
                <wp:simplePos x="0" y="0"/>
                <wp:positionH relativeFrom="column">
                  <wp:posOffset>3277413</wp:posOffset>
                </wp:positionH>
                <wp:positionV relativeFrom="paragraph">
                  <wp:posOffset>5456220</wp:posOffset>
                </wp:positionV>
                <wp:extent cx="200025" cy="123190"/>
                <wp:effectExtent l="0" t="0" r="28575" b="10160"/>
                <wp:wrapNone/>
                <wp:docPr id="109" name="Flowchart: Connector 109"/>
                <wp:cNvGraphicFramePr/>
                <a:graphic xmlns:a="http://schemas.openxmlformats.org/drawingml/2006/main">
                  <a:graphicData uri="http://schemas.microsoft.com/office/word/2010/wordprocessingShape">
                    <wps:wsp>
                      <wps:cNvSpPr/>
                      <wps:spPr>
                        <a:xfrm>
                          <a:off x="0" y="0"/>
                          <a:ext cx="200025" cy="123190"/>
                        </a:xfrm>
                        <a:prstGeom prst="flowChartConnector">
                          <a:avLst/>
                        </a:prstGeom>
                        <a:solidFill>
                          <a:schemeClr val="accent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3DCC0E" id="Flowchart: Connector 109" o:spid="_x0000_s1026" type="#_x0000_t120" style="position:absolute;margin-left:258.05pt;margin-top:429.6pt;width:15.75pt;height: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" fillcolor="#ed7d31 [3205]" strokecolor="black [3213]" strokeweight=".25pt"/>
            </w:pict>
          </mc:Fallback>
        </mc:AlternateContent>
      </w:r>
      <w:r w:rsidR="004F73CE" w:rsidRPr="00AB1C7C">
        <w:rPr>
          <w:noProof/>
          <w:lang w:eastAsia="ja-JP"/>
        </w:rPr>
        <mc:AlternateContent>
          <mc:Choice Requires="wps">
            <w:drawing>
              <wp:anchor distT="0" distB="0" distL="114300" distR="114300" simplePos="0" relativeHeight="251671552" behindDoc="1" locked="0" layoutInCell="1" allowOverlap="1" wp14:anchorId="133D9303" wp14:editId="420287C4">
                <wp:simplePos x="0" y="0"/>
                <wp:positionH relativeFrom="column">
                  <wp:posOffset>1227455</wp:posOffset>
                </wp:positionH>
                <wp:positionV relativeFrom="paragraph">
                  <wp:posOffset>3194685</wp:posOffset>
                </wp:positionV>
                <wp:extent cx="3404870" cy="1674495"/>
                <wp:effectExtent l="0" t="0" r="24130" b="20955"/>
                <wp:wrapTight wrapText="bothSides">
                  <wp:wrapPolygon edited="0">
                    <wp:start x="0" y="0"/>
                    <wp:lineTo x="0" y="21625"/>
                    <wp:lineTo x="21632" y="21625"/>
                    <wp:lineTo x="21632" y="0"/>
                    <wp:lineTo x="0" y="0"/>
                  </wp:wrapPolygon>
                </wp:wrapTight>
                <wp:docPr id="95" name="Rectangle 95"/>
                <wp:cNvGraphicFramePr/>
                <a:graphic xmlns:a="http://schemas.openxmlformats.org/drawingml/2006/main">
                  <a:graphicData uri="http://schemas.microsoft.com/office/word/2010/wordprocessingShape">
                    <wps:wsp>
                      <wps:cNvSpPr/>
                      <wps:spPr>
                        <a:xfrm>
                          <a:off x="0" y="0"/>
                          <a:ext cx="3404870" cy="167449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300AEF" id="Rectangle 95" o:spid="_x0000_s1026" style="position:absolute;margin-left:96.65pt;margin-top:251.55pt;width:268.1pt;height:131.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" fillcolor="#d5dce4 [671]" strokecolor="#1f4d78 [1604]" strokeweight="2pt">
                <w10:wrap type="tight"/>
              </v:rect>
            </w:pict>
          </mc:Fallback>
        </mc:AlternateContent>
      </w:r>
      <w:r w:rsidR="004F73CE" w:rsidRPr="00AB1C7C">
        <w:rPr>
          <w:noProof/>
          <w:lang w:eastAsia="ja-JP"/>
        </w:rPr>
        <mc:AlternateContent>
          <mc:Choice Requires="wps">
            <w:drawing>
              <wp:anchor distT="0" distB="0" distL="114300" distR="114300" simplePos="0" relativeHeight="251667456" behindDoc="0" locked="0" layoutInCell="1" allowOverlap="1" wp14:anchorId="2202131D" wp14:editId="761F54C0">
                <wp:simplePos x="0" y="0"/>
                <wp:positionH relativeFrom="column">
                  <wp:posOffset>2820035</wp:posOffset>
                </wp:positionH>
                <wp:positionV relativeFrom="paragraph">
                  <wp:posOffset>2229485</wp:posOffset>
                </wp:positionV>
                <wp:extent cx="5080" cy="1289050"/>
                <wp:effectExtent l="0" t="0" r="33020" b="25400"/>
                <wp:wrapNone/>
                <wp:docPr id="88" name="Straight Connector 88"/>
                <wp:cNvGraphicFramePr/>
                <a:graphic xmlns:a="http://schemas.openxmlformats.org/drawingml/2006/main">
                  <a:graphicData uri="http://schemas.microsoft.com/office/word/2010/wordprocessingShape">
                    <wps:wsp>
                      <wps:cNvCnPr/>
                      <wps:spPr>
                        <a:xfrm flipH="1">
                          <a:off x="0" y="0"/>
                          <a:ext cx="5080" cy="128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C5CBE" id="Straight Connector 8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175.55pt" to="222.4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" strokecolor="black [3213]"/>
            </w:pict>
          </mc:Fallback>
        </mc:AlternateContent>
      </w:r>
      <w:r w:rsidR="004F73CE" w:rsidRPr="00AB1C7C">
        <w:rPr>
          <w:noProof/>
          <w:lang w:eastAsia="ja-JP"/>
        </w:rPr>
        <mc:AlternateContent>
          <mc:Choice Requires="wps">
            <w:drawing>
              <wp:anchor distT="0" distB="0" distL="114300" distR="114300" simplePos="0" relativeHeight="251670528" behindDoc="0" locked="0" layoutInCell="1" allowOverlap="1" wp14:anchorId="65857405" wp14:editId="2B032ED4">
                <wp:simplePos x="0" y="0"/>
                <wp:positionH relativeFrom="column">
                  <wp:posOffset>2706370</wp:posOffset>
                </wp:positionH>
                <wp:positionV relativeFrom="paragraph">
                  <wp:posOffset>3517265</wp:posOffset>
                </wp:positionV>
                <wp:extent cx="215265" cy="118110"/>
                <wp:effectExtent l="0" t="0" r="13335" b="15240"/>
                <wp:wrapNone/>
                <wp:docPr id="94" name="Rectangle 94"/>
                <wp:cNvGraphicFramePr/>
                <a:graphic xmlns:a="http://schemas.openxmlformats.org/drawingml/2006/main">
                  <a:graphicData uri="http://schemas.microsoft.com/office/word/2010/wordprocessingShape">
                    <wps:wsp>
                      <wps:cNvSpPr/>
                      <wps:spPr>
                        <a:xfrm>
                          <a:off x="0" y="0"/>
                          <a:ext cx="215265" cy="11811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98C75" id="Rectangle 94" o:spid="_x0000_s1026" style="position:absolute;margin-left:213.1pt;margin-top:276.95pt;width:16.95pt;height:9.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" fillcolor="#538135 [2409]" strokecolor="#1f4d78 [1604]" strokeweight="2pt"/>
            </w:pict>
          </mc:Fallback>
        </mc:AlternateContent>
      </w:r>
      <w:r w:rsidR="004F73CE" w:rsidRPr="00AB1C7C">
        <w:rPr>
          <w:noProof/>
          <w:lang w:eastAsia="ja-JP"/>
        </w:rPr>
        <mc:AlternateContent>
          <mc:Choice Requires="wps">
            <w:drawing>
              <wp:anchor distT="0" distB="0" distL="114300" distR="114300" simplePos="0" relativeHeight="251666432" behindDoc="0" locked="0" layoutInCell="1" allowOverlap="1" wp14:anchorId="402F5A0D" wp14:editId="34285634">
                <wp:simplePos x="0" y="0"/>
                <wp:positionH relativeFrom="column">
                  <wp:posOffset>1550856</wp:posOffset>
                </wp:positionH>
                <wp:positionV relativeFrom="paragraph">
                  <wp:posOffset>3420823</wp:posOffset>
                </wp:positionV>
                <wp:extent cx="2731770" cy="1047750"/>
                <wp:effectExtent l="0" t="0" r="11430" b="19050"/>
                <wp:wrapNone/>
                <wp:docPr id="87" name="Rectangle 87"/>
                <wp:cNvGraphicFramePr/>
                <a:graphic xmlns:a="http://schemas.openxmlformats.org/drawingml/2006/main">
                  <a:graphicData uri="http://schemas.microsoft.com/office/word/2010/wordprocessingShape">
                    <wps:wsp>
                      <wps:cNvSpPr/>
                      <wps:spPr>
                        <a:xfrm>
                          <a:off x="0" y="0"/>
                          <a:ext cx="2731770" cy="10477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A9778" id="Rectangle 87" o:spid="_x0000_s1026" style="position:absolute;margin-left:122.1pt;margin-top:269.35pt;width:215.1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" fillcolor="#ffe599 [1303]" strokecolor="#1f4d78 [1604]" strokeweight="2pt"/>
            </w:pict>
          </mc:Fallback>
        </mc:AlternateContent>
      </w:r>
      <w:r w:rsidR="004F73CE" w:rsidRPr="00AB1C7C">
        <w:rPr>
          <w:noProof/>
          <w:lang w:eastAsia="ja-JP"/>
        </w:rPr>
        <mc:AlternateContent>
          <mc:Choice Requires="wps">
            <w:drawing>
              <wp:anchor distT="0" distB="0" distL="114300" distR="114300" simplePos="0" relativeHeight="251668480" behindDoc="0" locked="0" layoutInCell="1" allowOverlap="1" wp14:anchorId="22CEC776" wp14:editId="0A7FE4E8">
                <wp:simplePos x="0" y="0"/>
                <wp:positionH relativeFrom="column">
                  <wp:posOffset>2464435</wp:posOffset>
                </wp:positionH>
                <wp:positionV relativeFrom="paragraph">
                  <wp:posOffset>3590290</wp:posOffset>
                </wp:positionV>
                <wp:extent cx="693420" cy="760095"/>
                <wp:effectExtent l="0" t="0" r="11430" b="20955"/>
                <wp:wrapNone/>
                <wp:docPr id="89" name="Can 89"/>
                <wp:cNvGraphicFramePr/>
                <a:graphic xmlns:a="http://schemas.openxmlformats.org/drawingml/2006/main">
                  <a:graphicData uri="http://schemas.microsoft.com/office/word/2010/wordprocessingShape">
                    <wps:wsp>
                      <wps:cNvSpPr/>
                      <wps:spPr>
                        <a:xfrm>
                          <a:off x="0" y="0"/>
                          <a:ext cx="693420" cy="760095"/>
                        </a:xfrm>
                        <a:prstGeom prst="can">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6420" id="Can 89" o:spid="_x0000_s1026" type="#_x0000_t22" style="position:absolute;margin-left:194.05pt;margin-top:282.7pt;width:54.6pt;height:5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" adj="4926" fillcolor="#5b9bd5 [3204]" strokecolor="#4472c4 [3208]" strokeweight="2pt"/>
            </w:pict>
          </mc:Fallback>
        </mc:AlternateContent>
      </w:r>
      <w:r w:rsidR="004F73CE" w:rsidRPr="00AB1C7C">
        <w:rPr>
          <w:noProof/>
          <w:lang w:eastAsia="ja-JP"/>
        </w:rPr>
        <mc:AlternateContent>
          <mc:Choice Requires="wps">
            <w:drawing>
              <wp:anchor distT="0" distB="0" distL="114300" distR="114300" simplePos="0" relativeHeight="251669504" behindDoc="0" locked="0" layoutInCell="1" allowOverlap="1" wp14:anchorId="6F480B61" wp14:editId="677D4DDA">
                <wp:simplePos x="0" y="0"/>
                <wp:positionH relativeFrom="column">
                  <wp:posOffset>2496619</wp:posOffset>
                </wp:positionH>
                <wp:positionV relativeFrom="paragraph">
                  <wp:posOffset>3878494</wp:posOffset>
                </wp:positionV>
                <wp:extent cx="662541" cy="189865"/>
                <wp:effectExtent l="0" t="0" r="0" b="635"/>
                <wp:wrapNone/>
                <wp:docPr id="90" name="Text Box 90"/>
                <wp:cNvGraphicFramePr/>
                <a:graphic xmlns:a="http://schemas.openxmlformats.org/drawingml/2006/main">
                  <a:graphicData uri="http://schemas.microsoft.com/office/word/2010/wordprocessingShape">
                    <wps:wsp>
                      <wps:cNvSpPr txBox="1"/>
                      <wps:spPr>
                        <a:xfrm>
                          <a:off x="0" y="0"/>
                          <a:ext cx="662541"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17BDF" w14:textId="77777777" w:rsidR="00837053" w:rsidRPr="00845A6B" w:rsidRDefault="00837053" w:rsidP="004F73CE">
                            <w:pPr>
                              <w:jc w:val="center"/>
                              <w:rPr>
                                <w:sz w:val="12"/>
                                <w:szCs w:val="12"/>
                              </w:rPr>
                            </w:pPr>
                            <w:r>
                              <w:rPr>
                                <w:sz w:val="12"/>
                                <w:szCs w:val="12"/>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0B61" id="Text Box 90" o:spid="_x0000_s1041" type="#_x0000_t202" style="position:absolute;margin-left:196.6pt;margin-top:305.4pt;width:52.1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" filled="f" stroked="f" strokeweight=".5pt">
                <v:textbox>
                  <w:txbxContent>
                    <w:p w14:paraId="74C17BDF" w14:textId="77777777" w:rsidR="00837053" w:rsidRPr="00845A6B" w:rsidRDefault="00837053" w:rsidP="004F73CE">
                      <w:pPr>
                        <w:jc w:val="center"/>
                        <w:rPr>
                          <w:sz w:val="12"/>
                          <w:szCs w:val="12"/>
                        </w:rPr>
                      </w:pPr>
                      <w:r>
                        <w:rPr>
                          <w:sz w:val="12"/>
                          <w:szCs w:val="12"/>
                        </w:rPr>
                        <w:t>Database</w:t>
                      </w:r>
                    </w:p>
                  </w:txbxContent>
                </v:textbox>
              </v:shape>
            </w:pict>
          </mc:Fallback>
        </mc:AlternateContent>
      </w:r>
      <w:r w:rsidR="004F73CE" w:rsidRPr="00AB1C7C">
        <w:rPr>
          <w:noProof/>
          <w:lang w:eastAsia="ja-JP"/>
        </w:rPr>
        <mc:AlternateContent>
          <mc:Choice Requires="wps">
            <w:drawing>
              <wp:anchor distT="0" distB="0" distL="114300" distR="114300" simplePos="0" relativeHeight="251665408" behindDoc="1" locked="0" layoutInCell="1" allowOverlap="1" wp14:anchorId="4B305652" wp14:editId="4D209F87">
                <wp:simplePos x="0" y="0"/>
                <wp:positionH relativeFrom="column">
                  <wp:posOffset>-267335</wp:posOffset>
                </wp:positionH>
                <wp:positionV relativeFrom="paragraph">
                  <wp:posOffset>359410</wp:posOffset>
                </wp:positionV>
                <wp:extent cx="6261735" cy="2517140"/>
                <wp:effectExtent l="0" t="0" r="24765" b="16510"/>
                <wp:wrapTight wrapText="bothSides">
                  <wp:wrapPolygon edited="0">
                    <wp:start x="0" y="0"/>
                    <wp:lineTo x="0" y="21578"/>
                    <wp:lineTo x="21620" y="21578"/>
                    <wp:lineTo x="21620" y="0"/>
                    <wp:lineTo x="0" y="0"/>
                  </wp:wrapPolygon>
                </wp:wrapTight>
                <wp:docPr id="86" name="Rectangle 86"/>
                <wp:cNvGraphicFramePr/>
                <a:graphic xmlns:a="http://schemas.openxmlformats.org/drawingml/2006/main">
                  <a:graphicData uri="http://schemas.microsoft.com/office/word/2010/wordprocessingShape">
                    <wps:wsp>
                      <wps:cNvSpPr/>
                      <wps:spPr>
                        <a:xfrm>
                          <a:off x="0" y="0"/>
                          <a:ext cx="6261735" cy="251714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4AF51" id="Rectangle 86" o:spid="_x0000_s1026" style="position:absolute;margin-left:-21.05pt;margin-top:28.3pt;width:493.05pt;height:198.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" fillcolor="#ffe599 [1303]" strokecolor="#1f4d78 [1604]" strokeweight="2pt">
                <w10:wrap type="tight"/>
              </v:rect>
            </w:pict>
          </mc:Fallback>
        </mc:AlternateContent>
      </w:r>
      <w:r w:rsidR="004F73CE" w:rsidRPr="00AB1C7C">
        <w:rPr>
          <w:noProof/>
          <w:lang w:eastAsia="ja-JP"/>
        </w:rPr>
        <mc:AlternateContent>
          <mc:Choice Requires="wps">
            <w:drawing>
              <wp:anchor distT="0" distB="0" distL="114300" distR="114300" simplePos="0" relativeHeight="251619328" behindDoc="1" locked="0" layoutInCell="1" allowOverlap="1" wp14:anchorId="423A38E6" wp14:editId="7794D721">
                <wp:simplePos x="0" y="0"/>
                <wp:positionH relativeFrom="column">
                  <wp:posOffset>-493395</wp:posOffset>
                </wp:positionH>
                <wp:positionV relativeFrom="paragraph">
                  <wp:posOffset>230505</wp:posOffset>
                </wp:positionV>
                <wp:extent cx="6729095" cy="2830195"/>
                <wp:effectExtent l="0" t="0" r="14605" b="27305"/>
                <wp:wrapTight wrapText="bothSides">
                  <wp:wrapPolygon edited="0">
                    <wp:start x="0" y="0"/>
                    <wp:lineTo x="0" y="21663"/>
                    <wp:lineTo x="21586" y="21663"/>
                    <wp:lineTo x="21586" y="0"/>
                    <wp:lineTo x="0" y="0"/>
                  </wp:wrapPolygon>
                </wp:wrapTight>
                <wp:docPr id="11" name="Rectangle 11"/>
                <wp:cNvGraphicFramePr/>
                <a:graphic xmlns:a="http://schemas.openxmlformats.org/drawingml/2006/main">
                  <a:graphicData uri="http://schemas.microsoft.com/office/word/2010/wordprocessingShape">
                    <wps:wsp>
                      <wps:cNvSpPr/>
                      <wps:spPr>
                        <a:xfrm>
                          <a:off x="0" y="0"/>
                          <a:ext cx="6729095" cy="283019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5C29C" id="Rectangle 11" o:spid="_x0000_s1026" style="position:absolute;margin-left:-38.85pt;margin-top:18.15pt;width:529.85pt;height:22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" fillcolor="#d5dce4 [671]" strokecolor="#1f4d78 [1604]" strokeweight="2pt">
                <w10:wrap type="tight"/>
              </v:rect>
            </w:pict>
          </mc:Fallback>
        </mc:AlternateContent>
      </w:r>
      <w:r w:rsidR="004F73CE" w:rsidRPr="00AB1C7C">
        <w:rPr>
          <w:noProof/>
          <w:lang w:eastAsia="ja-JP"/>
        </w:rPr>
        <mc:AlternateContent>
          <mc:Choice Requires="wps">
            <w:drawing>
              <wp:anchor distT="0" distB="0" distL="114300" distR="114300" simplePos="0" relativeHeight="251654144" behindDoc="0" locked="0" layoutInCell="1" allowOverlap="1" wp14:anchorId="1F31D6ED" wp14:editId="240E0C12">
                <wp:simplePos x="0" y="0"/>
                <wp:positionH relativeFrom="column">
                  <wp:posOffset>2279650</wp:posOffset>
                </wp:positionH>
                <wp:positionV relativeFrom="paragraph">
                  <wp:posOffset>605155</wp:posOffset>
                </wp:positionV>
                <wp:extent cx="995680" cy="189865"/>
                <wp:effectExtent l="0" t="0" r="0" b="635"/>
                <wp:wrapNone/>
                <wp:docPr id="324" name="Text Box 324"/>
                <wp:cNvGraphicFramePr/>
                <a:graphic xmlns:a="http://schemas.openxmlformats.org/drawingml/2006/main">
                  <a:graphicData uri="http://schemas.microsoft.com/office/word/2010/wordprocessingShape">
                    <wps:wsp>
                      <wps:cNvSpPr txBox="1"/>
                      <wps:spPr>
                        <a:xfrm>
                          <a:off x="0" y="0"/>
                          <a:ext cx="995680"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AB78A" w14:textId="77777777" w:rsidR="00837053" w:rsidRPr="00845A6B" w:rsidRDefault="00837053" w:rsidP="004F73CE">
                            <w:pPr>
                              <w:jc w:val="center"/>
                              <w:rPr>
                                <w:sz w:val="12"/>
                                <w:szCs w:val="12"/>
                              </w:rPr>
                            </w:pPr>
                            <w:r w:rsidRPr="00845A6B">
                              <w:rPr>
                                <w:sz w:val="12"/>
                                <w:szCs w:val="12"/>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D6ED" id="Text Box 324" o:spid="_x0000_s1042" type="#_x0000_t202" style="position:absolute;margin-left:179.5pt;margin-top:47.65pt;width:78.4pt;height:1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" filled="f" stroked="f" strokeweight=".5pt">
                <v:textbox>
                  <w:txbxContent>
                    <w:p w14:paraId="1D3AB78A" w14:textId="77777777" w:rsidR="00837053" w:rsidRPr="00845A6B" w:rsidRDefault="00837053" w:rsidP="004F73CE">
                      <w:pPr>
                        <w:jc w:val="center"/>
                        <w:rPr>
                          <w:sz w:val="12"/>
                          <w:szCs w:val="12"/>
                        </w:rPr>
                      </w:pPr>
                      <w:r w:rsidRPr="00845A6B">
                        <w:rPr>
                          <w:sz w:val="12"/>
                          <w:szCs w:val="12"/>
                        </w:rPr>
                        <w:t>Communication</w:t>
                      </w:r>
                    </w:p>
                  </w:txbxContent>
                </v:textbox>
              </v:shape>
            </w:pict>
          </mc:Fallback>
        </mc:AlternateContent>
      </w:r>
      <w:r w:rsidR="004F73CE" w:rsidRPr="00AB1C7C">
        <w:rPr>
          <w:noProof/>
          <w:lang w:eastAsia="ja-JP"/>
        </w:rPr>
        <mc:AlternateContent>
          <mc:Choice Requires="wps">
            <w:drawing>
              <wp:anchor distT="0" distB="0" distL="114300" distR="114300" simplePos="0" relativeHeight="251657216" behindDoc="0" locked="0" layoutInCell="1" allowOverlap="1" wp14:anchorId="7CD91DF0" wp14:editId="49F1C46A">
                <wp:simplePos x="0" y="0"/>
                <wp:positionH relativeFrom="column">
                  <wp:posOffset>2825393</wp:posOffset>
                </wp:positionH>
                <wp:positionV relativeFrom="paragraph">
                  <wp:posOffset>970908</wp:posOffset>
                </wp:positionV>
                <wp:extent cx="0" cy="318499"/>
                <wp:effectExtent l="0" t="0" r="19050" b="24765"/>
                <wp:wrapNone/>
                <wp:docPr id="15" name="Straight Connector 15"/>
                <wp:cNvGraphicFramePr/>
                <a:graphic xmlns:a="http://schemas.openxmlformats.org/drawingml/2006/main">
                  <a:graphicData uri="http://schemas.microsoft.com/office/word/2010/wordprocessingShape">
                    <wps:wsp>
                      <wps:cNvCnPr/>
                      <wps:spPr>
                        <a:xfrm>
                          <a:off x="0" y="0"/>
                          <a:ext cx="0" cy="318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A3C3" id="Straight Connector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45pt,76.45pt" to="222.4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" strokecolor="black [3213]"/>
            </w:pict>
          </mc:Fallback>
        </mc:AlternateContent>
      </w:r>
      <w:r w:rsidR="004F73CE" w:rsidRPr="00AB1C7C">
        <w:rPr>
          <w:noProof/>
          <w:lang w:eastAsia="ja-JP"/>
        </w:rPr>
        <mc:AlternateContent>
          <mc:Choice Requires="wps">
            <w:drawing>
              <wp:anchor distT="0" distB="0" distL="114300" distR="114300" simplePos="0" relativeHeight="251656192" behindDoc="0" locked="0" layoutInCell="1" allowOverlap="1" wp14:anchorId="350E670A" wp14:editId="5B08E0FC">
                <wp:simplePos x="0" y="0"/>
                <wp:positionH relativeFrom="column">
                  <wp:posOffset>1343724</wp:posOffset>
                </wp:positionH>
                <wp:positionV relativeFrom="paragraph">
                  <wp:posOffset>928777</wp:posOffset>
                </wp:positionV>
                <wp:extent cx="2958465" cy="45085"/>
                <wp:effectExtent l="0" t="0" r="13335" b="12065"/>
                <wp:wrapNone/>
                <wp:docPr id="14" name="Rectangle 14"/>
                <wp:cNvGraphicFramePr/>
                <a:graphic xmlns:a="http://schemas.openxmlformats.org/drawingml/2006/main">
                  <a:graphicData uri="http://schemas.microsoft.com/office/word/2010/wordprocessingShape">
                    <wps:wsp>
                      <wps:cNvSpPr/>
                      <wps:spPr>
                        <a:xfrm>
                          <a:off x="0" y="0"/>
                          <a:ext cx="2958465" cy="4508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9EEED" id="Rectangle 14" o:spid="_x0000_s1026" style="position:absolute;margin-left:105.8pt;margin-top:73.15pt;width:232.95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" fillcolor="yellow" strokecolor="#1f4d78 [1604]" strokeweight="2pt"/>
            </w:pict>
          </mc:Fallback>
        </mc:AlternateContent>
      </w:r>
      <w:r w:rsidR="004F73CE" w:rsidRPr="00AB1C7C">
        <w:rPr>
          <w:noProof/>
          <w:lang w:eastAsia="ja-JP"/>
        </w:rPr>
        <mc:AlternateContent>
          <mc:Choice Requires="wps">
            <w:drawing>
              <wp:anchor distT="0" distB="0" distL="114300" distR="114300" simplePos="0" relativeHeight="251655168" behindDoc="0" locked="0" layoutInCell="1" allowOverlap="1" wp14:anchorId="30B1EC7D" wp14:editId="7EAC1283">
                <wp:simplePos x="0" y="0"/>
                <wp:positionH relativeFrom="column">
                  <wp:posOffset>2713355</wp:posOffset>
                </wp:positionH>
                <wp:positionV relativeFrom="paragraph">
                  <wp:posOffset>802005</wp:posOffset>
                </wp:positionV>
                <wp:extent cx="215265" cy="118110"/>
                <wp:effectExtent l="0" t="0" r="13335" b="15240"/>
                <wp:wrapNone/>
                <wp:docPr id="13" name="Rectangle 13"/>
                <wp:cNvGraphicFramePr/>
                <a:graphic xmlns:a="http://schemas.openxmlformats.org/drawingml/2006/main">
                  <a:graphicData uri="http://schemas.microsoft.com/office/word/2010/wordprocessingShape">
                    <wps:wsp>
                      <wps:cNvSpPr/>
                      <wps:spPr>
                        <a:xfrm>
                          <a:off x="0" y="0"/>
                          <a:ext cx="215265" cy="11811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96058" id="Rectangle 13" o:spid="_x0000_s1026" style="position:absolute;margin-left:213.65pt;margin-top:63.15pt;width:16.95pt;height:9.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" fillcolor="#538135 [2409]" strokecolor="#1f4d78 [1604]" strokeweight="2pt"/>
            </w:pict>
          </mc:Fallback>
        </mc:AlternateContent>
      </w:r>
      <w:r w:rsidR="004F73CE" w:rsidRPr="00AB1C7C">
        <w:rPr>
          <w:noProof/>
          <w:lang w:eastAsia="ja-JP"/>
        </w:rPr>
        <mc:AlternateContent>
          <mc:Choice Requires="wps">
            <w:drawing>
              <wp:anchor distT="0" distB="0" distL="114300" distR="114300" simplePos="0" relativeHeight="251653120" behindDoc="0" locked="0" layoutInCell="1" allowOverlap="1" wp14:anchorId="4E54502D" wp14:editId="2A4F2C2B">
                <wp:simplePos x="0" y="0"/>
                <wp:positionH relativeFrom="column">
                  <wp:posOffset>2260315</wp:posOffset>
                </wp:positionH>
                <wp:positionV relativeFrom="paragraph">
                  <wp:posOffset>575353</wp:posOffset>
                </wp:positionV>
                <wp:extent cx="1017141" cy="256540"/>
                <wp:effectExtent l="0" t="0" r="12065" b="10160"/>
                <wp:wrapNone/>
                <wp:docPr id="12" name="Rectangle 12"/>
                <wp:cNvGraphicFramePr/>
                <a:graphic xmlns:a="http://schemas.openxmlformats.org/drawingml/2006/main">
                  <a:graphicData uri="http://schemas.microsoft.com/office/word/2010/wordprocessingShape">
                    <wps:wsp>
                      <wps:cNvSpPr/>
                      <wps:spPr>
                        <a:xfrm>
                          <a:off x="0" y="0"/>
                          <a:ext cx="1017141" cy="25654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1E8C1" id="Rectangle 12" o:spid="_x0000_s1026" style="position:absolute;margin-left:178pt;margin-top:45.3pt;width:80.1pt;height:20.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" fillcolor="#f7caac [1301]" strokecolor="#1f4d78 [1604]" strokeweight="2pt"/>
            </w:pict>
          </mc:Fallback>
        </mc:AlternateContent>
      </w:r>
      <w:r w:rsidR="004F73CE" w:rsidRPr="00AB1C7C">
        <w:rPr>
          <w:noProof/>
          <w:lang w:eastAsia="ja-JP"/>
        </w:rPr>
        <mc:AlternateContent>
          <mc:Choice Requires="wps">
            <w:drawing>
              <wp:anchor distT="0" distB="0" distL="114300" distR="114300" simplePos="0" relativeHeight="251652096" behindDoc="0" locked="0" layoutInCell="1" allowOverlap="1" wp14:anchorId="47D738B0" wp14:editId="3A5E3BC6">
                <wp:simplePos x="0" y="0"/>
                <wp:positionH relativeFrom="column">
                  <wp:posOffset>2711450</wp:posOffset>
                </wp:positionH>
                <wp:positionV relativeFrom="paragraph">
                  <wp:posOffset>-212090</wp:posOffset>
                </wp:positionV>
                <wp:extent cx="215265" cy="184785"/>
                <wp:effectExtent l="0" t="0" r="13335" b="24765"/>
                <wp:wrapNone/>
                <wp:docPr id="9" name="Rectangle 9"/>
                <wp:cNvGraphicFramePr/>
                <a:graphic xmlns:a="http://schemas.openxmlformats.org/drawingml/2006/main">
                  <a:graphicData uri="http://schemas.microsoft.com/office/word/2010/wordprocessingShape">
                    <wps:wsp>
                      <wps:cNvSpPr/>
                      <wps:spPr>
                        <a:xfrm flipV="1">
                          <a:off x="0" y="0"/>
                          <a:ext cx="215265" cy="18478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5F04E" id="Rectangle 9" o:spid="_x0000_s1026" style="position:absolute;margin-left:213.5pt;margin-top:-16.7pt;width:16.95pt;height:14.55pt;flip:y;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" fillcolor="red" strokecolor="#1f4d78 [1604]" strokeweight="2pt"/>
            </w:pict>
          </mc:Fallback>
        </mc:AlternateContent>
      </w:r>
    </w:p>
    <w:p w14:paraId="1A0B67D6" w14:textId="2E8D9B12" w:rsidR="004F73CE" w:rsidRPr="00AB1C7C" w:rsidRDefault="004F73CE" w:rsidP="004F73CE">
      <w:pPr>
        <w:pStyle w:val="NormalWeb"/>
        <w:shd w:val="clear" w:color="auto" w:fill="FFFFFF"/>
        <w:spacing w:line="360" w:lineRule="auto"/>
        <w:ind w:left="2160" w:firstLine="720"/>
        <w:jc w:val="both"/>
        <w:rPr>
          <w:spacing w:val="-1"/>
          <w:sz w:val="26"/>
          <w:szCs w:val="26"/>
          <w:lang w:val="vi-VN"/>
        </w:rPr>
      </w:pPr>
    </w:p>
    <w:p w14:paraId="429B3CB2" w14:textId="77777777" w:rsidR="004F73CE" w:rsidRPr="00AB1C7C" w:rsidRDefault="004F73CE" w:rsidP="004F73CE">
      <w:pPr>
        <w:pStyle w:val="NormalWeb"/>
        <w:shd w:val="clear" w:color="auto" w:fill="FFFFFF"/>
        <w:spacing w:line="360" w:lineRule="auto"/>
        <w:ind w:firstLine="720"/>
        <w:jc w:val="both"/>
        <w:rPr>
          <w:spacing w:val="-1"/>
          <w:sz w:val="26"/>
          <w:szCs w:val="26"/>
          <w:lang w:val="vi-VN"/>
        </w:rPr>
      </w:pPr>
    </w:p>
    <w:p w14:paraId="5874407B" w14:textId="77777777" w:rsidR="004F73CE" w:rsidRPr="00AB1C7C" w:rsidRDefault="004F73CE" w:rsidP="004F73CE">
      <w:pPr>
        <w:pStyle w:val="NormalWeb"/>
        <w:shd w:val="clear" w:color="auto" w:fill="FFFFFF"/>
        <w:spacing w:line="360" w:lineRule="auto"/>
        <w:ind w:left="2160" w:firstLine="720"/>
        <w:jc w:val="both"/>
        <w:rPr>
          <w:spacing w:val="-1"/>
          <w:sz w:val="26"/>
          <w:szCs w:val="26"/>
          <w:lang w:val="vi-VN"/>
        </w:rPr>
      </w:pPr>
    </w:p>
    <w:p w14:paraId="7EDA9FAC" w14:textId="13D399F4" w:rsidR="004F73CE" w:rsidRPr="00AB1C7C" w:rsidRDefault="00E80CE0" w:rsidP="004F73CE">
      <w:pPr>
        <w:pStyle w:val="NormalWeb"/>
        <w:shd w:val="clear" w:color="auto" w:fill="FFFFFF"/>
        <w:spacing w:line="360" w:lineRule="auto"/>
        <w:ind w:left="2160" w:firstLine="720"/>
        <w:jc w:val="both"/>
        <w:rPr>
          <w:spacing w:val="-1"/>
          <w:sz w:val="26"/>
          <w:szCs w:val="26"/>
          <w:lang w:val="vi-VN"/>
        </w:rPr>
      </w:pPr>
      <w:r w:rsidRPr="00AB1C7C">
        <w:rPr>
          <w:noProof/>
          <w:lang w:eastAsia="ja-JP"/>
        </w:rPr>
        <mc:AlternateContent>
          <mc:Choice Requires="wps">
            <w:drawing>
              <wp:anchor distT="0" distB="0" distL="114300" distR="114300" simplePos="0" relativeHeight="251673600" behindDoc="0" locked="0" layoutInCell="1" allowOverlap="1" wp14:anchorId="41ED53B3" wp14:editId="4C27DFB7">
                <wp:simplePos x="0" y="0"/>
                <wp:positionH relativeFrom="column">
                  <wp:posOffset>1986915</wp:posOffset>
                </wp:positionH>
                <wp:positionV relativeFrom="paragraph">
                  <wp:posOffset>921385</wp:posOffset>
                </wp:positionV>
                <wp:extent cx="771525" cy="2349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77152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52827" w14:textId="77777777" w:rsidR="00837053" w:rsidRPr="007F1F06" w:rsidRDefault="00837053" w:rsidP="004F73CE">
                            <w:pPr>
                              <w:jc w:val="center"/>
                              <w:rPr>
                                <w:sz w:val="16"/>
                                <w:szCs w:val="16"/>
                              </w:rPr>
                            </w:pPr>
                            <w:r w:rsidRPr="007F1F06">
                              <w:rPr>
                                <w:sz w:val="16"/>
                                <w:szCs w:val="16"/>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D53B3" id="Text Box 98" o:spid="_x0000_s1043" type="#_x0000_t202" style="position:absolute;left:0;text-align:left;margin-left:156.45pt;margin-top:72.55pt;width:60.75pt;height: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" filled="f" stroked="f" strokeweight=".5pt">
                <v:textbox>
                  <w:txbxContent>
                    <w:p w14:paraId="54152827" w14:textId="77777777" w:rsidR="00837053" w:rsidRPr="007F1F06" w:rsidRDefault="00837053" w:rsidP="004F73CE">
                      <w:pPr>
                        <w:jc w:val="center"/>
                        <w:rPr>
                          <w:sz w:val="16"/>
                          <w:szCs w:val="16"/>
                        </w:rPr>
                      </w:pPr>
                      <w:r w:rsidRPr="007F1F06">
                        <w:rPr>
                          <w:sz w:val="16"/>
                          <w:szCs w:val="16"/>
                        </w:rPr>
                        <w:t>Process</w:t>
                      </w:r>
                    </w:p>
                  </w:txbxContent>
                </v:textbox>
              </v:shape>
            </w:pict>
          </mc:Fallback>
        </mc:AlternateContent>
      </w:r>
      <w:r w:rsidR="004F73CE" w:rsidRPr="00AB1C7C">
        <w:rPr>
          <w:noProof/>
          <w:lang w:eastAsia="ja-JP"/>
        </w:rPr>
        <mc:AlternateContent>
          <mc:Choice Requires="wps">
            <w:drawing>
              <wp:anchor distT="0" distB="0" distL="114300" distR="114300" simplePos="0" relativeHeight="251659264" behindDoc="1" locked="0" layoutInCell="1" allowOverlap="1" wp14:anchorId="6DFD3559" wp14:editId="30BE3F94">
                <wp:simplePos x="0" y="0"/>
                <wp:positionH relativeFrom="column">
                  <wp:posOffset>624840</wp:posOffset>
                </wp:positionH>
                <wp:positionV relativeFrom="paragraph">
                  <wp:posOffset>311785</wp:posOffset>
                </wp:positionV>
                <wp:extent cx="4884420" cy="1676400"/>
                <wp:effectExtent l="0" t="0" r="11430" b="19050"/>
                <wp:wrapTight wrapText="bothSides">
                  <wp:wrapPolygon edited="0">
                    <wp:start x="0" y="0"/>
                    <wp:lineTo x="0" y="21600"/>
                    <wp:lineTo x="21566" y="21600"/>
                    <wp:lineTo x="21566" y="0"/>
                    <wp:lineTo x="0" y="0"/>
                  </wp:wrapPolygon>
                </wp:wrapTight>
                <wp:docPr id="97" name="Rectangle 97"/>
                <wp:cNvGraphicFramePr/>
                <a:graphic xmlns:a="http://schemas.openxmlformats.org/drawingml/2006/main">
                  <a:graphicData uri="http://schemas.microsoft.com/office/word/2010/wordprocessingShape">
                    <wps:wsp>
                      <wps:cNvSpPr/>
                      <wps:spPr>
                        <a:xfrm>
                          <a:off x="0" y="0"/>
                          <a:ext cx="4884420" cy="1676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27859" id="Rectangle 97" o:spid="_x0000_s1026" style="position:absolute;margin-left:49.2pt;margin-top:24.55pt;width:384.6pt;height:1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" fillcolor="white [3212]" strokecolor="#1f4d78 [1604]" strokeweight="2pt">
                <w10:wrap type="tight"/>
              </v:rect>
            </w:pict>
          </mc:Fallback>
        </mc:AlternateContent>
      </w:r>
    </w:p>
    <w:p w14:paraId="242C8664" w14:textId="77777777" w:rsidR="004F73CE" w:rsidRPr="00AB1C7C" w:rsidRDefault="004F73CE" w:rsidP="004F73CE">
      <w:pPr>
        <w:pStyle w:val="NormalWeb"/>
        <w:shd w:val="clear" w:color="auto" w:fill="FFFFFF"/>
        <w:spacing w:line="360" w:lineRule="auto"/>
        <w:ind w:left="2160" w:firstLine="720"/>
        <w:jc w:val="both"/>
        <w:rPr>
          <w:spacing w:val="-1"/>
          <w:sz w:val="26"/>
          <w:szCs w:val="26"/>
          <w:lang w:val="vi-VN"/>
        </w:rPr>
      </w:pPr>
    </w:p>
    <w:p w14:paraId="5B2C7C60" w14:textId="77777777" w:rsidR="004F73CE" w:rsidRPr="00AB1C7C" w:rsidRDefault="004F73CE" w:rsidP="004F73CE">
      <w:pPr>
        <w:pStyle w:val="NormalWeb"/>
        <w:shd w:val="clear" w:color="auto" w:fill="FFFFFF"/>
        <w:spacing w:line="360" w:lineRule="auto"/>
        <w:ind w:left="2160" w:firstLine="720"/>
        <w:jc w:val="both"/>
        <w:rPr>
          <w:spacing w:val="-1"/>
          <w:sz w:val="26"/>
          <w:szCs w:val="26"/>
          <w:lang w:val="vi-VN"/>
        </w:rPr>
      </w:pPr>
    </w:p>
    <w:p w14:paraId="5085245A" w14:textId="3B9AA1FA" w:rsidR="006603B0" w:rsidRPr="00AB1C7C" w:rsidRDefault="006603B0" w:rsidP="00A201BF">
      <w:pPr>
        <w:pStyle w:val="NormalWeb"/>
        <w:shd w:val="clear" w:color="auto" w:fill="FFFFFF"/>
        <w:spacing w:before="0" w:beforeAutospacing="0" w:after="0" w:afterAutospacing="0" w:line="360" w:lineRule="auto"/>
        <w:jc w:val="both"/>
        <w:rPr>
          <w:spacing w:val="-1"/>
          <w:sz w:val="26"/>
          <w:szCs w:val="26"/>
          <w:lang w:val="vi-VN"/>
        </w:rPr>
      </w:pPr>
    </w:p>
    <w:p w14:paraId="1ED06C09" w14:textId="77777777" w:rsidR="00E32BFE" w:rsidRPr="00D46408" w:rsidRDefault="006603B0" w:rsidP="00A201BF">
      <w:pPr>
        <w:pStyle w:val="NormalWeb"/>
        <w:shd w:val="clear" w:color="auto" w:fill="FFFFFF"/>
        <w:spacing w:before="0" w:beforeAutospacing="0" w:after="0" w:afterAutospacing="0" w:line="360" w:lineRule="auto"/>
        <w:jc w:val="center"/>
        <w:rPr>
          <w:i/>
          <w:iCs/>
          <w:spacing w:val="-1"/>
          <w:sz w:val="26"/>
          <w:szCs w:val="26"/>
          <w:lang w:val="vi-VN"/>
        </w:rPr>
      </w:pPr>
      <w:r w:rsidRPr="00D46408">
        <w:rPr>
          <w:i/>
          <w:iCs/>
          <w:spacing w:val="-1"/>
          <w:sz w:val="26"/>
          <w:szCs w:val="26"/>
          <w:lang w:val="vi-VN"/>
        </w:rPr>
        <w:t>Hình 2: C&amp;C View</w:t>
      </w:r>
    </w:p>
    <w:p w14:paraId="466D2726" w14:textId="6C7CF1B6" w:rsidR="00835688" w:rsidRPr="00AB1C7C" w:rsidRDefault="00835688" w:rsidP="00835688">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AB1C7C">
        <w:rPr>
          <w:i/>
          <w:spacing w:val="-1"/>
          <w:sz w:val="26"/>
          <w:szCs w:val="26"/>
          <w:lang w:val="vi-VN"/>
        </w:rPr>
        <w:lastRenderedPageBreak/>
        <w:t>Client:</w:t>
      </w:r>
      <w:r w:rsidRPr="00AB1C7C">
        <w:rPr>
          <w:spacing w:val="-1"/>
          <w:sz w:val="26"/>
          <w:szCs w:val="26"/>
          <w:lang w:val="vi-VN"/>
        </w:rPr>
        <w:t xml:space="preserve"> Người dùng đầu cuối của hệ thống, có thể Admin, </w:t>
      </w:r>
      <w:r w:rsidR="00B10396" w:rsidRPr="00E02CC8">
        <w:rPr>
          <w:spacing w:val="-1"/>
          <w:sz w:val="26"/>
          <w:szCs w:val="26"/>
          <w:lang w:val="vi-VN"/>
        </w:rPr>
        <w:t>Nhân viên, Người dùng</w:t>
      </w:r>
      <w:r w:rsidRPr="00AB1C7C">
        <w:rPr>
          <w:spacing w:val="-1"/>
          <w:sz w:val="26"/>
          <w:szCs w:val="26"/>
          <w:lang w:val="vi-VN"/>
        </w:rPr>
        <w:t>. Client  muốn truy cập vào hệ thống phải thông qua trình duyệt đ</w:t>
      </w:r>
      <w:r w:rsidR="00B10396" w:rsidRPr="00E02CC8">
        <w:rPr>
          <w:spacing w:val="-1"/>
          <w:sz w:val="26"/>
          <w:szCs w:val="26"/>
          <w:lang w:val="vi-VN"/>
        </w:rPr>
        <w:t>ể</w:t>
      </w:r>
      <w:r w:rsidRPr="00AB1C7C">
        <w:rPr>
          <w:spacing w:val="-1"/>
          <w:sz w:val="26"/>
          <w:szCs w:val="26"/>
          <w:lang w:val="vi-VN"/>
        </w:rPr>
        <w:t xml:space="preserve"> kết nối với các thành phần khác trong ứng dụng.</w:t>
      </w:r>
    </w:p>
    <w:p w14:paraId="6483B811" w14:textId="0E5BCAAF" w:rsidR="00835688" w:rsidRPr="00AB1C7C" w:rsidRDefault="00835688" w:rsidP="00835688">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AB1C7C">
        <w:rPr>
          <w:i/>
          <w:spacing w:val="-1"/>
          <w:sz w:val="26"/>
          <w:szCs w:val="26"/>
          <w:lang w:val="vi-VN"/>
        </w:rPr>
        <w:t xml:space="preserve">Xem </w:t>
      </w:r>
      <w:r w:rsidR="00E23FE2" w:rsidRPr="00E02CC8">
        <w:rPr>
          <w:i/>
          <w:spacing w:val="-1"/>
          <w:sz w:val="26"/>
          <w:szCs w:val="26"/>
          <w:lang w:val="vi-VN"/>
        </w:rPr>
        <w:t>thông tin</w:t>
      </w:r>
      <w:r w:rsidR="00034381" w:rsidRPr="00E02CC8">
        <w:rPr>
          <w:i/>
          <w:spacing w:val="-1"/>
          <w:sz w:val="26"/>
          <w:szCs w:val="26"/>
          <w:lang w:val="vi-VN"/>
        </w:rPr>
        <w:t xml:space="preserve"> chi tiết</w:t>
      </w:r>
      <w:r w:rsidR="00E23FE2" w:rsidRPr="00E02CC8">
        <w:rPr>
          <w:i/>
          <w:spacing w:val="-1"/>
          <w:sz w:val="26"/>
          <w:szCs w:val="26"/>
          <w:lang w:val="vi-VN"/>
        </w:rPr>
        <w:t xml:space="preserve"> món ăn</w:t>
      </w:r>
      <w:r w:rsidRPr="00AB1C7C">
        <w:rPr>
          <w:i/>
          <w:spacing w:val="-1"/>
          <w:sz w:val="26"/>
          <w:szCs w:val="26"/>
          <w:lang w:val="vi-VN"/>
        </w:rPr>
        <w:t xml:space="preserve">: </w:t>
      </w:r>
      <w:r w:rsidRPr="00AB1C7C">
        <w:rPr>
          <w:spacing w:val="-1"/>
          <w:sz w:val="26"/>
          <w:szCs w:val="26"/>
          <w:lang w:val="vi-VN"/>
        </w:rPr>
        <w:t>Thành phần chứa các yêu cầu:</w:t>
      </w:r>
    </w:p>
    <w:p w14:paraId="2C394728" w14:textId="77777777" w:rsidR="00835688" w:rsidRPr="00AB1C7C" w:rsidRDefault="00835688" w:rsidP="00835688">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2C6BA159" w14:textId="3D23515A" w:rsidR="00835688" w:rsidRPr="00E02CC8" w:rsidRDefault="00835688" w:rsidP="00835688">
      <w:pPr>
        <w:pStyle w:val="NormalWeb"/>
        <w:shd w:val="clear" w:color="auto" w:fill="FFFFFF"/>
        <w:spacing w:before="0" w:beforeAutospacing="0" w:after="0" w:afterAutospacing="0" w:line="360" w:lineRule="auto"/>
        <w:rPr>
          <w:rFonts w:eastAsia="Noto Sans CJK SC Regular"/>
          <w:sz w:val="26"/>
          <w:szCs w:val="26"/>
          <w:lang w:val="vi-VN" w:eastAsia="zh-CN" w:bidi="hi-IN"/>
        </w:rPr>
      </w:pPr>
      <w:r w:rsidRPr="00AB1C7C">
        <w:rPr>
          <w:spacing w:val="-1"/>
          <w:sz w:val="26"/>
          <w:szCs w:val="26"/>
          <w:lang w:val="vi-VN"/>
        </w:rPr>
        <w:t xml:space="preserve"> </w:t>
      </w:r>
      <w:r w:rsidRPr="00AB1C7C">
        <w:rPr>
          <w:spacing w:val="-1"/>
          <w:sz w:val="26"/>
          <w:szCs w:val="26"/>
          <w:lang w:val="vi-VN"/>
        </w:rPr>
        <w:tab/>
        <w:t xml:space="preserve">UC01: </w:t>
      </w:r>
      <w:r w:rsidRPr="00AB1C7C">
        <w:rPr>
          <w:sz w:val="26"/>
          <w:szCs w:val="26"/>
          <w:lang w:val="vi-VN"/>
        </w:rPr>
        <w:t xml:space="preserve">Là </w:t>
      </w:r>
      <w:r w:rsidR="00E23FE2" w:rsidRPr="00E02CC8">
        <w:rPr>
          <w:sz w:val="26"/>
          <w:szCs w:val="26"/>
          <w:lang w:val="vi-VN"/>
        </w:rPr>
        <w:t>người dùng</w:t>
      </w:r>
      <w:r w:rsidRPr="00AB1C7C">
        <w:rPr>
          <w:sz w:val="26"/>
          <w:szCs w:val="26"/>
          <w:lang w:val="vi-VN"/>
        </w:rPr>
        <w:t xml:space="preserve"> </w:t>
      </w:r>
      <w:r w:rsidRPr="00AB1C7C">
        <w:rPr>
          <w:rFonts w:eastAsia="Noto Sans CJK SC Regular"/>
          <w:sz w:val="26"/>
          <w:szCs w:val="26"/>
          <w:lang w:val="vi-VN" w:eastAsia="zh-CN" w:bidi="hi-IN"/>
        </w:rPr>
        <w:t>tôi có thể xem</w:t>
      </w:r>
      <w:r w:rsidR="00E23FE2" w:rsidRPr="00E02CC8">
        <w:rPr>
          <w:rFonts w:eastAsia="Noto Sans CJK SC Regular"/>
          <w:sz w:val="26"/>
          <w:szCs w:val="26"/>
          <w:lang w:val="vi-VN" w:eastAsia="zh-CN" w:bidi="hi-IN"/>
        </w:rPr>
        <w:t xml:space="preserve"> tất cả</w:t>
      </w:r>
      <w:r w:rsidRPr="00AB1C7C">
        <w:rPr>
          <w:rFonts w:eastAsia="Noto Sans CJK SC Regular"/>
          <w:sz w:val="26"/>
          <w:szCs w:val="26"/>
          <w:lang w:val="vi-VN" w:eastAsia="zh-CN" w:bidi="hi-IN"/>
        </w:rPr>
        <w:t xml:space="preserve"> </w:t>
      </w:r>
      <w:r w:rsidR="00E23FE2" w:rsidRPr="00E02CC8">
        <w:rPr>
          <w:rFonts w:eastAsia="Noto Sans CJK SC Regular"/>
          <w:sz w:val="26"/>
          <w:szCs w:val="26"/>
          <w:lang w:val="vi-VN" w:eastAsia="zh-CN" w:bidi="hi-IN"/>
        </w:rPr>
        <w:t>món ăn có trong thực đơn của nhà hàng</w:t>
      </w:r>
    </w:p>
    <w:p w14:paraId="2C38E052" w14:textId="31D2316A" w:rsidR="000333DE" w:rsidRPr="00AB1C7C" w:rsidRDefault="000333DE" w:rsidP="000333DE">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AB1C7C">
        <w:rPr>
          <w:i/>
          <w:spacing w:val="-1"/>
          <w:sz w:val="26"/>
          <w:szCs w:val="26"/>
          <w:lang w:val="vi-VN"/>
        </w:rPr>
        <w:t xml:space="preserve">Xem </w:t>
      </w:r>
      <w:r w:rsidR="00034381" w:rsidRPr="00E02CC8">
        <w:rPr>
          <w:i/>
          <w:spacing w:val="-1"/>
          <w:sz w:val="26"/>
          <w:szCs w:val="26"/>
          <w:lang w:val="vi-VN"/>
        </w:rPr>
        <w:t>Lọc và sắp xếp món ăn</w:t>
      </w:r>
      <w:r w:rsidRPr="00AB1C7C">
        <w:rPr>
          <w:i/>
          <w:spacing w:val="-1"/>
          <w:sz w:val="26"/>
          <w:szCs w:val="26"/>
          <w:lang w:val="vi-VN"/>
        </w:rPr>
        <w:t xml:space="preserve">: </w:t>
      </w:r>
      <w:r w:rsidRPr="00AB1C7C">
        <w:rPr>
          <w:spacing w:val="-1"/>
          <w:sz w:val="26"/>
          <w:szCs w:val="26"/>
          <w:lang w:val="vi-VN"/>
        </w:rPr>
        <w:t>Thành phần chứa các yêu cầu:</w:t>
      </w:r>
    </w:p>
    <w:p w14:paraId="1D02794A" w14:textId="77777777" w:rsidR="000333DE" w:rsidRPr="00AB1C7C" w:rsidRDefault="000333DE" w:rsidP="000333DE">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02F3DB03" w14:textId="527FBCB9" w:rsidR="000333DE" w:rsidRPr="00E02CC8" w:rsidRDefault="000333DE" w:rsidP="000333DE">
      <w:pPr>
        <w:pStyle w:val="NormalWeb"/>
        <w:shd w:val="clear" w:color="auto" w:fill="FFFFFF"/>
        <w:spacing w:before="0" w:beforeAutospacing="0" w:after="0" w:afterAutospacing="0" w:line="360" w:lineRule="auto"/>
        <w:rPr>
          <w:rFonts w:eastAsia="Noto Sans CJK SC Regular"/>
          <w:sz w:val="26"/>
          <w:szCs w:val="26"/>
          <w:lang w:val="vi-VN" w:eastAsia="zh-CN" w:bidi="hi-IN"/>
        </w:rPr>
      </w:pPr>
      <w:r w:rsidRPr="00AB1C7C">
        <w:rPr>
          <w:spacing w:val="-1"/>
          <w:sz w:val="26"/>
          <w:szCs w:val="26"/>
          <w:lang w:val="vi-VN"/>
        </w:rPr>
        <w:t xml:space="preserve"> </w:t>
      </w:r>
      <w:r w:rsidRPr="00AB1C7C">
        <w:rPr>
          <w:spacing w:val="-1"/>
          <w:sz w:val="26"/>
          <w:szCs w:val="26"/>
          <w:lang w:val="vi-VN"/>
        </w:rPr>
        <w:tab/>
        <w:t xml:space="preserve">UC02: </w:t>
      </w:r>
      <w:r w:rsidRPr="00AB1C7C">
        <w:rPr>
          <w:sz w:val="26"/>
          <w:szCs w:val="26"/>
          <w:lang w:val="vi-VN"/>
        </w:rPr>
        <w:t xml:space="preserve">Là </w:t>
      </w:r>
      <w:r w:rsidR="00034381" w:rsidRPr="00E02CC8">
        <w:rPr>
          <w:sz w:val="26"/>
          <w:szCs w:val="26"/>
          <w:lang w:val="vi-VN"/>
        </w:rPr>
        <w:t>người dùng</w:t>
      </w:r>
      <w:r w:rsidRPr="00AB1C7C">
        <w:rPr>
          <w:sz w:val="26"/>
          <w:szCs w:val="26"/>
          <w:lang w:val="vi-VN"/>
        </w:rPr>
        <w:t xml:space="preserve"> </w:t>
      </w:r>
      <w:r w:rsidRPr="00AB1C7C">
        <w:rPr>
          <w:rFonts w:eastAsia="Noto Sans CJK SC Regular"/>
          <w:sz w:val="26"/>
          <w:szCs w:val="26"/>
          <w:lang w:val="vi-VN" w:eastAsia="zh-CN" w:bidi="hi-IN"/>
        </w:rPr>
        <w:t xml:space="preserve">tôi có thể </w:t>
      </w:r>
      <w:r w:rsidR="00034381" w:rsidRPr="00E02CC8">
        <w:rPr>
          <w:rFonts w:eastAsia="Noto Sans CJK SC Regular"/>
          <w:sz w:val="26"/>
          <w:szCs w:val="26"/>
          <w:lang w:val="vi-VN" w:eastAsia="zh-CN" w:bidi="hi-IN"/>
        </w:rPr>
        <w:t>lọc các món ăn phù hợp với lựa chọn</w:t>
      </w:r>
    </w:p>
    <w:p w14:paraId="05249464" w14:textId="6843C975" w:rsidR="000333DE" w:rsidRPr="00AB1C7C" w:rsidRDefault="000333DE" w:rsidP="000333DE">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AB1C7C">
        <w:rPr>
          <w:i/>
          <w:spacing w:val="-1"/>
          <w:sz w:val="26"/>
          <w:szCs w:val="26"/>
          <w:lang w:val="vi-VN"/>
        </w:rPr>
        <w:t xml:space="preserve">Tìm kiếm danh sách bài đăng mô hình bất động sản: </w:t>
      </w:r>
      <w:r w:rsidRPr="00AB1C7C">
        <w:rPr>
          <w:spacing w:val="-1"/>
          <w:sz w:val="26"/>
          <w:szCs w:val="26"/>
          <w:lang w:val="vi-VN"/>
        </w:rPr>
        <w:t>Thành phần chứa các yêu cầu:</w:t>
      </w:r>
    </w:p>
    <w:p w14:paraId="675D7F1E" w14:textId="77777777" w:rsidR="000333DE" w:rsidRPr="00AB1C7C" w:rsidRDefault="000333DE" w:rsidP="000333DE">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08E283FC" w14:textId="013FC6BC" w:rsidR="000333DE" w:rsidRPr="00AB1C7C" w:rsidRDefault="000333DE" w:rsidP="000333DE">
      <w:pPr>
        <w:pStyle w:val="NormalWeb"/>
        <w:shd w:val="clear" w:color="auto" w:fill="FFFFFF"/>
        <w:spacing w:before="0" w:beforeAutospacing="0" w:after="0" w:afterAutospacing="0" w:line="360" w:lineRule="auto"/>
        <w:rPr>
          <w:rFonts w:eastAsia="Noto Sans CJK SC Regular"/>
          <w:sz w:val="26"/>
          <w:szCs w:val="26"/>
          <w:lang w:val="vi-VN" w:eastAsia="zh-CN" w:bidi="hi-IN"/>
        </w:rPr>
      </w:pPr>
      <w:r w:rsidRPr="00AB1C7C">
        <w:rPr>
          <w:spacing w:val="-1"/>
          <w:sz w:val="26"/>
          <w:szCs w:val="26"/>
          <w:lang w:val="vi-VN"/>
        </w:rPr>
        <w:t xml:space="preserve"> </w:t>
      </w:r>
      <w:r w:rsidRPr="00AB1C7C">
        <w:rPr>
          <w:spacing w:val="-1"/>
          <w:sz w:val="26"/>
          <w:szCs w:val="26"/>
          <w:lang w:val="vi-VN"/>
        </w:rPr>
        <w:tab/>
      </w:r>
      <w:r w:rsidR="00427DC0" w:rsidRPr="00AB1C7C">
        <w:rPr>
          <w:spacing w:val="-1"/>
          <w:sz w:val="26"/>
          <w:szCs w:val="26"/>
          <w:lang w:val="vi-VN"/>
        </w:rPr>
        <w:t>UC03</w:t>
      </w:r>
      <w:r w:rsidRPr="00AB1C7C">
        <w:rPr>
          <w:spacing w:val="-1"/>
          <w:sz w:val="26"/>
          <w:szCs w:val="26"/>
          <w:lang w:val="vi-VN"/>
        </w:rPr>
        <w:t xml:space="preserve">: </w:t>
      </w:r>
      <w:r w:rsidRPr="00AB1C7C">
        <w:rPr>
          <w:sz w:val="26"/>
          <w:szCs w:val="26"/>
          <w:lang w:val="vi-VN"/>
        </w:rPr>
        <w:t xml:space="preserve">Là khách vãng lai  </w:t>
      </w:r>
      <w:r w:rsidRPr="00AB1C7C">
        <w:rPr>
          <w:rFonts w:eastAsia="Noto Sans CJK SC Regular"/>
          <w:sz w:val="26"/>
          <w:szCs w:val="26"/>
          <w:lang w:val="vi-VN" w:eastAsia="zh-CN" w:bidi="hi-IN"/>
        </w:rPr>
        <w:t>tôi có thể tìm kiếm danh sách các mô hình bất động sản</w:t>
      </w:r>
    </w:p>
    <w:p w14:paraId="0B9906CB" w14:textId="77777777" w:rsidR="003C1A4F" w:rsidRPr="00AB1C7C" w:rsidRDefault="003C1A4F" w:rsidP="003C1A4F">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AB1C7C">
        <w:rPr>
          <w:i/>
          <w:spacing w:val="-1"/>
          <w:sz w:val="26"/>
          <w:szCs w:val="26"/>
          <w:lang w:val="vi-VN"/>
        </w:rPr>
        <w:t xml:space="preserve">Đăng nhập: </w:t>
      </w:r>
      <w:r w:rsidRPr="00AB1C7C">
        <w:rPr>
          <w:spacing w:val="-1"/>
          <w:sz w:val="26"/>
          <w:szCs w:val="26"/>
          <w:lang w:val="vi-VN"/>
        </w:rPr>
        <w:t>Thành phần chứa các yêu cầu:</w:t>
      </w:r>
    </w:p>
    <w:p w14:paraId="08A63E51" w14:textId="77777777" w:rsidR="003C1A4F" w:rsidRPr="00AB1C7C" w:rsidRDefault="003C1A4F" w:rsidP="003C1A4F">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6CB14F1D" w14:textId="0B2A71EC" w:rsidR="003C1A4F" w:rsidRPr="00AB1C7C" w:rsidRDefault="003C1A4F" w:rsidP="003C1A4F">
      <w:pPr>
        <w:pStyle w:val="NormalWeb"/>
        <w:shd w:val="clear" w:color="auto" w:fill="FFFFFF"/>
        <w:spacing w:before="0" w:beforeAutospacing="0" w:after="0" w:afterAutospacing="0" w:line="360" w:lineRule="auto"/>
        <w:rPr>
          <w:rFonts w:eastAsia="Noto Sans CJK SC Regular"/>
          <w:sz w:val="26"/>
          <w:szCs w:val="26"/>
          <w:lang w:val="vi-VN" w:eastAsia="zh-CN" w:bidi="hi-IN"/>
        </w:rPr>
      </w:pPr>
      <w:r w:rsidRPr="00AB1C7C">
        <w:rPr>
          <w:spacing w:val="-1"/>
          <w:sz w:val="26"/>
          <w:szCs w:val="26"/>
          <w:lang w:val="vi-VN"/>
        </w:rPr>
        <w:t xml:space="preserve"> </w:t>
      </w:r>
      <w:r w:rsidRPr="00AB1C7C">
        <w:rPr>
          <w:spacing w:val="-1"/>
          <w:sz w:val="26"/>
          <w:szCs w:val="26"/>
          <w:lang w:val="vi-VN"/>
        </w:rPr>
        <w:tab/>
        <w:t>UC0</w:t>
      </w:r>
      <w:r w:rsidRPr="00E02CC8">
        <w:rPr>
          <w:spacing w:val="-1"/>
          <w:sz w:val="26"/>
          <w:szCs w:val="26"/>
          <w:lang w:val="vi-VN"/>
        </w:rPr>
        <w:t>4</w:t>
      </w:r>
      <w:r w:rsidRPr="00AB1C7C">
        <w:rPr>
          <w:spacing w:val="-1"/>
          <w:sz w:val="26"/>
          <w:szCs w:val="26"/>
          <w:lang w:val="vi-VN"/>
        </w:rPr>
        <w:t xml:space="preserve">: </w:t>
      </w:r>
      <w:r w:rsidRPr="00AB1C7C">
        <w:rPr>
          <w:sz w:val="26"/>
          <w:szCs w:val="26"/>
          <w:lang w:val="vi-VN"/>
        </w:rPr>
        <w:t xml:space="preserve">Là </w:t>
      </w:r>
      <w:r w:rsidRPr="00E02CC8">
        <w:rPr>
          <w:sz w:val="26"/>
          <w:szCs w:val="26"/>
          <w:lang w:val="vi-VN"/>
        </w:rPr>
        <w:t>nhà quản trị và nhân viên tôi</w:t>
      </w:r>
      <w:r w:rsidRPr="00AB1C7C">
        <w:rPr>
          <w:rFonts w:eastAsia="Noto Sans CJK SC Regular"/>
          <w:sz w:val="26"/>
          <w:szCs w:val="26"/>
          <w:lang w:val="vi-VN" w:eastAsia="zh-CN" w:bidi="hi-IN"/>
        </w:rPr>
        <w:t xml:space="preserve"> có thể đăng nhập vào website .</w:t>
      </w:r>
    </w:p>
    <w:p w14:paraId="1592946A" w14:textId="2CB91F97" w:rsidR="000333DE" w:rsidRPr="00AB1C7C" w:rsidRDefault="003C1A4F" w:rsidP="000333DE">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t>Đặt món</w:t>
      </w:r>
      <w:r w:rsidR="000333DE" w:rsidRPr="00AB1C7C">
        <w:rPr>
          <w:i/>
          <w:spacing w:val="-1"/>
          <w:sz w:val="26"/>
          <w:szCs w:val="26"/>
          <w:lang w:val="vi-VN"/>
        </w:rPr>
        <w:t xml:space="preserve">: </w:t>
      </w:r>
      <w:r w:rsidR="000333DE" w:rsidRPr="00AB1C7C">
        <w:rPr>
          <w:spacing w:val="-1"/>
          <w:sz w:val="26"/>
          <w:szCs w:val="26"/>
          <w:lang w:val="vi-VN"/>
        </w:rPr>
        <w:t>Thành phần chứa các yêu cầu:</w:t>
      </w:r>
    </w:p>
    <w:p w14:paraId="33545DF5" w14:textId="77777777" w:rsidR="000333DE" w:rsidRPr="00AB1C7C" w:rsidRDefault="000333DE" w:rsidP="000333DE">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146516B3" w14:textId="6BBE8806" w:rsidR="000333DE" w:rsidRPr="00AB1C7C" w:rsidRDefault="000333DE" w:rsidP="000333DE">
      <w:pPr>
        <w:pStyle w:val="NormalWeb"/>
        <w:shd w:val="clear" w:color="auto" w:fill="FFFFFF"/>
        <w:spacing w:before="0" w:beforeAutospacing="0" w:after="0" w:afterAutospacing="0" w:line="360" w:lineRule="auto"/>
        <w:rPr>
          <w:rFonts w:eastAsia="Noto Sans CJK SC Regular"/>
          <w:sz w:val="26"/>
          <w:szCs w:val="26"/>
          <w:lang w:val="vi-VN" w:eastAsia="zh-CN" w:bidi="hi-IN"/>
        </w:rPr>
      </w:pPr>
      <w:r w:rsidRPr="00AB1C7C">
        <w:rPr>
          <w:spacing w:val="-1"/>
          <w:sz w:val="26"/>
          <w:szCs w:val="26"/>
          <w:lang w:val="vi-VN"/>
        </w:rPr>
        <w:t xml:space="preserve"> </w:t>
      </w:r>
      <w:r w:rsidRPr="00AB1C7C">
        <w:rPr>
          <w:spacing w:val="-1"/>
          <w:sz w:val="26"/>
          <w:szCs w:val="26"/>
          <w:lang w:val="vi-VN"/>
        </w:rPr>
        <w:tab/>
      </w:r>
      <w:r w:rsidR="00427DC0" w:rsidRPr="00AB1C7C">
        <w:rPr>
          <w:spacing w:val="-1"/>
          <w:sz w:val="26"/>
          <w:szCs w:val="26"/>
          <w:lang w:val="vi-VN"/>
        </w:rPr>
        <w:t>UC05</w:t>
      </w:r>
      <w:r w:rsidRPr="00AB1C7C">
        <w:rPr>
          <w:spacing w:val="-1"/>
          <w:sz w:val="26"/>
          <w:szCs w:val="26"/>
          <w:lang w:val="vi-VN"/>
        </w:rPr>
        <w:t xml:space="preserve">: </w:t>
      </w:r>
      <w:r w:rsidRPr="00AB1C7C">
        <w:rPr>
          <w:sz w:val="26"/>
          <w:szCs w:val="26"/>
          <w:lang w:val="vi-VN"/>
        </w:rPr>
        <w:t xml:space="preserve">Là </w:t>
      </w:r>
      <w:r w:rsidR="003C1A4F" w:rsidRPr="00E02CC8">
        <w:rPr>
          <w:sz w:val="26"/>
          <w:szCs w:val="26"/>
          <w:lang w:val="vi-VN"/>
        </w:rPr>
        <w:t>người dùng</w:t>
      </w:r>
      <w:r w:rsidRPr="00AB1C7C">
        <w:rPr>
          <w:sz w:val="26"/>
          <w:szCs w:val="26"/>
          <w:lang w:val="vi-VN"/>
        </w:rPr>
        <w:t xml:space="preserve"> </w:t>
      </w:r>
      <w:r w:rsidRPr="00AB1C7C">
        <w:rPr>
          <w:rFonts w:eastAsia="Noto Sans CJK SC Regular"/>
          <w:sz w:val="26"/>
          <w:szCs w:val="26"/>
          <w:lang w:val="vi-VN" w:eastAsia="zh-CN" w:bidi="hi-IN"/>
        </w:rPr>
        <w:t xml:space="preserve">tôi có thể </w:t>
      </w:r>
      <w:r w:rsidR="003C1A4F" w:rsidRPr="00E02CC8">
        <w:rPr>
          <w:rFonts w:eastAsia="Noto Sans CJK SC Regular"/>
          <w:sz w:val="26"/>
          <w:szCs w:val="26"/>
          <w:lang w:val="vi-VN" w:eastAsia="zh-CN" w:bidi="hi-IN"/>
        </w:rPr>
        <w:t>đặt món mình chọn</w:t>
      </w:r>
      <w:r w:rsidR="00427DC0" w:rsidRPr="00AB1C7C">
        <w:rPr>
          <w:rFonts w:eastAsia="Noto Sans CJK SC Regular"/>
          <w:sz w:val="26"/>
          <w:szCs w:val="26"/>
          <w:lang w:val="vi-VN" w:eastAsia="zh-CN" w:bidi="hi-IN"/>
        </w:rPr>
        <w:t xml:space="preserve"> trên website.</w:t>
      </w:r>
    </w:p>
    <w:p w14:paraId="3819A8AD" w14:textId="487D198D" w:rsidR="00835688" w:rsidRPr="00AB1C7C" w:rsidRDefault="00234962" w:rsidP="00835688">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t>Liên hệ</w:t>
      </w:r>
      <w:r w:rsidR="00835688" w:rsidRPr="00AB1C7C">
        <w:rPr>
          <w:i/>
          <w:spacing w:val="-1"/>
          <w:sz w:val="26"/>
          <w:szCs w:val="26"/>
          <w:lang w:val="vi-VN"/>
        </w:rPr>
        <w:t>:</w:t>
      </w:r>
      <w:r w:rsidR="00835688" w:rsidRPr="00AB1C7C">
        <w:rPr>
          <w:spacing w:val="-1"/>
          <w:sz w:val="26"/>
          <w:szCs w:val="26"/>
          <w:lang w:val="vi-VN"/>
        </w:rPr>
        <w:t xml:space="preserve"> Thành phần chứa các yêu cầu:</w:t>
      </w:r>
    </w:p>
    <w:p w14:paraId="4B68CA6A" w14:textId="77777777" w:rsidR="00835688" w:rsidRPr="00AB1C7C" w:rsidRDefault="00835688" w:rsidP="00835688">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0E2A2EFC" w14:textId="62C8F660" w:rsidR="00835688" w:rsidRPr="00E02CC8" w:rsidRDefault="00427DC0" w:rsidP="00835688">
      <w:pPr>
        <w:pStyle w:val="NormalWeb"/>
        <w:shd w:val="clear" w:color="auto" w:fill="FFFFFF"/>
        <w:spacing w:before="0" w:beforeAutospacing="0" w:after="0" w:afterAutospacing="0" w:line="360" w:lineRule="auto"/>
        <w:ind w:left="720"/>
        <w:rPr>
          <w:sz w:val="26"/>
          <w:szCs w:val="26"/>
          <w:lang w:val="vi-VN"/>
        </w:rPr>
      </w:pPr>
      <w:r w:rsidRPr="00AB1C7C">
        <w:rPr>
          <w:spacing w:val="-1"/>
          <w:sz w:val="26"/>
          <w:szCs w:val="26"/>
          <w:lang w:val="vi-VN"/>
        </w:rPr>
        <w:t>UC06</w:t>
      </w:r>
      <w:r w:rsidR="00835688" w:rsidRPr="00AB1C7C">
        <w:rPr>
          <w:spacing w:val="-1"/>
          <w:sz w:val="26"/>
          <w:szCs w:val="26"/>
          <w:lang w:val="vi-VN"/>
        </w:rPr>
        <w:t xml:space="preserve">: </w:t>
      </w:r>
      <w:r w:rsidR="00835688" w:rsidRPr="00AB1C7C">
        <w:rPr>
          <w:sz w:val="26"/>
          <w:szCs w:val="26"/>
          <w:lang w:val="vi-VN"/>
        </w:rPr>
        <w:t xml:space="preserve">Là </w:t>
      </w:r>
      <w:r w:rsidR="00234962" w:rsidRPr="00E02CC8">
        <w:rPr>
          <w:sz w:val="26"/>
          <w:szCs w:val="26"/>
          <w:lang w:val="vi-VN"/>
        </w:rPr>
        <w:t>người dùng</w:t>
      </w:r>
      <w:r w:rsidR="00835688" w:rsidRPr="00AB1C7C">
        <w:rPr>
          <w:sz w:val="26"/>
          <w:szCs w:val="26"/>
          <w:lang w:val="vi-VN"/>
        </w:rPr>
        <w:t xml:space="preserve"> tôi có thể </w:t>
      </w:r>
      <w:r w:rsidR="00234962" w:rsidRPr="00E02CC8">
        <w:rPr>
          <w:sz w:val="26"/>
          <w:szCs w:val="26"/>
          <w:lang w:val="vi-VN"/>
        </w:rPr>
        <w:t>liên hệ với nhà hàng</w:t>
      </w:r>
    </w:p>
    <w:p w14:paraId="0172B6F7" w14:textId="712636D8" w:rsidR="00427DC0" w:rsidRPr="00AB1C7C" w:rsidRDefault="00234962" w:rsidP="00427DC0">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t>ChatBox</w:t>
      </w:r>
      <w:r w:rsidR="00427DC0" w:rsidRPr="00AB1C7C">
        <w:rPr>
          <w:i/>
          <w:spacing w:val="-1"/>
          <w:sz w:val="26"/>
          <w:szCs w:val="26"/>
          <w:lang w:val="vi-VN"/>
        </w:rPr>
        <w:t xml:space="preserve">: </w:t>
      </w:r>
      <w:r w:rsidR="00427DC0" w:rsidRPr="00AB1C7C">
        <w:rPr>
          <w:spacing w:val="-1"/>
          <w:sz w:val="26"/>
          <w:szCs w:val="26"/>
          <w:lang w:val="vi-VN"/>
        </w:rPr>
        <w:t>Thành phần chứa các yêu cầu:</w:t>
      </w:r>
    </w:p>
    <w:p w14:paraId="28E1CCD1" w14:textId="77777777" w:rsidR="00427DC0" w:rsidRPr="00AB1C7C" w:rsidRDefault="00427DC0" w:rsidP="00427DC0">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797B3269" w14:textId="5046F0D2" w:rsidR="00427DC0" w:rsidRPr="00E02CC8" w:rsidRDefault="00427DC0" w:rsidP="00427DC0">
      <w:pPr>
        <w:pStyle w:val="NormalWeb"/>
        <w:shd w:val="clear" w:color="auto" w:fill="FFFFFF"/>
        <w:spacing w:before="0" w:beforeAutospacing="0" w:after="0" w:afterAutospacing="0" w:line="360" w:lineRule="auto"/>
        <w:rPr>
          <w:rFonts w:eastAsia="Noto Sans CJK SC Regular"/>
          <w:sz w:val="26"/>
          <w:szCs w:val="26"/>
          <w:lang w:val="vi-VN" w:eastAsia="zh-CN" w:bidi="hi-IN"/>
        </w:rPr>
      </w:pPr>
      <w:r w:rsidRPr="00AB1C7C">
        <w:rPr>
          <w:spacing w:val="-1"/>
          <w:sz w:val="26"/>
          <w:szCs w:val="26"/>
          <w:lang w:val="vi-VN"/>
        </w:rPr>
        <w:t xml:space="preserve"> </w:t>
      </w:r>
      <w:r w:rsidRPr="00AB1C7C">
        <w:rPr>
          <w:spacing w:val="-1"/>
          <w:sz w:val="26"/>
          <w:szCs w:val="26"/>
          <w:lang w:val="vi-VN"/>
        </w:rPr>
        <w:tab/>
        <w:t>UC0</w:t>
      </w:r>
      <w:r w:rsidR="00234962" w:rsidRPr="00E02CC8">
        <w:rPr>
          <w:spacing w:val="-1"/>
          <w:sz w:val="26"/>
          <w:szCs w:val="26"/>
          <w:lang w:val="vi-VN"/>
        </w:rPr>
        <w:t>7</w:t>
      </w:r>
      <w:r w:rsidRPr="00AB1C7C">
        <w:rPr>
          <w:spacing w:val="-1"/>
          <w:sz w:val="26"/>
          <w:szCs w:val="26"/>
          <w:lang w:val="vi-VN"/>
        </w:rPr>
        <w:t xml:space="preserve">: </w:t>
      </w:r>
      <w:r w:rsidRPr="00AB1C7C">
        <w:rPr>
          <w:sz w:val="26"/>
          <w:szCs w:val="26"/>
          <w:lang w:val="vi-VN"/>
        </w:rPr>
        <w:t xml:space="preserve">Là </w:t>
      </w:r>
      <w:r w:rsidR="00234962" w:rsidRPr="00E02CC8">
        <w:rPr>
          <w:sz w:val="26"/>
          <w:szCs w:val="26"/>
          <w:lang w:val="vi-VN"/>
        </w:rPr>
        <w:t>người dùng tôi</w:t>
      </w:r>
      <w:r w:rsidRPr="00AB1C7C">
        <w:rPr>
          <w:rFonts w:eastAsia="Noto Sans CJK SC Regular"/>
          <w:sz w:val="26"/>
          <w:szCs w:val="26"/>
          <w:lang w:val="vi-VN" w:eastAsia="zh-CN" w:bidi="hi-IN"/>
        </w:rPr>
        <w:t xml:space="preserve"> có thể </w:t>
      </w:r>
      <w:r w:rsidR="00234962" w:rsidRPr="00E02CC8">
        <w:rPr>
          <w:rFonts w:eastAsia="Noto Sans CJK SC Regular"/>
          <w:sz w:val="26"/>
          <w:szCs w:val="26"/>
          <w:lang w:val="vi-VN" w:eastAsia="zh-CN" w:bidi="hi-IN"/>
        </w:rPr>
        <w:t>chat với nhà hàng thông qua messenger của facebook</w:t>
      </w:r>
    </w:p>
    <w:p w14:paraId="2E5F2327" w14:textId="4C917B9C" w:rsidR="00427DC0" w:rsidRPr="00AB1C7C" w:rsidRDefault="00427DC0" w:rsidP="00427DC0">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AB1C7C">
        <w:rPr>
          <w:i/>
          <w:spacing w:val="-1"/>
          <w:sz w:val="26"/>
          <w:szCs w:val="26"/>
          <w:lang w:val="vi-VN"/>
        </w:rPr>
        <w:t xml:space="preserve">Quản lý tài khoản: </w:t>
      </w:r>
      <w:r w:rsidRPr="00AB1C7C">
        <w:rPr>
          <w:spacing w:val="-1"/>
          <w:sz w:val="26"/>
          <w:szCs w:val="26"/>
          <w:lang w:val="vi-VN"/>
        </w:rPr>
        <w:t>Thành phần chứa các yêu cầu:</w:t>
      </w:r>
    </w:p>
    <w:p w14:paraId="12D4486B" w14:textId="77777777" w:rsidR="00427DC0" w:rsidRPr="00AB1C7C" w:rsidRDefault="00427DC0" w:rsidP="00427DC0">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74EADBA7" w14:textId="7F8C3886" w:rsidR="00427DC0" w:rsidRPr="00AB1C7C" w:rsidRDefault="00427DC0" w:rsidP="00427DC0">
      <w:pPr>
        <w:pStyle w:val="NormalWeb"/>
        <w:shd w:val="clear" w:color="auto" w:fill="FFFFFF"/>
        <w:spacing w:before="0" w:beforeAutospacing="0" w:after="0" w:afterAutospacing="0" w:line="360" w:lineRule="auto"/>
        <w:rPr>
          <w:rFonts w:eastAsia="Noto Sans CJK SC Regular"/>
          <w:sz w:val="26"/>
          <w:szCs w:val="26"/>
          <w:lang w:val="vi-VN" w:eastAsia="zh-CN" w:bidi="hi-IN"/>
        </w:rPr>
      </w:pPr>
      <w:r w:rsidRPr="00AB1C7C">
        <w:rPr>
          <w:spacing w:val="-1"/>
          <w:sz w:val="26"/>
          <w:szCs w:val="26"/>
          <w:lang w:val="vi-VN"/>
        </w:rPr>
        <w:t xml:space="preserve"> </w:t>
      </w:r>
      <w:r w:rsidRPr="00AB1C7C">
        <w:rPr>
          <w:spacing w:val="-1"/>
          <w:sz w:val="26"/>
          <w:szCs w:val="26"/>
          <w:lang w:val="vi-VN"/>
        </w:rPr>
        <w:tab/>
        <w:t>UC0</w:t>
      </w:r>
      <w:r w:rsidR="00234962" w:rsidRPr="00E02CC8">
        <w:rPr>
          <w:spacing w:val="-1"/>
          <w:sz w:val="26"/>
          <w:szCs w:val="26"/>
          <w:lang w:val="vi-VN"/>
        </w:rPr>
        <w:t>8</w:t>
      </w:r>
      <w:r w:rsidRPr="00AB1C7C">
        <w:rPr>
          <w:spacing w:val="-1"/>
          <w:sz w:val="26"/>
          <w:szCs w:val="26"/>
          <w:lang w:val="vi-VN"/>
        </w:rPr>
        <w:t xml:space="preserve">: </w:t>
      </w:r>
      <w:r w:rsidRPr="00AB1C7C">
        <w:rPr>
          <w:sz w:val="26"/>
          <w:szCs w:val="26"/>
          <w:lang w:val="vi-VN"/>
        </w:rPr>
        <w:t xml:space="preserve">Là </w:t>
      </w:r>
      <w:r w:rsidR="00234962" w:rsidRPr="00E02CC8">
        <w:rPr>
          <w:sz w:val="26"/>
          <w:szCs w:val="26"/>
          <w:lang w:val="vi-VN"/>
        </w:rPr>
        <w:t>nhà quản trị</w:t>
      </w:r>
      <w:r w:rsidRPr="00AB1C7C">
        <w:rPr>
          <w:sz w:val="26"/>
          <w:szCs w:val="26"/>
          <w:lang w:val="vi-VN"/>
        </w:rPr>
        <w:t xml:space="preserve"> </w:t>
      </w:r>
      <w:r w:rsidRPr="00AB1C7C">
        <w:rPr>
          <w:rFonts w:eastAsia="Noto Sans CJK SC Regular"/>
          <w:sz w:val="26"/>
          <w:szCs w:val="26"/>
          <w:lang w:val="vi-VN" w:eastAsia="zh-CN" w:bidi="hi-IN"/>
        </w:rPr>
        <w:t>tôi có thể quản lý thông tin tài khoản.</w:t>
      </w:r>
    </w:p>
    <w:p w14:paraId="49AF91F6" w14:textId="694911D7" w:rsidR="00427DC0" w:rsidRPr="00AB1C7C" w:rsidRDefault="00234962" w:rsidP="00427DC0">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lastRenderedPageBreak/>
        <w:t>Quản lý đơn hàng</w:t>
      </w:r>
      <w:r w:rsidR="00427DC0" w:rsidRPr="00AB1C7C">
        <w:rPr>
          <w:i/>
          <w:spacing w:val="-1"/>
          <w:sz w:val="26"/>
          <w:szCs w:val="26"/>
          <w:lang w:val="vi-VN"/>
        </w:rPr>
        <w:t xml:space="preserve">: </w:t>
      </w:r>
      <w:r w:rsidR="00427DC0" w:rsidRPr="00AB1C7C">
        <w:rPr>
          <w:spacing w:val="-1"/>
          <w:sz w:val="26"/>
          <w:szCs w:val="26"/>
          <w:lang w:val="vi-VN"/>
        </w:rPr>
        <w:t>Thành phần chứa các yêu cầu:</w:t>
      </w:r>
    </w:p>
    <w:p w14:paraId="6F7F6D4F" w14:textId="77777777" w:rsidR="00427DC0" w:rsidRPr="00AB1C7C" w:rsidRDefault="00427DC0" w:rsidP="00427DC0">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06915741" w14:textId="5CB36C9B" w:rsidR="00427DC0" w:rsidRPr="00E02CC8" w:rsidRDefault="00427DC0" w:rsidP="00427DC0">
      <w:pPr>
        <w:pStyle w:val="NormalWeb"/>
        <w:shd w:val="clear" w:color="auto" w:fill="FFFFFF"/>
        <w:spacing w:before="0" w:beforeAutospacing="0" w:after="0" w:afterAutospacing="0" w:line="360" w:lineRule="auto"/>
        <w:ind w:left="720"/>
        <w:rPr>
          <w:rFonts w:eastAsia="Noto Sans CJK SC Regular"/>
          <w:sz w:val="26"/>
          <w:szCs w:val="26"/>
          <w:lang w:val="vi-VN" w:eastAsia="zh-CN" w:bidi="hi-IN"/>
        </w:rPr>
      </w:pPr>
      <w:r w:rsidRPr="00AB1C7C">
        <w:rPr>
          <w:spacing w:val="-1"/>
          <w:sz w:val="26"/>
          <w:szCs w:val="26"/>
          <w:lang w:val="vi-VN"/>
        </w:rPr>
        <w:t>UC</w:t>
      </w:r>
      <w:r w:rsidR="00234962" w:rsidRPr="00E02CC8">
        <w:rPr>
          <w:spacing w:val="-1"/>
          <w:sz w:val="26"/>
          <w:szCs w:val="26"/>
          <w:lang w:val="vi-VN"/>
        </w:rPr>
        <w:t>09:</w:t>
      </w:r>
      <w:r w:rsidRPr="00AB1C7C">
        <w:rPr>
          <w:spacing w:val="-1"/>
          <w:sz w:val="26"/>
          <w:szCs w:val="26"/>
          <w:lang w:val="vi-VN"/>
        </w:rPr>
        <w:t xml:space="preserve"> </w:t>
      </w:r>
      <w:r w:rsidRPr="00AB1C7C">
        <w:rPr>
          <w:sz w:val="26"/>
          <w:szCs w:val="26"/>
          <w:lang w:val="vi-VN"/>
        </w:rPr>
        <w:t xml:space="preserve">Là </w:t>
      </w:r>
      <w:r w:rsidR="00234962" w:rsidRPr="00E02CC8">
        <w:rPr>
          <w:sz w:val="26"/>
          <w:szCs w:val="26"/>
          <w:lang w:val="vi-VN"/>
        </w:rPr>
        <w:t>nhà quản trị và nhân viên tôi</w:t>
      </w:r>
      <w:r w:rsidR="00234962" w:rsidRPr="00E02CC8">
        <w:rPr>
          <w:rFonts w:eastAsia="Noto Sans CJK SC Regular"/>
          <w:sz w:val="26"/>
          <w:szCs w:val="26"/>
          <w:lang w:val="vi-VN" w:eastAsia="zh-CN" w:bidi="hi-IN"/>
        </w:rPr>
        <w:t xml:space="preserve"> </w:t>
      </w:r>
      <w:r w:rsidRPr="00AB1C7C">
        <w:rPr>
          <w:rFonts w:eastAsia="Noto Sans CJK SC Regular"/>
          <w:sz w:val="26"/>
          <w:szCs w:val="26"/>
          <w:lang w:val="vi-VN" w:eastAsia="zh-CN" w:bidi="hi-IN"/>
        </w:rPr>
        <w:t xml:space="preserve">có thể </w:t>
      </w:r>
      <w:r w:rsidR="00234962" w:rsidRPr="00E02CC8">
        <w:rPr>
          <w:rFonts w:eastAsia="Noto Sans CJK SC Regular"/>
          <w:sz w:val="26"/>
          <w:szCs w:val="26"/>
          <w:lang w:val="vi-VN" w:eastAsia="zh-CN" w:bidi="hi-IN"/>
        </w:rPr>
        <w:t>quản lý đơn hàng</w:t>
      </w:r>
      <w:r w:rsidRPr="00AB1C7C">
        <w:rPr>
          <w:rFonts w:eastAsia="Noto Sans CJK SC Regular"/>
          <w:sz w:val="26"/>
          <w:szCs w:val="26"/>
          <w:lang w:val="vi-VN" w:eastAsia="zh-CN" w:bidi="hi-IN"/>
        </w:rPr>
        <w:t xml:space="preserve"> </w:t>
      </w:r>
      <w:r w:rsidR="00234962" w:rsidRPr="00E02CC8">
        <w:rPr>
          <w:rFonts w:eastAsia="Noto Sans CJK SC Regular"/>
          <w:sz w:val="26"/>
          <w:szCs w:val="26"/>
          <w:lang w:val="vi-VN" w:eastAsia="zh-CN" w:bidi="hi-IN"/>
        </w:rPr>
        <w:t>của khách hàng</w:t>
      </w:r>
    </w:p>
    <w:p w14:paraId="3BBBB921" w14:textId="465668E0" w:rsidR="00427DC0" w:rsidRPr="00AB1C7C" w:rsidRDefault="009A7587" w:rsidP="00427DC0">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t>Tìm kiếm</w:t>
      </w:r>
      <w:r w:rsidR="00427DC0" w:rsidRPr="00AB1C7C">
        <w:rPr>
          <w:i/>
          <w:spacing w:val="-1"/>
          <w:sz w:val="26"/>
          <w:szCs w:val="26"/>
          <w:lang w:val="vi-VN"/>
        </w:rPr>
        <w:t xml:space="preserve">: </w:t>
      </w:r>
      <w:r w:rsidR="00427DC0" w:rsidRPr="00AB1C7C">
        <w:rPr>
          <w:spacing w:val="-1"/>
          <w:sz w:val="26"/>
          <w:szCs w:val="26"/>
          <w:lang w:val="vi-VN"/>
        </w:rPr>
        <w:t>Thành phần chứa các yêu cầu:</w:t>
      </w:r>
    </w:p>
    <w:p w14:paraId="2BBA0A7F" w14:textId="77777777" w:rsidR="00427DC0" w:rsidRPr="00AB1C7C" w:rsidRDefault="00427DC0" w:rsidP="00427DC0">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1B316602" w14:textId="56D5455C" w:rsidR="00427DC0" w:rsidRPr="00AB1C7C" w:rsidRDefault="00427DC0" w:rsidP="00427DC0">
      <w:pPr>
        <w:pStyle w:val="NormalWeb"/>
        <w:shd w:val="clear" w:color="auto" w:fill="FFFFFF"/>
        <w:spacing w:before="0" w:beforeAutospacing="0" w:after="0" w:afterAutospacing="0" w:line="360" w:lineRule="auto"/>
        <w:ind w:left="720"/>
        <w:rPr>
          <w:rFonts w:eastAsia="Noto Sans CJK SC Regular"/>
          <w:sz w:val="26"/>
          <w:szCs w:val="26"/>
          <w:lang w:val="vi-VN" w:eastAsia="zh-CN" w:bidi="hi-IN"/>
        </w:rPr>
      </w:pPr>
      <w:r w:rsidRPr="00AB1C7C">
        <w:rPr>
          <w:spacing w:val="-1"/>
          <w:sz w:val="26"/>
          <w:szCs w:val="26"/>
          <w:lang w:val="vi-VN"/>
        </w:rPr>
        <w:t>UC1</w:t>
      </w:r>
      <w:r w:rsidR="009A7587" w:rsidRPr="00E02CC8">
        <w:rPr>
          <w:spacing w:val="-1"/>
          <w:sz w:val="26"/>
          <w:szCs w:val="26"/>
          <w:lang w:val="vi-VN"/>
        </w:rPr>
        <w:t>0</w:t>
      </w:r>
      <w:r w:rsidRPr="00AB1C7C">
        <w:rPr>
          <w:spacing w:val="-1"/>
          <w:sz w:val="26"/>
          <w:szCs w:val="26"/>
          <w:lang w:val="vi-VN"/>
        </w:rPr>
        <w:t xml:space="preserve">: </w:t>
      </w:r>
      <w:r w:rsidRPr="00AB1C7C">
        <w:rPr>
          <w:sz w:val="26"/>
          <w:szCs w:val="26"/>
          <w:lang w:val="vi-VN"/>
        </w:rPr>
        <w:t xml:space="preserve">Là </w:t>
      </w:r>
      <w:r w:rsidR="009A7587" w:rsidRPr="00E02CC8">
        <w:rPr>
          <w:sz w:val="26"/>
          <w:szCs w:val="26"/>
          <w:lang w:val="vi-VN"/>
        </w:rPr>
        <w:t>người dùng tôi</w:t>
      </w:r>
      <w:r w:rsidRPr="00AB1C7C">
        <w:rPr>
          <w:rFonts w:eastAsia="Noto Sans CJK SC Regular"/>
          <w:sz w:val="26"/>
          <w:szCs w:val="26"/>
          <w:lang w:val="vi-VN" w:eastAsia="zh-CN" w:bidi="hi-IN"/>
        </w:rPr>
        <w:t xml:space="preserve"> có thể </w:t>
      </w:r>
      <w:r w:rsidR="009A7587" w:rsidRPr="00E02CC8">
        <w:rPr>
          <w:rFonts w:eastAsia="Noto Sans CJK SC Regular"/>
          <w:sz w:val="26"/>
          <w:szCs w:val="26"/>
          <w:lang w:val="vi-VN" w:eastAsia="zh-CN" w:bidi="hi-IN"/>
        </w:rPr>
        <w:t xml:space="preserve">tìm kiếm những món ăn </w:t>
      </w:r>
      <w:r w:rsidRPr="00AB1C7C">
        <w:rPr>
          <w:rFonts w:eastAsia="Noto Sans CJK SC Regular"/>
          <w:sz w:val="26"/>
          <w:szCs w:val="26"/>
          <w:lang w:val="vi-VN" w:eastAsia="zh-CN" w:bidi="hi-IN"/>
        </w:rPr>
        <w:t xml:space="preserve"> </w:t>
      </w:r>
    </w:p>
    <w:p w14:paraId="1ED2B761" w14:textId="1A394491" w:rsidR="00835688" w:rsidRPr="00AB1C7C" w:rsidRDefault="00835688" w:rsidP="00835688">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AB1C7C">
        <w:rPr>
          <w:i/>
          <w:spacing w:val="-1"/>
          <w:sz w:val="26"/>
          <w:szCs w:val="26"/>
          <w:lang w:val="vi-VN"/>
        </w:rPr>
        <w:t xml:space="preserve">Quản lý </w:t>
      </w:r>
      <w:r w:rsidR="009A7587" w:rsidRPr="00E02CC8">
        <w:rPr>
          <w:i/>
          <w:spacing w:val="-1"/>
          <w:sz w:val="26"/>
          <w:szCs w:val="26"/>
          <w:lang w:val="vi-VN"/>
        </w:rPr>
        <w:t>loại món ăn</w:t>
      </w:r>
      <w:r w:rsidRPr="00AB1C7C">
        <w:rPr>
          <w:i/>
          <w:spacing w:val="-1"/>
          <w:sz w:val="26"/>
          <w:szCs w:val="26"/>
          <w:lang w:val="vi-VN"/>
        </w:rPr>
        <w:t>:</w:t>
      </w:r>
      <w:r w:rsidRPr="00AB1C7C">
        <w:rPr>
          <w:spacing w:val="-1"/>
          <w:sz w:val="26"/>
          <w:szCs w:val="26"/>
          <w:lang w:val="vi-VN"/>
        </w:rPr>
        <w:t xml:space="preserve"> Thành phần chứa các yêu cầu:</w:t>
      </w:r>
    </w:p>
    <w:p w14:paraId="14D1B4DF" w14:textId="77777777" w:rsidR="00835688" w:rsidRPr="00AB1C7C" w:rsidRDefault="00835688" w:rsidP="00835688">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4C147E11" w14:textId="3BFCE699" w:rsidR="00835688" w:rsidRPr="00AB1C7C" w:rsidRDefault="00427DC0" w:rsidP="00835688">
      <w:pPr>
        <w:pStyle w:val="NormalWeb"/>
        <w:shd w:val="clear" w:color="auto" w:fill="FFFFFF"/>
        <w:spacing w:before="0" w:beforeAutospacing="0" w:after="0" w:afterAutospacing="0" w:line="360" w:lineRule="auto"/>
        <w:ind w:left="720"/>
        <w:rPr>
          <w:sz w:val="26"/>
          <w:szCs w:val="26"/>
          <w:lang w:val="vi-VN"/>
        </w:rPr>
      </w:pPr>
      <w:r w:rsidRPr="00AB1C7C">
        <w:rPr>
          <w:spacing w:val="-1"/>
          <w:sz w:val="26"/>
          <w:szCs w:val="26"/>
          <w:lang w:val="vi-VN"/>
        </w:rPr>
        <w:t>UC1</w:t>
      </w:r>
      <w:r w:rsidR="00E16DDE" w:rsidRPr="00E02CC8">
        <w:rPr>
          <w:spacing w:val="-1"/>
          <w:sz w:val="26"/>
          <w:szCs w:val="26"/>
          <w:lang w:val="vi-VN"/>
        </w:rPr>
        <w:t>1</w:t>
      </w:r>
      <w:r w:rsidR="00835688" w:rsidRPr="00AB1C7C">
        <w:rPr>
          <w:spacing w:val="-1"/>
          <w:sz w:val="26"/>
          <w:szCs w:val="26"/>
          <w:lang w:val="vi-VN"/>
        </w:rPr>
        <w:t xml:space="preserve">: </w:t>
      </w:r>
      <w:r w:rsidR="00835688" w:rsidRPr="00AB1C7C">
        <w:rPr>
          <w:sz w:val="26"/>
          <w:szCs w:val="26"/>
          <w:lang w:val="vi-VN"/>
        </w:rPr>
        <w:t xml:space="preserve">Là </w:t>
      </w:r>
      <w:r w:rsidR="00E16DDE" w:rsidRPr="00E02CC8">
        <w:rPr>
          <w:sz w:val="26"/>
          <w:szCs w:val="26"/>
          <w:lang w:val="vi-VN"/>
        </w:rPr>
        <w:t>nhà quản trị</w:t>
      </w:r>
      <w:r w:rsidR="00835688" w:rsidRPr="00AB1C7C">
        <w:rPr>
          <w:sz w:val="26"/>
          <w:szCs w:val="26"/>
          <w:lang w:val="vi-VN"/>
        </w:rPr>
        <w:t xml:space="preserve"> tôi có thể quản lý</w:t>
      </w:r>
      <w:r w:rsidR="00E16DDE" w:rsidRPr="00E02CC8">
        <w:rPr>
          <w:sz w:val="26"/>
          <w:szCs w:val="26"/>
          <w:lang w:val="vi-VN"/>
        </w:rPr>
        <w:t xml:space="preserve"> các loại món ăn</w:t>
      </w:r>
      <w:r w:rsidR="00835688" w:rsidRPr="00AB1C7C">
        <w:rPr>
          <w:sz w:val="26"/>
          <w:szCs w:val="26"/>
          <w:lang w:val="vi-VN"/>
        </w:rPr>
        <w:t xml:space="preserve"> của mình.</w:t>
      </w:r>
    </w:p>
    <w:p w14:paraId="6560FF62" w14:textId="7391749E" w:rsidR="00835688" w:rsidRPr="00AB1C7C" w:rsidRDefault="00E16DDE" w:rsidP="00835688">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t>Đặt hàng</w:t>
      </w:r>
      <w:r w:rsidR="00835688" w:rsidRPr="00AB1C7C">
        <w:rPr>
          <w:i/>
          <w:spacing w:val="-1"/>
          <w:sz w:val="26"/>
          <w:szCs w:val="26"/>
          <w:lang w:val="vi-VN"/>
        </w:rPr>
        <w:t>:</w:t>
      </w:r>
      <w:r w:rsidR="00835688" w:rsidRPr="00AB1C7C">
        <w:rPr>
          <w:spacing w:val="-1"/>
          <w:sz w:val="26"/>
          <w:szCs w:val="26"/>
          <w:lang w:val="vi-VN"/>
        </w:rPr>
        <w:t xml:space="preserve"> Thành phần chứa các yêu cầu:</w:t>
      </w:r>
    </w:p>
    <w:p w14:paraId="55323C40" w14:textId="77777777" w:rsidR="00835688" w:rsidRPr="00AB1C7C" w:rsidRDefault="00835688" w:rsidP="00835688">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033E4170" w14:textId="57F369E0" w:rsidR="00835688" w:rsidRPr="00AB1C7C" w:rsidRDefault="00F461FA" w:rsidP="00835688">
      <w:pPr>
        <w:pStyle w:val="NormalWeb"/>
        <w:shd w:val="clear" w:color="auto" w:fill="FFFFFF"/>
        <w:spacing w:before="0" w:beforeAutospacing="0" w:after="0" w:afterAutospacing="0" w:line="360" w:lineRule="auto"/>
        <w:ind w:left="720"/>
        <w:rPr>
          <w:sz w:val="26"/>
          <w:szCs w:val="26"/>
          <w:lang w:val="vi-VN"/>
        </w:rPr>
      </w:pPr>
      <w:r w:rsidRPr="00AB1C7C">
        <w:rPr>
          <w:spacing w:val="-1"/>
          <w:sz w:val="26"/>
          <w:szCs w:val="26"/>
          <w:lang w:val="vi-VN"/>
        </w:rPr>
        <w:t>UC1</w:t>
      </w:r>
      <w:r w:rsidR="00E16DDE" w:rsidRPr="00E02CC8">
        <w:rPr>
          <w:spacing w:val="-1"/>
          <w:sz w:val="26"/>
          <w:szCs w:val="26"/>
          <w:lang w:val="vi-VN"/>
        </w:rPr>
        <w:t>2</w:t>
      </w:r>
      <w:r w:rsidR="00835688" w:rsidRPr="00AB1C7C">
        <w:rPr>
          <w:spacing w:val="-1"/>
          <w:sz w:val="26"/>
          <w:szCs w:val="26"/>
          <w:lang w:val="vi-VN"/>
        </w:rPr>
        <w:t xml:space="preserve">: </w:t>
      </w:r>
      <w:r w:rsidR="00835688" w:rsidRPr="00AB1C7C">
        <w:rPr>
          <w:sz w:val="26"/>
          <w:szCs w:val="26"/>
          <w:lang w:val="vi-VN"/>
        </w:rPr>
        <w:t xml:space="preserve">Là </w:t>
      </w:r>
      <w:r w:rsidRPr="00AB1C7C">
        <w:rPr>
          <w:sz w:val="26"/>
          <w:szCs w:val="26"/>
          <w:lang w:val="vi-VN"/>
        </w:rPr>
        <w:t>n</w:t>
      </w:r>
      <w:r w:rsidR="00E16DDE" w:rsidRPr="00E02CC8">
        <w:rPr>
          <w:sz w:val="26"/>
          <w:szCs w:val="26"/>
          <w:lang w:val="vi-VN"/>
        </w:rPr>
        <w:t>gười dùng</w:t>
      </w:r>
      <w:r w:rsidR="00835688" w:rsidRPr="00AB1C7C">
        <w:rPr>
          <w:sz w:val="26"/>
          <w:szCs w:val="26"/>
          <w:lang w:val="vi-VN"/>
        </w:rPr>
        <w:t xml:space="preserve"> tôi có thể</w:t>
      </w:r>
      <w:r w:rsidR="00E16DDE" w:rsidRPr="00E02CC8">
        <w:rPr>
          <w:sz w:val="26"/>
          <w:szCs w:val="26"/>
          <w:lang w:val="vi-VN"/>
        </w:rPr>
        <w:t xml:space="preserve"> đặt hàng</w:t>
      </w:r>
    </w:p>
    <w:p w14:paraId="54EB04AD" w14:textId="1A6ACB20" w:rsidR="00F461FA" w:rsidRPr="00AB1C7C" w:rsidRDefault="00E16DDE" w:rsidP="00F461FA">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t>Thống kê</w:t>
      </w:r>
      <w:r w:rsidR="00F461FA" w:rsidRPr="00AB1C7C">
        <w:rPr>
          <w:i/>
          <w:spacing w:val="-1"/>
          <w:sz w:val="26"/>
          <w:szCs w:val="26"/>
          <w:lang w:val="vi-VN"/>
        </w:rPr>
        <w:t>:</w:t>
      </w:r>
      <w:r w:rsidR="00F461FA" w:rsidRPr="00AB1C7C">
        <w:rPr>
          <w:spacing w:val="-1"/>
          <w:sz w:val="26"/>
          <w:szCs w:val="26"/>
          <w:lang w:val="vi-VN"/>
        </w:rPr>
        <w:t xml:space="preserve"> Thành phần chứa các yêu cầu:</w:t>
      </w:r>
    </w:p>
    <w:p w14:paraId="571F5150" w14:textId="77777777" w:rsidR="00F461FA" w:rsidRPr="00AB1C7C" w:rsidRDefault="00F461FA" w:rsidP="00F461FA">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677F5C8D" w14:textId="355B0AE0" w:rsidR="00F461FA" w:rsidRPr="00AB1C7C" w:rsidRDefault="00F461FA" w:rsidP="00F461FA">
      <w:pPr>
        <w:pStyle w:val="NormalWeb"/>
        <w:shd w:val="clear" w:color="auto" w:fill="FFFFFF"/>
        <w:spacing w:before="0" w:beforeAutospacing="0" w:after="0" w:afterAutospacing="0" w:line="360" w:lineRule="auto"/>
        <w:ind w:left="720"/>
        <w:rPr>
          <w:sz w:val="26"/>
          <w:szCs w:val="26"/>
          <w:lang w:val="vi-VN"/>
        </w:rPr>
      </w:pPr>
      <w:r w:rsidRPr="00AB1C7C">
        <w:rPr>
          <w:spacing w:val="-1"/>
          <w:sz w:val="26"/>
          <w:szCs w:val="26"/>
          <w:lang w:val="vi-VN"/>
        </w:rPr>
        <w:t>UC1</w:t>
      </w:r>
      <w:r w:rsidR="00E16DDE" w:rsidRPr="00E02CC8">
        <w:rPr>
          <w:spacing w:val="-1"/>
          <w:sz w:val="26"/>
          <w:szCs w:val="26"/>
          <w:lang w:val="vi-VN"/>
        </w:rPr>
        <w:t>3</w:t>
      </w:r>
      <w:r w:rsidRPr="00AB1C7C">
        <w:rPr>
          <w:spacing w:val="-1"/>
          <w:sz w:val="26"/>
          <w:szCs w:val="26"/>
          <w:lang w:val="vi-VN"/>
        </w:rPr>
        <w:t xml:space="preserve">: </w:t>
      </w:r>
      <w:r w:rsidRPr="00AB1C7C">
        <w:rPr>
          <w:sz w:val="26"/>
          <w:szCs w:val="26"/>
          <w:lang w:val="vi-VN"/>
        </w:rPr>
        <w:t xml:space="preserve">Là nhà </w:t>
      </w:r>
      <w:r w:rsidR="00E16DDE" w:rsidRPr="00E02CC8">
        <w:rPr>
          <w:sz w:val="26"/>
          <w:szCs w:val="26"/>
          <w:lang w:val="vi-VN"/>
        </w:rPr>
        <w:t>quản trị</w:t>
      </w:r>
      <w:r w:rsidRPr="00AB1C7C">
        <w:rPr>
          <w:sz w:val="26"/>
          <w:szCs w:val="26"/>
          <w:lang w:val="vi-VN"/>
        </w:rPr>
        <w:t xml:space="preserve"> tôi có thể quản lý </w:t>
      </w:r>
      <w:r w:rsidR="00E16DDE" w:rsidRPr="00E02CC8">
        <w:rPr>
          <w:sz w:val="26"/>
          <w:szCs w:val="26"/>
          <w:lang w:val="vi-VN"/>
        </w:rPr>
        <w:t>thống kê</w:t>
      </w:r>
      <w:r w:rsidRPr="00AB1C7C">
        <w:rPr>
          <w:sz w:val="26"/>
          <w:szCs w:val="26"/>
          <w:lang w:val="vi-VN"/>
        </w:rPr>
        <w:t>.</w:t>
      </w:r>
    </w:p>
    <w:p w14:paraId="7B5AAA12" w14:textId="040E5B7D" w:rsidR="00835688" w:rsidRPr="00AB1C7C" w:rsidRDefault="00E16DDE" w:rsidP="00835688">
      <w:pPr>
        <w:pStyle w:val="NormalWeb"/>
        <w:numPr>
          <w:ilvl w:val="0"/>
          <w:numId w:val="30"/>
        </w:numPr>
        <w:shd w:val="clear" w:color="auto" w:fill="FFFFFF"/>
        <w:spacing w:before="0" w:beforeAutospacing="0" w:after="0" w:afterAutospacing="0" w:line="360" w:lineRule="auto"/>
        <w:ind w:left="360"/>
        <w:rPr>
          <w:spacing w:val="-1"/>
          <w:sz w:val="26"/>
          <w:szCs w:val="26"/>
          <w:lang w:val="vi-VN"/>
        </w:rPr>
      </w:pPr>
      <w:r w:rsidRPr="00E02CC8">
        <w:rPr>
          <w:i/>
          <w:spacing w:val="-1"/>
          <w:sz w:val="26"/>
          <w:szCs w:val="26"/>
          <w:lang w:val="vi-VN"/>
        </w:rPr>
        <w:t>Danh sách khách hàng liên hệ:</w:t>
      </w:r>
      <w:r w:rsidR="00835688" w:rsidRPr="00AB1C7C">
        <w:rPr>
          <w:spacing w:val="-1"/>
          <w:sz w:val="26"/>
          <w:szCs w:val="26"/>
          <w:lang w:val="vi-VN"/>
        </w:rPr>
        <w:t xml:space="preserve"> Thành phần chứa các yêu cầu:</w:t>
      </w:r>
    </w:p>
    <w:p w14:paraId="603B77E3" w14:textId="77777777" w:rsidR="00835688" w:rsidRPr="00AB1C7C" w:rsidRDefault="00835688" w:rsidP="00835688">
      <w:pPr>
        <w:pStyle w:val="NormalWeb"/>
        <w:numPr>
          <w:ilvl w:val="0"/>
          <w:numId w:val="31"/>
        </w:numPr>
        <w:shd w:val="clear" w:color="auto" w:fill="FFFFFF"/>
        <w:spacing w:before="0" w:beforeAutospacing="0" w:after="0" w:afterAutospacing="0" w:line="360" w:lineRule="auto"/>
        <w:rPr>
          <w:spacing w:val="-1"/>
          <w:sz w:val="26"/>
          <w:szCs w:val="26"/>
          <w:lang w:val="vi-VN"/>
        </w:rPr>
      </w:pPr>
      <w:r w:rsidRPr="00AB1C7C">
        <w:rPr>
          <w:spacing w:val="-1"/>
          <w:sz w:val="26"/>
          <w:szCs w:val="26"/>
          <w:lang w:val="vi-VN"/>
        </w:rPr>
        <w:t>User Story:</w:t>
      </w:r>
    </w:p>
    <w:p w14:paraId="6F245F2B" w14:textId="0AADF8AC" w:rsidR="00F461FA" w:rsidRPr="00E02CC8" w:rsidRDefault="00F461FA" w:rsidP="00E16DDE">
      <w:pPr>
        <w:pStyle w:val="NormalWeb"/>
        <w:shd w:val="clear" w:color="auto" w:fill="FFFFFF"/>
        <w:spacing w:before="0" w:beforeAutospacing="0" w:after="0" w:afterAutospacing="0" w:line="360" w:lineRule="auto"/>
        <w:ind w:left="720"/>
        <w:rPr>
          <w:sz w:val="26"/>
          <w:szCs w:val="26"/>
          <w:lang w:val="vi-VN"/>
        </w:rPr>
      </w:pPr>
      <w:r w:rsidRPr="00AB1C7C">
        <w:rPr>
          <w:spacing w:val="-1"/>
          <w:sz w:val="26"/>
          <w:szCs w:val="26"/>
          <w:lang w:val="vi-VN"/>
        </w:rPr>
        <w:t>UC1</w:t>
      </w:r>
      <w:r w:rsidR="00E16DDE" w:rsidRPr="00E02CC8">
        <w:rPr>
          <w:spacing w:val="-1"/>
          <w:sz w:val="26"/>
          <w:szCs w:val="26"/>
          <w:lang w:val="vi-VN"/>
        </w:rPr>
        <w:t>4</w:t>
      </w:r>
      <w:r w:rsidR="00835688" w:rsidRPr="00AB1C7C">
        <w:rPr>
          <w:spacing w:val="-1"/>
          <w:sz w:val="26"/>
          <w:szCs w:val="26"/>
          <w:lang w:val="vi-VN"/>
        </w:rPr>
        <w:t xml:space="preserve">: </w:t>
      </w:r>
      <w:r w:rsidR="00835688" w:rsidRPr="00AB1C7C">
        <w:rPr>
          <w:sz w:val="26"/>
          <w:szCs w:val="26"/>
          <w:lang w:val="vi-VN"/>
        </w:rPr>
        <w:t xml:space="preserve">Là </w:t>
      </w:r>
      <w:r w:rsidR="00E16DDE" w:rsidRPr="00E02CC8">
        <w:rPr>
          <w:sz w:val="26"/>
          <w:szCs w:val="26"/>
          <w:lang w:val="vi-VN"/>
        </w:rPr>
        <w:t xml:space="preserve">nhà </w:t>
      </w:r>
      <w:r w:rsidR="00835688" w:rsidRPr="00AB1C7C">
        <w:rPr>
          <w:sz w:val="26"/>
          <w:szCs w:val="26"/>
          <w:lang w:val="vi-VN"/>
        </w:rPr>
        <w:t>quản trị</w:t>
      </w:r>
      <w:r w:rsidR="00E16DDE" w:rsidRPr="00E02CC8">
        <w:rPr>
          <w:sz w:val="26"/>
          <w:szCs w:val="26"/>
          <w:lang w:val="vi-VN"/>
        </w:rPr>
        <w:t>, nhân viên</w:t>
      </w:r>
      <w:r w:rsidR="00835688" w:rsidRPr="00AB1C7C">
        <w:rPr>
          <w:sz w:val="26"/>
          <w:szCs w:val="26"/>
          <w:lang w:val="vi-VN"/>
        </w:rPr>
        <w:t xml:space="preserve"> tôi có thể quản lý </w:t>
      </w:r>
      <w:r w:rsidR="000333DE" w:rsidRPr="00AB1C7C">
        <w:rPr>
          <w:sz w:val="26"/>
          <w:szCs w:val="26"/>
          <w:lang w:val="vi-VN"/>
        </w:rPr>
        <w:t xml:space="preserve">danh </w:t>
      </w:r>
      <w:r w:rsidR="00E16DDE" w:rsidRPr="00E02CC8">
        <w:rPr>
          <w:sz w:val="26"/>
          <w:szCs w:val="26"/>
          <w:lang w:val="vi-VN"/>
        </w:rPr>
        <w:t>danh sách khách hàng liên hệ đến nhà hàng</w:t>
      </w:r>
    </w:p>
    <w:p w14:paraId="0359314C" w14:textId="77777777" w:rsidR="00835688" w:rsidRPr="00AB1C7C" w:rsidRDefault="00835688" w:rsidP="00835688">
      <w:pPr>
        <w:pStyle w:val="NoSpacing"/>
        <w:numPr>
          <w:ilvl w:val="0"/>
          <w:numId w:val="30"/>
        </w:numPr>
        <w:spacing w:line="360" w:lineRule="auto"/>
        <w:ind w:left="360"/>
        <w:jc w:val="both"/>
        <w:rPr>
          <w:sz w:val="26"/>
          <w:szCs w:val="26"/>
          <w:lang w:val="vi-VN"/>
        </w:rPr>
      </w:pPr>
      <w:r w:rsidRPr="00AB1C7C">
        <w:rPr>
          <w:i/>
          <w:spacing w:val="-1"/>
          <w:sz w:val="26"/>
          <w:szCs w:val="26"/>
          <w:lang w:val="vi-VN"/>
        </w:rPr>
        <w:t>Database:</w:t>
      </w:r>
      <w:r w:rsidRPr="00AB1C7C">
        <w:rPr>
          <w:spacing w:val="-1"/>
          <w:sz w:val="26"/>
          <w:szCs w:val="26"/>
          <w:lang w:val="vi-VN"/>
        </w:rPr>
        <w:t xml:space="preserve"> </w:t>
      </w:r>
      <w:r w:rsidRPr="00AB1C7C">
        <w:rPr>
          <w:sz w:val="26"/>
          <w:szCs w:val="26"/>
          <w:lang w:val="vi-VN"/>
        </w:rPr>
        <w:t>Database là một thành phần của ứng dụng mà hệ thống có thể lưu và lấy dữ liệu từ nó.</w:t>
      </w:r>
    </w:p>
    <w:p w14:paraId="3CCD58DB" w14:textId="77777777" w:rsidR="004B261B" w:rsidRPr="00AB1C7C" w:rsidRDefault="004B261B" w:rsidP="00A201BF">
      <w:pPr>
        <w:spacing w:line="360" w:lineRule="auto"/>
        <w:rPr>
          <w:sz w:val="26"/>
          <w:szCs w:val="26"/>
          <w:lang w:val="vi-VN"/>
        </w:rPr>
      </w:pPr>
    </w:p>
    <w:p w14:paraId="51AE9D6A" w14:textId="77777777" w:rsidR="004F73CE" w:rsidRPr="00AB1C7C" w:rsidRDefault="004F73CE" w:rsidP="004F73CE">
      <w:pPr>
        <w:pStyle w:val="1"/>
        <w:ind w:left="284" w:hanging="284"/>
        <w:outlineLvl w:val="0"/>
        <w:rPr>
          <w:lang w:val="vi-VN"/>
        </w:rPr>
      </w:pPr>
      <w:bookmarkStart w:id="32" w:name="_Toc8390429"/>
      <w:bookmarkStart w:id="33" w:name="_Toc61645625"/>
      <w:bookmarkStart w:id="34" w:name="_Toc61857427"/>
      <w:bookmarkStart w:id="35" w:name="_Toc61645624"/>
      <w:r w:rsidRPr="00AB1C7C">
        <w:rPr>
          <w:lang w:val="vi-VN"/>
        </w:rPr>
        <w:t>MODULE VIEW</w:t>
      </w:r>
      <w:bookmarkEnd w:id="32"/>
      <w:bookmarkEnd w:id="33"/>
      <w:bookmarkEnd w:id="34"/>
    </w:p>
    <w:p w14:paraId="32D9D109" w14:textId="7C2722F3" w:rsidR="004F73CE" w:rsidRPr="00AB1C7C" w:rsidRDefault="004F73CE" w:rsidP="004F73CE">
      <w:pPr>
        <w:spacing w:line="360" w:lineRule="auto"/>
        <w:jc w:val="both"/>
        <w:rPr>
          <w:spacing w:val="-1"/>
          <w:sz w:val="26"/>
          <w:szCs w:val="26"/>
          <w:lang w:val="vi-VN"/>
        </w:rPr>
      </w:pPr>
      <w:r w:rsidRPr="00AB1C7C">
        <w:rPr>
          <w:spacing w:val="-1"/>
          <w:sz w:val="26"/>
          <w:szCs w:val="26"/>
          <w:lang w:val="vi-VN"/>
        </w:rPr>
        <w:t>Chúng tôi sử dụng Biểu đồ lớp để mô tả hệ thống trong Chế độ xem mô-đun. Sơ đồ hiển thị một</w:t>
      </w:r>
      <w:r w:rsidR="00AD0A63" w:rsidRPr="00AB1C7C">
        <w:rPr>
          <w:spacing w:val="-1"/>
          <w:sz w:val="26"/>
          <w:szCs w:val="26"/>
          <w:lang w:val="vi-VN"/>
        </w:rPr>
        <w:t xml:space="preserve"> số lớp cơ bản và các trang ASP</w:t>
      </w:r>
      <w:r w:rsidRPr="00AB1C7C">
        <w:rPr>
          <w:spacing w:val="-1"/>
          <w:sz w:val="26"/>
          <w:szCs w:val="26"/>
          <w:lang w:val="vi-VN"/>
        </w:rPr>
        <w:t>.</w:t>
      </w:r>
      <w:r w:rsidR="00AD0A63" w:rsidRPr="00AB1C7C">
        <w:rPr>
          <w:spacing w:val="-1"/>
          <w:sz w:val="26"/>
          <w:szCs w:val="26"/>
          <w:lang w:val="vi-VN"/>
        </w:rPr>
        <w:t>Net</w:t>
      </w:r>
      <w:r w:rsidRPr="00AB1C7C">
        <w:rPr>
          <w:spacing w:val="-1"/>
          <w:sz w:val="26"/>
          <w:szCs w:val="26"/>
          <w:lang w:val="vi-VN"/>
        </w:rPr>
        <w:t xml:space="preserve"> Vì đặc thù của ngôn ngữ lập trình </w:t>
      </w:r>
      <w:r w:rsidR="00AD0A63" w:rsidRPr="00AB1C7C">
        <w:rPr>
          <w:spacing w:val="-1"/>
          <w:sz w:val="26"/>
          <w:szCs w:val="26"/>
          <w:lang w:val="vi-VN"/>
        </w:rPr>
        <w:t>ASP.Net</w:t>
      </w:r>
      <w:r w:rsidRPr="00AB1C7C">
        <w:rPr>
          <w:spacing w:val="-1"/>
          <w:sz w:val="26"/>
          <w:szCs w:val="26"/>
          <w:lang w:val="vi-VN"/>
        </w:rPr>
        <w:t>, chúng tôi sử dụng một đối tượng mới có tên là “Page File” trong sơ đồ.</w:t>
      </w:r>
    </w:p>
    <w:p w14:paraId="693524D4" w14:textId="77777777" w:rsidR="004F73CE" w:rsidRPr="00AB1C7C" w:rsidRDefault="004F73CE" w:rsidP="004F73CE">
      <w:pPr>
        <w:tabs>
          <w:tab w:val="left" w:pos="1344"/>
        </w:tabs>
        <w:spacing w:line="360" w:lineRule="auto"/>
        <w:jc w:val="both"/>
        <w:rPr>
          <w:sz w:val="26"/>
          <w:szCs w:val="26"/>
          <w:lang w:val="vi-VN"/>
        </w:rPr>
      </w:pPr>
      <w:r w:rsidRPr="00AB1C7C">
        <w:rPr>
          <w:sz w:val="26"/>
          <w:szCs w:val="26"/>
          <w:lang w:val="vi-VN"/>
        </w:rPr>
        <w:tab/>
      </w:r>
    </w:p>
    <w:p w14:paraId="36D2BBB2" w14:textId="77777777" w:rsidR="004F73CE" w:rsidRPr="00AB1C7C" w:rsidRDefault="004F73CE" w:rsidP="004F73CE">
      <w:pPr>
        <w:spacing w:line="360" w:lineRule="auto"/>
        <w:jc w:val="both"/>
        <w:rPr>
          <w:sz w:val="26"/>
          <w:szCs w:val="26"/>
          <w:lang w:val="vi-VN"/>
        </w:rPr>
      </w:pPr>
      <w:r w:rsidRPr="00AB1C7C">
        <w:rPr>
          <w:noProof/>
          <w:sz w:val="26"/>
          <w:szCs w:val="26"/>
          <w:lang w:eastAsia="ja-JP"/>
        </w:rPr>
        <w:lastRenderedPageBreak/>
        <w:drawing>
          <wp:inline distT="0" distB="0" distL="0" distR="0" wp14:anchorId="1FB3EE91" wp14:editId="0D99F147">
            <wp:extent cx="6468745" cy="48539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79274" cy="4861841"/>
                    </a:xfrm>
                    <a:prstGeom prst="rect">
                      <a:avLst/>
                    </a:prstGeom>
                  </pic:spPr>
                </pic:pic>
              </a:graphicData>
            </a:graphic>
          </wp:inline>
        </w:drawing>
      </w:r>
    </w:p>
    <w:p w14:paraId="4D777DF8" w14:textId="77777777" w:rsidR="004F73CE" w:rsidRPr="00AB1C7C" w:rsidRDefault="004F73CE" w:rsidP="004F73CE">
      <w:pPr>
        <w:spacing w:line="360" w:lineRule="auto"/>
        <w:jc w:val="center"/>
        <w:rPr>
          <w:i/>
          <w:iCs/>
          <w:sz w:val="26"/>
          <w:szCs w:val="26"/>
          <w:lang w:val="vi-VN"/>
        </w:rPr>
      </w:pPr>
      <w:r w:rsidRPr="00AB1C7C">
        <w:rPr>
          <w:i/>
          <w:iCs/>
          <w:sz w:val="26"/>
          <w:szCs w:val="26"/>
          <w:lang w:val="vi-VN"/>
        </w:rPr>
        <w:t>Hình 5: Sơ đồ Module View</w:t>
      </w:r>
    </w:p>
    <w:p w14:paraId="7C2878EB" w14:textId="77777777" w:rsidR="004F73CE" w:rsidRPr="00AB1C7C" w:rsidRDefault="004F73CE" w:rsidP="004F73CE">
      <w:pPr>
        <w:pStyle w:val="ListParagraph"/>
        <w:numPr>
          <w:ilvl w:val="1"/>
          <w:numId w:val="26"/>
        </w:numPr>
        <w:spacing w:line="360" w:lineRule="auto"/>
        <w:jc w:val="both"/>
        <w:rPr>
          <w:b/>
          <w:sz w:val="26"/>
          <w:szCs w:val="26"/>
          <w:lang w:val="vi-VN"/>
        </w:rPr>
      </w:pPr>
      <w:bookmarkStart w:id="36" w:name="_Toc8390442"/>
      <w:r w:rsidRPr="00AB1C7C">
        <w:rPr>
          <w:b/>
          <w:sz w:val="26"/>
          <w:szCs w:val="26"/>
          <w:lang w:val="vi-VN"/>
        </w:rPr>
        <w:t xml:space="preserve"> Hight-level Module View</w:t>
      </w:r>
      <w:bookmarkEnd w:id="36"/>
    </w:p>
    <w:p w14:paraId="0751B630" w14:textId="5B9587A2" w:rsidR="004F73CE" w:rsidRPr="00AB1C7C" w:rsidRDefault="004F73CE" w:rsidP="004F73CE">
      <w:pPr>
        <w:spacing w:line="360" w:lineRule="auto"/>
        <w:jc w:val="both"/>
        <w:rPr>
          <w:sz w:val="26"/>
          <w:szCs w:val="26"/>
          <w:lang w:val="vi-VN"/>
        </w:rPr>
      </w:pPr>
      <w:r w:rsidRPr="00AB1C7C">
        <w:rPr>
          <w:sz w:val="26"/>
          <w:szCs w:val="26"/>
          <w:lang w:val="vi-VN"/>
        </w:rPr>
        <w:t>Website “</w:t>
      </w:r>
      <w:r w:rsidR="000D2442" w:rsidRPr="00E02CC8">
        <w:rPr>
          <w:sz w:val="26"/>
          <w:szCs w:val="26"/>
          <w:lang w:val="vi-VN"/>
        </w:rPr>
        <w:t>Hỗ trợ đặt món ăn nhà hàng-tiệc cưới</w:t>
      </w:r>
      <w:r w:rsidRPr="00AB1C7C">
        <w:rPr>
          <w:sz w:val="26"/>
          <w:szCs w:val="26"/>
          <w:lang w:val="vi-VN"/>
        </w:rPr>
        <w:t>” dựa trên mẫu phát triển Model-View-Controller. Trong thực tế, nó</w:t>
      </w:r>
      <w:r w:rsidR="00AD0A63" w:rsidRPr="00AB1C7C">
        <w:rPr>
          <w:sz w:val="26"/>
          <w:szCs w:val="26"/>
          <w:lang w:val="vi-VN"/>
        </w:rPr>
        <w:t xml:space="preserve"> </w:t>
      </w:r>
      <w:r w:rsidRPr="00AB1C7C">
        <w:rPr>
          <w:sz w:val="26"/>
          <w:szCs w:val="26"/>
          <w:lang w:val="vi-VN"/>
        </w:rPr>
        <w:t xml:space="preserve">cho phép các trang web chứa tập lệnh tối thiểu do bản trình bày riêng biệt từ kịch bản </w:t>
      </w:r>
      <w:r w:rsidR="00AD0A63" w:rsidRPr="00AB1C7C">
        <w:rPr>
          <w:sz w:val="26"/>
          <w:szCs w:val="26"/>
          <w:lang w:val="vi-VN"/>
        </w:rPr>
        <w:t>ASP</w:t>
      </w:r>
      <w:r w:rsidRPr="00AB1C7C">
        <w:rPr>
          <w:sz w:val="26"/>
          <w:szCs w:val="26"/>
          <w:lang w:val="vi-VN"/>
        </w:rPr>
        <w:t>.NET.</w:t>
      </w:r>
    </w:p>
    <w:p w14:paraId="64C6F473" w14:textId="77777777" w:rsidR="004F73CE" w:rsidRPr="00AB1C7C" w:rsidRDefault="004F73CE" w:rsidP="004F73CE">
      <w:pPr>
        <w:spacing w:line="360" w:lineRule="auto"/>
        <w:jc w:val="both"/>
        <w:rPr>
          <w:sz w:val="26"/>
          <w:szCs w:val="26"/>
          <w:lang w:val="vi-VN"/>
        </w:rPr>
      </w:pPr>
      <w:r w:rsidRPr="00AB1C7C">
        <w:rPr>
          <w:sz w:val="26"/>
          <w:szCs w:val="26"/>
          <w:lang w:val="vi-VN"/>
        </w:rPr>
        <w:t>Hệ thống bao gồm ba gói:</w:t>
      </w:r>
    </w:p>
    <w:p w14:paraId="3F9CD5A4" w14:textId="77777777" w:rsidR="004F73CE" w:rsidRPr="00AB1C7C" w:rsidRDefault="004F73CE" w:rsidP="004F73CE">
      <w:pPr>
        <w:spacing w:line="360" w:lineRule="auto"/>
        <w:jc w:val="both"/>
        <w:rPr>
          <w:sz w:val="26"/>
          <w:szCs w:val="26"/>
          <w:lang w:val="vi-VN"/>
        </w:rPr>
      </w:pPr>
      <w:r w:rsidRPr="00AB1C7C">
        <w:rPr>
          <w:sz w:val="26"/>
          <w:szCs w:val="26"/>
          <w:lang w:val="vi-VN"/>
        </w:rPr>
        <w:t>- Module đại diện cho các cấu trúc dữ liệu. Thông thường, các lớp mô hình sẽ chứa các chức năng giúp truy xuất, chèn và cập nhật thông tin trong cơ sở dữ liệu.</w:t>
      </w:r>
    </w:p>
    <w:p w14:paraId="7EBCC3B3" w14:textId="77777777" w:rsidR="004F73CE" w:rsidRPr="00AB1C7C" w:rsidRDefault="004F73CE" w:rsidP="004F73CE">
      <w:pPr>
        <w:spacing w:line="360" w:lineRule="auto"/>
        <w:jc w:val="both"/>
        <w:rPr>
          <w:sz w:val="26"/>
          <w:szCs w:val="26"/>
          <w:lang w:val="vi-VN"/>
        </w:rPr>
      </w:pPr>
      <w:r w:rsidRPr="00AB1C7C">
        <w:rPr>
          <w:sz w:val="26"/>
          <w:szCs w:val="26"/>
          <w:lang w:val="vi-VN"/>
        </w:rPr>
        <w:t xml:space="preserve">- View là thông tin đang được trình bày cho người dùng. </w:t>
      </w:r>
    </w:p>
    <w:p w14:paraId="2AACA30A" w14:textId="77777777" w:rsidR="004F73CE" w:rsidRPr="00AB1C7C" w:rsidRDefault="004F73CE" w:rsidP="004F73CE">
      <w:pPr>
        <w:spacing w:line="360" w:lineRule="auto"/>
        <w:jc w:val="both"/>
        <w:rPr>
          <w:sz w:val="26"/>
          <w:szCs w:val="26"/>
          <w:lang w:val="vi-VN"/>
        </w:rPr>
      </w:pPr>
      <w:r w:rsidRPr="00AB1C7C">
        <w:rPr>
          <w:sz w:val="26"/>
          <w:szCs w:val="26"/>
          <w:lang w:val="vi-VN"/>
        </w:rPr>
        <w:t>- Controllers  đóng vai trò trung gian giữa Model, View và bất kỳ</w:t>
      </w:r>
    </w:p>
    <w:p w14:paraId="58457E9F" w14:textId="15493DAA" w:rsidR="00E35D83" w:rsidRPr="00E35D83" w:rsidRDefault="004F73CE" w:rsidP="00E35D83">
      <w:pPr>
        <w:spacing w:line="360" w:lineRule="auto"/>
        <w:jc w:val="both"/>
        <w:rPr>
          <w:sz w:val="26"/>
          <w:szCs w:val="26"/>
          <w:lang w:val="vi-VN"/>
        </w:rPr>
      </w:pPr>
      <w:r w:rsidRPr="00AB1C7C">
        <w:rPr>
          <w:sz w:val="26"/>
          <w:szCs w:val="26"/>
          <w:lang w:val="vi-VN"/>
        </w:rPr>
        <w:t>các tài nguyên khác cần thiết để xử lý yêu cầu HTTP và tạo một trang web.</w:t>
      </w:r>
    </w:p>
    <w:p w14:paraId="72293B88" w14:textId="77777777" w:rsidR="006603B0" w:rsidRPr="00AB1C7C" w:rsidRDefault="00E32BFE" w:rsidP="00A201BF">
      <w:pPr>
        <w:pStyle w:val="1"/>
        <w:outlineLvl w:val="0"/>
        <w:rPr>
          <w:lang w:val="vi-VN"/>
        </w:rPr>
      </w:pPr>
      <w:bookmarkStart w:id="37" w:name="_Toc61857428"/>
      <w:r w:rsidRPr="00AB1C7C">
        <w:rPr>
          <w:lang w:val="vi-VN"/>
        </w:rPr>
        <w:lastRenderedPageBreak/>
        <w:t>ALLOCATION VIEW</w:t>
      </w:r>
      <w:bookmarkEnd w:id="35"/>
      <w:bookmarkEnd w:id="37"/>
    </w:p>
    <w:p w14:paraId="32DDB75C" w14:textId="77777777" w:rsidR="00E32BFE" w:rsidRPr="00AB1C7C" w:rsidRDefault="00E32BFE" w:rsidP="00A201BF">
      <w:pPr>
        <w:pStyle w:val="1"/>
        <w:numPr>
          <w:ilvl w:val="0"/>
          <w:numId w:val="0"/>
        </w:numPr>
        <w:ind w:left="284"/>
        <w:rPr>
          <w:lang w:val="vi-VN"/>
        </w:rPr>
      </w:pPr>
    </w:p>
    <w:p w14:paraId="1AE2CD64" w14:textId="76045E45" w:rsidR="004F73CE" w:rsidRPr="00AB1C7C" w:rsidRDefault="00E35D83" w:rsidP="00A201BF">
      <w:pPr>
        <w:pStyle w:val="1"/>
        <w:numPr>
          <w:ilvl w:val="0"/>
          <w:numId w:val="0"/>
        </w:numPr>
        <w:ind w:left="284"/>
        <w:rPr>
          <w:lang w:val="vi-VN"/>
        </w:rPr>
      </w:pPr>
      <w:r>
        <w:rPr>
          <w:noProof/>
          <w:lang w:eastAsia="ja-JP"/>
        </w:rPr>
        <mc:AlternateContent>
          <mc:Choice Requires="wps">
            <w:drawing>
              <wp:anchor distT="0" distB="0" distL="114300" distR="114300" simplePos="0" relativeHeight="251661312" behindDoc="0" locked="0" layoutInCell="1" allowOverlap="1" wp14:anchorId="20A166F1" wp14:editId="65C9E278">
                <wp:simplePos x="0" y="0"/>
                <wp:positionH relativeFrom="column">
                  <wp:posOffset>238125</wp:posOffset>
                </wp:positionH>
                <wp:positionV relativeFrom="paragraph">
                  <wp:posOffset>1864995</wp:posOffset>
                </wp:positionV>
                <wp:extent cx="914400" cy="3200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noFill/>
                        </a:ln>
                      </wps:spPr>
                      <wps:txbx>
                        <w:txbxContent>
                          <w:p w14:paraId="1FA27581" w14:textId="220348FE" w:rsidR="00E35D83" w:rsidRDefault="00E35D83">
                            <w:r>
                              <w:t>Nhà quản trị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166F1" id="Text Box 26" o:spid="_x0000_s1044" type="#_x0000_t202" style="position:absolute;left:0;text-align:left;margin-left:18.75pt;margin-top:146.85pt;width:1in;height:25.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QQAIAAIAEAAAOAAAAZHJzL2Uyb0RvYy54bWysVE1vGjEQvVfqf7B8LwuE0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" fillcolor="white [3201]" stroked="f" strokeweight=".5pt">
                <v:textbox>
                  <w:txbxContent>
                    <w:p w14:paraId="1FA27581" w14:textId="220348FE" w:rsidR="00E35D83" w:rsidRDefault="00E35D83">
                      <w:r>
                        <w:t>Nhà quản trị</w:t>
                      </w:r>
                    </w:p>
                  </w:txbxContent>
                </v:textbox>
              </v:shape>
            </w:pict>
          </mc:Fallback>
        </mc:AlternateContent>
      </w:r>
      <w:r>
        <w:rPr>
          <w:noProof/>
          <w:lang w:eastAsia="ja-JP"/>
        </w:rPr>
        <mc:AlternateContent>
          <mc:Choice Requires="wps">
            <w:drawing>
              <wp:anchor distT="0" distB="0" distL="114300" distR="114300" simplePos="0" relativeHeight="251660288" behindDoc="0" locked="0" layoutInCell="1" allowOverlap="1" wp14:anchorId="7E98AE5D" wp14:editId="0D01FFD8">
                <wp:simplePos x="0" y="0"/>
                <wp:positionH relativeFrom="column">
                  <wp:posOffset>291465</wp:posOffset>
                </wp:positionH>
                <wp:positionV relativeFrom="paragraph">
                  <wp:posOffset>767715</wp:posOffset>
                </wp:positionV>
                <wp:extent cx="914400" cy="2971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914400" cy="2971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6253F8" w14:textId="115503AF" w:rsidR="00E35D83" w:rsidRDefault="00E35D83">
                            <w:r>
                              <w:t>Người dùng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8AE5D" id="Text Box 22" o:spid="_x0000_s1045" type="#_x0000_t202" style="position:absolute;left:0;text-align:left;margin-left:22.95pt;margin-top:60.45pt;width:1in;height:23.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" fillcolor="white [3201]" stroked="f" strokeweight="2pt">
                <v:textbox>
                  <w:txbxContent>
                    <w:p w14:paraId="606253F8" w14:textId="115503AF" w:rsidR="00E35D83" w:rsidRDefault="00E35D83">
                      <w:r>
                        <w:t>Người dùng</w:t>
                      </w:r>
                    </w:p>
                  </w:txbxContent>
                </v:textbox>
              </v:shape>
            </w:pict>
          </mc:Fallback>
        </mc:AlternateContent>
      </w:r>
      <w:r w:rsidR="004F73CE" w:rsidRPr="00AB1C7C">
        <w:rPr>
          <w:noProof/>
          <w:lang w:eastAsia="ja-JP"/>
        </w:rPr>
        <w:drawing>
          <wp:inline distT="0" distB="0" distL="0" distR="0" wp14:anchorId="11F6491F" wp14:editId="20C0CAAD">
            <wp:extent cx="5509184"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518" cy="2143411"/>
                    </a:xfrm>
                    <a:prstGeom prst="rect">
                      <a:avLst/>
                    </a:prstGeom>
                  </pic:spPr>
                </pic:pic>
              </a:graphicData>
            </a:graphic>
          </wp:inline>
        </w:drawing>
      </w:r>
    </w:p>
    <w:p w14:paraId="74038E2F" w14:textId="118D8DEE" w:rsidR="00C87FAC" w:rsidRPr="00AB1C7C" w:rsidRDefault="00E35D83" w:rsidP="00A201BF">
      <w:pPr>
        <w:pStyle w:val="1"/>
        <w:numPr>
          <w:ilvl w:val="0"/>
          <w:numId w:val="0"/>
        </w:numPr>
        <w:ind w:left="284"/>
        <w:rPr>
          <w:lang w:val="vi-VN"/>
        </w:rPr>
      </w:pPr>
      <w:r>
        <w:rPr>
          <w:noProof/>
          <w:lang w:eastAsia="ja-JP"/>
        </w:rPr>
        <mc:AlternateContent>
          <mc:Choice Requires="wps">
            <w:drawing>
              <wp:anchor distT="0" distB="0" distL="114300" distR="114300" simplePos="0" relativeHeight="251664384" behindDoc="0" locked="0" layoutInCell="1" allowOverlap="1" wp14:anchorId="7E8AAF0F" wp14:editId="1F2C1415">
                <wp:simplePos x="0" y="0"/>
                <wp:positionH relativeFrom="column">
                  <wp:posOffset>1434465</wp:posOffset>
                </wp:positionH>
                <wp:positionV relativeFrom="paragraph">
                  <wp:posOffset>1229360</wp:posOffset>
                </wp:positionV>
                <wp:extent cx="914400" cy="3124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noFill/>
                        </a:ln>
                      </wps:spPr>
                      <wps:txbx>
                        <w:txbxContent>
                          <w:p w14:paraId="629A8F94" w14:textId="38D80AE2" w:rsidR="00E35D83" w:rsidRDefault="00E35D83">
                            <w:r>
                              <w:t>Web hỗ trợ đặt món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AAF0F" id="Text Box 30" o:spid="_x0000_s1046" type="#_x0000_t202" style="position:absolute;left:0;text-align:left;margin-left:112.95pt;margin-top:96.8pt;width:1in;height:24.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" fillcolor="white [3201]" stroked="f" strokeweight=".5pt">
                <v:textbox>
                  <w:txbxContent>
                    <w:p w14:paraId="629A8F94" w14:textId="38D80AE2" w:rsidR="00E35D83" w:rsidRDefault="00E35D83">
                      <w:r>
                        <w:t>Web hỗ trợ đặt món</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45DD8B0F" wp14:editId="790B3D2C">
                <wp:simplePos x="0" y="0"/>
                <wp:positionH relativeFrom="column">
                  <wp:posOffset>1434465</wp:posOffset>
                </wp:positionH>
                <wp:positionV relativeFrom="paragraph">
                  <wp:posOffset>154940</wp:posOffset>
                </wp:positionV>
                <wp:extent cx="1242060" cy="9144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42060" cy="914400"/>
                        </a:xfrm>
                        <a:prstGeom prst="rect">
                          <a:avLst/>
                        </a:prstGeom>
                        <a:solidFill>
                          <a:schemeClr val="lt1"/>
                        </a:solidFill>
                        <a:ln w="6350">
                          <a:noFill/>
                        </a:ln>
                      </wps:spPr>
                      <wps:txbx>
                        <w:txbxContent>
                          <w:p w14:paraId="4EBE0AD4" w14:textId="63B5026D" w:rsidR="00E35D83" w:rsidRDefault="00E35D83">
                            <w:r>
                              <w:t>Người dung</w:t>
                            </w:r>
                          </w:p>
                          <w:p w14:paraId="1A9C4CB6" w14:textId="08199D5C" w:rsidR="00E35D83" w:rsidRDefault="00E35D83">
                            <w:r>
                              <w:t>Nhân viên</w:t>
                            </w:r>
                          </w:p>
                          <w:p w14:paraId="66DB5D71" w14:textId="5CFCC8C3" w:rsidR="00E35D83" w:rsidRDefault="00E35D83">
                            <w:r>
                              <w:t>Nhà quản trị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DD8B0F" id="Text Box 28" o:spid="_x0000_s1047" type="#_x0000_t202" style="position:absolute;left:0;text-align:left;margin-left:112.95pt;margin-top:12.2pt;width:97.8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" fillcolor="white [3201]" stroked="f" strokeweight=".5pt">
                <v:textbox>
                  <w:txbxContent>
                    <w:p w14:paraId="4EBE0AD4" w14:textId="63B5026D" w:rsidR="00E35D83" w:rsidRDefault="00E35D83">
                      <w:r>
                        <w:t>Người dung</w:t>
                      </w:r>
                    </w:p>
                    <w:p w14:paraId="1A9C4CB6" w14:textId="08199D5C" w:rsidR="00E35D83" w:rsidRDefault="00E35D83">
                      <w:r>
                        <w:t>Nhân viên</w:t>
                      </w:r>
                    </w:p>
                    <w:p w14:paraId="66DB5D71" w14:textId="5CFCC8C3" w:rsidR="00E35D83" w:rsidRDefault="00E35D83">
                      <w:r>
                        <w:t>Nhà quản trị</w:t>
                      </w:r>
                    </w:p>
                  </w:txbxContent>
                </v:textbox>
              </v:shape>
            </w:pict>
          </mc:Fallback>
        </mc:AlternateContent>
      </w:r>
      <w:r w:rsidR="00C87FAC" w:rsidRPr="00AB1C7C">
        <w:rPr>
          <w:noProof/>
          <w:lang w:eastAsia="ja-JP"/>
        </w:rPr>
        <w:drawing>
          <wp:inline distT="0" distB="0" distL="0" distR="0" wp14:anchorId="548F8E8F" wp14:editId="3F36AF21">
            <wp:extent cx="5067300" cy="179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67300" cy="1798320"/>
                    </a:xfrm>
                    <a:prstGeom prst="rect">
                      <a:avLst/>
                    </a:prstGeom>
                  </pic:spPr>
                </pic:pic>
              </a:graphicData>
            </a:graphic>
          </wp:inline>
        </w:drawing>
      </w:r>
    </w:p>
    <w:p w14:paraId="0EB8DDF3" w14:textId="77777777" w:rsidR="006603B0" w:rsidRPr="00AB1C7C" w:rsidRDefault="006603B0" w:rsidP="00A201BF">
      <w:pPr>
        <w:pStyle w:val="NormalWeb"/>
        <w:shd w:val="clear" w:color="auto" w:fill="FFFFFF"/>
        <w:spacing w:before="0" w:beforeAutospacing="0" w:after="0" w:afterAutospacing="0" w:line="360" w:lineRule="auto"/>
        <w:jc w:val="center"/>
        <w:rPr>
          <w:i/>
          <w:iCs/>
          <w:spacing w:val="-1"/>
          <w:sz w:val="26"/>
          <w:szCs w:val="26"/>
          <w:lang w:val="vi-VN"/>
        </w:rPr>
      </w:pPr>
      <w:r w:rsidRPr="00AB1C7C">
        <w:rPr>
          <w:i/>
          <w:iCs/>
          <w:spacing w:val="-1"/>
          <w:sz w:val="26"/>
          <w:szCs w:val="26"/>
          <w:lang w:val="vi-VN"/>
        </w:rPr>
        <w:t>Hình 4: Allocation View</w:t>
      </w:r>
    </w:p>
    <w:p w14:paraId="65276E3E" w14:textId="77777777" w:rsidR="006603B0" w:rsidRPr="00AB1C7C" w:rsidRDefault="006603B0" w:rsidP="00A201BF">
      <w:pPr>
        <w:spacing w:line="360" w:lineRule="auto"/>
        <w:rPr>
          <w:b/>
          <w:sz w:val="26"/>
          <w:szCs w:val="26"/>
          <w:lang w:val="vi-VN"/>
        </w:rPr>
      </w:pPr>
    </w:p>
    <w:p w14:paraId="34BD3EDB" w14:textId="77777777" w:rsidR="002A1258" w:rsidRPr="00AB1C7C" w:rsidRDefault="006603B0" w:rsidP="00A201BF">
      <w:pPr>
        <w:pStyle w:val="NoSpacing"/>
        <w:spacing w:line="360" w:lineRule="auto"/>
        <w:rPr>
          <w:sz w:val="26"/>
          <w:szCs w:val="26"/>
          <w:lang w:val="vi-VN"/>
        </w:rPr>
      </w:pPr>
      <w:r w:rsidRPr="00AB1C7C">
        <w:rPr>
          <w:sz w:val="26"/>
          <w:szCs w:val="26"/>
          <w:lang w:val="vi-VN"/>
        </w:rPr>
        <w:t>Database là một thành phần của ứng dụng mà hệ thống c</w:t>
      </w:r>
      <w:r w:rsidR="00FE7442" w:rsidRPr="00AB1C7C">
        <w:rPr>
          <w:sz w:val="26"/>
          <w:szCs w:val="26"/>
          <w:lang w:val="vi-VN"/>
        </w:rPr>
        <w:t>ó thể lưu và lấy dữ liệu từ nó.</w:t>
      </w:r>
    </w:p>
    <w:tbl>
      <w:tblPr>
        <w:tblStyle w:val="TableGrid"/>
        <w:tblW w:w="9558" w:type="dxa"/>
        <w:tblLayout w:type="fixed"/>
        <w:tblLook w:val="04A0" w:firstRow="1" w:lastRow="0" w:firstColumn="1" w:lastColumn="0" w:noHBand="0" w:noVBand="1"/>
      </w:tblPr>
      <w:tblGrid>
        <w:gridCol w:w="4106"/>
        <w:gridCol w:w="5452"/>
      </w:tblGrid>
      <w:tr w:rsidR="009F428D" w:rsidRPr="00AB1C7C" w14:paraId="126BF454" w14:textId="77777777" w:rsidTr="001320A3">
        <w:trPr>
          <w:trHeight w:val="407"/>
        </w:trPr>
        <w:tc>
          <w:tcPr>
            <w:tcW w:w="4106" w:type="dxa"/>
          </w:tcPr>
          <w:p w14:paraId="1F1B59A6" w14:textId="77777777" w:rsidR="009F428D" w:rsidRPr="00AB1C7C" w:rsidRDefault="009F428D" w:rsidP="00A201BF">
            <w:pPr>
              <w:spacing w:line="360" w:lineRule="auto"/>
              <w:ind w:left="100"/>
              <w:jc w:val="center"/>
              <w:rPr>
                <w:sz w:val="26"/>
                <w:szCs w:val="26"/>
                <w:lang w:val="vi-VN"/>
              </w:rPr>
            </w:pPr>
            <w:r w:rsidRPr="00AB1C7C">
              <w:rPr>
                <w:b/>
                <w:sz w:val="26"/>
                <w:szCs w:val="26"/>
                <w:lang w:val="vi-VN"/>
              </w:rPr>
              <w:t>El</w:t>
            </w:r>
            <w:r w:rsidRPr="00AB1C7C">
              <w:rPr>
                <w:b/>
                <w:spacing w:val="3"/>
                <w:sz w:val="26"/>
                <w:szCs w:val="26"/>
                <w:lang w:val="vi-VN"/>
              </w:rPr>
              <w:t>e</w:t>
            </w:r>
            <w:r w:rsidRPr="00AB1C7C">
              <w:rPr>
                <w:b/>
                <w:spacing w:val="-2"/>
                <w:sz w:val="26"/>
                <w:szCs w:val="26"/>
                <w:lang w:val="vi-VN"/>
              </w:rPr>
              <w:t>m</w:t>
            </w:r>
            <w:r w:rsidRPr="00AB1C7C">
              <w:rPr>
                <w:b/>
                <w:sz w:val="26"/>
                <w:szCs w:val="26"/>
                <w:lang w:val="vi-VN"/>
              </w:rPr>
              <w:t>ent</w:t>
            </w:r>
          </w:p>
        </w:tc>
        <w:tc>
          <w:tcPr>
            <w:tcW w:w="5452" w:type="dxa"/>
          </w:tcPr>
          <w:p w14:paraId="774AFA29" w14:textId="77777777" w:rsidR="009F428D" w:rsidRPr="00AB1C7C" w:rsidRDefault="009F428D" w:rsidP="00A201BF">
            <w:pPr>
              <w:spacing w:line="360" w:lineRule="auto"/>
              <w:ind w:left="102"/>
              <w:jc w:val="center"/>
              <w:rPr>
                <w:sz w:val="26"/>
                <w:szCs w:val="26"/>
                <w:lang w:val="vi-VN"/>
              </w:rPr>
            </w:pPr>
            <w:r w:rsidRPr="00AB1C7C">
              <w:rPr>
                <w:b/>
                <w:sz w:val="26"/>
                <w:szCs w:val="26"/>
                <w:lang w:val="vi-VN"/>
              </w:rPr>
              <w:t>Describes</w:t>
            </w:r>
          </w:p>
        </w:tc>
      </w:tr>
      <w:tr w:rsidR="009F428D" w:rsidRPr="00A15B44" w14:paraId="4374D35E" w14:textId="77777777" w:rsidTr="001320A3">
        <w:trPr>
          <w:trHeight w:val="555"/>
        </w:trPr>
        <w:tc>
          <w:tcPr>
            <w:tcW w:w="4106" w:type="dxa"/>
          </w:tcPr>
          <w:p w14:paraId="5288F0B0" w14:textId="77777777" w:rsidR="009F428D" w:rsidRPr="00AB1C7C" w:rsidRDefault="009F428D" w:rsidP="009308E8">
            <w:pPr>
              <w:spacing w:line="360" w:lineRule="auto"/>
              <w:ind w:left="100"/>
              <w:rPr>
                <w:sz w:val="26"/>
                <w:szCs w:val="26"/>
                <w:lang w:val="vi-VN"/>
              </w:rPr>
            </w:pPr>
            <w:r w:rsidRPr="00AB1C7C">
              <w:rPr>
                <w:sz w:val="26"/>
                <w:szCs w:val="26"/>
                <w:lang w:val="vi-VN"/>
              </w:rPr>
              <w:t>Admin/ người dùng</w:t>
            </w:r>
          </w:p>
        </w:tc>
        <w:tc>
          <w:tcPr>
            <w:tcW w:w="5452" w:type="dxa"/>
          </w:tcPr>
          <w:p w14:paraId="6A86764A" w14:textId="77777777" w:rsidR="009F428D" w:rsidRPr="00AB1C7C" w:rsidRDefault="009F428D" w:rsidP="009308E8">
            <w:pPr>
              <w:spacing w:line="360" w:lineRule="auto"/>
              <w:ind w:right="-57"/>
              <w:rPr>
                <w:sz w:val="26"/>
                <w:szCs w:val="26"/>
                <w:lang w:val="vi-VN"/>
              </w:rPr>
            </w:pPr>
            <w:r w:rsidRPr="00AB1C7C">
              <w:rPr>
                <w:sz w:val="26"/>
                <w:szCs w:val="26"/>
                <w:lang w:val="vi-VN"/>
              </w:rPr>
              <w:t>Sử dụng hệ thống để thực hiện yêu cầu</w:t>
            </w:r>
            <w:r w:rsidR="00910318" w:rsidRPr="00AB1C7C">
              <w:rPr>
                <w:sz w:val="26"/>
                <w:szCs w:val="26"/>
                <w:lang w:val="vi-VN"/>
              </w:rPr>
              <w:t>.</w:t>
            </w:r>
          </w:p>
        </w:tc>
      </w:tr>
      <w:tr w:rsidR="009F428D" w:rsidRPr="00A15B44" w14:paraId="43EC39DC" w14:textId="77777777" w:rsidTr="001320A3">
        <w:trPr>
          <w:trHeight w:val="703"/>
        </w:trPr>
        <w:tc>
          <w:tcPr>
            <w:tcW w:w="4106" w:type="dxa"/>
          </w:tcPr>
          <w:p w14:paraId="73DD98DC" w14:textId="35949FC1" w:rsidR="009F428D" w:rsidRPr="00E02CC8" w:rsidRDefault="00223AFF" w:rsidP="009308E8">
            <w:pPr>
              <w:spacing w:line="360" w:lineRule="auto"/>
              <w:ind w:left="116" w:right="-6"/>
              <w:rPr>
                <w:sz w:val="26"/>
                <w:szCs w:val="26"/>
                <w:lang w:val="vi-VN"/>
              </w:rPr>
            </w:pPr>
            <w:r w:rsidRPr="00AB1C7C">
              <w:rPr>
                <w:sz w:val="26"/>
                <w:szCs w:val="26"/>
                <w:lang w:val="vi-VN"/>
              </w:rPr>
              <w:t xml:space="preserve">Web </w:t>
            </w:r>
            <w:r w:rsidR="00DB4358" w:rsidRPr="00AB1C7C">
              <w:rPr>
                <w:sz w:val="26"/>
                <w:szCs w:val="26"/>
                <w:lang w:val="vi-VN"/>
              </w:rPr>
              <w:t xml:space="preserve">xây dựng </w:t>
            </w:r>
            <w:r w:rsidR="00E35D83" w:rsidRPr="00E02CC8">
              <w:rPr>
                <w:sz w:val="26"/>
                <w:szCs w:val="26"/>
                <w:lang w:val="vi-VN"/>
              </w:rPr>
              <w:t>hỗ trợ đặt món nhà hàng-tiệc cưới</w:t>
            </w:r>
          </w:p>
        </w:tc>
        <w:tc>
          <w:tcPr>
            <w:tcW w:w="5452" w:type="dxa"/>
          </w:tcPr>
          <w:p w14:paraId="173E165A" w14:textId="77777777" w:rsidR="009F428D" w:rsidRPr="00AB1C7C" w:rsidRDefault="009F428D" w:rsidP="009308E8">
            <w:pPr>
              <w:spacing w:line="360" w:lineRule="auto"/>
              <w:rPr>
                <w:sz w:val="26"/>
                <w:szCs w:val="26"/>
                <w:lang w:val="vi-VN"/>
              </w:rPr>
            </w:pPr>
            <w:r w:rsidRPr="00AB1C7C">
              <w:rPr>
                <w:sz w:val="26"/>
                <w:szCs w:val="26"/>
                <w:lang w:val="vi-VN"/>
              </w:rPr>
              <w:t>Thiết bị truyền thông của người dùng để tương tác với hệ thống</w:t>
            </w:r>
            <w:r w:rsidR="00910318" w:rsidRPr="00AB1C7C">
              <w:rPr>
                <w:sz w:val="26"/>
                <w:szCs w:val="26"/>
                <w:lang w:val="vi-VN"/>
              </w:rPr>
              <w:t>.</w:t>
            </w:r>
          </w:p>
        </w:tc>
      </w:tr>
      <w:tr w:rsidR="009F428D" w:rsidRPr="00AB1C7C" w14:paraId="4EA16217" w14:textId="77777777" w:rsidTr="001320A3">
        <w:trPr>
          <w:trHeight w:val="872"/>
        </w:trPr>
        <w:tc>
          <w:tcPr>
            <w:tcW w:w="4106" w:type="dxa"/>
          </w:tcPr>
          <w:p w14:paraId="58748B7B" w14:textId="77777777" w:rsidR="009F428D" w:rsidRPr="00AB1C7C" w:rsidRDefault="009F428D" w:rsidP="009308E8">
            <w:pPr>
              <w:spacing w:line="360" w:lineRule="auto"/>
              <w:ind w:left="100"/>
              <w:rPr>
                <w:sz w:val="26"/>
                <w:szCs w:val="26"/>
                <w:lang w:val="vi-VN"/>
              </w:rPr>
            </w:pPr>
            <w:r w:rsidRPr="00AB1C7C">
              <w:rPr>
                <w:sz w:val="26"/>
                <w:szCs w:val="26"/>
                <w:lang w:val="vi-VN"/>
              </w:rPr>
              <w:t>Database</w:t>
            </w:r>
          </w:p>
        </w:tc>
        <w:tc>
          <w:tcPr>
            <w:tcW w:w="5452" w:type="dxa"/>
          </w:tcPr>
          <w:p w14:paraId="0A17D05E" w14:textId="77777777" w:rsidR="009F428D" w:rsidRPr="00AB1C7C" w:rsidRDefault="009F428D" w:rsidP="009308E8">
            <w:pPr>
              <w:spacing w:line="360" w:lineRule="auto"/>
              <w:ind w:right="-2963"/>
              <w:rPr>
                <w:sz w:val="26"/>
                <w:szCs w:val="26"/>
                <w:lang w:val="vi-VN"/>
              </w:rPr>
            </w:pPr>
            <w:r w:rsidRPr="00AB1C7C">
              <w:rPr>
                <w:sz w:val="26"/>
                <w:szCs w:val="26"/>
                <w:lang w:val="vi-VN"/>
              </w:rPr>
              <w:t>Lưu trữ thông tin hệ thống</w:t>
            </w:r>
            <w:r w:rsidR="00FE7442" w:rsidRPr="00AB1C7C">
              <w:rPr>
                <w:sz w:val="26"/>
                <w:szCs w:val="26"/>
                <w:lang w:val="vi-VN"/>
              </w:rPr>
              <w:t xml:space="preserve"> trên </w:t>
            </w:r>
            <w:r w:rsidR="00DB4358" w:rsidRPr="00AB1C7C">
              <w:rPr>
                <w:sz w:val="26"/>
                <w:szCs w:val="26"/>
                <w:lang w:val="vi-VN"/>
              </w:rPr>
              <w:t>SQL server</w:t>
            </w:r>
          </w:p>
        </w:tc>
      </w:tr>
    </w:tbl>
    <w:p w14:paraId="40E31E92" w14:textId="77777777" w:rsidR="00706CB8" w:rsidRPr="00AB1C7C" w:rsidRDefault="00706CB8" w:rsidP="00A201BF">
      <w:pPr>
        <w:spacing w:line="360" w:lineRule="auto"/>
        <w:rPr>
          <w:b/>
          <w:sz w:val="26"/>
          <w:szCs w:val="26"/>
          <w:lang w:val="vi-VN"/>
        </w:rPr>
      </w:pPr>
    </w:p>
    <w:p w14:paraId="64189FE7" w14:textId="77777777" w:rsidR="00706CB8" w:rsidRPr="00AB1C7C" w:rsidRDefault="00706CB8" w:rsidP="00A201BF">
      <w:pPr>
        <w:spacing w:line="360" w:lineRule="auto"/>
        <w:rPr>
          <w:b/>
          <w:sz w:val="26"/>
          <w:szCs w:val="26"/>
          <w:lang w:val="vi-VN"/>
        </w:rPr>
      </w:pPr>
    </w:p>
    <w:sectPr w:rsidR="00706CB8" w:rsidRPr="00AB1C7C" w:rsidSect="006603B0">
      <w:footerReference w:type="default" r:id="rId15"/>
      <w:pgSz w:w="12240" w:h="15840" w:code="1"/>
      <w:pgMar w:top="1134" w:right="1134" w:bottom="1134" w:left="1701" w:header="751" w:footer="11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70869" w14:textId="77777777" w:rsidR="00397C78" w:rsidRDefault="00397C78">
      <w:r>
        <w:separator/>
      </w:r>
    </w:p>
  </w:endnote>
  <w:endnote w:type="continuationSeparator" w:id="0">
    <w:p w14:paraId="6ECCF2D6" w14:textId="77777777" w:rsidR="00397C78" w:rsidRDefault="0039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52654"/>
      <w:docPartObj>
        <w:docPartGallery w:val="Page Numbers (Bottom of Page)"/>
        <w:docPartUnique/>
      </w:docPartObj>
    </w:sdtPr>
    <w:sdtEndPr>
      <w:rPr>
        <w:noProof/>
      </w:rPr>
    </w:sdtEndPr>
    <w:sdtContent>
      <w:p w14:paraId="7CAE9FEC" w14:textId="294D3023" w:rsidR="00837053" w:rsidRDefault="00837053">
        <w:pPr>
          <w:pStyle w:val="Footer"/>
          <w:jc w:val="right"/>
        </w:pPr>
        <w:r>
          <w:fldChar w:fldCharType="begin"/>
        </w:r>
        <w:r>
          <w:instrText xml:space="preserve"> PAGE   \* MERGEFORMAT </w:instrText>
        </w:r>
        <w:r>
          <w:fldChar w:fldCharType="separate"/>
        </w:r>
        <w:r w:rsidR="007920FC">
          <w:rPr>
            <w:noProof/>
          </w:rPr>
          <w:t>7</w:t>
        </w:r>
        <w:r>
          <w:rPr>
            <w:noProof/>
          </w:rPr>
          <w:fldChar w:fldCharType="end"/>
        </w:r>
      </w:p>
    </w:sdtContent>
  </w:sdt>
  <w:p w14:paraId="523A1CE4" w14:textId="77777777" w:rsidR="00837053" w:rsidRDefault="00837053" w:rsidP="008D4770">
    <w:pPr>
      <w:tabs>
        <w:tab w:val="right" w:pos="9405"/>
      </w:tabs>
      <w:spacing w:line="200" w:lineRule="exact"/>
    </w:pPr>
  </w:p>
  <w:p w14:paraId="17777181" w14:textId="77777777" w:rsidR="00837053" w:rsidRDefault="0083705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3282E" w14:textId="77777777" w:rsidR="00397C78" w:rsidRDefault="00397C78">
      <w:r>
        <w:separator/>
      </w:r>
    </w:p>
  </w:footnote>
  <w:footnote w:type="continuationSeparator" w:id="0">
    <w:p w14:paraId="002DDE50" w14:textId="77777777" w:rsidR="00397C78" w:rsidRDefault="00397C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B7B14" w14:textId="625D54DE" w:rsidR="00837053" w:rsidRDefault="00837053">
    <w:pPr>
      <w:pStyle w:val="Header"/>
    </w:pPr>
    <w:r>
      <w:rPr>
        <w:noProof/>
        <w:sz w:val="24"/>
        <w:szCs w:val="24"/>
        <w:lang w:eastAsia="ja-JP"/>
      </w:rPr>
      <mc:AlternateContent>
        <mc:Choice Requires="wps">
          <w:drawing>
            <wp:anchor distT="0" distB="0" distL="114300" distR="114300" simplePos="0" relativeHeight="251656704" behindDoc="1" locked="0" layoutInCell="1" allowOverlap="1" wp14:anchorId="47484AD7" wp14:editId="56CD807C">
              <wp:simplePos x="0" y="0"/>
              <wp:positionH relativeFrom="page">
                <wp:posOffset>434340</wp:posOffset>
              </wp:positionH>
              <wp:positionV relativeFrom="page">
                <wp:posOffset>403860</wp:posOffset>
              </wp:positionV>
              <wp:extent cx="2179320" cy="182880"/>
              <wp:effectExtent l="0" t="0" r="1143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F5AB" w14:textId="4E1164BA" w:rsidR="00837053" w:rsidRPr="00E02CC8" w:rsidRDefault="00837053" w:rsidP="00B21B2E">
                          <w:pPr>
                            <w:spacing w:line="260" w:lineRule="exact"/>
                            <w:ind w:left="20" w:right="-36"/>
                            <w:rPr>
                              <w:sz w:val="24"/>
                              <w:szCs w:val="24"/>
                            </w:rPr>
                          </w:pPr>
                          <w:r w:rsidRPr="00E02CC8">
                            <w:rPr>
                              <w:b/>
                              <w:i/>
                              <w:spacing w:val="-1"/>
                              <w:sz w:val="24"/>
                              <w:szCs w:val="24"/>
                            </w:rPr>
                            <w:t>ARCHITECTURE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84AD7" id="_x0000_t202" coordsize="21600,21600" o:spt="202" path="m,l,21600r21600,l21600,xe">
              <v:stroke joinstyle="miter"/>
              <v:path gradientshapeok="t" o:connecttype="rect"/>
            </v:shapetype>
            <v:shape id="Text Box 2" o:spid="_x0000_s1048" type="#_x0000_t202" style="position:absolute;margin-left:34.2pt;margin-top:31.8pt;width:171.6pt;height:14.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O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" filled="f" stroked="f">
              <v:textbox inset="0,0,0,0">
                <w:txbxContent>
                  <w:p w14:paraId="3B6BF5AB" w14:textId="4E1164BA" w:rsidR="00837053" w:rsidRPr="00E02CC8" w:rsidRDefault="00837053" w:rsidP="00B21B2E">
                    <w:pPr>
                      <w:spacing w:line="260" w:lineRule="exact"/>
                      <w:ind w:left="20" w:right="-36"/>
                      <w:rPr>
                        <w:sz w:val="24"/>
                        <w:szCs w:val="24"/>
                      </w:rPr>
                    </w:pPr>
                    <w:r w:rsidRPr="00E02CC8">
                      <w:rPr>
                        <w:b/>
                        <w:i/>
                        <w:spacing w:val="-1"/>
                        <w:sz w:val="24"/>
                        <w:szCs w:val="24"/>
                      </w:rPr>
                      <w:t>ARCHITECTURE DOCUMENT</w:t>
                    </w:r>
                  </w:p>
                </w:txbxContent>
              </v:textbox>
              <w10:wrap anchorx="page" anchory="page"/>
            </v:shape>
          </w:pict>
        </mc:Fallback>
      </mc:AlternateContent>
    </w:r>
    <w:r>
      <w:rPr>
        <w:noProof/>
        <w:sz w:val="24"/>
        <w:szCs w:val="24"/>
        <w:lang w:eastAsia="ja-JP"/>
      </w:rPr>
      <mc:AlternateContent>
        <mc:Choice Requires="wps">
          <w:drawing>
            <wp:anchor distT="0" distB="0" distL="114300" distR="114300" simplePos="0" relativeHeight="251658752" behindDoc="1" locked="0" layoutInCell="1" allowOverlap="1" wp14:anchorId="39A3280E" wp14:editId="20EA0288">
              <wp:simplePos x="0" y="0"/>
              <wp:positionH relativeFrom="page">
                <wp:posOffset>5585460</wp:posOffset>
              </wp:positionH>
              <wp:positionV relativeFrom="topMargin">
                <wp:posOffset>449580</wp:posOffset>
              </wp:positionV>
              <wp:extent cx="1851660" cy="259080"/>
              <wp:effectExtent l="0" t="0" r="1524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479F3" w14:textId="50F24FCC" w:rsidR="00837053" w:rsidRPr="00E02CC8" w:rsidRDefault="00E02CC8" w:rsidP="00B21B2E">
                          <w:pPr>
                            <w:spacing w:line="260" w:lineRule="exact"/>
                            <w:ind w:left="20" w:right="-36"/>
                            <w:rPr>
                              <w:sz w:val="24"/>
                              <w:szCs w:val="24"/>
                            </w:rPr>
                          </w:pPr>
                          <w:r w:rsidRPr="00E02CC8">
                            <w:rPr>
                              <w:b/>
                              <w:i/>
                              <w:sz w:val="24"/>
                              <w:szCs w:val="24"/>
                            </w:rPr>
                            <w:t>DHTC PROJECT-K24</w:t>
                          </w:r>
                          <w:r w:rsidR="00837053" w:rsidRPr="00E02CC8">
                            <w:rPr>
                              <w:b/>
                              <w:i/>
                              <w:sz w:val="24"/>
                              <w:szCs w:val="24"/>
                            </w:rPr>
                            <w:t xml:space="preserve">CNTT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3280E" id="Text Box 3" o:spid="_x0000_s1049" type="#_x0000_t202" style="position:absolute;margin-left:439.8pt;margin-top:35.4pt;width:145.8pt;height:20.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c5sQIAALA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" filled="f" stroked="f">
              <v:textbox inset="0,0,0,0">
                <w:txbxContent>
                  <w:p w14:paraId="434479F3" w14:textId="50F24FCC" w:rsidR="00837053" w:rsidRPr="00E02CC8" w:rsidRDefault="00E02CC8" w:rsidP="00B21B2E">
                    <w:pPr>
                      <w:spacing w:line="260" w:lineRule="exact"/>
                      <w:ind w:left="20" w:right="-36"/>
                      <w:rPr>
                        <w:sz w:val="24"/>
                        <w:szCs w:val="24"/>
                      </w:rPr>
                    </w:pPr>
                    <w:r w:rsidRPr="00E02CC8">
                      <w:rPr>
                        <w:b/>
                        <w:i/>
                        <w:sz w:val="24"/>
                        <w:szCs w:val="24"/>
                      </w:rPr>
                      <w:t>DHTC PROJECT-K24</w:t>
                    </w:r>
                    <w:r w:rsidR="00837053" w:rsidRPr="00E02CC8">
                      <w:rPr>
                        <w:b/>
                        <w:i/>
                        <w:sz w:val="24"/>
                        <w:szCs w:val="24"/>
                      </w:rPr>
                      <w:t xml:space="preserve">CNTT </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9CD"/>
    <w:multiLevelType w:val="hybridMultilevel"/>
    <w:tmpl w:val="7AF0B78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03C0DD9"/>
    <w:multiLevelType w:val="hybridMultilevel"/>
    <w:tmpl w:val="54721EF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8935B0"/>
    <w:multiLevelType w:val="hybridMultilevel"/>
    <w:tmpl w:val="C74099C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AC6A13"/>
    <w:multiLevelType w:val="multilevel"/>
    <w:tmpl w:val="4F2CD8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CC2781D"/>
    <w:multiLevelType w:val="hybridMultilevel"/>
    <w:tmpl w:val="80941CDE"/>
    <w:lvl w:ilvl="0" w:tplc="F3D83DAC">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5" w15:restartNumberingAfterBreak="0">
    <w:nsid w:val="22B8132C"/>
    <w:multiLevelType w:val="hybridMultilevel"/>
    <w:tmpl w:val="5048427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2B94B30"/>
    <w:multiLevelType w:val="hybridMultilevel"/>
    <w:tmpl w:val="1F52E370"/>
    <w:lvl w:ilvl="0" w:tplc="B3F44A34">
      <w:start w:val="1"/>
      <w:numFmt w:val="bullet"/>
      <w:lvlText w:val="-"/>
      <w:lvlJc w:val="left"/>
      <w:pPr>
        <w:ind w:left="3067" w:hanging="360"/>
      </w:pPr>
      <w:rPr>
        <w:rFonts w:ascii="Times New Roman" w:eastAsia="Times New Roman" w:hAnsi="Times New Roman" w:cs="Times New Roman"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7" w15:restartNumberingAfterBreak="0">
    <w:nsid w:val="235B10AE"/>
    <w:multiLevelType w:val="hybridMultilevel"/>
    <w:tmpl w:val="3996ABB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40E70A8"/>
    <w:multiLevelType w:val="hybridMultilevel"/>
    <w:tmpl w:val="F342F6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7CD23FC"/>
    <w:multiLevelType w:val="hybridMultilevel"/>
    <w:tmpl w:val="39A04182"/>
    <w:lvl w:ilvl="0" w:tplc="CA98CA8E">
      <w:start w:val="1"/>
      <w:numFmt w:val="bullet"/>
      <w:lvlText w:val="-"/>
      <w:lvlJc w:val="left"/>
      <w:pPr>
        <w:ind w:left="3000" w:hanging="360"/>
      </w:pPr>
      <w:rPr>
        <w:rFonts w:ascii="Times New Roman" w:eastAsia="Times New Roman" w:hAnsi="Times New Roman" w:cs="Times New Roman"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0" w15:restartNumberingAfterBreak="0">
    <w:nsid w:val="2BE1065E"/>
    <w:multiLevelType w:val="hybridMultilevel"/>
    <w:tmpl w:val="0E2C2F24"/>
    <w:lvl w:ilvl="0" w:tplc="D4206568">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85275"/>
    <w:multiLevelType w:val="multilevel"/>
    <w:tmpl w:val="D908C122"/>
    <w:lvl w:ilvl="0">
      <w:start w:val="1"/>
      <w:numFmt w:val="decimal"/>
      <w:lvlText w:val="%1."/>
      <w:lvlJc w:val="left"/>
      <w:pPr>
        <w:ind w:left="720" w:hanging="360"/>
      </w:pPr>
      <w:rPr>
        <w:rFonts w:hint="default"/>
        <w:b/>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4D49E6"/>
    <w:multiLevelType w:val="hybridMultilevel"/>
    <w:tmpl w:val="41CA5046"/>
    <w:lvl w:ilvl="0" w:tplc="3F3686C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7097AD3"/>
    <w:multiLevelType w:val="hybridMultilevel"/>
    <w:tmpl w:val="AB38325A"/>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4AC14C5"/>
    <w:multiLevelType w:val="hybridMultilevel"/>
    <w:tmpl w:val="A142F23A"/>
    <w:lvl w:ilvl="0" w:tplc="735AB1B2">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15" w15:restartNumberingAfterBreak="0">
    <w:nsid w:val="55C0720E"/>
    <w:multiLevelType w:val="multilevel"/>
    <w:tmpl w:val="C98ED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A7E1C"/>
    <w:multiLevelType w:val="multilevel"/>
    <w:tmpl w:val="8C74A59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AB4111"/>
    <w:multiLevelType w:val="multilevel"/>
    <w:tmpl w:val="D7B84764"/>
    <w:lvl w:ilvl="0">
      <w:start w:val="1"/>
      <w:numFmt w:val="decimal"/>
      <w:lvlText w:val="%1."/>
      <w:lvlJc w:val="left"/>
      <w:pPr>
        <w:ind w:left="480" w:hanging="480"/>
      </w:pPr>
      <w:rPr>
        <w:rFonts w:hint="default"/>
      </w:rPr>
    </w:lvl>
    <w:lvl w:ilvl="1">
      <w:start w:val="1"/>
      <w:numFmt w:val="decimal"/>
      <w:lvlText w:val="%1.%2."/>
      <w:lvlJc w:val="left"/>
      <w:pPr>
        <w:ind w:left="836" w:hanging="72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2728" w:hanging="1800"/>
      </w:pPr>
      <w:rPr>
        <w:rFonts w:hint="default"/>
      </w:rPr>
    </w:lvl>
  </w:abstractNum>
  <w:abstractNum w:abstractNumId="18" w15:restartNumberingAfterBreak="0">
    <w:nsid w:val="5D501FEB"/>
    <w:multiLevelType w:val="multilevel"/>
    <w:tmpl w:val="178CAD0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1B00D5"/>
    <w:multiLevelType w:val="hybridMultilevel"/>
    <w:tmpl w:val="8DC40A68"/>
    <w:lvl w:ilvl="0" w:tplc="96769BF8">
      <w:start w:val="1"/>
      <w:numFmt w:val="bullet"/>
      <w:lvlText w:val=""/>
      <w:lvlJc w:val="left"/>
      <w:pPr>
        <w:ind w:left="1080" w:hanging="360"/>
      </w:pPr>
      <w:rPr>
        <w:rFonts w:ascii="Symbol" w:hAnsi="Symbol"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673234DC"/>
    <w:multiLevelType w:val="hybridMultilevel"/>
    <w:tmpl w:val="3B56E404"/>
    <w:lvl w:ilvl="0" w:tplc="5C1271AC">
      <w:start w:val="1"/>
      <w:numFmt w:val="bullet"/>
      <w:lvlText w:val="-"/>
      <w:lvlJc w:val="left"/>
      <w:pPr>
        <w:ind w:left="3247" w:hanging="360"/>
      </w:pPr>
      <w:rPr>
        <w:rFonts w:ascii="Times New Roman" w:eastAsia="Times New Roman" w:hAnsi="Times New Roman" w:cs="Times New Roman" w:hint="default"/>
      </w:rPr>
    </w:lvl>
    <w:lvl w:ilvl="1" w:tplc="04090003" w:tentative="1">
      <w:start w:val="1"/>
      <w:numFmt w:val="bullet"/>
      <w:lvlText w:val="o"/>
      <w:lvlJc w:val="left"/>
      <w:pPr>
        <w:ind w:left="3967" w:hanging="360"/>
      </w:pPr>
      <w:rPr>
        <w:rFonts w:ascii="Courier New" w:hAnsi="Courier New" w:cs="Courier New" w:hint="default"/>
      </w:rPr>
    </w:lvl>
    <w:lvl w:ilvl="2" w:tplc="04090005" w:tentative="1">
      <w:start w:val="1"/>
      <w:numFmt w:val="bullet"/>
      <w:lvlText w:val=""/>
      <w:lvlJc w:val="left"/>
      <w:pPr>
        <w:ind w:left="4687" w:hanging="360"/>
      </w:pPr>
      <w:rPr>
        <w:rFonts w:ascii="Wingdings" w:hAnsi="Wingdings" w:hint="default"/>
      </w:rPr>
    </w:lvl>
    <w:lvl w:ilvl="3" w:tplc="04090001" w:tentative="1">
      <w:start w:val="1"/>
      <w:numFmt w:val="bullet"/>
      <w:lvlText w:val=""/>
      <w:lvlJc w:val="left"/>
      <w:pPr>
        <w:ind w:left="5407" w:hanging="360"/>
      </w:pPr>
      <w:rPr>
        <w:rFonts w:ascii="Symbol" w:hAnsi="Symbol" w:hint="default"/>
      </w:rPr>
    </w:lvl>
    <w:lvl w:ilvl="4" w:tplc="04090003" w:tentative="1">
      <w:start w:val="1"/>
      <w:numFmt w:val="bullet"/>
      <w:lvlText w:val="o"/>
      <w:lvlJc w:val="left"/>
      <w:pPr>
        <w:ind w:left="6127" w:hanging="360"/>
      </w:pPr>
      <w:rPr>
        <w:rFonts w:ascii="Courier New" w:hAnsi="Courier New" w:cs="Courier New" w:hint="default"/>
      </w:rPr>
    </w:lvl>
    <w:lvl w:ilvl="5" w:tplc="04090005" w:tentative="1">
      <w:start w:val="1"/>
      <w:numFmt w:val="bullet"/>
      <w:lvlText w:val=""/>
      <w:lvlJc w:val="left"/>
      <w:pPr>
        <w:ind w:left="6847" w:hanging="360"/>
      </w:pPr>
      <w:rPr>
        <w:rFonts w:ascii="Wingdings" w:hAnsi="Wingdings" w:hint="default"/>
      </w:rPr>
    </w:lvl>
    <w:lvl w:ilvl="6" w:tplc="04090001" w:tentative="1">
      <w:start w:val="1"/>
      <w:numFmt w:val="bullet"/>
      <w:lvlText w:val=""/>
      <w:lvlJc w:val="left"/>
      <w:pPr>
        <w:ind w:left="7567" w:hanging="360"/>
      </w:pPr>
      <w:rPr>
        <w:rFonts w:ascii="Symbol" w:hAnsi="Symbol" w:hint="default"/>
      </w:rPr>
    </w:lvl>
    <w:lvl w:ilvl="7" w:tplc="04090003" w:tentative="1">
      <w:start w:val="1"/>
      <w:numFmt w:val="bullet"/>
      <w:lvlText w:val="o"/>
      <w:lvlJc w:val="left"/>
      <w:pPr>
        <w:ind w:left="8287" w:hanging="360"/>
      </w:pPr>
      <w:rPr>
        <w:rFonts w:ascii="Courier New" w:hAnsi="Courier New" w:cs="Courier New" w:hint="default"/>
      </w:rPr>
    </w:lvl>
    <w:lvl w:ilvl="8" w:tplc="04090005" w:tentative="1">
      <w:start w:val="1"/>
      <w:numFmt w:val="bullet"/>
      <w:lvlText w:val=""/>
      <w:lvlJc w:val="left"/>
      <w:pPr>
        <w:ind w:left="9007" w:hanging="360"/>
      </w:pPr>
      <w:rPr>
        <w:rFonts w:ascii="Wingdings" w:hAnsi="Wingdings" w:hint="default"/>
      </w:rPr>
    </w:lvl>
  </w:abstractNum>
  <w:abstractNum w:abstractNumId="22"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5175F"/>
    <w:multiLevelType w:val="hybridMultilevel"/>
    <w:tmpl w:val="774C08C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4" w15:restartNumberingAfterBreak="0">
    <w:nsid w:val="6E96520A"/>
    <w:multiLevelType w:val="hybridMultilevel"/>
    <w:tmpl w:val="0E88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71ADB"/>
    <w:multiLevelType w:val="hybridMultilevel"/>
    <w:tmpl w:val="DA02FB4C"/>
    <w:lvl w:ilvl="0" w:tplc="3F3686C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48A178E"/>
    <w:multiLevelType w:val="hybridMultilevel"/>
    <w:tmpl w:val="B5168B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9FB6DFB"/>
    <w:multiLevelType w:val="hybridMultilevel"/>
    <w:tmpl w:val="F2A09B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F0242FD"/>
    <w:multiLevelType w:val="hybridMultilevel"/>
    <w:tmpl w:val="2F00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4"/>
  </w:num>
  <w:num w:numId="4">
    <w:abstractNumId w:val="4"/>
  </w:num>
  <w:num w:numId="5">
    <w:abstractNumId w:val="21"/>
  </w:num>
  <w:num w:numId="6">
    <w:abstractNumId w:val="9"/>
  </w:num>
  <w:num w:numId="7">
    <w:abstractNumId w:val="17"/>
  </w:num>
  <w:num w:numId="8">
    <w:abstractNumId w:val="11"/>
  </w:num>
  <w:num w:numId="9">
    <w:abstractNumId w:val="2"/>
  </w:num>
  <w:num w:numId="10">
    <w:abstractNumId w:val="23"/>
  </w:num>
  <w:num w:numId="11">
    <w:abstractNumId w:val="22"/>
  </w:num>
  <w:num w:numId="12">
    <w:abstractNumId w:val="28"/>
  </w:num>
  <w:num w:numId="13">
    <w:abstractNumId w:val="15"/>
  </w:num>
  <w:num w:numId="14">
    <w:abstractNumId w:val="20"/>
  </w:num>
  <w:num w:numId="15">
    <w:abstractNumId w:val="25"/>
  </w:num>
  <w:num w:numId="16">
    <w:abstractNumId w:val="12"/>
  </w:num>
  <w:num w:numId="17">
    <w:abstractNumId w:val="0"/>
  </w:num>
  <w:num w:numId="18">
    <w:abstractNumId w:val="26"/>
  </w:num>
  <w:num w:numId="19">
    <w:abstractNumId w:val="19"/>
  </w:num>
  <w:num w:numId="20">
    <w:abstractNumId w:val="7"/>
  </w:num>
  <w:num w:numId="21">
    <w:abstractNumId w:val="13"/>
  </w:num>
  <w:num w:numId="22">
    <w:abstractNumId w:val="27"/>
  </w:num>
  <w:num w:numId="23">
    <w:abstractNumId w:val="10"/>
  </w:num>
  <w:num w:numId="24">
    <w:abstractNumId w:val="24"/>
  </w:num>
  <w:num w:numId="25">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0"/>
  </w:num>
  <w:num w:numId="28">
    <w:abstractNumId w:val="18"/>
  </w:num>
  <w:num w:numId="29">
    <w:abstractNumId w:val="5"/>
  </w:num>
  <w:num w:numId="30">
    <w:abstractNumId w:val="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58"/>
    <w:rsid w:val="0000072B"/>
    <w:rsid w:val="00003A1A"/>
    <w:rsid w:val="000119CC"/>
    <w:rsid w:val="000149DD"/>
    <w:rsid w:val="00031D60"/>
    <w:rsid w:val="000333DE"/>
    <w:rsid w:val="00034381"/>
    <w:rsid w:val="00045198"/>
    <w:rsid w:val="00082058"/>
    <w:rsid w:val="000845DA"/>
    <w:rsid w:val="00087A10"/>
    <w:rsid w:val="0009114B"/>
    <w:rsid w:val="000A3C7E"/>
    <w:rsid w:val="000A4475"/>
    <w:rsid w:val="000A7149"/>
    <w:rsid w:val="000B19C3"/>
    <w:rsid w:val="000B34D4"/>
    <w:rsid w:val="000D2442"/>
    <w:rsid w:val="000F76BC"/>
    <w:rsid w:val="00113A5D"/>
    <w:rsid w:val="001320A3"/>
    <w:rsid w:val="00143B2A"/>
    <w:rsid w:val="00161836"/>
    <w:rsid w:val="00163B2C"/>
    <w:rsid w:val="001658F0"/>
    <w:rsid w:val="00174F74"/>
    <w:rsid w:val="00177F3C"/>
    <w:rsid w:val="001915C1"/>
    <w:rsid w:val="001A0C6A"/>
    <w:rsid w:val="001A5677"/>
    <w:rsid w:val="001B5CBC"/>
    <w:rsid w:val="001C5824"/>
    <w:rsid w:val="001C6564"/>
    <w:rsid w:val="001D5E2F"/>
    <w:rsid w:val="001E4DC2"/>
    <w:rsid w:val="001E6E12"/>
    <w:rsid w:val="001F718A"/>
    <w:rsid w:val="001F7945"/>
    <w:rsid w:val="00200FF6"/>
    <w:rsid w:val="00211392"/>
    <w:rsid w:val="00216509"/>
    <w:rsid w:val="00223AFF"/>
    <w:rsid w:val="00227001"/>
    <w:rsid w:val="00234962"/>
    <w:rsid w:val="0025562C"/>
    <w:rsid w:val="00260938"/>
    <w:rsid w:val="00281BC2"/>
    <w:rsid w:val="00293078"/>
    <w:rsid w:val="002A1258"/>
    <w:rsid w:val="002A4BCC"/>
    <w:rsid w:val="002D068A"/>
    <w:rsid w:val="002D1EE3"/>
    <w:rsid w:val="002D7A35"/>
    <w:rsid w:val="002F51A8"/>
    <w:rsid w:val="002F5C5E"/>
    <w:rsid w:val="002F70F3"/>
    <w:rsid w:val="00304F04"/>
    <w:rsid w:val="0030544E"/>
    <w:rsid w:val="00322FBC"/>
    <w:rsid w:val="00334D1F"/>
    <w:rsid w:val="00337C5E"/>
    <w:rsid w:val="00354C9E"/>
    <w:rsid w:val="003558AC"/>
    <w:rsid w:val="00356D03"/>
    <w:rsid w:val="00357FA9"/>
    <w:rsid w:val="003753E6"/>
    <w:rsid w:val="00397C78"/>
    <w:rsid w:val="003B4190"/>
    <w:rsid w:val="003C1A4F"/>
    <w:rsid w:val="003C46E9"/>
    <w:rsid w:val="003D1120"/>
    <w:rsid w:val="003D74EC"/>
    <w:rsid w:val="003E1CB1"/>
    <w:rsid w:val="004004BA"/>
    <w:rsid w:val="004106D4"/>
    <w:rsid w:val="00413266"/>
    <w:rsid w:val="00426459"/>
    <w:rsid w:val="00427DC0"/>
    <w:rsid w:val="00442D59"/>
    <w:rsid w:val="00466E77"/>
    <w:rsid w:val="004700A3"/>
    <w:rsid w:val="00483FFD"/>
    <w:rsid w:val="004841D8"/>
    <w:rsid w:val="004968C8"/>
    <w:rsid w:val="004B261B"/>
    <w:rsid w:val="004C0213"/>
    <w:rsid w:val="004F258F"/>
    <w:rsid w:val="004F73CE"/>
    <w:rsid w:val="00514CB4"/>
    <w:rsid w:val="0051520F"/>
    <w:rsid w:val="005233DE"/>
    <w:rsid w:val="005243DD"/>
    <w:rsid w:val="00533927"/>
    <w:rsid w:val="00554B76"/>
    <w:rsid w:val="00574BFA"/>
    <w:rsid w:val="00575670"/>
    <w:rsid w:val="00591B88"/>
    <w:rsid w:val="005A659B"/>
    <w:rsid w:val="005D5A7F"/>
    <w:rsid w:val="005E6619"/>
    <w:rsid w:val="00627E2F"/>
    <w:rsid w:val="00640D4F"/>
    <w:rsid w:val="006445AE"/>
    <w:rsid w:val="006507FC"/>
    <w:rsid w:val="00652714"/>
    <w:rsid w:val="006537A0"/>
    <w:rsid w:val="00656ACD"/>
    <w:rsid w:val="006603B0"/>
    <w:rsid w:val="006703C5"/>
    <w:rsid w:val="00687E8C"/>
    <w:rsid w:val="00691D74"/>
    <w:rsid w:val="0069667A"/>
    <w:rsid w:val="006A7F11"/>
    <w:rsid w:val="006C0823"/>
    <w:rsid w:val="006C665C"/>
    <w:rsid w:val="006E1001"/>
    <w:rsid w:val="006E3124"/>
    <w:rsid w:val="006F5A4F"/>
    <w:rsid w:val="007053D0"/>
    <w:rsid w:val="00706CB8"/>
    <w:rsid w:val="00712911"/>
    <w:rsid w:val="007239CF"/>
    <w:rsid w:val="00737398"/>
    <w:rsid w:val="00760340"/>
    <w:rsid w:val="0078254D"/>
    <w:rsid w:val="00783523"/>
    <w:rsid w:val="007856B2"/>
    <w:rsid w:val="007920FC"/>
    <w:rsid w:val="00793006"/>
    <w:rsid w:val="00793A52"/>
    <w:rsid w:val="007A0153"/>
    <w:rsid w:val="007A067A"/>
    <w:rsid w:val="007A64B9"/>
    <w:rsid w:val="007C0BCC"/>
    <w:rsid w:val="007F7A91"/>
    <w:rsid w:val="00805ACE"/>
    <w:rsid w:val="008073A6"/>
    <w:rsid w:val="00810B19"/>
    <w:rsid w:val="008177CA"/>
    <w:rsid w:val="00835688"/>
    <w:rsid w:val="00837053"/>
    <w:rsid w:val="0085655E"/>
    <w:rsid w:val="008614B0"/>
    <w:rsid w:val="00872556"/>
    <w:rsid w:val="008749B2"/>
    <w:rsid w:val="0087686A"/>
    <w:rsid w:val="008A48B2"/>
    <w:rsid w:val="008A5552"/>
    <w:rsid w:val="008A6E48"/>
    <w:rsid w:val="008D4770"/>
    <w:rsid w:val="008E41E1"/>
    <w:rsid w:val="008F0330"/>
    <w:rsid w:val="008F72D5"/>
    <w:rsid w:val="009008D2"/>
    <w:rsid w:val="00910318"/>
    <w:rsid w:val="009132CF"/>
    <w:rsid w:val="009308E8"/>
    <w:rsid w:val="00955FF9"/>
    <w:rsid w:val="009566CC"/>
    <w:rsid w:val="00957B49"/>
    <w:rsid w:val="009645A9"/>
    <w:rsid w:val="009777E1"/>
    <w:rsid w:val="00977AC2"/>
    <w:rsid w:val="00981CFB"/>
    <w:rsid w:val="00991344"/>
    <w:rsid w:val="009A250C"/>
    <w:rsid w:val="009A7587"/>
    <w:rsid w:val="009C4F33"/>
    <w:rsid w:val="009F3AF0"/>
    <w:rsid w:val="009F428D"/>
    <w:rsid w:val="00A1396A"/>
    <w:rsid w:val="00A15B44"/>
    <w:rsid w:val="00A201BF"/>
    <w:rsid w:val="00A35333"/>
    <w:rsid w:val="00A510B3"/>
    <w:rsid w:val="00A63FBA"/>
    <w:rsid w:val="00A9728D"/>
    <w:rsid w:val="00A97BC1"/>
    <w:rsid w:val="00AB1A41"/>
    <w:rsid w:val="00AB1C7C"/>
    <w:rsid w:val="00AB4EEC"/>
    <w:rsid w:val="00AC4ED5"/>
    <w:rsid w:val="00AC568E"/>
    <w:rsid w:val="00AC7E9D"/>
    <w:rsid w:val="00AD0A63"/>
    <w:rsid w:val="00AD3829"/>
    <w:rsid w:val="00AF291B"/>
    <w:rsid w:val="00B10396"/>
    <w:rsid w:val="00B16D72"/>
    <w:rsid w:val="00B20D75"/>
    <w:rsid w:val="00B21B2E"/>
    <w:rsid w:val="00B3198A"/>
    <w:rsid w:val="00B34AD6"/>
    <w:rsid w:val="00B35CCC"/>
    <w:rsid w:val="00B63589"/>
    <w:rsid w:val="00B72388"/>
    <w:rsid w:val="00B86EDF"/>
    <w:rsid w:val="00B9125B"/>
    <w:rsid w:val="00BB3378"/>
    <w:rsid w:val="00BB4907"/>
    <w:rsid w:val="00BB4A2A"/>
    <w:rsid w:val="00BC40A1"/>
    <w:rsid w:val="00BD280E"/>
    <w:rsid w:val="00BE0588"/>
    <w:rsid w:val="00BE113C"/>
    <w:rsid w:val="00BE4404"/>
    <w:rsid w:val="00BF1744"/>
    <w:rsid w:val="00BF28E6"/>
    <w:rsid w:val="00BF3CA4"/>
    <w:rsid w:val="00BF7E0E"/>
    <w:rsid w:val="00C03690"/>
    <w:rsid w:val="00C11C66"/>
    <w:rsid w:val="00C1348C"/>
    <w:rsid w:val="00C168C9"/>
    <w:rsid w:val="00C175E8"/>
    <w:rsid w:val="00C24FDC"/>
    <w:rsid w:val="00C33095"/>
    <w:rsid w:val="00C533B8"/>
    <w:rsid w:val="00C53BA1"/>
    <w:rsid w:val="00C81B6C"/>
    <w:rsid w:val="00C8550D"/>
    <w:rsid w:val="00C87FAC"/>
    <w:rsid w:val="00CB531A"/>
    <w:rsid w:val="00CD124C"/>
    <w:rsid w:val="00CE3056"/>
    <w:rsid w:val="00CE69D6"/>
    <w:rsid w:val="00CF3428"/>
    <w:rsid w:val="00D07EF6"/>
    <w:rsid w:val="00D22DD2"/>
    <w:rsid w:val="00D36A4B"/>
    <w:rsid w:val="00D425B2"/>
    <w:rsid w:val="00D46408"/>
    <w:rsid w:val="00D512F3"/>
    <w:rsid w:val="00D54486"/>
    <w:rsid w:val="00D808DD"/>
    <w:rsid w:val="00D907C7"/>
    <w:rsid w:val="00D96A34"/>
    <w:rsid w:val="00DA15BA"/>
    <w:rsid w:val="00DB3A81"/>
    <w:rsid w:val="00DB4358"/>
    <w:rsid w:val="00E004A8"/>
    <w:rsid w:val="00E01169"/>
    <w:rsid w:val="00E02CC8"/>
    <w:rsid w:val="00E10005"/>
    <w:rsid w:val="00E13759"/>
    <w:rsid w:val="00E16DDE"/>
    <w:rsid w:val="00E22D16"/>
    <w:rsid w:val="00E22F7F"/>
    <w:rsid w:val="00E23FE2"/>
    <w:rsid w:val="00E32BFE"/>
    <w:rsid w:val="00E35D83"/>
    <w:rsid w:val="00E36716"/>
    <w:rsid w:val="00E55DD7"/>
    <w:rsid w:val="00E61B0B"/>
    <w:rsid w:val="00E80CE0"/>
    <w:rsid w:val="00E83A24"/>
    <w:rsid w:val="00E9546F"/>
    <w:rsid w:val="00E97BEF"/>
    <w:rsid w:val="00EA1F97"/>
    <w:rsid w:val="00EB4766"/>
    <w:rsid w:val="00EC400F"/>
    <w:rsid w:val="00ED4A9E"/>
    <w:rsid w:val="00EE10F1"/>
    <w:rsid w:val="00EE14FA"/>
    <w:rsid w:val="00EE1F5F"/>
    <w:rsid w:val="00EE50E7"/>
    <w:rsid w:val="00EE5108"/>
    <w:rsid w:val="00EE5E58"/>
    <w:rsid w:val="00EF6B38"/>
    <w:rsid w:val="00F1717C"/>
    <w:rsid w:val="00F325B5"/>
    <w:rsid w:val="00F33660"/>
    <w:rsid w:val="00F461FA"/>
    <w:rsid w:val="00F66017"/>
    <w:rsid w:val="00F71C29"/>
    <w:rsid w:val="00F73828"/>
    <w:rsid w:val="00F849B5"/>
    <w:rsid w:val="00F9028F"/>
    <w:rsid w:val="00F933EF"/>
    <w:rsid w:val="00FA5896"/>
    <w:rsid w:val="00FA641C"/>
    <w:rsid w:val="00FB13FC"/>
    <w:rsid w:val="00FB34FE"/>
    <w:rsid w:val="00FB40B5"/>
    <w:rsid w:val="00FC0BD8"/>
    <w:rsid w:val="00FC7C36"/>
    <w:rsid w:val="00FD39CE"/>
    <w:rsid w:val="00FE7442"/>
    <w:rsid w:val="00FF0855"/>
    <w:rsid w:val="00FF0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05CB9"/>
  <w15:docId w15:val="{9BECEE63-F65B-4A71-AF99-37BA771C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E50E7"/>
    <w:pPr>
      <w:tabs>
        <w:tab w:val="center" w:pos="4680"/>
        <w:tab w:val="right" w:pos="9360"/>
      </w:tabs>
    </w:pPr>
  </w:style>
  <w:style w:type="character" w:customStyle="1" w:styleId="HeaderChar">
    <w:name w:val="Header Char"/>
    <w:basedOn w:val="DefaultParagraphFont"/>
    <w:link w:val="Header"/>
    <w:uiPriority w:val="99"/>
    <w:rsid w:val="00EE50E7"/>
  </w:style>
  <w:style w:type="paragraph" w:styleId="Footer">
    <w:name w:val="footer"/>
    <w:basedOn w:val="Normal"/>
    <w:link w:val="FooterChar"/>
    <w:uiPriority w:val="99"/>
    <w:unhideWhenUsed/>
    <w:rsid w:val="00EE50E7"/>
    <w:pPr>
      <w:tabs>
        <w:tab w:val="center" w:pos="4680"/>
        <w:tab w:val="right" w:pos="9360"/>
      </w:tabs>
    </w:pPr>
  </w:style>
  <w:style w:type="character" w:customStyle="1" w:styleId="FooterChar">
    <w:name w:val="Footer Char"/>
    <w:basedOn w:val="DefaultParagraphFont"/>
    <w:link w:val="Footer"/>
    <w:uiPriority w:val="99"/>
    <w:rsid w:val="00EE50E7"/>
  </w:style>
  <w:style w:type="paragraph" w:styleId="ListParagraph">
    <w:name w:val="List Paragraph"/>
    <w:basedOn w:val="Normal"/>
    <w:link w:val="ListParagraphChar"/>
    <w:uiPriority w:val="34"/>
    <w:qFormat/>
    <w:rsid w:val="00EE50E7"/>
    <w:pPr>
      <w:ind w:left="720"/>
      <w:contextualSpacing/>
    </w:pPr>
  </w:style>
  <w:style w:type="table" w:styleId="TableGrid">
    <w:name w:val="Table Grid"/>
    <w:basedOn w:val="TableNormal"/>
    <w:uiPriority w:val="59"/>
    <w:rsid w:val="00D5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564"/>
    <w:rPr>
      <w:color w:val="0563C1" w:themeColor="hyperlink"/>
      <w:u w:val="single"/>
    </w:rPr>
  </w:style>
  <w:style w:type="table" w:customStyle="1" w:styleId="GridTable6Colorful-Accent111">
    <w:name w:val="Grid Table 6 Colorful - Accent 111"/>
    <w:basedOn w:val="TableNormal"/>
    <w:uiPriority w:val="51"/>
    <w:rsid w:val="001C6564"/>
    <w:rPr>
      <w:rFonts w:eastAsiaTheme="minorHAnsi" w:cstheme="minorBidi"/>
      <w:color w:val="2E74B5" w:themeColor="accent1" w:themeShade="BF"/>
      <w:sz w:val="26"/>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11C66"/>
    <w:rPr>
      <w:sz w:val="16"/>
      <w:szCs w:val="16"/>
    </w:rPr>
  </w:style>
  <w:style w:type="paragraph" w:styleId="CommentText">
    <w:name w:val="annotation text"/>
    <w:basedOn w:val="Normal"/>
    <w:link w:val="CommentTextChar"/>
    <w:uiPriority w:val="99"/>
    <w:semiHidden/>
    <w:unhideWhenUsed/>
    <w:rsid w:val="00C11C66"/>
  </w:style>
  <w:style w:type="character" w:customStyle="1" w:styleId="CommentTextChar">
    <w:name w:val="Comment Text Char"/>
    <w:basedOn w:val="DefaultParagraphFont"/>
    <w:link w:val="CommentText"/>
    <w:uiPriority w:val="99"/>
    <w:semiHidden/>
    <w:rsid w:val="00C11C66"/>
  </w:style>
  <w:style w:type="paragraph" w:styleId="CommentSubject">
    <w:name w:val="annotation subject"/>
    <w:basedOn w:val="CommentText"/>
    <w:next w:val="CommentText"/>
    <w:link w:val="CommentSubjectChar"/>
    <w:uiPriority w:val="99"/>
    <w:semiHidden/>
    <w:unhideWhenUsed/>
    <w:rsid w:val="00C11C66"/>
    <w:rPr>
      <w:b/>
      <w:bCs/>
    </w:rPr>
  </w:style>
  <w:style w:type="character" w:customStyle="1" w:styleId="CommentSubjectChar">
    <w:name w:val="Comment Subject Char"/>
    <w:basedOn w:val="CommentTextChar"/>
    <w:link w:val="CommentSubject"/>
    <w:uiPriority w:val="99"/>
    <w:semiHidden/>
    <w:rsid w:val="00C11C66"/>
    <w:rPr>
      <w:b/>
      <w:bCs/>
    </w:rPr>
  </w:style>
  <w:style w:type="paragraph" w:styleId="BalloonText">
    <w:name w:val="Balloon Text"/>
    <w:basedOn w:val="Normal"/>
    <w:link w:val="BalloonTextChar"/>
    <w:uiPriority w:val="99"/>
    <w:semiHidden/>
    <w:unhideWhenUsed/>
    <w:rsid w:val="00C11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66"/>
    <w:rPr>
      <w:rFonts w:ascii="Segoe UI" w:hAnsi="Segoe UI" w:cs="Segoe UI"/>
      <w:sz w:val="18"/>
      <w:szCs w:val="18"/>
    </w:rPr>
  </w:style>
  <w:style w:type="paragraph" w:styleId="NormalWeb">
    <w:name w:val="Normal (Web)"/>
    <w:basedOn w:val="Normal"/>
    <w:uiPriority w:val="99"/>
    <w:unhideWhenUsed/>
    <w:rsid w:val="006603B0"/>
    <w:pPr>
      <w:spacing w:before="100" w:beforeAutospacing="1" w:after="100" w:afterAutospacing="1"/>
    </w:pPr>
    <w:rPr>
      <w:sz w:val="24"/>
      <w:szCs w:val="24"/>
    </w:rPr>
  </w:style>
  <w:style w:type="character" w:styleId="Strong">
    <w:name w:val="Strong"/>
    <w:basedOn w:val="DefaultParagraphFont"/>
    <w:uiPriority w:val="22"/>
    <w:qFormat/>
    <w:rsid w:val="006603B0"/>
    <w:rPr>
      <w:b/>
      <w:bCs/>
    </w:rPr>
  </w:style>
  <w:style w:type="paragraph" w:customStyle="1" w:styleId="1">
    <w:name w:val="1"/>
    <w:basedOn w:val="ListParagraph"/>
    <w:link w:val="1Char"/>
    <w:qFormat/>
    <w:rsid w:val="006603B0"/>
    <w:pPr>
      <w:numPr>
        <w:numId w:val="23"/>
      </w:numPr>
      <w:spacing w:line="360" w:lineRule="auto"/>
      <w:jc w:val="both"/>
    </w:pPr>
    <w:rPr>
      <w:b/>
      <w:sz w:val="26"/>
      <w:szCs w:val="26"/>
    </w:rPr>
  </w:style>
  <w:style w:type="paragraph" w:customStyle="1" w:styleId="11">
    <w:name w:val="1.1"/>
    <w:basedOn w:val="Normal"/>
    <w:link w:val="11Char"/>
    <w:qFormat/>
    <w:rsid w:val="006603B0"/>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6603B0"/>
  </w:style>
  <w:style w:type="character" w:customStyle="1" w:styleId="1Char">
    <w:name w:val="1 Char"/>
    <w:basedOn w:val="ListParagraphChar"/>
    <w:link w:val="1"/>
    <w:rsid w:val="006603B0"/>
    <w:rPr>
      <w:b/>
      <w:sz w:val="26"/>
      <w:szCs w:val="26"/>
    </w:rPr>
  </w:style>
  <w:style w:type="paragraph" w:styleId="NoSpacing">
    <w:name w:val="No Spacing"/>
    <w:uiPriority w:val="1"/>
    <w:qFormat/>
    <w:rsid w:val="00E32BFE"/>
  </w:style>
  <w:style w:type="character" w:customStyle="1" w:styleId="11Char">
    <w:name w:val="1.1 Char"/>
    <w:basedOn w:val="DefaultParagraphFont"/>
    <w:link w:val="11"/>
    <w:rsid w:val="006603B0"/>
    <w:rPr>
      <w:b/>
      <w:i/>
      <w:sz w:val="26"/>
      <w:szCs w:val="26"/>
    </w:rPr>
  </w:style>
  <w:style w:type="paragraph" w:styleId="TOC1">
    <w:name w:val="toc 1"/>
    <w:basedOn w:val="Normal"/>
    <w:next w:val="Normal"/>
    <w:autoRedefine/>
    <w:uiPriority w:val="39"/>
    <w:unhideWhenUsed/>
    <w:rsid w:val="00EF6B38"/>
    <w:pPr>
      <w:tabs>
        <w:tab w:val="left" w:pos="440"/>
        <w:tab w:val="right" w:leader="dot" w:pos="9395"/>
      </w:tabs>
      <w:spacing w:line="360" w:lineRule="auto"/>
      <w:jc w:val="center"/>
    </w:pPr>
    <w:rPr>
      <w:sz w:val="28"/>
      <w:szCs w:val="28"/>
    </w:rPr>
  </w:style>
  <w:style w:type="paragraph" w:styleId="TOC2">
    <w:name w:val="toc 2"/>
    <w:basedOn w:val="Normal"/>
    <w:next w:val="Normal"/>
    <w:autoRedefine/>
    <w:uiPriority w:val="39"/>
    <w:unhideWhenUsed/>
    <w:rsid w:val="00FD39CE"/>
    <w:pPr>
      <w:tabs>
        <w:tab w:val="left" w:pos="880"/>
        <w:tab w:val="right" w:leader="dot" w:pos="9395"/>
      </w:tabs>
      <w:spacing w:after="100"/>
      <w:ind w:left="200"/>
    </w:pPr>
  </w:style>
  <w:style w:type="paragraph" w:styleId="TOCHeading">
    <w:name w:val="TOC Heading"/>
    <w:basedOn w:val="Heading1"/>
    <w:next w:val="Normal"/>
    <w:uiPriority w:val="39"/>
    <w:unhideWhenUsed/>
    <w:qFormat/>
    <w:rsid w:val="00EF6B38"/>
    <w:pPr>
      <w:keepLines/>
      <w:numPr>
        <w:numId w:val="0"/>
      </w:numPr>
      <w:spacing w:before="480" w:after="0" w:line="276" w:lineRule="auto"/>
      <w:outlineLvl w:val="9"/>
    </w:pPr>
    <w:rPr>
      <w:color w:val="2E74B5" w:themeColor="accent1" w:themeShade="BF"/>
      <w:kern w:val="0"/>
      <w:sz w:val="28"/>
      <w:szCs w:val="28"/>
      <w:lang w:eastAsia="ja-JP"/>
    </w:rPr>
  </w:style>
  <w:style w:type="paragraph" w:styleId="TOC3">
    <w:name w:val="toc 3"/>
    <w:basedOn w:val="Normal"/>
    <w:next w:val="Normal"/>
    <w:autoRedefine/>
    <w:uiPriority w:val="39"/>
    <w:unhideWhenUsed/>
    <w:rsid w:val="00EF6B38"/>
    <w:pPr>
      <w:spacing w:after="100"/>
      <w:ind w:left="400"/>
    </w:pPr>
  </w:style>
  <w:style w:type="paragraph" w:styleId="BodyText">
    <w:name w:val="Body Text"/>
    <w:basedOn w:val="Normal"/>
    <w:link w:val="BodyTextChar"/>
    <w:uiPriority w:val="1"/>
    <w:qFormat/>
    <w:rsid w:val="009132CF"/>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9132CF"/>
    <w:rPr>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314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haithanhhung4975@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DF698-5074-4ECF-9B24-4FC4C1A1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12</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PC</dc:creator>
  <cp:lastModifiedBy>ADMIN</cp:lastModifiedBy>
  <cp:revision>196</cp:revision>
  <dcterms:created xsi:type="dcterms:W3CDTF">2017-03-22T16:22:00Z</dcterms:created>
  <dcterms:modified xsi:type="dcterms:W3CDTF">2021-10-11T15:20:00Z</dcterms:modified>
</cp:coreProperties>
</file>