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B29D" w14:textId="77777777" w:rsidR="00C37F2E" w:rsidRPr="00B919CE" w:rsidRDefault="00C37F2E" w:rsidP="00BC18C6">
      <w:pPr>
        <w:spacing w:line="360" w:lineRule="auto"/>
        <w:ind w:right="4104"/>
        <w:jc w:val="both"/>
        <w:rPr>
          <w:b/>
          <w:sz w:val="26"/>
          <w:szCs w:val="26"/>
          <w:lang w:val="vi-VN"/>
        </w:rPr>
      </w:pPr>
      <w:r w:rsidRPr="00B919CE">
        <w:rPr>
          <w:noProof/>
          <w:lang w:eastAsia="ja-JP"/>
        </w:rPr>
        <mc:AlternateContent>
          <mc:Choice Requires="wps">
            <w:drawing>
              <wp:anchor distT="0" distB="0" distL="114300" distR="114300" simplePos="0" relativeHeight="251650560" behindDoc="0" locked="0" layoutInCell="1" allowOverlap="1" wp14:anchorId="558514DB" wp14:editId="02ECD561">
                <wp:simplePos x="0" y="0"/>
                <wp:positionH relativeFrom="column">
                  <wp:posOffset>26035</wp:posOffset>
                </wp:positionH>
                <wp:positionV relativeFrom="paragraph">
                  <wp:posOffset>-3810</wp:posOffset>
                </wp:positionV>
                <wp:extent cx="6071043" cy="8484870"/>
                <wp:effectExtent l="0" t="0" r="25400" b="11430"/>
                <wp:wrapNone/>
                <wp:docPr id="2" name="Fr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1043"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A693" id="Frame 2" o:spid="_x0000_s1026" style="position:absolute;margin-left:2.05pt;margin-top:-.3pt;width:478.05pt;height:66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71043,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" path="m,l6071043,r,8484870l,8484870,,xm33330,33330r,8418210l6037713,8451540r,-8418210l33330,33330xe" fillcolor="windowText" strokecolor="windowText" strokeweight="2pt">
                <v:path arrowok="t" o:connecttype="custom" o:connectlocs="0,0;6071043,0;6071043,8484870;0,8484870;0,0;33330,33330;33330,8451540;6037713,8451540;6037713,33330;33330,33330" o:connectangles="0,0,0,0,0,0,0,0,0,0"/>
              </v:shape>
            </w:pict>
          </mc:Fallback>
        </mc:AlternateContent>
      </w:r>
      <w:r w:rsidRPr="00B919CE">
        <w:rPr>
          <w:b/>
          <w:sz w:val="26"/>
          <w:szCs w:val="26"/>
          <w:lang w:val="vi-VN"/>
        </w:rPr>
        <w:tab/>
      </w:r>
    </w:p>
    <w:p w14:paraId="0AE81E5C" w14:textId="77777777" w:rsidR="00C37F2E" w:rsidRPr="00B919CE" w:rsidRDefault="00C37F2E" w:rsidP="00BC18C6">
      <w:pPr>
        <w:spacing w:line="360" w:lineRule="auto"/>
        <w:jc w:val="center"/>
        <w:rPr>
          <w:b/>
          <w:sz w:val="28"/>
          <w:szCs w:val="28"/>
          <w:lang w:val="vi-VN"/>
        </w:rPr>
      </w:pPr>
      <w:r w:rsidRPr="00B919CE">
        <w:rPr>
          <w:b/>
          <w:sz w:val="28"/>
          <w:szCs w:val="28"/>
          <w:lang w:val="vi-VN"/>
        </w:rPr>
        <w:t>TRƯỜNG ĐẠI HỌC DUY TÂN</w:t>
      </w:r>
    </w:p>
    <w:p w14:paraId="05E1636D" w14:textId="77777777" w:rsidR="00C37F2E" w:rsidRPr="00B919CE" w:rsidRDefault="00C37F2E" w:rsidP="00BC18C6">
      <w:pPr>
        <w:spacing w:line="360" w:lineRule="auto"/>
        <w:jc w:val="center"/>
        <w:rPr>
          <w:sz w:val="10"/>
          <w:szCs w:val="10"/>
          <w:lang w:val="vi-VN"/>
        </w:rPr>
      </w:pPr>
      <w:r w:rsidRPr="00B919CE">
        <w:rPr>
          <w:b/>
          <w:sz w:val="32"/>
          <w:szCs w:val="32"/>
          <w:lang w:val="vi-VN"/>
        </w:rPr>
        <w:t>KHOA CÔNG NGHỆ THÔNG TIN</w:t>
      </w:r>
    </w:p>
    <w:p w14:paraId="32B00253" w14:textId="77777777" w:rsidR="00C37F2E" w:rsidRPr="00C71A92" w:rsidRDefault="00C37F2E" w:rsidP="00BC18C6">
      <w:pPr>
        <w:spacing w:line="360" w:lineRule="auto"/>
        <w:jc w:val="center"/>
        <w:rPr>
          <w:sz w:val="28"/>
        </w:rPr>
      </w:pPr>
      <w:r w:rsidRPr="00B919CE">
        <w:rPr>
          <w:noProof/>
          <w:sz w:val="28"/>
          <w:lang w:eastAsia="ja-JP"/>
        </w:rPr>
        <w:drawing>
          <wp:inline distT="0" distB="0" distL="0" distR="0" wp14:anchorId="143623A4" wp14:editId="7C02156E">
            <wp:extent cx="826770" cy="755650"/>
            <wp:effectExtent l="0" t="0" r="0" b="6350"/>
            <wp:docPr id="6"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2555E6B2" w14:textId="77777777" w:rsidR="00C37F2E" w:rsidRPr="00B919CE" w:rsidRDefault="00C37F2E" w:rsidP="00BC18C6">
      <w:pPr>
        <w:spacing w:line="360" w:lineRule="auto"/>
        <w:jc w:val="center"/>
        <w:rPr>
          <w:color w:val="000000" w:themeColor="text1"/>
          <w:lang w:val="vi-VN"/>
        </w:rPr>
      </w:pPr>
    </w:p>
    <w:p w14:paraId="6B800B82" w14:textId="77777777" w:rsidR="00C37F2E" w:rsidRPr="00B919CE" w:rsidRDefault="00C37F2E" w:rsidP="00BC18C6">
      <w:pPr>
        <w:spacing w:line="360" w:lineRule="auto"/>
        <w:jc w:val="center"/>
        <w:rPr>
          <w:color w:val="000000" w:themeColor="text1"/>
          <w:lang w:val="vi-VN"/>
        </w:rPr>
      </w:pPr>
    </w:p>
    <w:p w14:paraId="65316B98" w14:textId="77777777" w:rsidR="00B62767" w:rsidRPr="00AE32D2" w:rsidRDefault="00B62767" w:rsidP="00B62767">
      <w:pPr>
        <w:spacing w:line="360" w:lineRule="auto"/>
        <w:jc w:val="center"/>
        <w:rPr>
          <w:b/>
          <w:bCs/>
          <w:color w:val="000000" w:themeColor="text1"/>
          <w:sz w:val="40"/>
          <w:szCs w:val="40"/>
          <w:lang w:val="vi-VN"/>
        </w:rPr>
      </w:pPr>
      <w:r w:rsidRPr="005951F6">
        <w:rPr>
          <w:b/>
          <w:bCs/>
          <w:color w:val="000000" w:themeColor="text1"/>
          <w:sz w:val="40"/>
          <w:szCs w:val="40"/>
          <w:lang w:val="vi-VN"/>
        </w:rPr>
        <w:t xml:space="preserve">XÂY DỰNG </w:t>
      </w:r>
      <w:r w:rsidRPr="00AE32D2">
        <w:rPr>
          <w:b/>
          <w:bCs/>
          <w:color w:val="000000" w:themeColor="text1"/>
          <w:sz w:val="40"/>
          <w:szCs w:val="40"/>
          <w:lang w:val="vi-VN"/>
        </w:rPr>
        <w:t xml:space="preserve">WEBSITE HỖ TRỢ ĐẶT MÓN </w:t>
      </w:r>
    </w:p>
    <w:p w14:paraId="33F99590" w14:textId="77777777" w:rsidR="00B62767" w:rsidRPr="0028433C" w:rsidRDefault="00B62767" w:rsidP="00B62767">
      <w:pPr>
        <w:spacing w:line="360" w:lineRule="auto"/>
        <w:jc w:val="center"/>
        <w:rPr>
          <w:b/>
          <w:bCs/>
          <w:color w:val="000000" w:themeColor="text1"/>
          <w:sz w:val="40"/>
          <w:szCs w:val="40"/>
        </w:rPr>
      </w:pPr>
      <w:r>
        <w:rPr>
          <w:b/>
          <w:bCs/>
          <w:color w:val="000000" w:themeColor="text1"/>
          <w:sz w:val="40"/>
          <w:szCs w:val="40"/>
        </w:rPr>
        <w:t>NHÀ HÀNG - TIỆC CƯỚI</w:t>
      </w:r>
    </w:p>
    <w:p w14:paraId="6CC5406D" w14:textId="77777777" w:rsidR="00C37F2E" w:rsidRPr="00D00948" w:rsidRDefault="00C37F2E" w:rsidP="00BC18C6">
      <w:pPr>
        <w:spacing w:line="360" w:lineRule="auto"/>
        <w:jc w:val="center"/>
        <w:rPr>
          <w:b/>
          <w:bCs/>
          <w:color w:val="000000" w:themeColor="text1"/>
          <w:sz w:val="36"/>
          <w:szCs w:val="36"/>
          <w:lang w:val="vi-VN"/>
        </w:rPr>
      </w:pPr>
    </w:p>
    <w:p w14:paraId="66459187" w14:textId="77777777" w:rsidR="00C37F2E" w:rsidRPr="00D00948" w:rsidRDefault="00C37F2E" w:rsidP="00BC18C6">
      <w:pPr>
        <w:spacing w:line="360" w:lineRule="auto"/>
        <w:jc w:val="center"/>
        <w:rPr>
          <w:b/>
          <w:bCs/>
          <w:sz w:val="26"/>
          <w:szCs w:val="26"/>
          <w:lang w:val="vi-VN"/>
        </w:rPr>
      </w:pPr>
      <w:bookmarkStart w:id="0" w:name="_Toc53253583"/>
      <w:bookmarkStart w:id="1" w:name="_Toc53254589"/>
      <w:r w:rsidRPr="00D00948">
        <w:rPr>
          <w:b/>
          <w:bCs/>
          <w:sz w:val="26"/>
          <w:szCs w:val="26"/>
          <w:lang w:val="vi-VN"/>
        </w:rPr>
        <w:sym w:font="Wingdings" w:char="F097"/>
      </w:r>
      <w:r w:rsidRPr="00D00948">
        <w:rPr>
          <w:b/>
          <w:bCs/>
          <w:sz w:val="26"/>
          <w:szCs w:val="26"/>
          <w:lang w:val="vi-VN"/>
        </w:rPr>
        <w:sym w:font="Wingdings" w:char="F040"/>
      </w:r>
      <w:r w:rsidRPr="00D00948">
        <w:rPr>
          <w:b/>
          <w:bCs/>
          <w:sz w:val="26"/>
          <w:szCs w:val="26"/>
          <w:lang w:val="vi-VN"/>
        </w:rPr>
        <w:sym w:font="Wingdings" w:char="F026"/>
      </w:r>
      <w:r w:rsidRPr="00D00948">
        <w:rPr>
          <w:b/>
          <w:bCs/>
          <w:sz w:val="26"/>
          <w:szCs w:val="26"/>
          <w:lang w:val="vi-VN"/>
        </w:rPr>
        <w:sym w:font="Wingdings" w:char="F03F"/>
      </w:r>
      <w:r w:rsidRPr="00D00948">
        <w:rPr>
          <w:b/>
          <w:bCs/>
          <w:sz w:val="26"/>
          <w:szCs w:val="26"/>
          <w:lang w:val="vi-VN"/>
        </w:rPr>
        <w:sym w:font="Wingdings" w:char="F096"/>
      </w:r>
      <w:bookmarkEnd w:id="0"/>
      <w:bookmarkEnd w:id="1"/>
    </w:p>
    <w:p w14:paraId="15ECD2AB" w14:textId="77777777" w:rsidR="00C37F2E" w:rsidRPr="00B919CE" w:rsidRDefault="00C37F2E" w:rsidP="00BC18C6">
      <w:pPr>
        <w:spacing w:line="360" w:lineRule="auto"/>
        <w:jc w:val="center"/>
        <w:rPr>
          <w:sz w:val="28"/>
          <w:lang w:val="vi-VN"/>
        </w:rPr>
      </w:pPr>
    </w:p>
    <w:p w14:paraId="395AAFCE" w14:textId="01B4965E" w:rsidR="00C37F2E" w:rsidRPr="009E7D13" w:rsidRDefault="0070287E" w:rsidP="00BC18C6">
      <w:pPr>
        <w:spacing w:line="360" w:lineRule="auto"/>
        <w:ind w:left="720" w:right="776" w:firstLine="720"/>
        <w:jc w:val="center"/>
        <w:rPr>
          <w:b/>
          <w:color w:val="666699"/>
          <w:spacing w:val="-2"/>
          <w:sz w:val="40"/>
          <w:szCs w:val="40"/>
        </w:rPr>
      </w:pPr>
      <w:r w:rsidRPr="009E7D13">
        <w:rPr>
          <w:b/>
          <w:color w:val="666699"/>
          <w:spacing w:val="-2"/>
          <w:sz w:val="40"/>
          <w:szCs w:val="40"/>
        </w:rPr>
        <w:t>DATABASE DESIGN</w:t>
      </w:r>
      <w:r w:rsidR="00C37F2E" w:rsidRPr="009E7D13">
        <w:rPr>
          <w:b/>
          <w:color w:val="666699"/>
          <w:spacing w:val="-2"/>
          <w:sz w:val="40"/>
          <w:szCs w:val="40"/>
        </w:rPr>
        <w:t xml:space="preserve"> DOCUMENT</w:t>
      </w:r>
    </w:p>
    <w:p w14:paraId="671748D3" w14:textId="77777777" w:rsidR="00C37F2E" w:rsidRDefault="00C37F2E" w:rsidP="00BC18C6">
      <w:pPr>
        <w:spacing w:line="360" w:lineRule="auto"/>
        <w:jc w:val="center"/>
        <w:rPr>
          <w:b/>
          <w:color w:val="000000"/>
          <w:sz w:val="32"/>
          <w:szCs w:val="32"/>
        </w:rPr>
      </w:pPr>
    </w:p>
    <w:p w14:paraId="729CF8DC" w14:textId="77777777" w:rsidR="00C37F2E" w:rsidRPr="00C71A92" w:rsidRDefault="00C37F2E" w:rsidP="00BC18C6">
      <w:pPr>
        <w:spacing w:line="360" w:lineRule="auto"/>
        <w:jc w:val="center"/>
        <w:rPr>
          <w:b/>
          <w:color w:val="000000"/>
          <w:sz w:val="32"/>
          <w:szCs w:val="32"/>
        </w:rPr>
      </w:pPr>
    </w:p>
    <w:p w14:paraId="0B03F648" w14:textId="77777777" w:rsidR="00C37F2E" w:rsidRPr="00B919CE" w:rsidRDefault="00C37F2E" w:rsidP="00BC18C6">
      <w:pPr>
        <w:spacing w:line="360" w:lineRule="auto"/>
        <w:ind w:firstLine="720"/>
        <w:rPr>
          <w:b/>
          <w:sz w:val="28"/>
          <w:szCs w:val="28"/>
          <w:lang w:val="vi-VN"/>
        </w:rPr>
      </w:pPr>
      <w:r w:rsidRPr="00B919CE">
        <w:rPr>
          <w:b/>
          <w:sz w:val="28"/>
          <w:szCs w:val="28"/>
          <w:lang w:val="vi-VN"/>
        </w:rPr>
        <w:t>Thành viên trong nhóm</w:t>
      </w:r>
    </w:p>
    <w:p w14:paraId="2A625564" w14:textId="77777777" w:rsidR="00AE32D2" w:rsidRPr="001172B9" w:rsidRDefault="00AE32D2" w:rsidP="00AE32D2">
      <w:pPr>
        <w:spacing w:line="360" w:lineRule="auto"/>
        <w:ind w:left="1556"/>
        <w:jc w:val="both"/>
        <w:rPr>
          <w:color w:val="0000CC"/>
          <w:sz w:val="26"/>
          <w:szCs w:val="26"/>
        </w:rPr>
      </w:pPr>
      <w:r>
        <w:rPr>
          <w:i/>
          <w:color w:val="0000CC"/>
          <w:sz w:val="26"/>
          <w:szCs w:val="26"/>
        </w:rPr>
        <w:t>Lê Thanh Tuấn</w:t>
      </w:r>
      <w:r w:rsidRPr="005951F6">
        <w:rPr>
          <w:i/>
          <w:color w:val="0000CC"/>
          <w:sz w:val="26"/>
          <w:szCs w:val="26"/>
          <w:lang w:val="vi-VN"/>
        </w:rPr>
        <w:tab/>
      </w:r>
      <w:r>
        <w:rPr>
          <w:i/>
          <w:color w:val="0000CC"/>
          <w:sz w:val="26"/>
          <w:szCs w:val="26"/>
          <w:lang w:val="vi-VN"/>
        </w:rPr>
        <w:tab/>
      </w:r>
      <w:r>
        <w:rPr>
          <w:i/>
          <w:color w:val="0000CC"/>
          <w:sz w:val="26"/>
          <w:szCs w:val="26"/>
        </w:rPr>
        <w:t>24211207585</w:t>
      </w:r>
    </w:p>
    <w:p w14:paraId="1972A5C9" w14:textId="77777777" w:rsidR="00AE32D2" w:rsidRPr="001172B9" w:rsidRDefault="00AE32D2" w:rsidP="00AE32D2">
      <w:pPr>
        <w:spacing w:line="360" w:lineRule="auto"/>
        <w:ind w:left="1556"/>
        <w:jc w:val="both"/>
        <w:rPr>
          <w:i/>
          <w:color w:val="0000CC"/>
          <w:sz w:val="26"/>
          <w:szCs w:val="26"/>
        </w:rPr>
      </w:pPr>
      <w:r>
        <w:rPr>
          <w:i/>
          <w:color w:val="0000CC"/>
          <w:sz w:val="26"/>
          <w:szCs w:val="26"/>
        </w:rPr>
        <w:t>Trần Đức Minh</w:t>
      </w:r>
      <w:r w:rsidRPr="005951F6">
        <w:rPr>
          <w:i/>
          <w:color w:val="0000CC"/>
          <w:sz w:val="26"/>
          <w:szCs w:val="26"/>
          <w:lang w:val="vi-VN"/>
        </w:rPr>
        <w:t xml:space="preserve"> </w:t>
      </w:r>
      <w:r w:rsidRPr="005951F6">
        <w:rPr>
          <w:i/>
          <w:color w:val="0000CC"/>
          <w:sz w:val="26"/>
          <w:szCs w:val="26"/>
          <w:lang w:val="vi-VN"/>
        </w:rPr>
        <w:tab/>
      </w:r>
      <w:r>
        <w:rPr>
          <w:i/>
          <w:color w:val="0000CC"/>
          <w:sz w:val="26"/>
          <w:szCs w:val="26"/>
          <w:lang w:val="vi-VN"/>
        </w:rPr>
        <w:tab/>
      </w:r>
      <w:r>
        <w:rPr>
          <w:i/>
          <w:color w:val="0000CC"/>
          <w:sz w:val="26"/>
          <w:szCs w:val="26"/>
        </w:rPr>
        <w:t>24211205395</w:t>
      </w:r>
    </w:p>
    <w:p w14:paraId="5E4EDC4C" w14:textId="77777777" w:rsidR="00AE32D2" w:rsidRPr="001172B9" w:rsidRDefault="00AE32D2" w:rsidP="00AE32D2">
      <w:pPr>
        <w:spacing w:line="360" w:lineRule="auto"/>
        <w:ind w:left="1556"/>
        <w:jc w:val="both"/>
        <w:rPr>
          <w:i/>
          <w:color w:val="0000CC"/>
          <w:sz w:val="26"/>
          <w:szCs w:val="26"/>
        </w:rPr>
      </w:pPr>
      <w:r>
        <w:rPr>
          <w:i/>
          <w:color w:val="0000CC"/>
          <w:sz w:val="26"/>
          <w:szCs w:val="26"/>
        </w:rPr>
        <w:t>Trần Thanh Hoàng</w:t>
      </w:r>
      <w:r>
        <w:rPr>
          <w:i/>
          <w:color w:val="0000CC"/>
          <w:sz w:val="26"/>
          <w:szCs w:val="26"/>
        </w:rPr>
        <w:tab/>
      </w:r>
      <w:r w:rsidRPr="005951F6">
        <w:rPr>
          <w:i/>
          <w:color w:val="0000CC"/>
          <w:sz w:val="26"/>
          <w:szCs w:val="26"/>
          <w:lang w:val="vi-VN"/>
        </w:rPr>
        <w:tab/>
      </w:r>
      <w:r>
        <w:rPr>
          <w:i/>
          <w:color w:val="0000CC"/>
          <w:sz w:val="26"/>
          <w:szCs w:val="26"/>
        </w:rPr>
        <w:t>24211205404</w:t>
      </w:r>
    </w:p>
    <w:p w14:paraId="12662601" w14:textId="77777777" w:rsidR="00AE32D2" w:rsidRPr="00A16BAC" w:rsidRDefault="00AE32D2" w:rsidP="00AE32D2">
      <w:pPr>
        <w:spacing w:line="360" w:lineRule="auto"/>
        <w:ind w:left="1556"/>
        <w:jc w:val="both"/>
        <w:rPr>
          <w:i/>
          <w:color w:val="0000CC"/>
          <w:sz w:val="26"/>
          <w:szCs w:val="26"/>
        </w:rPr>
      </w:pPr>
      <w:r>
        <w:rPr>
          <w:i/>
          <w:color w:val="0000CC"/>
          <w:sz w:val="26"/>
          <w:szCs w:val="26"/>
        </w:rPr>
        <w:t>Phan Thanh Vang</w:t>
      </w:r>
      <w:r w:rsidRPr="005951F6">
        <w:rPr>
          <w:i/>
          <w:color w:val="0000CC"/>
          <w:sz w:val="26"/>
          <w:szCs w:val="26"/>
          <w:lang w:val="vi-VN"/>
        </w:rPr>
        <w:tab/>
      </w:r>
      <w:r>
        <w:rPr>
          <w:i/>
          <w:color w:val="0000CC"/>
          <w:sz w:val="26"/>
          <w:szCs w:val="26"/>
          <w:lang w:val="vi-VN"/>
        </w:rPr>
        <w:tab/>
      </w:r>
      <w:r>
        <w:rPr>
          <w:i/>
          <w:color w:val="0000CC"/>
          <w:sz w:val="26"/>
          <w:szCs w:val="26"/>
        </w:rPr>
        <w:t>24211215071</w:t>
      </w:r>
    </w:p>
    <w:p w14:paraId="29F5BD1A" w14:textId="77777777" w:rsidR="009E7D13" w:rsidRPr="00AE32D2" w:rsidRDefault="009E7D13" w:rsidP="00AB5639">
      <w:pPr>
        <w:pStyle w:val="BodyText"/>
        <w:spacing w:after="0" w:line="360" w:lineRule="auto"/>
        <w:rPr>
          <w:rFonts w:ascii="Times New Roman" w:hAnsi="Times New Roman" w:cs="Times New Roman"/>
          <w:b/>
          <w:sz w:val="26"/>
          <w:szCs w:val="26"/>
        </w:rPr>
      </w:pPr>
    </w:p>
    <w:p w14:paraId="3DFE449D" w14:textId="73227740" w:rsidR="00C37F2E" w:rsidRDefault="00C37F2E" w:rsidP="00BC18C6">
      <w:pPr>
        <w:pStyle w:val="BodyText"/>
        <w:spacing w:after="0" w:line="360" w:lineRule="auto"/>
        <w:jc w:val="center"/>
        <w:rPr>
          <w:rFonts w:ascii="Times New Roman" w:hAnsi="Times New Roman" w:cs="Times New Roman"/>
          <w:b/>
          <w:sz w:val="26"/>
          <w:szCs w:val="26"/>
          <w:lang w:val="vi-VN"/>
        </w:rPr>
      </w:pPr>
    </w:p>
    <w:p w14:paraId="0C45DA2C" w14:textId="6ECF90A4" w:rsidR="00D04D3F" w:rsidRDefault="00D04D3F" w:rsidP="00BC18C6">
      <w:pPr>
        <w:pStyle w:val="BodyText"/>
        <w:spacing w:after="0" w:line="360" w:lineRule="auto"/>
        <w:jc w:val="center"/>
        <w:rPr>
          <w:rFonts w:ascii="Times New Roman" w:hAnsi="Times New Roman" w:cs="Times New Roman"/>
          <w:b/>
          <w:sz w:val="26"/>
          <w:szCs w:val="26"/>
          <w:lang w:val="vi-VN"/>
        </w:rPr>
      </w:pPr>
    </w:p>
    <w:p w14:paraId="2BECC86F" w14:textId="35D210AF" w:rsidR="00D04D3F" w:rsidRDefault="00D04D3F" w:rsidP="00BC18C6">
      <w:pPr>
        <w:pStyle w:val="BodyText"/>
        <w:spacing w:after="0" w:line="360" w:lineRule="auto"/>
        <w:jc w:val="center"/>
        <w:rPr>
          <w:rFonts w:ascii="Times New Roman" w:hAnsi="Times New Roman" w:cs="Times New Roman"/>
          <w:b/>
          <w:sz w:val="26"/>
          <w:szCs w:val="26"/>
          <w:lang w:val="vi-VN"/>
        </w:rPr>
      </w:pPr>
    </w:p>
    <w:p w14:paraId="56D6D28E" w14:textId="77777777" w:rsidR="00D04D3F" w:rsidRPr="00B919CE" w:rsidRDefault="00D04D3F" w:rsidP="00BC18C6">
      <w:pPr>
        <w:pStyle w:val="BodyText"/>
        <w:spacing w:after="0" w:line="360" w:lineRule="auto"/>
        <w:jc w:val="center"/>
        <w:rPr>
          <w:rFonts w:ascii="Times New Roman" w:hAnsi="Times New Roman" w:cs="Times New Roman"/>
          <w:b/>
          <w:sz w:val="26"/>
          <w:szCs w:val="26"/>
          <w:lang w:val="vi-VN"/>
        </w:rPr>
      </w:pPr>
    </w:p>
    <w:p w14:paraId="7FDB5744" w14:textId="7826599F" w:rsidR="00C37F2E" w:rsidRPr="00D04D3F" w:rsidRDefault="00C37F2E" w:rsidP="00D04D3F">
      <w:pPr>
        <w:pStyle w:val="BodyText"/>
        <w:spacing w:after="0" w:line="360" w:lineRule="auto"/>
        <w:jc w:val="center"/>
        <w:rPr>
          <w:rFonts w:ascii="Times New Roman" w:hAnsi="Times New Roman" w:cs="Times New Roman"/>
          <w:b/>
          <w:sz w:val="28"/>
          <w:szCs w:val="26"/>
          <w:lang w:val="vi-VN"/>
        </w:rPr>
      </w:pPr>
      <w:r w:rsidRPr="00B919CE">
        <w:rPr>
          <w:rFonts w:ascii="Times New Roman" w:hAnsi="Times New Roman" w:cs="Times New Roman"/>
          <w:b/>
          <w:sz w:val="28"/>
          <w:szCs w:val="26"/>
          <w:lang w:val="vi-VN"/>
        </w:rPr>
        <w:t>Đà Nẵ</w:t>
      </w:r>
      <w:r w:rsidR="00520211">
        <w:rPr>
          <w:rFonts w:ascii="Times New Roman" w:hAnsi="Times New Roman" w:cs="Times New Roman"/>
          <w:b/>
          <w:sz w:val="28"/>
          <w:szCs w:val="26"/>
          <w:lang w:val="vi-VN"/>
        </w:rPr>
        <w:t>ng, 9</w:t>
      </w:r>
      <w:r w:rsidR="00C42CF5">
        <w:rPr>
          <w:rFonts w:ascii="Times New Roman" w:hAnsi="Times New Roman" w:cs="Times New Roman"/>
          <w:b/>
          <w:sz w:val="28"/>
          <w:szCs w:val="26"/>
          <w:lang w:val="vi-VN"/>
        </w:rPr>
        <w:t>-2021</w:t>
      </w:r>
    </w:p>
    <w:p w14:paraId="6B62AB44" w14:textId="240A57D1" w:rsidR="005F6F23" w:rsidRPr="00101622" w:rsidRDefault="00EB6F3C" w:rsidP="00BC18C6">
      <w:pPr>
        <w:spacing w:line="360" w:lineRule="auto"/>
        <w:ind w:left="548"/>
        <w:jc w:val="center"/>
        <w:rPr>
          <w:b/>
          <w:spacing w:val="-1"/>
          <w:position w:val="-1"/>
          <w:sz w:val="32"/>
          <w:szCs w:val="32"/>
          <w:lang w:val="vi-VN"/>
        </w:rPr>
      </w:pPr>
      <w:r w:rsidRPr="00101622">
        <w:rPr>
          <w:b/>
          <w:spacing w:val="-1"/>
          <w:position w:val="-1"/>
          <w:sz w:val="32"/>
          <w:szCs w:val="32"/>
          <w:lang w:val="vi-VN"/>
        </w:rPr>
        <w:lastRenderedPageBreak/>
        <w:t>PROJECT INFORMATION</w:t>
      </w:r>
    </w:p>
    <w:tbl>
      <w:tblPr>
        <w:tblStyle w:val="GridTable6Colorful-Accent111"/>
        <w:tblW w:w="10426" w:type="dxa"/>
        <w:jc w:val="center"/>
        <w:tblLook w:val="04A0" w:firstRow="1" w:lastRow="0" w:firstColumn="1" w:lastColumn="0" w:noHBand="0" w:noVBand="1"/>
      </w:tblPr>
      <w:tblGrid>
        <w:gridCol w:w="2243"/>
        <w:gridCol w:w="2185"/>
        <w:gridCol w:w="478"/>
        <w:gridCol w:w="2028"/>
        <w:gridCol w:w="1771"/>
        <w:gridCol w:w="1973"/>
      </w:tblGrid>
      <w:tr w:rsidR="00AE32D2" w:rsidRPr="0058350E" w14:paraId="666C08FB" w14:textId="77777777" w:rsidTr="009042EC">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66CE1786" w14:textId="77777777" w:rsidR="00AE32D2" w:rsidRPr="0058350E" w:rsidRDefault="00AE32D2" w:rsidP="009042EC">
            <w:pPr>
              <w:spacing w:line="360" w:lineRule="auto"/>
              <w:jc w:val="both"/>
              <w:rPr>
                <w:color w:val="000000"/>
                <w:szCs w:val="26"/>
                <w:lang w:val="vi-VN"/>
              </w:rPr>
            </w:pPr>
            <w:r w:rsidRPr="0058350E">
              <w:rPr>
                <w:color w:val="000000"/>
                <w:szCs w:val="26"/>
                <w:lang w:val="vi-VN"/>
              </w:rPr>
              <w:t>Project Acronym</w:t>
            </w:r>
          </w:p>
        </w:tc>
        <w:tc>
          <w:tcPr>
            <w:tcW w:w="8183" w:type="dxa"/>
            <w:gridSpan w:val="5"/>
            <w:noWrap/>
            <w:hideMark/>
          </w:tcPr>
          <w:p w14:paraId="0B696C4A" w14:textId="77777777" w:rsidR="00AE32D2" w:rsidRPr="0058350E" w:rsidRDefault="00AE32D2" w:rsidP="009042EC">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000000"/>
                <w:szCs w:val="26"/>
                <w:lang w:val="vi-VN"/>
              </w:rPr>
            </w:pPr>
          </w:p>
        </w:tc>
      </w:tr>
      <w:tr w:rsidR="00AE32D2" w:rsidRPr="00F75920" w14:paraId="3C84327F" w14:textId="77777777" w:rsidTr="009042EC">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59A16491" w14:textId="77777777" w:rsidR="00AE32D2" w:rsidRPr="0058350E" w:rsidRDefault="00AE32D2" w:rsidP="009042EC">
            <w:pPr>
              <w:spacing w:line="360" w:lineRule="auto"/>
              <w:jc w:val="both"/>
              <w:rPr>
                <w:color w:val="000000"/>
                <w:szCs w:val="26"/>
                <w:lang w:val="vi-VN"/>
              </w:rPr>
            </w:pPr>
            <w:r w:rsidRPr="0058350E">
              <w:rPr>
                <w:color w:val="000000"/>
                <w:szCs w:val="26"/>
                <w:lang w:val="vi-VN"/>
              </w:rPr>
              <w:t>Project Title</w:t>
            </w:r>
          </w:p>
        </w:tc>
        <w:tc>
          <w:tcPr>
            <w:tcW w:w="8183" w:type="dxa"/>
            <w:gridSpan w:val="5"/>
            <w:noWrap/>
            <w:hideMark/>
          </w:tcPr>
          <w:p w14:paraId="1F9BF149" w14:textId="77777777" w:rsidR="00AE32D2" w:rsidRPr="0058350E"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Pr="001172B9">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hỗ trợ đặt món nhà hàng-tiệc cưới</w:t>
            </w:r>
            <w:r w:rsidRPr="0058350E">
              <w:rPr>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AE32D2" w:rsidRPr="0058350E" w14:paraId="2C07CF36" w14:textId="77777777" w:rsidTr="009042EC">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3691F5B9" w14:textId="77777777" w:rsidR="00AE32D2" w:rsidRPr="0058350E" w:rsidRDefault="00AE32D2" w:rsidP="009042EC">
            <w:pPr>
              <w:spacing w:line="360" w:lineRule="auto"/>
              <w:jc w:val="both"/>
              <w:rPr>
                <w:color w:val="000000"/>
                <w:szCs w:val="26"/>
                <w:lang w:val="vi-VN"/>
              </w:rPr>
            </w:pPr>
            <w:r w:rsidRPr="0058350E">
              <w:rPr>
                <w:color w:val="000000"/>
                <w:szCs w:val="26"/>
                <w:lang w:val="vi-VN"/>
              </w:rPr>
              <w:t>Start Date</w:t>
            </w:r>
          </w:p>
        </w:tc>
        <w:tc>
          <w:tcPr>
            <w:tcW w:w="2185" w:type="dxa"/>
            <w:noWrap/>
            <w:hideMark/>
          </w:tcPr>
          <w:p w14:paraId="188C8DE8" w14:textId="475ECEAB" w:rsidR="00AE32D2" w:rsidRPr="0058350E" w:rsidRDefault="00F75920"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lang w:val="vi-VN"/>
              </w:rPr>
            </w:pPr>
            <w:r>
              <w:rPr>
                <w:color w:val="000000"/>
                <w:szCs w:val="26"/>
              </w:rPr>
              <w:t>31</w:t>
            </w:r>
            <w:r w:rsidR="00AE32D2">
              <w:rPr>
                <w:color w:val="000000"/>
                <w:szCs w:val="26"/>
              </w:rPr>
              <w:t>/08</w:t>
            </w:r>
            <w:r w:rsidR="00AE32D2">
              <w:rPr>
                <w:color w:val="000000"/>
                <w:szCs w:val="26"/>
                <w:lang w:val="vi-VN"/>
              </w:rPr>
              <w:t>/2021</w:t>
            </w:r>
          </w:p>
        </w:tc>
        <w:tc>
          <w:tcPr>
            <w:tcW w:w="2372" w:type="dxa"/>
            <w:gridSpan w:val="2"/>
            <w:noWrap/>
            <w:hideMark/>
          </w:tcPr>
          <w:p w14:paraId="632CACA2" w14:textId="77777777" w:rsidR="00AE32D2" w:rsidRPr="0058350E"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szCs w:val="26"/>
                <w:lang w:val="vi-VN"/>
              </w:rPr>
            </w:pPr>
            <w:r w:rsidRPr="0058350E">
              <w:rPr>
                <w:b/>
                <w:color w:val="000000"/>
                <w:szCs w:val="26"/>
                <w:lang w:val="vi-VN"/>
              </w:rPr>
              <w:t>End Date</w:t>
            </w:r>
          </w:p>
        </w:tc>
        <w:tc>
          <w:tcPr>
            <w:tcW w:w="3626" w:type="dxa"/>
            <w:gridSpan w:val="2"/>
            <w:noWrap/>
            <w:hideMark/>
          </w:tcPr>
          <w:p w14:paraId="43E7BB43" w14:textId="54EBA6F4" w:rsidR="00AE32D2" w:rsidRPr="0058350E" w:rsidRDefault="00F75920" w:rsidP="009042EC">
            <w:pPr>
              <w:spacing w:line="360" w:lineRule="auto"/>
              <w:ind w:right="520"/>
              <w:jc w:val="both"/>
              <w:cnfStyle w:val="000000000000" w:firstRow="0" w:lastRow="0" w:firstColumn="0" w:lastColumn="0" w:oddVBand="0" w:evenVBand="0" w:oddHBand="0" w:evenHBand="0" w:firstRowFirstColumn="0" w:firstRowLastColumn="0" w:lastRowFirstColumn="0" w:lastRowLastColumn="0"/>
              <w:rPr>
                <w:color w:val="FF0000"/>
                <w:szCs w:val="26"/>
                <w:lang w:val="vi-VN"/>
              </w:rPr>
            </w:pPr>
            <w:r>
              <w:rPr>
                <w:color w:val="000000" w:themeColor="text1"/>
                <w:szCs w:val="26"/>
              </w:rPr>
              <w:t>31/10</w:t>
            </w:r>
            <w:r w:rsidR="00AE32D2">
              <w:rPr>
                <w:color w:val="000000" w:themeColor="text1"/>
                <w:szCs w:val="26"/>
              </w:rPr>
              <w:t>/</w:t>
            </w:r>
            <w:r w:rsidR="00AE32D2" w:rsidRPr="0058350E">
              <w:rPr>
                <w:color w:val="000000" w:themeColor="text1"/>
                <w:szCs w:val="26"/>
                <w:lang w:val="vi-VN"/>
              </w:rPr>
              <w:t>2021</w:t>
            </w:r>
          </w:p>
        </w:tc>
      </w:tr>
      <w:tr w:rsidR="00AE32D2" w:rsidRPr="0058350E" w14:paraId="576DB0C0" w14:textId="77777777" w:rsidTr="009042EC">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42A5043D" w14:textId="77777777" w:rsidR="00AE32D2" w:rsidRPr="0058350E" w:rsidRDefault="00AE32D2" w:rsidP="009042EC">
            <w:pPr>
              <w:spacing w:line="360" w:lineRule="auto"/>
              <w:jc w:val="both"/>
              <w:rPr>
                <w:color w:val="000000"/>
                <w:szCs w:val="26"/>
                <w:lang w:val="vi-VN"/>
              </w:rPr>
            </w:pPr>
            <w:r w:rsidRPr="0058350E">
              <w:rPr>
                <w:color w:val="000000"/>
                <w:szCs w:val="26"/>
                <w:lang w:val="vi-VN"/>
              </w:rPr>
              <w:t>Lead Institution</w:t>
            </w:r>
          </w:p>
        </w:tc>
        <w:tc>
          <w:tcPr>
            <w:tcW w:w="8183" w:type="dxa"/>
            <w:gridSpan w:val="5"/>
            <w:noWrap/>
            <w:hideMark/>
          </w:tcPr>
          <w:p w14:paraId="4FA065C9" w14:textId="77777777" w:rsidR="00AE32D2" w:rsidRPr="0058350E"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zCs w:val="26"/>
                <w:lang w:val="vi-VN"/>
              </w:rPr>
            </w:pPr>
            <w:r w:rsidRPr="0058350E">
              <w:rPr>
                <w:color w:val="000000"/>
                <w:szCs w:val="26"/>
                <w:lang w:val="vi-VN"/>
              </w:rPr>
              <w:t>Khoa CNTT, Duy Tan University</w:t>
            </w:r>
          </w:p>
        </w:tc>
      </w:tr>
      <w:tr w:rsidR="00AE32D2" w:rsidRPr="0058350E" w14:paraId="2AE7D112" w14:textId="77777777" w:rsidTr="009042EC">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2622A2B3" w14:textId="77777777" w:rsidR="00AE32D2" w:rsidRPr="0058350E" w:rsidRDefault="00AE32D2" w:rsidP="009042EC">
            <w:pPr>
              <w:spacing w:line="360" w:lineRule="auto"/>
              <w:jc w:val="both"/>
              <w:rPr>
                <w:color w:val="000000"/>
                <w:szCs w:val="26"/>
                <w:lang w:val="vi-VN"/>
              </w:rPr>
            </w:pPr>
            <w:r w:rsidRPr="0058350E">
              <w:rPr>
                <w:color w:val="000000"/>
                <w:szCs w:val="26"/>
                <w:lang w:val="vi-VN"/>
              </w:rPr>
              <w:t>Project Mentor/ ProdPBt Owner</w:t>
            </w:r>
          </w:p>
        </w:tc>
        <w:tc>
          <w:tcPr>
            <w:tcW w:w="8183" w:type="dxa"/>
            <w:gridSpan w:val="5"/>
            <w:hideMark/>
          </w:tcPr>
          <w:p w14:paraId="19C8648D" w14:textId="77777777" w:rsidR="00AE32D2" w:rsidRPr="00A16BAC"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Phạm Văn Dược</w:t>
            </w:r>
          </w:p>
          <w:p w14:paraId="37C63F8D" w14:textId="77777777" w:rsidR="00AE32D2" w:rsidRPr="0058350E"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szCs w:val="26"/>
                <w:lang w:val="vi-VN"/>
              </w:rPr>
            </w:pPr>
            <w:r w:rsidRPr="0058350E">
              <w:rPr>
                <w:color w:val="000000"/>
                <w:szCs w:val="26"/>
                <w:lang w:val="vi-VN"/>
              </w:rPr>
              <w:t xml:space="preserve">Email: </w:t>
            </w:r>
            <w:r>
              <w:rPr>
                <w:szCs w:val="26"/>
              </w:rPr>
              <w:t>phamvanduocdanang</w:t>
            </w:r>
            <w:r w:rsidRPr="0028433C">
              <w:rPr>
                <w:szCs w:val="26"/>
              </w:rPr>
              <w:t>@gmail.com</w:t>
            </w:r>
          </w:p>
          <w:p w14:paraId="4B80E541" w14:textId="77777777" w:rsidR="00AE32D2" w:rsidRPr="00E020BA"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auto"/>
                <w:szCs w:val="26"/>
              </w:rPr>
            </w:pPr>
            <w:r w:rsidRPr="0058350E">
              <w:rPr>
                <w:color w:val="auto"/>
                <w:szCs w:val="26"/>
                <w:lang w:val="vi-VN"/>
              </w:rPr>
              <w:t xml:space="preserve">Phone: </w:t>
            </w:r>
            <w:r>
              <w:rPr>
                <w:color w:val="000000" w:themeColor="text1"/>
                <w:szCs w:val="26"/>
              </w:rPr>
              <w:t>0905402598</w:t>
            </w:r>
          </w:p>
        </w:tc>
      </w:tr>
      <w:tr w:rsidR="00AE32D2" w:rsidRPr="0058350E" w14:paraId="05EDD21B" w14:textId="77777777" w:rsidTr="009042EC">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43" w:type="dxa"/>
            <w:hideMark/>
          </w:tcPr>
          <w:p w14:paraId="1A4C6CF1" w14:textId="77777777" w:rsidR="00AE32D2" w:rsidRPr="0058350E" w:rsidRDefault="00AE32D2" w:rsidP="009042EC">
            <w:pPr>
              <w:spacing w:line="360" w:lineRule="auto"/>
              <w:jc w:val="both"/>
              <w:rPr>
                <w:color w:val="000000"/>
                <w:szCs w:val="26"/>
                <w:lang w:val="vi-VN"/>
              </w:rPr>
            </w:pPr>
            <w:r w:rsidRPr="0058350E">
              <w:rPr>
                <w:color w:val="000000"/>
                <w:szCs w:val="26"/>
                <w:lang w:val="vi-VN"/>
              </w:rPr>
              <w:t>Project Manager &amp; Contact Details</w:t>
            </w:r>
          </w:p>
        </w:tc>
        <w:tc>
          <w:tcPr>
            <w:tcW w:w="8183" w:type="dxa"/>
            <w:gridSpan w:val="5"/>
            <w:hideMark/>
          </w:tcPr>
          <w:p w14:paraId="00FC2562" w14:textId="77777777" w:rsidR="00AE32D2" w:rsidRPr="0028433C"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p w14:paraId="6432CD2F" w14:textId="77777777" w:rsidR="00AE32D2" w:rsidRPr="0058350E"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sidRPr="0058350E">
              <w:rPr>
                <w:color w:val="000000" w:themeColor="text1"/>
                <w:szCs w:val="26"/>
                <w:lang w:val="vi-VN"/>
              </w:rPr>
              <w:t xml:space="preserve">Email: </w:t>
            </w:r>
            <w:r>
              <w:rPr>
                <w:szCs w:val="26"/>
              </w:rPr>
              <w:t>thanhtuan15320</w:t>
            </w:r>
            <w:r w:rsidRPr="0058350E">
              <w:rPr>
                <w:szCs w:val="26"/>
                <w:lang w:val="vi-VN"/>
              </w:rPr>
              <w:t>@gmail.com</w:t>
            </w:r>
          </w:p>
          <w:p w14:paraId="0BF660D7" w14:textId="77777777" w:rsidR="00AE32D2" w:rsidRPr="003D722A"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Mob</w:t>
            </w:r>
            <w:r w:rsidRPr="0058350E">
              <w:rPr>
                <w:color w:val="000000" w:themeColor="text1"/>
                <w:szCs w:val="26"/>
              </w:rPr>
              <w:t>ile</w:t>
            </w:r>
            <w:r w:rsidRPr="0058350E">
              <w:rPr>
                <w:color w:val="000000" w:themeColor="text1"/>
                <w:szCs w:val="26"/>
                <w:lang w:val="vi-VN"/>
              </w:rPr>
              <w:t xml:space="preserve">: </w:t>
            </w:r>
            <w:r>
              <w:rPr>
                <w:color w:val="000000" w:themeColor="text1"/>
                <w:szCs w:val="26"/>
              </w:rPr>
              <w:t>0338002721</w:t>
            </w:r>
          </w:p>
        </w:tc>
      </w:tr>
      <w:tr w:rsidR="00AE32D2" w:rsidRPr="0058350E" w14:paraId="219CDF27" w14:textId="77777777" w:rsidTr="009042EC">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noWrap/>
            <w:hideMark/>
          </w:tcPr>
          <w:p w14:paraId="0FA1F98D" w14:textId="77777777" w:rsidR="00AE32D2" w:rsidRPr="0058350E" w:rsidRDefault="00AE32D2" w:rsidP="009042EC">
            <w:pPr>
              <w:spacing w:line="360" w:lineRule="auto"/>
              <w:jc w:val="center"/>
              <w:rPr>
                <w:color w:val="000000"/>
                <w:szCs w:val="26"/>
                <w:lang w:val="vi-VN"/>
              </w:rPr>
            </w:pPr>
            <w:r w:rsidRPr="0058350E">
              <w:rPr>
                <w:color w:val="000000"/>
                <w:szCs w:val="26"/>
                <w:lang w:val="vi-VN"/>
              </w:rPr>
              <w:t>Partner Organization</w:t>
            </w:r>
          </w:p>
        </w:tc>
        <w:tc>
          <w:tcPr>
            <w:tcW w:w="8183" w:type="dxa"/>
            <w:gridSpan w:val="5"/>
            <w:noWrap/>
            <w:hideMark/>
          </w:tcPr>
          <w:p w14:paraId="53EF6259" w14:textId="77777777" w:rsidR="00AE32D2" w:rsidRPr="0058350E"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p>
        </w:tc>
      </w:tr>
      <w:tr w:rsidR="00AE32D2" w:rsidRPr="0058350E" w14:paraId="65BC9D8A" w14:textId="77777777" w:rsidTr="009042EC">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val="restart"/>
            <w:noWrap/>
            <w:hideMark/>
          </w:tcPr>
          <w:p w14:paraId="1A29A773" w14:textId="77777777" w:rsidR="00AE32D2" w:rsidRPr="0058350E" w:rsidRDefault="00AE32D2" w:rsidP="009042EC">
            <w:pPr>
              <w:spacing w:line="360" w:lineRule="auto"/>
              <w:jc w:val="both"/>
              <w:rPr>
                <w:color w:val="000000"/>
                <w:szCs w:val="26"/>
                <w:lang w:val="vi-VN"/>
              </w:rPr>
            </w:pPr>
            <w:r w:rsidRPr="0058350E">
              <w:rPr>
                <w:color w:val="000000"/>
                <w:szCs w:val="26"/>
                <w:lang w:val="vi-VN"/>
              </w:rPr>
              <w:t>Team Members</w:t>
            </w:r>
          </w:p>
        </w:tc>
        <w:tc>
          <w:tcPr>
            <w:tcW w:w="2663" w:type="dxa"/>
            <w:gridSpan w:val="2"/>
            <w:noWrap/>
          </w:tcPr>
          <w:p w14:paraId="4B0996CE" w14:textId="77777777" w:rsidR="00AE32D2" w:rsidRPr="0028433C"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Lê Thanh Tuấn</w:t>
            </w:r>
          </w:p>
        </w:tc>
        <w:tc>
          <w:tcPr>
            <w:tcW w:w="3547" w:type="dxa"/>
            <w:gridSpan w:val="2"/>
            <w:noWrap/>
          </w:tcPr>
          <w:p w14:paraId="49EB473C" w14:textId="77777777" w:rsidR="00AE32D2" w:rsidRPr="0058350E"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thanhtuan15320</w:t>
            </w:r>
            <w:r w:rsidRPr="0058350E">
              <w:rPr>
                <w:color w:val="000000" w:themeColor="text1"/>
                <w:szCs w:val="26"/>
                <w:lang w:val="vi-VN"/>
              </w:rPr>
              <w:t xml:space="preserve">@gmail.com </w:t>
            </w:r>
            <w:hyperlink r:id="rId9" w:history="1"/>
          </w:p>
        </w:tc>
        <w:tc>
          <w:tcPr>
            <w:tcW w:w="1973" w:type="dxa"/>
            <w:noWrap/>
          </w:tcPr>
          <w:p w14:paraId="62189FF0" w14:textId="77777777" w:rsidR="00AE32D2" w:rsidRPr="003D722A"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338002721</w:t>
            </w:r>
          </w:p>
        </w:tc>
      </w:tr>
      <w:tr w:rsidR="00AE32D2" w:rsidRPr="0058350E" w14:paraId="5823549A" w14:textId="77777777" w:rsidTr="009042EC">
        <w:trPr>
          <w:trHeight w:val="526"/>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0FF4B1CB" w14:textId="77777777" w:rsidR="00AE32D2" w:rsidRPr="0058350E" w:rsidRDefault="00AE32D2" w:rsidP="009042EC">
            <w:pPr>
              <w:spacing w:line="360" w:lineRule="auto"/>
              <w:jc w:val="both"/>
              <w:rPr>
                <w:color w:val="000000"/>
                <w:szCs w:val="26"/>
                <w:lang w:val="vi-VN"/>
              </w:rPr>
            </w:pPr>
          </w:p>
        </w:tc>
        <w:tc>
          <w:tcPr>
            <w:tcW w:w="2663" w:type="dxa"/>
            <w:gridSpan w:val="2"/>
            <w:noWrap/>
          </w:tcPr>
          <w:p w14:paraId="3955797C" w14:textId="77777777" w:rsidR="00AE32D2" w:rsidRPr="001A52D6"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Trần Thanh Hoàng</w:t>
            </w:r>
          </w:p>
        </w:tc>
        <w:tc>
          <w:tcPr>
            <w:tcW w:w="3547" w:type="dxa"/>
            <w:gridSpan w:val="2"/>
            <w:noWrap/>
          </w:tcPr>
          <w:p w14:paraId="1F22617E" w14:textId="77777777" w:rsidR="00AE32D2" w:rsidRPr="0058350E"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Pr>
                <w:color w:val="000000" w:themeColor="text1"/>
                <w:szCs w:val="26"/>
              </w:rPr>
              <w:t>thanhhoangtran345</w:t>
            </w:r>
            <w:r w:rsidRPr="0058350E">
              <w:rPr>
                <w:color w:val="000000" w:themeColor="text1"/>
                <w:szCs w:val="26"/>
                <w:lang w:val="vi-VN"/>
              </w:rPr>
              <w:t>@gmail.com</w:t>
            </w:r>
          </w:p>
        </w:tc>
        <w:tc>
          <w:tcPr>
            <w:tcW w:w="1973" w:type="dxa"/>
            <w:noWrap/>
          </w:tcPr>
          <w:p w14:paraId="0502D147" w14:textId="77777777" w:rsidR="00AE32D2" w:rsidRPr="003D722A"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58350E">
              <w:rPr>
                <w:color w:val="000000" w:themeColor="text1"/>
                <w:szCs w:val="26"/>
                <w:lang w:val="vi-VN"/>
              </w:rPr>
              <w:t>0</w:t>
            </w:r>
            <w:r>
              <w:rPr>
                <w:color w:val="000000" w:themeColor="text1"/>
                <w:szCs w:val="26"/>
              </w:rPr>
              <w:t>367573345</w:t>
            </w:r>
          </w:p>
        </w:tc>
      </w:tr>
      <w:tr w:rsidR="00AE32D2" w:rsidRPr="0058350E" w14:paraId="6F1FCE8F" w14:textId="77777777" w:rsidTr="009042EC">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hideMark/>
          </w:tcPr>
          <w:p w14:paraId="5E71808B" w14:textId="77777777" w:rsidR="00AE32D2" w:rsidRPr="0058350E" w:rsidRDefault="00AE32D2" w:rsidP="009042EC">
            <w:pPr>
              <w:spacing w:line="360" w:lineRule="auto"/>
              <w:jc w:val="both"/>
              <w:rPr>
                <w:color w:val="000000"/>
                <w:szCs w:val="26"/>
                <w:lang w:val="vi-VN"/>
              </w:rPr>
            </w:pPr>
          </w:p>
        </w:tc>
        <w:tc>
          <w:tcPr>
            <w:tcW w:w="2663" w:type="dxa"/>
            <w:gridSpan w:val="2"/>
            <w:noWrap/>
          </w:tcPr>
          <w:p w14:paraId="435D4437" w14:textId="77777777" w:rsidR="00AE32D2" w:rsidRPr="001A52D6"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Trần Đức Minh</w:t>
            </w:r>
          </w:p>
        </w:tc>
        <w:tc>
          <w:tcPr>
            <w:tcW w:w="3547" w:type="dxa"/>
            <w:gridSpan w:val="2"/>
            <w:noWrap/>
          </w:tcPr>
          <w:p w14:paraId="6C0EC526" w14:textId="77777777" w:rsidR="00AE32D2" w:rsidRPr="0058350E"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lang w:val="vi-VN"/>
              </w:rPr>
            </w:pPr>
            <w:r>
              <w:rPr>
                <w:color w:val="000000" w:themeColor="text1"/>
                <w:szCs w:val="26"/>
              </w:rPr>
              <w:t>ducminhtranqtri</w:t>
            </w:r>
            <w:r w:rsidRPr="0058350E">
              <w:rPr>
                <w:color w:val="000000" w:themeColor="text1"/>
                <w:szCs w:val="26"/>
                <w:lang w:val="vi-VN"/>
              </w:rPr>
              <w:t>@gmail.com</w:t>
            </w:r>
          </w:p>
        </w:tc>
        <w:tc>
          <w:tcPr>
            <w:tcW w:w="1973" w:type="dxa"/>
            <w:noWrap/>
          </w:tcPr>
          <w:p w14:paraId="0DAE3479" w14:textId="77777777" w:rsidR="00AE32D2" w:rsidRPr="00E020BA" w:rsidRDefault="00AE32D2" w:rsidP="009042EC">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Cs w:val="26"/>
              </w:rPr>
            </w:pPr>
            <w:r>
              <w:rPr>
                <w:color w:val="000000" w:themeColor="text1"/>
                <w:szCs w:val="26"/>
              </w:rPr>
              <w:t>0365884234</w:t>
            </w:r>
          </w:p>
        </w:tc>
      </w:tr>
      <w:tr w:rsidR="00AE32D2" w:rsidRPr="0058350E" w14:paraId="02FFE640" w14:textId="77777777" w:rsidTr="009042EC">
        <w:trPr>
          <w:trHeight w:val="450"/>
          <w:jc w:val="center"/>
        </w:trPr>
        <w:tc>
          <w:tcPr>
            <w:cnfStyle w:val="001000000000" w:firstRow="0" w:lastRow="0" w:firstColumn="1" w:lastColumn="0" w:oddVBand="0" w:evenVBand="0" w:oddHBand="0" w:evenHBand="0" w:firstRowFirstColumn="0" w:firstRowLastColumn="0" w:lastRowFirstColumn="0" w:lastRowLastColumn="0"/>
            <w:tcW w:w="2243" w:type="dxa"/>
            <w:vMerge/>
            <w:shd w:val="clear" w:color="auto" w:fill="DBE5F1" w:themeFill="accent1" w:themeFillTint="33"/>
          </w:tcPr>
          <w:p w14:paraId="32444487" w14:textId="77777777" w:rsidR="00AE32D2" w:rsidRPr="0058350E" w:rsidRDefault="00AE32D2" w:rsidP="009042EC">
            <w:pPr>
              <w:spacing w:line="360" w:lineRule="auto"/>
              <w:jc w:val="both"/>
              <w:rPr>
                <w:color w:val="000000"/>
                <w:szCs w:val="26"/>
                <w:lang w:val="vi-VN"/>
              </w:rPr>
            </w:pPr>
          </w:p>
        </w:tc>
        <w:tc>
          <w:tcPr>
            <w:tcW w:w="2663" w:type="dxa"/>
            <w:gridSpan w:val="2"/>
            <w:shd w:val="clear" w:color="auto" w:fill="auto"/>
            <w:noWrap/>
          </w:tcPr>
          <w:p w14:paraId="0005BD33" w14:textId="77777777" w:rsidR="00AE32D2" w:rsidRPr="001A52D6"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Pr>
                <w:color w:val="000000" w:themeColor="text1"/>
                <w:szCs w:val="26"/>
              </w:rPr>
              <w:t>Phan Thanh Vang</w:t>
            </w:r>
          </w:p>
        </w:tc>
        <w:tc>
          <w:tcPr>
            <w:tcW w:w="3547" w:type="dxa"/>
            <w:gridSpan w:val="2"/>
            <w:shd w:val="clear" w:color="auto" w:fill="auto"/>
            <w:noWrap/>
          </w:tcPr>
          <w:p w14:paraId="7737EBF2" w14:textId="77777777" w:rsidR="00AE32D2" w:rsidRPr="0058350E"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Cs w:val="26"/>
                <w:lang w:val="vi-VN"/>
              </w:rPr>
            </w:pPr>
            <w:r w:rsidRPr="00E020BA">
              <w:rPr>
                <w:rFonts w:cs="Times New Roman"/>
                <w:color w:val="202124"/>
                <w:szCs w:val="24"/>
                <w:shd w:val="clear" w:color="auto" w:fill="FFFFFF"/>
              </w:rPr>
              <w:t>phanthanhvang2k161</w:t>
            </w:r>
            <w:r w:rsidRPr="0058350E">
              <w:rPr>
                <w:color w:val="000000" w:themeColor="text1"/>
                <w:szCs w:val="26"/>
                <w:lang w:val="vi-VN"/>
              </w:rPr>
              <w:t>@gmail.com</w:t>
            </w:r>
          </w:p>
        </w:tc>
        <w:tc>
          <w:tcPr>
            <w:tcW w:w="1973" w:type="dxa"/>
            <w:shd w:val="clear" w:color="auto" w:fill="auto"/>
            <w:noWrap/>
          </w:tcPr>
          <w:p w14:paraId="37639961" w14:textId="77777777" w:rsidR="00AE32D2" w:rsidRPr="00E020BA" w:rsidRDefault="00AE32D2" w:rsidP="009042E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E020BA">
              <w:rPr>
                <w:rFonts w:cs="Times New Roman"/>
                <w:color w:val="202124"/>
                <w:szCs w:val="24"/>
                <w:shd w:val="clear" w:color="auto" w:fill="FFFFFF"/>
              </w:rPr>
              <w:t>0397752597</w:t>
            </w:r>
          </w:p>
        </w:tc>
      </w:tr>
    </w:tbl>
    <w:p w14:paraId="60346D0A" w14:textId="77777777" w:rsidR="005F6F23" w:rsidRPr="00721765" w:rsidRDefault="005F6F23" w:rsidP="00BC18C6">
      <w:pPr>
        <w:spacing w:line="360" w:lineRule="auto"/>
        <w:ind w:left="548"/>
        <w:rPr>
          <w:b/>
          <w:spacing w:val="-1"/>
          <w:position w:val="-1"/>
          <w:sz w:val="26"/>
          <w:szCs w:val="26"/>
          <w:lang w:val="vi-VN"/>
        </w:rPr>
      </w:pPr>
    </w:p>
    <w:p w14:paraId="6ED6F237" w14:textId="4DE6E09C" w:rsidR="005F6F23" w:rsidRPr="00101622" w:rsidRDefault="0054049D" w:rsidP="00BC18C6">
      <w:pPr>
        <w:spacing w:line="360" w:lineRule="auto"/>
        <w:ind w:left="548"/>
        <w:jc w:val="center"/>
        <w:rPr>
          <w:sz w:val="32"/>
          <w:szCs w:val="32"/>
          <w:lang w:val="vi-VN"/>
        </w:rPr>
      </w:pPr>
      <w:r w:rsidRPr="00101622">
        <w:rPr>
          <w:b/>
          <w:spacing w:val="-1"/>
          <w:position w:val="-1"/>
          <w:sz w:val="32"/>
          <w:szCs w:val="32"/>
          <w:lang w:val="vi-VN"/>
        </w:rPr>
        <w:t>D</w:t>
      </w:r>
      <w:r w:rsidRPr="00101622">
        <w:rPr>
          <w:b/>
          <w:position w:val="-1"/>
          <w:sz w:val="32"/>
          <w:szCs w:val="32"/>
          <w:lang w:val="vi-VN"/>
        </w:rPr>
        <w:t>OCU</w:t>
      </w:r>
      <w:r w:rsidRPr="00101622">
        <w:rPr>
          <w:b/>
          <w:spacing w:val="-1"/>
          <w:position w:val="-1"/>
          <w:sz w:val="32"/>
          <w:szCs w:val="32"/>
          <w:lang w:val="vi-VN"/>
        </w:rPr>
        <w:t>M</w:t>
      </w:r>
      <w:r w:rsidRPr="00101622">
        <w:rPr>
          <w:b/>
          <w:position w:val="-1"/>
          <w:sz w:val="32"/>
          <w:szCs w:val="32"/>
          <w:lang w:val="vi-VN"/>
        </w:rPr>
        <w:t>ENT</w:t>
      </w:r>
      <w:r w:rsidRPr="00101622">
        <w:rPr>
          <w:b/>
          <w:spacing w:val="1"/>
          <w:position w:val="-1"/>
          <w:sz w:val="32"/>
          <w:szCs w:val="32"/>
          <w:lang w:val="vi-VN"/>
        </w:rPr>
        <w:t xml:space="preserve"> </w:t>
      </w:r>
      <w:r w:rsidRPr="00101622">
        <w:rPr>
          <w:b/>
          <w:spacing w:val="-1"/>
          <w:position w:val="-1"/>
          <w:sz w:val="32"/>
          <w:szCs w:val="32"/>
          <w:lang w:val="vi-VN"/>
        </w:rPr>
        <w:t>I</w:t>
      </w:r>
      <w:r w:rsidRPr="00101622">
        <w:rPr>
          <w:b/>
          <w:position w:val="-1"/>
          <w:sz w:val="32"/>
          <w:szCs w:val="32"/>
          <w:lang w:val="vi-VN"/>
        </w:rPr>
        <w:t>N</w:t>
      </w:r>
      <w:r w:rsidRPr="00101622">
        <w:rPr>
          <w:b/>
          <w:spacing w:val="-1"/>
          <w:position w:val="-1"/>
          <w:sz w:val="32"/>
          <w:szCs w:val="32"/>
          <w:lang w:val="vi-VN"/>
        </w:rPr>
        <w:t>F</w:t>
      </w:r>
      <w:r w:rsidRPr="00101622">
        <w:rPr>
          <w:b/>
          <w:position w:val="-1"/>
          <w:sz w:val="32"/>
          <w:szCs w:val="32"/>
          <w:lang w:val="vi-VN"/>
        </w:rPr>
        <w:t>OR</w:t>
      </w:r>
      <w:r w:rsidRPr="00101622">
        <w:rPr>
          <w:b/>
          <w:spacing w:val="-1"/>
          <w:position w:val="-1"/>
          <w:sz w:val="32"/>
          <w:szCs w:val="32"/>
          <w:lang w:val="vi-VN"/>
        </w:rPr>
        <w:t>M</w:t>
      </w:r>
      <w:r w:rsidRPr="00101622">
        <w:rPr>
          <w:b/>
          <w:position w:val="-1"/>
          <w:sz w:val="32"/>
          <w:szCs w:val="32"/>
          <w:lang w:val="vi-VN"/>
        </w:rPr>
        <w:t>A</w:t>
      </w:r>
      <w:r w:rsidRPr="00101622">
        <w:rPr>
          <w:b/>
          <w:spacing w:val="1"/>
          <w:position w:val="-1"/>
          <w:sz w:val="32"/>
          <w:szCs w:val="32"/>
          <w:lang w:val="vi-VN"/>
        </w:rPr>
        <w:t>T</w:t>
      </w:r>
      <w:r w:rsidRPr="00101622">
        <w:rPr>
          <w:b/>
          <w:spacing w:val="-1"/>
          <w:position w:val="-1"/>
          <w:sz w:val="32"/>
          <w:szCs w:val="32"/>
          <w:lang w:val="vi-VN"/>
        </w:rPr>
        <w:t>I</w:t>
      </w:r>
      <w:r w:rsidRPr="00101622">
        <w:rPr>
          <w:b/>
          <w:position w:val="-1"/>
          <w:sz w:val="32"/>
          <w:szCs w:val="32"/>
          <w:lang w:val="vi-VN"/>
        </w:rPr>
        <w:t>ON</w:t>
      </w:r>
    </w:p>
    <w:tbl>
      <w:tblPr>
        <w:tblW w:w="9963" w:type="dxa"/>
        <w:tblInd w:w="111"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CellMar>
          <w:left w:w="0" w:type="dxa"/>
          <w:right w:w="0" w:type="dxa"/>
        </w:tblCellMar>
        <w:tblLook w:val="01E0" w:firstRow="1" w:lastRow="1" w:firstColumn="1" w:lastColumn="1" w:noHBand="0" w:noVBand="0"/>
      </w:tblPr>
      <w:tblGrid>
        <w:gridCol w:w="2596"/>
        <w:gridCol w:w="7367"/>
      </w:tblGrid>
      <w:tr w:rsidR="009958EC" w:rsidRPr="00F75920" w14:paraId="391A1139" w14:textId="77777777" w:rsidTr="0054049D">
        <w:trPr>
          <w:trHeight w:hRule="exact" w:val="391"/>
        </w:trPr>
        <w:tc>
          <w:tcPr>
            <w:tcW w:w="2596" w:type="dxa"/>
            <w:shd w:val="clear" w:color="auto" w:fill="999999"/>
          </w:tcPr>
          <w:p w14:paraId="17F4FBC6" w14:textId="77777777" w:rsidR="009958EC" w:rsidRPr="00721765" w:rsidRDefault="009958EC" w:rsidP="009958EC">
            <w:pPr>
              <w:spacing w:line="360" w:lineRule="auto"/>
              <w:ind w:right="52"/>
              <w:jc w:val="center"/>
              <w:rPr>
                <w:sz w:val="26"/>
                <w:szCs w:val="26"/>
                <w:lang w:val="vi-VN"/>
              </w:rPr>
            </w:pPr>
            <w:r w:rsidRPr="00721765">
              <w:rPr>
                <w:b/>
                <w:color w:val="FFFFFF"/>
                <w:spacing w:val="-1"/>
                <w:sz w:val="26"/>
                <w:szCs w:val="26"/>
                <w:lang w:val="vi-VN"/>
              </w:rPr>
              <w:t>P</w:t>
            </w:r>
            <w:r w:rsidRPr="00721765">
              <w:rPr>
                <w:b/>
                <w:color w:val="FFFFFF"/>
                <w:spacing w:val="-5"/>
                <w:sz w:val="26"/>
                <w:szCs w:val="26"/>
                <w:lang w:val="vi-VN"/>
              </w:rPr>
              <w:t>r</w:t>
            </w:r>
            <w:r w:rsidRPr="00721765">
              <w:rPr>
                <w:b/>
                <w:color w:val="FFFFFF"/>
                <w:sz w:val="26"/>
                <w:szCs w:val="26"/>
                <w:lang w:val="vi-VN"/>
              </w:rPr>
              <w:t>oj</w:t>
            </w:r>
            <w:r w:rsidRPr="00721765">
              <w:rPr>
                <w:b/>
                <w:color w:val="FFFFFF"/>
                <w:spacing w:val="1"/>
                <w:sz w:val="26"/>
                <w:szCs w:val="26"/>
                <w:lang w:val="vi-VN"/>
              </w:rPr>
              <w:t>e</w:t>
            </w:r>
            <w:r w:rsidRPr="00721765">
              <w:rPr>
                <w:b/>
                <w:color w:val="FFFFFF"/>
                <w:sz w:val="26"/>
                <w:szCs w:val="26"/>
                <w:lang w:val="vi-VN"/>
              </w:rPr>
              <w:t>ct</w:t>
            </w:r>
          </w:p>
        </w:tc>
        <w:tc>
          <w:tcPr>
            <w:tcW w:w="7367" w:type="dxa"/>
          </w:tcPr>
          <w:p w14:paraId="2C6BA808" w14:textId="614BDF7A" w:rsidR="009958EC" w:rsidRPr="009958EC" w:rsidRDefault="009958EC" w:rsidP="009958EC">
            <w:pPr>
              <w:spacing w:line="360" w:lineRule="auto"/>
              <w:ind w:left="56"/>
              <w:rPr>
                <w:sz w:val="26"/>
                <w:szCs w:val="26"/>
                <w:lang w:val="vi-VN"/>
              </w:rPr>
            </w:pPr>
            <w:r w:rsidRPr="009958EC">
              <w:rPr>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Pr="00AE32D2">
              <w:rPr>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hỗ trợ đặt món nhà hàng-tiệc cưới</w:t>
            </w:r>
            <w:r w:rsidRPr="009958EC">
              <w:rPr>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0DE6" w:rsidRPr="00721765" w14:paraId="64D08D49" w14:textId="77777777" w:rsidTr="0054049D">
        <w:trPr>
          <w:trHeight w:hRule="exact" w:val="386"/>
        </w:trPr>
        <w:tc>
          <w:tcPr>
            <w:tcW w:w="2596" w:type="dxa"/>
            <w:shd w:val="clear" w:color="auto" w:fill="999999"/>
          </w:tcPr>
          <w:p w14:paraId="38139B23" w14:textId="77777777" w:rsidR="00940DE6" w:rsidRPr="00721765" w:rsidRDefault="00940DE6" w:rsidP="00BC18C6">
            <w:pPr>
              <w:spacing w:line="360" w:lineRule="auto"/>
              <w:jc w:val="center"/>
              <w:rPr>
                <w:sz w:val="26"/>
                <w:szCs w:val="26"/>
                <w:lang w:val="vi-VN"/>
              </w:rPr>
            </w:pPr>
            <w:r w:rsidRPr="00721765">
              <w:rPr>
                <w:b/>
                <w:color w:val="FFFFFF"/>
                <w:spacing w:val="-1"/>
                <w:sz w:val="26"/>
                <w:szCs w:val="26"/>
                <w:lang w:val="vi-VN"/>
              </w:rPr>
              <w:t>D</w:t>
            </w:r>
            <w:r w:rsidRPr="00721765">
              <w:rPr>
                <w:b/>
                <w:color w:val="FFFFFF"/>
                <w:sz w:val="26"/>
                <w:szCs w:val="26"/>
                <w:lang w:val="vi-VN"/>
              </w:rPr>
              <w:t>ocument</w:t>
            </w:r>
            <w:r w:rsidRPr="00721765">
              <w:rPr>
                <w:b/>
                <w:color w:val="FFFFFF"/>
                <w:spacing w:val="-4"/>
                <w:sz w:val="26"/>
                <w:szCs w:val="26"/>
                <w:lang w:val="vi-VN"/>
              </w:rPr>
              <w:t xml:space="preserve"> T</w:t>
            </w:r>
            <w:r w:rsidRPr="00721765">
              <w:rPr>
                <w:b/>
                <w:color w:val="FFFFFF"/>
                <w:spacing w:val="-1"/>
                <w:sz w:val="26"/>
                <w:szCs w:val="26"/>
                <w:lang w:val="vi-VN"/>
              </w:rPr>
              <w:t>i</w:t>
            </w:r>
            <w:r w:rsidRPr="00721765">
              <w:rPr>
                <w:b/>
                <w:color w:val="FFFFFF"/>
                <w:sz w:val="26"/>
                <w:szCs w:val="26"/>
                <w:lang w:val="vi-VN"/>
              </w:rPr>
              <w:t>t</w:t>
            </w:r>
            <w:r w:rsidRPr="00721765">
              <w:rPr>
                <w:b/>
                <w:color w:val="FFFFFF"/>
                <w:spacing w:val="1"/>
                <w:sz w:val="26"/>
                <w:szCs w:val="26"/>
                <w:lang w:val="vi-VN"/>
              </w:rPr>
              <w:t>l</w:t>
            </w:r>
            <w:r w:rsidRPr="00721765">
              <w:rPr>
                <w:b/>
                <w:color w:val="FFFFFF"/>
                <w:sz w:val="26"/>
                <w:szCs w:val="26"/>
                <w:lang w:val="vi-VN"/>
              </w:rPr>
              <w:t>e</w:t>
            </w:r>
          </w:p>
        </w:tc>
        <w:tc>
          <w:tcPr>
            <w:tcW w:w="7367" w:type="dxa"/>
          </w:tcPr>
          <w:p w14:paraId="633368FA" w14:textId="77777777" w:rsidR="00940DE6" w:rsidRPr="00721765" w:rsidRDefault="00940DE6" w:rsidP="00BC18C6">
            <w:pPr>
              <w:spacing w:line="360" w:lineRule="auto"/>
              <w:ind w:right="113"/>
              <w:rPr>
                <w:color w:val="000000" w:themeColor="text1"/>
                <w:sz w:val="26"/>
                <w:szCs w:val="26"/>
                <w:lang w:val="vi-VN"/>
              </w:rPr>
            </w:pPr>
            <w:r w:rsidRPr="00721765">
              <w:rPr>
                <w:color w:val="000000" w:themeColor="text1"/>
                <w:spacing w:val="-2"/>
                <w:sz w:val="26"/>
                <w:szCs w:val="26"/>
                <w:lang w:val="vi-VN"/>
              </w:rPr>
              <w:t>DATABASE DESIGN DOCUMENT</w:t>
            </w:r>
          </w:p>
          <w:p w14:paraId="464F21CD" w14:textId="77777777" w:rsidR="00940DE6" w:rsidRPr="00721765" w:rsidRDefault="00940DE6" w:rsidP="00BC18C6">
            <w:pPr>
              <w:spacing w:line="360" w:lineRule="auto"/>
              <w:ind w:left="56"/>
              <w:rPr>
                <w:sz w:val="26"/>
                <w:szCs w:val="26"/>
                <w:lang w:val="vi-VN"/>
              </w:rPr>
            </w:pPr>
          </w:p>
        </w:tc>
      </w:tr>
      <w:tr w:rsidR="00940DE6" w:rsidRPr="00721765" w14:paraId="441A12B0" w14:textId="77777777" w:rsidTr="0054049D">
        <w:trPr>
          <w:trHeight w:hRule="exact" w:val="387"/>
        </w:trPr>
        <w:tc>
          <w:tcPr>
            <w:tcW w:w="2596" w:type="dxa"/>
            <w:shd w:val="clear" w:color="auto" w:fill="999999"/>
          </w:tcPr>
          <w:p w14:paraId="2FC9253A" w14:textId="77777777" w:rsidR="00940DE6" w:rsidRPr="00721765" w:rsidRDefault="00940DE6" w:rsidP="00BC18C6">
            <w:pPr>
              <w:spacing w:line="360" w:lineRule="auto"/>
              <w:ind w:right="54"/>
              <w:jc w:val="center"/>
              <w:rPr>
                <w:sz w:val="26"/>
                <w:szCs w:val="26"/>
                <w:lang w:val="vi-VN"/>
              </w:rPr>
            </w:pPr>
            <w:r w:rsidRPr="00721765">
              <w:rPr>
                <w:b/>
                <w:color w:val="FFFFFF"/>
                <w:sz w:val="26"/>
                <w:szCs w:val="26"/>
                <w:lang w:val="vi-VN"/>
              </w:rPr>
              <w:t>C</w:t>
            </w:r>
            <w:r w:rsidRPr="00721765">
              <w:rPr>
                <w:b/>
                <w:color w:val="FFFFFF"/>
                <w:spacing w:val="-5"/>
                <w:sz w:val="26"/>
                <w:szCs w:val="26"/>
                <w:lang w:val="vi-VN"/>
              </w:rPr>
              <w:t>r</w:t>
            </w:r>
            <w:r w:rsidRPr="00721765">
              <w:rPr>
                <w:b/>
                <w:color w:val="FFFFFF"/>
                <w:sz w:val="26"/>
                <w:szCs w:val="26"/>
                <w:lang w:val="vi-VN"/>
              </w:rPr>
              <w:t>eator</w:t>
            </w:r>
          </w:p>
        </w:tc>
        <w:tc>
          <w:tcPr>
            <w:tcW w:w="7367" w:type="dxa"/>
          </w:tcPr>
          <w:p w14:paraId="52A5F7A3" w14:textId="37D13DBE" w:rsidR="00940DE6" w:rsidRPr="00C27D3A" w:rsidRDefault="00D467D4" w:rsidP="00BC18C6">
            <w:pPr>
              <w:spacing w:line="360" w:lineRule="auto"/>
              <w:ind w:left="56"/>
              <w:rPr>
                <w:sz w:val="26"/>
                <w:szCs w:val="26"/>
              </w:rPr>
            </w:pPr>
            <w:r>
              <w:rPr>
                <w:sz w:val="26"/>
                <w:szCs w:val="26"/>
              </w:rPr>
              <w:t>Lê Thanh Tuấn</w:t>
            </w:r>
          </w:p>
        </w:tc>
      </w:tr>
    </w:tbl>
    <w:p w14:paraId="573A4C7D" w14:textId="77777777" w:rsidR="002F083F" w:rsidRPr="00721765" w:rsidRDefault="002F083F" w:rsidP="00BC18C6">
      <w:pPr>
        <w:spacing w:line="360" w:lineRule="auto"/>
        <w:rPr>
          <w:sz w:val="26"/>
          <w:szCs w:val="26"/>
          <w:lang w:val="vi-VN"/>
        </w:rPr>
      </w:pPr>
    </w:p>
    <w:p w14:paraId="71465397" w14:textId="640B3265" w:rsidR="00940DE6" w:rsidRPr="00101622" w:rsidRDefault="00DF4743" w:rsidP="00BC18C6">
      <w:pPr>
        <w:spacing w:line="360" w:lineRule="auto"/>
        <w:ind w:left="548"/>
        <w:jc w:val="center"/>
        <w:rPr>
          <w:sz w:val="32"/>
          <w:szCs w:val="32"/>
          <w:lang w:val="vi-VN"/>
        </w:rPr>
      </w:pPr>
      <w:r w:rsidRPr="00101622">
        <w:rPr>
          <w:b/>
          <w:spacing w:val="-1"/>
          <w:sz w:val="32"/>
          <w:szCs w:val="32"/>
          <w:lang w:val="vi-VN"/>
        </w:rPr>
        <w:t>R</w:t>
      </w:r>
      <w:r w:rsidRPr="00101622">
        <w:rPr>
          <w:b/>
          <w:sz w:val="32"/>
          <w:szCs w:val="32"/>
          <w:lang w:val="vi-VN"/>
        </w:rPr>
        <w:t>EVI</w:t>
      </w:r>
      <w:r w:rsidRPr="00101622">
        <w:rPr>
          <w:b/>
          <w:spacing w:val="-1"/>
          <w:sz w:val="32"/>
          <w:szCs w:val="32"/>
          <w:lang w:val="vi-VN"/>
        </w:rPr>
        <w:t>SI</w:t>
      </w:r>
      <w:r w:rsidRPr="00101622">
        <w:rPr>
          <w:b/>
          <w:sz w:val="32"/>
          <w:szCs w:val="32"/>
          <w:lang w:val="vi-VN"/>
        </w:rPr>
        <w:t xml:space="preserve">ON </w:t>
      </w:r>
      <w:r w:rsidRPr="00101622">
        <w:rPr>
          <w:b/>
          <w:spacing w:val="1"/>
          <w:sz w:val="32"/>
          <w:szCs w:val="32"/>
          <w:lang w:val="vi-VN"/>
        </w:rPr>
        <w:t>H</w:t>
      </w:r>
      <w:r w:rsidRPr="00101622">
        <w:rPr>
          <w:b/>
          <w:spacing w:val="-1"/>
          <w:sz w:val="32"/>
          <w:szCs w:val="32"/>
          <w:lang w:val="vi-VN"/>
        </w:rPr>
        <w:t>IST</w:t>
      </w:r>
      <w:r w:rsidRPr="00101622">
        <w:rPr>
          <w:b/>
          <w:sz w:val="32"/>
          <w:szCs w:val="32"/>
          <w:lang w:val="vi-VN"/>
        </w:rPr>
        <w:t>ORY</w:t>
      </w:r>
    </w:p>
    <w:tbl>
      <w:tblPr>
        <w:tblW w:w="9986" w:type="dxa"/>
        <w:tblInd w:w="89"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CellMar>
          <w:left w:w="0" w:type="dxa"/>
          <w:right w:w="0" w:type="dxa"/>
        </w:tblCellMar>
        <w:tblLook w:val="01E0" w:firstRow="1" w:lastRow="1" w:firstColumn="1" w:lastColumn="1" w:noHBand="0" w:noVBand="0"/>
      </w:tblPr>
      <w:tblGrid>
        <w:gridCol w:w="950"/>
        <w:gridCol w:w="2462"/>
        <w:gridCol w:w="1721"/>
        <w:gridCol w:w="4853"/>
      </w:tblGrid>
      <w:tr w:rsidR="00940DE6" w:rsidRPr="00721765" w14:paraId="4AD0D516" w14:textId="77777777" w:rsidTr="00A65131">
        <w:trPr>
          <w:trHeight w:hRule="exact" w:val="405"/>
        </w:trPr>
        <w:tc>
          <w:tcPr>
            <w:tcW w:w="950" w:type="dxa"/>
            <w:shd w:val="clear" w:color="auto" w:fill="999999"/>
          </w:tcPr>
          <w:p w14:paraId="089E6233" w14:textId="77777777" w:rsidR="00940DE6" w:rsidRPr="00721765" w:rsidRDefault="00940DE6" w:rsidP="00BC18C6">
            <w:pPr>
              <w:spacing w:line="360" w:lineRule="auto"/>
              <w:ind w:left="58"/>
              <w:rPr>
                <w:sz w:val="26"/>
                <w:szCs w:val="26"/>
                <w:lang w:val="vi-VN"/>
              </w:rPr>
            </w:pPr>
            <w:r w:rsidRPr="00721765">
              <w:rPr>
                <w:b/>
                <w:color w:val="FFFFFF"/>
                <w:spacing w:val="-21"/>
                <w:sz w:val="26"/>
                <w:szCs w:val="26"/>
                <w:lang w:val="vi-VN"/>
              </w:rPr>
              <w:t>V</w:t>
            </w:r>
            <w:r w:rsidRPr="00721765">
              <w:rPr>
                <w:b/>
                <w:color w:val="FFFFFF"/>
                <w:sz w:val="26"/>
                <w:szCs w:val="26"/>
                <w:lang w:val="vi-VN"/>
              </w:rPr>
              <w:t>ers</w:t>
            </w:r>
            <w:r w:rsidRPr="00721765">
              <w:rPr>
                <w:b/>
                <w:color w:val="FFFFFF"/>
                <w:spacing w:val="-1"/>
                <w:sz w:val="26"/>
                <w:szCs w:val="26"/>
                <w:lang w:val="vi-VN"/>
              </w:rPr>
              <w:t>i</w:t>
            </w:r>
            <w:r w:rsidRPr="00721765">
              <w:rPr>
                <w:b/>
                <w:color w:val="FFFFFF"/>
                <w:sz w:val="26"/>
                <w:szCs w:val="26"/>
                <w:lang w:val="vi-VN"/>
              </w:rPr>
              <w:t>on</w:t>
            </w:r>
          </w:p>
        </w:tc>
        <w:tc>
          <w:tcPr>
            <w:tcW w:w="2462" w:type="dxa"/>
            <w:shd w:val="clear" w:color="auto" w:fill="999999"/>
          </w:tcPr>
          <w:p w14:paraId="3F29E8F0" w14:textId="77777777" w:rsidR="00940DE6" w:rsidRPr="00721765" w:rsidRDefault="00940DE6" w:rsidP="00BC18C6">
            <w:pPr>
              <w:spacing w:line="360" w:lineRule="auto"/>
              <w:ind w:left="111"/>
              <w:rPr>
                <w:sz w:val="26"/>
                <w:szCs w:val="26"/>
                <w:lang w:val="vi-VN"/>
              </w:rPr>
            </w:pPr>
            <w:r w:rsidRPr="00721765">
              <w:rPr>
                <w:b/>
                <w:color w:val="FFFFFF"/>
                <w:spacing w:val="-1"/>
                <w:sz w:val="26"/>
                <w:szCs w:val="26"/>
                <w:lang w:val="vi-VN"/>
              </w:rPr>
              <w:t>P</w:t>
            </w:r>
            <w:r w:rsidRPr="00721765">
              <w:rPr>
                <w:b/>
                <w:color w:val="FFFFFF"/>
                <w:spacing w:val="1"/>
                <w:sz w:val="26"/>
                <w:szCs w:val="26"/>
                <w:lang w:val="vi-VN"/>
              </w:rPr>
              <w:t>e</w:t>
            </w:r>
            <w:r w:rsidRPr="00721765">
              <w:rPr>
                <w:b/>
                <w:color w:val="FFFFFF"/>
                <w:sz w:val="26"/>
                <w:szCs w:val="26"/>
                <w:lang w:val="vi-VN"/>
              </w:rPr>
              <w:t>rson</w:t>
            </w:r>
          </w:p>
        </w:tc>
        <w:tc>
          <w:tcPr>
            <w:tcW w:w="1721" w:type="dxa"/>
            <w:shd w:val="clear" w:color="auto" w:fill="999999"/>
          </w:tcPr>
          <w:p w14:paraId="45DA11AF" w14:textId="77777777" w:rsidR="00940DE6" w:rsidRPr="00721765" w:rsidRDefault="00940DE6" w:rsidP="00BC18C6">
            <w:pPr>
              <w:spacing w:line="360" w:lineRule="auto"/>
              <w:ind w:left="283" w:right="-331"/>
              <w:rPr>
                <w:sz w:val="26"/>
                <w:szCs w:val="26"/>
                <w:lang w:val="vi-VN"/>
              </w:rPr>
            </w:pPr>
            <w:r w:rsidRPr="00721765">
              <w:rPr>
                <w:b/>
                <w:color w:val="FFFFFF"/>
                <w:spacing w:val="-1"/>
                <w:sz w:val="26"/>
                <w:szCs w:val="26"/>
                <w:lang w:val="vi-VN"/>
              </w:rPr>
              <w:t>D</w:t>
            </w:r>
            <w:r w:rsidRPr="00721765">
              <w:rPr>
                <w:b/>
                <w:color w:val="FFFFFF"/>
                <w:sz w:val="26"/>
                <w:szCs w:val="26"/>
                <w:lang w:val="vi-VN"/>
              </w:rPr>
              <w:t>ate</w:t>
            </w:r>
          </w:p>
        </w:tc>
        <w:tc>
          <w:tcPr>
            <w:tcW w:w="4853" w:type="dxa"/>
            <w:shd w:val="clear" w:color="auto" w:fill="999999"/>
          </w:tcPr>
          <w:p w14:paraId="59E53FE3" w14:textId="77777777" w:rsidR="00940DE6" w:rsidRPr="00721765" w:rsidRDefault="00940DE6" w:rsidP="00BC18C6">
            <w:pPr>
              <w:spacing w:line="360" w:lineRule="auto"/>
              <w:ind w:left="98"/>
              <w:rPr>
                <w:sz w:val="26"/>
                <w:szCs w:val="26"/>
                <w:lang w:val="vi-VN"/>
              </w:rPr>
            </w:pPr>
            <w:r w:rsidRPr="00721765">
              <w:rPr>
                <w:b/>
                <w:color w:val="FFFFFF"/>
                <w:sz w:val="26"/>
                <w:szCs w:val="26"/>
                <w:lang w:val="vi-VN"/>
              </w:rPr>
              <w:t>D</w:t>
            </w:r>
            <w:r w:rsidRPr="00721765">
              <w:rPr>
                <w:b/>
                <w:color w:val="FFFFFF"/>
                <w:spacing w:val="-3"/>
                <w:sz w:val="26"/>
                <w:szCs w:val="26"/>
                <w:lang w:val="vi-VN"/>
              </w:rPr>
              <w:t>e</w:t>
            </w:r>
            <w:r w:rsidRPr="00721765">
              <w:rPr>
                <w:b/>
                <w:color w:val="FFFFFF"/>
                <w:sz w:val="26"/>
                <w:szCs w:val="26"/>
                <w:lang w:val="vi-VN"/>
              </w:rPr>
              <w:t>sc</w:t>
            </w:r>
            <w:r w:rsidRPr="00721765">
              <w:rPr>
                <w:b/>
                <w:color w:val="FFFFFF"/>
                <w:spacing w:val="1"/>
                <w:sz w:val="26"/>
                <w:szCs w:val="26"/>
                <w:lang w:val="vi-VN"/>
              </w:rPr>
              <w:t>r</w:t>
            </w:r>
            <w:r w:rsidRPr="00721765">
              <w:rPr>
                <w:b/>
                <w:color w:val="FFFFFF"/>
                <w:spacing w:val="-1"/>
                <w:sz w:val="26"/>
                <w:szCs w:val="26"/>
                <w:lang w:val="vi-VN"/>
              </w:rPr>
              <w:t>i</w:t>
            </w:r>
            <w:r w:rsidRPr="00721765">
              <w:rPr>
                <w:b/>
                <w:color w:val="FFFFFF"/>
                <w:sz w:val="26"/>
                <w:szCs w:val="26"/>
                <w:lang w:val="vi-VN"/>
              </w:rPr>
              <w:t>pt</w:t>
            </w:r>
            <w:r w:rsidRPr="00721765">
              <w:rPr>
                <w:b/>
                <w:color w:val="FFFFFF"/>
                <w:spacing w:val="-1"/>
                <w:sz w:val="26"/>
                <w:szCs w:val="26"/>
                <w:lang w:val="vi-VN"/>
              </w:rPr>
              <w:t>i</w:t>
            </w:r>
            <w:r w:rsidRPr="00721765">
              <w:rPr>
                <w:b/>
                <w:color w:val="FFFFFF"/>
                <w:sz w:val="26"/>
                <w:szCs w:val="26"/>
                <w:lang w:val="vi-VN"/>
              </w:rPr>
              <w:t>on</w:t>
            </w:r>
          </w:p>
        </w:tc>
      </w:tr>
      <w:tr w:rsidR="00721765" w:rsidRPr="00721765" w14:paraId="490D3184" w14:textId="77777777" w:rsidTr="00721765">
        <w:trPr>
          <w:trHeight w:hRule="exact" w:val="405"/>
        </w:trPr>
        <w:tc>
          <w:tcPr>
            <w:tcW w:w="950" w:type="dxa"/>
            <w:shd w:val="clear" w:color="auto" w:fill="FFFFFF" w:themeFill="background1"/>
          </w:tcPr>
          <w:p w14:paraId="488B7CDE" w14:textId="77777777" w:rsidR="00721765" w:rsidRPr="00721765" w:rsidRDefault="00721765" w:rsidP="00BC18C6">
            <w:pPr>
              <w:spacing w:line="360" w:lineRule="auto"/>
              <w:ind w:left="58"/>
              <w:rPr>
                <w:sz w:val="26"/>
                <w:szCs w:val="26"/>
                <w:lang w:val="vi-VN"/>
              </w:rPr>
            </w:pPr>
            <w:r w:rsidRPr="00721765">
              <w:rPr>
                <w:sz w:val="26"/>
                <w:szCs w:val="26"/>
                <w:lang w:val="vi-VN"/>
              </w:rPr>
              <w:t>1.0</w:t>
            </w:r>
          </w:p>
        </w:tc>
        <w:tc>
          <w:tcPr>
            <w:tcW w:w="2462" w:type="dxa"/>
            <w:shd w:val="clear" w:color="auto" w:fill="FFFFFF" w:themeFill="background1"/>
          </w:tcPr>
          <w:p w14:paraId="2A421C41" w14:textId="4D2EF7E1" w:rsidR="00721765" w:rsidRPr="00F23886" w:rsidRDefault="00F23886" w:rsidP="00BC18C6">
            <w:pPr>
              <w:spacing w:line="360" w:lineRule="auto"/>
              <w:ind w:left="111"/>
              <w:rPr>
                <w:sz w:val="26"/>
                <w:szCs w:val="26"/>
              </w:rPr>
            </w:pPr>
            <w:r>
              <w:rPr>
                <w:sz w:val="26"/>
                <w:szCs w:val="26"/>
              </w:rPr>
              <w:t>All Team</w:t>
            </w:r>
          </w:p>
        </w:tc>
        <w:tc>
          <w:tcPr>
            <w:tcW w:w="1721" w:type="dxa"/>
            <w:shd w:val="clear" w:color="auto" w:fill="FFFFFF" w:themeFill="background1"/>
          </w:tcPr>
          <w:p w14:paraId="4542A7A7" w14:textId="3C107016" w:rsidR="00721765" w:rsidRPr="00721765" w:rsidRDefault="00653260" w:rsidP="00BC18C6">
            <w:pPr>
              <w:spacing w:line="360" w:lineRule="auto"/>
              <w:ind w:left="79"/>
              <w:rPr>
                <w:sz w:val="26"/>
                <w:szCs w:val="26"/>
                <w:lang w:val="vi-VN"/>
              </w:rPr>
            </w:pPr>
            <w:r>
              <w:rPr>
                <w:sz w:val="26"/>
                <w:szCs w:val="26"/>
              </w:rPr>
              <w:t>20/09</w:t>
            </w:r>
            <w:r w:rsidR="007E4DE8">
              <w:rPr>
                <w:sz w:val="26"/>
                <w:szCs w:val="26"/>
                <w:lang w:val="vi-VN"/>
              </w:rPr>
              <w:t>/2021</w:t>
            </w:r>
          </w:p>
        </w:tc>
        <w:tc>
          <w:tcPr>
            <w:tcW w:w="4853" w:type="dxa"/>
            <w:shd w:val="clear" w:color="auto" w:fill="FFFFFF" w:themeFill="background1"/>
          </w:tcPr>
          <w:p w14:paraId="29269ACB" w14:textId="77777777" w:rsidR="00721765" w:rsidRPr="00721765" w:rsidRDefault="00721765" w:rsidP="00BC18C6">
            <w:pPr>
              <w:spacing w:line="360" w:lineRule="auto"/>
              <w:ind w:left="98"/>
              <w:rPr>
                <w:sz w:val="26"/>
                <w:szCs w:val="26"/>
                <w:lang w:val="vi-VN"/>
              </w:rPr>
            </w:pPr>
            <w:r w:rsidRPr="00721765">
              <w:rPr>
                <w:sz w:val="26"/>
                <w:szCs w:val="26"/>
                <w:lang w:val="vi-VN"/>
              </w:rPr>
              <w:t>Tạo tài liệu</w:t>
            </w:r>
          </w:p>
        </w:tc>
      </w:tr>
      <w:tr w:rsidR="00101622" w:rsidRPr="00721765" w14:paraId="38E4F050" w14:textId="77777777" w:rsidTr="00721765">
        <w:trPr>
          <w:trHeight w:hRule="exact" w:val="405"/>
        </w:trPr>
        <w:tc>
          <w:tcPr>
            <w:tcW w:w="950" w:type="dxa"/>
            <w:shd w:val="clear" w:color="auto" w:fill="FFFFFF" w:themeFill="background1"/>
          </w:tcPr>
          <w:p w14:paraId="19661F77" w14:textId="77777777" w:rsidR="00101622" w:rsidRPr="00721765" w:rsidRDefault="00101622" w:rsidP="00BC18C6">
            <w:pPr>
              <w:spacing w:line="360" w:lineRule="auto"/>
              <w:ind w:left="58"/>
              <w:rPr>
                <w:sz w:val="26"/>
                <w:szCs w:val="26"/>
                <w:lang w:val="vi-VN"/>
              </w:rPr>
            </w:pPr>
          </w:p>
        </w:tc>
        <w:tc>
          <w:tcPr>
            <w:tcW w:w="2462" w:type="dxa"/>
            <w:shd w:val="clear" w:color="auto" w:fill="FFFFFF" w:themeFill="background1"/>
          </w:tcPr>
          <w:p w14:paraId="7DD1CC87" w14:textId="77777777" w:rsidR="00101622" w:rsidRPr="00721765" w:rsidRDefault="00101622" w:rsidP="00BC18C6">
            <w:pPr>
              <w:spacing w:line="360" w:lineRule="auto"/>
              <w:ind w:left="111"/>
              <w:rPr>
                <w:sz w:val="26"/>
                <w:szCs w:val="26"/>
                <w:lang w:val="vi-VN"/>
              </w:rPr>
            </w:pPr>
          </w:p>
        </w:tc>
        <w:tc>
          <w:tcPr>
            <w:tcW w:w="1721" w:type="dxa"/>
            <w:shd w:val="clear" w:color="auto" w:fill="FFFFFF" w:themeFill="background1"/>
          </w:tcPr>
          <w:p w14:paraId="74A04F00" w14:textId="77777777" w:rsidR="00101622" w:rsidRPr="00721765" w:rsidRDefault="00101622" w:rsidP="00BC18C6">
            <w:pPr>
              <w:spacing w:line="360" w:lineRule="auto"/>
              <w:ind w:left="79"/>
              <w:rPr>
                <w:sz w:val="26"/>
                <w:szCs w:val="26"/>
                <w:lang w:val="vi-VN"/>
              </w:rPr>
            </w:pPr>
          </w:p>
        </w:tc>
        <w:tc>
          <w:tcPr>
            <w:tcW w:w="4853" w:type="dxa"/>
            <w:shd w:val="clear" w:color="auto" w:fill="FFFFFF" w:themeFill="background1"/>
          </w:tcPr>
          <w:p w14:paraId="4503ABDC" w14:textId="77777777" w:rsidR="00101622" w:rsidRPr="00721765" w:rsidRDefault="00101622" w:rsidP="00BC18C6">
            <w:pPr>
              <w:spacing w:line="360" w:lineRule="auto"/>
              <w:ind w:left="98"/>
              <w:rPr>
                <w:sz w:val="26"/>
                <w:szCs w:val="26"/>
                <w:lang w:val="vi-VN"/>
              </w:rPr>
            </w:pPr>
          </w:p>
        </w:tc>
      </w:tr>
    </w:tbl>
    <w:p w14:paraId="17461159" w14:textId="77777777" w:rsidR="0054049D" w:rsidRPr="00721765" w:rsidRDefault="0054049D" w:rsidP="00BC18C6">
      <w:pPr>
        <w:spacing w:line="360" w:lineRule="auto"/>
        <w:rPr>
          <w:sz w:val="26"/>
          <w:szCs w:val="26"/>
          <w:lang w:val="vi-VN"/>
        </w:rPr>
      </w:pPr>
    </w:p>
    <w:p w14:paraId="6459211B" w14:textId="01918EF2" w:rsidR="005F6F23" w:rsidRPr="000C4F1D" w:rsidRDefault="00785E00" w:rsidP="00BC18C6">
      <w:pPr>
        <w:spacing w:line="360" w:lineRule="auto"/>
        <w:ind w:left="360"/>
        <w:jc w:val="center"/>
        <w:rPr>
          <w:sz w:val="32"/>
          <w:szCs w:val="32"/>
        </w:rPr>
      </w:pPr>
      <w:r w:rsidRPr="000C4F1D">
        <w:rPr>
          <w:b/>
          <w:spacing w:val="-1"/>
          <w:sz w:val="32"/>
          <w:szCs w:val="32"/>
          <w:lang w:val="vi-VN"/>
        </w:rPr>
        <w:lastRenderedPageBreak/>
        <w:t>D</w:t>
      </w:r>
      <w:r w:rsidRPr="000C4F1D">
        <w:rPr>
          <w:b/>
          <w:sz w:val="32"/>
          <w:szCs w:val="32"/>
          <w:lang w:val="vi-VN"/>
        </w:rPr>
        <w:t>OCU</w:t>
      </w:r>
      <w:r w:rsidRPr="000C4F1D">
        <w:rPr>
          <w:b/>
          <w:spacing w:val="-1"/>
          <w:sz w:val="32"/>
          <w:szCs w:val="32"/>
          <w:lang w:val="vi-VN"/>
        </w:rPr>
        <w:t>M</w:t>
      </w:r>
      <w:r w:rsidRPr="000C4F1D">
        <w:rPr>
          <w:b/>
          <w:sz w:val="32"/>
          <w:szCs w:val="32"/>
          <w:lang w:val="vi-VN"/>
        </w:rPr>
        <w:t>ENT</w:t>
      </w:r>
      <w:r w:rsidRPr="000C4F1D">
        <w:rPr>
          <w:b/>
          <w:spacing w:val="-17"/>
          <w:sz w:val="32"/>
          <w:szCs w:val="32"/>
          <w:lang w:val="vi-VN"/>
        </w:rPr>
        <w:t xml:space="preserve"> </w:t>
      </w:r>
      <w:r w:rsidRPr="000C4F1D">
        <w:rPr>
          <w:b/>
          <w:spacing w:val="1"/>
          <w:sz w:val="32"/>
          <w:szCs w:val="32"/>
          <w:lang w:val="vi-VN"/>
        </w:rPr>
        <w:t>A</w:t>
      </w:r>
      <w:r w:rsidRPr="000C4F1D">
        <w:rPr>
          <w:b/>
          <w:sz w:val="32"/>
          <w:szCs w:val="32"/>
          <w:lang w:val="vi-VN"/>
        </w:rPr>
        <w:t>PP</w:t>
      </w:r>
      <w:r w:rsidRPr="000C4F1D">
        <w:rPr>
          <w:b/>
          <w:spacing w:val="-6"/>
          <w:sz w:val="32"/>
          <w:szCs w:val="32"/>
          <w:lang w:val="vi-VN"/>
        </w:rPr>
        <w:t>R</w:t>
      </w:r>
      <w:r w:rsidRPr="000C4F1D">
        <w:rPr>
          <w:b/>
          <w:sz w:val="32"/>
          <w:szCs w:val="32"/>
          <w:lang w:val="vi-VN"/>
        </w:rPr>
        <w:t>OVAL</w:t>
      </w:r>
    </w:p>
    <w:tbl>
      <w:tblPr>
        <w:tblStyle w:val="TableGrid"/>
        <w:tblW w:w="10363"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3010"/>
        <w:gridCol w:w="2171"/>
        <w:gridCol w:w="1924"/>
        <w:gridCol w:w="3258"/>
      </w:tblGrid>
      <w:tr w:rsidR="00EA7874" w:rsidRPr="008779DB" w14:paraId="066D8F11" w14:textId="77777777" w:rsidTr="00145F2C">
        <w:trPr>
          <w:trHeight w:val="376"/>
        </w:trPr>
        <w:tc>
          <w:tcPr>
            <w:tcW w:w="3010" w:type="dxa"/>
            <w:tcBorders>
              <w:bottom w:val="single" w:sz="4" w:space="0" w:color="B8CCE4" w:themeColor="accent1" w:themeTint="66"/>
            </w:tcBorders>
            <w:shd w:val="clear" w:color="auto" w:fill="A6A6A6" w:themeFill="background1" w:themeFillShade="A6"/>
          </w:tcPr>
          <w:p w14:paraId="1CA1A6A1" w14:textId="77777777" w:rsidR="00EA7874" w:rsidRPr="008779DB" w:rsidRDefault="00EA7874" w:rsidP="00FC6ECD">
            <w:pPr>
              <w:spacing w:line="360" w:lineRule="auto"/>
              <w:jc w:val="center"/>
              <w:rPr>
                <w:b/>
                <w:color w:val="FFFFFF"/>
                <w:sz w:val="26"/>
                <w:szCs w:val="26"/>
              </w:rPr>
            </w:pPr>
            <w:r w:rsidRPr="008779DB">
              <w:rPr>
                <w:b/>
                <w:color w:val="FFFFFF"/>
                <w:sz w:val="26"/>
                <w:szCs w:val="26"/>
              </w:rPr>
              <w:t>Name</w:t>
            </w:r>
          </w:p>
        </w:tc>
        <w:tc>
          <w:tcPr>
            <w:tcW w:w="2171" w:type="dxa"/>
            <w:tcBorders>
              <w:bottom w:val="single" w:sz="4" w:space="0" w:color="B8CCE4" w:themeColor="accent1" w:themeTint="66"/>
            </w:tcBorders>
            <w:shd w:val="clear" w:color="auto" w:fill="A6A6A6" w:themeFill="background1" w:themeFillShade="A6"/>
          </w:tcPr>
          <w:p w14:paraId="008235F9" w14:textId="77777777" w:rsidR="00EA7874" w:rsidRPr="008779DB" w:rsidRDefault="00EA7874" w:rsidP="00FC6ECD">
            <w:pPr>
              <w:spacing w:line="360" w:lineRule="auto"/>
              <w:jc w:val="center"/>
              <w:rPr>
                <w:b/>
                <w:color w:val="FFFFFF"/>
                <w:sz w:val="26"/>
                <w:szCs w:val="26"/>
              </w:rPr>
            </w:pPr>
            <w:r w:rsidRPr="008779DB">
              <w:rPr>
                <w:b/>
                <w:color w:val="FFFFFF"/>
                <w:sz w:val="26"/>
                <w:szCs w:val="26"/>
              </w:rPr>
              <w:t>Role</w:t>
            </w:r>
          </w:p>
        </w:tc>
        <w:tc>
          <w:tcPr>
            <w:tcW w:w="1924" w:type="dxa"/>
            <w:tcBorders>
              <w:bottom w:val="single" w:sz="4" w:space="0" w:color="B8CCE4" w:themeColor="accent1" w:themeTint="66"/>
            </w:tcBorders>
            <w:shd w:val="clear" w:color="auto" w:fill="A6A6A6" w:themeFill="background1" w:themeFillShade="A6"/>
          </w:tcPr>
          <w:p w14:paraId="1E5D4FE0" w14:textId="77777777" w:rsidR="00EA7874" w:rsidRPr="008779DB" w:rsidRDefault="00EA7874" w:rsidP="00FC6ECD">
            <w:pPr>
              <w:spacing w:line="360" w:lineRule="auto"/>
              <w:jc w:val="center"/>
              <w:rPr>
                <w:b/>
                <w:color w:val="FFFFFF"/>
                <w:sz w:val="26"/>
                <w:szCs w:val="26"/>
              </w:rPr>
            </w:pPr>
            <w:r w:rsidRPr="008779DB">
              <w:rPr>
                <w:b/>
                <w:color w:val="FFFFFF"/>
                <w:sz w:val="26"/>
                <w:szCs w:val="26"/>
              </w:rPr>
              <w:t>Date</w:t>
            </w:r>
          </w:p>
        </w:tc>
        <w:tc>
          <w:tcPr>
            <w:tcW w:w="3258" w:type="dxa"/>
            <w:tcBorders>
              <w:bottom w:val="single" w:sz="4" w:space="0" w:color="B8CCE4" w:themeColor="accent1" w:themeTint="66"/>
            </w:tcBorders>
            <w:shd w:val="clear" w:color="auto" w:fill="A6A6A6" w:themeFill="background1" w:themeFillShade="A6"/>
          </w:tcPr>
          <w:p w14:paraId="7CCE039D" w14:textId="77777777" w:rsidR="00EA7874" w:rsidRPr="008779DB" w:rsidRDefault="00EA7874" w:rsidP="00FC6ECD">
            <w:pPr>
              <w:spacing w:line="360" w:lineRule="auto"/>
              <w:jc w:val="center"/>
              <w:rPr>
                <w:b/>
                <w:color w:val="FFFFFF"/>
                <w:sz w:val="26"/>
                <w:szCs w:val="26"/>
              </w:rPr>
            </w:pPr>
            <w:r w:rsidRPr="008779DB">
              <w:rPr>
                <w:b/>
                <w:color w:val="FFFFFF"/>
                <w:sz w:val="26"/>
                <w:szCs w:val="26"/>
              </w:rPr>
              <w:t>Signature</w:t>
            </w:r>
          </w:p>
        </w:tc>
      </w:tr>
      <w:tr w:rsidR="00EA7874" w:rsidRPr="008779DB" w14:paraId="208F95FB" w14:textId="77777777" w:rsidTr="00FA5BC1">
        <w:trPr>
          <w:trHeight w:val="728"/>
        </w:trPr>
        <w:tc>
          <w:tcPr>
            <w:tcW w:w="3010" w:type="dxa"/>
            <w:shd w:val="clear" w:color="auto" w:fill="FFFFFF" w:themeFill="background1"/>
          </w:tcPr>
          <w:p w14:paraId="34164622" w14:textId="12DA39D8" w:rsidR="00EA7874" w:rsidRPr="008779DB" w:rsidRDefault="007E4DE8" w:rsidP="00FA5BC1">
            <w:pPr>
              <w:spacing w:line="360" w:lineRule="auto"/>
              <w:jc w:val="both"/>
              <w:rPr>
                <w:sz w:val="26"/>
                <w:szCs w:val="26"/>
              </w:rPr>
            </w:pPr>
            <w:r>
              <w:rPr>
                <w:sz w:val="26"/>
                <w:szCs w:val="26"/>
              </w:rPr>
              <w:t>Mr. Phạm Văn Dược</w:t>
            </w:r>
          </w:p>
        </w:tc>
        <w:tc>
          <w:tcPr>
            <w:tcW w:w="2171" w:type="dxa"/>
            <w:shd w:val="clear" w:color="auto" w:fill="FFFFFF" w:themeFill="background1"/>
          </w:tcPr>
          <w:p w14:paraId="558D60B7" w14:textId="77777777" w:rsidR="00EA7874" w:rsidRPr="008779DB" w:rsidRDefault="00EA7874" w:rsidP="00FA5BC1">
            <w:pPr>
              <w:spacing w:line="360" w:lineRule="auto"/>
              <w:jc w:val="both"/>
              <w:rPr>
                <w:sz w:val="26"/>
                <w:szCs w:val="26"/>
              </w:rPr>
            </w:pPr>
            <w:r w:rsidRPr="008779DB">
              <w:rPr>
                <w:sz w:val="26"/>
                <w:szCs w:val="26"/>
              </w:rPr>
              <w:t>Mentor</w:t>
            </w:r>
          </w:p>
        </w:tc>
        <w:tc>
          <w:tcPr>
            <w:tcW w:w="1924" w:type="dxa"/>
            <w:shd w:val="clear" w:color="auto" w:fill="FFFFFF" w:themeFill="background1"/>
          </w:tcPr>
          <w:p w14:paraId="2BC42892" w14:textId="1796B231" w:rsidR="00EA7874" w:rsidRPr="008779DB" w:rsidRDefault="003F5E14" w:rsidP="00FA5BC1">
            <w:pPr>
              <w:spacing w:line="360" w:lineRule="auto"/>
              <w:jc w:val="both"/>
              <w:rPr>
                <w:sz w:val="26"/>
                <w:szCs w:val="26"/>
              </w:rPr>
            </w:pPr>
            <w:r>
              <w:rPr>
                <w:sz w:val="26"/>
                <w:szCs w:val="26"/>
              </w:rPr>
              <w:t>09</w:t>
            </w:r>
            <w:r w:rsidR="007E4DE8">
              <w:rPr>
                <w:sz w:val="26"/>
                <w:szCs w:val="26"/>
              </w:rPr>
              <w:t>/2021</w:t>
            </w:r>
          </w:p>
        </w:tc>
        <w:tc>
          <w:tcPr>
            <w:tcW w:w="3258" w:type="dxa"/>
            <w:shd w:val="clear" w:color="auto" w:fill="FFFFFF" w:themeFill="background1"/>
          </w:tcPr>
          <w:p w14:paraId="1F552595" w14:textId="77777777" w:rsidR="00EA7874" w:rsidRPr="008779DB" w:rsidRDefault="00EA7874" w:rsidP="00FA5BC1">
            <w:pPr>
              <w:spacing w:line="360" w:lineRule="auto"/>
              <w:jc w:val="both"/>
              <w:rPr>
                <w:sz w:val="26"/>
                <w:szCs w:val="26"/>
              </w:rPr>
            </w:pPr>
          </w:p>
        </w:tc>
      </w:tr>
      <w:tr w:rsidR="00EA7874" w:rsidRPr="008779DB" w14:paraId="0FB0E3D4" w14:textId="77777777" w:rsidTr="00FA5BC1">
        <w:trPr>
          <w:trHeight w:val="881"/>
        </w:trPr>
        <w:tc>
          <w:tcPr>
            <w:tcW w:w="3010" w:type="dxa"/>
            <w:shd w:val="clear" w:color="auto" w:fill="FFFFFF" w:themeFill="background1"/>
          </w:tcPr>
          <w:p w14:paraId="3F797149" w14:textId="33131952" w:rsidR="00EA7874" w:rsidRPr="008779DB" w:rsidRDefault="001D46D6" w:rsidP="00FA5BC1">
            <w:pPr>
              <w:spacing w:line="360" w:lineRule="auto"/>
              <w:jc w:val="both"/>
              <w:rPr>
                <w:sz w:val="26"/>
                <w:szCs w:val="26"/>
              </w:rPr>
            </w:pPr>
            <w:r>
              <w:rPr>
                <w:sz w:val="26"/>
                <w:szCs w:val="26"/>
              </w:rPr>
              <w:t>Lê Thanh Tuấn</w:t>
            </w:r>
          </w:p>
        </w:tc>
        <w:tc>
          <w:tcPr>
            <w:tcW w:w="2171" w:type="dxa"/>
            <w:shd w:val="clear" w:color="auto" w:fill="FFFFFF" w:themeFill="background1"/>
          </w:tcPr>
          <w:p w14:paraId="30FBD2B7" w14:textId="77777777" w:rsidR="00EA7874" w:rsidRPr="008779DB" w:rsidRDefault="00EA7874" w:rsidP="00FA5BC1">
            <w:pPr>
              <w:spacing w:line="360" w:lineRule="auto"/>
              <w:jc w:val="both"/>
              <w:rPr>
                <w:sz w:val="26"/>
                <w:szCs w:val="26"/>
              </w:rPr>
            </w:pPr>
            <w:r w:rsidRPr="008779DB">
              <w:rPr>
                <w:sz w:val="26"/>
                <w:szCs w:val="26"/>
              </w:rPr>
              <w:t>Scrum</w:t>
            </w:r>
            <w:r>
              <w:rPr>
                <w:sz w:val="26"/>
                <w:szCs w:val="26"/>
              </w:rPr>
              <w:t xml:space="preserve"> </w:t>
            </w:r>
            <w:r w:rsidRPr="008779DB">
              <w:rPr>
                <w:sz w:val="26"/>
                <w:szCs w:val="26"/>
              </w:rPr>
              <w:t>Master/ Product Owner</w:t>
            </w:r>
          </w:p>
        </w:tc>
        <w:tc>
          <w:tcPr>
            <w:tcW w:w="1924" w:type="dxa"/>
            <w:shd w:val="clear" w:color="auto" w:fill="FFFFFF" w:themeFill="background1"/>
          </w:tcPr>
          <w:p w14:paraId="47CF7E1D" w14:textId="7861E829" w:rsidR="00EA7874" w:rsidRPr="008779DB" w:rsidRDefault="003F5E14" w:rsidP="00FA5BC1">
            <w:pPr>
              <w:spacing w:line="360" w:lineRule="auto"/>
              <w:jc w:val="both"/>
              <w:rPr>
                <w:sz w:val="26"/>
                <w:szCs w:val="26"/>
              </w:rPr>
            </w:pPr>
            <w:r>
              <w:rPr>
                <w:sz w:val="26"/>
                <w:szCs w:val="26"/>
              </w:rPr>
              <w:t>09/2021</w:t>
            </w:r>
          </w:p>
        </w:tc>
        <w:tc>
          <w:tcPr>
            <w:tcW w:w="3258" w:type="dxa"/>
            <w:shd w:val="clear" w:color="auto" w:fill="FFFFFF" w:themeFill="background1"/>
          </w:tcPr>
          <w:p w14:paraId="7E25EAE2" w14:textId="77777777" w:rsidR="00EA7874" w:rsidRPr="008779DB" w:rsidRDefault="00EA7874" w:rsidP="00FA5BC1">
            <w:pPr>
              <w:spacing w:line="360" w:lineRule="auto"/>
              <w:jc w:val="both"/>
              <w:rPr>
                <w:sz w:val="26"/>
                <w:szCs w:val="26"/>
              </w:rPr>
            </w:pPr>
          </w:p>
        </w:tc>
      </w:tr>
      <w:tr w:rsidR="00EA7874" w:rsidRPr="008779DB" w14:paraId="63E0DC8E" w14:textId="77777777" w:rsidTr="00FA5BC1">
        <w:trPr>
          <w:trHeight w:val="881"/>
        </w:trPr>
        <w:tc>
          <w:tcPr>
            <w:tcW w:w="3010" w:type="dxa"/>
            <w:shd w:val="clear" w:color="auto" w:fill="FFFFFF" w:themeFill="background1"/>
          </w:tcPr>
          <w:p w14:paraId="1020FC15" w14:textId="72CEB458" w:rsidR="00EA7874" w:rsidRDefault="001D46D6" w:rsidP="00FA5BC1">
            <w:pPr>
              <w:spacing w:line="360" w:lineRule="auto"/>
              <w:jc w:val="both"/>
              <w:rPr>
                <w:sz w:val="26"/>
                <w:szCs w:val="26"/>
              </w:rPr>
            </w:pPr>
            <w:r>
              <w:rPr>
                <w:sz w:val="26"/>
                <w:szCs w:val="26"/>
              </w:rPr>
              <w:t>Trần Thanh Hoàng</w:t>
            </w:r>
            <w:r w:rsidR="00AB5639">
              <w:rPr>
                <w:sz w:val="26"/>
                <w:szCs w:val="26"/>
              </w:rPr>
              <w:t xml:space="preserve"> </w:t>
            </w:r>
          </w:p>
        </w:tc>
        <w:tc>
          <w:tcPr>
            <w:tcW w:w="2171" w:type="dxa"/>
            <w:shd w:val="clear" w:color="auto" w:fill="FFFFFF" w:themeFill="background1"/>
          </w:tcPr>
          <w:p w14:paraId="5C7370B8" w14:textId="77777777" w:rsidR="00EA7874" w:rsidRPr="008779DB" w:rsidRDefault="00EA7874" w:rsidP="00FA5BC1">
            <w:pPr>
              <w:spacing w:line="360" w:lineRule="auto"/>
              <w:jc w:val="both"/>
              <w:rPr>
                <w:sz w:val="26"/>
                <w:szCs w:val="26"/>
              </w:rPr>
            </w:pPr>
            <w:r w:rsidRPr="008779DB">
              <w:rPr>
                <w:sz w:val="26"/>
                <w:szCs w:val="26"/>
              </w:rPr>
              <w:t>Team Member</w:t>
            </w:r>
          </w:p>
        </w:tc>
        <w:tc>
          <w:tcPr>
            <w:tcW w:w="1924" w:type="dxa"/>
            <w:shd w:val="clear" w:color="auto" w:fill="FFFFFF" w:themeFill="background1"/>
          </w:tcPr>
          <w:p w14:paraId="53B81A6F" w14:textId="3AAD7B07" w:rsidR="00EA7874" w:rsidRDefault="003F5E14" w:rsidP="00FA5BC1">
            <w:pPr>
              <w:spacing w:line="360" w:lineRule="auto"/>
              <w:jc w:val="both"/>
              <w:rPr>
                <w:sz w:val="26"/>
                <w:szCs w:val="26"/>
              </w:rPr>
            </w:pPr>
            <w:r>
              <w:rPr>
                <w:sz w:val="26"/>
                <w:szCs w:val="26"/>
              </w:rPr>
              <w:t>09/2021</w:t>
            </w:r>
          </w:p>
        </w:tc>
        <w:tc>
          <w:tcPr>
            <w:tcW w:w="3258" w:type="dxa"/>
            <w:shd w:val="clear" w:color="auto" w:fill="FFFFFF" w:themeFill="background1"/>
          </w:tcPr>
          <w:p w14:paraId="58DAFB20" w14:textId="77777777" w:rsidR="00EA7874" w:rsidRPr="008779DB" w:rsidRDefault="00EA7874" w:rsidP="00FA5BC1">
            <w:pPr>
              <w:spacing w:line="360" w:lineRule="auto"/>
              <w:jc w:val="both"/>
              <w:rPr>
                <w:sz w:val="26"/>
                <w:szCs w:val="26"/>
              </w:rPr>
            </w:pPr>
          </w:p>
        </w:tc>
      </w:tr>
      <w:tr w:rsidR="00EA7874" w:rsidRPr="008779DB" w14:paraId="1B8E4512" w14:textId="77777777" w:rsidTr="00FA5BC1">
        <w:trPr>
          <w:trHeight w:val="791"/>
        </w:trPr>
        <w:tc>
          <w:tcPr>
            <w:tcW w:w="3010" w:type="dxa"/>
            <w:shd w:val="clear" w:color="auto" w:fill="FFFFFF" w:themeFill="background1"/>
          </w:tcPr>
          <w:p w14:paraId="447A1CEF" w14:textId="5DDAC148" w:rsidR="00EA7874" w:rsidRPr="008779DB" w:rsidRDefault="001D46D6" w:rsidP="00FA5BC1">
            <w:pPr>
              <w:spacing w:line="360" w:lineRule="auto"/>
              <w:jc w:val="both"/>
              <w:rPr>
                <w:sz w:val="26"/>
                <w:szCs w:val="26"/>
              </w:rPr>
            </w:pPr>
            <w:r>
              <w:rPr>
                <w:sz w:val="26"/>
                <w:szCs w:val="26"/>
              </w:rPr>
              <w:t>Phan Thanh Vang</w:t>
            </w:r>
          </w:p>
        </w:tc>
        <w:tc>
          <w:tcPr>
            <w:tcW w:w="2171" w:type="dxa"/>
            <w:shd w:val="clear" w:color="auto" w:fill="FFFFFF" w:themeFill="background1"/>
          </w:tcPr>
          <w:p w14:paraId="1BB4E580" w14:textId="77777777" w:rsidR="00EA7874" w:rsidRPr="008779DB" w:rsidRDefault="00EA7874" w:rsidP="00FA5BC1">
            <w:pPr>
              <w:spacing w:line="360" w:lineRule="auto"/>
              <w:jc w:val="both"/>
              <w:rPr>
                <w:sz w:val="26"/>
                <w:szCs w:val="26"/>
              </w:rPr>
            </w:pPr>
            <w:r w:rsidRPr="008779DB">
              <w:rPr>
                <w:sz w:val="26"/>
                <w:szCs w:val="26"/>
              </w:rPr>
              <w:t>Team Member</w:t>
            </w:r>
          </w:p>
        </w:tc>
        <w:tc>
          <w:tcPr>
            <w:tcW w:w="1924" w:type="dxa"/>
            <w:shd w:val="clear" w:color="auto" w:fill="FFFFFF" w:themeFill="background1"/>
          </w:tcPr>
          <w:p w14:paraId="05D52FD4" w14:textId="1ADE56DD" w:rsidR="00EA7874" w:rsidRPr="008779DB" w:rsidRDefault="003F5E14" w:rsidP="00FA5BC1">
            <w:pPr>
              <w:spacing w:line="360" w:lineRule="auto"/>
              <w:jc w:val="both"/>
              <w:rPr>
                <w:sz w:val="26"/>
                <w:szCs w:val="26"/>
              </w:rPr>
            </w:pPr>
            <w:r>
              <w:rPr>
                <w:sz w:val="26"/>
                <w:szCs w:val="26"/>
              </w:rPr>
              <w:t>09/2021</w:t>
            </w:r>
          </w:p>
        </w:tc>
        <w:tc>
          <w:tcPr>
            <w:tcW w:w="3258" w:type="dxa"/>
            <w:shd w:val="clear" w:color="auto" w:fill="FFFFFF" w:themeFill="background1"/>
          </w:tcPr>
          <w:p w14:paraId="5E9880B3" w14:textId="77777777" w:rsidR="00EA7874" w:rsidRPr="008779DB" w:rsidRDefault="00EA7874" w:rsidP="00FA5BC1">
            <w:pPr>
              <w:spacing w:line="360" w:lineRule="auto"/>
              <w:jc w:val="both"/>
              <w:rPr>
                <w:sz w:val="26"/>
                <w:szCs w:val="26"/>
              </w:rPr>
            </w:pPr>
          </w:p>
        </w:tc>
      </w:tr>
      <w:tr w:rsidR="00EA7874" w:rsidRPr="008779DB" w14:paraId="7ED8F174" w14:textId="77777777" w:rsidTr="00FA5BC1">
        <w:trPr>
          <w:trHeight w:val="890"/>
        </w:trPr>
        <w:tc>
          <w:tcPr>
            <w:tcW w:w="3010" w:type="dxa"/>
            <w:shd w:val="clear" w:color="auto" w:fill="FFFFFF" w:themeFill="background1"/>
          </w:tcPr>
          <w:p w14:paraId="3BFC888C" w14:textId="4F74D716" w:rsidR="00EA7874" w:rsidRPr="008779DB" w:rsidRDefault="001D46D6" w:rsidP="00FA5BC1">
            <w:pPr>
              <w:spacing w:line="360" w:lineRule="auto"/>
              <w:jc w:val="both"/>
              <w:rPr>
                <w:sz w:val="26"/>
                <w:szCs w:val="26"/>
              </w:rPr>
            </w:pPr>
            <w:r>
              <w:rPr>
                <w:sz w:val="26"/>
                <w:szCs w:val="26"/>
              </w:rPr>
              <w:t>Trần Đức Minh</w:t>
            </w:r>
          </w:p>
        </w:tc>
        <w:tc>
          <w:tcPr>
            <w:tcW w:w="2171" w:type="dxa"/>
            <w:shd w:val="clear" w:color="auto" w:fill="FFFFFF" w:themeFill="background1"/>
          </w:tcPr>
          <w:p w14:paraId="620F47DC" w14:textId="77777777" w:rsidR="00EA7874" w:rsidRPr="008779DB" w:rsidRDefault="00EA7874" w:rsidP="00FA5BC1">
            <w:pPr>
              <w:spacing w:line="360" w:lineRule="auto"/>
              <w:jc w:val="both"/>
              <w:rPr>
                <w:sz w:val="26"/>
                <w:szCs w:val="26"/>
              </w:rPr>
            </w:pPr>
            <w:r w:rsidRPr="008779DB">
              <w:rPr>
                <w:sz w:val="26"/>
                <w:szCs w:val="26"/>
              </w:rPr>
              <w:t>Team Member</w:t>
            </w:r>
          </w:p>
        </w:tc>
        <w:tc>
          <w:tcPr>
            <w:tcW w:w="1924" w:type="dxa"/>
            <w:shd w:val="clear" w:color="auto" w:fill="FFFFFF" w:themeFill="background1"/>
          </w:tcPr>
          <w:p w14:paraId="7F44BD6D" w14:textId="6A12C285" w:rsidR="00EA7874" w:rsidRPr="008779DB" w:rsidRDefault="007F51C6" w:rsidP="00FA5BC1">
            <w:pPr>
              <w:spacing w:line="360" w:lineRule="auto"/>
              <w:jc w:val="both"/>
              <w:rPr>
                <w:sz w:val="26"/>
                <w:szCs w:val="26"/>
              </w:rPr>
            </w:pPr>
            <w:r>
              <w:rPr>
                <w:sz w:val="26"/>
                <w:szCs w:val="26"/>
              </w:rPr>
              <w:t>09</w:t>
            </w:r>
            <w:bookmarkStart w:id="2" w:name="_GoBack"/>
            <w:bookmarkEnd w:id="2"/>
            <w:r w:rsidR="007E4DE8">
              <w:rPr>
                <w:sz w:val="26"/>
                <w:szCs w:val="26"/>
              </w:rPr>
              <w:t>/2021</w:t>
            </w:r>
          </w:p>
        </w:tc>
        <w:tc>
          <w:tcPr>
            <w:tcW w:w="3258" w:type="dxa"/>
            <w:shd w:val="clear" w:color="auto" w:fill="FFFFFF" w:themeFill="background1"/>
          </w:tcPr>
          <w:p w14:paraId="0B23FE21" w14:textId="77777777" w:rsidR="00EA7874" w:rsidRPr="008779DB" w:rsidRDefault="00EA7874" w:rsidP="00FA5BC1">
            <w:pPr>
              <w:spacing w:line="360" w:lineRule="auto"/>
              <w:jc w:val="both"/>
              <w:rPr>
                <w:sz w:val="26"/>
                <w:szCs w:val="26"/>
              </w:rPr>
            </w:pPr>
          </w:p>
        </w:tc>
      </w:tr>
    </w:tbl>
    <w:p w14:paraId="0201289C" w14:textId="77777777" w:rsidR="005A1123" w:rsidRPr="00721765" w:rsidRDefault="005A1123" w:rsidP="00BC18C6">
      <w:pPr>
        <w:spacing w:line="360" w:lineRule="auto"/>
        <w:rPr>
          <w:sz w:val="26"/>
          <w:szCs w:val="26"/>
          <w:lang w:val="vi-VN"/>
        </w:rPr>
      </w:pPr>
    </w:p>
    <w:p w14:paraId="017F9961" w14:textId="641F1F95" w:rsidR="005A1123" w:rsidRDefault="005A1123" w:rsidP="00BC18C6">
      <w:pPr>
        <w:spacing w:line="360" w:lineRule="auto"/>
        <w:rPr>
          <w:sz w:val="26"/>
          <w:szCs w:val="26"/>
          <w:lang w:val="vi-VN"/>
        </w:rPr>
      </w:pPr>
    </w:p>
    <w:p w14:paraId="190B8247" w14:textId="57A0717B" w:rsidR="00A72F3E" w:rsidRDefault="00A72F3E" w:rsidP="00BC18C6">
      <w:pPr>
        <w:spacing w:line="360" w:lineRule="auto"/>
        <w:rPr>
          <w:sz w:val="26"/>
          <w:szCs w:val="26"/>
          <w:lang w:val="vi-VN"/>
        </w:rPr>
      </w:pPr>
    </w:p>
    <w:p w14:paraId="412E65A2" w14:textId="2BFDCB8C" w:rsidR="00513CD0" w:rsidRDefault="00513CD0" w:rsidP="00BC18C6">
      <w:pPr>
        <w:spacing w:line="360" w:lineRule="auto"/>
        <w:rPr>
          <w:sz w:val="26"/>
          <w:szCs w:val="26"/>
          <w:lang w:val="vi-VN"/>
        </w:rPr>
      </w:pPr>
    </w:p>
    <w:p w14:paraId="42768F94" w14:textId="596EF2D0" w:rsidR="00513CD0" w:rsidRDefault="00513CD0" w:rsidP="00BC18C6">
      <w:pPr>
        <w:spacing w:line="360" w:lineRule="auto"/>
        <w:rPr>
          <w:sz w:val="26"/>
          <w:szCs w:val="26"/>
          <w:lang w:val="vi-VN"/>
        </w:rPr>
      </w:pPr>
    </w:p>
    <w:p w14:paraId="1065EB6F" w14:textId="3105BAF2" w:rsidR="00513CD0" w:rsidRDefault="00513CD0" w:rsidP="00BC18C6">
      <w:pPr>
        <w:spacing w:line="360" w:lineRule="auto"/>
        <w:rPr>
          <w:sz w:val="26"/>
          <w:szCs w:val="26"/>
          <w:lang w:val="vi-VN"/>
        </w:rPr>
      </w:pPr>
    </w:p>
    <w:p w14:paraId="43E1A38A" w14:textId="424BC5DE" w:rsidR="00513CD0" w:rsidRDefault="00513CD0" w:rsidP="00BC18C6">
      <w:pPr>
        <w:spacing w:line="360" w:lineRule="auto"/>
        <w:rPr>
          <w:sz w:val="26"/>
          <w:szCs w:val="26"/>
          <w:lang w:val="vi-VN"/>
        </w:rPr>
      </w:pPr>
    </w:p>
    <w:p w14:paraId="6FF29C3A" w14:textId="49606152" w:rsidR="00513CD0" w:rsidRDefault="00513CD0" w:rsidP="00BC18C6">
      <w:pPr>
        <w:spacing w:line="360" w:lineRule="auto"/>
        <w:rPr>
          <w:sz w:val="26"/>
          <w:szCs w:val="26"/>
          <w:lang w:val="vi-VN"/>
        </w:rPr>
      </w:pPr>
    </w:p>
    <w:p w14:paraId="11825132" w14:textId="4F71ACCD" w:rsidR="00513CD0" w:rsidRDefault="00513CD0" w:rsidP="00BC18C6">
      <w:pPr>
        <w:spacing w:line="360" w:lineRule="auto"/>
        <w:rPr>
          <w:sz w:val="26"/>
          <w:szCs w:val="26"/>
          <w:lang w:val="vi-VN"/>
        </w:rPr>
      </w:pPr>
    </w:p>
    <w:p w14:paraId="56FF12CE" w14:textId="12815CFA" w:rsidR="00513CD0" w:rsidRDefault="00513CD0" w:rsidP="00BC18C6">
      <w:pPr>
        <w:spacing w:line="360" w:lineRule="auto"/>
        <w:rPr>
          <w:sz w:val="26"/>
          <w:szCs w:val="26"/>
          <w:lang w:val="vi-VN"/>
        </w:rPr>
      </w:pPr>
    </w:p>
    <w:p w14:paraId="07D8AB21" w14:textId="1E29CF55" w:rsidR="00513CD0" w:rsidRDefault="00513CD0" w:rsidP="00BC18C6">
      <w:pPr>
        <w:spacing w:line="360" w:lineRule="auto"/>
        <w:rPr>
          <w:sz w:val="26"/>
          <w:szCs w:val="26"/>
          <w:lang w:val="vi-VN"/>
        </w:rPr>
      </w:pPr>
    </w:p>
    <w:p w14:paraId="4503A826" w14:textId="3856A374" w:rsidR="00513CD0" w:rsidRDefault="00513CD0" w:rsidP="00BC18C6">
      <w:pPr>
        <w:spacing w:line="360" w:lineRule="auto"/>
        <w:rPr>
          <w:sz w:val="26"/>
          <w:szCs w:val="26"/>
          <w:lang w:val="vi-VN"/>
        </w:rPr>
      </w:pPr>
    </w:p>
    <w:p w14:paraId="29A42862" w14:textId="41F3915B" w:rsidR="00A72F3E" w:rsidRDefault="00A72F3E" w:rsidP="00BC18C6">
      <w:pPr>
        <w:spacing w:line="360" w:lineRule="auto"/>
        <w:rPr>
          <w:sz w:val="26"/>
          <w:szCs w:val="26"/>
          <w:lang w:val="vi-VN"/>
        </w:rPr>
      </w:pPr>
    </w:p>
    <w:p w14:paraId="381C209B" w14:textId="77777777" w:rsidR="00513CD0" w:rsidRDefault="00513CD0" w:rsidP="00BC18C6">
      <w:pPr>
        <w:spacing w:line="360" w:lineRule="auto"/>
        <w:rPr>
          <w:sz w:val="26"/>
          <w:szCs w:val="26"/>
          <w:lang w:val="vi-VN"/>
        </w:rPr>
      </w:pPr>
    </w:p>
    <w:p w14:paraId="44B21B4D" w14:textId="7FCE3D13" w:rsidR="00A72F3E" w:rsidRDefault="00A72F3E" w:rsidP="00BC18C6">
      <w:pPr>
        <w:spacing w:line="360" w:lineRule="auto"/>
        <w:rPr>
          <w:sz w:val="26"/>
          <w:szCs w:val="26"/>
          <w:lang w:val="vi-VN"/>
        </w:rPr>
      </w:pPr>
    </w:p>
    <w:p w14:paraId="2609F585" w14:textId="671CAD48" w:rsidR="00A72F3E" w:rsidRDefault="00A72F3E" w:rsidP="00BC18C6">
      <w:pPr>
        <w:spacing w:line="360" w:lineRule="auto"/>
        <w:rPr>
          <w:sz w:val="26"/>
          <w:szCs w:val="26"/>
          <w:lang w:val="vi-VN"/>
        </w:rPr>
      </w:pPr>
    </w:p>
    <w:sdt>
      <w:sdtPr>
        <w:rPr>
          <w:rFonts w:ascii="Times New Roman" w:eastAsia="Times New Roman" w:hAnsi="Times New Roman" w:cs="Times New Roman"/>
          <w:color w:val="auto"/>
          <w:sz w:val="26"/>
          <w:szCs w:val="26"/>
        </w:rPr>
        <w:id w:val="1981886133"/>
        <w:docPartObj>
          <w:docPartGallery w:val="Table of Contents"/>
          <w:docPartUnique/>
        </w:docPartObj>
      </w:sdtPr>
      <w:sdtEndPr>
        <w:rPr>
          <w:b/>
          <w:bCs/>
          <w:noProof/>
          <w:sz w:val="20"/>
          <w:szCs w:val="20"/>
        </w:rPr>
      </w:sdtEndPr>
      <w:sdtContent>
        <w:p w14:paraId="5D3D44BB" w14:textId="77777777" w:rsidR="00682225" w:rsidRPr="00837341" w:rsidRDefault="00682225" w:rsidP="00BC18C6">
          <w:pPr>
            <w:pStyle w:val="TOCHeading"/>
            <w:spacing w:before="0" w:line="360" w:lineRule="auto"/>
            <w:jc w:val="center"/>
            <w:rPr>
              <w:sz w:val="26"/>
              <w:szCs w:val="26"/>
            </w:rPr>
          </w:pPr>
        </w:p>
        <w:p w14:paraId="47C716BA" w14:textId="3953C1C4" w:rsidR="003209A7" w:rsidRPr="00837341" w:rsidRDefault="003209A7" w:rsidP="00BC18C6">
          <w:pPr>
            <w:pStyle w:val="TOCHeading"/>
            <w:spacing w:before="0" w:line="360" w:lineRule="auto"/>
            <w:jc w:val="center"/>
            <w:rPr>
              <w:rFonts w:ascii="Times New Roman" w:hAnsi="Times New Roman" w:cs="Times New Roman"/>
              <w:b/>
              <w:bCs/>
              <w:color w:val="000000" w:themeColor="text1"/>
            </w:rPr>
          </w:pPr>
          <w:r w:rsidRPr="00837341">
            <w:rPr>
              <w:rFonts w:ascii="Times New Roman" w:hAnsi="Times New Roman" w:cs="Times New Roman"/>
              <w:b/>
              <w:bCs/>
              <w:color w:val="000000" w:themeColor="text1"/>
            </w:rPr>
            <w:t>MỤC LỤC</w:t>
          </w:r>
        </w:p>
        <w:p w14:paraId="2ED74C55" w14:textId="49E75FC5" w:rsidR="0060778E" w:rsidRPr="005973E7" w:rsidRDefault="003209A7">
          <w:pPr>
            <w:pStyle w:val="TOC1"/>
            <w:tabs>
              <w:tab w:val="left" w:pos="400"/>
              <w:tab w:val="right" w:leader="dot" w:pos="9395"/>
            </w:tabs>
            <w:rPr>
              <w:rFonts w:asciiTheme="minorHAnsi" w:eastAsiaTheme="minorEastAsia" w:hAnsiTheme="minorHAnsi" w:cstheme="minorBidi"/>
              <w:noProof/>
              <w:sz w:val="26"/>
              <w:szCs w:val="26"/>
              <w:lang w:val="vi-VN" w:eastAsia="vi-VN"/>
            </w:rPr>
          </w:pPr>
          <w:r w:rsidRPr="004A4253">
            <w:rPr>
              <w:sz w:val="26"/>
              <w:szCs w:val="26"/>
            </w:rPr>
            <w:fldChar w:fldCharType="begin"/>
          </w:r>
          <w:r w:rsidRPr="004A4253">
            <w:rPr>
              <w:sz w:val="26"/>
              <w:szCs w:val="26"/>
            </w:rPr>
            <w:instrText xml:space="preserve"> TOC \o "1-3" \h \z \u </w:instrText>
          </w:r>
          <w:r w:rsidRPr="004A4253">
            <w:rPr>
              <w:sz w:val="26"/>
              <w:szCs w:val="26"/>
            </w:rPr>
            <w:fldChar w:fldCharType="separate"/>
          </w:r>
          <w:hyperlink w:anchor="_Toc62497152" w:history="1">
            <w:r w:rsidR="0060778E" w:rsidRPr="005973E7">
              <w:rPr>
                <w:rStyle w:val="Hyperlink"/>
                <w:noProof/>
                <w:sz w:val="26"/>
                <w:szCs w:val="26"/>
                <w:lang w:val="vi-VN"/>
              </w:rPr>
              <w:t>1.</w:t>
            </w:r>
            <w:r w:rsidR="0060778E" w:rsidRPr="005973E7">
              <w:rPr>
                <w:rFonts w:asciiTheme="minorHAnsi" w:eastAsiaTheme="minorEastAsia" w:hAnsiTheme="minorHAnsi" w:cstheme="minorBidi"/>
                <w:noProof/>
                <w:sz w:val="26"/>
                <w:szCs w:val="26"/>
                <w:lang w:val="vi-VN" w:eastAsia="vi-VN"/>
              </w:rPr>
              <w:tab/>
            </w:r>
            <w:r w:rsidR="0060778E" w:rsidRPr="005973E7">
              <w:rPr>
                <w:rStyle w:val="Hyperlink"/>
                <w:noProof/>
                <w:sz w:val="26"/>
                <w:szCs w:val="26"/>
                <w:lang w:val="vi-VN"/>
              </w:rPr>
              <w:t>TỔNG QUAN</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_Toc62497152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5</w:t>
            </w:r>
            <w:r w:rsidR="0060778E" w:rsidRPr="005973E7">
              <w:rPr>
                <w:noProof/>
                <w:webHidden/>
                <w:sz w:val="26"/>
                <w:szCs w:val="26"/>
              </w:rPr>
              <w:fldChar w:fldCharType="end"/>
            </w:r>
          </w:hyperlink>
        </w:p>
        <w:p w14:paraId="14982AC7" w14:textId="37AAC968" w:rsidR="0060778E" w:rsidRPr="005973E7" w:rsidRDefault="00864370">
          <w:pPr>
            <w:pStyle w:val="TOC1"/>
            <w:tabs>
              <w:tab w:val="left" w:pos="400"/>
              <w:tab w:val="right" w:leader="dot" w:pos="9395"/>
            </w:tabs>
            <w:rPr>
              <w:rFonts w:asciiTheme="minorHAnsi" w:eastAsiaTheme="minorEastAsia" w:hAnsiTheme="minorHAnsi" w:cstheme="minorBidi"/>
              <w:noProof/>
              <w:sz w:val="26"/>
              <w:szCs w:val="26"/>
              <w:lang w:val="vi-VN" w:eastAsia="vi-VN"/>
            </w:rPr>
          </w:pPr>
          <w:hyperlink w:anchor="_Toc62497153" w:history="1">
            <w:r w:rsidR="0060778E" w:rsidRPr="005973E7">
              <w:rPr>
                <w:rStyle w:val="Hyperlink"/>
                <w:noProof/>
                <w:sz w:val="26"/>
                <w:szCs w:val="26"/>
                <w:lang w:val="vi-VN"/>
              </w:rPr>
              <w:t>2.</w:t>
            </w:r>
            <w:r w:rsidR="0060778E" w:rsidRPr="005973E7">
              <w:rPr>
                <w:rFonts w:asciiTheme="minorHAnsi" w:eastAsiaTheme="minorEastAsia" w:hAnsiTheme="minorHAnsi" w:cstheme="minorBidi"/>
                <w:noProof/>
                <w:sz w:val="26"/>
                <w:szCs w:val="26"/>
                <w:lang w:val="vi-VN" w:eastAsia="vi-VN"/>
              </w:rPr>
              <w:tab/>
            </w:r>
            <w:r w:rsidR="0060778E" w:rsidRPr="005973E7">
              <w:rPr>
                <w:rStyle w:val="Hyperlink"/>
                <w:noProof/>
                <w:sz w:val="26"/>
                <w:szCs w:val="26"/>
                <w:lang w:val="vi-VN"/>
              </w:rPr>
              <w:t>THIẾT KẾ CƠ SỞ DỮ LIỆU</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_Toc62497153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6</w:t>
            </w:r>
            <w:r w:rsidR="0060778E" w:rsidRPr="005973E7">
              <w:rPr>
                <w:noProof/>
                <w:webHidden/>
                <w:sz w:val="26"/>
                <w:szCs w:val="26"/>
              </w:rPr>
              <w:fldChar w:fldCharType="end"/>
            </w:r>
          </w:hyperlink>
        </w:p>
        <w:p w14:paraId="2CADDC3A" w14:textId="1D3341ED" w:rsidR="0060778E" w:rsidRPr="005973E7" w:rsidRDefault="00864370">
          <w:pPr>
            <w:pStyle w:val="TOC2"/>
            <w:tabs>
              <w:tab w:val="left" w:pos="880"/>
              <w:tab w:val="right" w:leader="dot" w:pos="9395"/>
            </w:tabs>
            <w:rPr>
              <w:rFonts w:asciiTheme="minorHAnsi" w:eastAsiaTheme="minorEastAsia" w:hAnsiTheme="minorHAnsi" w:cstheme="minorBidi"/>
              <w:noProof/>
              <w:sz w:val="26"/>
              <w:szCs w:val="26"/>
              <w:lang w:val="vi-VN" w:eastAsia="vi-VN"/>
            </w:rPr>
          </w:pPr>
          <w:hyperlink w:anchor="_Toc62497154" w:history="1">
            <w:r w:rsidR="0060778E" w:rsidRPr="005973E7">
              <w:rPr>
                <w:rStyle w:val="Hyperlink"/>
                <w:noProof/>
                <w:sz w:val="26"/>
                <w:szCs w:val="26"/>
                <w:lang w:val="vi-VN"/>
              </w:rPr>
              <w:t>2.1.</w:t>
            </w:r>
            <w:r w:rsidR="0060778E" w:rsidRPr="005973E7">
              <w:rPr>
                <w:rFonts w:asciiTheme="minorHAnsi" w:eastAsiaTheme="minorEastAsia" w:hAnsiTheme="minorHAnsi" w:cstheme="minorBidi"/>
                <w:noProof/>
                <w:sz w:val="26"/>
                <w:szCs w:val="26"/>
                <w:lang w:val="vi-VN" w:eastAsia="vi-VN"/>
              </w:rPr>
              <w:tab/>
            </w:r>
            <w:r w:rsidR="0060778E" w:rsidRPr="005973E7">
              <w:rPr>
                <w:rStyle w:val="Hyperlink"/>
                <w:noProof/>
                <w:sz w:val="26"/>
                <w:szCs w:val="26"/>
                <w:lang w:val="vi-VN"/>
              </w:rPr>
              <w:t>Chi tiết</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_Toc62497154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6</w:t>
            </w:r>
            <w:r w:rsidR="0060778E" w:rsidRPr="005973E7">
              <w:rPr>
                <w:noProof/>
                <w:webHidden/>
                <w:sz w:val="26"/>
                <w:szCs w:val="26"/>
              </w:rPr>
              <w:fldChar w:fldCharType="end"/>
            </w:r>
          </w:hyperlink>
        </w:p>
        <w:p w14:paraId="24E65EEF" w14:textId="467F663F"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55" w:history="1">
            <w:r w:rsidR="0060778E" w:rsidRPr="005973E7">
              <w:rPr>
                <w:rStyle w:val="Hyperlink"/>
                <w:noProof/>
                <w:sz w:val="26"/>
                <w:szCs w:val="26"/>
                <w:lang w:val="vi-VN"/>
              </w:rPr>
              <w:t xml:space="preserve">Bảng 1: </w:t>
            </w:r>
            <w:r w:rsidR="0060778E" w:rsidRPr="005973E7">
              <w:rPr>
                <w:rStyle w:val="Hyperlink"/>
                <w:noProof/>
                <w:sz w:val="26"/>
                <w:szCs w:val="26"/>
              </w:rPr>
              <w:t>LIÊN HỆ</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_Toc62497155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6</w:t>
            </w:r>
            <w:r w:rsidR="0060778E" w:rsidRPr="005973E7">
              <w:rPr>
                <w:noProof/>
                <w:webHidden/>
                <w:sz w:val="26"/>
                <w:szCs w:val="26"/>
              </w:rPr>
              <w:fldChar w:fldCharType="end"/>
            </w:r>
          </w:hyperlink>
        </w:p>
        <w:p w14:paraId="34D4C3B4" w14:textId="4164CC70"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56" w:history="1">
            <w:r w:rsidR="0060778E" w:rsidRPr="005973E7">
              <w:rPr>
                <w:rStyle w:val="Hyperlink"/>
                <w:noProof/>
                <w:sz w:val="26"/>
                <w:szCs w:val="26"/>
                <w:lang w:val="vi-VN"/>
              </w:rPr>
              <w:t xml:space="preserve">Bảng 2: </w:t>
            </w:r>
            <w:r w:rsidR="0060778E" w:rsidRPr="005973E7">
              <w:rPr>
                <w:rStyle w:val="Hyperlink"/>
                <w:bCs/>
                <w:noProof/>
                <w:sz w:val="26"/>
                <w:szCs w:val="26"/>
              </w:rPr>
              <w:t>MÓN ĂN</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_Toc62497156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6</w:t>
            </w:r>
            <w:r w:rsidR="0060778E" w:rsidRPr="005973E7">
              <w:rPr>
                <w:noProof/>
                <w:webHidden/>
                <w:sz w:val="26"/>
                <w:szCs w:val="26"/>
              </w:rPr>
              <w:fldChar w:fldCharType="end"/>
            </w:r>
          </w:hyperlink>
        </w:p>
        <w:p w14:paraId="616491CD" w14:textId="0EE3947D"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57" w:history="1">
            <w:r w:rsidR="0060778E" w:rsidRPr="005973E7">
              <w:rPr>
                <w:rStyle w:val="Hyperlink"/>
                <w:noProof/>
                <w:sz w:val="26"/>
                <w:szCs w:val="26"/>
                <w:lang w:val="vi-VN"/>
              </w:rPr>
              <w:t xml:space="preserve">Bảng 3: </w:t>
            </w:r>
            <w:r w:rsidR="0060778E" w:rsidRPr="005973E7">
              <w:rPr>
                <w:rStyle w:val="Hyperlink"/>
                <w:bCs/>
                <w:noProof/>
                <w:sz w:val="26"/>
                <w:szCs w:val="26"/>
              </w:rPr>
              <w:t>ĐẶT MÓN</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_Toc62497157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7</w:t>
            </w:r>
            <w:r w:rsidR="0060778E" w:rsidRPr="005973E7">
              <w:rPr>
                <w:noProof/>
                <w:webHidden/>
                <w:sz w:val="26"/>
                <w:szCs w:val="26"/>
              </w:rPr>
              <w:fldChar w:fldCharType="end"/>
            </w:r>
          </w:hyperlink>
        </w:p>
        <w:p w14:paraId="6A3A5543" w14:textId="36040A1C"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58" w:history="1">
            <w:r w:rsidR="0060778E" w:rsidRPr="005973E7">
              <w:rPr>
                <w:rStyle w:val="Hyperlink"/>
                <w:noProof/>
                <w:sz w:val="26"/>
                <w:szCs w:val="26"/>
                <w:lang w:val="vi-VN"/>
              </w:rPr>
              <w:t>Bảng 4:</w:t>
            </w:r>
            <w:r w:rsidR="0060778E" w:rsidRPr="005973E7">
              <w:rPr>
                <w:rStyle w:val="Hyperlink"/>
                <w:bCs/>
                <w:noProof/>
                <w:sz w:val="26"/>
                <w:szCs w:val="26"/>
                <w:lang w:val="vi-VN"/>
              </w:rPr>
              <w:t xml:space="preserve"> </w:t>
            </w:r>
            <w:r w:rsidR="0060778E" w:rsidRPr="005973E7">
              <w:rPr>
                <w:rStyle w:val="Hyperlink"/>
                <w:bCs/>
                <w:noProof/>
                <w:sz w:val="26"/>
                <w:szCs w:val="26"/>
              </w:rPr>
              <w:t>LOẠI MÓN ĂN</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_Toc62497158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7</w:t>
            </w:r>
            <w:r w:rsidR="0060778E" w:rsidRPr="005973E7">
              <w:rPr>
                <w:noProof/>
                <w:webHidden/>
                <w:sz w:val="26"/>
                <w:szCs w:val="26"/>
              </w:rPr>
              <w:fldChar w:fldCharType="end"/>
            </w:r>
          </w:hyperlink>
        </w:p>
        <w:p w14:paraId="5AE5EBD7" w14:textId="03C9392F"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59" w:history="1">
            <w:r w:rsidR="0060778E" w:rsidRPr="005973E7">
              <w:rPr>
                <w:rStyle w:val="Hyperlink"/>
                <w:noProof/>
                <w:sz w:val="26"/>
                <w:szCs w:val="26"/>
                <w:lang w:val="vi-VN"/>
              </w:rPr>
              <w:t xml:space="preserve">Bảng 5: </w:t>
            </w:r>
            <w:r w:rsidR="0060778E" w:rsidRPr="005973E7">
              <w:rPr>
                <w:rStyle w:val="Hyperlink"/>
                <w:bCs/>
                <w:noProof/>
                <w:sz w:val="26"/>
                <w:szCs w:val="26"/>
              </w:rPr>
              <w:t>ĐƠN HÀNG</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_Toc62497159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7</w:t>
            </w:r>
            <w:r w:rsidR="0060778E" w:rsidRPr="005973E7">
              <w:rPr>
                <w:noProof/>
                <w:webHidden/>
                <w:sz w:val="26"/>
                <w:szCs w:val="26"/>
              </w:rPr>
              <w:fldChar w:fldCharType="end"/>
            </w:r>
          </w:hyperlink>
        </w:p>
        <w:p w14:paraId="419584A7" w14:textId="7BBC334E"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60" w:history="1">
            <w:r w:rsidR="0060778E" w:rsidRPr="005973E7">
              <w:rPr>
                <w:rStyle w:val="Hyperlink"/>
                <w:noProof/>
                <w:sz w:val="26"/>
                <w:szCs w:val="26"/>
                <w:lang w:val="vi-VN"/>
              </w:rPr>
              <w:t xml:space="preserve">Bảng 6: </w:t>
            </w:r>
            <w:r w:rsidR="0060778E" w:rsidRPr="005973E7">
              <w:rPr>
                <w:rStyle w:val="Hyperlink"/>
                <w:bCs/>
                <w:noProof/>
                <w:sz w:val="26"/>
                <w:szCs w:val="26"/>
              </w:rPr>
              <w:t>TÀI KHOẢN</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_Toc62497160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8</w:t>
            </w:r>
            <w:r w:rsidR="0060778E" w:rsidRPr="005973E7">
              <w:rPr>
                <w:noProof/>
                <w:webHidden/>
                <w:sz w:val="26"/>
                <w:szCs w:val="26"/>
              </w:rPr>
              <w:fldChar w:fldCharType="end"/>
            </w:r>
          </w:hyperlink>
        </w:p>
        <w:p w14:paraId="200EC393" w14:textId="7056C99A" w:rsidR="0060778E" w:rsidRPr="005973E7" w:rsidRDefault="00864370">
          <w:pPr>
            <w:pStyle w:val="TOC3"/>
            <w:tabs>
              <w:tab w:val="right" w:leader="dot" w:pos="9395"/>
            </w:tabs>
            <w:rPr>
              <w:rFonts w:asciiTheme="minorHAnsi" w:eastAsiaTheme="minorEastAsia" w:hAnsiTheme="minorHAnsi" w:cstheme="minorBidi"/>
              <w:noProof/>
              <w:sz w:val="26"/>
              <w:szCs w:val="26"/>
              <w:lang w:val="vi-VN" w:eastAsia="vi-VN"/>
            </w:rPr>
          </w:pPr>
          <w:hyperlink w:anchor="_Toc62497161" w:history="1">
            <w:r w:rsidR="0060778E" w:rsidRPr="005973E7">
              <w:rPr>
                <w:rStyle w:val="Hyperlink"/>
                <w:noProof/>
                <w:sz w:val="26"/>
                <w:szCs w:val="26"/>
                <w:lang w:val="vi-VN"/>
              </w:rPr>
              <w:t xml:space="preserve">Bảng 7: </w:t>
            </w:r>
            <w:r w:rsidR="0060778E" w:rsidRPr="005973E7">
              <w:rPr>
                <w:rStyle w:val="Hyperlink"/>
                <w:bCs/>
                <w:noProof/>
                <w:sz w:val="26"/>
                <w:szCs w:val="26"/>
              </w:rPr>
              <w:t>QUYỀN SỞ HỮU</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_Toc62497161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8</w:t>
            </w:r>
            <w:r w:rsidR="0060778E" w:rsidRPr="005973E7">
              <w:rPr>
                <w:noProof/>
                <w:webHidden/>
                <w:sz w:val="26"/>
                <w:szCs w:val="26"/>
              </w:rPr>
              <w:fldChar w:fldCharType="end"/>
            </w:r>
          </w:hyperlink>
        </w:p>
        <w:p w14:paraId="7171AE20" w14:textId="6942D96F" w:rsidR="0060778E" w:rsidRPr="005973E7" w:rsidRDefault="00864370">
          <w:pPr>
            <w:pStyle w:val="TOC2"/>
            <w:tabs>
              <w:tab w:val="left" w:pos="880"/>
              <w:tab w:val="right" w:leader="dot" w:pos="9395"/>
            </w:tabs>
            <w:rPr>
              <w:rFonts w:asciiTheme="minorHAnsi" w:eastAsiaTheme="minorEastAsia" w:hAnsiTheme="minorHAnsi" w:cstheme="minorBidi"/>
              <w:noProof/>
              <w:sz w:val="26"/>
              <w:szCs w:val="26"/>
              <w:lang w:val="vi-VN" w:eastAsia="vi-VN"/>
            </w:rPr>
          </w:pPr>
          <w:hyperlink w:anchor="_Toc62497162" w:history="1">
            <w:r w:rsidR="0060778E" w:rsidRPr="005973E7">
              <w:rPr>
                <w:rStyle w:val="Hyperlink"/>
                <w:noProof/>
                <w:sz w:val="26"/>
                <w:szCs w:val="26"/>
                <w:lang w:val="vi-VN"/>
              </w:rPr>
              <w:t>2.2.</w:t>
            </w:r>
            <w:r w:rsidR="0060778E" w:rsidRPr="005973E7">
              <w:rPr>
                <w:rFonts w:asciiTheme="minorHAnsi" w:eastAsiaTheme="minorEastAsia" w:hAnsiTheme="minorHAnsi" w:cstheme="minorBidi"/>
                <w:noProof/>
                <w:sz w:val="26"/>
                <w:szCs w:val="26"/>
                <w:lang w:val="vi-VN" w:eastAsia="vi-VN"/>
              </w:rPr>
              <w:tab/>
            </w:r>
            <w:r w:rsidR="0060778E" w:rsidRPr="005973E7">
              <w:rPr>
                <w:rStyle w:val="Hyperlink"/>
                <w:noProof/>
                <w:sz w:val="26"/>
                <w:szCs w:val="26"/>
                <w:lang w:val="vi-VN"/>
              </w:rPr>
              <w:t>Cơ sở dữ liệu</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_Toc62497162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9</w:t>
            </w:r>
            <w:r w:rsidR="0060778E" w:rsidRPr="005973E7">
              <w:rPr>
                <w:noProof/>
                <w:webHidden/>
                <w:sz w:val="26"/>
                <w:szCs w:val="26"/>
              </w:rPr>
              <w:fldChar w:fldCharType="end"/>
            </w:r>
          </w:hyperlink>
        </w:p>
        <w:p w14:paraId="3131E5A8" w14:textId="586633C6" w:rsidR="0060778E" w:rsidRPr="005973E7" w:rsidRDefault="00864370">
          <w:pPr>
            <w:pStyle w:val="TOC2"/>
            <w:tabs>
              <w:tab w:val="left" w:pos="880"/>
              <w:tab w:val="right" w:leader="dot" w:pos="9395"/>
            </w:tabs>
            <w:rPr>
              <w:rFonts w:asciiTheme="minorHAnsi" w:eastAsiaTheme="minorEastAsia" w:hAnsiTheme="minorHAnsi" w:cstheme="minorBidi"/>
              <w:noProof/>
              <w:sz w:val="26"/>
              <w:szCs w:val="26"/>
              <w:lang w:val="vi-VN" w:eastAsia="vi-VN"/>
            </w:rPr>
          </w:pPr>
          <w:hyperlink w:anchor="_Toc62497163" w:history="1">
            <w:r w:rsidR="0060778E" w:rsidRPr="005973E7">
              <w:rPr>
                <w:rStyle w:val="Hyperlink"/>
                <w:noProof/>
                <w:sz w:val="26"/>
                <w:szCs w:val="26"/>
                <w:lang w:val="vi-VN"/>
              </w:rPr>
              <w:t>2.3.</w:t>
            </w:r>
            <w:r w:rsidR="0060778E" w:rsidRPr="005973E7">
              <w:rPr>
                <w:rFonts w:asciiTheme="minorHAnsi" w:eastAsiaTheme="minorEastAsia" w:hAnsiTheme="minorHAnsi" w:cstheme="minorBidi"/>
                <w:noProof/>
                <w:sz w:val="26"/>
                <w:szCs w:val="26"/>
                <w:lang w:val="vi-VN" w:eastAsia="vi-VN"/>
              </w:rPr>
              <w:tab/>
            </w:r>
            <w:r w:rsidR="0060778E" w:rsidRPr="005973E7">
              <w:rPr>
                <w:rStyle w:val="Hyperlink"/>
                <w:noProof/>
                <w:sz w:val="26"/>
                <w:szCs w:val="26"/>
              </w:rPr>
              <w:t>SqlServer</w:t>
            </w:r>
            <w:r w:rsidR="0060778E" w:rsidRPr="005973E7">
              <w:rPr>
                <w:noProof/>
                <w:webHidden/>
                <w:sz w:val="26"/>
                <w:szCs w:val="26"/>
              </w:rPr>
              <w:tab/>
            </w:r>
            <w:r w:rsidR="0060778E" w:rsidRPr="005973E7">
              <w:rPr>
                <w:noProof/>
                <w:webHidden/>
                <w:sz w:val="26"/>
                <w:szCs w:val="26"/>
              </w:rPr>
              <w:fldChar w:fldCharType="begin"/>
            </w:r>
            <w:r w:rsidR="0060778E" w:rsidRPr="005973E7">
              <w:rPr>
                <w:noProof/>
                <w:webHidden/>
                <w:sz w:val="26"/>
                <w:szCs w:val="26"/>
              </w:rPr>
              <w:instrText xml:space="preserve"> PAGEREF _Toc62497163 \h </w:instrText>
            </w:r>
            <w:r w:rsidR="0060778E" w:rsidRPr="005973E7">
              <w:rPr>
                <w:noProof/>
                <w:webHidden/>
                <w:sz w:val="26"/>
                <w:szCs w:val="26"/>
              </w:rPr>
            </w:r>
            <w:r w:rsidR="0060778E" w:rsidRPr="005973E7">
              <w:rPr>
                <w:noProof/>
                <w:webHidden/>
                <w:sz w:val="26"/>
                <w:szCs w:val="26"/>
              </w:rPr>
              <w:fldChar w:fldCharType="separate"/>
            </w:r>
            <w:r w:rsidR="00161A9F">
              <w:rPr>
                <w:noProof/>
                <w:webHidden/>
                <w:sz w:val="26"/>
                <w:szCs w:val="26"/>
              </w:rPr>
              <w:t>9</w:t>
            </w:r>
            <w:r w:rsidR="0060778E" w:rsidRPr="005973E7">
              <w:rPr>
                <w:noProof/>
                <w:webHidden/>
                <w:sz w:val="26"/>
                <w:szCs w:val="26"/>
              </w:rPr>
              <w:fldChar w:fldCharType="end"/>
            </w:r>
          </w:hyperlink>
        </w:p>
        <w:p w14:paraId="3BBFC32C" w14:textId="62442463" w:rsidR="003209A7" w:rsidRDefault="003209A7" w:rsidP="00BC18C6">
          <w:pPr>
            <w:spacing w:line="360" w:lineRule="auto"/>
          </w:pPr>
          <w:r w:rsidRPr="004A4253">
            <w:rPr>
              <w:noProof/>
              <w:sz w:val="26"/>
              <w:szCs w:val="26"/>
            </w:rPr>
            <w:fldChar w:fldCharType="end"/>
          </w:r>
        </w:p>
      </w:sdtContent>
    </w:sdt>
    <w:p w14:paraId="0B54BF0E" w14:textId="77A28E98" w:rsidR="00346CF5" w:rsidRPr="00721765" w:rsidRDefault="00346CF5" w:rsidP="00BC18C6">
      <w:pPr>
        <w:spacing w:line="360" w:lineRule="auto"/>
        <w:jc w:val="center"/>
        <w:rPr>
          <w:b/>
          <w:color w:val="17365D" w:themeColor="text2" w:themeShade="BF"/>
          <w:sz w:val="26"/>
          <w:szCs w:val="26"/>
          <w:lang w:val="vi-VN"/>
        </w:rPr>
      </w:pPr>
    </w:p>
    <w:p w14:paraId="4D324597" w14:textId="77777777" w:rsidR="004B7FCF" w:rsidRPr="00721765" w:rsidRDefault="004B7FCF" w:rsidP="00BC18C6">
      <w:pPr>
        <w:spacing w:line="360" w:lineRule="auto"/>
        <w:jc w:val="both"/>
        <w:rPr>
          <w:b/>
          <w:color w:val="17365D" w:themeColor="text2" w:themeShade="BF"/>
          <w:sz w:val="26"/>
          <w:szCs w:val="26"/>
          <w:lang w:val="vi-VN"/>
        </w:rPr>
      </w:pPr>
    </w:p>
    <w:p w14:paraId="1CA492F7" w14:textId="77777777" w:rsidR="004B7FCF" w:rsidRPr="00721765" w:rsidRDefault="004B7FCF" w:rsidP="00BC18C6">
      <w:pPr>
        <w:spacing w:line="360" w:lineRule="auto"/>
        <w:jc w:val="both"/>
        <w:rPr>
          <w:color w:val="000000" w:themeColor="text1"/>
          <w:sz w:val="26"/>
          <w:szCs w:val="26"/>
          <w:lang w:val="vi-VN"/>
        </w:rPr>
      </w:pPr>
    </w:p>
    <w:p w14:paraId="7F57F572" w14:textId="0EB09F1E" w:rsidR="004B7FCF" w:rsidRPr="00721765" w:rsidRDefault="005973E7" w:rsidP="005973E7">
      <w:pPr>
        <w:rPr>
          <w:color w:val="000000" w:themeColor="text1"/>
          <w:sz w:val="26"/>
          <w:szCs w:val="26"/>
          <w:lang w:val="vi-VN"/>
        </w:rPr>
      </w:pPr>
      <w:r>
        <w:rPr>
          <w:color w:val="000000" w:themeColor="text1"/>
          <w:sz w:val="26"/>
          <w:szCs w:val="26"/>
          <w:lang w:val="vi-VN"/>
        </w:rPr>
        <w:br w:type="page"/>
      </w:r>
    </w:p>
    <w:p w14:paraId="656DBCF8" w14:textId="77777777" w:rsidR="00697D65" w:rsidRPr="00721765" w:rsidRDefault="005A1123" w:rsidP="00BC18C6">
      <w:pPr>
        <w:pStyle w:val="1"/>
        <w:jc w:val="both"/>
        <w:outlineLvl w:val="0"/>
        <w:rPr>
          <w:color w:val="000000" w:themeColor="text1"/>
          <w:lang w:val="vi-VN"/>
        </w:rPr>
      </w:pPr>
      <w:bookmarkStart w:id="3" w:name="_Toc482481731"/>
      <w:bookmarkStart w:id="4" w:name="_Toc8391448"/>
      <w:bookmarkStart w:id="5" w:name="_Toc62497152"/>
      <w:r w:rsidRPr="00721765">
        <w:rPr>
          <w:color w:val="000000" w:themeColor="text1"/>
          <w:lang w:val="vi-VN"/>
        </w:rPr>
        <w:lastRenderedPageBreak/>
        <w:t>T</w:t>
      </w:r>
      <w:r w:rsidR="00697D65" w:rsidRPr="00721765">
        <w:rPr>
          <w:color w:val="000000" w:themeColor="text1"/>
          <w:lang w:val="vi-VN"/>
        </w:rPr>
        <w:t>ỔNG QUAN</w:t>
      </w:r>
      <w:bookmarkEnd w:id="3"/>
      <w:bookmarkEnd w:id="4"/>
      <w:bookmarkEnd w:id="5"/>
    </w:p>
    <w:p w14:paraId="3DF75ADF" w14:textId="77777777" w:rsidR="00697D65" w:rsidRPr="00721765" w:rsidRDefault="00697D65" w:rsidP="00BC18C6">
      <w:pPr>
        <w:pStyle w:val="2"/>
        <w:jc w:val="both"/>
        <w:rPr>
          <w:color w:val="000000" w:themeColor="text1"/>
          <w:lang w:val="vi-VN"/>
        </w:rPr>
      </w:pPr>
      <w:bookmarkStart w:id="6" w:name="_Toc482481732"/>
      <w:r w:rsidRPr="00721765">
        <w:rPr>
          <w:color w:val="000000" w:themeColor="text1"/>
          <w:lang w:val="vi-VN"/>
        </w:rPr>
        <w:t>Mục đích</w:t>
      </w:r>
      <w:bookmarkEnd w:id="6"/>
    </w:p>
    <w:p w14:paraId="5566029D" w14:textId="6114FCDF" w:rsidR="005A1123" w:rsidRPr="00721765" w:rsidRDefault="005A1123" w:rsidP="00BC18C6">
      <w:pPr>
        <w:pStyle w:val="ListParagraph"/>
        <w:numPr>
          <w:ilvl w:val="0"/>
          <w:numId w:val="10"/>
        </w:numPr>
        <w:spacing w:line="360" w:lineRule="auto"/>
        <w:jc w:val="both"/>
        <w:rPr>
          <w:color w:val="000000" w:themeColor="text1"/>
          <w:sz w:val="26"/>
          <w:szCs w:val="26"/>
          <w:lang w:val="vi-VN"/>
        </w:rPr>
      </w:pPr>
      <w:r w:rsidRPr="00721765">
        <w:rPr>
          <w:color w:val="000000" w:themeColor="text1"/>
          <w:sz w:val="26"/>
          <w:szCs w:val="26"/>
          <w:lang w:val="vi-VN"/>
        </w:rPr>
        <w:t xml:space="preserve">Tài liệu này giúp hiểu rõ hơn về </w:t>
      </w:r>
      <w:r w:rsidR="00031AC6" w:rsidRPr="00721765">
        <w:rPr>
          <w:color w:val="000000" w:themeColor="text1"/>
          <w:sz w:val="26"/>
          <w:szCs w:val="26"/>
          <w:lang w:val="vi-VN"/>
        </w:rPr>
        <w:t>Cơ sở dữ liệu</w:t>
      </w:r>
      <w:r w:rsidR="0052364B" w:rsidRPr="00721765">
        <w:rPr>
          <w:color w:val="000000" w:themeColor="text1"/>
          <w:sz w:val="26"/>
          <w:szCs w:val="26"/>
          <w:lang w:val="vi-VN"/>
        </w:rPr>
        <w:t xml:space="preserve"> của </w:t>
      </w:r>
      <w:r w:rsidR="00721765" w:rsidRPr="00721765">
        <w:rPr>
          <w:color w:val="000000" w:themeColor="text1"/>
          <w:sz w:val="26"/>
          <w:szCs w:val="26"/>
          <w:lang w:val="vi-VN"/>
        </w:rPr>
        <w:t>“</w:t>
      </w:r>
      <w:r w:rsidR="00294AC8" w:rsidRPr="00AE32D2">
        <w:rPr>
          <w:color w:val="000000" w:themeColor="text1"/>
          <w:sz w:val="26"/>
          <w:szCs w:val="26"/>
          <w:lang w:val="vi-VN"/>
        </w:rPr>
        <w:t>Website hỗ trợ đặt món nhà hàng – tiệc cưới</w:t>
      </w:r>
      <w:r w:rsidR="00721765" w:rsidRPr="00721765">
        <w:rPr>
          <w:color w:val="000000" w:themeColor="text1"/>
          <w:sz w:val="26"/>
          <w:szCs w:val="26"/>
          <w:lang w:val="vi-VN"/>
        </w:rPr>
        <w:t>”</w:t>
      </w:r>
    </w:p>
    <w:p w14:paraId="457F2690" w14:textId="77777777" w:rsidR="00031AC6" w:rsidRPr="00721765" w:rsidRDefault="00031AC6" w:rsidP="00BC18C6">
      <w:pPr>
        <w:pStyle w:val="ListParagraph"/>
        <w:numPr>
          <w:ilvl w:val="0"/>
          <w:numId w:val="10"/>
        </w:numPr>
        <w:spacing w:line="360" w:lineRule="auto"/>
        <w:jc w:val="both"/>
        <w:rPr>
          <w:color w:val="000000" w:themeColor="text1"/>
          <w:sz w:val="26"/>
          <w:szCs w:val="26"/>
          <w:lang w:val="vi-VN"/>
        </w:rPr>
      </w:pPr>
      <w:r w:rsidRPr="00721765">
        <w:rPr>
          <w:color w:val="000000" w:themeColor="text1"/>
          <w:sz w:val="26"/>
          <w:szCs w:val="26"/>
          <w:lang w:val="vi-VN"/>
        </w:rPr>
        <w:t xml:space="preserve"> Cơ sở dữ liệu là bộ sưu tập các dữ liệu có liên quan được lưu trữ trong một hoặc nhiều tệp tin trên máy vi tính theo cách mà người dùng hoặc chương trình máy tính có thể truy cập thông qua một hệ thống quản lý cơ sở dữ liệu (DBMS). </w:t>
      </w:r>
    </w:p>
    <w:p w14:paraId="39F740DF" w14:textId="77777777" w:rsidR="005A1123" w:rsidRPr="00721765" w:rsidRDefault="00031AC6" w:rsidP="00BC18C6">
      <w:pPr>
        <w:pStyle w:val="ListParagraph"/>
        <w:numPr>
          <w:ilvl w:val="0"/>
          <w:numId w:val="10"/>
        </w:numPr>
        <w:spacing w:line="360" w:lineRule="auto"/>
        <w:jc w:val="both"/>
        <w:rPr>
          <w:color w:val="000000" w:themeColor="text1"/>
          <w:sz w:val="26"/>
          <w:szCs w:val="26"/>
          <w:lang w:val="vi-VN"/>
        </w:rPr>
      </w:pPr>
      <w:r w:rsidRPr="00721765">
        <w:rPr>
          <w:color w:val="000000" w:themeColor="text1"/>
          <w:sz w:val="26"/>
          <w:szCs w:val="26"/>
          <w:lang w:val="vi-VN"/>
        </w:rPr>
        <w:t>Làm cơ sở để triển khai cơ sở dữ liệu và các phần mềm có liên quan. Nó cung cấp khả năng hiển thị trong thiết kế và cung cấp thông tin cần thiết cho hỗ trợ phần mềm.</w:t>
      </w:r>
      <w:r w:rsidR="005A1123" w:rsidRPr="00721765">
        <w:rPr>
          <w:color w:val="000000" w:themeColor="text1"/>
          <w:sz w:val="26"/>
          <w:szCs w:val="26"/>
          <w:lang w:val="vi-VN"/>
        </w:rPr>
        <w:t>.</w:t>
      </w:r>
    </w:p>
    <w:p w14:paraId="5D808DB1" w14:textId="77777777" w:rsidR="00412435" w:rsidRPr="00721765" w:rsidRDefault="00031AC6" w:rsidP="00BC18C6">
      <w:pPr>
        <w:pStyle w:val="2"/>
        <w:jc w:val="both"/>
        <w:rPr>
          <w:color w:val="000000" w:themeColor="text1"/>
          <w:lang w:val="vi-VN"/>
        </w:rPr>
      </w:pPr>
      <w:bookmarkStart w:id="7" w:name="_Toc482481733"/>
      <w:r w:rsidRPr="00721765">
        <w:rPr>
          <w:color w:val="000000" w:themeColor="text1"/>
          <w:lang w:val="vi-VN"/>
        </w:rPr>
        <w:t>Các bên</w:t>
      </w:r>
      <w:r w:rsidR="005A1123" w:rsidRPr="00721765">
        <w:rPr>
          <w:color w:val="000000" w:themeColor="text1"/>
          <w:lang w:val="vi-VN"/>
        </w:rPr>
        <w:t xml:space="preserve"> liên quan</w:t>
      </w:r>
      <w:bookmarkEnd w:id="7"/>
    </w:p>
    <w:p w14:paraId="27C8A19C" w14:textId="77777777" w:rsidR="00031AC6" w:rsidRPr="00721765" w:rsidRDefault="00031AC6" w:rsidP="00BC18C6">
      <w:pPr>
        <w:pStyle w:val="ListParagraph"/>
        <w:spacing w:line="360" w:lineRule="auto"/>
        <w:ind w:left="709" w:hanging="425"/>
        <w:jc w:val="both"/>
        <w:rPr>
          <w:color w:val="000000" w:themeColor="text1"/>
          <w:sz w:val="26"/>
          <w:szCs w:val="26"/>
          <w:lang w:val="vi-VN"/>
        </w:rPr>
      </w:pPr>
      <w:r w:rsidRPr="00721765">
        <w:rPr>
          <w:color w:val="000000" w:themeColor="text1"/>
          <w:sz w:val="26"/>
          <w:szCs w:val="26"/>
          <w:lang w:val="vi-VN"/>
        </w:rPr>
        <w:t>Tài liệu thiết kế cơ sử dữ liệu bao gồm cái đối tượng:</w:t>
      </w:r>
    </w:p>
    <w:p w14:paraId="56EC9D23" w14:textId="77777777" w:rsidR="00031AC6" w:rsidRPr="00721765" w:rsidRDefault="0076237B" w:rsidP="00BC18C6">
      <w:pPr>
        <w:pStyle w:val="ListParagraph"/>
        <w:numPr>
          <w:ilvl w:val="0"/>
          <w:numId w:val="12"/>
        </w:numPr>
        <w:spacing w:line="360" w:lineRule="auto"/>
        <w:ind w:left="709" w:hanging="425"/>
        <w:jc w:val="both"/>
        <w:rPr>
          <w:color w:val="000000" w:themeColor="text1"/>
          <w:sz w:val="26"/>
          <w:szCs w:val="26"/>
          <w:lang w:val="vi-VN"/>
        </w:rPr>
      </w:pPr>
      <w:r w:rsidRPr="00721765">
        <w:rPr>
          <w:color w:val="000000" w:themeColor="text1"/>
          <w:sz w:val="26"/>
          <w:szCs w:val="26"/>
          <w:lang w:val="vi-VN"/>
        </w:rPr>
        <w:t>Người đánh giá chất lượng tài liệu (Technical reviewers)</w:t>
      </w:r>
    </w:p>
    <w:p w14:paraId="4E551BC9" w14:textId="77777777" w:rsidR="0076237B" w:rsidRPr="00721765" w:rsidRDefault="00721765" w:rsidP="00BC18C6">
      <w:pPr>
        <w:pStyle w:val="ListParagraph"/>
        <w:numPr>
          <w:ilvl w:val="0"/>
          <w:numId w:val="12"/>
        </w:numPr>
        <w:spacing w:line="360" w:lineRule="auto"/>
        <w:ind w:left="709" w:hanging="425"/>
        <w:jc w:val="both"/>
        <w:rPr>
          <w:color w:val="000000" w:themeColor="text1"/>
          <w:sz w:val="26"/>
          <w:szCs w:val="26"/>
          <w:lang w:val="vi-VN"/>
        </w:rPr>
      </w:pPr>
      <w:r w:rsidRPr="00721765">
        <w:rPr>
          <w:color w:val="000000" w:themeColor="text1"/>
          <w:sz w:val="26"/>
          <w:szCs w:val="26"/>
          <w:lang w:val="vi-VN"/>
        </w:rPr>
        <w:t>Ứng dụng tìm kiếm và cho thuê bất động sản</w:t>
      </w:r>
      <w:r w:rsidR="00DA12F8" w:rsidRPr="00721765">
        <w:rPr>
          <w:color w:val="000000" w:themeColor="text1"/>
          <w:sz w:val="26"/>
          <w:szCs w:val="26"/>
          <w:lang w:val="vi-VN"/>
        </w:rPr>
        <w:t xml:space="preserve">, </w:t>
      </w:r>
      <w:r w:rsidR="0076237B" w:rsidRPr="00721765">
        <w:rPr>
          <w:color w:val="000000" w:themeColor="text1"/>
          <w:sz w:val="26"/>
          <w:szCs w:val="26"/>
          <w:lang w:val="vi-VN"/>
        </w:rPr>
        <w:t>bao gồm các nhà phát triển:</w:t>
      </w:r>
    </w:p>
    <w:tbl>
      <w:tblPr>
        <w:tblStyle w:val="TableGrid"/>
        <w:tblW w:w="0" w:type="auto"/>
        <w:tblInd w:w="990" w:type="dxa"/>
        <w:tblLook w:val="04A0" w:firstRow="1" w:lastRow="0" w:firstColumn="1" w:lastColumn="0" w:noHBand="0" w:noVBand="1"/>
      </w:tblPr>
      <w:tblGrid>
        <w:gridCol w:w="2156"/>
        <w:gridCol w:w="6475"/>
      </w:tblGrid>
      <w:tr w:rsidR="004B7FCF" w:rsidRPr="00721765" w14:paraId="3223B3C3" w14:textId="77777777" w:rsidTr="0076237B">
        <w:tc>
          <w:tcPr>
            <w:tcW w:w="2266" w:type="dxa"/>
          </w:tcPr>
          <w:p w14:paraId="3217C038" w14:textId="77777777" w:rsidR="0076237B" w:rsidRPr="00721765" w:rsidRDefault="0076237B" w:rsidP="00736631">
            <w:pPr>
              <w:pStyle w:val="ListParagraph"/>
              <w:spacing w:line="360" w:lineRule="auto"/>
              <w:ind w:left="0"/>
              <w:jc w:val="center"/>
              <w:rPr>
                <w:b/>
                <w:color w:val="000000" w:themeColor="text1"/>
                <w:sz w:val="26"/>
                <w:szCs w:val="26"/>
                <w:lang w:val="vi-VN"/>
              </w:rPr>
            </w:pPr>
            <w:r w:rsidRPr="00721765">
              <w:rPr>
                <w:b/>
                <w:color w:val="000000" w:themeColor="text1"/>
                <w:sz w:val="26"/>
                <w:szCs w:val="26"/>
                <w:lang w:val="vi-VN"/>
              </w:rPr>
              <w:t>Nhà phát triển</w:t>
            </w:r>
          </w:p>
        </w:tc>
        <w:tc>
          <w:tcPr>
            <w:tcW w:w="6954" w:type="dxa"/>
          </w:tcPr>
          <w:p w14:paraId="5435E1C9" w14:textId="77777777" w:rsidR="0076237B" w:rsidRPr="00721765" w:rsidRDefault="0076237B" w:rsidP="00736631">
            <w:pPr>
              <w:pStyle w:val="ListParagraph"/>
              <w:spacing w:line="360" w:lineRule="auto"/>
              <w:ind w:left="0"/>
              <w:jc w:val="center"/>
              <w:rPr>
                <w:b/>
                <w:color w:val="000000" w:themeColor="text1"/>
                <w:sz w:val="26"/>
                <w:szCs w:val="26"/>
                <w:lang w:val="vi-VN"/>
              </w:rPr>
            </w:pPr>
            <w:r w:rsidRPr="00721765">
              <w:rPr>
                <w:b/>
                <w:color w:val="000000" w:themeColor="text1"/>
                <w:sz w:val="26"/>
                <w:szCs w:val="26"/>
                <w:lang w:val="vi-VN"/>
              </w:rPr>
              <w:t>Nhiệm vụ</w:t>
            </w:r>
          </w:p>
        </w:tc>
      </w:tr>
      <w:tr w:rsidR="004B7FCF" w:rsidRPr="00F75920" w14:paraId="0EEEE339" w14:textId="77777777" w:rsidTr="0076237B">
        <w:tc>
          <w:tcPr>
            <w:tcW w:w="2266" w:type="dxa"/>
          </w:tcPr>
          <w:p w14:paraId="1EB40E38"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Kỹ sư hệ thống</w:t>
            </w:r>
          </w:p>
        </w:tc>
        <w:tc>
          <w:tcPr>
            <w:tcW w:w="6954" w:type="dxa"/>
          </w:tcPr>
          <w:p w14:paraId="7C922DAB"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Thiết kế kiến trúc tổng thể  đáp ứng các yêu cầu được quy định trong tài liệu.</w:t>
            </w:r>
          </w:p>
        </w:tc>
      </w:tr>
      <w:tr w:rsidR="004B7FCF" w:rsidRPr="00F75920" w14:paraId="6A19868E" w14:textId="77777777" w:rsidTr="0076237B">
        <w:tc>
          <w:tcPr>
            <w:tcW w:w="2266" w:type="dxa"/>
          </w:tcPr>
          <w:p w14:paraId="7D8FBCF9"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Nhà thiết kế</w:t>
            </w:r>
          </w:p>
        </w:tc>
        <w:tc>
          <w:tcPr>
            <w:tcW w:w="6954" w:type="dxa"/>
          </w:tcPr>
          <w:p w14:paraId="0E51904D"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Thiết kế giao diện tổng thể  đáp ứng các yêu cầu được quy định trong tài liệu.</w:t>
            </w:r>
          </w:p>
        </w:tc>
      </w:tr>
      <w:tr w:rsidR="004B7FCF" w:rsidRPr="00F75920" w14:paraId="298B0445" w14:textId="77777777" w:rsidTr="0076237B">
        <w:tc>
          <w:tcPr>
            <w:tcW w:w="2266" w:type="dxa"/>
          </w:tcPr>
          <w:p w14:paraId="704BD258"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Lập trình viên</w:t>
            </w:r>
          </w:p>
        </w:tc>
        <w:tc>
          <w:tcPr>
            <w:tcW w:w="6954" w:type="dxa"/>
          </w:tcPr>
          <w:p w14:paraId="27D1753A"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Phần mềm phát triển theo các yêu cầu được nêu cụ thể trong tài liệu</w:t>
            </w:r>
          </w:p>
        </w:tc>
      </w:tr>
      <w:tr w:rsidR="004B7FCF" w:rsidRPr="00F75920" w14:paraId="33D58A78" w14:textId="77777777" w:rsidTr="0076237B">
        <w:tc>
          <w:tcPr>
            <w:tcW w:w="2266" w:type="dxa"/>
          </w:tcPr>
          <w:p w14:paraId="552F8882"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Người kiểm thử</w:t>
            </w:r>
          </w:p>
        </w:tc>
        <w:tc>
          <w:tcPr>
            <w:tcW w:w="6954" w:type="dxa"/>
          </w:tcPr>
          <w:p w14:paraId="1B94BAF8" w14:textId="77777777" w:rsidR="0076237B" w:rsidRPr="00721765" w:rsidRDefault="0076237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Tạo kế hoạch kiểm thử</w:t>
            </w:r>
            <w:r w:rsidR="002B34B4" w:rsidRPr="00721765">
              <w:rPr>
                <w:color w:val="000000" w:themeColor="text1"/>
                <w:sz w:val="26"/>
                <w:szCs w:val="26"/>
                <w:lang w:val="vi-VN"/>
              </w:rPr>
              <w:t xml:space="preserve"> và</w:t>
            </w:r>
            <w:r w:rsidRPr="00721765">
              <w:rPr>
                <w:color w:val="000000" w:themeColor="text1"/>
                <w:sz w:val="26"/>
                <w:szCs w:val="26"/>
                <w:lang w:val="vi-VN"/>
              </w:rPr>
              <w:t xml:space="preserve"> thiết kế </w:t>
            </w:r>
            <w:r w:rsidR="002B34B4" w:rsidRPr="00721765">
              <w:rPr>
                <w:color w:val="000000" w:themeColor="text1"/>
                <w:sz w:val="26"/>
                <w:szCs w:val="26"/>
                <w:lang w:val="vi-VN"/>
              </w:rPr>
              <w:t xml:space="preserve">các </w:t>
            </w:r>
            <w:r w:rsidRPr="00721765">
              <w:rPr>
                <w:color w:val="000000" w:themeColor="text1"/>
                <w:sz w:val="26"/>
                <w:szCs w:val="26"/>
                <w:lang w:val="vi-VN"/>
              </w:rPr>
              <w:t xml:space="preserve">trường hợp </w:t>
            </w:r>
            <w:r w:rsidR="002B34B4" w:rsidRPr="00721765">
              <w:rPr>
                <w:color w:val="000000" w:themeColor="text1"/>
                <w:sz w:val="26"/>
                <w:szCs w:val="26"/>
                <w:lang w:val="vi-VN"/>
              </w:rPr>
              <w:t>kiểm thử theo</w:t>
            </w:r>
            <w:r w:rsidRPr="00721765">
              <w:rPr>
                <w:color w:val="000000" w:themeColor="text1"/>
                <w:sz w:val="26"/>
                <w:szCs w:val="26"/>
                <w:lang w:val="vi-VN"/>
              </w:rPr>
              <w:t xml:space="preserve"> yêu cầu được </w:t>
            </w:r>
            <w:r w:rsidR="002B34B4" w:rsidRPr="00721765">
              <w:rPr>
                <w:color w:val="000000" w:themeColor="text1"/>
                <w:sz w:val="26"/>
                <w:szCs w:val="26"/>
                <w:lang w:val="vi-VN"/>
              </w:rPr>
              <w:t>nêu trong tài liệu</w:t>
            </w:r>
          </w:p>
        </w:tc>
      </w:tr>
    </w:tbl>
    <w:p w14:paraId="222DF749" w14:textId="77777777" w:rsidR="00717667" w:rsidRPr="00721765" w:rsidRDefault="00717667" w:rsidP="00BC18C6">
      <w:pPr>
        <w:spacing w:line="360" w:lineRule="auto"/>
        <w:jc w:val="both"/>
        <w:rPr>
          <w:color w:val="000000" w:themeColor="text1"/>
          <w:sz w:val="26"/>
          <w:szCs w:val="26"/>
          <w:lang w:val="vi-VN"/>
        </w:rPr>
      </w:pPr>
    </w:p>
    <w:p w14:paraId="58746F41" w14:textId="77777777" w:rsidR="00335B24" w:rsidRPr="00721765" w:rsidRDefault="00335B24" w:rsidP="00BC18C6">
      <w:pPr>
        <w:pStyle w:val="2"/>
        <w:jc w:val="both"/>
        <w:rPr>
          <w:color w:val="000000" w:themeColor="text1"/>
          <w:lang w:val="vi-VN"/>
        </w:rPr>
      </w:pPr>
      <w:bookmarkStart w:id="8" w:name="_Toc482481734"/>
      <w:r w:rsidRPr="00721765">
        <w:rPr>
          <w:color w:val="000000" w:themeColor="text1"/>
          <w:lang w:val="vi-VN"/>
        </w:rPr>
        <w:t>Phạm vi</w:t>
      </w:r>
      <w:bookmarkEnd w:id="8"/>
    </w:p>
    <w:p w14:paraId="05DCF240" w14:textId="57FE0F2F" w:rsidR="00335B24" w:rsidRPr="00721765" w:rsidRDefault="00335B24" w:rsidP="00BC18C6">
      <w:pPr>
        <w:pStyle w:val="ListParagraph"/>
        <w:numPr>
          <w:ilvl w:val="0"/>
          <w:numId w:val="14"/>
        </w:numPr>
        <w:spacing w:line="360" w:lineRule="auto"/>
        <w:jc w:val="both"/>
        <w:rPr>
          <w:color w:val="000000" w:themeColor="text1"/>
          <w:sz w:val="26"/>
          <w:szCs w:val="26"/>
          <w:lang w:val="vi-VN"/>
        </w:rPr>
      </w:pPr>
      <w:r w:rsidRPr="00721765">
        <w:rPr>
          <w:color w:val="000000" w:themeColor="text1"/>
          <w:sz w:val="26"/>
          <w:szCs w:val="26"/>
          <w:lang w:val="vi-VN"/>
        </w:rPr>
        <w:t xml:space="preserve">Thiết kế sơ sở dữ liệu cung cấp cho </w:t>
      </w:r>
      <w:r w:rsidR="00721765" w:rsidRPr="00AE32D2">
        <w:rPr>
          <w:color w:val="000000" w:themeColor="text1"/>
          <w:sz w:val="26"/>
          <w:szCs w:val="26"/>
          <w:lang w:val="vi-VN"/>
        </w:rPr>
        <w:t>“</w:t>
      </w:r>
      <w:r w:rsidR="005973E7" w:rsidRPr="00AE32D2">
        <w:rPr>
          <w:b/>
          <w:bCs/>
          <w:color w:val="000000" w:themeColor="text1"/>
          <w:sz w:val="26"/>
          <w:szCs w:val="26"/>
          <w:lang w:val="vi-VN"/>
        </w:rPr>
        <w:t>Website hỗ trợ đặt món nhà hàng – tiệc cưới</w:t>
      </w:r>
      <w:r w:rsidR="00721765" w:rsidRPr="00AE32D2">
        <w:rPr>
          <w:color w:val="000000" w:themeColor="text1"/>
          <w:sz w:val="26"/>
          <w:szCs w:val="26"/>
          <w:lang w:val="vi-VN"/>
        </w:rPr>
        <w:t>”</w:t>
      </w:r>
      <w:r w:rsidR="00056DFF" w:rsidRPr="00721765">
        <w:rPr>
          <w:color w:val="000000" w:themeColor="text1"/>
          <w:sz w:val="26"/>
          <w:szCs w:val="26"/>
          <w:lang w:val="vi-VN"/>
        </w:rPr>
        <w:t xml:space="preserve"> </w:t>
      </w:r>
      <w:r w:rsidR="00721765" w:rsidRPr="00AE32D2">
        <w:rPr>
          <w:color w:val="000000" w:themeColor="text1"/>
          <w:sz w:val="26"/>
          <w:szCs w:val="26"/>
          <w:lang w:val="vi-VN"/>
        </w:rPr>
        <w:t>m</w:t>
      </w:r>
      <w:r w:rsidRPr="00721765">
        <w:rPr>
          <w:color w:val="000000" w:themeColor="text1"/>
          <w:sz w:val="26"/>
          <w:szCs w:val="26"/>
          <w:lang w:val="vi-VN"/>
        </w:rPr>
        <w:t>ô tả cách lưu trữ dữ liệu</w:t>
      </w:r>
      <w:r w:rsidR="00D8040F" w:rsidRPr="00AE32D2">
        <w:rPr>
          <w:color w:val="000000" w:themeColor="text1"/>
          <w:sz w:val="26"/>
          <w:szCs w:val="26"/>
          <w:lang w:val="vi-VN"/>
        </w:rPr>
        <w:t>.</w:t>
      </w:r>
    </w:p>
    <w:p w14:paraId="0846285E" w14:textId="29639E24" w:rsidR="00717667" w:rsidRPr="00721765" w:rsidRDefault="00335B24" w:rsidP="00BC18C6">
      <w:pPr>
        <w:pStyle w:val="ListParagraph"/>
        <w:numPr>
          <w:ilvl w:val="0"/>
          <w:numId w:val="14"/>
        </w:numPr>
        <w:spacing w:line="360" w:lineRule="auto"/>
        <w:jc w:val="both"/>
        <w:rPr>
          <w:color w:val="000000" w:themeColor="text1"/>
          <w:sz w:val="26"/>
          <w:szCs w:val="26"/>
          <w:lang w:val="vi-VN"/>
        </w:rPr>
      </w:pPr>
      <w:r w:rsidRPr="00721765">
        <w:rPr>
          <w:color w:val="000000" w:themeColor="text1"/>
          <w:sz w:val="26"/>
          <w:szCs w:val="26"/>
          <w:lang w:val="vi-VN"/>
        </w:rPr>
        <w:t>Mô tả  giao diện của cơ sở dữ liệu</w:t>
      </w:r>
      <w:r w:rsidR="00D8040F" w:rsidRPr="00AE32D2">
        <w:rPr>
          <w:color w:val="000000" w:themeColor="text1"/>
          <w:sz w:val="26"/>
          <w:szCs w:val="26"/>
          <w:lang w:val="vi-VN"/>
        </w:rPr>
        <w:t>.</w:t>
      </w:r>
    </w:p>
    <w:p w14:paraId="06874A96" w14:textId="2617D186" w:rsidR="00891A46" w:rsidRDefault="00891A46" w:rsidP="00BC18C6">
      <w:pPr>
        <w:pStyle w:val="ListParagraph"/>
        <w:spacing w:line="360" w:lineRule="auto"/>
        <w:ind w:left="990"/>
        <w:jc w:val="both"/>
        <w:rPr>
          <w:color w:val="000000" w:themeColor="text1"/>
          <w:sz w:val="26"/>
          <w:szCs w:val="26"/>
          <w:lang w:val="vi-VN"/>
        </w:rPr>
      </w:pPr>
    </w:p>
    <w:p w14:paraId="0F4504F5" w14:textId="77777777" w:rsidR="00335B24" w:rsidRPr="00721765" w:rsidRDefault="00335B24" w:rsidP="00BC18C6">
      <w:pPr>
        <w:pStyle w:val="1"/>
        <w:jc w:val="both"/>
        <w:outlineLvl w:val="0"/>
        <w:rPr>
          <w:color w:val="000000" w:themeColor="text1"/>
          <w:lang w:val="vi-VN"/>
        </w:rPr>
      </w:pPr>
      <w:bookmarkStart w:id="9" w:name="_Toc482481735"/>
      <w:bookmarkStart w:id="10" w:name="_Toc8391449"/>
      <w:bookmarkStart w:id="11" w:name="_Toc62497153"/>
      <w:r w:rsidRPr="00721765">
        <w:rPr>
          <w:color w:val="000000" w:themeColor="text1"/>
          <w:lang w:val="vi-VN"/>
        </w:rPr>
        <w:lastRenderedPageBreak/>
        <w:t>T</w:t>
      </w:r>
      <w:r w:rsidR="00697D65" w:rsidRPr="00721765">
        <w:rPr>
          <w:color w:val="000000" w:themeColor="text1"/>
          <w:lang w:val="vi-VN"/>
        </w:rPr>
        <w:t>HIẾT KẾ CƠ SỞ DỮ LIỆU</w:t>
      </w:r>
      <w:bookmarkEnd w:id="9"/>
      <w:bookmarkEnd w:id="10"/>
      <w:bookmarkEnd w:id="11"/>
    </w:p>
    <w:p w14:paraId="7B963DA2" w14:textId="078C07EA" w:rsidR="00335B24" w:rsidRDefault="00335B24" w:rsidP="00BC18C6">
      <w:pPr>
        <w:pStyle w:val="3"/>
        <w:jc w:val="both"/>
        <w:outlineLvl w:val="1"/>
        <w:rPr>
          <w:color w:val="000000" w:themeColor="text1"/>
          <w:lang w:val="vi-VN"/>
        </w:rPr>
      </w:pPr>
      <w:bookmarkStart w:id="12" w:name="_Toc482481736"/>
      <w:bookmarkStart w:id="13" w:name="_Toc8391450"/>
      <w:bookmarkStart w:id="14" w:name="_Toc62497154"/>
      <w:r w:rsidRPr="00721765">
        <w:rPr>
          <w:color w:val="000000" w:themeColor="text1"/>
          <w:lang w:val="vi-VN"/>
        </w:rPr>
        <w:t>Chi tiết</w:t>
      </w:r>
      <w:bookmarkEnd w:id="12"/>
      <w:bookmarkEnd w:id="13"/>
      <w:bookmarkEnd w:id="14"/>
    </w:p>
    <w:p w14:paraId="22185DCC" w14:textId="53B4A5C6" w:rsidR="00736631" w:rsidRPr="00736631" w:rsidRDefault="00736631" w:rsidP="00627A17">
      <w:pPr>
        <w:pStyle w:val="3"/>
        <w:numPr>
          <w:ilvl w:val="0"/>
          <w:numId w:val="28"/>
        </w:numPr>
        <w:jc w:val="both"/>
        <w:rPr>
          <w:b w:val="0"/>
          <w:bCs/>
          <w:color w:val="000000" w:themeColor="text1"/>
        </w:rPr>
      </w:pPr>
      <w:r w:rsidRPr="00736631">
        <w:rPr>
          <w:b w:val="0"/>
          <w:bCs/>
          <w:color w:val="000000" w:themeColor="text1"/>
        </w:rPr>
        <w:t xml:space="preserve">Tên bảng: </w:t>
      </w:r>
      <w:r w:rsidR="00D8040F">
        <w:rPr>
          <w:b w:val="0"/>
          <w:bCs/>
          <w:color w:val="000000" w:themeColor="text1"/>
        </w:rPr>
        <w:t>L</w:t>
      </w:r>
      <w:r w:rsidR="00FA5BC1">
        <w:rPr>
          <w:b w:val="0"/>
          <w:bCs/>
          <w:color w:val="000000" w:themeColor="text1"/>
        </w:rPr>
        <w:t>iên hệ</w:t>
      </w:r>
      <w:r w:rsidR="00D8040F">
        <w:rPr>
          <w:b w:val="0"/>
          <w:bCs/>
          <w:color w:val="000000" w:themeColor="text1"/>
        </w:rPr>
        <w:t>.</w:t>
      </w:r>
    </w:p>
    <w:p w14:paraId="14733D91" w14:textId="0AAF695B" w:rsidR="00736631" w:rsidRPr="00736631" w:rsidRDefault="00736631" w:rsidP="00CC75A1">
      <w:pPr>
        <w:pStyle w:val="3"/>
        <w:numPr>
          <w:ilvl w:val="0"/>
          <w:numId w:val="28"/>
        </w:numPr>
        <w:jc w:val="both"/>
        <w:rPr>
          <w:b w:val="0"/>
          <w:bCs/>
          <w:color w:val="000000" w:themeColor="text1"/>
        </w:rPr>
      </w:pPr>
      <w:r w:rsidRPr="00736631">
        <w:rPr>
          <w:b w:val="0"/>
          <w:bCs/>
          <w:color w:val="000000" w:themeColor="text1"/>
        </w:rPr>
        <w:t xml:space="preserve">Mục đích: </w:t>
      </w:r>
      <w:r w:rsidR="00D8040F">
        <w:rPr>
          <w:b w:val="0"/>
          <w:bCs/>
          <w:color w:val="000000" w:themeColor="text1"/>
        </w:rPr>
        <w:t>Giúp người dùng liên hệ với nhà hàng.</w:t>
      </w:r>
    </w:p>
    <w:p w14:paraId="4DC774EC" w14:textId="60FDA1A5" w:rsidR="00DA12F8" w:rsidRPr="004F7134" w:rsidRDefault="00DA12F8" w:rsidP="00BC18C6">
      <w:pPr>
        <w:pStyle w:val="1"/>
        <w:numPr>
          <w:ilvl w:val="0"/>
          <w:numId w:val="0"/>
        </w:numPr>
        <w:ind w:left="360"/>
        <w:jc w:val="center"/>
        <w:outlineLvl w:val="2"/>
        <w:rPr>
          <w:b w:val="0"/>
        </w:rPr>
      </w:pPr>
      <w:bookmarkStart w:id="15" w:name="_Toc62497155"/>
      <w:r w:rsidRPr="00721765">
        <w:rPr>
          <w:b w:val="0"/>
          <w:lang w:val="vi-VN"/>
        </w:rPr>
        <w:t xml:space="preserve">Bảng 1: </w:t>
      </w:r>
      <w:r w:rsidR="00FA5BC1">
        <w:t>LIÊN HỆ</w:t>
      </w:r>
      <w:bookmarkEnd w:id="15"/>
    </w:p>
    <w:tbl>
      <w:tblPr>
        <w:tblStyle w:val="TableGrid"/>
        <w:tblW w:w="0" w:type="auto"/>
        <w:tblInd w:w="421" w:type="dxa"/>
        <w:tblLook w:val="04A0" w:firstRow="1" w:lastRow="0" w:firstColumn="1" w:lastColumn="0" w:noHBand="0" w:noVBand="1"/>
      </w:tblPr>
      <w:tblGrid>
        <w:gridCol w:w="1829"/>
        <w:gridCol w:w="2707"/>
        <w:gridCol w:w="1417"/>
        <w:gridCol w:w="992"/>
        <w:gridCol w:w="1956"/>
      </w:tblGrid>
      <w:tr w:rsidR="004B7FCF" w:rsidRPr="00721765" w14:paraId="757BC40E" w14:textId="77777777" w:rsidTr="000E4269">
        <w:tc>
          <w:tcPr>
            <w:tcW w:w="1829" w:type="dxa"/>
          </w:tcPr>
          <w:p w14:paraId="77DD7259"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707" w:type="dxa"/>
          </w:tcPr>
          <w:p w14:paraId="0578C0C3"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417" w:type="dxa"/>
          </w:tcPr>
          <w:p w14:paraId="0487B935"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92" w:type="dxa"/>
          </w:tcPr>
          <w:p w14:paraId="65D8DADA"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956" w:type="dxa"/>
          </w:tcPr>
          <w:p w14:paraId="4B50CAAA"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4B7FCF" w:rsidRPr="00721765" w14:paraId="7F08CCAB" w14:textId="77777777" w:rsidTr="000E4269">
        <w:tc>
          <w:tcPr>
            <w:tcW w:w="1829" w:type="dxa"/>
          </w:tcPr>
          <w:p w14:paraId="56D7EB05" w14:textId="57A8FAC3" w:rsidR="001A6D6D" w:rsidRPr="00721765" w:rsidRDefault="00FA5BC1" w:rsidP="00BC18C6">
            <w:pPr>
              <w:pStyle w:val="ListParagraph"/>
              <w:spacing w:line="360" w:lineRule="auto"/>
              <w:ind w:left="0"/>
              <w:jc w:val="both"/>
              <w:rPr>
                <w:color w:val="000000" w:themeColor="text1"/>
                <w:sz w:val="26"/>
                <w:szCs w:val="26"/>
                <w:lang w:val="vi-VN"/>
              </w:rPr>
            </w:pPr>
            <w:r>
              <w:rPr>
                <w:color w:val="000000" w:themeColor="text1"/>
                <w:sz w:val="26"/>
                <w:szCs w:val="26"/>
              </w:rPr>
              <w:t>MaLH</w:t>
            </w:r>
          </w:p>
        </w:tc>
        <w:tc>
          <w:tcPr>
            <w:tcW w:w="2707" w:type="dxa"/>
          </w:tcPr>
          <w:p w14:paraId="346010C9" w14:textId="3737E395" w:rsidR="001A6D6D" w:rsidRPr="00721765" w:rsidRDefault="00FA5BC1" w:rsidP="00BC18C6">
            <w:pPr>
              <w:pStyle w:val="ListParagraph"/>
              <w:spacing w:line="360" w:lineRule="auto"/>
              <w:ind w:left="0"/>
              <w:jc w:val="both"/>
              <w:rPr>
                <w:color w:val="000000" w:themeColor="text1"/>
                <w:sz w:val="26"/>
                <w:szCs w:val="26"/>
                <w:lang w:val="vi-VN"/>
              </w:rPr>
            </w:pPr>
            <w:r w:rsidRPr="007E2024">
              <w:rPr>
                <w:color w:val="000000" w:themeColor="text1"/>
                <w:sz w:val="26"/>
                <w:szCs w:val="26"/>
              </w:rPr>
              <w:t>Mã liên hệ</w:t>
            </w:r>
          </w:p>
        </w:tc>
        <w:tc>
          <w:tcPr>
            <w:tcW w:w="1417" w:type="dxa"/>
          </w:tcPr>
          <w:p w14:paraId="6470AD0F" w14:textId="02155064" w:rsidR="001A6D6D" w:rsidRPr="00FF6C72" w:rsidRDefault="00FA5BC1" w:rsidP="00BC18C6">
            <w:pPr>
              <w:pStyle w:val="ListParagraph"/>
              <w:spacing w:line="360" w:lineRule="auto"/>
              <w:ind w:left="0"/>
              <w:jc w:val="both"/>
              <w:rPr>
                <w:color w:val="000000" w:themeColor="text1"/>
                <w:sz w:val="26"/>
                <w:szCs w:val="26"/>
              </w:rPr>
            </w:pPr>
            <w:r w:rsidRPr="007E2024">
              <w:rPr>
                <w:color w:val="000000" w:themeColor="text1"/>
                <w:sz w:val="26"/>
                <w:szCs w:val="26"/>
              </w:rPr>
              <w:t>Char</w:t>
            </w:r>
          </w:p>
        </w:tc>
        <w:tc>
          <w:tcPr>
            <w:tcW w:w="992" w:type="dxa"/>
          </w:tcPr>
          <w:p w14:paraId="51AC0193" w14:textId="1E8758F2" w:rsidR="001A6D6D" w:rsidRPr="00721765" w:rsidRDefault="00FA5BC1" w:rsidP="00BC18C6">
            <w:pPr>
              <w:pStyle w:val="ListParagraph"/>
              <w:spacing w:line="360" w:lineRule="auto"/>
              <w:ind w:left="0"/>
              <w:jc w:val="both"/>
              <w:rPr>
                <w:color w:val="000000" w:themeColor="text1"/>
                <w:sz w:val="26"/>
                <w:szCs w:val="26"/>
                <w:lang w:val="vi-VN"/>
              </w:rPr>
            </w:pPr>
            <w:r>
              <w:rPr>
                <w:color w:val="000000" w:themeColor="text1"/>
                <w:sz w:val="26"/>
                <w:szCs w:val="26"/>
              </w:rPr>
              <w:t>1</w:t>
            </w:r>
            <w:r w:rsidR="001A6D6D" w:rsidRPr="00721765">
              <w:rPr>
                <w:color w:val="000000" w:themeColor="text1"/>
                <w:sz w:val="26"/>
                <w:szCs w:val="26"/>
                <w:lang w:val="vi-VN"/>
              </w:rPr>
              <w:t>0</w:t>
            </w:r>
          </w:p>
        </w:tc>
        <w:tc>
          <w:tcPr>
            <w:tcW w:w="1956" w:type="dxa"/>
          </w:tcPr>
          <w:p w14:paraId="4EC5382C" w14:textId="77777777" w:rsidR="001A6D6D" w:rsidRPr="00721765" w:rsidRDefault="001A6D6D"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A65131" w:rsidRPr="00721765" w14:paraId="7B5DB3B8" w14:textId="77777777" w:rsidTr="000E4269">
        <w:tc>
          <w:tcPr>
            <w:tcW w:w="1829" w:type="dxa"/>
          </w:tcPr>
          <w:p w14:paraId="0FA0B06A" w14:textId="0A97A0A4" w:rsidR="00A65131" w:rsidRPr="004F7134" w:rsidRDefault="00FA5BC1" w:rsidP="00BC18C6">
            <w:pPr>
              <w:pStyle w:val="ListParagraph"/>
              <w:spacing w:line="360" w:lineRule="auto"/>
              <w:ind w:left="0"/>
              <w:jc w:val="both"/>
              <w:rPr>
                <w:color w:val="000000" w:themeColor="text1"/>
                <w:sz w:val="26"/>
                <w:szCs w:val="26"/>
              </w:rPr>
            </w:pPr>
            <w:r>
              <w:rPr>
                <w:color w:val="000000" w:themeColor="text1"/>
                <w:sz w:val="26"/>
                <w:szCs w:val="26"/>
              </w:rPr>
              <w:t>TenLH</w:t>
            </w:r>
          </w:p>
        </w:tc>
        <w:tc>
          <w:tcPr>
            <w:tcW w:w="2707" w:type="dxa"/>
          </w:tcPr>
          <w:p w14:paraId="229C8264" w14:textId="3AAC7D3F" w:rsidR="00A65131"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Tên liên hệ</w:t>
            </w:r>
          </w:p>
        </w:tc>
        <w:tc>
          <w:tcPr>
            <w:tcW w:w="1417" w:type="dxa"/>
          </w:tcPr>
          <w:p w14:paraId="6942EC6D" w14:textId="4DB98560" w:rsidR="00A65131" w:rsidRPr="00FF6C72" w:rsidRDefault="00FA5BC1" w:rsidP="00BC18C6">
            <w:pPr>
              <w:pStyle w:val="ListParagraph"/>
              <w:spacing w:line="360" w:lineRule="auto"/>
              <w:ind w:left="0"/>
              <w:rPr>
                <w:color w:val="000000" w:themeColor="text1"/>
                <w:sz w:val="26"/>
                <w:szCs w:val="26"/>
              </w:rPr>
            </w:pPr>
            <w:r>
              <w:rPr>
                <w:color w:val="000000" w:themeColor="text1"/>
                <w:sz w:val="26"/>
                <w:szCs w:val="26"/>
              </w:rPr>
              <w:t>Varchar</w:t>
            </w:r>
          </w:p>
        </w:tc>
        <w:tc>
          <w:tcPr>
            <w:tcW w:w="992" w:type="dxa"/>
          </w:tcPr>
          <w:p w14:paraId="4774F0FB" w14:textId="292E0753" w:rsidR="00A65131" w:rsidRPr="00FF6C72" w:rsidRDefault="00FA5BC1" w:rsidP="00BC18C6">
            <w:pPr>
              <w:pStyle w:val="ListParagraph"/>
              <w:spacing w:line="360" w:lineRule="auto"/>
              <w:ind w:left="0"/>
              <w:jc w:val="both"/>
              <w:rPr>
                <w:color w:val="000000" w:themeColor="text1"/>
                <w:sz w:val="26"/>
                <w:szCs w:val="26"/>
              </w:rPr>
            </w:pPr>
            <w:r>
              <w:rPr>
                <w:color w:val="000000" w:themeColor="text1"/>
                <w:sz w:val="26"/>
                <w:szCs w:val="26"/>
              </w:rPr>
              <w:t>50</w:t>
            </w:r>
          </w:p>
        </w:tc>
        <w:tc>
          <w:tcPr>
            <w:tcW w:w="1956" w:type="dxa"/>
          </w:tcPr>
          <w:p w14:paraId="6C4DAFC9" w14:textId="64844364" w:rsidR="00A65131" w:rsidRPr="00110BC4" w:rsidRDefault="00110BC4"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A65131" w:rsidRPr="00721765" w14:paraId="490ADD2D" w14:textId="77777777" w:rsidTr="000E4269">
        <w:tc>
          <w:tcPr>
            <w:tcW w:w="1829" w:type="dxa"/>
          </w:tcPr>
          <w:p w14:paraId="54C483DE" w14:textId="210903EE" w:rsidR="00A65131" w:rsidRPr="004F7134" w:rsidRDefault="00FA5BC1" w:rsidP="00BC18C6">
            <w:pPr>
              <w:pStyle w:val="ListParagraph"/>
              <w:spacing w:line="360" w:lineRule="auto"/>
              <w:ind w:left="0"/>
              <w:jc w:val="both"/>
              <w:rPr>
                <w:color w:val="000000" w:themeColor="text1"/>
                <w:sz w:val="26"/>
                <w:szCs w:val="26"/>
              </w:rPr>
            </w:pPr>
            <w:r>
              <w:rPr>
                <w:color w:val="000000" w:themeColor="text1"/>
                <w:sz w:val="26"/>
                <w:szCs w:val="26"/>
              </w:rPr>
              <w:t>SDT</w:t>
            </w:r>
          </w:p>
        </w:tc>
        <w:tc>
          <w:tcPr>
            <w:tcW w:w="2707" w:type="dxa"/>
          </w:tcPr>
          <w:p w14:paraId="1203B664" w14:textId="1AC817A3" w:rsidR="00A65131"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Số điện thoại</w:t>
            </w:r>
          </w:p>
        </w:tc>
        <w:tc>
          <w:tcPr>
            <w:tcW w:w="1417" w:type="dxa"/>
          </w:tcPr>
          <w:p w14:paraId="3378CC88" w14:textId="4A60D02C" w:rsidR="00A65131" w:rsidRPr="00FF6C72" w:rsidRDefault="00FA5BC1" w:rsidP="00BC18C6">
            <w:pPr>
              <w:pStyle w:val="ListParagraph"/>
              <w:spacing w:line="360" w:lineRule="auto"/>
              <w:ind w:left="0"/>
              <w:rPr>
                <w:color w:val="000000" w:themeColor="text1"/>
                <w:sz w:val="26"/>
                <w:szCs w:val="26"/>
              </w:rPr>
            </w:pPr>
            <w:r>
              <w:rPr>
                <w:color w:val="000000" w:themeColor="text1"/>
                <w:sz w:val="26"/>
                <w:szCs w:val="26"/>
              </w:rPr>
              <w:t>Number</w:t>
            </w:r>
          </w:p>
        </w:tc>
        <w:tc>
          <w:tcPr>
            <w:tcW w:w="992" w:type="dxa"/>
          </w:tcPr>
          <w:p w14:paraId="3C4B4BB5" w14:textId="7F1F0890" w:rsidR="00A65131" w:rsidRPr="00721765" w:rsidRDefault="00A65131" w:rsidP="00BC18C6">
            <w:pPr>
              <w:pStyle w:val="ListParagraph"/>
              <w:spacing w:line="360" w:lineRule="auto"/>
              <w:ind w:left="0"/>
              <w:jc w:val="both"/>
              <w:rPr>
                <w:color w:val="000000" w:themeColor="text1"/>
                <w:sz w:val="26"/>
                <w:szCs w:val="26"/>
                <w:lang w:val="vi-VN"/>
              </w:rPr>
            </w:pPr>
          </w:p>
        </w:tc>
        <w:tc>
          <w:tcPr>
            <w:tcW w:w="1956" w:type="dxa"/>
          </w:tcPr>
          <w:p w14:paraId="2FA4317A" w14:textId="5EECB9DC" w:rsidR="00A65131" w:rsidRPr="00110BC4" w:rsidRDefault="00110BC4"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A65131" w:rsidRPr="00721765" w14:paraId="390E8E2E" w14:textId="77777777" w:rsidTr="000E4269">
        <w:tc>
          <w:tcPr>
            <w:tcW w:w="1829" w:type="dxa"/>
          </w:tcPr>
          <w:p w14:paraId="40D3E89B" w14:textId="710E3BCB" w:rsidR="00A65131" w:rsidRPr="004F7134" w:rsidRDefault="00FA5BC1" w:rsidP="00BC18C6">
            <w:pPr>
              <w:pStyle w:val="ListParagraph"/>
              <w:spacing w:line="360" w:lineRule="auto"/>
              <w:ind w:left="0"/>
              <w:jc w:val="both"/>
              <w:rPr>
                <w:color w:val="000000" w:themeColor="text1"/>
                <w:sz w:val="26"/>
                <w:szCs w:val="26"/>
              </w:rPr>
            </w:pPr>
            <w:r>
              <w:rPr>
                <w:color w:val="000000" w:themeColor="text1"/>
                <w:sz w:val="26"/>
                <w:szCs w:val="26"/>
              </w:rPr>
              <w:t>DiaChi</w:t>
            </w:r>
          </w:p>
        </w:tc>
        <w:tc>
          <w:tcPr>
            <w:tcW w:w="2707" w:type="dxa"/>
          </w:tcPr>
          <w:p w14:paraId="1C8F534F" w14:textId="2A62D559" w:rsidR="00A65131"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Địa chỉ</w:t>
            </w:r>
          </w:p>
        </w:tc>
        <w:tc>
          <w:tcPr>
            <w:tcW w:w="1417" w:type="dxa"/>
          </w:tcPr>
          <w:p w14:paraId="417BBEBD" w14:textId="522EFA9F" w:rsidR="00A65131" w:rsidRPr="00FF6C72" w:rsidRDefault="00FA5BC1" w:rsidP="00BC18C6">
            <w:pPr>
              <w:pStyle w:val="ListParagraph"/>
              <w:spacing w:line="360" w:lineRule="auto"/>
              <w:ind w:left="0"/>
              <w:jc w:val="both"/>
              <w:rPr>
                <w:color w:val="000000" w:themeColor="text1"/>
                <w:sz w:val="26"/>
                <w:szCs w:val="26"/>
              </w:rPr>
            </w:pPr>
            <w:r>
              <w:rPr>
                <w:color w:val="000000" w:themeColor="text1"/>
                <w:sz w:val="26"/>
                <w:szCs w:val="26"/>
              </w:rPr>
              <w:t>Varchar</w:t>
            </w:r>
          </w:p>
        </w:tc>
        <w:tc>
          <w:tcPr>
            <w:tcW w:w="992" w:type="dxa"/>
          </w:tcPr>
          <w:p w14:paraId="4351259D" w14:textId="5225147C" w:rsidR="00A65131" w:rsidRPr="00FF6C72" w:rsidRDefault="00FA5BC1"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956" w:type="dxa"/>
          </w:tcPr>
          <w:p w14:paraId="1B1CC06B" w14:textId="6D91001B" w:rsidR="00A65131" w:rsidRPr="00110BC4" w:rsidRDefault="00110BC4"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A65131" w:rsidRPr="00721765" w14:paraId="7A1F31A3" w14:textId="77777777" w:rsidTr="000E4269">
        <w:tc>
          <w:tcPr>
            <w:tcW w:w="1829" w:type="dxa"/>
          </w:tcPr>
          <w:p w14:paraId="7E715539" w14:textId="6459944C" w:rsidR="00A65131" w:rsidRPr="004F7134" w:rsidRDefault="00FA5BC1" w:rsidP="00BC18C6">
            <w:pPr>
              <w:pStyle w:val="ListParagraph"/>
              <w:spacing w:line="360" w:lineRule="auto"/>
              <w:ind w:left="0"/>
              <w:jc w:val="both"/>
              <w:rPr>
                <w:color w:val="000000" w:themeColor="text1"/>
                <w:sz w:val="26"/>
                <w:szCs w:val="26"/>
              </w:rPr>
            </w:pPr>
            <w:r>
              <w:rPr>
                <w:color w:val="000000" w:themeColor="text1"/>
                <w:sz w:val="26"/>
                <w:szCs w:val="26"/>
              </w:rPr>
              <w:t>NoiDung</w:t>
            </w:r>
          </w:p>
        </w:tc>
        <w:tc>
          <w:tcPr>
            <w:tcW w:w="2707" w:type="dxa"/>
          </w:tcPr>
          <w:p w14:paraId="5CDF55BB" w14:textId="14D55B57" w:rsidR="004F7134"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Nội dung</w:t>
            </w:r>
          </w:p>
        </w:tc>
        <w:tc>
          <w:tcPr>
            <w:tcW w:w="1417" w:type="dxa"/>
          </w:tcPr>
          <w:p w14:paraId="7EE8C1AB" w14:textId="0AFD2761" w:rsidR="00A65131" w:rsidRPr="00FF6C72" w:rsidRDefault="00FA5BC1" w:rsidP="00BC18C6">
            <w:pPr>
              <w:pStyle w:val="ListParagraph"/>
              <w:spacing w:line="360" w:lineRule="auto"/>
              <w:ind w:left="0"/>
              <w:jc w:val="both"/>
              <w:rPr>
                <w:color w:val="000000" w:themeColor="text1"/>
                <w:sz w:val="26"/>
                <w:szCs w:val="26"/>
              </w:rPr>
            </w:pPr>
            <w:r>
              <w:rPr>
                <w:color w:val="000000" w:themeColor="text1"/>
                <w:sz w:val="26"/>
                <w:szCs w:val="26"/>
              </w:rPr>
              <w:t>Nvarchar</w:t>
            </w:r>
          </w:p>
        </w:tc>
        <w:tc>
          <w:tcPr>
            <w:tcW w:w="992" w:type="dxa"/>
          </w:tcPr>
          <w:p w14:paraId="425ABC0D" w14:textId="3008C588" w:rsidR="00A65131"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500</w:t>
            </w:r>
          </w:p>
        </w:tc>
        <w:tc>
          <w:tcPr>
            <w:tcW w:w="1956" w:type="dxa"/>
          </w:tcPr>
          <w:p w14:paraId="2DED0D2D" w14:textId="6CE9B6B7" w:rsidR="00A65131" w:rsidRPr="00110BC4" w:rsidRDefault="00110BC4" w:rsidP="00BC18C6">
            <w:pPr>
              <w:pStyle w:val="ListParagraph"/>
              <w:spacing w:line="360" w:lineRule="auto"/>
              <w:ind w:left="0"/>
              <w:jc w:val="both"/>
              <w:rPr>
                <w:color w:val="000000" w:themeColor="text1"/>
                <w:sz w:val="26"/>
                <w:szCs w:val="26"/>
              </w:rPr>
            </w:pPr>
            <w:r>
              <w:rPr>
                <w:color w:val="000000" w:themeColor="text1"/>
                <w:sz w:val="26"/>
                <w:szCs w:val="26"/>
              </w:rPr>
              <w:t>No</w:t>
            </w:r>
          </w:p>
        </w:tc>
      </w:tr>
    </w:tbl>
    <w:p w14:paraId="26932BE2" w14:textId="1EEDF021" w:rsidR="00697D65" w:rsidRDefault="00697D65" w:rsidP="00CC75A1">
      <w:pPr>
        <w:spacing w:line="360" w:lineRule="auto"/>
        <w:rPr>
          <w:color w:val="000000" w:themeColor="text1"/>
          <w:sz w:val="26"/>
          <w:szCs w:val="26"/>
          <w:lang w:val="vi-VN"/>
        </w:rPr>
      </w:pPr>
    </w:p>
    <w:p w14:paraId="7C573410" w14:textId="5448835B" w:rsidR="00CC75A1" w:rsidRPr="00736631" w:rsidRDefault="00CC75A1" w:rsidP="00CC75A1">
      <w:pPr>
        <w:pStyle w:val="3"/>
        <w:numPr>
          <w:ilvl w:val="0"/>
          <w:numId w:val="28"/>
        </w:numPr>
        <w:jc w:val="both"/>
        <w:rPr>
          <w:b w:val="0"/>
          <w:bCs/>
          <w:color w:val="000000" w:themeColor="text1"/>
        </w:rPr>
      </w:pPr>
      <w:r w:rsidRPr="00736631">
        <w:rPr>
          <w:b w:val="0"/>
          <w:bCs/>
          <w:color w:val="000000" w:themeColor="text1"/>
        </w:rPr>
        <w:t xml:space="preserve">Tên bảng: </w:t>
      </w:r>
      <w:r w:rsidR="00FA5BC1">
        <w:rPr>
          <w:b w:val="0"/>
          <w:bCs/>
          <w:color w:val="000000" w:themeColor="text1"/>
        </w:rPr>
        <w:t>Món ăn</w:t>
      </w:r>
      <w:r w:rsidR="00D8040F">
        <w:rPr>
          <w:b w:val="0"/>
          <w:bCs/>
          <w:color w:val="000000" w:themeColor="text1"/>
        </w:rPr>
        <w:t>.</w:t>
      </w:r>
    </w:p>
    <w:p w14:paraId="387556AE" w14:textId="50C01B15" w:rsidR="00CC75A1" w:rsidRPr="00736631" w:rsidRDefault="00CC75A1" w:rsidP="00CC75A1">
      <w:pPr>
        <w:pStyle w:val="3"/>
        <w:numPr>
          <w:ilvl w:val="0"/>
          <w:numId w:val="28"/>
        </w:numPr>
        <w:jc w:val="both"/>
        <w:rPr>
          <w:b w:val="0"/>
          <w:bCs/>
          <w:color w:val="000000" w:themeColor="text1"/>
        </w:rPr>
      </w:pPr>
      <w:r w:rsidRPr="00736631">
        <w:rPr>
          <w:b w:val="0"/>
          <w:bCs/>
          <w:color w:val="000000" w:themeColor="text1"/>
        </w:rPr>
        <w:t xml:space="preserve">Mục đích: </w:t>
      </w:r>
      <w:r w:rsidR="00D8040F">
        <w:rPr>
          <w:b w:val="0"/>
          <w:bCs/>
          <w:color w:val="000000" w:themeColor="text1"/>
        </w:rPr>
        <w:t>Hiển thị thông tin món ăn.</w:t>
      </w:r>
    </w:p>
    <w:p w14:paraId="77073A17" w14:textId="6CDA7EC1" w:rsidR="00DA12F8" w:rsidRPr="00FA5BC1" w:rsidRDefault="00DA12F8" w:rsidP="00BC18C6">
      <w:pPr>
        <w:pStyle w:val="1"/>
        <w:numPr>
          <w:ilvl w:val="0"/>
          <w:numId w:val="0"/>
        </w:numPr>
        <w:ind w:left="360"/>
        <w:jc w:val="center"/>
        <w:outlineLvl w:val="2"/>
        <w:rPr>
          <w:b w:val="0"/>
        </w:rPr>
      </w:pPr>
      <w:bookmarkStart w:id="16" w:name="_Toc62497156"/>
      <w:r w:rsidRPr="00A77000">
        <w:rPr>
          <w:b w:val="0"/>
          <w:lang w:val="vi-VN"/>
        </w:rPr>
        <w:t xml:space="preserve">Bảng 2: </w:t>
      </w:r>
      <w:r w:rsidR="00FA5BC1">
        <w:rPr>
          <w:bCs/>
        </w:rPr>
        <w:t>M</w:t>
      </w:r>
      <w:r w:rsidR="00A967E8">
        <w:rPr>
          <w:bCs/>
        </w:rPr>
        <w:t>ÓN ĂN</w:t>
      </w:r>
      <w:bookmarkEnd w:id="16"/>
    </w:p>
    <w:tbl>
      <w:tblPr>
        <w:tblStyle w:val="TableGrid"/>
        <w:tblW w:w="0" w:type="auto"/>
        <w:tblInd w:w="421" w:type="dxa"/>
        <w:tblLook w:val="04A0" w:firstRow="1" w:lastRow="0" w:firstColumn="1" w:lastColumn="0" w:noHBand="0" w:noVBand="1"/>
      </w:tblPr>
      <w:tblGrid>
        <w:gridCol w:w="1829"/>
        <w:gridCol w:w="3132"/>
        <w:gridCol w:w="1417"/>
        <w:gridCol w:w="993"/>
        <w:gridCol w:w="1559"/>
      </w:tblGrid>
      <w:tr w:rsidR="004B7FCF" w:rsidRPr="00721765" w14:paraId="5761EBC7" w14:textId="77777777" w:rsidTr="00697D65">
        <w:tc>
          <w:tcPr>
            <w:tcW w:w="1829" w:type="dxa"/>
          </w:tcPr>
          <w:p w14:paraId="6B4C7F03"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3132" w:type="dxa"/>
          </w:tcPr>
          <w:p w14:paraId="70B17D43"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417" w:type="dxa"/>
          </w:tcPr>
          <w:p w14:paraId="641F7830"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93" w:type="dxa"/>
          </w:tcPr>
          <w:p w14:paraId="2652A53A"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559" w:type="dxa"/>
          </w:tcPr>
          <w:p w14:paraId="4B99691A" w14:textId="77777777" w:rsidR="001A6D6D" w:rsidRPr="00721765" w:rsidRDefault="001A6D6D"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4B7FCF" w:rsidRPr="00721765" w14:paraId="17E5B2F9" w14:textId="77777777" w:rsidTr="00697D65">
        <w:tc>
          <w:tcPr>
            <w:tcW w:w="1829" w:type="dxa"/>
          </w:tcPr>
          <w:p w14:paraId="629F0942" w14:textId="7E684BCB" w:rsidR="001A6D6D" w:rsidRPr="00FF6C72" w:rsidRDefault="00FA5BC1" w:rsidP="00BC18C6">
            <w:pPr>
              <w:pStyle w:val="ListParagraph"/>
              <w:spacing w:line="360" w:lineRule="auto"/>
              <w:ind w:left="0"/>
              <w:jc w:val="both"/>
              <w:rPr>
                <w:color w:val="000000" w:themeColor="text1"/>
                <w:sz w:val="26"/>
                <w:szCs w:val="26"/>
              </w:rPr>
            </w:pPr>
            <w:r>
              <w:rPr>
                <w:color w:val="000000" w:themeColor="text1"/>
                <w:sz w:val="26"/>
                <w:szCs w:val="26"/>
              </w:rPr>
              <w:t>MaMonAn</w:t>
            </w:r>
          </w:p>
        </w:tc>
        <w:tc>
          <w:tcPr>
            <w:tcW w:w="3132" w:type="dxa"/>
          </w:tcPr>
          <w:p w14:paraId="0A330C43" w14:textId="7FB6DE6E" w:rsidR="001A6D6D"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Mã món ăn</w:t>
            </w:r>
          </w:p>
        </w:tc>
        <w:tc>
          <w:tcPr>
            <w:tcW w:w="1417" w:type="dxa"/>
          </w:tcPr>
          <w:p w14:paraId="636A0D4D" w14:textId="29964508" w:rsidR="001A6D6D"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93" w:type="dxa"/>
          </w:tcPr>
          <w:p w14:paraId="768D2E31" w14:textId="77777777" w:rsidR="001A6D6D" w:rsidRPr="00721765" w:rsidRDefault="001A6D6D"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10</w:t>
            </w:r>
          </w:p>
        </w:tc>
        <w:tc>
          <w:tcPr>
            <w:tcW w:w="1559" w:type="dxa"/>
          </w:tcPr>
          <w:p w14:paraId="21320B3C" w14:textId="77777777" w:rsidR="001A6D6D" w:rsidRPr="00721765" w:rsidRDefault="001A6D6D"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4B7FCF" w:rsidRPr="00721765" w14:paraId="4BC324A4" w14:textId="77777777" w:rsidTr="00697D65">
        <w:tc>
          <w:tcPr>
            <w:tcW w:w="1829" w:type="dxa"/>
          </w:tcPr>
          <w:p w14:paraId="620FBA72" w14:textId="19E25C39" w:rsidR="001A6D6D" w:rsidRPr="00721765" w:rsidRDefault="00FA5BC1" w:rsidP="00BC18C6">
            <w:pPr>
              <w:pStyle w:val="ListParagraph"/>
              <w:spacing w:line="360" w:lineRule="auto"/>
              <w:ind w:left="0"/>
              <w:jc w:val="both"/>
              <w:rPr>
                <w:color w:val="000000" w:themeColor="text1"/>
                <w:sz w:val="26"/>
                <w:szCs w:val="26"/>
                <w:lang w:val="vi-VN"/>
              </w:rPr>
            </w:pPr>
            <w:r>
              <w:rPr>
                <w:color w:val="000000" w:themeColor="text1"/>
                <w:sz w:val="26"/>
                <w:szCs w:val="26"/>
              </w:rPr>
              <w:t>TenMonAn</w:t>
            </w:r>
          </w:p>
        </w:tc>
        <w:tc>
          <w:tcPr>
            <w:tcW w:w="3132" w:type="dxa"/>
          </w:tcPr>
          <w:p w14:paraId="107085E7" w14:textId="0673E116" w:rsidR="001A6D6D" w:rsidRPr="00FA5BC1" w:rsidRDefault="00FA5BC1" w:rsidP="00BC18C6">
            <w:pPr>
              <w:pStyle w:val="ListParagraph"/>
              <w:spacing w:line="360" w:lineRule="auto"/>
              <w:ind w:left="0"/>
              <w:jc w:val="both"/>
              <w:rPr>
                <w:color w:val="000000" w:themeColor="text1"/>
                <w:sz w:val="26"/>
                <w:szCs w:val="26"/>
              </w:rPr>
            </w:pPr>
            <w:r>
              <w:rPr>
                <w:color w:val="000000" w:themeColor="text1"/>
                <w:sz w:val="26"/>
                <w:szCs w:val="26"/>
              </w:rPr>
              <w:t>Tên món ăn</w:t>
            </w:r>
          </w:p>
        </w:tc>
        <w:tc>
          <w:tcPr>
            <w:tcW w:w="1417" w:type="dxa"/>
          </w:tcPr>
          <w:p w14:paraId="47CDA444" w14:textId="5D743A23" w:rsidR="001A6D6D" w:rsidRPr="00110BC4" w:rsidRDefault="000E4269" w:rsidP="00BC18C6">
            <w:pPr>
              <w:pStyle w:val="ListParagraph"/>
              <w:spacing w:line="360" w:lineRule="auto"/>
              <w:ind w:left="0"/>
              <w:jc w:val="both"/>
              <w:rPr>
                <w:color w:val="000000" w:themeColor="text1"/>
                <w:sz w:val="26"/>
                <w:szCs w:val="26"/>
              </w:rPr>
            </w:pPr>
            <w:r>
              <w:rPr>
                <w:color w:val="000000" w:themeColor="text1"/>
                <w:sz w:val="26"/>
                <w:szCs w:val="26"/>
              </w:rPr>
              <w:t>V</w:t>
            </w:r>
            <w:r w:rsidR="0036217C">
              <w:rPr>
                <w:color w:val="000000" w:themeColor="text1"/>
                <w:sz w:val="26"/>
                <w:szCs w:val="26"/>
              </w:rPr>
              <w:t>archar</w:t>
            </w:r>
          </w:p>
        </w:tc>
        <w:tc>
          <w:tcPr>
            <w:tcW w:w="993" w:type="dxa"/>
          </w:tcPr>
          <w:p w14:paraId="3723AB22" w14:textId="77777777" w:rsidR="001A6D6D" w:rsidRPr="00721765" w:rsidRDefault="001A6D6D"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50</w:t>
            </w:r>
          </w:p>
        </w:tc>
        <w:tc>
          <w:tcPr>
            <w:tcW w:w="1559" w:type="dxa"/>
          </w:tcPr>
          <w:p w14:paraId="6E68F670" w14:textId="77777777" w:rsidR="001A6D6D" w:rsidRPr="00721765" w:rsidRDefault="001A6D6D"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0E4269" w:rsidRPr="00721765" w14:paraId="68FEEE25" w14:textId="77777777" w:rsidTr="00697D65">
        <w:tc>
          <w:tcPr>
            <w:tcW w:w="1829" w:type="dxa"/>
          </w:tcPr>
          <w:p w14:paraId="738FEE0C" w14:textId="7A0C17BA"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MoTa</w:t>
            </w:r>
          </w:p>
        </w:tc>
        <w:tc>
          <w:tcPr>
            <w:tcW w:w="3132" w:type="dxa"/>
          </w:tcPr>
          <w:p w14:paraId="73AC3585" w14:textId="2AE074E9"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Mô tả</w:t>
            </w:r>
          </w:p>
        </w:tc>
        <w:tc>
          <w:tcPr>
            <w:tcW w:w="1417" w:type="dxa"/>
          </w:tcPr>
          <w:p w14:paraId="308E3690" w14:textId="20619962"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Varchar</w:t>
            </w:r>
          </w:p>
        </w:tc>
        <w:tc>
          <w:tcPr>
            <w:tcW w:w="993" w:type="dxa"/>
          </w:tcPr>
          <w:p w14:paraId="5AD006E8" w14:textId="70DC8CD7" w:rsidR="000E4269"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559" w:type="dxa"/>
          </w:tcPr>
          <w:p w14:paraId="79A5CEE4" w14:textId="131466A1" w:rsidR="000E4269"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0E4269" w:rsidRPr="00721765" w14:paraId="40BD279B" w14:textId="77777777" w:rsidTr="00697D65">
        <w:tc>
          <w:tcPr>
            <w:tcW w:w="1829" w:type="dxa"/>
          </w:tcPr>
          <w:p w14:paraId="0EEEF95F" w14:textId="5C1764D0"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DonGia</w:t>
            </w:r>
          </w:p>
        </w:tc>
        <w:tc>
          <w:tcPr>
            <w:tcW w:w="3132" w:type="dxa"/>
          </w:tcPr>
          <w:p w14:paraId="00E16331" w14:textId="681AAEEF"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Đơn giá</w:t>
            </w:r>
          </w:p>
        </w:tc>
        <w:tc>
          <w:tcPr>
            <w:tcW w:w="1417" w:type="dxa"/>
          </w:tcPr>
          <w:p w14:paraId="61A712AF" w14:textId="7CC735F5"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Money</w:t>
            </w:r>
          </w:p>
        </w:tc>
        <w:tc>
          <w:tcPr>
            <w:tcW w:w="993" w:type="dxa"/>
          </w:tcPr>
          <w:p w14:paraId="6184B324" w14:textId="77777777" w:rsidR="000E4269" w:rsidRDefault="000E4269" w:rsidP="00BC18C6">
            <w:pPr>
              <w:pStyle w:val="ListParagraph"/>
              <w:spacing w:line="360" w:lineRule="auto"/>
              <w:ind w:left="0"/>
              <w:jc w:val="both"/>
              <w:rPr>
                <w:color w:val="000000" w:themeColor="text1"/>
                <w:sz w:val="26"/>
                <w:szCs w:val="26"/>
              </w:rPr>
            </w:pPr>
          </w:p>
        </w:tc>
        <w:tc>
          <w:tcPr>
            <w:tcW w:w="1559" w:type="dxa"/>
          </w:tcPr>
          <w:p w14:paraId="3AD96324" w14:textId="21B5F068"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0E4269" w:rsidRPr="00721765" w14:paraId="3C00067B" w14:textId="77777777" w:rsidTr="00697D65">
        <w:tc>
          <w:tcPr>
            <w:tcW w:w="1829" w:type="dxa"/>
          </w:tcPr>
          <w:p w14:paraId="2D88E539" w14:textId="433ECE54"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HinhAnh</w:t>
            </w:r>
          </w:p>
        </w:tc>
        <w:tc>
          <w:tcPr>
            <w:tcW w:w="3132" w:type="dxa"/>
          </w:tcPr>
          <w:p w14:paraId="77CE832F" w14:textId="43E6ADE5"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Hình ảnh</w:t>
            </w:r>
          </w:p>
        </w:tc>
        <w:tc>
          <w:tcPr>
            <w:tcW w:w="1417" w:type="dxa"/>
          </w:tcPr>
          <w:p w14:paraId="488BAD37" w14:textId="607FC6B6"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93" w:type="dxa"/>
          </w:tcPr>
          <w:p w14:paraId="3180FCA9" w14:textId="436044D6"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25</w:t>
            </w:r>
          </w:p>
        </w:tc>
        <w:tc>
          <w:tcPr>
            <w:tcW w:w="1559" w:type="dxa"/>
          </w:tcPr>
          <w:p w14:paraId="3C69A587" w14:textId="12EE14F6"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0E4269" w:rsidRPr="00721765" w14:paraId="186933E6" w14:textId="77777777" w:rsidTr="00697D65">
        <w:tc>
          <w:tcPr>
            <w:tcW w:w="1829" w:type="dxa"/>
          </w:tcPr>
          <w:p w14:paraId="5FB54C83" w14:textId="5E382F1B"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Tym</w:t>
            </w:r>
          </w:p>
        </w:tc>
        <w:tc>
          <w:tcPr>
            <w:tcW w:w="3132" w:type="dxa"/>
          </w:tcPr>
          <w:p w14:paraId="49451721" w14:textId="38C999DA"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Tym</w:t>
            </w:r>
          </w:p>
        </w:tc>
        <w:tc>
          <w:tcPr>
            <w:tcW w:w="1417" w:type="dxa"/>
          </w:tcPr>
          <w:p w14:paraId="7A952926" w14:textId="0E46B0E2"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Int</w:t>
            </w:r>
          </w:p>
        </w:tc>
        <w:tc>
          <w:tcPr>
            <w:tcW w:w="993" w:type="dxa"/>
          </w:tcPr>
          <w:p w14:paraId="475880AE" w14:textId="77777777" w:rsidR="000E4269" w:rsidRDefault="000E4269" w:rsidP="00BC18C6">
            <w:pPr>
              <w:pStyle w:val="ListParagraph"/>
              <w:spacing w:line="360" w:lineRule="auto"/>
              <w:ind w:left="0"/>
              <w:jc w:val="both"/>
              <w:rPr>
                <w:color w:val="000000" w:themeColor="text1"/>
                <w:sz w:val="26"/>
                <w:szCs w:val="26"/>
              </w:rPr>
            </w:pPr>
          </w:p>
        </w:tc>
        <w:tc>
          <w:tcPr>
            <w:tcW w:w="1559" w:type="dxa"/>
          </w:tcPr>
          <w:p w14:paraId="294D6004" w14:textId="333EF156" w:rsid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No</w:t>
            </w:r>
          </w:p>
        </w:tc>
      </w:tr>
    </w:tbl>
    <w:p w14:paraId="6E954F2F" w14:textId="1B472B8E" w:rsidR="00976E3D" w:rsidRDefault="00976E3D" w:rsidP="00BC18C6">
      <w:pPr>
        <w:pStyle w:val="ListParagraph"/>
        <w:spacing w:line="360" w:lineRule="auto"/>
        <w:ind w:left="0"/>
        <w:jc w:val="both"/>
        <w:rPr>
          <w:color w:val="000000" w:themeColor="text1"/>
          <w:sz w:val="26"/>
          <w:szCs w:val="26"/>
          <w:lang w:val="vi-VN"/>
        </w:rPr>
      </w:pPr>
    </w:p>
    <w:p w14:paraId="145EA3BB" w14:textId="09072813" w:rsidR="00161A9F" w:rsidRDefault="00161A9F" w:rsidP="00BC18C6">
      <w:pPr>
        <w:pStyle w:val="ListParagraph"/>
        <w:spacing w:line="360" w:lineRule="auto"/>
        <w:ind w:left="0"/>
        <w:jc w:val="both"/>
        <w:rPr>
          <w:color w:val="000000" w:themeColor="text1"/>
          <w:sz w:val="26"/>
          <w:szCs w:val="26"/>
          <w:lang w:val="vi-VN"/>
        </w:rPr>
      </w:pPr>
    </w:p>
    <w:p w14:paraId="72990C6F" w14:textId="747EEC9E" w:rsidR="00161A9F" w:rsidRDefault="00161A9F" w:rsidP="00BC18C6">
      <w:pPr>
        <w:pStyle w:val="ListParagraph"/>
        <w:spacing w:line="360" w:lineRule="auto"/>
        <w:ind w:left="0"/>
        <w:jc w:val="both"/>
        <w:rPr>
          <w:color w:val="000000" w:themeColor="text1"/>
          <w:sz w:val="26"/>
          <w:szCs w:val="26"/>
          <w:lang w:val="vi-VN"/>
        </w:rPr>
      </w:pPr>
    </w:p>
    <w:p w14:paraId="444851A0" w14:textId="25703414" w:rsidR="00161A9F" w:rsidRDefault="00161A9F" w:rsidP="00BC18C6">
      <w:pPr>
        <w:pStyle w:val="ListParagraph"/>
        <w:spacing w:line="360" w:lineRule="auto"/>
        <w:ind w:left="0"/>
        <w:jc w:val="both"/>
        <w:rPr>
          <w:color w:val="000000" w:themeColor="text1"/>
          <w:sz w:val="26"/>
          <w:szCs w:val="26"/>
          <w:lang w:val="vi-VN"/>
        </w:rPr>
      </w:pPr>
    </w:p>
    <w:p w14:paraId="5C8AABA5" w14:textId="4EE7C49D" w:rsidR="00161A9F" w:rsidRDefault="00161A9F" w:rsidP="00BC18C6">
      <w:pPr>
        <w:pStyle w:val="ListParagraph"/>
        <w:spacing w:line="360" w:lineRule="auto"/>
        <w:ind w:left="0"/>
        <w:jc w:val="both"/>
        <w:rPr>
          <w:color w:val="000000" w:themeColor="text1"/>
          <w:sz w:val="26"/>
          <w:szCs w:val="26"/>
          <w:lang w:val="vi-VN"/>
        </w:rPr>
      </w:pPr>
    </w:p>
    <w:p w14:paraId="2C6E958D" w14:textId="296C05E2" w:rsidR="00161A9F" w:rsidRDefault="00161A9F" w:rsidP="00BC18C6">
      <w:pPr>
        <w:pStyle w:val="ListParagraph"/>
        <w:spacing w:line="360" w:lineRule="auto"/>
        <w:ind w:left="0"/>
        <w:jc w:val="both"/>
        <w:rPr>
          <w:color w:val="000000" w:themeColor="text1"/>
          <w:sz w:val="26"/>
          <w:szCs w:val="26"/>
          <w:lang w:val="vi-VN"/>
        </w:rPr>
      </w:pPr>
    </w:p>
    <w:p w14:paraId="302A89C4" w14:textId="77777777" w:rsidR="00161A9F" w:rsidRDefault="00161A9F" w:rsidP="00BC18C6">
      <w:pPr>
        <w:pStyle w:val="ListParagraph"/>
        <w:spacing w:line="360" w:lineRule="auto"/>
        <w:ind w:left="0"/>
        <w:jc w:val="both"/>
        <w:rPr>
          <w:color w:val="000000" w:themeColor="text1"/>
          <w:sz w:val="26"/>
          <w:szCs w:val="26"/>
          <w:lang w:val="vi-VN"/>
        </w:rPr>
      </w:pPr>
    </w:p>
    <w:p w14:paraId="49928532" w14:textId="310DF98F" w:rsidR="00976E3D" w:rsidRPr="00736631" w:rsidRDefault="00976E3D" w:rsidP="00976E3D">
      <w:pPr>
        <w:pStyle w:val="3"/>
        <w:numPr>
          <w:ilvl w:val="0"/>
          <w:numId w:val="28"/>
        </w:numPr>
        <w:jc w:val="both"/>
        <w:rPr>
          <w:b w:val="0"/>
          <w:bCs/>
          <w:color w:val="000000" w:themeColor="text1"/>
        </w:rPr>
      </w:pPr>
      <w:r w:rsidRPr="00736631">
        <w:rPr>
          <w:b w:val="0"/>
          <w:bCs/>
          <w:color w:val="000000" w:themeColor="text1"/>
        </w:rPr>
        <w:lastRenderedPageBreak/>
        <w:t>Tên bảng:</w:t>
      </w:r>
      <w:r w:rsidR="00C938A3">
        <w:rPr>
          <w:b w:val="0"/>
          <w:bCs/>
          <w:color w:val="000000" w:themeColor="text1"/>
        </w:rPr>
        <w:t xml:space="preserve"> </w:t>
      </w:r>
      <w:r w:rsidR="000E4269">
        <w:rPr>
          <w:b w:val="0"/>
          <w:bCs/>
          <w:color w:val="000000" w:themeColor="text1"/>
        </w:rPr>
        <w:t>Đặt món</w:t>
      </w:r>
      <w:r w:rsidR="00D8040F">
        <w:rPr>
          <w:b w:val="0"/>
          <w:bCs/>
          <w:color w:val="000000" w:themeColor="text1"/>
        </w:rPr>
        <w:t>.</w:t>
      </w:r>
    </w:p>
    <w:p w14:paraId="49BD5245" w14:textId="144E4F5C" w:rsidR="00161A9F" w:rsidRPr="00161A9F" w:rsidRDefault="00976E3D" w:rsidP="00161A9F">
      <w:pPr>
        <w:pStyle w:val="3"/>
        <w:numPr>
          <w:ilvl w:val="0"/>
          <w:numId w:val="28"/>
        </w:numPr>
        <w:jc w:val="both"/>
        <w:rPr>
          <w:b w:val="0"/>
          <w:bCs/>
          <w:color w:val="000000" w:themeColor="text1"/>
        </w:rPr>
      </w:pPr>
      <w:r w:rsidRPr="00736631">
        <w:rPr>
          <w:b w:val="0"/>
          <w:bCs/>
          <w:color w:val="000000" w:themeColor="text1"/>
        </w:rPr>
        <w:t xml:space="preserve">Mục đích: </w:t>
      </w:r>
      <w:r w:rsidR="00D8040F">
        <w:rPr>
          <w:b w:val="0"/>
          <w:bCs/>
          <w:color w:val="000000" w:themeColor="text1"/>
        </w:rPr>
        <w:t>Giúp người dùng quản lý món ăn.</w:t>
      </w:r>
    </w:p>
    <w:p w14:paraId="54A8302C" w14:textId="0301B5CF" w:rsidR="00DA12F8" w:rsidRPr="000E4269" w:rsidRDefault="00DA12F8" w:rsidP="00BC18C6">
      <w:pPr>
        <w:pStyle w:val="1"/>
        <w:numPr>
          <w:ilvl w:val="0"/>
          <w:numId w:val="0"/>
        </w:numPr>
        <w:ind w:left="360"/>
        <w:jc w:val="center"/>
        <w:outlineLvl w:val="2"/>
        <w:rPr>
          <w:b w:val="0"/>
        </w:rPr>
      </w:pPr>
      <w:bookmarkStart w:id="17" w:name="_Toc62497157"/>
      <w:r w:rsidRPr="00A77000">
        <w:rPr>
          <w:b w:val="0"/>
          <w:lang w:val="vi-VN"/>
        </w:rPr>
        <w:t xml:space="preserve">Bảng 3: </w:t>
      </w:r>
      <w:r w:rsidR="000E4269">
        <w:rPr>
          <w:bCs/>
        </w:rPr>
        <w:t>Đ</w:t>
      </w:r>
      <w:r w:rsidR="00A967E8">
        <w:rPr>
          <w:bCs/>
        </w:rPr>
        <w:t>ẶT MÓN</w:t>
      </w:r>
      <w:bookmarkEnd w:id="17"/>
    </w:p>
    <w:tbl>
      <w:tblPr>
        <w:tblStyle w:val="TableGrid"/>
        <w:tblW w:w="0" w:type="auto"/>
        <w:tblInd w:w="421" w:type="dxa"/>
        <w:tblLook w:val="04A0" w:firstRow="1" w:lastRow="0" w:firstColumn="1" w:lastColumn="0" w:noHBand="0" w:noVBand="1"/>
      </w:tblPr>
      <w:tblGrid>
        <w:gridCol w:w="2354"/>
        <w:gridCol w:w="2599"/>
        <w:gridCol w:w="1382"/>
        <w:gridCol w:w="1036"/>
        <w:gridCol w:w="1603"/>
      </w:tblGrid>
      <w:tr w:rsidR="004B7FCF" w:rsidRPr="00721765" w14:paraId="302B61FB" w14:textId="77777777" w:rsidTr="00697D65">
        <w:tc>
          <w:tcPr>
            <w:tcW w:w="2354" w:type="dxa"/>
          </w:tcPr>
          <w:p w14:paraId="534CE485" w14:textId="77777777" w:rsidR="0030510B" w:rsidRPr="00721765" w:rsidRDefault="0030510B"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599" w:type="dxa"/>
          </w:tcPr>
          <w:p w14:paraId="47E7A8AB" w14:textId="77777777" w:rsidR="0030510B" w:rsidRPr="00721765" w:rsidRDefault="0030510B"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382" w:type="dxa"/>
          </w:tcPr>
          <w:p w14:paraId="1D3E869C" w14:textId="77777777" w:rsidR="0030510B" w:rsidRPr="00721765" w:rsidRDefault="0030510B"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1036" w:type="dxa"/>
          </w:tcPr>
          <w:p w14:paraId="02BEC406" w14:textId="77777777" w:rsidR="0030510B" w:rsidRPr="00721765" w:rsidRDefault="0030510B"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603" w:type="dxa"/>
          </w:tcPr>
          <w:p w14:paraId="6B72DA3E" w14:textId="77777777" w:rsidR="0030510B" w:rsidRPr="00721765" w:rsidRDefault="0030510B"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4B7FCF" w:rsidRPr="00721765" w14:paraId="3123DE74" w14:textId="77777777" w:rsidTr="00697D65">
        <w:tc>
          <w:tcPr>
            <w:tcW w:w="2354" w:type="dxa"/>
          </w:tcPr>
          <w:p w14:paraId="0B5AA27E" w14:textId="3798B2FD" w:rsidR="0030510B" w:rsidRPr="00FC7B08" w:rsidRDefault="00FC7B08" w:rsidP="00BC18C6">
            <w:pPr>
              <w:pStyle w:val="ListParagraph"/>
              <w:spacing w:line="360" w:lineRule="auto"/>
              <w:ind w:left="0"/>
              <w:jc w:val="both"/>
              <w:rPr>
                <w:color w:val="000000" w:themeColor="text1"/>
                <w:sz w:val="26"/>
                <w:szCs w:val="26"/>
              </w:rPr>
            </w:pPr>
            <w:r>
              <w:rPr>
                <w:color w:val="000000" w:themeColor="text1"/>
                <w:sz w:val="26"/>
                <w:szCs w:val="26"/>
              </w:rPr>
              <w:t>ID</w:t>
            </w:r>
            <w:r w:rsidR="000E4269">
              <w:rPr>
                <w:color w:val="000000" w:themeColor="text1"/>
                <w:sz w:val="26"/>
                <w:szCs w:val="26"/>
              </w:rPr>
              <w:t>DatMon</w:t>
            </w:r>
          </w:p>
        </w:tc>
        <w:tc>
          <w:tcPr>
            <w:tcW w:w="2599" w:type="dxa"/>
          </w:tcPr>
          <w:p w14:paraId="2F187A1D" w14:textId="09F58A69" w:rsidR="0030510B"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Mã đặt món</w:t>
            </w:r>
          </w:p>
        </w:tc>
        <w:tc>
          <w:tcPr>
            <w:tcW w:w="1382" w:type="dxa"/>
          </w:tcPr>
          <w:p w14:paraId="5911892B" w14:textId="36D3F90A" w:rsidR="0030510B"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1036" w:type="dxa"/>
          </w:tcPr>
          <w:p w14:paraId="10C82046" w14:textId="65FB6ED3" w:rsidR="0030510B"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10</w:t>
            </w:r>
          </w:p>
        </w:tc>
        <w:tc>
          <w:tcPr>
            <w:tcW w:w="1603" w:type="dxa"/>
          </w:tcPr>
          <w:p w14:paraId="688AD540" w14:textId="77777777" w:rsidR="0030510B" w:rsidRPr="00721765" w:rsidRDefault="0030510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4B7FCF" w:rsidRPr="00721765" w14:paraId="615815FA" w14:textId="77777777" w:rsidTr="00697D65">
        <w:tc>
          <w:tcPr>
            <w:tcW w:w="2354" w:type="dxa"/>
          </w:tcPr>
          <w:p w14:paraId="4819D8B0" w14:textId="79F755BB" w:rsidR="0030510B" w:rsidRPr="00AC65CC" w:rsidRDefault="000E4269" w:rsidP="00BC18C6">
            <w:pPr>
              <w:pStyle w:val="ListParagraph"/>
              <w:spacing w:line="360" w:lineRule="auto"/>
              <w:ind w:left="0"/>
              <w:jc w:val="both"/>
              <w:rPr>
                <w:color w:val="000000" w:themeColor="text1"/>
                <w:sz w:val="26"/>
                <w:szCs w:val="26"/>
              </w:rPr>
            </w:pPr>
            <w:r>
              <w:rPr>
                <w:color w:val="000000" w:themeColor="text1"/>
                <w:sz w:val="26"/>
                <w:szCs w:val="26"/>
              </w:rPr>
              <w:t>MaMonAn</w:t>
            </w:r>
          </w:p>
        </w:tc>
        <w:tc>
          <w:tcPr>
            <w:tcW w:w="2599" w:type="dxa"/>
          </w:tcPr>
          <w:p w14:paraId="229ABBE5" w14:textId="7732EC84" w:rsidR="0030510B" w:rsidRPr="00AC65CC" w:rsidRDefault="000E4269" w:rsidP="00BC18C6">
            <w:pPr>
              <w:pStyle w:val="ListParagraph"/>
              <w:spacing w:line="360" w:lineRule="auto"/>
              <w:ind w:left="0"/>
              <w:jc w:val="both"/>
              <w:rPr>
                <w:color w:val="000000" w:themeColor="text1"/>
                <w:sz w:val="26"/>
                <w:szCs w:val="26"/>
              </w:rPr>
            </w:pPr>
            <w:r>
              <w:rPr>
                <w:color w:val="000000" w:themeColor="text1"/>
                <w:sz w:val="26"/>
                <w:szCs w:val="26"/>
              </w:rPr>
              <w:t>Mã món ăn</w:t>
            </w:r>
          </w:p>
        </w:tc>
        <w:tc>
          <w:tcPr>
            <w:tcW w:w="1382" w:type="dxa"/>
          </w:tcPr>
          <w:p w14:paraId="2526FF82" w14:textId="5BC3FD71" w:rsidR="0030510B" w:rsidRPr="00AC65CC" w:rsidRDefault="000E4269"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1036" w:type="dxa"/>
          </w:tcPr>
          <w:p w14:paraId="6424E45C" w14:textId="25DAC5E1" w:rsidR="0030510B" w:rsidRP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10</w:t>
            </w:r>
          </w:p>
        </w:tc>
        <w:tc>
          <w:tcPr>
            <w:tcW w:w="1603" w:type="dxa"/>
          </w:tcPr>
          <w:p w14:paraId="765977DB" w14:textId="77777777" w:rsidR="0030510B" w:rsidRPr="00721765" w:rsidRDefault="0030510B"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36217C" w:rsidRPr="00721765" w14:paraId="011104FD" w14:textId="77777777" w:rsidTr="00697D65">
        <w:tc>
          <w:tcPr>
            <w:tcW w:w="2354" w:type="dxa"/>
          </w:tcPr>
          <w:p w14:paraId="41665371" w14:textId="276382F6"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MaDH</w:t>
            </w:r>
          </w:p>
        </w:tc>
        <w:tc>
          <w:tcPr>
            <w:tcW w:w="2599" w:type="dxa"/>
          </w:tcPr>
          <w:p w14:paraId="0D9BFC1B" w14:textId="5A7C9557"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Mã đơn hàng</w:t>
            </w:r>
          </w:p>
        </w:tc>
        <w:tc>
          <w:tcPr>
            <w:tcW w:w="1382" w:type="dxa"/>
          </w:tcPr>
          <w:p w14:paraId="34235A6C" w14:textId="63903527"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1036" w:type="dxa"/>
          </w:tcPr>
          <w:p w14:paraId="4B50A711" w14:textId="7352499F" w:rsidR="0036217C" w:rsidRPr="0036217C" w:rsidRDefault="0036217C" w:rsidP="00BC18C6">
            <w:pPr>
              <w:pStyle w:val="ListParagraph"/>
              <w:spacing w:line="360" w:lineRule="auto"/>
              <w:ind w:left="0"/>
              <w:jc w:val="both"/>
              <w:rPr>
                <w:color w:val="000000" w:themeColor="text1"/>
                <w:sz w:val="26"/>
                <w:szCs w:val="26"/>
              </w:rPr>
            </w:pPr>
            <w:r>
              <w:rPr>
                <w:color w:val="000000" w:themeColor="text1"/>
                <w:sz w:val="26"/>
                <w:szCs w:val="26"/>
              </w:rPr>
              <w:t>10</w:t>
            </w:r>
          </w:p>
        </w:tc>
        <w:tc>
          <w:tcPr>
            <w:tcW w:w="1603" w:type="dxa"/>
          </w:tcPr>
          <w:p w14:paraId="70261C1A" w14:textId="3195AB34" w:rsidR="0036217C" w:rsidRPr="0036217C" w:rsidRDefault="0036217C"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36217C" w:rsidRPr="00721765" w14:paraId="0EDDAF34" w14:textId="77777777" w:rsidTr="00697D65">
        <w:tc>
          <w:tcPr>
            <w:tcW w:w="2354" w:type="dxa"/>
          </w:tcPr>
          <w:p w14:paraId="4D440E3B" w14:textId="3E6108EE"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SoLuong</w:t>
            </w:r>
          </w:p>
        </w:tc>
        <w:tc>
          <w:tcPr>
            <w:tcW w:w="2599" w:type="dxa"/>
          </w:tcPr>
          <w:p w14:paraId="46E2CC38" w14:textId="4544622B"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Số lượng</w:t>
            </w:r>
          </w:p>
        </w:tc>
        <w:tc>
          <w:tcPr>
            <w:tcW w:w="1382" w:type="dxa"/>
          </w:tcPr>
          <w:p w14:paraId="05C15192" w14:textId="0ED9014C" w:rsidR="0036217C" w:rsidRDefault="000E4269" w:rsidP="00BC18C6">
            <w:pPr>
              <w:pStyle w:val="ListParagraph"/>
              <w:spacing w:line="360" w:lineRule="auto"/>
              <w:ind w:left="0"/>
              <w:jc w:val="both"/>
              <w:rPr>
                <w:color w:val="000000" w:themeColor="text1"/>
                <w:sz w:val="26"/>
                <w:szCs w:val="26"/>
              </w:rPr>
            </w:pPr>
            <w:r>
              <w:rPr>
                <w:color w:val="000000" w:themeColor="text1"/>
                <w:sz w:val="26"/>
                <w:szCs w:val="26"/>
              </w:rPr>
              <w:t>Int</w:t>
            </w:r>
          </w:p>
        </w:tc>
        <w:tc>
          <w:tcPr>
            <w:tcW w:w="1036" w:type="dxa"/>
          </w:tcPr>
          <w:p w14:paraId="6462FD9E" w14:textId="361366C0" w:rsidR="0036217C" w:rsidRDefault="0036217C" w:rsidP="00BC18C6">
            <w:pPr>
              <w:pStyle w:val="ListParagraph"/>
              <w:spacing w:line="360" w:lineRule="auto"/>
              <w:ind w:left="0"/>
              <w:jc w:val="both"/>
              <w:rPr>
                <w:color w:val="000000" w:themeColor="text1"/>
                <w:sz w:val="26"/>
                <w:szCs w:val="26"/>
              </w:rPr>
            </w:pPr>
          </w:p>
        </w:tc>
        <w:tc>
          <w:tcPr>
            <w:tcW w:w="1603" w:type="dxa"/>
          </w:tcPr>
          <w:p w14:paraId="44A87D5A" w14:textId="3953AA43" w:rsidR="0036217C" w:rsidRDefault="00B81502" w:rsidP="00BC18C6">
            <w:pPr>
              <w:pStyle w:val="ListParagraph"/>
              <w:spacing w:line="360" w:lineRule="auto"/>
              <w:ind w:left="0"/>
              <w:jc w:val="both"/>
              <w:rPr>
                <w:color w:val="000000" w:themeColor="text1"/>
                <w:sz w:val="26"/>
                <w:szCs w:val="26"/>
              </w:rPr>
            </w:pPr>
            <w:r>
              <w:rPr>
                <w:color w:val="000000" w:themeColor="text1"/>
                <w:sz w:val="26"/>
                <w:szCs w:val="26"/>
              </w:rPr>
              <w:t>No</w:t>
            </w:r>
          </w:p>
        </w:tc>
      </w:tr>
    </w:tbl>
    <w:p w14:paraId="0B4FF6C2" w14:textId="77777777" w:rsidR="001A6D6D" w:rsidRPr="00721765" w:rsidRDefault="001A6D6D" w:rsidP="00BC18C6">
      <w:pPr>
        <w:spacing w:line="360" w:lineRule="auto"/>
        <w:jc w:val="both"/>
        <w:rPr>
          <w:color w:val="000000" w:themeColor="text1"/>
          <w:sz w:val="26"/>
          <w:szCs w:val="26"/>
          <w:lang w:val="vi-VN"/>
        </w:rPr>
      </w:pPr>
    </w:p>
    <w:p w14:paraId="4E75713A" w14:textId="41428C52" w:rsidR="0077285F" w:rsidRPr="00AE32D2" w:rsidRDefault="0077285F" w:rsidP="0077285F">
      <w:pPr>
        <w:pStyle w:val="3"/>
        <w:numPr>
          <w:ilvl w:val="0"/>
          <w:numId w:val="28"/>
        </w:numPr>
        <w:jc w:val="both"/>
        <w:rPr>
          <w:b w:val="0"/>
          <w:bCs/>
          <w:color w:val="000000" w:themeColor="text1"/>
          <w:lang w:val="vi-VN"/>
        </w:rPr>
      </w:pPr>
      <w:r w:rsidRPr="00AE32D2">
        <w:rPr>
          <w:b w:val="0"/>
          <w:bCs/>
          <w:color w:val="000000" w:themeColor="text1"/>
          <w:lang w:val="vi-VN"/>
        </w:rPr>
        <w:t xml:space="preserve">Tên bảng: </w:t>
      </w:r>
      <w:r w:rsidR="000E4269" w:rsidRPr="00AE32D2">
        <w:rPr>
          <w:b w:val="0"/>
          <w:bCs/>
          <w:color w:val="000000" w:themeColor="text1"/>
          <w:lang w:val="vi-VN"/>
        </w:rPr>
        <w:t>Loại món ăn</w:t>
      </w:r>
      <w:r w:rsidR="00D8040F" w:rsidRPr="00AE32D2">
        <w:rPr>
          <w:b w:val="0"/>
          <w:bCs/>
          <w:color w:val="000000" w:themeColor="text1"/>
          <w:lang w:val="vi-VN"/>
        </w:rPr>
        <w:t>.</w:t>
      </w:r>
    </w:p>
    <w:p w14:paraId="0A85A194" w14:textId="24B4A59F" w:rsidR="0077285F" w:rsidRPr="00AE32D2" w:rsidRDefault="0077285F" w:rsidP="0077285F">
      <w:pPr>
        <w:pStyle w:val="3"/>
        <w:numPr>
          <w:ilvl w:val="0"/>
          <w:numId w:val="28"/>
        </w:numPr>
        <w:jc w:val="both"/>
        <w:rPr>
          <w:b w:val="0"/>
          <w:bCs/>
          <w:color w:val="000000" w:themeColor="text1"/>
          <w:lang w:val="vi-VN"/>
        </w:rPr>
      </w:pPr>
      <w:r w:rsidRPr="00AE32D2">
        <w:rPr>
          <w:b w:val="0"/>
          <w:bCs/>
          <w:color w:val="000000" w:themeColor="text1"/>
          <w:lang w:val="vi-VN"/>
        </w:rPr>
        <w:t xml:space="preserve">Mục đích: </w:t>
      </w:r>
      <w:r w:rsidR="00D8040F" w:rsidRPr="00AE32D2">
        <w:rPr>
          <w:b w:val="0"/>
          <w:bCs/>
          <w:color w:val="000000" w:themeColor="text1"/>
          <w:lang w:val="vi-VN"/>
        </w:rPr>
        <w:t>Phân chia các loại món ăn có trong nhà hàng.</w:t>
      </w:r>
    </w:p>
    <w:p w14:paraId="21CE3022" w14:textId="20874C46" w:rsidR="00DA12F8" w:rsidRPr="000E4269" w:rsidRDefault="00DA12F8" w:rsidP="00BC18C6">
      <w:pPr>
        <w:pStyle w:val="1"/>
        <w:numPr>
          <w:ilvl w:val="0"/>
          <w:numId w:val="0"/>
        </w:numPr>
        <w:ind w:left="360"/>
        <w:jc w:val="center"/>
        <w:outlineLvl w:val="2"/>
        <w:rPr>
          <w:b w:val="0"/>
        </w:rPr>
      </w:pPr>
      <w:bookmarkStart w:id="18" w:name="_Toc62497158"/>
      <w:r w:rsidRPr="00A77000">
        <w:rPr>
          <w:b w:val="0"/>
          <w:lang w:val="vi-VN"/>
        </w:rPr>
        <w:t>Bảng 4:</w:t>
      </w:r>
      <w:r w:rsidRPr="00A77000">
        <w:rPr>
          <w:bCs/>
          <w:lang w:val="vi-VN"/>
        </w:rPr>
        <w:t xml:space="preserve"> </w:t>
      </w:r>
      <w:r w:rsidR="000E4269">
        <w:rPr>
          <w:bCs/>
        </w:rPr>
        <w:t>L</w:t>
      </w:r>
      <w:r w:rsidR="00A967E8">
        <w:rPr>
          <w:bCs/>
        </w:rPr>
        <w:t>OẠI MÓN ĂN</w:t>
      </w:r>
      <w:bookmarkEnd w:id="18"/>
    </w:p>
    <w:tbl>
      <w:tblPr>
        <w:tblStyle w:val="TableGrid"/>
        <w:tblW w:w="0" w:type="auto"/>
        <w:tblInd w:w="421" w:type="dxa"/>
        <w:tblLook w:val="04A0" w:firstRow="1" w:lastRow="0" w:firstColumn="1" w:lastColumn="0" w:noHBand="0" w:noVBand="1"/>
      </w:tblPr>
      <w:tblGrid>
        <w:gridCol w:w="2306"/>
        <w:gridCol w:w="2620"/>
        <w:gridCol w:w="1389"/>
        <w:gridCol w:w="968"/>
        <w:gridCol w:w="1691"/>
      </w:tblGrid>
      <w:tr w:rsidR="004B7FCF" w:rsidRPr="00721765" w14:paraId="75F871E7" w14:textId="77777777" w:rsidTr="00DA12F8">
        <w:tc>
          <w:tcPr>
            <w:tcW w:w="2306" w:type="dxa"/>
          </w:tcPr>
          <w:p w14:paraId="7E1949B0"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620" w:type="dxa"/>
          </w:tcPr>
          <w:p w14:paraId="2B2CCDC4"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389" w:type="dxa"/>
          </w:tcPr>
          <w:p w14:paraId="70DE902C"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68" w:type="dxa"/>
          </w:tcPr>
          <w:p w14:paraId="254DDC20"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691" w:type="dxa"/>
          </w:tcPr>
          <w:p w14:paraId="37028015"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4B7FCF" w:rsidRPr="00721765" w14:paraId="72F5F660" w14:textId="77777777" w:rsidTr="00DA12F8">
        <w:tc>
          <w:tcPr>
            <w:tcW w:w="2306" w:type="dxa"/>
          </w:tcPr>
          <w:p w14:paraId="5736A7AC" w14:textId="5EBD9C8B" w:rsidR="00DC6F21" w:rsidRPr="00BE67B8" w:rsidRDefault="000E4269" w:rsidP="00BC18C6">
            <w:pPr>
              <w:pStyle w:val="ListParagraph"/>
              <w:spacing w:line="360" w:lineRule="auto"/>
              <w:ind w:left="0"/>
              <w:jc w:val="both"/>
              <w:rPr>
                <w:color w:val="000000" w:themeColor="text1"/>
                <w:sz w:val="26"/>
                <w:szCs w:val="26"/>
              </w:rPr>
            </w:pPr>
            <w:r>
              <w:rPr>
                <w:color w:val="000000" w:themeColor="text1"/>
                <w:sz w:val="26"/>
                <w:szCs w:val="26"/>
              </w:rPr>
              <w:t>MaLoai</w:t>
            </w:r>
          </w:p>
        </w:tc>
        <w:tc>
          <w:tcPr>
            <w:tcW w:w="2620" w:type="dxa"/>
          </w:tcPr>
          <w:p w14:paraId="66CB5BF5" w14:textId="69C58EFF" w:rsidR="00DC6F21"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Mã loại</w:t>
            </w:r>
          </w:p>
        </w:tc>
        <w:tc>
          <w:tcPr>
            <w:tcW w:w="1389" w:type="dxa"/>
          </w:tcPr>
          <w:p w14:paraId="2293A41E" w14:textId="5D137F45" w:rsidR="00DC6F21" w:rsidRPr="000E4269" w:rsidRDefault="000E4269"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68" w:type="dxa"/>
          </w:tcPr>
          <w:p w14:paraId="150BCBC6" w14:textId="77777777" w:rsidR="00DC6F21" w:rsidRPr="00721765" w:rsidRDefault="00DC6F21"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10</w:t>
            </w:r>
          </w:p>
        </w:tc>
        <w:tc>
          <w:tcPr>
            <w:tcW w:w="1691" w:type="dxa"/>
          </w:tcPr>
          <w:p w14:paraId="0095193D" w14:textId="77777777" w:rsidR="00DC6F21" w:rsidRPr="00721765" w:rsidRDefault="00DC6F21"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4B7FCF" w:rsidRPr="00721765" w14:paraId="0815B712" w14:textId="77777777" w:rsidTr="00DA12F8">
        <w:tc>
          <w:tcPr>
            <w:tcW w:w="2306" w:type="dxa"/>
          </w:tcPr>
          <w:p w14:paraId="60F9AA13" w14:textId="3173B9C7" w:rsidR="00DC6F21" w:rsidRPr="00BE67B8" w:rsidRDefault="000E4269" w:rsidP="00BC18C6">
            <w:pPr>
              <w:pStyle w:val="ListParagraph"/>
              <w:spacing w:line="360" w:lineRule="auto"/>
              <w:ind w:left="0"/>
              <w:jc w:val="both"/>
              <w:rPr>
                <w:color w:val="000000" w:themeColor="text1"/>
                <w:sz w:val="26"/>
                <w:szCs w:val="26"/>
              </w:rPr>
            </w:pPr>
            <w:r>
              <w:rPr>
                <w:color w:val="000000" w:themeColor="text1"/>
                <w:sz w:val="26"/>
                <w:szCs w:val="26"/>
              </w:rPr>
              <w:t>TenLoai</w:t>
            </w:r>
          </w:p>
        </w:tc>
        <w:tc>
          <w:tcPr>
            <w:tcW w:w="2620" w:type="dxa"/>
          </w:tcPr>
          <w:p w14:paraId="64FE812D" w14:textId="17145B7B" w:rsidR="00DC6F21" w:rsidRPr="00BE67B8" w:rsidRDefault="000E4269" w:rsidP="00BC18C6">
            <w:pPr>
              <w:pStyle w:val="ListParagraph"/>
              <w:spacing w:line="360" w:lineRule="auto"/>
              <w:ind w:left="0"/>
              <w:jc w:val="both"/>
              <w:rPr>
                <w:color w:val="000000" w:themeColor="text1"/>
                <w:sz w:val="26"/>
                <w:szCs w:val="26"/>
              </w:rPr>
            </w:pPr>
            <w:r>
              <w:rPr>
                <w:color w:val="000000" w:themeColor="text1"/>
                <w:sz w:val="26"/>
                <w:szCs w:val="26"/>
              </w:rPr>
              <w:t>Tên loại</w:t>
            </w:r>
          </w:p>
        </w:tc>
        <w:tc>
          <w:tcPr>
            <w:tcW w:w="1389" w:type="dxa"/>
          </w:tcPr>
          <w:p w14:paraId="12AE993B" w14:textId="320E4F2B" w:rsidR="00DC6F21"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V</w:t>
            </w:r>
            <w:r w:rsidR="00BE67B8">
              <w:rPr>
                <w:color w:val="000000" w:themeColor="text1"/>
                <w:sz w:val="26"/>
                <w:szCs w:val="26"/>
              </w:rPr>
              <w:t>archar</w:t>
            </w:r>
          </w:p>
        </w:tc>
        <w:tc>
          <w:tcPr>
            <w:tcW w:w="968" w:type="dxa"/>
          </w:tcPr>
          <w:p w14:paraId="4F3925E7" w14:textId="11C87FBB" w:rsidR="00DC6F21" w:rsidRPr="00FC78A3" w:rsidRDefault="00FC78A3"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691" w:type="dxa"/>
          </w:tcPr>
          <w:p w14:paraId="5E6FF4F8" w14:textId="77777777" w:rsidR="00DC6F21" w:rsidRPr="00721765" w:rsidRDefault="00DC6F21"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bl>
    <w:p w14:paraId="4D8B85BA" w14:textId="6C829991" w:rsidR="00DC6F21" w:rsidRDefault="00DC6F21" w:rsidP="00BC18C6">
      <w:pPr>
        <w:spacing w:line="360" w:lineRule="auto"/>
        <w:jc w:val="both"/>
        <w:rPr>
          <w:color w:val="000000" w:themeColor="text1"/>
          <w:sz w:val="26"/>
          <w:szCs w:val="26"/>
          <w:lang w:val="vi-VN"/>
        </w:rPr>
      </w:pPr>
    </w:p>
    <w:p w14:paraId="56F3316D" w14:textId="13F8405B" w:rsidR="00F06573" w:rsidRPr="00F06573" w:rsidRDefault="000C5FD6" w:rsidP="00F06573">
      <w:pPr>
        <w:pStyle w:val="3"/>
        <w:numPr>
          <w:ilvl w:val="0"/>
          <w:numId w:val="28"/>
        </w:numPr>
        <w:jc w:val="both"/>
        <w:rPr>
          <w:b w:val="0"/>
          <w:bCs/>
          <w:color w:val="000000" w:themeColor="text1"/>
        </w:rPr>
      </w:pPr>
      <w:r w:rsidRPr="00736631">
        <w:rPr>
          <w:b w:val="0"/>
          <w:bCs/>
          <w:color w:val="000000" w:themeColor="text1"/>
        </w:rPr>
        <w:t>Tên bảng:</w:t>
      </w:r>
      <w:r>
        <w:rPr>
          <w:b w:val="0"/>
          <w:bCs/>
          <w:color w:val="000000" w:themeColor="text1"/>
        </w:rPr>
        <w:t xml:space="preserve"> </w:t>
      </w:r>
      <w:r w:rsidR="00FC78A3">
        <w:rPr>
          <w:b w:val="0"/>
          <w:bCs/>
          <w:color w:val="000000" w:themeColor="text1"/>
        </w:rPr>
        <w:t>Đơn hàng</w:t>
      </w:r>
    </w:p>
    <w:p w14:paraId="082C23F9" w14:textId="58324BEB" w:rsidR="000C5FD6" w:rsidRPr="00736631" w:rsidRDefault="000C5FD6" w:rsidP="000C5FD6">
      <w:pPr>
        <w:pStyle w:val="3"/>
        <w:numPr>
          <w:ilvl w:val="0"/>
          <w:numId w:val="28"/>
        </w:numPr>
        <w:jc w:val="both"/>
        <w:rPr>
          <w:b w:val="0"/>
          <w:bCs/>
          <w:color w:val="000000" w:themeColor="text1"/>
        </w:rPr>
      </w:pPr>
      <w:r w:rsidRPr="00736631">
        <w:rPr>
          <w:b w:val="0"/>
          <w:bCs/>
          <w:color w:val="000000" w:themeColor="text1"/>
        </w:rPr>
        <w:t xml:space="preserve">Mục đích: </w:t>
      </w:r>
      <w:r>
        <w:rPr>
          <w:b w:val="0"/>
          <w:bCs/>
          <w:color w:val="000000" w:themeColor="text1"/>
        </w:rPr>
        <w:t xml:space="preserve">Lưu </w:t>
      </w:r>
      <w:r w:rsidR="00A27DE8">
        <w:rPr>
          <w:b w:val="0"/>
          <w:bCs/>
          <w:color w:val="000000" w:themeColor="text1"/>
        </w:rPr>
        <w:t>danh sách đơn hàng</w:t>
      </w:r>
    </w:p>
    <w:p w14:paraId="7C9603F7" w14:textId="56C56451" w:rsidR="00DA12F8" w:rsidRPr="00FC78A3" w:rsidRDefault="00DA12F8" w:rsidP="00BC18C6">
      <w:pPr>
        <w:pStyle w:val="1"/>
        <w:numPr>
          <w:ilvl w:val="0"/>
          <w:numId w:val="0"/>
        </w:numPr>
        <w:ind w:left="360"/>
        <w:jc w:val="center"/>
        <w:outlineLvl w:val="2"/>
        <w:rPr>
          <w:b w:val="0"/>
        </w:rPr>
      </w:pPr>
      <w:bookmarkStart w:id="19" w:name="_Toc62497159"/>
      <w:r w:rsidRPr="00A77000">
        <w:rPr>
          <w:b w:val="0"/>
          <w:lang w:val="vi-VN"/>
        </w:rPr>
        <w:t xml:space="preserve">Bảng 5: </w:t>
      </w:r>
      <w:r w:rsidR="00FC78A3">
        <w:rPr>
          <w:bCs/>
        </w:rPr>
        <w:t>Đ</w:t>
      </w:r>
      <w:r w:rsidR="00A967E8">
        <w:rPr>
          <w:bCs/>
        </w:rPr>
        <w:t>ƠN HÀNG</w:t>
      </w:r>
      <w:bookmarkEnd w:id="19"/>
    </w:p>
    <w:tbl>
      <w:tblPr>
        <w:tblStyle w:val="TableGrid"/>
        <w:tblW w:w="0" w:type="auto"/>
        <w:tblInd w:w="421" w:type="dxa"/>
        <w:tblLook w:val="04A0" w:firstRow="1" w:lastRow="0" w:firstColumn="1" w:lastColumn="0" w:noHBand="0" w:noVBand="1"/>
      </w:tblPr>
      <w:tblGrid>
        <w:gridCol w:w="2348"/>
        <w:gridCol w:w="2698"/>
        <w:gridCol w:w="1417"/>
        <w:gridCol w:w="989"/>
        <w:gridCol w:w="1748"/>
      </w:tblGrid>
      <w:tr w:rsidR="004B7FCF" w:rsidRPr="00721765" w14:paraId="53C6E2DD" w14:textId="77777777" w:rsidTr="00BE67B8">
        <w:tc>
          <w:tcPr>
            <w:tcW w:w="2348" w:type="dxa"/>
          </w:tcPr>
          <w:p w14:paraId="222311F2" w14:textId="77777777" w:rsidR="00F518A3" w:rsidRPr="00721765" w:rsidRDefault="00F518A3"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698" w:type="dxa"/>
          </w:tcPr>
          <w:p w14:paraId="36742417" w14:textId="77777777" w:rsidR="00F518A3" w:rsidRPr="00721765" w:rsidRDefault="00F518A3"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417" w:type="dxa"/>
          </w:tcPr>
          <w:p w14:paraId="20996285" w14:textId="77777777" w:rsidR="00F518A3" w:rsidRPr="00721765" w:rsidRDefault="00F518A3"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89" w:type="dxa"/>
          </w:tcPr>
          <w:p w14:paraId="37654BD4" w14:textId="77777777" w:rsidR="00F518A3" w:rsidRPr="00721765" w:rsidRDefault="00F518A3"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748" w:type="dxa"/>
          </w:tcPr>
          <w:p w14:paraId="441AD0BE" w14:textId="77777777" w:rsidR="00F518A3" w:rsidRPr="00721765" w:rsidRDefault="00F518A3"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4B7FCF" w:rsidRPr="00721765" w14:paraId="6B63BFD3" w14:textId="77777777" w:rsidTr="00BE67B8">
        <w:tc>
          <w:tcPr>
            <w:tcW w:w="2348" w:type="dxa"/>
          </w:tcPr>
          <w:p w14:paraId="0FFA09F6" w14:textId="3F7B01C4" w:rsidR="00F518A3"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MaDH</w:t>
            </w:r>
          </w:p>
        </w:tc>
        <w:tc>
          <w:tcPr>
            <w:tcW w:w="2698" w:type="dxa"/>
          </w:tcPr>
          <w:p w14:paraId="065CD566" w14:textId="3FBBE214" w:rsidR="00F518A3" w:rsidRPr="00BE67B8" w:rsidRDefault="00BE67B8" w:rsidP="00BC18C6">
            <w:pPr>
              <w:pStyle w:val="ListParagraph"/>
              <w:spacing w:line="360" w:lineRule="auto"/>
              <w:ind w:left="0"/>
              <w:jc w:val="both"/>
              <w:rPr>
                <w:color w:val="000000" w:themeColor="text1"/>
                <w:sz w:val="26"/>
                <w:szCs w:val="26"/>
              </w:rPr>
            </w:pPr>
            <w:r>
              <w:rPr>
                <w:color w:val="000000" w:themeColor="text1"/>
                <w:sz w:val="26"/>
                <w:szCs w:val="26"/>
              </w:rPr>
              <w:t>Mã đơn hàng</w:t>
            </w:r>
          </w:p>
        </w:tc>
        <w:tc>
          <w:tcPr>
            <w:tcW w:w="1417" w:type="dxa"/>
          </w:tcPr>
          <w:p w14:paraId="327351EB" w14:textId="5022E35F" w:rsidR="00F518A3" w:rsidRPr="00FC78A3" w:rsidRDefault="00FC78A3"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89" w:type="dxa"/>
          </w:tcPr>
          <w:p w14:paraId="0D1A7021" w14:textId="77777777" w:rsidR="00F518A3" w:rsidRPr="00721765" w:rsidRDefault="00F518A3"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10</w:t>
            </w:r>
          </w:p>
        </w:tc>
        <w:tc>
          <w:tcPr>
            <w:tcW w:w="1748" w:type="dxa"/>
          </w:tcPr>
          <w:p w14:paraId="4A4C479A" w14:textId="77777777" w:rsidR="00F518A3" w:rsidRPr="00721765" w:rsidRDefault="00F518A3"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BE67B8" w:rsidRPr="00721765" w14:paraId="100B4299" w14:textId="77777777" w:rsidTr="00BE67B8">
        <w:tc>
          <w:tcPr>
            <w:tcW w:w="2348" w:type="dxa"/>
          </w:tcPr>
          <w:p w14:paraId="6CC2FC88" w14:textId="3EEEC5E5"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Hinhthucchonban</w:t>
            </w:r>
          </w:p>
        </w:tc>
        <w:tc>
          <w:tcPr>
            <w:tcW w:w="2698" w:type="dxa"/>
          </w:tcPr>
          <w:p w14:paraId="0F5EE96A" w14:textId="012323A0" w:rsidR="00BE67B8"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Hình thức chọn bàn</w:t>
            </w:r>
          </w:p>
        </w:tc>
        <w:tc>
          <w:tcPr>
            <w:tcW w:w="1417" w:type="dxa"/>
          </w:tcPr>
          <w:p w14:paraId="472D52A9" w14:textId="32AA76C7" w:rsidR="00BE67B8"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Varchar</w:t>
            </w:r>
          </w:p>
        </w:tc>
        <w:tc>
          <w:tcPr>
            <w:tcW w:w="989" w:type="dxa"/>
          </w:tcPr>
          <w:p w14:paraId="30C8FE5A" w14:textId="408A37A6" w:rsidR="00BE67B8" w:rsidRPr="00FC78A3" w:rsidRDefault="00FC78A3"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748" w:type="dxa"/>
          </w:tcPr>
          <w:p w14:paraId="29D29E2F" w14:textId="598015D9" w:rsidR="00BE67B8" w:rsidRPr="00721765" w:rsidRDefault="00BE67B8"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BE67B8" w:rsidRPr="00721765" w14:paraId="5DA491D7" w14:textId="77777777" w:rsidTr="00BE67B8">
        <w:tc>
          <w:tcPr>
            <w:tcW w:w="2348" w:type="dxa"/>
          </w:tcPr>
          <w:p w14:paraId="1B06B30A" w14:textId="5567C86F" w:rsidR="00BE67B8"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SoLuongNguoi</w:t>
            </w:r>
          </w:p>
        </w:tc>
        <w:tc>
          <w:tcPr>
            <w:tcW w:w="2698" w:type="dxa"/>
          </w:tcPr>
          <w:p w14:paraId="6B0F36BC" w14:textId="35874588" w:rsidR="00BE67B8"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Số lượng người</w:t>
            </w:r>
          </w:p>
        </w:tc>
        <w:tc>
          <w:tcPr>
            <w:tcW w:w="1417" w:type="dxa"/>
          </w:tcPr>
          <w:p w14:paraId="41B3BBAA" w14:textId="4A29F90F" w:rsidR="00BE67B8" w:rsidRPr="00721765" w:rsidRDefault="00FC78A3" w:rsidP="00BC18C6">
            <w:pPr>
              <w:pStyle w:val="ListParagraph"/>
              <w:spacing w:line="360" w:lineRule="auto"/>
              <w:ind w:left="0"/>
              <w:jc w:val="both"/>
              <w:rPr>
                <w:color w:val="000000" w:themeColor="text1"/>
                <w:sz w:val="26"/>
                <w:szCs w:val="26"/>
                <w:lang w:val="vi-VN"/>
              </w:rPr>
            </w:pPr>
            <w:r>
              <w:rPr>
                <w:color w:val="000000" w:themeColor="text1"/>
                <w:sz w:val="26"/>
                <w:szCs w:val="26"/>
              </w:rPr>
              <w:t>Int</w:t>
            </w:r>
          </w:p>
        </w:tc>
        <w:tc>
          <w:tcPr>
            <w:tcW w:w="989" w:type="dxa"/>
          </w:tcPr>
          <w:p w14:paraId="27333BDB" w14:textId="4744A0B8" w:rsidR="00BE67B8" w:rsidRPr="00721765" w:rsidRDefault="00BE67B8" w:rsidP="00BC18C6">
            <w:pPr>
              <w:pStyle w:val="ListParagraph"/>
              <w:spacing w:line="360" w:lineRule="auto"/>
              <w:ind w:left="0"/>
              <w:jc w:val="both"/>
              <w:rPr>
                <w:color w:val="000000" w:themeColor="text1"/>
                <w:sz w:val="26"/>
                <w:szCs w:val="26"/>
                <w:lang w:val="vi-VN"/>
              </w:rPr>
            </w:pPr>
          </w:p>
        </w:tc>
        <w:tc>
          <w:tcPr>
            <w:tcW w:w="1748" w:type="dxa"/>
          </w:tcPr>
          <w:p w14:paraId="738C04E4" w14:textId="6F80E709" w:rsidR="00BE67B8" w:rsidRPr="00721765" w:rsidRDefault="00BE67B8"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BE67B8" w:rsidRPr="00721765" w14:paraId="3B6737C0" w14:textId="77777777" w:rsidTr="00BE67B8">
        <w:tc>
          <w:tcPr>
            <w:tcW w:w="2348" w:type="dxa"/>
          </w:tcPr>
          <w:p w14:paraId="0D7BDE6B" w14:textId="5C108740"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TenKH</w:t>
            </w:r>
          </w:p>
        </w:tc>
        <w:tc>
          <w:tcPr>
            <w:tcW w:w="2698" w:type="dxa"/>
          </w:tcPr>
          <w:p w14:paraId="64106544" w14:textId="1773AE51"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Tên khách hàng</w:t>
            </w:r>
          </w:p>
        </w:tc>
        <w:tc>
          <w:tcPr>
            <w:tcW w:w="1417" w:type="dxa"/>
          </w:tcPr>
          <w:p w14:paraId="6409DCF5" w14:textId="4C291F9A"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Varchar</w:t>
            </w:r>
          </w:p>
        </w:tc>
        <w:tc>
          <w:tcPr>
            <w:tcW w:w="989" w:type="dxa"/>
          </w:tcPr>
          <w:p w14:paraId="696E9B7D" w14:textId="23949BF5"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748" w:type="dxa"/>
          </w:tcPr>
          <w:p w14:paraId="534FE73F" w14:textId="77777777" w:rsidR="00BE67B8" w:rsidRPr="00721765" w:rsidRDefault="00BE67B8"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BE67B8" w:rsidRPr="00721765" w14:paraId="220AA6B3" w14:textId="77777777" w:rsidTr="00BE67B8">
        <w:tc>
          <w:tcPr>
            <w:tcW w:w="2348" w:type="dxa"/>
          </w:tcPr>
          <w:p w14:paraId="01D28EC1" w14:textId="18B3D180" w:rsidR="00BE67B8" w:rsidRPr="00BE67B8" w:rsidRDefault="00FC78A3" w:rsidP="00BC18C6">
            <w:pPr>
              <w:pStyle w:val="ListParagraph"/>
              <w:spacing w:line="360" w:lineRule="auto"/>
              <w:ind w:left="0"/>
              <w:jc w:val="both"/>
              <w:rPr>
                <w:color w:val="000000" w:themeColor="text1"/>
                <w:sz w:val="26"/>
                <w:szCs w:val="26"/>
              </w:rPr>
            </w:pPr>
            <w:r>
              <w:rPr>
                <w:color w:val="000000" w:themeColor="text1"/>
                <w:sz w:val="26"/>
                <w:szCs w:val="26"/>
              </w:rPr>
              <w:t>DiaChi</w:t>
            </w:r>
          </w:p>
        </w:tc>
        <w:tc>
          <w:tcPr>
            <w:tcW w:w="2698" w:type="dxa"/>
          </w:tcPr>
          <w:p w14:paraId="05BB38F7" w14:textId="6C78066C"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Địa chỉ</w:t>
            </w:r>
          </w:p>
        </w:tc>
        <w:tc>
          <w:tcPr>
            <w:tcW w:w="1417" w:type="dxa"/>
          </w:tcPr>
          <w:p w14:paraId="7A850DB5" w14:textId="7A208F61"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V</w:t>
            </w:r>
            <w:r w:rsidR="00BE67B8">
              <w:rPr>
                <w:color w:val="000000" w:themeColor="text1"/>
                <w:sz w:val="26"/>
                <w:szCs w:val="26"/>
              </w:rPr>
              <w:t>archar</w:t>
            </w:r>
          </w:p>
        </w:tc>
        <w:tc>
          <w:tcPr>
            <w:tcW w:w="989" w:type="dxa"/>
          </w:tcPr>
          <w:p w14:paraId="5D6BCF81" w14:textId="3DBB71D4"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748" w:type="dxa"/>
          </w:tcPr>
          <w:p w14:paraId="0C04750A" w14:textId="15C91552" w:rsidR="00BE67B8" w:rsidRPr="00BE67B8" w:rsidRDefault="00B81502"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BE67B8" w:rsidRPr="00721765" w14:paraId="043F0356" w14:textId="77777777" w:rsidTr="00BE67B8">
        <w:tc>
          <w:tcPr>
            <w:tcW w:w="2348" w:type="dxa"/>
          </w:tcPr>
          <w:p w14:paraId="0DA9DEFF" w14:textId="108009A5" w:rsidR="00BE67B8"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SDT</w:t>
            </w:r>
          </w:p>
        </w:tc>
        <w:tc>
          <w:tcPr>
            <w:tcW w:w="2698" w:type="dxa"/>
          </w:tcPr>
          <w:p w14:paraId="48DC986E" w14:textId="5D2C4F2E" w:rsidR="00BE67B8"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Số điện thoại</w:t>
            </w:r>
          </w:p>
        </w:tc>
        <w:tc>
          <w:tcPr>
            <w:tcW w:w="1417" w:type="dxa"/>
          </w:tcPr>
          <w:p w14:paraId="51D08BDA" w14:textId="51D774CE" w:rsidR="00BE67B8"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Number</w:t>
            </w:r>
          </w:p>
        </w:tc>
        <w:tc>
          <w:tcPr>
            <w:tcW w:w="989" w:type="dxa"/>
          </w:tcPr>
          <w:p w14:paraId="48920682" w14:textId="51A8DEFF" w:rsidR="00BE67B8" w:rsidRPr="00BE67B8" w:rsidRDefault="00BE67B8" w:rsidP="00BC18C6">
            <w:pPr>
              <w:pStyle w:val="ListParagraph"/>
              <w:spacing w:line="360" w:lineRule="auto"/>
              <w:ind w:left="0"/>
              <w:jc w:val="both"/>
              <w:rPr>
                <w:color w:val="000000" w:themeColor="text1"/>
                <w:sz w:val="26"/>
                <w:szCs w:val="26"/>
              </w:rPr>
            </w:pPr>
          </w:p>
        </w:tc>
        <w:tc>
          <w:tcPr>
            <w:tcW w:w="1748" w:type="dxa"/>
          </w:tcPr>
          <w:p w14:paraId="25107AAD" w14:textId="470E537A" w:rsidR="00BE67B8" w:rsidRPr="00721765" w:rsidRDefault="00BE67B8" w:rsidP="00BC18C6">
            <w:pPr>
              <w:pStyle w:val="ListParagraph"/>
              <w:spacing w:line="360" w:lineRule="auto"/>
              <w:ind w:left="0"/>
              <w:jc w:val="both"/>
              <w:rPr>
                <w:color w:val="000000" w:themeColor="text1"/>
                <w:sz w:val="26"/>
                <w:szCs w:val="26"/>
                <w:lang w:val="vi-VN"/>
              </w:rPr>
            </w:pPr>
            <w:r>
              <w:rPr>
                <w:color w:val="000000" w:themeColor="text1"/>
                <w:sz w:val="26"/>
                <w:szCs w:val="26"/>
              </w:rPr>
              <w:t>No</w:t>
            </w:r>
          </w:p>
        </w:tc>
      </w:tr>
      <w:tr w:rsidR="00BE67B8" w:rsidRPr="00721765" w14:paraId="4F76CEAF" w14:textId="77777777" w:rsidTr="00BE67B8">
        <w:tc>
          <w:tcPr>
            <w:tcW w:w="2348" w:type="dxa"/>
          </w:tcPr>
          <w:p w14:paraId="006FAE79" w14:textId="68753053"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NgayDat</w:t>
            </w:r>
          </w:p>
        </w:tc>
        <w:tc>
          <w:tcPr>
            <w:tcW w:w="2698" w:type="dxa"/>
          </w:tcPr>
          <w:p w14:paraId="5784FC39" w14:textId="7C2D9843"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Ngày đặt</w:t>
            </w:r>
          </w:p>
        </w:tc>
        <w:tc>
          <w:tcPr>
            <w:tcW w:w="1417" w:type="dxa"/>
          </w:tcPr>
          <w:p w14:paraId="23CCED41" w14:textId="45DCCBFC" w:rsidR="00BE67B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Date</w:t>
            </w:r>
          </w:p>
        </w:tc>
        <w:tc>
          <w:tcPr>
            <w:tcW w:w="989" w:type="dxa"/>
          </w:tcPr>
          <w:p w14:paraId="07B68DB0" w14:textId="428A6707" w:rsidR="00BE67B8" w:rsidRPr="00BE67B8" w:rsidRDefault="00BE67B8" w:rsidP="00BC18C6">
            <w:pPr>
              <w:pStyle w:val="ListParagraph"/>
              <w:spacing w:line="360" w:lineRule="auto"/>
              <w:ind w:left="0"/>
              <w:jc w:val="both"/>
              <w:rPr>
                <w:color w:val="000000" w:themeColor="text1"/>
                <w:sz w:val="26"/>
                <w:szCs w:val="26"/>
              </w:rPr>
            </w:pPr>
          </w:p>
        </w:tc>
        <w:tc>
          <w:tcPr>
            <w:tcW w:w="1748" w:type="dxa"/>
          </w:tcPr>
          <w:p w14:paraId="01665FD3" w14:textId="0DDC7653" w:rsidR="00BE67B8" w:rsidRPr="00B81502" w:rsidRDefault="00B81502"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7D5298" w:rsidRPr="00721765" w14:paraId="6E4BF1B5" w14:textId="77777777" w:rsidTr="00BE67B8">
        <w:tc>
          <w:tcPr>
            <w:tcW w:w="2348" w:type="dxa"/>
          </w:tcPr>
          <w:p w14:paraId="3F5813D9" w14:textId="716679E8"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Time</w:t>
            </w:r>
          </w:p>
        </w:tc>
        <w:tc>
          <w:tcPr>
            <w:tcW w:w="2698" w:type="dxa"/>
          </w:tcPr>
          <w:p w14:paraId="30FE399C" w14:textId="3F9B2BE7"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Thời gian</w:t>
            </w:r>
          </w:p>
        </w:tc>
        <w:tc>
          <w:tcPr>
            <w:tcW w:w="1417" w:type="dxa"/>
          </w:tcPr>
          <w:p w14:paraId="23F4DDFB" w14:textId="397FC22F"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Time</w:t>
            </w:r>
          </w:p>
        </w:tc>
        <w:tc>
          <w:tcPr>
            <w:tcW w:w="989" w:type="dxa"/>
          </w:tcPr>
          <w:p w14:paraId="03F4A487" w14:textId="77777777" w:rsidR="007D5298" w:rsidRPr="00BE67B8" w:rsidRDefault="007D5298" w:rsidP="00BC18C6">
            <w:pPr>
              <w:pStyle w:val="ListParagraph"/>
              <w:spacing w:line="360" w:lineRule="auto"/>
              <w:ind w:left="0"/>
              <w:jc w:val="both"/>
              <w:rPr>
                <w:color w:val="000000" w:themeColor="text1"/>
                <w:sz w:val="26"/>
                <w:szCs w:val="26"/>
              </w:rPr>
            </w:pPr>
          </w:p>
        </w:tc>
        <w:tc>
          <w:tcPr>
            <w:tcW w:w="1748" w:type="dxa"/>
          </w:tcPr>
          <w:p w14:paraId="5B588750" w14:textId="322ADF3E" w:rsidR="007D5298"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7D5298" w:rsidRPr="00721765" w14:paraId="018F2DC0" w14:textId="77777777" w:rsidTr="00BE67B8">
        <w:tc>
          <w:tcPr>
            <w:tcW w:w="2348" w:type="dxa"/>
          </w:tcPr>
          <w:p w14:paraId="549BC6CE" w14:textId="36205425"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TinhTrangTT</w:t>
            </w:r>
          </w:p>
        </w:tc>
        <w:tc>
          <w:tcPr>
            <w:tcW w:w="2698" w:type="dxa"/>
          </w:tcPr>
          <w:p w14:paraId="7726A300" w14:textId="57C1EC38"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Tình trạng thanh toán</w:t>
            </w:r>
          </w:p>
        </w:tc>
        <w:tc>
          <w:tcPr>
            <w:tcW w:w="1417" w:type="dxa"/>
          </w:tcPr>
          <w:p w14:paraId="204832DC" w14:textId="6BDF43F3" w:rsid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89" w:type="dxa"/>
          </w:tcPr>
          <w:p w14:paraId="0CD3DF24" w14:textId="5529E216" w:rsidR="007D5298" w:rsidRPr="00BE67B8" w:rsidRDefault="007D5298" w:rsidP="00BC18C6">
            <w:pPr>
              <w:pStyle w:val="ListParagraph"/>
              <w:spacing w:line="360" w:lineRule="auto"/>
              <w:ind w:left="0"/>
              <w:jc w:val="both"/>
              <w:rPr>
                <w:color w:val="000000" w:themeColor="text1"/>
                <w:sz w:val="26"/>
                <w:szCs w:val="26"/>
              </w:rPr>
            </w:pPr>
            <w:r>
              <w:rPr>
                <w:color w:val="000000" w:themeColor="text1"/>
                <w:sz w:val="26"/>
                <w:szCs w:val="26"/>
              </w:rPr>
              <w:t>10</w:t>
            </w:r>
          </w:p>
        </w:tc>
        <w:tc>
          <w:tcPr>
            <w:tcW w:w="1748" w:type="dxa"/>
          </w:tcPr>
          <w:p w14:paraId="37242AEA" w14:textId="08B126D2" w:rsidR="007D5298"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No</w:t>
            </w:r>
          </w:p>
        </w:tc>
      </w:tr>
    </w:tbl>
    <w:p w14:paraId="505E9CCA" w14:textId="7812BCA5" w:rsidR="00F518A3" w:rsidRDefault="00F518A3" w:rsidP="00BC18C6">
      <w:pPr>
        <w:pStyle w:val="ListParagraph"/>
        <w:spacing w:line="360" w:lineRule="auto"/>
        <w:ind w:left="0"/>
        <w:jc w:val="center"/>
        <w:rPr>
          <w:color w:val="000000" w:themeColor="text1"/>
          <w:sz w:val="26"/>
          <w:szCs w:val="26"/>
          <w:lang w:val="vi-VN"/>
        </w:rPr>
      </w:pPr>
    </w:p>
    <w:p w14:paraId="6F0760A7" w14:textId="494694F4" w:rsidR="00BA2873" w:rsidRPr="00736631" w:rsidRDefault="00BA2873" w:rsidP="00BA2873">
      <w:pPr>
        <w:pStyle w:val="3"/>
        <w:numPr>
          <w:ilvl w:val="0"/>
          <w:numId w:val="28"/>
        </w:numPr>
        <w:jc w:val="both"/>
        <w:rPr>
          <w:b w:val="0"/>
          <w:bCs/>
          <w:color w:val="000000" w:themeColor="text1"/>
        </w:rPr>
      </w:pPr>
      <w:r w:rsidRPr="00736631">
        <w:rPr>
          <w:b w:val="0"/>
          <w:bCs/>
          <w:color w:val="000000" w:themeColor="text1"/>
        </w:rPr>
        <w:t>Tên bảng:</w:t>
      </w:r>
      <w:r>
        <w:rPr>
          <w:b w:val="0"/>
          <w:bCs/>
          <w:color w:val="000000" w:themeColor="text1"/>
        </w:rPr>
        <w:t xml:space="preserve"> </w:t>
      </w:r>
      <w:r w:rsidR="007D5298">
        <w:rPr>
          <w:b w:val="0"/>
          <w:bCs/>
          <w:color w:val="000000" w:themeColor="text1"/>
        </w:rPr>
        <w:t>Tài khoản</w:t>
      </w:r>
      <w:r w:rsidR="00D8040F">
        <w:rPr>
          <w:b w:val="0"/>
          <w:bCs/>
          <w:color w:val="000000" w:themeColor="text1"/>
        </w:rPr>
        <w:t>.</w:t>
      </w:r>
    </w:p>
    <w:p w14:paraId="0913E6F4" w14:textId="54F2C5CC" w:rsidR="00BA2873" w:rsidRPr="00736631" w:rsidRDefault="00BA2873" w:rsidP="00BA2873">
      <w:pPr>
        <w:pStyle w:val="3"/>
        <w:numPr>
          <w:ilvl w:val="0"/>
          <w:numId w:val="28"/>
        </w:numPr>
        <w:jc w:val="both"/>
        <w:rPr>
          <w:b w:val="0"/>
          <w:bCs/>
          <w:color w:val="000000" w:themeColor="text1"/>
        </w:rPr>
      </w:pPr>
      <w:r w:rsidRPr="00736631">
        <w:rPr>
          <w:b w:val="0"/>
          <w:bCs/>
          <w:color w:val="000000" w:themeColor="text1"/>
        </w:rPr>
        <w:t xml:space="preserve">Mục đích: </w:t>
      </w:r>
      <w:r>
        <w:rPr>
          <w:b w:val="0"/>
          <w:bCs/>
          <w:color w:val="000000" w:themeColor="text1"/>
        </w:rPr>
        <w:t xml:space="preserve">Lưu danh sách </w:t>
      </w:r>
      <w:r w:rsidR="00BA1AE4">
        <w:rPr>
          <w:b w:val="0"/>
          <w:bCs/>
          <w:color w:val="000000" w:themeColor="text1"/>
        </w:rPr>
        <w:t xml:space="preserve">hóa </w:t>
      </w:r>
      <w:r w:rsidR="00ED59BB">
        <w:rPr>
          <w:b w:val="0"/>
          <w:bCs/>
          <w:color w:val="000000" w:themeColor="text1"/>
        </w:rPr>
        <w:t>tài khoản.</w:t>
      </w:r>
    </w:p>
    <w:p w14:paraId="58B1CDD8" w14:textId="6203720B" w:rsidR="00DA12F8" w:rsidRPr="007D5298" w:rsidRDefault="00DA12F8" w:rsidP="00BC18C6">
      <w:pPr>
        <w:pStyle w:val="1"/>
        <w:numPr>
          <w:ilvl w:val="0"/>
          <w:numId w:val="0"/>
        </w:numPr>
        <w:ind w:left="360"/>
        <w:jc w:val="center"/>
        <w:outlineLvl w:val="2"/>
        <w:rPr>
          <w:b w:val="0"/>
        </w:rPr>
      </w:pPr>
      <w:bookmarkStart w:id="20" w:name="_Toc62497160"/>
      <w:r w:rsidRPr="00A77000">
        <w:rPr>
          <w:b w:val="0"/>
          <w:lang w:val="vi-VN"/>
        </w:rPr>
        <w:t xml:space="preserve">Bảng 6: </w:t>
      </w:r>
      <w:r w:rsidR="007D5298">
        <w:rPr>
          <w:bCs/>
        </w:rPr>
        <w:t>T</w:t>
      </w:r>
      <w:r w:rsidR="00A967E8">
        <w:rPr>
          <w:bCs/>
        </w:rPr>
        <w:t>ÀI KHOẢN</w:t>
      </w:r>
      <w:bookmarkEnd w:id="20"/>
    </w:p>
    <w:tbl>
      <w:tblPr>
        <w:tblStyle w:val="TableGrid"/>
        <w:tblW w:w="0" w:type="auto"/>
        <w:tblInd w:w="421" w:type="dxa"/>
        <w:tblLook w:val="04A0" w:firstRow="1" w:lastRow="0" w:firstColumn="1" w:lastColumn="0" w:noHBand="0" w:noVBand="1"/>
      </w:tblPr>
      <w:tblGrid>
        <w:gridCol w:w="2309"/>
        <w:gridCol w:w="2626"/>
        <w:gridCol w:w="1374"/>
        <w:gridCol w:w="970"/>
        <w:gridCol w:w="1695"/>
      </w:tblGrid>
      <w:tr w:rsidR="004B7FCF" w:rsidRPr="00721765" w14:paraId="1EC17638" w14:textId="77777777" w:rsidTr="00DA12F8">
        <w:tc>
          <w:tcPr>
            <w:tcW w:w="2309" w:type="dxa"/>
          </w:tcPr>
          <w:p w14:paraId="3832B6DA"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626" w:type="dxa"/>
          </w:tcPr>
          <w:p w14:paraId="0C9DABCE"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374" w:type="dxa"/>
          </w:tcPr>
          <w:p w14:paraId="17D4B2D0"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70" w:type="dxa"/>
          </w:tcPr>
          <w:p w14:paraId="55DC9926"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695" w:type="dxa"/>
          </w:tcPr>
          <w:p w14:paraId="0AEC1A81" w14:textId="77777777" w:rsidR="00DC6F21" w:rsidRPr="00721765" w:rsidRDefault="00DC6F21"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7B42F6" w:rsidRPr="00721765" w14:paraId="587502A7" w14:textId="77777777" w:rsidTr="00DA12F8">
        <w:tc>
          <w:tcPr>
            <w:tcW w:w="2309" w:type="dxa"/>
          </w:tcPr>
          <w:p w14:paraId="7EE11463" w14:textId="32231D72" w:rsidR="007B42F6"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User name</w:t>
            </w:r>
          </w:p>
        </w:tc>
        <w:tc>
          <w:tcPr>
            <w:tcW w:w="2626" w:type="dxa"/>
          </w:tcPr>
          <w:p w14:paraId="1BD81633" w14:textId="70DD7546"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Tên người dùng</w:t>
            </w:r>
          </w:p>
        </w:tc>
        <w:tc>
          <w:tcPr>
            <w:tcW w:w="1374" w:type="dxa"/>
          </w:tcPr>
          <w:p w14:paraId="4BD85C4C" w14:textId="2FD3B222"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Char</w:t>
            </w:r>
          </w:p>
        </w:tc>
        <w:tc>
          <w:tcPr>
            <w:tcW w:w="970" w:type="dxa"/>
          </w:tcPr>
          <w:p w14:paraId="4659AB2C" w14:textId="0F42DBFA" w:rsidR="007B42F6" w:rsidRPr="00721765" w:rsidRDefault="007B42F6"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10</w:t>
            </w:r>
          </w:p>
        </w:tc>
        <w:tc>
          <w:tcPr>
            <w:tcW w:w="1695" w:type="dxa"/>
          </w:tcPr>
          <w:p w14:paraId="79088F79" w14:textId="29C05589" w:rsidR="007B42F6" w:rsidRPr="00721765" w:rsidRDefault="007B42F6"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7B42F6" w:rsidRPr="00721765" w14:paraId="48016CFD" w14:textId="77777777" w:rsidTr="00DA12F8">
        <w:tc>
          <w:tcPr>
            <w:tcW w:w="2309" w:type="dxa"/>
          </w:tcPr>
          <w:p w14:paraId="1BF39783" w14:textId="44796972"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MatKhau</w:t>
            </w:r>
          </w:p>
        </w:tc>
        <w:tc>
          <w:tcPr>
            <w:tcW w:w="2626" w:type="dxa"/>
          </w:tcPr>
          <w:p w14:paraId="6B084412" w14:textId="059DF961"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Mật khẩu</w:t>
            </w:r>
          </w:p>
        </w:tc>
        <w:tc>
          <w:tcPr>
            <w:tcW w:w="1374" w:type="dxa"/>
          </w:tcPr>
          <w:p w14:paraId="37284B52" w14:textId="76312005"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Nchar</w:t>
            </w:r>
          </w:p>
        </w:tc>
        <w:tc>
          <w:tcPr>
            <w:tcW w:w="970" w:type="dxa"/>
          </w:tcPr>
          <w:p w14:paraId="1FDE481B" w14:textId="6900E588" w:rsidR="007B42F6"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50</w:t>
            </w:r>
          </w:p>
        </w:tc>
        <w:tc>
          <w:tcPr>
            <w:tcW w:w="1695" w:type="dxa"/>
          </w:tcPr>
          <w:p w14:paraId="2D80F9F1" w14:textId="14C0F082" w:rsidR="007B42F6" w:rsidRPr="00721765" w:rsidRDefault="007B42F6"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7B42F6" w:rsidRPr="00721765" w14:paraId="37EE2F73" w14:textId="77777777" w:rsidTr="00DA12F8">
        <w:tc>
          <w:tcPr>
            <w:tcW w:w="2309" w:type="dxa"/>
          </w:tcPr>
          <w:p w14:paraId="79BF08F6" w14:textId="36718932"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TenNguoiDung</w:t>
            </w:r>
          </w:p>
        </w:tc>
        <w:tc>
          <w:tcPr>
            <w:tcW w:w="2626" w:type="dxa"/>
          </w:tcPr>
          <w:p w14:paraId="30C7CA84" w14:textId="0167540C"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Tên người dùng</w:t>
            </w:r>
          </w:p>
        </w:tc>
        <w:tc>
          <w:tcPr>
            <w:tcW w:w="1374" w:type="dxa"/>
          </w:tcPr>
          <w:p w14:paraId="7BB0FB3F" w14:textId="0FFCE7F6" w:rsidR="007B42F6" w:rsidRPr="00721765" w:rsidRDefault="007D5298" w:rsidP="00BC18C6">
            <w:pPr>
              <w:pStyle w:val="ListParagraph"/>
              <w:spacing w:line="360" w:lineRule="auto"/>
              <w:ind w:left="0"/>
              <w:jc w:val="both"/>
              <w:rPr>
                <w:color w:val="000000" w:themeColor="text1"/>
                <w:sz w:val="26"/>
                <w:szCs w:val="26"/>
                <w:lang w:val="vi-VN"/>
              </w:rPr>
            </w:pPr>
            <w:r>
              <w:rPr>
                <w:color w:val="000000" w:themeColor="text1"/>
                <w:sz w:val="26"/>
                <w:szCs w:val="26"/>
              </w:rPr>
              <w:t>Varchar</w:t>
            </w:r>
          </w:p>
        </w:tc>
        <w:tc>
          <w:tcPr>
            <w:tcW w:w="970" w:type="dxa"/>
          </w:tcPr>
          <w:p w14:paraId="4FA3A329" w14:textId="07D80C8C" w:rsidR="007B42F6" w:rsidRPr="007D5298" w:rsidRDefault="007D5298"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695" w:type="dxa"/>
          </w:tcPr>
          <w:p w14:paraId="53B73EB9" w14:textId="4E9160FF" w:rsidR="007B42F6" w:rsidRPr="00721765" w:rsidRDefault="007B42F6"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7B42F6" w:rsidRPr="00721765" w14:paraId="22C45892" w14:textId="77777777" w:rsidTr="00DA12F8">
        <w:tc>
          <w:tcPr>
            <w:tcW w:w="2309" w:type="dxa"/>
          </w:tcPr>
          <w:p w14:paraId="3EE11CA1" w14:textId="6A516BF2"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SDT</w:t>
            </w:r>
          </w:p>
        </w:tc>
        <w:tc>
          <w:tcPr>
            <w:tcW w:w="2626" w:type="dxa"/>
          </w:tcPr>
          <w:p w14:paraId="5D141C6F" w14:textId="30B2DD46"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Số điện thoại</w:t>
            </w:r>
          </w:p>
        </w:tc>
        <w:tc>
          <w:tcPr>
            <w:tcW w:w="1374" w:type="dxa"/>
          </w:tcPr>
          <w:p w14:paraId="6793C742" w14:textId="216A1ADB"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Number</w:t>
            </w:r>
          </w:p>
        </w:tc>
        <w:tc>
          <w:tcPr>
            <w:tcW w:w="970" w:type="dxa"/>
          </w:tcPr>
          <w:p w14:paraId="2B500F43" w14:textId="7E95136E" w:rsidR="007B42F6" w:rsidRDefault="007B42F6" w:rsidP="00BC18C6">
            <w:pPr>
              <w:pStyle w:val="ListParagraph"/>
              <w:spacing w:line="360" w:lineRule="auto"/>
              <w:ind w:left="0"/>
              <w:jc w:val="both"/>
              <w:rPr>
                <w:color w:val="000000" w:themeColor="text1"/>
                <w:sz w:val="26"/>
                <w:szCs w:val="26"/>
              </w:rPr>
            </w:pPr>
          </w:p>
        </w:tc>
        <w:tc>
          <w:tcPr>
            <w:tcW w:w="1695" w:type="dxa"/>
          </w:tcPr>
          <w:p w14:paraId="3966407A" w14:textId="75C61CCA" w:rsidR="007B42F6" w:rsidRPr="007B42F6" w:rsidRDefault="007B42F6" w:rsidP="00BC18C6">
            <w:pPr>
              <w:pStyle w:val="ListParagraph"/>
              <w:spacing w:line="360" w:lineRule="auto"/>
              <w:ind w:left="0"/>
              <w:jc w:val="both"/>
              <w:rPr>
                <w:color w:val="000000" w:themeColor="text1"/>
                <w:sz w:val="26"/>
                <w:szCs w:val="26"/>
              </w:rPr>
            </w:pPr>
            <w:r>
              <w:rPr>
                <w:color w:val="000000" w:themeColor="text1"/>
                <w:sz w:val="26"/>
                <w:szCs w:val="26"/>
              </w:rPr>
              <w:t>No</w:t>
            </w:r>
          </w:p>
        </w:tc>
      </w:tr>
      <w:tr w:rsidR="007B42F6" w:rsidRPr="00721765" w14:paraId="3EEBA07C" w14:textId="77777777" w:rsidTr="00DA12F8">
        <w:tc>
          <w:tcPr>
            <w:tcW w:w="2309" w:type="dxa"/>
          </w:tcPr>
          <w:p w14:paraId="05BE5AFA" w14:textId="5A5E4572"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QuyenSoHuu</w:t>
            </w:r>
          </w:p>
        </w:tc>
        <w:tc>
          <w:tcPr>
            <w:tcW w:w="2626" w:type="dxa"/>
          </w:tcPr>
          <w:p w14:paraId="72B4D699" w14:textId="784C45B5"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Quyền sỡ hữu</w:t>
            </w:r>
          </w:p>
        </w:tc>
        <w:tc>
          <w:tcPr>
            <w:tcW w:w="1374" w:type="dxa"/>
          </w:tcPr>
          <w:p w14:paraId="1E99AB1D" w14:textId="00F8F4AC"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Varchar</w:t>
            </w:r>
          </w:p>
        </w:tc>
        <w:tc>
          <w:tcPr>
            <w:tcW w:w="970" w:type="dxa"/>
          </w:tcPr>
          <w:p w14:paraId="08463102" w14:textId="284EC5CF" w:rsidR="007B42F6" w:rsidRDefault="007D5298"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695" w:type="dxa"/>
          </w:tcPr>
          <w:p w14:paraId="07D2D96B" w14:textId="21FD378B" w:rsidR="007B42F6" w:rsidRDefault="007B42F6" w:rsidP="00BC18C6">
            <w:pPr>
              <w:pStyle w:val="ListParagraph"/>
              <w:spacing w:line="360" w:lineRule="auto"/>
              <w:ind w:left="0"/>
              <w:jc w:val="both"/>
              <w:rPr>
                <w:color w:val="000000" w:themeColor="text1"/>
                <w:sz w:val="26"/>
                <w:szCs w:val="26"/>
              </w:rPr>
            </w:pPr>
            <w:r>
              <w:rPr>
                <w:color w:val="000000" w:themeColor="text1"/>
                <w:sz w:val="26"/>
                <w:szCs w:val="26"/>
              </w:rPr>
              <w:t>No</w:t>
            </w:r>
          </w:p>
        </w:tc>
      </w:tr>
    </w:tbl>
    <w:p w14:paraId="479F2C5D" w14:textId="2DF32674" w:rsidR="00DC6F21" w:rsidRDefault="00DC6F21" w:rsidP="00BC18C6">
      <w:pPr>
        <w:spacing w:line="360" w:lineRule="auto"/>
        <w:jc w:val="both"/>
        <w:rPr>
          <w:color w:val="000000" w:themeColor="text1"/>
          <w:sz w:val="26"/>
          <w:szCs w:val="26"/>
          <w:lang w:val="vi-VN"/>
        </w:rPr>
      </w:pPr>
    </w:p>
    <w:p w14:paraId="5E6047F9" w14:textId="614C188D" w:rsidR="002B07A8" w:rsidRPr="00AE32D2" w:rsidRDefault="002B07A8" w:rsidP="002B07A8">
      <w:pPr>
        <w:pStyle w:val="3"/>
        <w:numPr>
          <w:ilvl w:val="0"/>
          <w:numId w:val="28"/>
        </w:numPr>
        <w:jc w:val="both"/>
        <w:rPr>
          <w:b w:val="0"/>
          <w:bCs/>
          <w:color w:val="000000" w:themeColor="text1"/>
          <w:lang w:val="vi-VN"/>
        </w:rPr>
      </w:pPr>
      <w:r w:rsidRPr="00AE32D2">
        <w:rPr>
          <w:b w:val="0"/>
          <w:bCs/>
          <w:color w:val="000000" w:themeColor="text1"/>
          <w:lang w:val="vi-VN"/>
        </w:rPr>
        <w:t xml:space="preserve">Tên bảng: </w:t>
      </w:r>
      <w:r w:rsidR="00A967E8" w:rsidRPr="00AE32D2">
        <w:rPr>
          <w:b w:val="0"/>
          <w:bCs/>
          <w:color w:val="000000" w:themeColor="text1"/>
          <w:lang w:val="vi-VN"/>
        </w:rPr>
        <w:t>Quyền sở hữu</w:t>
      </w:r>
      <w:r w:rsidR="00D8040F" w:rsidRPr="00AE32D2">
        <w:rPr>
          <w:b w:val="0"/>
          <w:bCs/>
          <w:color w:val="000000" w:themeColor="text1"/>
          <w:lang w:val="vi-VN"/>
        </w:rPr>
        <w:t>.</w:t>
      </w:r>
    </w:p>
    <w:p w14:paraId="2EB60003" w14:textId="2FA7184D" w:rsidR="002B07A8" w:rsidRPr="00AE32D2" w:rsidRDefault="002B07A8" w:rsidP="002B07A8">
      <w:pPr>
        <w:pStyle w:val="3"/>
        <w:numPr>
          <w:ilvl w:val="0"/>
          <w:numId w:val="28"/>
        </w:numPr>
        <w:jc w:val="both"/>
        <w:rPr>
          <w:b w:val="0"/>
          <w:bCs/>
          <w:color w:val="000000" w:themeColor="text1"/>
          <w:lang w:val="vi-VN"/>
        </w:rPr>
      </w:pPr>
      <w:r w:rsidRPr="00AE32D2">
        <w:rPr>
          <w:b w:val="0"/>
          <w:bCs/>
          <w:color w:val="000000" w:themeColor="text1"/>
          <w:lang w:val="vi-VN"/>
        </w:rPr>
        <w:t xml:space="preserve">Mục đích: </w:t>
      </w:r>
      <w:r w:rsidR="00ED59BB" w:rsidRPr="00AE32D2">
        <w:rPr>
          <w:b w:val="0"/>
          <w:bCs/>
          <w:color w:val="000000" w:themeColor="text1"/>
          <w:lang w:val="vi-VN"/>
        </w:rPr>
        <w:t>Người quản trị phân quyền</w:t>
      </w:r>
      <w:r w:rsidR="00D8040F" w:rsidRPr="00AE32D2">
        <w:rPr>
          <w:b w:val="0"/>
          <w:bCs/>
          <w:color w:val="000000" w:themeColor="text1"/>
          <w:lang w:val="vi-VN"/>
        </w:rPr>
        <w:t>.</w:t>
      </w:r>
    </w:p>
    <w:p w14:paraId="4075C09B" w14:textId="58A901E4" w:rsidR="00AB7E9C" w:rsidRPr="0009686B" w:rsidRDefault="00AB7E9C" w:rsidP="00BC18C6">
      <w:pPr>
        <w:pStyle w:val="ListParagraph"/>
        <w:spacing w:line="360" w:lineRule="auto"/>
        <w:ind w:left="0"/>
        <w:jc w:val="center"/>
        <w:outlineLvl w:val="2"/>
        <w:rPr>
          <w:b/>
          <w:color w:val="000000" w:themeColor="text1"/>
          <w:sz w:val="26"/>
          <w:szCs w:val="26"/>
        </w:rPr>
      </w:pPr>
      <w:bookmarkStart w:id="21" w:name="_Toc62497161"/>
      <w:r w:rsidRPr="00721765">
        <w:rPr>
          <w:color w:val="000000" w:themeColor="text1"/>
          <w:sz w:val="26"/>
          <w:szCs w:val="26"/>
          <w:lang w:val="vi-VN"/>
        </w:rPr>
        <w:t xml:space="preserve">Bảng 7: </w:t>
      </w:r>
      <w:r w:rsidR="00A967E8">
        <w:rPr>
          <w:b/>
          <w:color w:val="000000" w:themeColor="text1"/>
          <w:sz w:val="26"/>
          <w:szCs w:val="26"/>
        </w:rPr>
        <w:t>QUYỀN SỞ HỮU</w:t>
      </w:r>
      <w:bookmarkEnd w:id="21"/>
    </w:p>
    <w:tbl>
      <w:tblPr>
        <w:tblStyle w:val="TableGrid"/>
        <w:tblW w:w="0" w:type="auto"/>
        <w:tblInd w:w="421" w:type="dxa"/>
        <w:tblLook w:val="04A0" w:firstRow="1" w:lastRow="0" w:firstColumn="1" w:lastColumn="0" w:noHBand="0" w:noVBand="1"/>
      </w:tblPr>
      <w:tblGrid>
        <w:gridCol w:w="2309"/>
        <w:gridCol w:w="2626"/>
        <w:gridCol w:w="1386"/>
        <w:gridCol w:w="970"/>
        <w:gridCol w:w="1695"/>
      </w:tblGrid>
      <w:tr w:rsidR="00AB7E9C" w:rsidRPr="00721765" w14:paraId="3CCF88DA" w14:textId="77777777" w:rsidTr="00144651">
        <w:tc>
          <w:tcPr>
            <w:tcW w:w="2309" w:type="dxa"/>
          </w:tcPr>
          <w:p w14:paraId="006AC577" w14:textId="77777777" w:rsidR="00AB7E9C" w:rsidRPr="00721765" w:rsidRDefault="00AB7E9C"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Fields</w:t>
            </w:r>
          </w:p>
        </w:tc>
        <w:tc>
          <w:tcPr>
            <w:tcW w:w="2626" w:type="dxa"/>
          </w:tcPr>
          <w:p w14:paraId="1B2620D4" w14:textId="77777777" w:rsidR="00AB7E9C" w:rsidRPr="00721765" w:rsidRDefault="00AB7E9C"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Description</w:t>
            </w:r>
          </w:p>
        </w:tc>
        <w:tc>
          <w:tcPr>
            <w:tcW w:w="1386" w:type="dxa"/>
          </w:tcPr>
          <w:p w14:paraId="20C61A25" w14:textId="77777777" w:rsidR="00AB7E9C" w:rsidRPr="00721765" w:rsidRDefault="00AB7E9C"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Data Type</w:t>
            </w:r>
          </w:p>
        </w:tc>
        <w:tc>
          <w:tcPr>
            <w:tcW w:w="970" w:type="dxa"/>
          </w:tcPr>
          <w:p w14:paraId="6AE5B419" w14:textId="77777777" w:rsidR="00AB7E9C" w:rsidRPr="00721765" w:rsidRDefault="00AB7E9C"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Size</w:t>
            </w:r>
          </w:p>
        </w:tc>
        <w:tc>
          <w:tcPr>
            <w:tcW w:w="1695" w:type="dxa"/>
          </w:tcPr>
          <w:p w14:paraId="093B238D" w14:textId="77777777" w:rsidR="00AB7E9C" w:rsidRPr="00721765" w:rsidRDefault="00AB7E9C" w:rsidP="00BC18C6">
            <w:pPr>
              <w:pStyle w:val="ListParagraph"/>
              <w:spacing w:line="360" w:lineRule="auto"/>
              <w:ind w:left="0"/>
              <w:jc w:val="both"/>
              <w:rPr>
                <w:b/>
                <w:color w:val="000000" w:themeColor="text1"/>
                <w:sz w:val="26"/>
                <w:szCs w:val="26"/>
                <w:lang w:val="vi-VN"/>
              </w:rPr>
            </w:pPr>
            <w:r w:rsidRPr="00721765">
              <w:rPr>
                <w:b/>
                <w:color w:val="000000" w:themeColor="text1"/>
                <w:sz w:val="26"/>
                <w:szCs w:val="26"/>
                <w:lang w:val="vi-VN"/>
              </w:rPr>
              <w:t>Allow Nulls</w:t>
            </w:r>
          </w:p>
        </w:tc>
      </w:tr>
      <w:tr w:rsidR="00AB7E9C" w:rsidRPr="00721765" w14:paraId="4FBD8502" w14:textId="77777777" w:rsidTr="00144651">
        <w:tc>
          <w:tcPr>
            <w:tcW w:w="2309" w:type="dxa"/>
          </w:tcPr>
          <w:p w14:paraId="00C1E89E" w14:textId="53964BCE" w:rsidR="00AB7E9C" w:rsidRPr="0009686B" w:rsidRDefault="00A03EFF" w:rsidP="00BC18C6">
            <w:pPr>
              <w:pStyle w:val="ListParagraph"/>
              <w:spacing w:line="360" w:lineRule="auto"/>
              <w:ind w:left="0"/>
              <w:jc w:val="both"/>
              <w:rPr>
                <w:color w:val="000000" w:themeColor="text1"/>
                <w:sz w:val="26"/>
                <w:szCs w:val="26"/>
              </w:rPr>
            </w:pPr>
            <w:r>
              <w:rPr>
                <w:color w:val="000000" w:themeColor="text1"/>
                <w:sz w:val="26"/>
                <w:szCs w:val="26"/>
              </w:rPr>
              <w:t>maQSH</w:t>
            </w:r>
          </w:p>
        </w:tc>
        <w:tc>
          <w:tcPr>
            <w:tcW w:w="2626" w:type="dxa"/>
          </w:tcPr>
          <w:p w14:paraId="2A05AB93" w14:textId="28012C99" w:rsidR="00AB7E9C" w:rsidRPr="0009686B" w:rsidRDefault="00A03EFF" w:rsidP="00BC18C6">
            <w:pPr>
              <w:pStyle w:val="ListParagraph"/>
              <w:spacing w:line="360" w:lineRule="auto"/>
              <w:ind w:left="0"/>
              <w:jc w:val="both"/>
              <w:rPr>
                <w:color w:val="000000" w:themeColor="text1"/>
                <w:sz w:val="26"/>
                <w:szCs w:val="26"/>
              </w:rPr>
            </w:pPr>
            <w:r>
              <w:rPr>
                <w:color w:val="000000" w:themeColor="text1"/>
                <w:sz w:val="26"/>
                <w:szCs w:val="26"/>
              </w:rPr>
              <w:t>Mã quyền sở hữu</w:t>
            </w:r>
          </w:p>
        </w:tc>
        <w:tc>
          <w:tcPr>
            <w:tcW w:w="1386" w:type="dxa"/>
          </w:tcPr>
          <w:p w14:paraId="3693E665" w14:textId="136D931E" w:rsidR="00AB7E9C" w:rsidRPr="00A03EFF" w:rsidRDefault="00A03EFF" w:rsidP="00BC18C6">
            <w:pPr>
              <w:pStyle w:val="ListParagraph"/>
              <w:spacing w:line="360" w:lineRule="auto"/>
              <w:ind w:left="0"/>
              <w:jc w:val="both"/>
              <w:rPr>
                <w:color w:val="000000" w:themeColor="text1"/>
                <w:sz w:val="26"/>
                <w:szCs w:val="26"/>
              </w:rPr>
            </w:pPr>
            <w:r>
              <w:rPr>
                <w:color w:val="000000" w:themeColor="text1"/>
                <w:sz w:val="26"/>
                <w:szCs w:val="26"/>
              </w:rPr>
              <w:t>Char</w:t>
            </w:r>
          </w:p>
        </w:tc>
        <w:tc>
          <w:tcPr>
            <w:tcW w:w="970" w:type="dxa"/>
          </w:tcPr>
          <w:p w14:paraId="62FA7450" w14:textId="77777777" w:rsidR="00AB7E9C" w:rsidRPr="00721765" w:rsidRDefault="00AB7E9C"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10</w:t>
            </w:r>
          </w:p>
        </w:tc>
        <w:tc>
          <w:tcPr>
            <w:tcW w:w="1695" w:type="dxa"/>
          </w:tcPr>
          <w:p w14:paraId="3D4D0B76" w14:textId="77777777" w:rsidR="00AB7E9C" w:rsidRPr="00721765" w:rsidRDefault="00AB7E9C"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r w:rsidR="00AB7E9C" w:rsidRPr="00721765" w14:paraId="61B6535C" w14:textId="77777777" w:rsidTr="00144651">
        <w:tc>
          <w:tcPr>
            <w:tcW w:w="2309" w:type="dxa"/>
          </w:tcPr>
          <w:p w14:paraId="34A48115" w14:textId="518EE0C2" w:rsidR="00AB7E9C" w:rsidRPr="00144651" w:rsidRDefault="00A03EFF" w:rsidP="00BC18C6">
            <w:pPr>
              <w:pStyle w:val="ListParagraph"/>
              <w:spacing w:line="360" w:lineRule="auto"/>
              <w:ind w:left="0"/>
              <w:jc w:val="both"/>
              <w:rPr>
                <w:color w:val="000000" w:themeColor="text1"/>
                <w:sz w:val="26"/>
                <w:szCs w:val="26"/>
              </w:rPr>
            </w:pPr>
            <w:r>
              <w:rPr>
                <w:color w:val="000000" w:themeColor="text1"/>
                <w:sz w:val="26"/>
                <w:szCs w:val="26"/>
              </w:rPr>
              <w:t>TenQSH</w:t>
            </w:r>
          </w:p>
        </w:tc>
        <w:tc>
          <w:tcPr>
            <w:tcW w:w="2626" w:type="dxa"/>
          </w:tcPr>
          <w:p w14:paraId="25F8D6ED" w14:textId="7ACD349A" w:rsidR="00AB7E9C" w:rsidRPr="00144651" w:rsidRDefault="00A03EFF" w:rsidP="00BC18C6">
            <w:pPr>
              <w:pStyle w:val="ListParagraph"/>
              <w:spacing w:line="360" w:lineRule="auto"/>
              <w:ind w:left="0"/>
              <w:jc w:val="both"/>
              <w:rPr>
                <w:color w:val="000000" w:themeColor="text1"/>
                <w:sz w:val="26"/>
                <w:szCs w:val="26"/>
              </w:rPr>
            </w:pPr>
            <w:r>
              <w:rPr>
                <w:color w:val="000000" w:themeColor="text1"/>
                <w:sz w:val="26"/>
                <w:szCs w:val="26"/>
              </w:rPr>
              <w:t>Tên quyền sở hữu</w:t>
            </w:r>
          </w:p>
        </w:tc>
        <w:tc>
          <w:tcPr>
            <w:tcW w:w="1386" w:type="dxa"/>
          </w:tcPr>
          <w:p w14:paraId="565A02D6" w14:textId="7902368E" w:rsidR="00AB7E9C" w:rsidRPr="00A03EFF" w:rsidRDefault="00A03EFF" w:rsidP="00BC18C6">
            <w:pPr>
              <w:pStyle w:val="ListParagraph"/>
              <w:spacing w:line="360" w:lineRule="auto"/>
              <w:ind w:left="0"/>
              <w:jc w:val="both"/>
              <w:rPr>
                <w:color w:val="000000" w:themeColor="text1"/>
                <w:sz w:val="26"/>
                <w:szCs w:val="26"/>
              </w:rPr>
            </w:pPr>
            <w:r>
              <w:rPr>
                <w:color w:val="000000" w:themeColor="text1"/>
                <w:sz w:val="26"/>
                <w:szCs w:val="26"/>
              </w:rPr>
              <w:t>Varchar</w:t>
            </w:r>
          </w:p>
        </w:tc>
        <w:tc>
          <w:tcPr>
            <w:tcW w:w="970" w:type="dxa"/>
          </w:tcPr>
          <w:p w14:paraId="562BA32F" w14:textId="3B9BB4F2" w:rsidR="00AB7E9C" w:rsidRPr="00A03EFF" w:rsidRDefault="00A03EFF" w:rsidP="00BC18C6">
            <w:pPr>
              <w:pStyle w:val="ListParagraph"/>
              <w:spacing w:line="360" w:lineRule="auto"/>
              <w:ind w:left="0"/>
              <w:jc w:val="both"/>
              <w:rPr>
                <w:color w:val="000000" w:themeColor="text1"/>
                <w:sz w:val="26"/>
                <w:szCs w:val="26"/>
              </w:rPr>
            </w:pPr>
            <w:r>
              <w:rPr>
                <w:color w:val="000000" w:themeColor="text1"/>
                <w:sz w:val="26"/>
                <w:szCs w:val="26"/>
              </w:rPr>
              <w:t>250</w:t>
            </w:r>
          </w:p>
        </w:tc>
        <w:tc>
          <w:tcPr>
            <w:tcW w:w="1695" w:type="dxa"/>
          </w:tcPr>
          <w:p w14:paraId="63201AF0" w14:textId="77777777" w:rsidR="00AB7E9C" w:rsidRPr="00721765" w:rsidRDefault="00AB7E9C" w:rsidP="00BC18C6">
            <w:pPr>
              <w:pStyle w:val="ListParagraph"/>
              <w:spacing w:line="360" w:lineRule="auto"/>
              <w:ind w:left="0"/>
              <w:jc w:val="both"/>
              <w:rPr>
                <w:color w:val="000000" w:themeColor="text1"/>
                <w:sz w:val="26"/>
                <w:szCs w:val="26"/>
                <w:lang w:val="vi-VN"/>
              </w:rPr>
            </w:pPr>
            <w:r w:rsidRPr="00721765">
              <w:rPr>
                <w:color w:val="000000" w:themeColor="text1"/>
                <w:sz w:val="26"/>
                <w:szCs w:val="26"/>
                <w:lang w:val="vi-VN"/>
              </w:rPr>
              <w:t>No</w:t>
            </w:r>
          </w:p>
        </w:tc>
      </w:tr>
    </w:tbl>
    <w:p w14:paraId="433330D0" w14:textId="58D95739" w:rsidR="00B81502" w:rsidRDefault="00B81502" w:rsidP="00161A9F">
      <w:pPr>
        <w:pStyle w:val="3"/>
        <w:numPr>
          <w:ilvl w:val="0"/>
          <w:numId w:val="0"/>
        </w:numPr>
        <w:jc w:val="both"/>
        <w:rPr>
          <w:b w:val="0"/>
          <w:bCs/>
          <w:color w:val="000000" w:themeColor="text1"/>
        </w:rPr>
      </w:pPr>
    </w:p>
    <w:p w14:paraId="24F41953" w14:textId="4D865F16" w:rsidR="00B81502" w:rsidRDefault="00B81502" w:rsidP="00B81502">
      <w:pPr>
        <w:pStyle w:val="3"/>
        <w:numPr>
          <w:ilvl w:val="0"/>
          <w:numId w:val="0"/>
        </w:numPr>
        <w:ind w:left="792" w:hanging="432"/>
        <w:jc w:val="both"/>
        <w:rPr>
          <w:b w:val="0"/>
          <w:bCs/>
          <w:color w:val="000000" w:themeColor="text1"/>
        </w:rPr>
      </w:pPr>
    </w:p>
    <w:p w14:paraId="36FAAAEE" w14:textId="3CE0B570" w:rsidR="00B81502" w:rsidRDefault="00B81502" w:rsidP="00B81502">
      <w:pPr>
        <w:pStyle w:val="3"/>
        <w:numPr>
          <w:ilvl w:val="0"/>
          <w:numId w:val="0"/>
        </w:numPr>
        <w:ind w:left="792" w:hanging="432"/>
        <w:jc w:val="both"/>
        <w:rPr>
          <w:b w:val="0"/>
          <w:bCs/>
          <w:color w:val="000000" w:themeColor="text1"/>
        </w:rPr>
      </w:pPr>
    </w:p>
    <w:p w14:paraId="139D65ED" w14:textId="73D0ABB9" w:rsidR="00B81502" w:rsidRDefault="00B81502" w:rsidP="00B81502">
      <w:pPr>
        <w:pStyle w:val="3"/>
        <w:numPr>
          <w:ilvl w:val="0"/>
          <w:numId w:val="0"/>
        </w:numPr>
        <w:ind w:left="792" w:hanging="432"/>
        <w:jc w:val="both"/>
        <w:rPr>
          <w:b w:val="0"/>
          <w:bCs/>
          <w:color w:val="000000" w:themeColor="text1"/>
        </w:rPr>
      </w:pPr>
    </w:p>
    <w:p w14:paraId="2758CCB9" w14:textId="3A4C07E9" w:rsidR="00B81502" w:rsidRDefault="00B81502" w:rsidP="00B81502">
      <w:pPr>
        <w:pStyle w:val="3"/>
        <w:numPr>
          <w:ilvl w:val="0"/>
          <w:numId w:val="0"/>
        </w:numPr>
        <w:ind w:left="792" w:hanging="432"/>
        <w:jc w:val="both"/>
        <w:rPr>
          <w:b w:val="0"/>
          <w:bCs/>
          <w:color w:val="000000" w:themeColor="text1"/>
        </w:rPr>
      </w:pPr>
    </w:p>
    <w:p w14:paraId="11D84E10" w14:textId="4209B52B" w:rsidR="00B81502" w:rsidRDefault="00B81502" w:rsidP="00B81502">
      <w:pPr>
        <w:pStyle w:val="3"/>
        <w:numPr>
          <w:ilvl w:val="0"/>
          <w:numId w:val="0"/>
        </w:numPr>
        <w:ind w:left="792" w:hanging="432"/>
        <w:jc w:val="both"/>
        <w:rPr>
          <w:b w:val="0"/>
          <w:bCs/>
          <w:color w:val="000000" w:themeColor="text1"/>
        </w:rPr>
      </w:pPr>
    </w:p>
    <w:p w14:paraId="09781AED" w14:textId="190C210B" w:rsidR="00B81502" w:rsidRDefault="00B81502" w:rsidP="00B81502">
      <w:pPr>
        <w:pStyle w:val="3"/>
        <w:numPr>
          <w:ilvl w:val="0"/>
          <w:numId w:val="0"/>
        </w:numPr>
        <w:ind w:left="792" w:hanging="432"/>
        <w:jc w:val="both"/>
        <w:rPr>
          <w:b w:val="0"/>
          <w:bCs/>
          <w:color w:val="000000" w:themeColor="text1"/>
        </w:rPr>
      </w:pPr>
    </w:p>
    <w:p w14:paraId="015C5341" w14:textId="647306B5" w:rsidR="00B81502" w:rsidRDefault="00B81502" w:rsidP="00B81502">
      <w:pPr>
        <w:pStyle w:val="3"/>
        <w:numPr>
          <w:ilvl w:val="0"/>
          <w:numId w:val="0"/>
        </w:numPr>
        <w:ind w:left="792" w:hanging="432"/>
        <w:jc w:val="both"/>
        <w:rPr>
          <w:b w:val="0"/>
          <w:bCs/>
          <w:color w:val="000000" w:themeColor="text1"/>
        </w:rPr>
      </w:pPr>
    </w:p>
    <w:p w14:paraId="2BD535FB" w14:textId="73C9E87F" w:rsidR="00B81502" w:rsidRDefault="00B81502" w:rsidP="00B81502">
      <w:pPr>
        <w:pStyle w:val="3"/>
        <w:numPr>
          <w:ilvl w:val="0"/>
          <w:numId w:val="0"/>
        </w:numPr>
        <w:ind w:left="792" w:hanging="432"/>
        <w:jc w:val="both"/>
        <w:rPr>
          <w:b w:val="0"/>
          <w:bCs/>
          <w:color w:val="000000" w:themeColor="text1"/>
        </w:rPr>
      </w:pPr>
    </w:p>
    <w:p w14:paraId="23E950A4" w14:textId="17AC7001" w:rsidR="00B81502" w:rsidRDefault="00B81502" w:rsidP="00B81502">
      <w:pPr>
        <w:pStyle w:val="3"/>
        <w:numPr>
          <w:ilvl w:val="0"/>
          <w:numId w:val="0"/>
        </w:numPr>
        <w:ind w:left="792" w:hanging="432"/>
        <w:jc w:val="both"/>
        <w:rPr>
          <w:b w:val="0"/>
          <w:bCs/>
          <w:color w:val="000000" w:themeColor="text1"/>
        </w:rPr>
      </w:pPr>
    </w:p>
    <w:p w14:paraId="4D519467" w14:textId="77777777" w:rsidR="00B81502" w:rsidRPr="00736631" w:rsidRDefault="00B81502" w:rsidP="00B81502">
      <w:pPr>
        <w:pStyle w:val="3"/>
        <w:numPr>
          <w:ilvl w:val="0"/>
          <w:numId w:val="0"/>
        </w:numPr>
        <w:ind w:left="792" w:hanging="432"/>
        <w:jc w:val="both"/>
        <w:rPr>
          <w:b w:val="0"/>
          <w:bCs/>
          <w:color w:val="000000" w:themeColor="text1"/>
        </w:rPr>
      </w:pPr>
    </w:p>
    <w:p w14:paraId="47FDB1B6" w14:textId="4BE101A7" w:rsidR="007344C3" w:rsidRPr="00FC2840" w:rsidRDefault="007344C3" w:rsidP="00FC2840">
      <w:pPr>
        <w:pStyle w:val="3"/>
        <w:ind w:left="1276"/>
        <w:jc w:val="both"/>
        <w:outlineLvl w:val="1"/>
        <w:rPr>
          <w:color w:val="000000" w:themeColor="text1"/>
          <w:lang w:val="vi-VN"/>
        </w:rPr>
      </w:pPr>
      <w:bookmarkStart w:id="22" w:name="_Toc62497162"/>
      <w:r w:rsidRPr="00FC2840">
        <w:rPr>
          <w:color w:val="000000" w:themeColor="text1"/>
          <w:lang w:val="vi-VN"/>
        </w:rPr>
        <w:lastRenderedPageBreak/>
        <w:t>Cơ sở dữ liệu</w:t>
      </w:r>
      <w:bookmarkEnd w:id="22"/>
    </w:p>
    <w:p w14:paraId="09321FA4" w14:textId="65CA2F9A" w:rsidR="007344C3" w:rsidRPr="00721765" w:rsidRDefault="00B81502" w:rsidP="00BC18C6">
      <w:pPr>
        <w:spacing w:line="360" w:lineRule="auto"/>
        <w:jc w:val="both"/>
        <w:rPr>
          <w:color w:val="000000" w:themeColor="text1"/>
          <w:sz w:val="26"/>
          <w:szCs w:val="26"/>
          <w:lang w:val="vi-VN"/>
        </w:rPr>
      </w:pPr>
      <w:r w:rsidRPr="007E2024">
        <w:rPr>
          <w:b/>
          <w:bCs/>
          <w:noProof/>
          <w:color w:val="000000" w:themeColor="text1"/>
          <w:sz w:val="26"/>
          <w:szCs w:val="26"/>
          <w:lang w:eastAsia="ja-JP"/>
        </w:rPr>
        <w:drawing>
          <wp:anchor distT="0" distB="0" distL="114300" distR="114300" simplePos="0" relativeHeight="251659264" behindDoc="0" locked="0" layoutInCell="1" allowOverlap="1" wp14:anchorId="1891038F" wp14:editId="0E424BE9">
            <wp:simplePos x="0" y="0"/>
            <wp:positionH relativeFrom="margin">
              <wp:posOffset>0</wp:posOffset>
            </wp:positionH>
            <wp:positionV relativeFrom="paragraph">
              <wp:posOffset>281940</wp:posOffset>
            </wp:positionV>
            <wp:extent cx="6487160" cy="2407920"/>
            <wp:effectExtent l="0" t="0" r="889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7160" cy="2407920"/>
                    </a:xfrm>
                    <a:prstGeom prst="rect">
                      <a:avLst/>
                    </a:prstGeom>
                  </pic:spPr>
                </pic:pic>
              </a:graphicData>
            </a:graphic>
            <wp14:sizeRelH relativeFrom="page">
              <wp14:pctWidth>0</wp14:pctWidth>
            </wp14:sizeRelH>
            <wp14:sizeRelV relativeFrom="page">
              <wp14:pctHeight>0</wp14:pctHeight>
            </wp14:sizeRelV>
          </wp:anchor>
        </w:drawing>
      </w:r>
    </w:p>
    <w:p w14:paraId="649E7D71" w14:textId="77777777" w:rsidR="00697D65" w:rsidRPr="00721765" w:rsidRDefault="00697D65" w:rsidP="00BC18C6">
      <w:pPr>
        <w:spacing w:line="360" w:lineRule="auto"/>
        <w:jc w:val="both"/>
        <w:rPr>
          <w:color w:val="000000" w:themeColor="text1"/>
          <w:sz w:val="26"/>
          <w:szCs w:val="26"/>
          <w:lang w:val="vi-VN"/>
        </w:rPr>
      </w:pPr>
    </w:p>
    <w:p w14:paraId="2F3F3CAE" w14:textId="47580968" w:rsidR="00335B24" w:rsidRPr="00721765" w:rsidRDefault="00740DCA" w:rsidP="00161A9F">
      <w:pPr>
        <w:pStyle w:val="3"/>
        <w:jc w:val="both"/>
        <w:outlineLvl w:val="1"/>
        <w:rPr>
          <w:color w:val="000000" w:themeColor="text1"/>
          <w:lang w:val="vi-VN"/>
        </w:rPr>
      </w:pPr>
      <w:bookmarkStart w:id="23" w:name="_Toc62497163"/>
      <w:r>
        <w:rPr>
          <w:color w:val="000000" w:themeColor="text1"/>
        </w:rPr>
        <w:t>SqlServer</w:t>
      </w:r>
      <w:bookmarkEnd w:id="23"/>
    </w:p>
    <w:p w14:paraId="750888BC" w14:textId="50E5F273" w:rsidR="00740DCA" w:rsidRDefault="00740DCA" w:rsidP="00161A9F">
      <w:pPr>
        <w:pStyle w:val="NormalWeb"/>
        <w:numPr>
          <w:ilvl w:val="0"/>
          <w:numId w:val="22"/>
        </w:numPr>
        <w:shd w:val="clear" w:color="auto" w:fill="FFFFFF"/>
        <w:spacing w:before="0" w:beforeAutospacing="0" w:after="0" w:afterAutospacing="0" w:line="360" w:lineRule="auto"/>
        <w:ind w:left="1642"/>
        <w:jc w:val="both"/>
        <w:textAlignment w:val="baseline"/>
        <w:rPr>
          <w:color w:val="000000" w:themeColor="text1"/>
          <w:sz w:val="26"/>
          <w:szCs w:val="26"/>
          <w:shd w:val="clear" w:color="auto" w:fill="FFFFFF"/>
          <w:lang w:val="vi-VN"/>
        </w:rPr>
      </w:pPr>
      <w:r w:rsidRPr="00AE32D2">
        <w:rPr>
          <w:b/>
          <w:bCs/>
          <w:color w:val="000000" w:themeColor="text1"/>
          <w:sz w:val="26"/>
          <w:szCs w:val="26"/>
          <w:shd w:val="clear" w:color="auto" w:fill="FFFFFF"/>
          <w:lang w:val="vi-VN"/>
        </w:rPr>
        <w:t>S</w:t>
      </w:r>
      <w:r w:rsidRPr="00740DCA">
        <w:rPr>
          <w:b/>
          <w:bCs/>
          <w:color w:val="000000" w:themeColor="text1"/>
          <w:sz w:val="26"/>
          <w:szCs w:val="26"/>
          <w:shd w:val="clear" w:color="auto" w:fill="FFFFFF"/>
          <w:lang w:val="vi-VN"/>
        </w:rPr>
        <w:t>QL Server</w:t>
      </w:r>
      <w:r w:rsidRPr="00740DCA">
        <w:rPr>
          <w:color w:val="000000" w:themeColor="text1"/>
          <w:sz w:val="26"/>
          <w:szCs w:val="26"/>
          <w:shd w:val="clear" w:color="auto" w:fill="FFFFFF"/>
          <w:lang w:val="vi-VN"/>
        </w:rPr>
        <w:t xml:space="preserve"> là một hệ quản trị cơ sở dữ liệu quan hệ (Relational Database Management System (RDBMS)) sử dụng câu lệnh SQL (Transact-SQL) để trao đổi dữ liệu giữa máy Client và máy cài SQL Server. Một RDBMS bao gồm databases, database engine và các ứng dụng dùng để quản lý dữ liệu và các bộ phận khác nhau trong RDBMS.</w:t>
      </w:r>
    </w:p>
    <w:p w14:paraId="23C58CF8" w14:textId="39E8F08F" w:rsidR="00740DCA" w:rsidRDefault="00740DCA" w:rsidP="00161A9F">
      <w:pPr>
        <w:pStyle w:val="NormalWeb"/>
        <w:numPr>
          <w:ilvl w:val="0"/>
          <w:numId w:val="22"/>
        </w:numPr>
        <w:shd w:val="clear" w:color="auto" w:fill="FFFFFF"/>
        <w:spacing w:before="0" w:beforeAutospacing="0" w:after="0" w:afterAutospacing="0" w:line="360" w:lineRule="auto"/>
        <w:ind w:left="1642"/>
        <w:jc w:val="both"/>
        <w:textAlignment w:val="baseline"/>
        <w:rPr>
          <w:color w:val="000000" w:themeColor="text1"/>
          <w:sz w:val="26"/>
          <w:szCs w:val="26"/>
          <w:shd w:val="clear" w:color="auto" w:fill="FFFFFF"/>
          <w:lang w:val="vi-VN"/>
        </w:rPr>
      </w:pPr>
      <w:r w:rsidRPr="00740DCA">
        <w:rPr>
          <w:b/>
          <w:bCs/>
          <w:color w:val="000000" w:themeColor="text1"/>
          <w:sz w:val="26"/>
          <w:szCs w:val="26"/>
          <w:shd w:val="clear" w:color="auto" w:fill="FFFFFF"/>
          <w:lang w:val="vi-VN"/>
        </w:rPr>
        <w:t>SQL Server</w:t>
      </w:r>
      <w:r w:rsidRPr="00740DCA">
        <w:rPr>
          <w:color w:val="000000" w:themeColor="text1"/>
          <w:sz w:val="26"/>
          <w:szCs w:val="26"/>
          <w:shd w:val="clear" w:color="auto" w:fill="FFFFFF"/>
          <w:lang w:val="vi-VN"/>
        </w:rPr>
        <w:t xml:space="preserve">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38E3A850" w14:textId="77777777" w:rsidR="00740DCA" w:rsidRPr="00740DCA" w:rsidRDefault="00740DCA" w:rsidP="00161A9F">
      <w:pPr>
        <w:pStyle w:val="NormalWeb"/>
        <w:numPr>
          <w:ilvl w:val="0"/>
          <w:numId w:val="22"/>
        </w:numPr>
        <w:shd w:val="clear" w:color="auto" w:fill="FFFFFF"/>
        <w:spacing w:before="0" w:beforeAutospacing="0" w:after="0" w:afterAutospacing="0" w:line="360" w:lineRule="auto"/>
        <w:jc w:val="both"/>
        <w:textAlignment w:val="baseline"/>
        <w:rPr>
          <w:color w:val="000000" w:themeColor="text1"/>
          <w:sz w:val="26"/>
          <w:szCs w:val="26"/>
          <w:shd w:val="clear" w:color="auto" w:fill="FFFFFF"/>
          <w:lang w:val="vi-VN"/>
        </w:rPr>
      </w:pPr>
      <w:r w:rsidRPr="003209A7">
        <w:rPr>
          <w:b/>
          <w:bCs/>
          <w:color w:val="000000" w:themeColor="text1"/>
          <w:sz w:val="26"/>
          <w:szCs w:val="26"/>
          <w:shd w:val="clear" w:color="auto" w:fill="FFFFFF"/>
          <w:lang w:val="vi-VN"/>
        </w:rPr>
        <w:t>SQL Server</w:t>
      </w:r>
      <w:r w:rsidRPr="00740DCA">
        <w:rPr>
          <w:color w:val="000000" w:themeColor="text1"/>
          <w:sz w:val="26"/>
          <w:szCs w:val="26"/>
          <w:shd w:val="clear" w:color="auto" w:fill="FFFFFF"/>
          <w:lang w:val="vi-VN"/>
        </w:rPr>
        <w:t xml:space="preserve">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w:t>
      </w:r>
      <w:hyperlink r:id="rId11" w:history="1">
        <w:r w:rsidRPr="00740DCA">
          <w:rPr>
            <w:color w:val="000000" w:themeColor="text1"/>
            <w:sz w:val="26"/>
            <w:szCs w:val="26"/>
            <w:shd w:val="clear" w:color="auto" w:fill="FFFFFF"/>
            <w:lang w:val="vi-VN"/>
          </w:rPr>
          <w:t>thiết kế web đẹp</w:t>
        </w:r>
      </w:hyperlink>
      <w:r w:rsidRPr="00740DCA">
        <w:rPr>
          <w:color w:val="000000" w:themeColor="text1"/>
          <w:sz w:val="26"/>
          <w:szCs w:val="26"/>
          <w:shd w:val="clear" w:color="auto" w:fill="FFFFFF"/>
          <w:lang w:val="vi-VN"/>
        </w:rPr>
        <w:t> với chức năng giao tiếp với người dùng với các vai trò sau:</w:t>
      </w:r>
    </w:p>
    <w:p w14:paraId="50F6DA29" w14:textId="77777777" w:rsidR="00740DCA" w:rsidRPr="00740DCA" w:rsidRDefault="00740DCA" w:rsidP="00161A9F">
      <w:pPr>
        <w:pStyle w:val="NormalWeb"/>
        <w:numPr>
          <w:ilvl w:val="0"/>
          <w:numId w:val="22"/>
        </w:numPr>
        <w:shd w:val="clear" w:color="auto" w:fill="FFFFFF"/>
        <w:spacing w:before="0" w:beforeAutospacing="0" w:after="0" w:afterAutospacing="0" w:line="360" w:lineRule="auto"/>
        <w:jc w:val="both"/>
        <w:textAlignment w:val="baseline"/>
        <w:rPr>
          <w:color w:val="000000" w:themeColor="text1"/>
          <w:sz w:val="26"/>
          <w:szCs w:val="26"/>
          <w:shd w:val="clear" w:color="auto" w:fill="FFFFFF"/>
          <w:lang w:val="vi-VN"/>
        </w:rPr>
      </w:pPr>
      <w:r w:rsidRPr="003209A7">
        <w:rPr>
          <w:color w:val="000000" w:themeColor="text1"/>
          <w:sz w:val="26"/>
          <w:szCs w:val="26"/>
          <w:shd w:val="clear" w:color="auto" w:fill="FFFFFF"/>
          <w:lang w:val="vi-VN"/>
        </w:rPr>
        <w:lastRenderedPageBreak/>
        <w:t xml:space="preserve">Nhìn chung </w:t>
      </w:r>
      <w:r w:rsidRPr="003209A7">
        <w:rPr>
          <w:b/>
          <w:bCs/>
          <w:color w:val="000000" w:themeColor="text1"/>
          <w:sz w:val="26"/>
          <w:szCs w:val="26"/>
          <w:shd w:val="clear" w:color="auto" w:fill="FFFFFF"/>
          <w:lang w:val="vi-VN"/>
        </w:rPr>
        <w:t>SQL Server</w:t>
      </w:r>
      <w:r w:rsidRPr="003209A7">
        <w:rPr>
          <w:color w:val="000000" w:themeColor="text1"/>
          <w:sz w:val="26"/>
          <w:szCs w:val="26"/>
          <w:shd w:val="clear" w:color="auto" w:fill="FFFFFF"/>
          <w:lang w:val="vi-VN"/>
        </w:rPr>
        <w:t xml:space="preserve"> là một hệ quản trị cơ sở dữ liệu quan hệ được sử dụng trong các chức năng tương tác giữa người dùng và dữ liệu. Chính vì thế, nó được sử dụng trong các dịch vụ thiết kế web rẻ và chuyên nghiệp</w:t>
      </w:r>
      <w:r w:rsidRPr="00740DCA">
        <w:rPr>
          <w:i/>
          <w:iCs/>
          <w:color w:val="000000" w:themeColor="text1"/>
          <w:sz w:val="26"/>
          <w:szCs w:val="26"/>
          <w:shd w:val="clear" w:color="auto" w:fill="FFFFFF"/>
          <w:lang w:val="vi-VN"/>
        </w:rPr>
        <w:t>. </w:t>
      </w:r>
    </w:p>
    <w:p w14:paraId="38617996" w14:textId="77777777" w:rsidR="00740DCA" w:rsidRPr="00740DCA" w:rsidRDefault="00740DCA" w:rsidP="00BC18C6">
      <w:pPr>
        <w:pStyle w:val="NormalWeb"/>
        <w:shd w:val="clear" w:color="auto" w:fill="FFFFFF"/>
        <w:spacing w:before="0" w:beforeAutospacing="0" w:after="0" w:afterAutospacing="0" w:line="360" w:lineRule="auto"/>
        <w:ind w:left="1642"/>
        <w:textAlignment w:val="baseline"/>
        <w:rPr>
          <w:color w:val="000000" w:themeColor="text1"/>
          <w:sz w:val="26"/>
          <w:szCs w:val="26"/>
          <w:shd w:val="clear" w:color="auto" w:fill="FFFFFF"/>
          <w:lang w:val="vi-VN"/>
        </w:rPr>
      </w:pPr>
    </w:p>
    <w:p w14:paraId="1F66C7B4" w14:textId="7E0B6DAF" w:rsidR="00717667" w:rsidRPr="00721765" w:rsidRDefault="00717667" w:rsidP="00BC18C6">
      <w:pPr>
        <w:spacing w:line="360" w:lineRule="auto"/>
        <w:rPr>
          <w:sz w:val="26"/>
          <w:szCs w:val="26"/>
          <w:lang w:val="vi-VN"/>
        </w:rPr>
      </w:pPr>
    </w:p>
    <w:sectPr w:rsidR="00717667" w:rsidRPr="00721765" w:rsidSect="004B7FCF">
      <w:headerReference w:type="default" r:id="rId12"/>
      <w:footerReference w:type="default" r:id="rId13"/>
      <w:pgSz w:w="12240" w:h="15840"/>
      <w:pgMar w:top="1134" w:right="1134" w:bottom="1134" w:left="1701" w:header="748" w:footer="117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D423F" w14:textId="77777777" w:rsidR="00864370" w:rsidRDefault="00864370">
      <w:r>
        <w:separator/>
      </w:r>
    </w:p>
  </w:endnote>
  <w:endnote w:type="continuationSeparator" w:id="0">
    <w:p w14:paraId="0F260E48" w14:textId="77777777" w:rsidR="00864370" w:rsidRDefault="0086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0"/>
    <w:family w:val="auto"/>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CD032" w14:textId="77777777" w:rsidR="00FA5BC1" w:rsidRDefault="00FA5BC1">
    <w:pPr>
      <w:spacing w:line="200" w:lineRule="exact"/>
    </w:pPr>
    <w:r>
      <w:rPr>
        <w:noProof/>
        <w:lang w:eastAsia="ja-JP"/>
      </w:rPr>
      <mc:AlternateContent>
        <mc:Choice Requires="wps">
          <w:drawing>
            <wp:anchor distT="0" distB="0" distL="114300" distR="114300" simplePos="0" relativeHeight="251661824" behindDoc="1" locked="0" layoutInCell="1" allowOverlap="1" wp14:anchorId="5B1D1A31" wp14:editId="0682AC7C">
              <wp:simplePos x="0" y="0"/>
              <wp:positionH relativeFrom="page">
                <wp:posOffset>6877050</wp:posOffset>
              </wp:positionH>
              <wp:positionV relativeFrom="page">
                <wp:posOffset>9170035</wp:posOffset>
              </wp:positionV>
              <wp:extent cx="203200"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4BACC" w14:textId="31859313" w:rsidR="00FA5BC1" w:rsidRDefault="00FA5BC1">
                          <w:pPr>
                            <w:spacing w:line="260" w:lineRule="exact"/>
                            <w:ind w:left="40"/>
                            <w:rPr>
                              <w:sz w:val="24"/>
                              <w:szCs w:val="24"/>
                            </w:rPr>
                          </w:pPr>
                          <w:r>
                            <w:fldChar w:fldCharType="begin"/>
                          </w:r>
                          <w:r>
                            <w:rPr>
                              <w:sz w:val="24"/>
                              <w:szCs w:val="24"/>
                            </w:rPr>
                            <w:instrText xml:space="preserve"> PAGE </w:instrText>
                          </w:r>
                          <w:r>
                            <w:fldChar w:fldCharType="separate"/>
                          </w:r>
                          <w:r w:rsidR="007F51C6">
                            <w:rPr>
                              <w:noProof/>
                              <w:sz w:val="24"/>
                              <w:szCs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D1A31" id="_x0000_t202" coordsize="21600,21600" o:spt="202" path="m,l,21600r21600,l21600,xe">
              <v:stroke joinstyle="miter"/>
              <v:path gradientshapeok="t" o:connecttype="rect"/>
            </v:shapetype>
            <v:shape id="Text Box 12" o:spid="_x0000_s1028" type="#_x0000_t202" style="position:absolute;margin-left:541.5pt;margin-top:722.05pt;width:16pt;height:1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Qu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" filled="f" stroked="f">
              <v:textbox inset="0,0,0,0">
                <w:txbxContent>
                  <w:p w14:paraId="1114BACC" w14:textId="31859313" w:rsidR="00FA5BC1" w:rsidRDefault="00FA5BC1">
                    <w:pPr>
                      <w:spacing w:line="260" w:lineRule="exact"/>
                      <w:ind w:left="40"/>
                      <w:rPr>
                        <w:sz w:val="24"/>
                        <w:szCs w:val="24"/>
                      </w:rPr>
                    </w:pPr>
                    <w:r>
                      <w:fldChar w:fldCharType="begin"/>
                    </w:r>
                    <w:r>
                      <w:rPr>
                        <w:sz w:val="24"/>
                        <w:szCs w:val="24"/>
                      </w:rPr>
                      <w:instrText xml:space="preserve"> PAGE </w:instrText>
                    </w:r>
                    <w:r>
                      <w:fldChar w:fldCharType="separate"/>
                    </w:r>
                    <w:r w:rsidR="007F51C6">
                      <w:rPr>
                        <w:noProof/>
                        <w:sz w:val="24"/>
                        <w:szCs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4EC97" w14:textId="77777777" w:rsidR="00864370" w:rsidRDefault="00864370">
      <w:r>
        <w:separator/>
      </w:r>
    </w:p>
  </w:footnote>
  <w:footnote w:type="continuationSeparator" w:id="0">
    <w:p w14:paraId="4933CDC8" w14:textId="77777777" w:rsidR="00864370" w:rsidRDefault="008643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E7B" w14:textId="0942806B" w:rsidR="00FA5BC1" w:rsidRDefault="00FA5BC1">
    <w:pPr>
      <w:spacing w:line="180" w:lineRule="exact"/>
      <w:rPr>
        <w:sz w:val="18"/>
        <w:szCs w:val="18"/>
      </w:rPr>
    </w:pPr>
    <w:r>
      <w:rPr>
        <w:noProof/>
        <w:lang w:eastAsia="ja-JP"/>
      </w:rPr>
      <mc:AlternateContent>
        <mc:Choice Requires="wps">
          <w:drawing>
            <wp:anchor distT="0" distB="0" distL="114300" distR="114300" simplePos="0" relativeHeight="251662848" behindDoc="1" locked="0" layoutInCell="1" allowOverlap="1" wp14:anchorId="34F55260" wp14:editId="4CAE796E">
              <wp:simplePos x="0" y="0"/>
              <wp:positionH relativeFrom="margin">
                <wp:posOffset>4530089</wp:posOffset>
              </wp:positionH>
              <wp:positionV relativeFrom="topMargin">
                <wp:posOffset>428625</wp:posOffset>
              </wp:positionV>
              <wp:extent cx="2009775" cy="269240"/>
              <wp:effectExtent l="0" t="0" r="9525" b="165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B6E12" w14:textId="707DB860" w:rsidR="00FA5BC1" w:rsidRPr="00C42CF5" w:rsidRDefault="00C42CF5" w:rsidP="004B5418">
                          <w:pPr>
                            <w:spacing w:line="260" w:lineRule="exact"/>
                            <w:ind w:left="20" w:right="-36"/>
                            <w:jc w:val="both"/>
                            <w:rPr>
                              <w:color w:val="000000" w:themeColor="text1"/>
                              <w:sz w:val="24"/>
                              <w:szCs w:val="24"/>
                            </w:rPr>
                          </w:pPr>
                          <w:r w:rsidRPr="00C42CF5">
                            <w:rPr>
                              <w:b/>
                              <w:i/>
                              <w:color w:val="000000" w:themeColor="text1"/>
                              <w:sz w:val="24"/>
                              <w:szCs w:val="24"/>
                            </w:rPr>
                            <w:t>DHTC</w:t>
                          </w:r>
                          <w:r>
                            <w:rPr>
                              <w:b/>
                              <w:i/>
                              <w:color w:val="000000" w:themeColor="text1"/>
                              <w:sz w:val="24"/>
                              <w:szCs w:val="24"/>
                            </w:rPr>
                            <w:t xml:space="preserve"> </w:t>
                          </w:r>
                          <w:r w:rsidR="00FA5BC1" w:rsidRPr="00C42CF5">
                            <w:rPr>
                              <w:b/>
                              <w:i/>
                              <w:color w:val="000000" w:themeColor="text1"/>
                              <w:spacing w:val="-1"/>
                              <w:sz w:val="24"/>
                              <w:szCs w:val="24"/>
                            </w:rPr>
                            <w:t>P</w:t>
                          </w:r>
                          <w:r w:rsidR="00FA5BC1" w:rsidRPr="00C42CF5">
                            <w:rPr>
                              <w:b/>
                              <w:i/>
                              <w:color w:val="000000" w:themeColor="text1"/>
                              <w:sz w:val="24"/>
                              <w:szCs w:val="24"/>
                            </w:rPr>
                            <w:t>ROJECT</w:t>
                          </w:r>
                          <w:r w:rsidR="00FA5BC1" w:rsidRPr="00C42CF5">
                            <w:rPr>
                              <w:b/>
                              <w:i/>
                              <w:color w:val="000000" w:themeColor="text1"/>
                              <w:spacing w:val="-1"/>
                              <w:sz w:val="24"/>
                              <w:szCs w:val="24"/>
                            </w:rPr>
                            <w:t xml:space="preserve"> </w:t>
                          </w:r>
                          <w:r w:rsidRPr="00C42CF5">
                            <w:rPr>
                              <w:b/>
                              <w:i/>
                              <w:color w:val="000000" w:themeColor="text1"/>
                              <w:sz w:val="24"/>
                              <w:szCs w:val="24"/>
                            </w:rPr>
                            <w:t>––K24</w:t>
                          </w:r>
                          <w:r w:rsidR="00FA5BC1" w:rsidRPr="00C42CF5">
                            <w:rPr>
                              <w:b/>
                              <w:i/>
                              <w:color w:val="000000" w:themeColor="text1"/>
                              <w:sz w:val="24"/>
                              <w:szCs w:val="24"/>
                            </w:rPr>
                            <w:t>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55260" id="_x0000_t202" coordsize="21600,21600" o:spt="202" path="m,l,21600r21600,l21600,xe">
              <v:stroke joinstyle="miter"/>
              <v:path gradientshapeok="t" o:connecttype="rect"/>
            </v:shapetype>
            <v:shape id="Text Box 2" o:spid="_x0000_s1026" type="#_x0000_t202" style="position:absolute;margin-left:356.7pt;margin-top:33.75pt;width:158.25pt;height:21.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" filled="f" stroked="f">
              <v:textbox inset="0,0,0,0">
                <w:txbxContent>
                  <w:p w14:paraId="350B6E12" w14:textId="707DB860" w:rsidR="00FA5BC1" w:rsidRPr="00C42CF5" w:rsidRDefault="00C42CF5" w:rsidP="004B5418">
                    <w:pPr>
                      <w:spacing w:line="260" w:lineRule="exact"/>
                      <w:ind w:left="20" w:right="-36"/>
                      <w:jc w:val="both"/>
                      <w:rPr>
                        <w:color w:val="000000" w:themeColor="text1"/>
                        <w:sz w:val="24"/>
                        <w:szCs w:val="24"/>
                      </w:rPr>
                    </w:pPr>
                    <w:r w:rsidRPr="00C42CF5">
                      <w:rPr>
                        <w:b/>
                        <w:i/>
                        <w:color w:val="000000" w:themeColor="text1"/>
                        <w:sz w:val="24"/>
                        <w:szCs w:val="24"/>
                      </w:rPr>
                      <w:t>DHTC</w:t>
                    </w:r>
                    <w:r>
                      <w:rPr>
                        <w:b/>
                        <w:i/>
                        <w:color w:val="000000" w:themeColor="text1"/>
                        <w:sz w:val="24"/>
                        <w:szCs w:val="24"/>
                      </w:rPr>
                      <w:t xml:space="preserve"> </w:t>
                    </w:r>
                    <w:r w:rsidR="00FA5BC1" w:rsidRPr="00C42CF5">
                      <w:rPr>
                        <w:b/>
                        <w:i/>
                        <w:color w:val="000000" w:themeColor="text1"/>
                        <w:spacing w:val="-1"/>
                        <w:sz w:val="24"/>
                        <w:szCs w:val="24"/>
                      </w:rPr>
                      <w:t>P</w:t>
                    </w:r>
                    <w:r w:rsidR="00FA5BC1" w:rsidRPr="00C42CF5">
                      <w:rPr>
                        <w:b/>
                        <w:i/>
                        <w:color w:val="000000" w:themeColor="text1"/>
                        <w:sz w:val="24"/>
                        <w:szCs w:val="24"/>
                      </w:rPr>
                      <w:t>ROJECT</w:t>
                    </w:r>
                    <w:r w:rsidR="00FA5BC1" w:rsidRPr="00C42CF5">
                      <w:rPr>
                        <w:b/>
                        <w:i/>
                        <w:color w:val="000000" w:themeColor="text1"/>
                        <w:spacing w:val="-1"/>
                        <w:sz w:val="24"/>
                        <w:szCs w:val="24"/>
                      </w:rPr>
                      <w:t xml:space="preserve"> </w:t>
                    </w:r>
                    <w:r w:rsidRPr="00C42CF5">
                      <w:rPr>
                        <w:b/>
                        <w:i/>
                        <w:color w:val="000000" w:themeColor="text1"/>
                        <w:sz w:val="24"/>
                        <w:szCs w:val="24"/>
                      </w:rPr>
                      <w:t>––K24</w:t>
                    </w:r>
                    <w:r w:rsidR="00FA5BC1" w:rsidRPr="00C42CF5">
                      <w:rPr>
                        <w:b/>
                        <w:i/>
                        <w:color w:val="000000" w:themeColor="text1"/>
                        <w:sz w:val="24"/>
                        <w:szCs w:val="24"/>
                      </w:rPr>
                      <w:t>CNTT</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58752" behindDoc="1" locked="0" layoutInCell="1" allowOverlap="1" wp14:anchorId="156547AB" wp14:editId="03672332">
              <wp:simplePos x="0" y="0"/>
              <wp:positionH relativeFrom="margin">
                <wp:posOffset>-318135</wp:posOffset>
              </wp:positionH>
              <wp:positionV relativeFrom="page">
                <wp:posOffset>381000</wp:posOffset>
              </wp:positionV>
              <wp:extent cx="2432685" cy="213360"/>
              <wp:effectExtent l="0" t="0" r="5715" b="152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8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FCCFD" w14:textId="77777777" w:rsidR="00FA5BC1" w:rsidRPr="00C42CF5" w:rsidRDefault="00FA5BC1">
                          <w:pPr>
                            <w:spacing w:line="260" w:lineRule="exact"/>
                            <w:ind w:left="20" w:right="-36"/>
                            <w:rPr>
                              <w:color w:val="000000" w:themeColor="text1"/>
                              <w:sz w:val="24"/>
                              <w:szCs w:val="24"/>
                            </w:rPr>
                          </w:pPr>
                          <w:r w:rsidRPr="00C42CF5">
                            <w:rPr>
                              <w:b/>
                              <w:i/>
                              <w:color w:val="000000" w:themeColor="text1"/>
                              <w:spacing w:val="-1"/>
                              <w:sz w:val="24"/>
                              <w:szCs w:val="24"/>
                            </w:rPr>
                            <w:t>DATABASE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547AB" id="Text Box 3" o:spid="_x0000_s1027" type="#_x0000_t202" style="position:absolute;margin-left:-25.05pt;margin-top:30pt;width:191.55pt;height:16.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asgIAALA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" filled="f" stroked="f">
              <v:textbox inset="0,0,0,0">
                <w:txbxContent>
                  <w:p w14:paraId="5E1FCCFD" w14:textId="77777777" w:rsidR="00FA5BC1" w:rsidRPr="00C42CF5" w:rsidRDefault="00FA5BC1">
                    <w:pPr>
                      <w:spacing w:line="260" w:lineRule="exact"/>
                      <w:ind w:left="20" w:right="-36"/>
                      <w:rPr>
                        <w:color w:val="000000" w:themeColor="text1"/>
                        <w:sz w:val="24"/>
                        <w:szCs w:val="24"/>
                      </w:rPr>
                    </w:pPr>
                    <w:r w:rsidRPr="00C42CF5">
                      <w:rPr>
                        <w:b/>
                        <w:i/>
                        <w:color w:val="000000" w:themeColor="text1"/>
                        <w:spacing w:val="-1"/>
                        <w:sz w:val="24"/>
                        <w:szCs w:val="24"/>
                      </w:rPr>
                      <w:t>DATABASE DESIGN DOCUMENT</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81D"/>
    <w:multiLevelType w:val="hybridMultilevel"/>
    <w:tmpl w:val="A1188C62"/>
    <w:lvl w:ilvl="0" w:tplc="04090001">
      <w:start w:val="1"/>
      <w:numFmt w:val="bullet"/>
      <w:lvlText w:val=""/>
      <w:lvlJc w:val="left"/>
      <w:pPr>
        <w:ind w:left="1996" w:hanging="360"/>
      </w:pPr>
      <w:rPr>
        <w:rFonts w:ascii="Symbol" w:hAnsi="Symbol" w:hint="default"/>
      </w:rPr>
    </w:lvl>
    <w:lvl w:ilvl="1" w:tplc="04090001">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11477575"/>
    <w:multiLevelType w:val="multilevel"/>
    <w:tmpl w:val="AFD2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569A"/>
    <w:multiLevelType w:val="multilevel"/>
    <w:tmpl w:val="3A401ADA"/>
    <w:lvl w:ilvl="0">
      <w:start w:val="1"/>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1AAC6A13"/>
    <w:multiLevelType w:val="multilevel"/>
    <w:tmpl w:val="4F2CD8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CC2781D"/>
    <w:multiLevelType w:val="hybridMultilevel"/>
    <w:tmpl w:val="80941CDE"/>
    <w:lvl w:ilvl="0" w:tplc="F3D83DAC">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5" w15:restartNumberingAfterBreak="0">
    <w:nsid w:val="22B94B30"/>
    <w:multiLevelType w:val="hybridMultilevel"/>
    <w:tmpl w:val="1F52E370"/>
    <w:lvl w:ilvl="0" w:tplc="B3F44A34">
      <w:start w:val="1"/>
      <w:numFmt w:val="bullet"/>
      <w:lvlText w:val="-"/>
      <w:lvlJc w:val="left"/>
      <w:pPr>
        <w:ind w:left="3067" w:hanging="360"/>
      </w:pPr>
      <w:rPr>
        <w:rFonts w:ascii="Times New Roman" w:eastAsia="Times New Roman" w:hAnsi="Times New Roman" w:cs="Times New Roman" w:hint="default"/>
      </w:rPr>
    </w:lvl>
    <w:lvl w:ilvl="1" w:tplc="04090003" w:tentative="1">
      <w:start w:val="1"/>
      <w:numFmt w:val="bullet"/>
      <w:lvlText w:val="o"/>
      <w:lvlJc w:val="left"/>
      <w:pPr>
        <w:ind w:left="3787" w:hanging="360"/>
      </w:pPr>
      <w:rPr>
        <w:rFonts w:ascii="Courier New" w:hAnsi="Courier New" w:cs="Courier New" w:hint="default"/>
      </w:rPr>
    </w:lvl>
    <w:lvl w:ilvl="2" w:tplc="04090005" w:tentative="1">
      <w:start w:val="1"/>
      <w:numFmt w:val="bullet"/>
      <w:lvlText w:val=""/>
      <w:lvlJc w:val="left"/>
      <w:pPr>
        <w:ind w:left="4507" w:hanging="360"/>
      </w:pPr>
      <w:rPr>
        <w:rFonts w:ascii="Wingdings" w:hAnsi="Wingdings" w:hint="default"/>
      </w:rPr>
    </w:lvl>
    <w:lvl w:ilvl="3" w:tplc="04090001" w:tentative="1">
      <w:start w:val="1"/>
      <w:numFmt w:val="bullet"/>
      <w:lvlText w:val=""/>
      <w:lvlJc w:val="left"/>
      <w:pPr>
        <w:ind w:left="5227" w:hanging="360"/>
      </w:pPr>
      <w:rPr>
        <w:rFonts w:ascii="Symbol" w:hAnsi="Symbol" w:hint="default"/>
      </w:rPr>
    </w:lvl>
    <w:lvl w:ilvl="4" w:tplc="04090003" w:tentative="1">
      <w:start w:val="1"/>
      <w:numFmt w:val="bullet"/>
      <w:lvlText w:val="o"/>
      <w:lvlJc w:val="left"/>
      <w:pPr>
        <w:ind w:left="5947" w:hanging="360"/>
      </w:pPr>
      <w:rPr>
        <w:rFonts w:ascii="Courier New" w:hAnsi="Courier New" w:cs="Courier New" w:hint="default"/>
      </w:rPr>
    </w:lvl>
    <w:lvl w:ilvl="5" w:tplc="04090005" w:tentative="1">
      <w:start w:val="1"/>
      <w:numFmt w:val="bullet"/>
      <w:lvlText w:val=""/>
      <w:lvlJc w:val="left"/>
      <w:pPr>
        <w:ind w:left="6667" w:hanging="360"/>
      </w:pPr>
      <w:rPr>
        <w:rFonts w:ascii="Wingdings" w:hAnsi="Wingdings" w:hint="default"/>
      </w:rPr>
    </w:lvl>
    <w:lvl w:ilvl="6" w:tplc="04090001" w:tentative="1">
      <w:start w:val="1"/>
      <w:numFmt w:val="bullet"/>
      <w:lvlText w:val=""/>
      <w:lvlJc w:val="left"/>
      <w:pPr>
        <w:ind w:left="7387" w:hanging="360"/>
      </w:pPr>
      <w:rPr>
        <w:rFonts w:ascii="Symbol" w:hAnsi="Symbol" w:hint="default"/>
      </w:rPr>
    </w:lvl>
    <w:lvl w:ilvl="7" w:tplc="04090003" w:tentative="1">
      <w:start w:val="1"/>
      <w:numFmt w:val="bullet"/>
      <w:lvlText w:val="o"/>
      <w:lvlJc w:val="left"/>
      <w:pPr>
        <w:ind w:left="8107" w:hanging="360"/>
      </w:pPr>
      <w:rPr>
        <w:rFonts w:ascii="Courier New" w:hAnsi="Courier New" w:cs="Courier New" w:hint="default"/>
      </w:rPr>
    </w:lvl>
    <w:lvl w:ilvl="8" w:tplc="04090005" w:tentative="1">
      <w:start w:val="1"/>
      <w:numFmt w:val="bullet"/>
      <w:lvlText w:val=""/>
      <w:lvlJc w:val="left"/>
      <w:pPr>
        <w:ind w:left="8827" w:hanging="360"/>
      </w:pPr>
      <w:rPr>
        <w:rFonts w:ascii="Wingdings" w:hAnsi="Wingdings" w:hint="default"/>
      </w:rPr>
    </w:lvl>
  </w:abstractNum>
  <w:abstractNum w:abstractNumId="6" w15:restartNumberingAfterBreak="0">
    <w:nsid w:val="24162ACC"/>
    <w:multiLevelType w:val="hybridMultilevel"/>
    <w:tmpl w:val="F3A258D4"/>
    <w:lvl w:ilvl="0" w:tplc="3CE2334A">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27CD23FC"/>
    <w:multiLevelType w:val="hybridMultilevel"/>
    <w:tmpl w:val="39A04182"/>
    <w:lvl w:ilvl="0" w:tplc="CA98CA8E">
      <w:start w:val="1"/>
      <w:numFmt w:val="bullet"/>
      <w:lvlText w:val="-"/>
      <w:lvlJc w:val="left"/>
      <w:pPr>
        <w:ind w:left="3000" w:hanging="360"/>
      </w:pPr>
      <w:rPr>
        <w:rFonts w:ascii="Times New Roman" w:eastAsia="Times New Roman" w:hAnsi="Times New Roman" w:cs="Times New Roman"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15:restartNumberingAfterBreak="0">
    <w:nsid w:val="2EBB7F05"/>
    <w:multiLevelType w:val="hybridMultilevel"/>
    <w:tmpl w:val="58E0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D6273"/>
    <w:multiLevelType w:val="multilevel"/>
    <w:tmpl w:val="03CCF614"/>
    <w:lvl w:ilvl="0">
      <w:start w:val="1"/>
      <w:numFmt w:val="decimal"/>
      <w:pStyle w:val="1"/>
      <w:lvlText w:val="%1."/>
      <w:lvlJc w:val="left"/>
      <w:pPr>
        <w:ind w:left="360" w:hanging="360"/>
      </w:pPr>
      <w:rPr>
        <w:sz w:val="26"/>
        <w:szCs w:val="26"/>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26178"/>
    <w:multiLevelType w:val="multilevel"/>
    <w:tmpl w:val="EEE460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4AC14C5"/>
    <w:multiLevelType w:val="hybridMultilevel"/>
    <w:tmpl w:val="A142F23A"/>
    <w:lvl w:ilvl="0" w:tplc="735AB1B2">
      <w:start w:val="1"/>
      <w:numFmt w:val="bullet"/>
      <w:lvlText w:val="-"/>
      <w:lvlJc w:val="left"/>
      <w:pPr>
        <w:ind w:left="3052" w:hanging="360"/>
      </w:pPr>
      <w:rPr>
        <w:rFonts w:ascii="Times New Roman" w:eastAsia="Times New Roman" w:hAnsi="Times New Roman" w:cs="Times New Roman"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14" w15:restartNumberingAfterBreak="0">
    <w:nsid w:val="58D93801"/>
    <w:multiLevelType w:val="hybridMultilevel"/>
    <w:tmpl w:val="56042764"/>
    <w:lvl w:ilvl="0" w:tplc="04090001">
      <w:start w:val="1"/>
      <w:numFmt w:val="bullet"/>
      <w:lvlText w:val=""/>
      <w:lvlJc w:val="left"/>
      <w:pPr>
        <w:ind w:left="1996" w:hanging="360"/>
      </w:pPr>
      <w:rPr>
        <w:rFonts w:ascii="Symbol" w:hAnsi="Symbol" w:hint="default"/>
      </w:rPr>
    </w:lvl>
    <w:lvl w:ilvl="1" w:tplc="04090001">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5B575096"/>
    <w:multiLevelType w:val="multilevel"/>
    <w:tmpl w:val="A5DC73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6F36F8"/>
    <w:multiLevelType w:val="multilevel"/>
    <w:tmpl w:val="E9A60EE8"/>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Wingdings" w:hAnsi="Wingdings" w:hint="default"/>
        <w:sz w:val="20"/>
      </w:rPr>
    </w:lvl>
    <w:lvl w:ilvl="3" w:tentative="1">
      <w:start w:val="1"/>
      <w:numFmt w:val="bullet"/>
      <w:lvlText w:val=""/>
      <w:lvlJc w:val="left"/>
      <w:pPr>
        <w:tabs>
          <w:tab w:val="num" w:pos="9000"/>
        </w:tabs>
        <w:ind w:left="9000" w:hanging="360"/>
      </w:pPr>
      <w:rPr>
        <w:rFonts w:ascii="Wingdings" w:hAnsi="Wingdings" w:hint="default"/>
        <w:sz w:val="20"/>
      </w:rPr>
    </w:lvl>
    <w:lvl w:ilvl="4" w:tentative="1">
      <w:start w:val="1"/>
      <w:numFmt w:val="bullet"/>
      <w:lvlText w:val=""/>
      <w:lvlJc w:val="left"/>
      <w:pPr>
        <w:tabs>
          <w:tab w:val="num" w:pos="9720"/>
        </w:tabs>
        <w:ind w:left="9720" w:hanging="360"/>
      </w:pPr>
      <w:rPr>
        <w:rFonts w:ascii="Wingdings" w:hAnsi="Wingdings" w:hint="default"/>
        <w:sz w:val="20"/>
      </w:rPr>
    </w:lvl>
    <w:lvl w:ilvl="5" w:tentative="1">
      <w:start w:val="1"/>
      <w:numFmt w:val="bullet"/>
      <w:lvlText w:val=""/>
      <w:lvlJc w:val="left"/>
      <w:pPr>
        <w:tabs>
          <w:tab w:val="num" w:pos="10440"/>
        </w:tabs>
        <w:ind w:left="10440" w:hanging="360"/>
      </w:pPr>
      <w:rPr>
        <w:rFonts w:ascii="Wingdings" w:hAnsi="Wingdings" w:hint="default"/>
        <w:sz w:val="20"/>
      </w:rPr>
    </w:lvl>
    <w:lvl w:ilvl="6" w:tentative="1">
      <w:start w:val="1"/>
      <w:numFmt w:val="bullet"/>
      <w:lvlText w:val=""/>
      <w:lvlJc w:val="left"/>
      <w:pPr>
        <w:tabs>
          <w:tab w:val="num" w:pos="11160"/>
        </w:tabs>
        <w:ind w:left="11160" w:hanging="360"/>
      </w:pPr>
      <w:rPr>
        <w:rFonts w:ascii="Wingdings" w:hAnsi="Wingdings" w:hint="default"/>
        <w:sz w:val="20"/>
      </w:rPr>
    </w:lvl>
    <w:lvl w:ilvl="7" w:tentative="1">
      <w:start w:val="1"/>
      <w:numFmt w:val="bullet"/>
      <w:lvlText w:val=""/>
      <w:lvlJc w:val="left"/>
      <w:pPr>
        <w:tabs>
          <w:tab w:val="num" w:pos="11880"/>
        </w:tabs>
        <w:ind w:left="11880" w:hanging="360"/>
      </w:pPr>
      <w:rPr>
        <w:rFonts w:ascii="Wingdings" w:hAnsi="Wingdings" w:hint="default"/>
        <w:sz w:val="20"/>
      </w:rPr>
    </w:lvl>
    <w:lvl w:ilvl="8" w:tentative="1">
      <w:start w:val="1"/>
      <w:numFmt w:val="bullet"/>
      <w:lvlText w:val=""/>
      <w:lvlJc w:val="left"/>
      <w:pPr>
        <w:tabs>
          <w:tab w:val="num" w:pos="12600"/>
        </w:tabs>
        <w:ind w:left="12600" w:hanging="360"/>
      </w:pPr>
      <w:rPr>
        <w:rFonts w:ascii="Wingdings" w:hAnsi="Wingdings" w:hint="default"/>
        <w:sz w:val="20"/>
      </w:rPr>
    </w:lvl>
  </w:abstractNum>
  <w:abstractNum w:abstractNumId="18" w15:restartNumberingAfterBreak="0">
    <w:nsid w:val="673234DC"/>
    <w:multiLevelType w:val="hybridMultilevel"/>
    <w:tmpl w:val="3B56E404"/>
    <w:lvl w:ilvl="0" w:tplc="5C1271AC">
      <w:start w:val="1"/>
      <w:numFmt w:val="bullet"/>
      <w:lvlText w:val="-"/>
      <w:lvlJc w:val="left"/>
      <w:pPr>
        <w:ind w:left="3247" w:hanging="360"/>
      </w:pPr>
      <w:rPr>
        <w:rFonts w:ascii="Times New Roman" w:eastAsia="Times New Roman" w:hAnsi="Times New Roman" w:cs="Times New Roman"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19" w15:restartNumberingAfterBreak="0">
    <w:nsid w:val="703D20AE"/>
    <w:multiLevelType w:val="hybridMultilevel"/>
    <w:tmpl w:val="D4D0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26489"/>
    <w:multiLevelType w:val="hybridMultilevel"/>
    <w:tmpl w:val="2F008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7AF13DCB"/>
    <w:multiLevelType w:val="hybridMultilevel"/>
    <w:tmpl w:val="873453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3"/>
  </w:num>
  <w:num w:numId="2">
    <w:abstractNumId w:val="5"/>
  </w:num>
  <w:num w:numId="3">
    <w:abstractNumId w:val="13"/>
  </w:num>
  <w:num w:numId="4">
    <w:abstractNumId w:val="4"/>
  </w:num>
  <w:num w:numId="5">
    <w:abstractNumId w:val="18"/>
  </w:num>
  <w:num w:numId="6">
    <w:abstractNumId w:val="7"/>
  </w:num>
  <w:num w:numId="7">
    <w:abstractNumId w:val="8"/>
  </w:num>
  <w:num w:numId="8">
    <w:abstractNumId w:val="9"/>
  </w:num>
  <w:num w:numId="9">
    <w:abstractNumId w:val="20"/>
  </w:num>
  <w:num w:numId="10">
    <w:abstractNumId w:val="10"/>
  </w:num>
  <w:num w:numId="11">
    <w:abstractNumId w:val="19"/>
  </w:num>
  <w:num w:numId="12">
    <w:abstractNumId w:val="12"/>
  </w:num>
  <w:num w:numId="13">
    <w:abstractNumId w:val="2"/>
  </w:num>
  <w:num w:numId="14">
    <w:abstractNumId w:val="21"/>
  </w:num>
  <w:num w:numId="15">
    <w:abstractNumId w:val="16"/>
  </w:num>
  <w:num w:numId="16">
    <w:abstractNumId w:val="1"/>
  </w:num>
  <w:num w:numId="17">
    <w:abstractNumId w:val="17"/>
  </w:num>
  <w:num w:numId="18">
    <w:abstractNumId w:val="0"/>
  </w:num>
  <w:num w:numId="19">
    <w:abstractNumId w:val="11"/>
  </w:num>
  <w:num w:numId="20">
    <w:abstractNumId w:val="14"/>
  </w:num>
  <w:num w:numId="21">
    <w:abstractNumId w:val="15"/>
  </w:num>
  <w:num w:numId="22">
    <w:abstractNumId w:val="22"/>
  </w:num>
  <w:num w:numId="23">
    <w:abstractNumId w:val="9"/>
  </w:num>
  <w:num w:numId="24">
    <w:abstractNumId w:val="9"/>
  </w:num>
  <w:num w:numId="25">
    <w:abstractNumId w:val="9"/>
  </w:num>
  <w:num w:numId="26">
    <w:abstractNumId w:val="9"/>
  </w:num>
  <w:num w:numId="27">
    <w:abstractNumId w:val="9"/>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58"/>
    <w:rsid w:val="0000072B"/>
    <w:rsid w:val="00004E3A"/>
    <w:rsid w:val="000209DE"/>
    <w:rsid w:val="00025246"/>
    <w:rsid w:val="00027769"/>
    <w:rsid w:val="00031AC6"/>
    <w:rsid w:val="00044044"/>
    <w:rsid w:val="0005171C"/>
    <w:rsid w:val="00056DFF"/>
    <w:rsid w:val="00065061"/>
    <w:rsid w:val="000806C9"/>
    <w:rsid w:val="00082D7B"/>
    <w:rsid w:val="0009686B"/>
    <w:rsid w:val="000A7149"/>
    <w:rsid w:val="000B19C3"/>
    <w:rsid w:val="000C4F1D"/>
    <w:rsid w:val="000C5FD6"/>
    <w:rsid w:val="000E03DC"/>
    <w:rsid w:val="000E1C4A"/>
    <w:rsid w:val="000E223B"/>
    <w:rsid w:val="000E4269"/>
    <w:rsid w:val="00101622"/>
    <w:rsid w:val="00110BC4"/>
    <w:rsid w:val="001339A2"/>
    <w:rsid w:val="00134D44"/>
    <w:rsid w:val="00142F69"/>
    <w:rsid w:val="00144651"/>
    <w:rsid w:val="00145F2C"/>
    <w:rsid w:val="00161A9F"/>
    <w:rsid w:val="00163B2C"/>
    <w:rsid w:val="00182103"/>
    <w:rsid w:val="00192BD1"/>
    <w:rsid w:val="001A5677"/>
    <w:rsid w:val="001A6D6D"/>
    <w:rsid w:val="001D46D6"/>
    <w:rsid w:val="001E4DC2"/>
    <w:rsid w:val="00200FF6"/>
    <w:rsid w:val="00227CE7"/>
    <w:rsid w:val="00250A5C"/>
    <w:rsid w:val="0025562C"/>
    <w:rsid w:val="00280CAA"/>
    <w:rsid w:val="00294AC8"/>
    <w:rsid w:val="0029776C"/>
    <w:rsid w:val="002A1258"/>
    <w:rsid w:val="002B07A8"/>
    <w:rsid w:val="002B34B4"/>
    <w:rsid w:val="002D0FF5"/>
    <w:rsid w:val="002E2AB8"/>
    <w:rsid w:val="002E65AE"/>
    <w:rsid w:val="002E7BCB"/>
    <w:rsid w:val="002F083F"/>
    <w:rsid w:val="0030510B"/>
    <w:rsid w:val="003207DA"/>
    <w:rsid w:val="003209A7"/>
    <w:rsid w:val="00322C97"/>
    <w:rsid w:val="00325CC5"/>
    <w:rsid w:val="00335B24"/>
    <w:rsid w:val="00346CF5"/>
    <w:rsid w:val="00350AB2"/>
    <w:rsid w:val="00352431"/>
    <w:rsid w:val="0036217C"/>
    <w:rsid w:val="00365421"/>
    <w:rsid w:val="003753E6"/>
    <w:rsid w:val="00375F03"/>
    <w:rsid w:val="00396041"/>
    <w:rsid w:val="003E6C77"/>
    <w:rsid w:val="003F345A"/>
    <w:rsid w:val="003F5E14"/>
    <w:rsid w:val="003F7CBD"/>
    <w:rsid w:val="00412435"/>
    <w:rsid w:val="00420E24"/>
    <w:rsid w:val="00426459"/>
    <w:rsid w:val="00432CF5"/>
    <w:rsid w:val="00451B85"/>
    <w:rsid w:val="00483448"/>
    <w:rsid w:val="00487B75"/>
    <w:rsid w:val="004A4253"/>
    <w:rsid w:val="004B22C8"/>
    <w:rsid w:val="004B5418"/>
    <w:rsid w:val="004B7FCF"/>
    <w:rsid w:val="004D6809"/>
    <w:rsid w:val="004F7134"/>
    <w:rsid w:val="00513CD0"/>
    <w:rsid w:val="00520211"/>
    <w:rsid w:val="0052364B"/>
    <w:rsid w:val="00525FD2"/>
    <w:rsid w:val="0054049D"/>
    <w:rsid w:val="00540EC4"/>
    <w:rsid w:val="00564D10"/>
    <w:rsid w:val="00575670"/>
    <w:rsid w:val="005973E7"/>
    <w:rsid w:val="005A1123"/>
    <w:rsid w:val="005A1769"/>
    <w:rsid w:val="005B1AB4"/>
    <w:rsid w:val="005D1597"/>
    <w:rsid w:val="005F6F23"/>
    <w:rsid w:val="00601853"/>
    <w:rsid w:val="006036E7"/>
    <w:rsid w:val="0060778E"/>
    <w:rsid w:val="00615281"/>
    <w:rsid w:val="0061541B"/>
    <w:rsid w:val="00625CBA"/>
    <w:rsid w:val="00627A17"/>
    <w:rsid w:val="00636E5E"/>
    <w:rsid w:val="00650D67"/>
    <w:rsid w:val="00653260"/>
    <w:rsid w:val="006569F8"/>
    <w:rsid w:val="00656ACD"/>
    <w:rsid w:val="00657C80"/>
    <w:rsid w:val="00682225"/>
    <w:rsid w:val="006919D3"/>
    <w:rsid w:val="00691D74"/>
    <w:rsid w:val="00693EB1"/>
    <w:rsid w:val="0069667A"/>
    <w:rsid w:val="006971A4"/>
    <w:rsid w:val="00697D65"/>
    <w:rsid w:val="006C3FBA"/>
    <w:rsid w:val="006D329A"/>
    <w:rsid w:val="006F5A4F"/>
    <w:rsid w:val="0070287E"/>
    <w:rsid w:val="00717667"/>
    <w:rsid w:val="00721765"/>
    <w:rsid w:val="007323E1"/>
    <w:rsid w:val="007344C3"/>
    <w:rsid w:val="00736631"/>
    <w:rsid w:val="00740DCA"/>
    <w:rsid w:val="007521DF"/>
    <w:rsid w:val="0076093A"/>
    <w:rsid w:val="0076237B"/>
    <w:rsid w:val="0077285F"/>
    <w:rsid w:val="00785E00"/>
    <w:rsid w:val="00791C31"/>
    <w:rsid w:val="007B42F6"/>
    <w:rsid w:val="007C2265"/>
    <w:rsid w:val="007D5298"/>
    <w:rsid w:val="007E21FD"/>
    <w:rsid w:val="007E4DE8"/>
    <w:rsid w:val="007F51C6"/>
    <w:rsid w:val="00805ACE"/>
    <w:rsid w:val="0082055B"/>
    <w:rsid w:val="00837341"/>
    <w:rsid w:val="00837A39"/>
    <w:rsid w:val="0085232E"/>
    <w:rsid w:val="00864370"/>
    <w:rsid w:val="008749B2"/>
    <w:rsid w:val="00880D9A"/>
    <w:rsid w:val="00891A46"/>
    <w:rsid w:val="00895007"/>
    <w:rsid w:val="0089649E"/>
    <w:rsid w:val="008A48B2"/>
    <w:rsid w:val="008A7F32"/>
    <w:rsid w:val="008B3AA5"/>
    <w:rsid w:val="008C0BF5"/>
    <w:rsid w:val="008C40D5"/>
    <w:rsid w:val="008D62B2"/>
    <w:rsid w:val="0092765E"/>
    <w:rsid w:val="00936027"/>
    <w:rsid w:val="00940DE6"/>
    <w:rsid w:val="00946104"/>
    <w:rsid w:val="00955120"/>
    <w:rsid w:val="0096018C"/>
    <w:rsid w:val="009645A9"/>
    <w:rsid w:val="00976E3D"/>
    <w:rsid w:val="009822EE"/>
    <w:rsid w:val="00994C4C"/>
    <w:rsid w:val="009958EC"/>
    <w:rsid w:val="009B1906"/>
    <w:rsid w:val="009B4C61"/>
    <w:rsid w:val="009E7D13"/>
    <w:rsid w:val="00A03EFF"/>
    <w:rsid w:val="00A1396A"/>
    <w:rsid w:val="00A27DE8"/>
    <w:rsid w:val="00A36280"/>
    <w:rsid w:val="00A550FF"/>
    <w:rsid w:val="00A65131"/>
    <w:rsid w:val="00A72F3E"/>
    <w:rsid w:val="00A77000"/>
    <w:rsid w:val="00A8771E"/>
    <w:rsid w:val="00A967E8"/>
    <w:rsid w:val="00A97409"/>
    <w:rsid w:val="00AB5441"/>
    <w:rsid w:val="00AB5639"/>
    <w:rsid w:val="00AB75C2"/>
    <w:rsid w:val="00AB7E9C"/>
    <w:rsid w:val="00AC65CC"/>
    <w:rsid w:val="00AD5F2D"/>
    <w:rsid w:val="00AE32D2"/>
    <w:rsid w:val="00B10CB4"/>
    <w:rsid w:val="00B20D75"/>
    <w:rsid w:val="00B53026"/>
    <w:rsid w:val="00B62767"/>
    <w:rsid w:val="00B72388"/>
    <w:rsid w:val="00B76275"/>
    <w:rsid w:val="00B766C2"/>
    <w:rsid w:val="00B81502"/>
    <w:rsid w:val="00BA1AE4"/>
    <w:rsid w:val="00BA2873"/>
    <w:rsid w:val="00BC18C6"/>
    <w:rsid w:val="00BC3AF1"/>
    <w:rsid w:val="00BE67B8"/>
    <w:rsid w:val="00BF020F"/>
    <w:rsid w:val="00BF28E6"/>
    <w:rsid w:val="00C01F75"/>
    <w:rsid w:val="00C07F3C"/>
    <w:rsid w:val="00C24FDC"/>
    <w:rsid w:val="00C27D3A"/>
    <w:rsid w:val="00C35252"/>
    <w:rsid w:val="00C37F2E"/>
    <w:rsid w:val="00C42CF5"/>
    <w:rsid w:val="00C573DA"/>
    <w:rsid w:val="00C740E1"/>
    <w:rsid w:val="00C75633"/>
    <w:rsid w:val="00C818A3"/>
    <w:rsid w:val="00C938A3"/>
    <w:rsid w:val="00CC5705"/>
    <w:rsid w:val="00CC75A1"/>
    <w:rsid w:val="00CE3BF2"/>
    <w:rsid w:val="00CE69D6"/>
    <w:rsid w:val="00D04D3F"/>
    <w:rsid w:val="00D22DD2"/>
    <w:rsid w:val="00D27E47"/>
    <w:rsid w:val="00D425B2"/>
    <w:rsid w:val="00D467D4"/>
    <w:rsid w:val="00D512F3"/>
    <w:rsid w:val="00D53F4E"/>
    <w:rsid w:val="00D66D07"/>
    <w:rsid w:val="00D7196A"/>
    <w:rsid w:val="00D8040F"/>
    <w:rsid w:val="00D96571"/>
    <w:rsid w:val="00DA0F60"/>
    <w:rsid w:val="00DA12F8"/>
    <w:rsid w:val="00DB3A81"/>
    <w:rsid w:val="00DB522F"/>
    <w:rsid w:val="00DC6F21"/>
    <w:rsid w:val="00DD1A72"/>
    <w:rsid w:val="00DD21FB"/>
    <w:rsid w:val="00DE7B8C"/>
    <w:rsid w:val="00DF206E"/>
    <w:rsid w:val="00DF4743"/>
    <w:rsid w:val="00DF51F2"/>
    <w:rsid w:val="00E02D8E"/>
    <w:rsid w:val="00E2076C"/>
    <w:rsid w:val="00E23BD6"/>
    <w:rsid w:val="00E243EB"/>
    <w:rsid w:val="00E27D3E"/>
    <w:rsid w:val="00E558C0"/>
    <w:rsid w:val="00E62319"/>
    <w:rsid w:val="00E67225"/>
    <w:rsid w:val="00E83A24"/>
    <w:rsid w:val="00E9546F"/>
    <w:rsid w:val="00EA7874"/>
    <w:rsid w:val="00EB6290"/>
    <w:rsid w:val="00EB6F3C"/>
    <w:rsid w:val="00ED59BB"/>
    <w:rsid w:val="00EE0BBD"/>
    <w:rsid w:val="00EE14FA"/>
    <w:rsid w:val="00EE50E7"/>
    <w:rsid w:val="00EE5E58"/>
    <w:rsid w:val="00F06573"/>
    <w:rsid w:val="00F23886"/>
    <w:rsid w:val="00F31FFB"/>
    <w:rsid w:val="00F33660"/>
    <w:rsid w:val="00F518A3"/>
    <w:rsid w:val="00F57A37"/>
    <w:rsid w:val="00F62401"/>
    <w:rsid w:val="00F64F81"/>
    <w:rsid w:val="00F71C29"/>
    <w:rsid w:val="00F75920"/>
    <w:rsid w:val="00F83BD1"/>
    <w:rsid w:val="00F92713"/>
    <w:rsid w:val="00F933EF"/>
    <w:rsid w:val="00FA2979"/>
    <w:rsid w:val="00FA5BC1"/>
    <w:rsid w:val="00FA7BE8"/>
    <w:rsid w:val="00FB13FC"/>
    <w:rsid w:val="00FB34FE"/>
    <w:rsid w:val="00FC2840"/>
    <w:rsid w:val="00FC6ECD"/>
    <w:rsid w:val="00FC75C3"/>
    <w:rsid w:val="00FC78A3"/>
    <w:rsid w:val="00FC7B08"/>
    <w:rsid w:val="00FE485D"/>
    <w:rsid w:val="00FF0855"/>
    <w:rsid w:val="00FF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DDBDA"/>
  <w15:docId w15:val="{32D3E01F-35FB-48EB-8BB7-3ADF1541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tabs>
        <w:tab w:val="clear" w:pos="2880"/>
        <w:tab w:val="num" w:pos="360"/>
      </w:tabs>
      <w:spacing w:before="240" w:after="60"/>
      <w:ind w:left="0" w:firstLine="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rsid w:val="00EE50E7"/>
  </w:style>
  <w:style w:type="paragraph" w:styleId="ListParagraph">
    <w:name w:val="List Paragraph"/>
    <w:basedOn w:val="Normal"/>
    <w:link w:val="ListParagraphChar"/>
    <w:uiPriority w:val="34"/>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F23"/>
    <w:rPr>
      <w:color w:val="0000FF" w:themeColor="hyperlink"/>
      <w:u w:val="single"/>
    </w:rPr>
  </w:style>
  <w:style w:type="table" w:customStyle="1" w:styleId="GridTable6Colorful-Accent111">
    <w:name w:val="Grid Table 6 Colorful - Accent 111"/>
    <w:basedOn w:val="TableNormal"/>
    <w:uiPriority w:val="51"/>
    <w:rsid w:val="005F6F23"/>
    <w:rPr>
      <w:rFonts w:eastAsiaTheme="minorHAnsi" w:cstheme="minorBid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3207DA"/>
    <w:rPr>
      <w:b/>
      <w:bCs/>
    </w:rPr>
  </w:style>
  <w:style w:type="character" w:customStyle="1" w:styleId="apple-converted-space">
    <w:name w:val="apple-converted-space"/>
    <w:basedOn w:val="DefaultParagraphFont"/>
    <w:rsid w:val="003207DA"/>
  </w:style>
  <w:style w:type="paragraph" w:styleId="NormalWeb">
    <w:name w:val="Normal (Web)"/>
    <w:basedOn w:val="Normal"/>
    <w:uiPriority w:val="99"/>
    <w:semiHidden/>
    <w:unhideWhenUsed/>
    <w:rsid w:val="003207DA"/>
    <w:pPr>
      <w:spacing w:before="100" w:beforeAutospacing="1" w:after="100" w:afterAutospacing="1"/>
    </w:pPr>
    <w:rPr>
      <w:sz w:val="24"/>
      <w:szCs w:val="24"/>
    </w:rPr>
  </w:style>
  <w:style w:type="character" w:styleId="Emphasis">
    <w:name w:val="Emphasis"/>
    <w:basedOn w:val="DefaultParagraphFont"/>
    <w:uiPriority w:val="20"/>
    <w:qFormat/>
    <w:rsid w:val="00CC5705"/>
    <w:rPr>
      <w:i/>
      <w:iCs/>
    </w:rPr>
  </w:style>
  <w:style w:type="character" w:customStyle="1" w:styleId="crayon-v">
    <w:name w:val="crayon-v"/>
    <w:basedOn w:val="DefaultParagraphFont"/>
    <w:rsid w:val="00CC5705"/>
  </w:style>
  <w:style w:type="character" w:customStyle="1" w:styleId="crayon-h">
    <w:name w:val="crayon-h"/>
    <w:basedOn w:val="DefaultParagraphFont"/>
    <w:rsid w:val="00CC5705"/>
  </w:style>
  <w:style w:type="character" w:customStyle="1" w:styleId="crayon-o">
    <w:name w:val="crayon-o"/>
    <w:basedOn w:val="DefaultParagraphFont"/>
    <w:rsid w:val="00CC5705"/>
  </w:style>
  <w:style w:type="character" w:customStyle="1" w:styleId="crayon-i">
    <w:name w:val="crayon-i"/>
    <w:basedOn w:val="DefaultParagraphFont"/>
    <w:rsid w:val="00CC5705"/>
  </w:style>
  <w:style w:type="character" w:customStyle="1" w:styleId="crayon-sy">
    <w:name w:val="crayon-sy"/>
    <w:basedOn w:val="DefaultParagraphFont"/>
    <w:rsid w:val="00CC5705"/>
  </w:style>
  <w:style w:type="character" w:customStyle="1" w:styleId="crayon-e">
    <w:name w:val="crayon-e"/>
    <w:basedOn w:val="DefaultParagraphFont"/>
    <w:rsid w:val="00CC5705"/>
  </w:style>
  <w:style w:type="character" w:customStyle="1" w:styleId="crayon-s">
    <w:name w:val="crayon-s"/>
    <w:basedOn w:val="DefaultParagraphFont"/>
    <w:rsid w:val="00CC5705"/>
  </w:style>
  <w:style w:type="character" w:customStyle="1" w:styleId="crayon-c">
    <w:name w:val="crayon-c"/>
    <w:basedOn w:val="DefaultParagraphFont"/>
    <w:rsid w:val="00CC5705"/>
  </w:style>
  <w:style w:type="paragraph" w:customStyle="1" w:styleId="1">
    <w:name w:val="1"/>
    <w:basedOn w:val="ListParagraph"/>
    <w:link w:val="1Char"/>
    <w:qFormat/>
    <w:rsid w:val="00697D65"/>
    <w:pPr>
      <w:numPr>
        <w:numId w:val="8"/>
      </w:numPr>
      <w:spacing w:line="360" w:lineRule="auto"/>
    </w:pPr>
    <w:rPr>
      <w:b/>
      <w:sz w:val="26"/>
      <w:szCs w:val="26"/>
    </w:rPr>
  </w:style>
  <w:style w:type="paragraph" w:customStyle="1" w:styleId="11">
    <w:name w:val="1.1"/>
    <w:basedOn w:val="ListParagraph"/>
    <w:link w:val="11Char"/>
    <w:rsid w:val="00697D65"/>
    <w:pPr>
      <w:spacing w:line="360" w:lineRule="auto"/>
      <w:ind w:left="1080" w:hanging="720"/>
    </w:pPr>
    <w:rPr>
      <w:b/>
      <w:i/>
      <w:sz w:val="26"/>
      <w:szCs w:val="26"/>
    </w:rPr>
  </w:style>
  <w:style w:type="character" w:customStyle="1" w:styleId="ListParagraphChar">
    <w:name w:val="List Paragraph Char"/>
    <w:basedOn w:val="DefaultParagraphFont"/>
    <w:link w:val="ListParagraph"/>
    <w:uiPriority w:val="34"/>
    <w:rsid w:val="00697D65"/>
  </w:style>
  <w:style w:type="character" w:customStyle="1" w:styleId="1Char">
    <w:name w:val="1 Char"/>
    <w:basedOn w:val="ListParagraphChar"/>
    <w:link w:val="1"/>
    <w:rsid w:val="00697D65"/>
    <w:rPr>
      <w:b/>
      <w:sz w:val="26"/>
      <w:szCs w:val="26"/>
    </w:rPr>
  </w:style>
  <w:style w:type="paragraph" w:customStyle="1" w:styleId="2">
    <w:name w:val="2"/>
    <w:basedOn w:val="1"/>
    <w:link w:val="2Char"/>
    <w:qFormat/>
    <w:rsid w:val="00697D65"/>
    <w:pPr>
      <w:numPr>
        <w:numId w:val="0"/>
      </w:numPr>
      <w:ind w:left="792" w:hanging="432"/>
    </w:pPr>
  </w:style>
  <w:style w:type="character" w:customStyle="1" w:styleId="11Char">
    <w:name w:val="1.1 Char"/>
    <w:basedOn w:val="ListParagraphChar"/>
    <w:link w:val="11"/>
    <w:rsid w:val="00697D65"/>
    <w:rPr>
      <w:b/>
      <w:i/>
      <w:sz w:val="26"/>
      <w:szCs w:val="26"/>
    </w:rPr>
  </w:style>
  <w:style w:type="paragraph" w:customStyle="1" w:styleId="3">
    <w:name w:val="3"/>
    <w:basedOn w:val="ListParagraph"/>
    <w:link w:val="3Char"/>
    <w:qFormat/>
    <w:rsid w:val="00697D65"/>
    <w:pPr>
      <w:numPr>
        <w:ilvl w:val="1"/>
        <w:numId w:val="8"/>
      </w:numPr>
      <w:spacing w:line="360" w:lineRule="auto"/>
    </w:pPr>
    <w:rPr>
      <w:b/>
      <w:sz w:val="26"/>
      <w:szCs w:val="26"/>
    </w:rPr>
  </w:style>
  <w:style w:type="character" w:customStyle="1" w:styleId="2Char">
    <w:name w:val="2 Char"/>
    <w:basedOn w:val="1Char"/>
    <w:link w:val="2"/>
    <w:rsid w:val="00697D65"/>
    <w:rPr>
      <w:b/>
      <w:sz w:val="26"/>
      <w:szCs w:val="26"/>
    </w:rPr>
  </w:style>
  <w:style w:type="paragraph" w:customStyle="1" w:styleId="4">
    <w:name w:val="4"/>
    <w:basedOn w:val="ListParagraph"/>
    <w:link w:val="4Char"/>
    <w:qFormat/>
    <w:rsid w:val="00697D65"/>
    <w:pPr>
      <w:numPr>
        <w:ilvl w:val="2"/>
        <w:numId w:val="8"/>
      </w:numPr>
      <w:spacing w:line="360" w:lineRule="auto"/>
      <w:ind w:left="1985"/>
    </w:pPr>
    <w:rPr>
      <w:sz w:val="26"/>
      <w:szCs w:val="26"/>
    </w:rPr>
  </w:style>
  <w:style w:type="character" w:customStyle="1" w:styleId="3Char">
    <w:name w:val="3 Char"/>
    <w:basedOn w:val="ListParagraphChar"/>
    <w:link w:val="3"/>
    <w:rsid w:val="00697D65"/>
    <w:rPr>
      <w:b/>
      <w:sz w:val="26"/>
      <w:szCs w:val="26"/>
    </w:rPr>
  </w:style>
  <w:style w:type="paragraph" w:styleId="TOC1">
    <w:name w:val="toc 1"/>
    <w:basedOn w:val="Normal"/>
    <w:next w:val="Normal"/>
    <w:autoRedefine/>
    <w:uiPriority w:val="39"/>
    <w:unhideWhenUsed/>
    <w:rsid w:val="004B7FCF"/>
    <w:pPr>
      <w:spacing w:after="100"/>
    </w:pPr>
  </w:style>
  <w:style w:type="character" w:customStyle="1" w:styleId="4Char">
    <w:name w:val="4 Char"/>
    <w:basedOn w:val="ListParagraphChar"/>
    <w:link w:val="4"/>
    <w:rsid w:val="00697D65"/>
    <w:rPr>
      <w:sz w:val="26"/>
      <w:szCs w:val="26"/>
    </w:rPr>
  </w:style>
  <w:style w:type="paragraph" w:styleId="TOC2">
    <w:name w:val="toc 2"/>
    <w:basedOn w:val="Normal"/>
    <w:next w:val="Normal"/>
    <w:autoRedefine/>
    <w:uiPriority w:val="39"/>
    <w:unhideWhenUsed/>
    <w:rsid w:val="004B7FCF"/>
    <w:pPr>
      <w:spacing w:after="100"/>
      <w:ind w:left="200"/>
    </w:pPr>
  </w:style>
  <w:style w:type="paragraph" w:styleId="TOC3">
    <w:name w:val="toc 3"/>
    <w:basedOn w:val="Normal"/>
    <w:next w:val="Normal"/>
    <w:autoRedefine/>
    <w:uiPriority w:val="39"/>
    <w:unhideWhenUsed/>
    <w:rsid w:val="004B7FCF"/>
    <w:pPr>
      <w:spacing w:after="100"/>
      <w:ind w:left="400"/>
    </w:pPr>
  </w:style>
  <w:style w:type="paragraph" w:styleId="BalloonText">
    <w:name w:val="Balloon Text"/>
    <w:basedOn w:val="Normal"/>
    <w:link w:val="BalloonTextChar"/>
    <w:uiPriority w:val="99"/>
    <w:semiHidden/>
    <w:unhideWhenUsed/>
    <w:rsid w:val="00E23BD6"/>
    <w:rPr>
      <w:rFonts w:ascii="Tahoma" w:hAnsi="Tahoma" w:cs="Tahoma"/>
      <w:sz w:val="16"/>
      <w:szCs w:val="16"/>
    </w:rPr>
  </w:style>
  <w:style w:type="character" w:customStyle="1" w:styleId="BalloonTextChar">
    <w:name w:val="Balloon Text Char"/>
    <w:basedOn w:val="DefaultParagraphFont"/>
    <w:link w:val="BalloonText"/>
    <w:uiPriority w:val="99"/>
    <w:semiHidden/>
    <w:rsid w:val="00E23BD6"/>
    <w:rPr>
      <w:rFonts w:ascii="Tahoma" w:hAnsi="Tahoma" w:cs="Tahoma"/>
      <w:sz w:val="16"/>
      <w:szCs w:val="16"/>
    </w:rPr>
  </w:style>
  <w:style w:type="paragraph" w:styleId="TOCHeading">
    <w:name w:val="TOC Heading"/>
    <w:basedOn w:val="Heading1"/>
    <w:next w:val="Normal"/>
    <w:uiPriority w:val="39"/>
    <w:unhideWhenUsed/>
    <w:qFormat/>
    <w:rsid w:val="003209A7"/>
    <w:pPr>
      <w:keepLines/>
      <w:numPr>
        <w:numId w:val="0"/>
      </w:numPr>
      <w:spacing w:after="0" w:line="259" w:lineRule="auto"/>
      <w:outlineLvl w:val="9"/>
    </w:pPr>
    <w:rPr>
      <w:b w:val="0"/>
      <w:bCs w:val="0"/>
      <w:color w:val="365F91" w:themeColor="accent1" w:themeShade="BF"/>
      <w:kern w:val="0"/>
    </w:rPr>
  </w:style>
  <w:style w:type="paragraph" w:styleId="BodyText">
    <w:name w:val="Body Text"/>
    <w:basedOn w:val="Normal"/>
    <w:link w:val="BodyTextChar"/>
    <w:rsid w:val="00C37F2E"/>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C37F2E"/>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0093">
      <w:bodyDiv w:val="1"/>
      <w:marLeft w:val="0"/>
      <w:marRight w:val="0"/>
      <w:marTop w:val="0"/>
      <w:marBottom w:val="0"/>
      <w:divBdr>
        <w:top w:val="none" w:sz="0" w:space="0" w:color="auto"/>
        <w:left w:val="none" w:sz="0" w:space="0" w:color="auto"/>
        <w:bottom w:val="none" w:sz="0" w:space="0" w:color="auto"/>
        <w:right w:val="none" w:sz="0" w:space="0" w:color="auto"/>
      </w:divBdr>
    </w:div>
    <w:div w:id="623078464">
      <w:bodyDiv w:val="1"/>
      <w:marLeft w:val="0"/>
      <w:marRight w:val="0"/>
      <w:marTop w:val="0"/>
      <w:marBottom w:val="0"/>
      <w:divBdr>
        <w:top w:val="none" w:sz="0" w:space="0" w:color="auto"/>
        <w:left w:val="none" w:sz="0" w:space="0" w:color="auto"/>
        <w:bottom w:val="none" w:sz="0" w:space="0" w:color="auto"/>
        <w:right w:val="none" w:sz="0" w:space="0" w:color="auto"/>
      </w:divBdr>
    </w:div>
    <w:div w:id="1530559677">
      <w:bodyDiv w:val="1"/>
      <w:marLeft w:val="0"/>
      <w:marRight w:val="0"/>
      <w:marTop w:val="0"/>
      <w:marBottom w:val="0"/>
      <w:divBdr>
        <w:top w:val="none" w:sz="0" w:space="0" w:color="auto"/>
        <w:left w:val="none" w:sz="0" w:space="0" w:color="auto"/>
        <w:bottom w:val="none" w:sz="0" w:space="0" w:color="auto"/>
        <w:right w:val="none" w:sz="0" w:space="0" w:color="auto"/>
      </w:divBdr>
      <w:divsChild>
        <w:div w:id="2034764059">
          <w:marLeft w:val="0"/>
          <w:marRight w:val="0"/>
          <w:marTop w:val="180"/>
          <w:marBottom w:val="180"/>
          <w:divBdr>
            <w:top w:val="none" w:sz="0" w:space="0" w:color="auto"/>
            <w:left w:val="none" w:sz="0" w:space="0" w:color="auto"/>
            <w:bottom w:val="none" w:sz="0" w:space="0" w:color="auto"/>
            <w:right w:val="none" w:sz="0" w:space="0" w:color="auto"/>
          </w:divBdr>
          <w:divsChild>
            <w:div w:id="225991275">
              <w:marLeft w:val="0"/>
              <w:marRight w:val="0"/>
              <w:marTop w:val="0"/>
              <w:marBottom w:val="0"/>
              <w:divBdr>
                <w:top w:val="none" w:sz="0" w:space="0" w:color="auto"/>
                <w:left w:val="none" w:sz="0" w:space="0" w:color="auto"/>
                <w:bottom w:val="none" w:sz="0" w:space="0" w:color="auto"/>
                <w:right w:val="none" w:sz="0" w:space="0" w:color="auto"/>
              </w:divBdr>
            </w:div>
            <w:div w:id="1653018710">
              <w:marLeft w:val="0"/>
              <w:marRight w:val="0"/>
              <w:marTop w:val="0"/>
              <w:marBottom w:val="0"/>
              <w:divBdr>
                <w:top w:val="none" w:sz="0" w:space="0" w:color="auto"/>
                <w:left w:val="none" w:sz="0" w:space="0" w:color="auto"/>
                <w:bottom w:val="none" w:sz="0" w:space="0" w:color="auto"/>
                <w:right w:val="none" w:sz="0" w:space="0" w:color="auto"/>
              </w:divBdr>
            </w:div>
          </w:divsChild>
        </w:div>
        <w:div w:id="1806921177">
          <w:marLeft w:val="0"/>
          <w:marRight w:val="0"/>
          <w:marTop w:val="180"/>
          <w:marBottom w:val="180"/>
          <w:divBdr>
            <w:top w:val="none" w:sz="0" w:space="0" w:color="auto"/>
            <w:left w:val="none" w:sz="0" w:space="0" w:color="auto"/>
            <w:bottom w:val="none" w:sz="0" w:space="0" w:color="auto"/>
            <w:right w:val="none" w:sz="0" w:space="0" w:color="auto"/>
          </w:divBdr>
          <w:divsChild>
            <w:div w:id="1254322544">
              <w:marLeft w:val="0"/>
              <w:marRight w:val="0"/>
              <w:marTop w:val="0"/>
              <w:marBottom w:val="0"/>
              <w:divBdr>
                <w:top w:val="none" w:sz="0" w:space="0" w:color="auto"/>
                <w:left w:val="none" w:sz="0" w:space="0" w:color="auto"/>
                <w:bottom w:val="none" w:sz="0" w:space="0" w:color="auto"/>
                <w:right w:val="none" w:sz="0" w:space="0" w:color="auto"/>
              </w:divBdr>
            </w:div>
            <w:div w:id="92823516">
              <w:marLeft w:val="0"/>
              <w:marRight w:val="0"/>
              <w:marTop w:val="0"/>
              <w:marBottom w:val="0"/>
              <w:divBdr>
                <w:top w:val="none" w:sz="0" w:space="0" w:color="auto"/>
                <w:left w:val="none" w:sz="0" w:space="0" w:color="auto"/>
                <w:bottom w:val="none" w:sz="0" w:space="0" w:color="auto"/>
                <w:right w:val="none" w:sz="0" w:space="0" w:color="auto"/>
              </w:divBdr>
            </w:div>
          </w:divsChild>
        </w:div>
        <w:div w:id="1056783912">
          <w:marLeft w:val="0"/>
          <w:marRight w:val="0"/>
          <w:marTop w:val="180"/>
          <w:marBottom w:val="180"/>
          <w:divBdr>
            <w:top w:val="none" w:sz="0" w:space="0" w:color="auto"/>
            <w:left w:val="none" w:sz="0" w:space="0" w:color="auto"/>
            <w:bottom w:val="none" w:sz="0" w:space="0" w:color="auto"/>
            <w:right w:val="none" w:sz="0" w:space="0" w:color="auto"/>
          </w:divBdr>
          <w:divsChild>
            <w:div w:id="1005400984">
              <w:marLeft w:val="0"/>
              <w:marRight w:val="0"/>
              <w:marTop w:val="0"/>
              <w:marBottom w:val="0"/>
              <w:divBdr>
                <w:top w:val="none" w:sz="0" w:space="0" w:color="auto"/>
                <w:left w:val="none" w:sz="0" w:space="0" w:color="auto"/>
                <w:bottom w:val="none" w:sz="0" w:space="0" w:color="auto"/>
                <w:right w:val="none" w:sz="0" w:space="0" w:color="auto"/>
              </w:divBdr>
            </w:div>
            <w:div w:id="2009400483">
              <w:marLeft w:val="0"/>
              <w:marRight w:val="0"/>
              <w:marTop w:val="0"/>
              <w:marBottom w:val="0"/>
              <w:divBdr>
                <w:top w:val="none" w:sz="0" w:space="0" w:color="auto"/>
                <w:left w:val="none" w:sz="0" w:space="0" w:color="auto"/>
                <w:bottom w:val="none" w:sz="0" w:space="0" w:color="auto"/>
                <w:right w:val="none" w:sz="0" w:space="0" w:color="auto"/>
              </w:divBdr>
            </w:div>
            <w:div w:id="2083328783">
              <w:marLeft w:val="0"/>
              <w:marRight w:val="0"/>
              <w:marTop w:val="0"/>
              <w:marBottom w:val="0"/>
              <w:divBdr>
                <w:top w:val="none" w:sz="0" w:space="0" w:color="auto"/>
                <w:left w:val="none" w:sz="0" w:space="0" w:color="auto"/>
                <w:bottom w:val="none" w:sz="0" w:space="0" w:color="auto"/>
                <w:right w:val="none" w:sz="0" w:space="0" w:color="auto"/>
              </w:divBdr>
            </w:div>
            <w:div w:id="1103066828">
              <w:marLeft w:val="0"/>
              <w:marRight w:val="0"/>
              <w:marTop w:val="0"/>
              <w:marBottom w:val="0"/>
              <w:divBdr>
                <w:top w:val="none" w:sz="0" w:space="0" w:color="auto"/>
                <w:left w:val="none" w:sz="0" w:space="0" w:color="auto"/>
                <w:bottom w:val="none" w:sz="0" w:space="0" w:color="auto"/>
                <w:right w:val="none" w:sz="0" w:space="0" w:color="auto"/>
              </w:divBdr>
            </w:div>
            <w:div w:id="164247799">
              <w:marLeft w:val="0"/>
              <w:marRight w:val="0"/>
              <w:marTop w:val="0"/>
              <w:marBottom w:val="0"/>
              <w:divBdr>
                <w:top w:val="none" w:sz="0" w:space="0" w:color="auto"/>
                <w:left w:val="none" w:sz="0" w:space="0" w:color="auto"/>
                <w:bottom w:val="none" w:sz="0" w:space="0" w:color="auto"/>
                <w:right w:val="none" w:sz="0" w:space="0" w:color="auto"/>
              </w:divBdr>
            </w:div>
            <w:div w:id="1869684465">
              <w:marLeft w:val="0"/>
              <w:marRight w:val="0"/>
              <w:marTop w:val="0"/>
              <w:marBottom w:val="0"/>
              <w:divBdr>
                <w:top w:val="none" w:sz="0" w:space="0" w:color="auto"/>
                <w:left w:val="none" w:sz="0" w:space="0" w:color="auto"/>
                <w:bottom w:val="none" w:sz="0" w:space="0" w:color="auto"/>
                <w:right w:val="none" w:sz="0" w:space="0" w:color="auto"/>
              </w:divBdr>
            </w:div>
            <w:div w:id="623317247">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400492994">
              <w:marLeft w:val="0"/>
              <w:marRight w:val="0"/>
              <w:marTop w:val="0"/>
              <w:marBottom w:val="0"/>
              <w:divBdr>
                <w:top w:val="none" w:sz="0" w:space="0" w:color="auto"/>
                <w:left w:val="none" w:sz="0" w:space="0" w:color="auto"/>
                <w:bottom w:val="none" w:sz="0" w:space="0" w:color="auto"/>
                <w:right w:val="none" w:sz="0" w:space="0" w:color="auto"/>
              </w:divBdr>
            </w:div>
            <w:div w:id="1789354979">
              <w:marLeft w:val="0"/>
              <w:marRight w:val="0"/>
              <w:marTop w:val="0"/>
              <w:marBottom w:val="0"/>
              <w:divBdr>
                <w:top w:val="none" w:sz="0" w:space="0" w:color="auto"/>
                <w:left w:val="none" w:sz="0" w:space="0" w:color="auto"/>
                <w:bottom w:val="none" w:sz="0" w:space="0" w:color="auto"/>
                <w:right w:val="none" w:sz="0" w:space="0" w:color="auto"/>
              </w:divBdr>
            </w:div>
            <w:div w:id="752582144">
              <w:marLeft w:val="0"/>
              <w:marRight w:val="0"/>
              <w:marTop w:val="0"/>
              <w:marBottom w:val="0"/>
              <w:divBdr>
                <w:top w:val="none" w:sz="0" w:space="0" w:color="auto"/>
                <w:left w:val="none" w:sz="0" w:space="0" w:color="auto"/>
                <w:bottom w:val="none" w:sz="0" w:space="0" w:color="auto"/>
                <w:right w:val="none" w:sz="0" w:space="0" w:color="auto"/>
              </w:divBdr>
            </w:div>
            <w:div w:id="2067874184">
              <w:marLeft w:val="0"/>
              <w:marRight w:val="0"/>
              <w:marTop w:val="0"/>
              <w:marBottom w:val="0"/>
              <w:divBdr>
                <w:top w:val="none" w:sz="0" w:space="0" w:color="auto"/>
                <w:left w:val="none" w:sz="0" w:space="0" w:color="auto"/>
                <w:bottom w:val="none" w:sz="0" w:space="0" w:color="auto"/>
                <w:right w:val="none" w:sz="0" w:space="0" w:color="auto"/>
              </w:divBdr>
            </w:div>
            <w:div w:id="287511531">
              <w:marLeft w:val="0"/>
              <w:marRight w:val="0"/>
              <w:marTop w:val="0"/>
              <w:marBottom w:val="0"/>
              <w:divBdr>
                <w:top w:val="none" w:sz="0" w:space="0" w:color="auto"/>
                <w:left w:val="none" w:sz="0" w:space="0" w:color="auto"/>
                <w:bottom w:val="none" w:sz="0" w:space="0" w:color="auto"/>
                <w:right w:val="none" w:sz="0" w:space="0" w:color="auto"/>
              </w:divBdr>
            </w:div>
          </w:divsChild>
        </w:div>
        <w:div w:id="1516116522">
          <w:marLeft w:val="0"/>
          <w:marRight w:val="0"/>
          <w:marTop w:val="180"/>
          <w:marBottom w:val="180"/>
          <w:divBdr>
            <w:top w:val="none" w:sz="0" w:space="0" w:color="auto"/>
            <w:left w:val="none" w:sz="0" w:space="0" w:color="auto"/>
            <w:bottom w:val="none" w:sz="0" w:space="0" w:color="auto"/>
            <w:right w:val="none" w:sz="0" w:space="0" w:color="auto"/>
          </w:divBdr>
          <w:divsChild>
            <w:div w:id="450789113">
              <w:marLeft w:val="0"/>
              <w:marRight w:val="0"/>
              <w:marTop w:val="0"/>
              <w:marBottom w:val="0"/>
              <w:divBdr>
                <w:top w:val="none" w:sz="0" w:space="0" w:color="auto"/>
                <w:left w:val="none" w:sz="0" w:space="0" w:color="auto"/>
                <w:bottom w:val="none" w:sz="0" w:space="0" w:color="auto"/>
                <w:right w:val="none" w:sz="0" w:space="0" w:color="auto"/>
              </w:divBdr>
            </w:div>
            <w:div w:id="1298607256">
              <w:marLeft w:val="0"/>
              <w:marRight w:val="0"/>
              <w:marTop w:val="0"/>
              <w:marBottom w:val="0"/>
              <w:divBdr>
                <w:top w:val="none" w:sz="0" w:space="0" w:color="auto"/>
                <w:left w:val="none" w:sz="0" w:space="0" w:color="auto"/>
                <w:bottom w:val="none" w:sz="0" w:space="0" w:color="auto"/>
                <w:right w:val="none" w:sz="0" w:space="0" w:color="auto"/>
              </w:divBdr>
            </w:div>
            <w:div w:id="1617299146">
              <w:marLeft w:val="0"/>
              <w:marRight w:val="0"/>
              <w:marTop w:val="0"/>
              <w:marBottom w:val="0"/>
              <w:divBdr>
                <w:top w:val="none" w:sz="0" w:space="0" w:color="auto"/>
                <w:left w:val="none" w:sz="0" w:space="0" w:color="auto"/>
                <w:bottom w:val="none" w:sz="0" w:space="0" w:color="auto"/>
                <w:right w:val="none" w:sz="0" w:space="0" w:color="auto"/>
              </w:divBdr>
            </w:div>
            <w:div w:id="1791314183">
              <w:marLeft w:val="0"/>
              <w:marRight w:val="0"/>
              <w:marTop w:val="0"/>
              <w:marBottom w:val="0"/>
              <w:divBdr>
                <w:top w:val="none" w:sz="0" w:space="0" w:color="auto"/>
                <w:left w:val="none" w:sz="0" w:space="0" w:color="auto"/>
                <w:bottom w:val="none" w:sz="0" w:space="0" w:color="auto"/>
                <w:right w:val="none" w:sz="0" w:space="0" w:color="auto"/>
              </w:divBdr>
            </w:div>
            <w:div w:id="810558532">
              <w:marLeft w:val="0"/>
              <w:marRight w:val="0"/>
              <w:marTop w:val="0"/>
              <w:marBottom w:val="0"/>
              <w:divBdr>
                <w:top w:val="none" w:sz="0" w:space="0" w:color="auto"/>
                <w:left w:val="none" w:sz="0" w:space="0" w:color="auto"/>
                <w:bottom w:val="none" w:sz="0" w:space="0" w:color="auto"/>
                <w:right w:val="none" w:sz="0" w:space="0" w:color="auto"/>
              </w:divBdr>
            </w:div>
            <w:div w:id="1412580337">
              <w:marLeft w:val="0"/>
              <w:marRight w:val="0"/>
              <w:marTop w:val="0"/>
              <w:marBottom w:val="0"/>
              <w:divBdr>
                <w:top w:val="none" w:sz="0" w:space="0" w:color="auto"/>
                <w:left w:val="none" w:sz="0" w:space="0" w:color="auto"/>
                <w:bottom w:val="none" w:sz="0" w:space="0" w:color="auto"/>
                <w:right w:val="none" w:sz="0" w:space="0" w:color="auto"/>
              </w:divBdr>
            </w:div>
            <w:div w:id="4809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345">
      <w:bodyDiv w:val="1"/>
      <w:marLeft w:val="0"/>
      <w:marRight w:val="0"/>
      <w:marTop w:val="0"/>
      <w:marBottom w:val="0"/>
      <w:divBdr>
        <w:top w:val="none" w:sz="0" w:space="0" w:color="auto"/>
        <w:left w:val="none" w:sz="0" w:space="0" w:color="auto"/>
        <w:bottom w:val="none" w:sz="0" w:space="0" w:color="auto"/>
        <w:right w:val="none" w:sz="0" w:space="0" w:color="auto"/>
      </w:divBdr>
      <w:divsChild>
        <w:div w:id="1675106128">
          <w:marLeft w:val="0"/>
          <w:marRight w:val="0"/>
          <w:marTop w:val="0"/>
          <w:marBottom w:val="0"/>
          <w:divBdr>
            <w:top w:val="none" w:sz="0" w:space="0" w:color="auto"/>
            <w:left w:val="none" w:sz="0" w:space="0" w:color="auto"/>
            <w:bottom w:val="none" w:sz="0" w:space="0" w:color="auto"/>
            <w:right w:val="none" w:sz="0" w:space="0" w:color="auto"/>
          </w:divBdr>
        </w:div>
      </w:divsChild>
    </w:div>
    <w:div w:id="1845976852">
      <w:bodyDiv w:val="1"/>
      <w:marLeft w:val="0"/>
      <w:marRight w:val="0"/>
      <w:marTop w:val="0"/>
      <w:marBottom w:val="0"/>
      <w:divBdr>
        <w:top w:val="none" w:sz="0" w:space="0" w:color="auto"/>
        <w:left w:val="none" w:sz="0" w:space="0" w:color="auto"/>
        <w:bottom w:val="none" w:sz="0" w:space="0" w:color="auto"/>
        <w:right w:val="none" w:sz="0" w:space="0" w:color="auto"/>
      </w:divBdr>
    </w:div>
    <w:div w:id="1884902041">
      <w:bodyDiv w:val="1"/>
      <w:marLeft w:val="0"/>
      <w:marRight w:val="0"/>
      <w:marTop w:val="0"/>
      <w:marBottom w:val="0"/>
      <w:divBdr>
        <w:top w:val="none" w:sz="0" w:space="0" w:color="auto"/>
        <w:left w:val="none" w:sz="0" w:space="0" w:color="auto"/>
        <w:bottom w:val="none" w:sz="0" w:space="0" w:color="auto"/>
        <w:right w:val="none" w:sz="0" w:space="0" w:color="auto"/>
      </w:divBdr>
    </w:div>
    <w:div w:id="2097288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a.media/thiet-ke-website-tai-hc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aithanhhung497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1EBC-D318-4DA5-9F69-9BDCB80E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108</cp:revision>
  <dcterms:created xsi:type="dcterms:W3CDTF">2019-05-10T22:39:00Z</dcterms:created>
  <dcterms:modified xsi:type="dcterms:W3CDTF">2021-10-11T15:22:00Z</dcterms:modified>
</cp:coreProperties>
</file>