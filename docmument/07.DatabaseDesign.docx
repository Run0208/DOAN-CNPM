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3B29D" w14:textId="77777777" w:rsidR="00C37F2E" w:rsidRPr="000200C4" w:rsidRDefault="00C37F2E" w:rsidP="00DF03E2">
      <w:pPr>
        <w:spacing w:line="360" w:lineRule="auto"/>
        <w:ind w:right="4104"/>
        <w:jc w:val="both"/>
        <w:rPr>
          <w:b/>
          <w:color w:val="000000" w:themeColor="text1"/>
          <w:sz w:val="26"/>
          <w:szCs w:val="26"/>
          <w:lang w:val="vi-VN"/>
        </w:rPr>
      </w:pPr>
      <w:r w:rsidRPr="000200C4">
        <w:rPr>
          <w:noProof/>
          <w:color w:val="000000" w:themeColor="text1"/>
          <w:lang w:eastAsia="ja-JP"/>
        </w:rPr>
        <mc:AlternateContent>
          <mc:Choice Requires="wps">
            <w:drawing>
              <wp:anchor distT="0" distB="0" distL="114300" distR="114300" simplePos="0" relativeHeight="251656192" behindDoc="0" locked="0" layoutInCell="1" allowOverlap="1" wp14:anchorId="558514DB" wp14:editId="5A282706">
                <wp:simplePos x="0" y="0"/>
                <wp:positionH relativeFrom="column">
                  <wp:posOffset>-26670</wp:posOffset>
                </wp:positionH>
                <wp:positionV relativeFrom="paragraph">
                  <wp:posOffset>-3810</wp:posOffset>
                </wp:positionV>
                <wp:extent cx="5920740" cy="8484870"/>
                <wp:effectExtent l="0" t="0" r="22860" b="11430"/>
                <wp:wrapNone/>
                <wp:docPr id="2" name="Fr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0740" cy="8484870"/>
                        </a:xfrm>
                        <a:prstGeom prst="frame">
                          <a:avLst>
                            <a:gd name="adj1" fmla="val 549"/>
                          </a:avLst>
                        </a:prstGeom>
                        <a:solidFill>
                          <a:sysClr val="windowText" lastClr="000000"/>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83120" id="Frame 2" o:spid="_x0000_s1026" style="position:absolute;margin-left:-2.1pt;margin-top:-.3pt;width:466.2pt;height:668.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20740,8484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" path="m,l5920740,r,8484870l,8484870,,xm32505,32505r,8419860l5888235,8452365r,-8419860l32505,32505xe" fillcolor="windowText" strokecolor="windowText" strokeweight="2pt">
                <v:path arrowok="t" o:connecttype="custom" o:connectlocs="0,0;5920740,0;5920740,8484870;0,8484870;0,0;32505,32505;32505,8452365;5888235,8452365;5888235,32505;32505,32505" o:connectangles="0,0,0,0,0,0,0,0,0,0"/>
              </v:shape>
            </w:pict>
          </mc:Fallback>
        </mc:AlternateContent>
      </w:r>
      <w:r w:rsidRPr="000200C4">
        <w:rPr>
          <w:b/>
          <w:color w:val="000000" w:themeColor="text1"/>
          <w:sz w:val="26"/>
          <w:szCs w:val="26"/>
          <w:lang w:val="vi-VN"/>
        </w:rPr>
        <w:tab/>
      </w:r>
    </w:p>
    <w:p w14:paraId="0AE81E5C" w14:textId="77777777" w:rsidR="00C37F2E" w:rsidRPr="000200C4" w:rsidRDefault="00C37F2E" w:rsidP="00DF03E2">
      <w:pPr>
        <w:spacing w:line="360" w:lineRule="auto"/>
        <w:jc w:val="center"/>
        <w:rPr>
          <w:b/>
          <w:color w:val="000000" w:themeColor="text1"/>
          <w:sz w:val="28"/>
          <w:szCs w:val="28"/>
          <w:lang w:val="vi-VN"/>
        </w:rPr>
      </w:pPr>
      <w:r w:rsidRPr="000200C4">
        <w:rPr>
          <w:b/>
          <w:color w:val="000000" w:themeColor="text1"/>
          <w:sz w:val="28"/>
          <w:szCs w:val="28"/>
          <w:lang w:val="vi-VN"/>
        </w:rPr>
        <w:t>TRƯỜNG ĐẠI HỌC DUY TÂN</w:t>
      </w:r>
    </w:p>
    <w:p w14:paraId="05E1636D" w14:textId="77777777" w:rsidR="00C37F2E" w:rsidRPr="000200C4" w:rsidRDefault="00C37F2E" w:rsidP="00DF03E2">
      <w:pPr>
        <w:spacing w:line="360" w:lineRule="auto"/>
        <w:jc w:val="center"/>
        <w:rPr>
          <w:color w:val="000000" w:themeColor="text1"/>
          <w:sz w:val="10"/>
          <w:szCs w:val="10"/>
          <w:lang w:val="vi-VN"/>
        </w:rPr>
      </w:pPr>
      <w:r w:rsidRPr="000200C4">
        <w:rPr>
          <w:b/>
          <w:color w:val="000000" w:themeColor="text1"/>
          <w:sz w:val="32"/>
          <w:szCs w:val="32"/>
          <w:lang w:val="vi-VN"/>
        </w:rPr>
        <w:t>KHOA CÔNG NGHỆ THÔNG TIN</w:t>
      </w:r>
    </w:p>
    <w:p w14:paraId="32B00253" w14:textId="77777777" w:rsidR="00C37F2E" w:rsidRPr="000200C4" w:rsidRDefault="00C37F2E" w:rsidP="00DF03E2">
      <w:pPr>
        <w:spacing w:line="360" w:lineRule="auto"/>
        <w:jc w:val="center"/>
        <w:rPr>
          <w:color w:val="000000" w:themeColor="text1"/>
          <w:sz w:val="28"/>
        </w:rPr>
      </w:pPr>
      <w:r w:rsidRPr="000200C4">
        <w:rPr>
          <w:noProof/>
          <w:color w:val="000000" w:themeColor="text1"/>
          <w:sz w:val="28"/>
          <w:lang w:eastAsia="ja-JP"/>
        </w:rPr>
        <w:drawing>
          <wp:inline distT="0" distB="0" distL="0" distR="0" wp14:anchorId="143623A4" wp14:editId="7C02156E">
            <wp:extent cx="826770" cy="755650"/>
            <wp:effectExtent l="0" t="0" r="0" b="6350"/>
            <wp:docPr id="6" name="Picture 7"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6770" cy="755650"/>
                    </a:xfrm>
                    <a:prstGeom prst="rect">
                      <a:avLst/>
                    </a:prstGeom>
                    <a:noFill/>
                    <a:ln>
                      <a:noFill/>
                    </a:ln>
                  </pic:spPr>
                </pic:pic>
              </a:graphicData>
            </a:graphic>
          </wp:inline>
        </w:drawing>
      </w:r>
    </w:p>
    <w:p w14:paraId="6B800B82" w14:textId="77777777" w:rsidR="00C37F2E" w:rsidRPr="000200C4" w:rsidRDefault="00C37F2E" w:rsidP="00DF03E2">
      <w:pPr>
        <w:spacing w:line="360" w:lineRule="auto"/>
        <w:rPr>
          <w:color w:val="000000" w:themeColor="text1"/>
          <w:lang w:val="vi-VN"/>
        </w:rPr>
      </w:pPr>
    </w:p>
    <w:p w14:paraId="65316B98" w14:textId="77777777" w:rsidR="00B62767" w:rsidRPr="000200C4" w:rsidRDefault="00B62767" w:rsidP="00DF03E2">
      <w:pPr>
        <w:spacing w:line="360" w:lineRule="auto"/>
        <w:jc w:val="center"/>
        <w:rPr>
          <w:b/>
          <w:bCs/>
          <w:color w:val="000000" w:themeColor="text1"/>
          <w:sz w:val="40"/>
          <w:szCs w:val="40"/>
          <w:lang w:val="vi-VN"/>
        </w:rPr>
      </w:pPr>
      <w:r w:rsidRPr="000200C4">
        <w:rPr>
          <w:b/>
          <w:bCs/>
          <w:color w:val="000000" w:themeColor="text1"/>
          <w:sz w:val="40"/>
          <w:szCs w:val="40"/>
          <w:lang w:val="vi-VN"/>
        </w:rPr>
        <w:t xml:space="preserve">XÂY DỰNG WEBSITE HỖ TRỢ ĐẶT MÓN </w:t>
      </w:r>
    </w:p>
    <w:p w14:paraId="6CC5406D" w14:textId="67E2E663" w:rsidR="00C37F2E" w:rsidRPr="000200C4" w:rsidRDefault="00B62767" w:rsidP="00DF03E2">
      <w:pPr>
        <w:spacing w:line="360" w:lineRule="auto"/>
        <w:jc w:val="center"/>
        <w:rPr>
          <w:b/>
          <w:bCs/>
          <w:color w:val="000000" w:themeColor="text1"/>
          <w:sz w:val="40"/>
          <w:szCs w:val="40"/>
        </w:rPr>
      </w:pPr>
      <w:r w:rsidRPr="000200C4">
        <w:rPr>
          <w:b/>
          <w:bCs/>
          <w:color w:val="000000" w:themeColor="text1"/>
          <w:sz w:val="40"/>
          <w:szCs w:val="40"/>
        </w:rPr>
        <w:t>NHÀ HÀNG - TIỆC CƯỚI</w:t>
      </w:r>
    </w:p>
    <w:p w14:paraId="66459187" w14:textId="77777777" w:rsidR="00C37F2E" w:rsidRPr="000200C4" w:rsidRDefault="00C37F2E" w:rsidP="00DF03E2">
      <w:pPr>
        <w:spacing w:line="360" w:lineRule="auto"/>
        <w:jc w:val="center"/>
        <w:rPr>
          <w:b/>
          <w:bCs/>
          <w:color w:val="000000" w:themeColor="text1"/>
          <w:sz w:val="26"/>
          <w:szCs w:val="26"/>
          <w:lang w:val="vi-VN"/>
        </w:rPr>
      </w:pPr>
      <w:bookmarkStart w:id="0" w:name="_Toc53253583"/>
      <w:bookmarkStart w:id="1" w:name="_Toc53254589"/>
      <w:r w:rsidRPr="000200C4">
        <w:rPr>
          <w:b/>
          <w:bCs/>
          <w:color w:val="000000" w:themeColor="text1"/>
          <w:sz w:val="26"/>
          <w:szCs w:val="26"/>
          <w:lang w:val="vi-VN"/>
        </w:rPr>
        <w:sym w:font="Wingdings" w:char="F097"/>
      </w:r>
      <w:r w:rsidRPr="000200C4">
        <w:rPr>
          <w:b/>
          <w:bCs/>
          <w:color w:val="000000" w:themeColor="text1"/>
          <w:sz w:val="26"/>
          <w:szCs w:val="26"/>
          <w:lang w:val="vi-VN"/>
        </w:rPr>
        <w:sym w:font="Wingdings" w:char="F040"/>
      </w:r>
      <w:r w:rsidRPr="000200C4">
        <w:rPr>
          <w:b/>
          <w:bCs/>
          <w:color w:val="000000" w:themeColor="text1"/>
          <w:sz w:val="26"/>
          <w:szCs w:val="26"/>
          <w:lang w:val="vi-VN"/>
        </w:rPr>
        <w:sym w:font="Wingdings" w:char="F026"/>
      </w:r>
      <w:r w:rsidRPr="000200C4">
        <w:rPr>
          <w:b/>
          <w:bCs/>
          <w:color w:val="000000" w:themeColor="text1"/>
          <w:sz w:val="26"/>
          <w:szCs w:val="26"/>
          <w:lang w:val="vi-VN"/>
        </w:rPr>
        <w:sym w:font="Wingdings" w:char="F03F"/>
      </w:r>
      <w:r w:rsidRPr="000200C4">
        <w:rPr>
          <w:b/>
          <w:bCs/>
          <w:color w:val="000000" w:themeColor="text1"/>
          <w:sz w:val="26"/>
          <w:szCs w:val="26"/>
          <w:lang w:val="vi-VN"/>
        </w:rPr>
        <w:sym w:font="Wingdings" w:char="F096"/>
      </w:r>
      <w:bookmarkEnd w:id="0"/>
      <w:bookmarkEnd w:id="1"/>
    </w:p>
    <w:p w14:paraId="15ECD2AB" w14:textId="77777777" w:rsidR="00C37F2E" w:rsidRPr="000200C4" w:rsidRDefault="00C37F2E" w:rsidP="00DF03E2">
      <w:pPr>
        <w:spacing w:line="360" w:lineRule="auto"/>
        <w:jc w:val="center"/>
        <w:rPr>
          <w:color w:val="000000" w:themeColor="text1"/>
          <w:sz w:val="28"/>
          <w:lang w:val="vi-VN"/>
        </w:rPr>
      </w:pPr>
    </w:p>
    <w:p w14:paraId="729CF8DC" w14:textId="736AEBBF" w:rsidR="00C37F2E" w:rsidRPr="000200C4" w:rsidRDefault="0070287E" w:rsidP="00DF03E2">
      <w:pPr>
        <w:spacing w:line="360" w:lineRule="auto"/>
        <w:ind w:right="776" w:firstLine="720"/>
        <w:jc w:val="center"/>
        <w:rPr>
          <w:b/>
          <w:color w:val="000000" w:themeColor="text1"/>
          <w:spacing w:val="-2"/>
          <w:sz w:val="40"/>
          <w:szCs w:val="40"/>
        </w:rPr>
      </w:pPr>
      <w:r w:rsidRPr="000200C4">
        <w:rPr>
          <w:b/>
          <w:color w:val="000000" w:themeColor="text1"/>
          <w:spacing w:val="-2"/>
          <w:sz w:val="40"/>
          <w:szCs w:val="40"/>
        </w:rPr>
        <w:t>DATABASE DESIGN</w:t>
      </w:r>
      <w:r w:rsidR="00C37F2E" w:rsidRPr="000200C4">
        <w:rPr>
          <w:b/>
          <w:color w:val="000000" w:themeColor="text1"/>
          <w:spacing w:val="-2"/>
          <w:sz w:val="40"/>
          <w:szCs w:val="40"/>
        </w:rPr>
        <w:t xml:space="preserve"> DOCUMENT</w:t>
      </w:r>
    </w:p>
    <w:p w14:paraId="4C2A3AD6" w14:textId="77777777" w:rsidR="000200C4" w:rsidRPr="000200C4" w:rsidRDefault="000200C4" w:rsidP="00DF03E2">
      <w:pPr>
        <w:ind w:left="2430" w:firstLine="450"/>
        <w:rPr>
          <w:color w:val="000000" w:themeColor="text1"/>
          <w:sz w:val="28"/>
          <w:szCs w:val="28"/>
          <w:lang w:val="vi-VN"/>
        </w:rPr>
      </w:pPr>
      <w:r w:rsidRPr="000200C4">
        <w:rPr>
          <w:b/>
          <w:color w:val="000000" w:themeColor="text1"/>
          <w:sz w:val="28"/>
          <w:szCs w:val="28"/>
          <w:lang w:val="vi-VN"/>
        </w:rPr>
        <w:t>GVHD</w:t>
      </w:r>
      <w:r w:rsidRPr="000200C4">
        <w:rPr>
          <w:color w:val="000000" w:themeColor="text1"/>
          <w:sz w:val="28"/>
          <w:szCs w:val="28"/>
          <w:lang w:val="vi-VN"/>
        </w:rPr>
        <w:t>: TS. Trương Tiến Vũ</w:t>
      </w:r>
    </w:p>
    <w:p w14:paraId="0B1FF6C4" w14:textId="77777777" w:rsidR="000200C4" w:rsidRPr="000200C4" w:rsidRDefault="000200C4" w:rsidP="00DF03E2">
      <w:pPr>
        <w:ind w:left="2430" w:firstLine="450"/>
        <w:rPr>
          <w:b/>
          <w:color w:val="000000" w:themeColor="text1"/>
          <w:sz w:val="28"/>
          <w:szCs w:val="28"/>
          <w:lang w:val="vi-VN"/>
        </w:rPr>
      </w:pPr>
      <w:r w:rsidRPr="000200C4">
        <w:rPr>
          <w:b/>
          <w:color w:val="000000" w:themeColor="text1"/>
          <w:sz w:val="28"/>
          <w:szCs w:val="28"/>
          <w:lang w:val="vi-VN"/>
        </w:rPr>
        <w:t>Nhóm đồ án:</w:t>
      </w:r>
    </w:p>
    <w:p w14:paraId="644A7A91" w14:textId="77777777" w:rsidR="000200C4" w:rsidRPr="000200C4" w:rsidRDefault="000200C4" w:rsidP="00DF03E2">
      <w:pPr>
        <w:ind w:left="2430" w:firstLine="450"/>
        <w:rPr>
          <w:i/>
          <w:iCs/>
          <w:color w:val="000000" w:themeColor="text1"/>
          <w:sz w:val="28"/>
          <w:szCs w:val="28"/>
        </w:rPr>
      </w:pPr>
      <w:r w:rsidRPr="000200C4">
        <w:rPr>
          <w:i/>
          <w:iCs/>
          <w:color w:val="000000" w:themeColor="text1"/>
          <w:sz w:val="28"/>
          <w:szCs w:val="28"/>
        </w:rPr>
        <w:t>1) Lê Thanh Tuấn – 24211207585</w:t>
      </w:r>
    </w:p>
    <w:p w14:paraId="184D03D1" w14:textId="77777777" w:rsidR="000200C4" w:rsidRPr="000200C4" w:rsidRDefault="000200C4" w:rsidP="00DF03E2">
      <w:pPr>
        <w:ind w:left="2430" w:firstLine="450"/>
        <w:rPr>
          <w:i/>
          <w:iCs/>
          <w:color w:val="000000" w:themeColor="text1"/>
          <w:sz w:val="28"/>
          <w:szCs w:val="28"/>
        </w:rPr>
      </w:pPr>
      <w:r w:rsidRPr="000200C4">
        <w:rPr>
          <w:i/>
          <w:iCs/>
          <w:color w:val="000000" w:themeColor="text1"/>
          <w:sz w:val="28"/>
          <w:szCs w:val="28"/>
        </w:rPr>
        <w:t>2) Trần Thanh Hoàng – 24211205404</w:t>
      </w:r>
    </w:p>
    <w:p w14:paraId="5D98150F" w14:textId="77777777" w:rsidR="000200C4" w:rsidRPr="000200C4" w:rsidRDefault="000200C4" w:rsidP="00DF03E2">
      <w:pPr>
        <w:ind w:left="2430" w:firstLine="450"/>
        <w:rPr>
          <w:i/>
          <w:iCs/>
          <w:color w:val="000000" w:themeColor="text1"/>
          <w:sz w:val="28"/>
          <w:szCs w:val="28"/>
        </w:rPr>
      </w:pPr>
      <w:r w:rsidRPr="000200C4">
        <w:rPr>
          <w:i/>
          <w:iCs/>
          <w:color w:val="000000" w:themeColor="text1"/>
          <w:sz w:val="28"/>
          <w:szCs w:val="28"/>
        </w:rPr>
        <w:t>3) Trần Đức Minh - 24211205395</w:t>
      </w:r>
    </w:p>
    <w:p w14:paraId="2E6CB9C4" w14:textId="77777777" w:rsidR="000200C4" w:rsidRPr="000200C4" w:rsidRDefault="000200C4" w:rsidP="00DF03E2">
      <w:pPr>
        <w:ind w:left="2430" w:firstLine="450"/>
        <w:rPr>
          <w:i/>
          <w:iCs/>
          <w:color w:val="000000" w:themeColor="text1"/>
          <w:sz w:val="28"/>
          <w:szCs w:val="28"/>
        </w:rPr>
      </w:pPr>
      <w:r w:rsidRPr="000200C4">
        <w:rPr>
          <w:i/>
          <w:iCs/>
          <w:color w:val="000000" w:themeColor="text1"/>
          <w:sz w:val="28"/>
          <w:szCs w:val="28"/>
        </w:rPr>
        <w:t xml:space="preserve">4) Bùi Xuân Thìn - </w:t>
      </w:r>
      <w:r w:rsidRPr="000200C4">
        <w:rPr>
          <w:i/>
          <w:iCs/>
          <w:color w:val="000000" w:themeColor="text1"/>
          <w:sz w:val="28"/>
          <w:szCs w:val="28"/>
          <w:shd w:val="clear" w:color="auto" w:fill="FFFFFF"/>
        </w:rPr>
        <w:t>24211208124</w:t>
      </w:r>
    </w:p>
    <w:p w14:paraId="1C1F5B76" w14:textId="77777777" w:rsidR="000200C4" w:rsidRPr="000200C4" w:rsidRDefault="000200C4" w:rsidP="00DF03E2">
      <w:pPr>
        <w:ind w:left="2430" w:firstLine="450"/>
        <w:rPr>
          <w:i/>
          <w:iCs/>
          <w:color w:val="000000" w:themeColor="text1"/>
          <w:sz w:val="28"/>
          <w:szCs w:val="28"/>
        </w:rPr>
      </w:pPr>
      <w:r w:rsidRPr="000200C4">
        <w:rPr>
          <w:i/>
          <w:iCs/>
          <w:color w:val="000000" w:themeColor="text1"/>
          <w:sz w:val="28"/>
          <w:szCs w:val="28"/>
        </w:rPr>
        <w:t>5) Đường Đăng Đức – 24211201073</w:t>
      </w:r>
    </w:p>
    <w:p w14:paraId="7A048DBD" w14:textId="77777777" w:rsidR="000200C4" w:rsidRPr="000200C4" w:rsidRDefault="000200C4" w:rsidP="00DF03E2">
      <w:pPr>
        <w:ind w:left="2430" w:firstLine="450"/>
        <w:rPr>
          <w:i/>
          <w:iCs/>
          <w:color w:val="000000" w:themeColor="text1"/>
          <w:sz w:val="28"/>
          <w:szCs w:val="28"/>
        </w:rPr>
      </w:pPr>
      <w:r w:rsidRPr="000200C4">
        <w:rPr>
          <w:i/>
          <w:iCs/>
          <w:color w:val="000000" w:themeColor="text1"/>
          <w:sz w:val="28"/>
          <w:szCs w:val="28"/>
        </w:rPr>
        <w:t>6) Phan Nhật Quân – 24211216607</w:t>
      </w:r>
    </w:p>
    <w:p w14:paraId="1BBE7DA1" w14:textId="77777777" w:rsidR="000200C4" w:rsidRPr="000200C4" w:rsidRDefault="000200C4" w:rsidP="00DF03E2">
      <w:pPr>
        <w:ind w:left="2430" w:firstLine="450"/>
        <w:rPr>
          <w:i/>
          <w:iCs/>
          <w:color w:val="000000" w:themeColor="text1"/>
          <w:sz w:val="28"/>
          <w:szCs w:val="28"/>
        </w:rPr>
      </w:pPr>
      <w:r w:rsidRPr="000200C4">
        <w:rPr>
          <w:i/>
          <w:iCs/>
          <w:color w:val="000000" w:themeColor="text1"/>
          <w:sz w:val="28"/>
          <w:szCs w:val="28"/>
        </w:rPr>
        <w:t>7) Trần Hạ Long – 24211215297</w:t>
      </w:r>
    </w:p>
    <w:p w14:paraId="75E6479A" w14:textId="77777777" w:rsidR="000200C4" w:rsidRPr="000200C4" w:rsidRDefault="000200C4" w:rsidP="00DF03E2">
      <w:pPr>
        <w:ind w:left="2430" w:firstLine="450"/>
        <w:rPr>
          <w:i/>
          <w:iCs/>
          <w:color w:val="000000" w:themeColor="text1"/>
          <w:sz w:val="28"/>
          <w:szCs w:val="28"/>
        </w:rPr>
      </w:pPr>
      <w:r w:rsidRPr="000200C4">
        <w:rPr>
          <w:i/>
          <w:iCs/>
          <w:color w:val="000000" w:themeColor="text1"/>
          <w:sz w:val="28"/>
          <w:szCs w:val="28"/>
        </w:rPr>
        <w:t>8) Đỗ Hoàng Duy – 24211200229</w:t>
      </w:r>
    </w:p>
    <w:p w14:paraId="1E55CF0A" w14:textId="77777777" w:rsidR="000200C4" w:rsidRPr="000200C4" w:rsidRDefault="000200C4" w:rsidP="00DF03E2">
      <w:pPr>
        <w:ind w:left="2430" w:firstLine="450"/>
        <w:rPr>
          <w:i/>
          <w:iCs/>
          <w:color w:val="000000" w:themeColor="text1"/>
          <w:sz w:val="28"/>
          <w:szCs w:val="28"/>
        </w:rPr>
      </w:pPr>
      <w:r w:rsidRPr="000200C4">
        <w:rPr>
          <w:i/>
          <w:iCs/>
          <w:color w:val="000000" w:themeColor="text1"/>
          <w:sz w:val="28"/>
          <w:szCs w:val="28"/>
        </w:rPr>
        <w:t>9) Phạm Thành Can - 24211200376</w:t>
      </w:r>
    </w:p>
    <w:p w14:paraId="3DFE449D" w14:textId="73227740" w:rsidR="00C37F2E" w:rsidRPr="000200C4" w:rsidRDefault="00C37F2E" w:rsidP="00DF03E2">
      <w:pPr>
        <w:pStyle w:val="BodyText"/>
        <w:spacing w:after="0" w:line="360" w:lineRule="auto"/>
        <w:ind w:firstLine="1080"/>
        <w:jc w:val="center"/>
        <w:rPr>
          <w:rFonts w:ascii="Times New Roman" w:hAnsi="Times New Roman" w:cs="Times New Roman"/>
          <w:b/>
          <w:color w:val="000000" w:themeColor="text1"/>
          <w:sz w:val="26"/>
          <w:szCs w:val="26"/>
          <w:lang w:val="vi-VN"/>
        </w:rPr>
      </w:pPr>
    </w:p>
    <w:p w14:paraId="0C45DA2C" w14:textId="6ECF90A4" w:rsidR="00D04D3F" w:rsidRPr="000200C4" w:rsidRDefault="00D04D3F" w:rsidP="00DF03E2">
      <w:pPr>
        <w:pStyle w:val="BodyText"/>
        <w:spacing w:after="0" w:line="360" w:lineRule="auto"/>
        <w:jc w:val="center"/>
        <w:rPr>
          <w:rFonts w:ascii="Times New Roman" w:hAnsi="Times New Roman" w:cs="Times New Roman"/>
          <w:b/>
          <w:color w:val="000000" w:themeColor="text1"/>
          <w:sz w:val="26"/>
          <w:szCs w:val="26"/>
          <w:lang w:val="vi-VN"/>
        </w:rPr>
      </w:pPr>
    </w:p>
    <w:p w14:paraId="2BECC86F" w14:textId="35D210AF" w:rsidR="00D04D3F" w:rsidRPr="000200C4" w:rsidRDefault="00D04D3F" w:rsidP="00DF03E2">
      <w:pPr>
        <w:pStyle w:val="BodyText"/>
        <w:spacing w:after="0" w:line="360" w:lineRule="auto"/>
        <w:jc w:val="center"/>
        <w:rPr>
          <w:rFonts w:ascii="Times New Roman" w:hAnsi="Times New Roman" w:cs="Times New Roman"/>
          <w:b/>
          <w:color w:val="000000" w:themeColor="text1"/>
          <w:sz w:val="26"/>
          <w:szCs w:val="26"/>
          <w:lang w:val="vi-VN"/>
        </w:rPr>
      </w:pPr>
    </w:p>
    <w:p w14:paraId="56D6D28E" w14:textId="6C02C278" w:rsidR="00D04D3F" w:rsidRDefault="00D04D3F" w:rsidP="00DF03E2">
      <w:pPr>
        <w:pStyle w:val="BodyText"/>
        <w:spacing w:after="0" w:line="360" w:lineRule="auto"/>
        <w:jc w:val="center"/>
        <w:rPr>
          <w:rFonts w:ascii="Times New Roman" w:hAnsi="Times New Roman" w:cs="Times New Roman"/>
          <w:b/>
          <w:color w:val="000000" w:themeColor="text1"/>
          <w:sz w:val="26"/>
          <w:szCs w:val="26"/>
          <w:lang w:val="vi-VN"/>
        </w:rPr>
      </w:pPr>
    </w:p>
    <w:p w14:paraId="40EB652A" w14:textId="2194C192" w:rsidR="00DF03E2" w:rsidRDefault="00DF03E2" w:rsidP="00DF03E2">
      <w:pPr>
        <w:pStyle w:val="BodyText"/>
        <w:spacing w:after="0" w:line="360" w:lineRule="auto"/>
        <w:jc w:val="center"/>
        <w:rPr>
          <w:rFonts w:ascii="Times New Roman" w:hAnsi="Times New Roman" w:cs="Times New Roman"/>
          <w:b/>
          <w:color w:val="000000" w:themeColor="text1"/>
          <w:sz w:val="26"/>
          <w:szCs w:val="26"/>
          <w:lang w:val="vi-VN"/>
        </w:rPr>
      </w:pPr>
    </w:p>
    <w:p w14:paraId="62D2B230" w14:textId="77777777" w:rsidR="00DF03E2" w:rsidRPr="000200C4" w:rsidRDefault="00DF03E2" w:rsidP="00DF03E2">
      <w:pPr>
        <w:pStyle w:val="BodyText"/>
        <w:spacing w:after="0" w:line="360" w:lineRule="auto"/>
        <w:jc w:val="center"/>
        <w:rPr>
          <w:rFonts w:ascii="Times New Roman" w:hAnsi="Times New Roman" w:cs="Times New Roman"/>
          <w:b/>
          <w:color w:val="000000" w:themeColor="text1"/>
          <w:sz w:val="26"/>
          <w:szCs w:val="26"/>
          <w:lang w:val="vi-VN"/>
        </w:rPr>
      </w:pPr>
    </w:p>
    <w:p w14:paraId="7FDB5744" w14:textId="038D8D8C" w:rsidR="000200C4" w:rsidRPr="00DF03E2" w:rsidRDefault="00C37F2E" w:rsidP="00DF03E2">
      <w:pPr>
        <w:pStyle w:val="BodyText"/>
        <w:spacing w:after="0" w:line="360" w:lineRule="auto"/>
        <w:jc w:val="center"/>
        <w:rPr>
          <w:rFonts w:ascii="Times New Roman" w:hAnsi="Times New Roman" w:cs="Times New Roman"/>
          <w:bCs/>
          <w:i/>
          <w:iCs/>
          <w:color w:val="000000" w:themeColor="text1"/>
          <w:sz w:val="28"/>
          <w:szCs w:val="26"/>
          <w:lang w:val="vi-VN"/>
        </w:rPr>
      </w:pPr>
      <w:r w:rsidRPr="00DF03E2">
        <w:rPr>
          <w:rFonts w:ascii="Times New Roman" w:hAnsi="Times New Roman" w:cs="Times New Roman"/>
          <w:bCs/>
          <w:i/>
          <w:iCs/>
          <w:color w:val="000000" w:themeColor="text1"/>
          <w:sz w:val="28"/>
          <w:szCs w:val="26"/>
          <w:lang w:val="vi-VN"/>
        </w:rPr>
        <w:t>Đà Nẵ</w:t>
      </w:r>
      <w:r w:rsidR="00520211" w:rsidRPr="00DF03E2">
        <w:rPr>
          <w:rFonts w:ascii="Times New Roman" w:hAnsi="Times New Roman" w:cs="Times New Roman"/>
          <w:bCs/>
          <w:i/>
          <w:iCs/>
          <w:color w:val="000000" w:themeColor="text1"/>
          <w:sz w:val="28"/>
          <w:szCs w:val="26"/>
          <w:lang w:val="vi-VN"/>
        </w:rPr>
        <w:t xml:space="preserve">ng, </w:t>
      </w:r>
      <w:r w:rsidR="00DF03E2" w:rsidRPr="00DF03E2">
        <w:rPr>
          <w:rFonts w:ascii="Times New Roman" w:hAnsi="Times New Roman" w:cs="Times New Roman"/>
          <w:bCs/>
          <w:i/>
          <w:iCs/>
          <w:color w:val="000000" w:themeColor="text1"/>
          <w:sz w:val="28"/>
          <w:szCs w:val="26"/>
        </w:rPr>
        <w:t>12/</w:t>
      </w:r>
      <w:r w:rsidR="00C42CF5" w:rsidRPr="00DF03E2">
        <w:rPr>
          <w:rFonts w:ascii="Times New Roman" w:hAnsi="Times New Roman" w:cs="Times New Roman"/>
          <w:bCs/>
          <w:i/>
          <w:iCs/>
          <w:color w:val="000000" w:themeColor="text1"/>
          <w:sz w:val="28"/>
          <w:szCs w:val="26"/>
          <w:lang w:val="vi-VN"/>
        </w:rPr>
        <w:t>2021</w:t>
      </w:r>
    </w:p>
    <w:p w14:paraId="1838DD82" w14:textId="566BBE83" w:rsidR="00C37F2E" w:rsidRPr="00DF03E2" w:rsidRDefault="000200C4" w:rsidP="00DF03E2">
      <w:pPr>
        <w:rPr>
          <w:rFonts w:eastAsia="Droid Sans Fallback"/>
          <w:b/>
          <w:color w:val="000000" w:themeColor="text1"/>
          <w:sz w:val="28"/>
          <w:szCs w:val="26"/>
          <w:lang w:val="vi-VN" w:eastAsia="zh-CN" w:bidi="hi-IN"/>
        </w:rPr>
      </w:pPr>
      <w:r w:rsidRPr="000200C4">
        <w:rPr>
          <w:b/>
          <w:color w:val="000000" w:themeColor="text1"/>
          <w:sz w:val="28"/>
          <w:szCs w:val="26"/>
          <w:lang w:val="vi-VN"/>
        </w:rPr>
        <w:br w:type="page"/>
      </w:r>
    </w:p>
    <w:p w14:paraId="6B62AB44" w14:textId="240A57D1" w:rsidR="005F6F23" w:rsidRPr="000200C4" w:rsidRDefault="00EB6F3C" w:rsidP="00DF03E2">
      <w:pPr>
        <w:spacing w:line="360" w:lineRule="auto"/>
        <w:jc w:val="center"/>
        <w:rPr>
          <w:b/>
          <w:color w:val="000000" w:themeColor="text1"/>
          <w:spacing w:val="-1"/>
          <w:position w:val="-1"/>
          <w:sz w:val="32"/>
          <w:szCs w:val="32"/>
          <w:lang w:val="vi-VN"/>
        </w:rPr>
      </w:pPr>
      <w:r w:rsidRPr="000200C4">
        <w:rPr>
          <w:b/>
          <w:color w:val="000000" w:themeColor="text1"/>
          <w:spacing w:val="-1"/>
          <w:position w:val="-1"/>
          <w:sz w:val="32"/>
          <w:szCs w:val="32"/>
          <w:lang w:val="vi-VN"/>
        </w:rPr>
        <w:lastRenderedPageBreak/>
        <w:t>PROJECT INFORMATION</w:t>
      </w:r>
    </w:p>
    <w:tbl>
      <w:tblPr>
        <w:tblStyle w:val="GridTable6Colorful-Accent111"/>
        <w:tblW w:w="9486" w:type="dxa"/>
        <w:jc w:val="center"/>
        <w:tblLook w:val="04A0" w:firstRow="1" w:lastRow="0" w:firstColumn="1" w:lastColumn="0" w:noHBand="0" w:noVBand="1"/>
      </w:tblPr>
      <w:tblGrid>
        <w:gridCol w:w="2094"/>
        <w:gridCol w:w="1376"/>
        <w:gridCol w:w="880"/>
        <w:gridCol w:w="1767"/>
        <w:gridCol w:w="1734"/>
        <w:gridCol w:w="1635"/>
      </w:tblGrid>
      <w:tr w:rsidR="000200C4" w:rsidRPr="000200C4" w14:paraId="666C08FB" w14:textId="77777777" w:rsidTr="005F2638">
        <w:trPr>
          <w:cnfStyle w:val="100000000000" w:firstRow="1" w:lastRow="0" w:firstColumn="0" w:lastColumn="0" w:oddVBand="0" w:evenVBand="0" w:oddHBand="0" w:evenHBand="0" w:firstRowFirstColumn="0" w:firstRowLastColumn="0" w:lastRowFirstColumn="0" w:lastRowLastColumn="0"/>
          <w:trHeight w:val="526"/>
          <w:jc w:val="center"/>
        </w:trPr>
        <w:tc>
          <w:tcPr>
            <w:cnfStyle w:val="001000000000" w:firstRow="0" w:lastRow="0" w:firstColumn="1" w:lastColumn="0" w:oddVBand="0" w:evenVBand="0" w:oddHBand="0" w:evenHBand="0" w:firstRowFirstColumn="0" w:firstRowLastColumn="0" w:lastRowFirstColumn="0" w:lastRowLastColumn="0"/>
            <w:tcW w:w="2135" w:type="dxa"/>
            <w:shd w:val="clear" w:color="auto" w:fill="auto"/>
            <w:noWrap/>
            <w:hideMark/>
          </w:tcPr>
          <w:p w14:paraId="66CE1786" w14:textId="77777777" w:rsidR="00AE32D2" w:rsidRPr="000200C4" w:rsidRDefault="00AE32D2" w:rsidP="00DF03E2">
            <w:pPr>
              <w:spacing w:line="360" w:lineRule="auto"/>
              <w:jc w:val="both"/>
              <w:rPr>
                <w:rFonts w:cs="Times New Roman"/>
                <w:color w:val="000000" w:themeColor="text1"/>
                <w:szCs w:val="26"/>
                <w:lang w:val="vi-VN"/>
              </w:rPr>
            </w:pPr>
            <w:r w:rsidRPr="000200C4">
              <w:rPr>
                <w:rFonts w:cs="Times New Roman"/>
                <w:color w:val="000000" w:themeColor="text1"/>
                <w:szCs w:val="26"/>
                <w:lang w:val="vi-VN"/>
              </w:rPr>
              <w:t>Project Acronym</w:t>
            </w:r>
          </w:p>
        </w:tc>
        <w:tc>
          <w:tcPr>
            <w:tcW w:w="7351" w:type="dxa"/>
            <w:gridSpan w:val="5"/>
            <w:shd w:val="clear" w:color="auto" w:fill="auto"/>
            <w:noWrap/>
            <w:hideMark/>
          </w:tcPr>
          <w:p w14:paraId="0B696C4A" w14:textId="77777777" w:rsidR="00AE32D2" w:rsidRPr="000200C4" w:rsidRDefault="00AE32D2" w:rsidP="00DF03E2">
            <w:pPr>
              <w:spacing w:line="360" w:lineRule="auto"/>
              <w:jc w:val="both"/>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6"/>
                <w:lang w:val="vi-VN"/>
              </w:rPr>
            </w:pPr>
          </w:p>
        </w:tc>
      </w:tr>
      <w:tr w:rsidR="000200C4" w:rsidRPr="000200C4" w14:paraId="3C84327F" w14:textId="77777777" w:rsidTr="005F2638">
        <w:trPr>
          <w:cnfStyle w:val="000000100000" w:firstRow="0" w:lastRow="0" w:firstColumn="0" w:lastColumn="0" w:oddVBand="0" w:evenVBand="0" w:oddHBand="1" w:evenHBand="0" w:firstRowFirstColumn="0" w:firstRowLastColumn="0" w:lastRowFirstColumn="0" w:lastRowLastColumn="0"/>
          <w:trHeight w:val="526"/>
          <w:jc w:val="center"/>
        </w:trPr>
        <w:tc>
          <w:tcPr>
            <w:cnfStyle w:val="001000000000" w:firstRow="0" w:lastRow="0" w:firstColumn="1" w:lastColumn="0" w:oddVBand="0" w:evenVBand="0" w:oddHBand="0" w:evenHBand="0" w:firstRowFirstColumn="0" w:firstRowLastColumn="0" w:lastRowFirstColumn="0" w:lastRowLastColumn="0"/>
            <w:tcW w:w="2135" w:type="dxa"/>
            <w:shd w:val="clear" w:color="auto" w:fill="auto"/>
            <w:noWrap/>
            <w:hideMark/>
          </w:tcPr>
          <w:p w14:paraId="59A16491" w14:textId="77777777" w:rsidR="00AE32D2" w:rsidRPr="000200C4" w:rsidRDefault="00AE32D2" w:rsidP="00DF03E2">
            <w:pPr>
              <w:spacing w:line="360" w:lineRule="auto"/>
              <w:jc w:val="both"/>
              <w:rPr>
                <w:rFonts w:cs="Times New Roman"/>
                <w:color w:val="000000" w:themeColor="text1"/>
                <w:szCs w:val="26"/>
                <w:lang w:val="vi-VN"/>
              </w:rPr>
            </w:pPr>
            <w:r w:rsidRPr="000200C4">
              <w:rPr>
                <w:rFonts w:cs="Times New Roman"/>
                <w:color w:val="000000" w:themeColor="text1"/>
                <w:szCs w:val="26"/>
                <w:lang w:val="vi-VN"/>
              </w:rPr>
              <w:t>Project Title</w:t>
            </w:r>
          </w:p>
        </w:tc>
        <w:tc>
          <w:tcPr>
            <w:tcW w:w="7351" w:type="dxa"/>
            <w:gridSpan w:val="5"/>
            <w:shd w:val="clear" w:color="auto" w:fill="auto"/>
            <w:noWrap/>
            <w:hideMark/>
          </w:tcPr>
          <w:p w14:paraId="1F9BF149" w14:textId="77777777" w:rsidR="00AE32D2" w:rsidRPr="000200C4" w:rsidRDefault="00AE32D2" w:rsidP="00DF03E2">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color w:val="000000" w:themeColor="text1"/>
                <w:szCs w:val="26"/>
                <w:lang w:val="vi-VN"/>
              </w:rPr>
            </w:pPr>
            <w:r w:rsidRPr="000200C4">
              <w:rPr>
                <w:rFonts w:cs="Times New Roman"/>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Xây dựng Website hỗ trợ đặt món nhà hàng-tiệc cưới </w:t>
            </w:r>
          </w:p>
        </w:tc>
      </w:tr>
      <w:tr w:rsidR="000200C4" w:rsidRPr="000200C4" w14:paraId="2C07CF36" w14:textId="77777777" w:rsidTr="005F2638">
        <w:trPr>
          <w:trHeight w:val="526"/>
          <w:jc w:val="center"/>
        </w:trPr>
        <w:tc>
          <w:tcPr>
            <w:cnfStyle w:val="001000000000" w:firstRow="0" w:lastRow="0" w:firstColumn="1" w:lastColumn="0" w:oddVBand="0" w:evenVBand="0" w:oddHBand="0" w:evenHBand="0" w:firstRowFirstColumn="0" w:firstRowLastColumn="0" w:lastRowFirstColumn="0" w:lastRowLastColumn="0"/>
            <w:tcW w:w="2135" w:type="dxa"/>
            <w:shd w:val="clear" w:color="auto" w:fill="auto"/>
            <w:noWrap/>
            <w:hideMark/>
          </w:tcPr>
          <w:p w14:paraId="3691F5B9" w14:textId="77777777" w:rsidR="00AE32D2" w:rsidRPr="000200C4" w:rsidRDefault="00AE32D2" w:rsidP="00DF03E2">
            <w:pPr>
              <w:spacing w:line="360" w:lineRule="auto"/>
              <w:jc w:val="both"/>
              <w:rPr>
                <w:rFonts w:cs="Times New Roman"/>
                <w:color w:val="000000" w:themeColor="text1"/>
                <w:szCs w:val="26"/>
                <w:lang w:val="vi-VN"/>
              </w:rPr>
            </w:pPr>
            <w:r w:rsidRPr="000200C4">
              <w:rPr>
                <w:rFonts w:cs="Times New Roman"/>
                <w:color w:val="000000" w:themeColor="text1"/>
                <w:szCs w:val="26"/>
                <w:lang w:val="vi-VN"/>
              </w:rPr>
              <w:t>Start Date</w:t>
            </w:r>
          </w:p>
        </w:tc>
        <w:tc>
          <w:tcPr>
            <w:tcW w:w="1352" w:type="dxa"/>
            <w:shd w:val="clear" w:color="auto" w:fill="auto"/>
            <w:noWrap/>
            <w:hideMark/>
          </w:tcPr>
          <w:p w14:paraId="188C8DE8" w14:textId="236C3E32" w:rsidR="00AE32D2" w:rsidRPr="000200C4" w:rsidRDefault="000200C4" w:rsidP="00DF03E2">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lang w:val="vi-VN"/>
              </w:rPr>
            </w:pPr>
            <w:r w:rsidRPr="000200C4">
              <w:rPr>
                <w:rFonts w:cs="Times New Roman"/>
                <w:color w:val="000000" w:themeColor="text1"/>
                <w:szCs w:val="26"/>
              </w:rPr>
              <w:t>11</w:t>
            </w:r>
            <w:r w:rsidR="00AE32D2" w:rsidRPr="000200C4">
              <w:rPr>
                <w:rFonts w:cs="Times New Roman"/>
                <w:color w:val="000000" w:themeColor="text1"/>
                <w:szCs w:val="26"/>
              </w:rPr>
              <w:t>/</w:t>
            </w:r>
            <w:r w:rsidRPr="000200C4">
              <w:rPr>
                <w:rFonts w:cs="Times New Roman"/>
                <w:color w:val="000000" w:themeColor="text1"/>
                <w:szCs w:val="26"/>
              </w:rPr>
              <w:t>12</w:t>
            </w:r>
            <w:r w:rsidR="00AE32D2" w:rsidRPr="000200C4">
              <w:rPr>
                <w:rFonts w:cs="Times New Roman"/>
                <w:color w:val="000000" w:themeColor="text1"/>
                <w:szCs w:val="26"/>
                <w:lang w:val="vi-VN"/>
              </w:rPr>
              <w:t>/2021</w:t>
            </w:r>
          </w:p>
        </w:tc>
        <w:tc>
          <w:tcPr>
            <w:tcW w:w="2630" w:type="dxa"/>
            <w:gridSpan w:val="2"/>
            <w:shd w:val="clear" w:color="auto" w:fill="auto"/>
            <w:noWrap/>
            <w:hideMark/>
          </w:tcPr>
          <w:p w14:paraId="632CACA2" w14:textId="77777777" w:rsidR="00AE32D2" w:rsidRPr="000200C4" w:rsidRDefault="00AE32D2" w:rsidP="00DF03E2">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b/>
                <w:color w:val="000000" w:themeColor="text1"/>
                <w:szCs w:val="26"/>
                <w:lang w:val="vi-VN"/>
              </w:rPr>
            </w:pPr>
            <w:r w:rsidRPr="000200C4">
              <w:rPr>
                <w:rFonts w:cs="Times New Roman"/>
                <w:b/>
                <w:color w:val="000000" w:themeColor="text1"/>
                <w:szCs w:val="26"/>
                <w:lang w:val="vi-VN"/>
              </w:rPr>
              <w:t>End Date</w:t>
            </w:r>
          </w:p>
        </w:tc>
        <w:tc>
          <w:tcPr>
            <w:tcW w:w="3369" w:type="dxa"/>
            <w:gridSpan w:val="2"/>
            <w:shd w:val="clear" w:color="auto" w:fill="auto"/>
            <w:noWrap/>
            <w:hideMark/>
          </w:tcPr>
          <w:p w14:paraId="43E7BB43" w14:textId="70C5C874" w:rsidR="00AE32D2" w:rsidRPr="000200C4" w:rsidRDefault="000200C4" w:rsidP="00DF03E2">
            <w:pPr>
              <w:spacing w:line="360" w:lineRule="auto"/>
              <w:ind w:right="520"/>
              <w:jc w:val="both"/>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lang w:val="vi-VN"/>
              </w:rPr>
            </w:pPr>
            <w:r w:rsidRPr="000200C4">
              <w:rPr>
                <w:rFonts w:cs="Times New Roman"/>
                <w:color w:val="000000" w:themeColor="text1"/>
                <w:szCs w:val="26"/>
              </w:rPr>
              <w:t>15</w:t>
            </w:r>
            <w:r w:rsidR="00F75920" w:rsidRPr="000200C4">
              <w:rPr>
                <w:rFonts w:cs="Times New Roman"/>
                <w:color w:val="000000" w:themeColor="text1"/>
                <w:szCs w:val="26"/>
              </w:rPr>
              <w:t>/1</w:t>
            </w:r>
            <w:r w:rsidRPr="000200C4">
              <w:rPr>
                <w:rFonts w:cs="Times New Roman"/>
                <w:color w:val="000000" w:themeColor="text1"/>
                <w:szCs w:val="26"/>
              </w:rPr>
              <w:t>2</w:t>
            </w:r>
            <w:r w:rsidR="00AE32D2" w:rsidRPr="000200C4">
              <w:rPr>
                <w:rFonts w:cs="Times New Roman"/>
                <w:color w:val="000000" w:themeColor="text1"/>
                <w:szCs w:val="26"/>
              </w:rPr>
              <w:t>/</w:t>
            </w:r>
            <w:r w:rsidR="00AE32D2" w:rsidRPr="000200C4">
              <w:rPr>
                <w:rFonts w:cs="Times New Roman"/>
                <w:color w:val="000000" w:themeColor="text1"/>
                <w:szCs w:val="26"/>
                <w:lang w:val="vi-VN"/>
              </w:rPr>
              <w:t>2021</w:t>
            </w:r>
          </w:p>
        </w:tc>
      </w:tr>
      <w:tr w:rsidR="000200C4" w:rsidRPr="000200C4" w14:paraId="576DB0C0" w14:textId="77777777" w:rsidTr="005F2638">
        <w:trPr>
          <w:cnfStyle w:val="000000100000" w:firstRow="0" w:lastRow="0" w:firstColumn="0" w:lastColumn="0" w:oddVBand="0" w:evenVBand="0" w:oddHBand="1" w:evenHBand="0" w:firstRowFirstColumn="0" w:firstRowLastColumn="0" w:lastRowFirstColumn="0" w:lastRowLastColumn="0"/>
          <w:trHeight w:val="526"/>
          <w:jc w:val="center"/>
        </w:trPr>
        <w:tc>
          <w:tcPr>
            <w:cnfStyle w:val="001000000000" w:firstRow="0" w:lastRow="0" w:firstColumn="1" w:lastColumn="0" w:oddVBand="0" w:evenVBand="0" w:oddHBand="0" w:evenHBand="0" w:firstRowFirstColumn="0" w:firstRowLastColumn="0" w:lastRowFirstColumn="0" w:lastRowLastColumn="0"/>
            <w:tcW w:w="2135" w:type="dxa"/>
            <w:shd w:val="clear" w:color="auto" w:fill="auto"/>
            <w:noWrap/>
            <w:hideMark/>
          </w:tcPr>
          <w:p w14:paraId="42A5043D" w14:textId="77777777" w:rsidR="00AE32D2" w:rsidRPr="000200C4" w:rsidRDefault="00AE32D2" w:rsidP="00DF03E2">
            <w:pPr>
              <w:spacing w:line="360" w:lineRule="auto"/>
              <w:jc w:val="both"/>
              <w:rPr>
                <w:rFonts w:cs="Times New Roman"/>
                <w:color w:val="000000" w:themeColor="text1"/>
                <w:szCs w:val="26"/>
                <w:lang w:val="vi-VN"/>
              </w:rPr>
            </w:pPr>
            <w:r w:rsidRPr="000200C4">
              <w:rPr>
                <w:rFonts w:cs="Times New Roman"/>
                <w:color w:val="000000" w:themeColor="text1"/>
                <w:szCs w:val="26"/>
                <w:lang w:val="vi-VN"/>
              </w:rPr>
              <w:t>Lead Institution</w:t>
            </w:r>
          </w:p>
        </w:tc>
        <w:tc>
          <w:tcPr>
            <w:tcW w:w="7351" w:type="dxa"/>
            <w:gridSpan w:val="5"/>
            <w:shd w:val="clear" w:color="auto" w:fill="auto"/>
            <w:noWrap/>
            <w:hideMark/>
          </w:tcPr>
          <w:p w14:paraId="4FA065C9" w14:textId="77777777" w:rsidR="00AE32D2" w:rsidRPr="000200C4" w:rsidRDefault="00AE32D2" w:rsidP="00DF03E2">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color w:val="000000" w:themeColor="text1"/>
                <w:szCs w:val="26"/>
                <w:lang w:val="vi-VN"/>
              </w:rPr>
            </w:pPr>
            <w:r w:rsidRPr="000200C4">
              <w:rPr>
                <w:rFonts w:cs="Times New Roman"/>
                <w:color w:val="000000" w:themeColor="text1"/>
                <w:szCs w:val="26"/>
                <w:lang w:val="vi-VN"/>
              </w:rPr>
              <w:t>Khoa CNTT, Duy Tan University</w:t>
            </w:r>
          </w:p>
        </w:tc>
      </w:tr>
      <w:tr w:rsidR="000200C4" w:rsidRPr="000200C4" w14:paraId="2AE7D112" w14:textId="77777777" w:rsidTr="005F2638">
        <w:trPr>
          <w:trHeight w:val="526"/>
          <w:jc w:val="center"/>
        </w:trPr>
        <w:tc>
          <w:tcPr>
            <w:cnfStyle w:val="001000000000" w:firstRow="0" w:lastRow="0" w:firstColumn="1" w:lastColumn="0" w:oddVBand="0" w:evenVBand="0" w:oddHBand="0" w:evenHBand="0" w:firstRowFirstColumn="0" w:firstRowLastColumn="0" w:lastRowFirstColumn="0" w:lastRowLastColumn="0"/>
            <w:tcW w:w="2135" w:type="dxa"/>
            <w:shd w:val="clear" w:color="auto" w:fill="auto"/>
            <w:noWrap/>
            <w:hideMark/>
          </w:tcPr>
          <w:p w14:paraId="2622A2B3" w14:textId="77777777" w:rsidR="00AE32D2" w:rsidRPr="000200C4" w:rsidRDefault="00AE32D2" w:rsidP="00DF03E2">
            <w:pPr>
              <w:spacing w:line="360" w:lineRule="auto"/>
              <w:jc w:val="both"/>
              <w:rPr>
                <w:rFonts w:cs="Times New Roman"/>
                <w:color w:val="000000" w:themeColor="text1"/>
                <w:szCs w:val="26"/>
                <w:lang w:val="vi-VN"/>
              </w:rPr>
            </w:pPr>
            <w:r w:rsidRPr="000200C4">
              <w:rPr>
                <w:rFonts w:cs="Times New Roman"/>
                <w:color w:val="000000" w:themeColor="text1"/>
                <w:szCs w:val="26"/>
                <w:lang w:val="vi-VN"/>
              </w:rPr>
              <w:t>Project Mentor/ ProdPBt Owner</w:t>
            </w:r>
          </w:p>
        </w:tc>
        <w:tc>
          <w:tcPr>
            <w:tcW w:w="7351" w:type="dxa"/>
            <w:gridSpan w:val="5"/>
            <w:shd w:val="clear" w:color="auto" w:fill="auto"/>
            <w:hideMark/>
          </w:tcPr>
          <w:p w14:paraId="4CF73978" w14:textId="0E9AA809" w:rsidR="000200C4" w:rsidRPr="000200C4" w:rsidRDefault="000200C4" w:rsidP="00DF03E2">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8"/>
                <w:szCs w:val="28"/>
                <w:lang w:val="vi-VN"/>
              </w:rPr>
            </w:pPr>
            <w:r w:rsidRPr="000200C4">
              <w:rPr>
                <w:rFonts w:cs="Times New Roman"/>
                <w:color w:val="000000" w:themeColor="text1"/>
                <w:sz w:val="28"/>
                <w:szCs w:val="28"/>
                <w:lang w:val="vi-VN"/>
              </w:rPr>
              <w:t>Trương Tiến Vũ</w:t>
            </w:r>
          </w:p>
          <w:p w14:paraId="37C63F8D" w14:textId="006418A9" w:rsidR="00AE32D2" w:rsidRPr="005F2638" w:rsidRDefault="00AE32D2" w:rsidP="00DF03E2">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r w:rsidRPr="000200C4">
              <w:rPr>
                <w:rFonts w:cs="Times New Roman"/>
                <w:color w:val="000000" w:themeColor="text1"/>
                <w:szCs w:val="26"/>
                <w:lang w:val="vi-VN"/>
              </w:rPr>
              <w:t xml:space="preserve">Email: </w:t>
            </w:r>
            <w:r w:rsidR="000200C4" w:rsidRPr="005F2638">
              <w:rPr>
                <w:rFonts w:cs="Times New Roman"/>
                <w:color w:val="000000" w:themeColor="text1"/>
                <w:szCs w:val="26"/>
                <w:shd w:val="clear" w:color="auto" w:fill="FFFFFF"/>
              </w:rPr>
              <w:t>truongtienvu@dtu.edu.vn</w:t>
            </w:r>
          </w:p>
          <w:p w14:paraId="4B80E541" w14:textId="6478D8B6" w:rsidR="00AE32D2" w:rsidRPr="000200C4" w:rsidRDefault="00AE32D2" w:rsidP="00DF03E2">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r w:rsidRPr="005F2638">
              <w:rPr>
                <w:rFonts w:cs="Times New Roman"/>
                <w:color w:val="000000" w:themeColor="text1"/>
                <w:szCs w:val="26"/>
                <w:lang w:val="vi-VN"/>
              </w:rPr>
              <w:t xml:space="preserve">Phone: </w:t>
            </w:r>
            <w:r w:rsidR="000200C4" w:rsidRPr="005F2638">
              <w:rPr>
                <w:rFonts w:cs="Times New Roman"/>
                <w:color w:val="000000" w:themeColor="text1"/>
                <w:szCs w:val="26"/>
                <w:shd w:val="clear" w:color="auto" w:fill="FFFFFF"/>
              </w:rPr>
              <w:t>0914.083.188</w:t>
            </w:r>
          </w:p>
        </w:tc>
      </w:tr>
      <w:tr w:rsidR="000200C4" w:rsidRPr="000200C4" w14:paraId="05EDD21B" w14:textId="77777777" w:rsidTr="005F2638">
        <w:trPr>
          <w:cnfStyle w:val="000000100000" w:firstRow="0" w:lastRow="0" w:firstColumn="0" w:lastColumn="0" w:oddVBand="0" w:evenVBand="0" w:oddHBand="1" w:evenHBand="0" w:firstRowFirstColumn="0" w:firstRowLastColumn="0" w:lastRowFirstColumn="0" w:lastRowLastColumn="0"/>
          <w:trHeight w:val="1112"/>
          <w:jc w:val="center"/>
        </w:trPr>
        <w:tc>
          <w:tcPr>
            <w:cnfStyle w:val="001000000000" w:firstRow="0" w:lastRow="0" w:firstColumn="1" w:lastColumn="0" w:oddVBand="0" w:evenVBand="0" w:oddHBand="0" w:evenHBand="0" w:firstRowFirstColumn="0" w:firstRowLastColumn="0" w:lastRowFirstColumn="0" w:lastRowLastColumn="0"/>
            <w:tcW w:w="2135" w:type="dxa"/>
            <w:shd w:val="clear" w:color="auto" w:fill="auto"/>
            <w:hideMark/>
          </w:tcPr>
          <w:p w14:paraId="1A4C6CF1" w14:textId="72230346" w:rsidR="00AE32D2" w:rsidRPr="000200C4" w:rsidRDefault="00AE32D2" w:rsidP="00DF03E2">
            <w:pPr>
              <w:spacing w:line="360" w:lineRule="auto"/>
              <w:rPr>
                <w:rFonts w:cs="Times New Roman"/>
                <w:color w:val="000000" w:themeColor="text1"/>
                <w:szCs w:val="26"/>
                <w:lang w:val="vi-VN"/>
              </w:rPr>
            </w:pPr>
            <w:r w:rsidRPr="000200C4">
              <w:rPr>
                <w:rFonts w:cs="Times New Roman"/>
                <w:color w:val="000000" w:themeColor="text1"/>
                <w:szCs w:val="26"/>
                <w:lang w:val="vi-VN"/>
              </w:rPr>
              <w:t>Project</w:t>
            </w:r>
            <w:r w:rsidR="000200C4">
              <w:rPr>
                <w:rFonts w:cs="Times New Roman"/>
                <w:color w:val="000000" w:themeColor="text1"/>
                <w:szCs w:val="26"/>
              </w:rPr>
              <w:t xml:space="preserve"> </w:t>
            </w:r>
            <w:r w:rsidRPr="000200C4">
              <w:rPr>
                <w:rFonts w:cs="Times New Roman"/>
                <w:color w:val="000000" w:themeColor="text1"/>
                <w:szCs w:val="26"/>
                <w:lang w:val="vi-VN"/>
              </w:rPr>
              <w:t>Manager &amp; Contact Details</w:t>
            </w:r>
          </w:p>
        </w:tc>
        <w:tc>
          <w:tcPr>
            <w:tcW w:w="7351" w:type="dxa"/>
            <w:gridSpan w:val="5"/>
            <w:shd w:val="clear" w:color="auto" w:fill="auto"/>
            <w:hideMark/>
          </w:tcPr>
          <w:p w14:paraId="00FC2562" w14:textId="1A62ECB0" w:rsidR="00AE32D2" w:rsidRPr="000200C4" w:rsidRDefault="000200C4" w:rsidP="00DF03E2">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color w:val="000000" w:themeColor="text1"/>
                <w:szCs w:val="26"/>
              </w:rPr>
            </w:pPr>
            <w:r>
              <w:rPr>
                <w:rFonts w:cs="Times New Roman"/>
                <w:color w:val="000000" w:themeColor="text1"/>
                <w:szCs w:val="26"/>
              </w:rPr>
              <w:t>Đường Đăng Đức</w:t>
            </w:r>
          </w:p>
          <w:p w14:paraId="6432CD2F" w14:textId="186539EA" w:rsidR="00AE32D2" w:rsidRPr="000200C4" w:rsidRDefault="00AE32D2" w:rsidP="00DF03E2">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color w:val="000000" w:themeColor="text1"/>
                <w:szCs w:val="26"/>
              </w:rPr>
            </w:pPr>
            <w:r w:rsidRPr="000200C4">
              <w:rPr>
                <w:rFonts w:cs="Times New Roman"/>
                <w:color w:val="000000" w:themeColor="text1"/>
                <w:szCs w:val="26"/>
                <w:lang w:val="vi-VN"/>
              </w:rPr>
              <w:t xml:space="preserve">Email: </w:t>
            </w:r>
            <w:r w:rsidR="000200C4">
              <w:rPr>
                <w:rFonts w:cs="Times New Roman"/>
                <w:color w:val="000000" w:themeColor="text1"/>
                <w:szCs w:val="26"/>
              </w:rPr>
              <w:t>duongdangduc02082000@gmail.com</w:t>
            </w:r>
          </w:p>
          <w:p w14:paraId="0BF660D7" w14:textId="56C13BFE" w:rsidR="00AE32D2" w:rsidRPr="000200C4" w:rsidRDefault="00AE32D2" w:rsidP="00DF03E2">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color w:val="000000" w:themeColor="text1"/>
                <w:szCs w:val="26"/>
              </w:rPr>
            </w:pPr>
            <w:r w:rsidRPr="000200C4">
              <w:rPr>
                <w:rFonts w:cs="Times New Roman"/>
                <w:color w:val="000000" w:themeColor="text1"/>
                <w:szCs w:val="26"/>
                <w:lang w:val="vi-VN"/>
              </w:rPr>
              <w:t>Mob</w:t>
            </w:r>
            <w:r w:rsidRPr="000200C4">
              <w:rPr>
                <w:rFonts w:cs="Times New Roman"/>
                <w:color w:val="000000" w:themeColor="text1"/>
                <w:szCs w:val="26"/>
              </w:rPr>
              <w:t>ile</w:t>
            </w:r>
            <w:r w:rsidRPr="000200C4">
              <w:rPr>
                <w:rFonts w:cs="Times New Roman"/>
                <w:color w:val="000000" w:themeColor="text1"/>
                <w:szCs w:val="26"/>
                <w:lang w:val="vi-VN"/>
              </w:rPr>
              <w:t xml:space="preserve">: </w:t>
            </w:r>
            <w:r w:rsidR="000200C4">
              <w:rPr>
                <w:rFonts w:cs="Times New Roman"/>
                <w:color w:val="000000" w:themeColor="text1"/>
                <w:szCs w:val="26"/>
              </w:rPr>
              <w:t>0987241256</w:t>
            </w:r>
          </w:p>
        </w:tc>
      </w:tr>
      <w:tr w:rsidR="000200C4" w:rsidRPr="000200C4" w14:paraId="219CDF27" w14:textId="77777777" w:rsidTr="005F2638">
        <w:trPr>
          <w:trHeight w:val="526"/>
          <w:jc w:val="center"/>
        </w:trPr>
        <w:tc>
          <w:tcPr>
            <w:cnfStyle w:val="001000000000" w:firstRow="0" w:lastRow="0" w:firstColumn="1" w:lastColumn="0" w:oddVBand="0" w:evenVBand="0" w:oddHBand="0" w:evenHBand="0" w:firstRowFirstColumn="0" w:firstRowLastColumn="0" w:lastRowFirstColumn="0" w:lastRowLastColumn="0"/>
            <w:tcW w:w="2135" w:type="dxa"/>
            <w:shd w:val="clear" w:color="auto" w:fill="auto"/>
            <w:noWrap/>
            <w:hideMark/>
          </w:tcPr>
          <w:p w14:paraId="0FA1F98D" w14:textId="77777777" w:rsidR="00AE32D2" w:rsidRPr="000200C4" w:rsidRDefault="00AE32D2" w:rsidP="00DF03E2">
            <w:pPr>
              <w:spacing w:line="360" w:lineRule="auto"/>
              <w:jc w:val="center"/>
              <w:rPr>
                <w:rFonts w:cs="Times New Roman"/>
                <w:color w:val="000000" w:themeColor="text1"/>
                <w:szCs w:val="26"/>
                <w:lang w:val="vi-VN"/>
              </w:rPr>
            </w:pPr>
            <w:r w:rsidRPr="000200C4">
              <w:rPr>
                <w:rFonts w:cs="Times New Roman"/>
                <w:color w:val="000000" w:themeColor="text1"/>
                <w:szCs w:val="26"/>
                <w:lang w:val="vi-VN"/>
              </w:rPr>
              <w:t>Partner Organization</w:t>
            </w:r>
          </w:p>
        </w:tc>
        <w:tc>
          <w:tcPr>
            <w:tcW w:w="7351" w:type="dxa"/>
            <w:gridSpan w:val="5"/>
            <w:shd w:val="clear" w:color="auto" w:fill="auto"/>
            <w:noWrap/>
            <w:hideMark/>
          </w:tcPr>
          <w:p w14:paraId="53EF6259" w14:textId="77777777" w:rsidR="00AE32D2" w:rsidRPr="000200C4" w:rsidRDefault="00AE32D2" w:rsidP="00DF03E2">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lang w:val="vi-VN"/>
              </w:rPr>
            </w:pPr>
          </w:p>
        </w:tc>
      </w:tr>
      <w:tr w:rsidR="000200C4" w:rsidRPr="000200C4" w14:paraId="65BC9D8A" w14:textId="77777777" w:rsidTr="005F2638">
        <w:trPr>
          <w:cnfStyle w:val="000000100000" w:firstRow="0" w:lastRow="0" w:firstColumn="0" w:lastColumn="0" w:oddVBand="0" w:evenVBand="0" w:oddHBand="1" w:evenHBand="0" w:firstRowFirstColumn="0" w:firstRowLastColumn="0" w:lastRowFirstColumn="0" w:lastRowLastColumn="0"/>
          <w:trHeight w:val="526"/>
          <w:jc w:val="center"/>
        </w:trPr>
        <w:tc>
          <w:tcPr>
            <w:cnfStyle w:val="001000000000" w:firstRow="0" w:lastRow="0" w:firstColumn="1" w:lastColumn="0" w:oddVBand="0" w:evenVBand="0" w:oddHBand="0" w:evenHBand="0" w:firstRowFirstColumn="0" w:firstRowLastColumn="0" w:lastRowFirstColumn="0" w:lastRowLastColumn="0"/>
            <w:tcW w:w="2135" w:type="dxa"/>
            <w:vMerge w:val="restart"/>
            <w:shd w:val="clear" w:color="auto" w:fill="auto"/>
            <w:noWrap/>
            <w:hideMark/>
          </w:tcPr>
          <w:p w14:paraId="1A29A773" w14:textId="77777777" w:rsidR="000200C4" w:rsidRPr="000200C4" w:rsidRDefault="000200C4" w:rsidP="00DF03E2">
            <w:pPr>
              <w:spacing w:line="360" w:lineRule="auto"/>
              <w:jc w:val="both"/>
              <w:rPr>
                <w:rFonts w:cs="Times New Roman"/>
                <w:color w:val="000000" w:themeColor="text1"/>
                <w:szCs w:val="26"/>
                <w:lang w:val="vi-VN"/>
              </w:rPr>
            </w:pPr>
            <w:r w:rsidRPr="000200C4">
              <w:rPr>
                <w:rFonts w:cs="Times New Roman"/>
                <w:color w:val="000000" w:themeColor="text1"/>
                <w:szCs w:val="26"/>
                <w:lang w:val="vi-VN"/>
              </w:rPr>
              <w:t>Team Members</w:t>
            </w:r>
          </w:p>
        </w:tc>
        <w:tc>
          <w:tcPr>
            <w:tcW w:w="2246" w:type="dxa"/>
            <w:gridSpan w:val="2"/>
            <w:shd w:val="clear" w:color="auto" w:fill="auto"/>
            <w:noWrap/>
          </w:tcPr>
          <w:p w14:paraId="4B0996CE" w14:textId="77777777" w:rsidR="000200C4" w:rsidRPr="000200C4" w:rsidRDefault="000200C4" w:rsidP="00DF03E2">
            <w:pPr>
              <w:spacing w:line="360" w:lineRule="auto"/>
              <w:cnfStyle w:val="000000100000" w:firstRow="0" w:lastRow="0" w:firstColumn="0" w:lastColumn="0" w:oddVBand="0" w:evenVBand="0" w:oddHBand="1" w:evenHBand="0" w:firstRowFirstColumn="0" w:firstRowLastColumn="0" w:lastRowFirstColumn="0" w:lastRowLastColumn="0"/>
              <w:rPr>
                <w:rFonts w:cs="Times New Roman"/>
                <w:color w:val="000000" w:themeColor="text1"/>
                <w:szCs w:val="26"/>
              </w:rPr>
            </w:pPr>
            <w:r w:rsidRPr="000200C4">
              <w:rPr>
                <w:rFonts w:cs="Times New Roman"/>
                <w:color w:val="000000" w:themeColor="text1"/>
                <w:szCs w:val="26"/>
              </w:rPr>
              <w:t>Lê Thanh Tuấn</w:t>
            </w:r>
          </w:p>
        </w:tc>
        <w:tc>
          <w:tcPr>
            <w:tcW w:w="3439" w:type="dxa"/>
            <w:gridSpan w:val="2"/>
            <w:shd w:val="clear" w:color="auto" w:fill="auto"/>
            <w:noWrap/>
          </w:tcPr>
          <w:p w14:paraId="49EB473C" w14:textId="77777777" w:rsidR="000200C4" w:rsidRPr="000200C4" w:rsidRDefault="000200C4" w:rsidP="00DF03E2">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color w:val="000000" w:themeColor="text1"/>
                <w:szCs w:val="26"/>
                <w:lang w:val="vi-VN"/>
              </w:rPr>
            </w:pPr>
            <w:r w:rsidRPr="000200C4">
              <w:rPr>
                <w:rFonts w:cs="Times New Roman"/>
                <w:color w:val="000000" w:themeColor="text1"/>
                <w:szCs w:val="26"/>
              </w:rPr>
              <w:t>thanhtuan15320</w:t>
            </w:r>
            <w:r w:rsidRPr="000200C4">
              <w:rPr>
                <w:rFonts w:cs="Times New Roman"/>
                <w:color w:val="000000" w:themeColor="text1"/>
                <w:szCs w:val="26"/>
                <w:lang w:val="vi-VN"/>
              </w:rPr>
              <w:t xml:space="preserve">@gmail.com </w:t>
            </w:r>
            <w:hyperlink r:id="rId9" w:history="1"/>
          </w:p>
        </w:tc>
        <w:tc>
          <w:tcPr>
            <w:tcW w:w="1666" w:type="dxa"/>
            <w:shd w:val="clear" w:color="auto" w:fill="auto"/>
            <w:noWrap/>
          </w:tcPr>
          <w:p w14:paraId="62189FF0" w14:textId="77777777" w:rsidR="000200C4" w:rsidRPr="000200C4" w:rsidRDefault="000200C4" w:rsidP="00DF03E2">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color w:val="000000" w:themeColor="text1"/>
                <w:szCs w:val="26"/>
              </w:rPr>
            </w:pPr>
            <w:r w:rsidRPr="000200C4">
              <w:rPr>
                <w:rFonts w:cs="Times New Roman"/>
                <w:color w:val="000000" w:themeColor="text1"/>
                <w:szCs w:val="26"/>
                <w:lang w:val="vi-VN"/>
              </w:rPr>
              <w:t>0</w:t>
            </w:r>
            <w:r w:rsidRPr="000200C4">
              <w:rPr>
                <w:rFonts w:cs="Times New Roman"/>
                <w:color w:val="000000" w:themeColor="text1"/>
                <w:szCs w:val="26"/>
              </w:rPr>
              <w:t>338002721</w:t>
            </w:r>
          </w:p>
        </w:tc>
      </w:tr>
      <w:tr w:rsidR="000200C4" w:rsidRPr="000200C4" w14:paraId="5823549A" w14:textId="77777777" w:rsidTr="005F2638">
        <w:trPr>
          <w:trHeight w:val="526"/>
          <w:jc w:val="center"/>
        </w:trPr>
        <w:tc>
          <w:tcPr>
            <w:cnfStyle w:val="001000000000" w:firstRow="0" w:lastRow="0" w:firstColumn="1" w:lastColumn="0" w:oddVBand="0" w:evenVBand="0" w:oddHBand="0" w:evenHBand="0" w:firstRowFirstColumn="0" w:firstRowLastColumn="0" w:lastRowFirstColumn="0" w:lastRowLastColumn="0"/>
            <w:tcW w:w="2135" w:type="dxa"/>
            <w:vMerge/>
            <w:shd w:val="clear" w:color="auto" w:fill="auto"/>
            <w:hideMark/>
          </w:tcPr>
          <w:p w14:paraId="0FF4B1CB" w14:textId="77777777" w:rsidR="000200C4" w:rsidRPr="000200C4" w:rsidRDefault="000200C4" w:rsidP="00DF03E2">
            <w:pPr>
              <w:spacing w:line="360" w:lineRule="auto"/>
              <w:jc w:val="both"/>
              <w:rPr>
                <w:rFonts w:cs="Times New Roman"/>
                <w:color w:val="000000" w:themeColor="text1"/>
                <w:szCs w:val="26"/>
                <w:lang w:val="vi-VN"/>
              </w:rPr>
            </w:pPr>
          </w:p>
        </w:tc>
        <w:tc>
          <w:tcPr>
            <w:tcW w:w="2246" w:type="dxa"/>
            <w:gridSpan w:val="2"/>
            <w:shd w:val="clear" w:color="auto" w:fill="auto"/>
            <w:noWrap/>
          </w:tcPr>
          <w:p w14:paraId="3955797C" w14:textId="77777777" w:rsidR="000200C4" w:rsidRPr="000200C4" w:rsidRDefault="000200C4" w:rsidP="00DF03E2">
            <w:pPr>
              <w:spacing w:line="36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r w:rsidRPr="000200C4">
              <w:rPr>
                <w:rFonts w:cs="Times New Roman"/>
                <w:color w:val="000000" w:themeColor="text1"/>
                <w:szCs w:val="26"/>
              </w:rPr>
              <w:t>Trần Thanh Hoàng</w:t>
            </w:r>
          </w:p>
        </w:tc>
        <w:tc>
          <w:tcPr>
            <w:tcW w:w="3439" w:type="dxa"/>
            <w:gridSpan w:val="2"/>
            <w:shd w:val="clear" w:color="auto" w:fill="auto"/>
            <w:noWrap/>
          </w:tcPr>
          <w:p w14:paraId="1F22617E" w14:textId="77777777" w:rsidR="000200C4" w:rsidRPr="000200C4" w:rsidRDefault="000200C4" w:rsidP="00DF03E2">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lang w:val="vi-VN"/>
              </w:rPr>
            </w:pPr>
            <w:r w:rsidRPr="000200C4">
              <w:rPr>
                <w:rFonts w:cs="Times New Roman"/>
                <w:color w:val="000000" w:themeColor="text1"/>
                <w:szCs w:val="26"/>
              </w:rPr>
              <w:t>thanhhoangtran345</w:t>
            </w:r>
            <w:r w:rsidRPr="000200C4">
              <w:rPr>
                <w:rFonts w:cs="Times New Roman"/>
                <w:color w:val="000000" w:themeColor="text1"/>
                <w:szCs w:val="26"/>
                <w:lang w:val="vi-VN"/>
              </w:rPr>
              <w:t>@gmail.com</w:t>
            </w:r>
          </w:p>
        </w:tc>
        <w:tc>
          <w:tcPr>
            <w:tcW w:w="1666" w:type="dxa"/>
            <w:shd w:val="clear" w:color="auto" w:fill="auto"/>
            <w:noWrap/>
          </w:tcPr>
          <w:p w14:paraId="0502D147" w14:textId="77777777" w:rsidR="000200C4" w:rsidRPr="000200C4" w:rsidRDefault="000200C4" w:rsidP="00DF03E2">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r w:rsidRPr="000200C4">
              <w:rPr>
                <w:rFonts w:cs="Times New Roman"/>
                <w:color w:val="000000" w:themeColor="text1"/>
                <w:szCs w:val="26"/>
                <w:lang w:val="vi-VN"/>
              </w:rPr>
              <w:t>0</w:t>
            </w:r>
            <w:r w:rsidRPr="000200C4">
              <w:rPr>
                <w:rFonts w:cs="Times New Roman"/>
                <w:color w:val="000000" w:themeColor="text1"/>
                <w:szCs w:val="26"/>
              </w:rPr>
              <w:t>367573345</w:t>
            </w:r>
          </w:p>
        </w:tc>
      </w:tr>
      <w:tr w:rsidR="000200C4" w:rsidRPr="000200C4" w14:paraId="6F1FCE8F" w14:textId="77777777" w:rsidTr="005F2638">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2135" w:type="dxa"/>
            <w:vMerge/>
            <w:shd w:val="clear" w:color="auto" w:fill="auto"/>
            <w:hideMark/>
          </w:tcPr>
          <w:p w14:paraId="5E71808B" w14:textId="77777777" w:rsidR="000200C4" w:rsidRPr="000200C4" w:rsidRDefault="000200C4" w:rsidP="00DF03E2">
            <w:pPr>
              <w:spacing w:line="360" w:lineRule="auto"/>
              <w:jc w:val="both"/>
              <w:rPr>
                <w:rFonts w:cs="Times New Roman"/>
                <w:color w:val="000000" w:themeColor="text1"/>
                <w:szCs w:val="26"/>
                <w:lang w:val="vi-VN"/>
              </w:rPr>
            </w:pPr>
          </w:p>
        </w:tc>
        <w:tc>
          <w:tcPr>
            <w:tcW w:w="2246" w:type="dxa"/>
            <w:gridSpan w:val="2"/>
            <w:shd w:val="clear" w:color="auto" w:fill="auto"/>
            <w:noWrap/>
          </w:tcPr>
          <w:p w14:paraId="435D4437" w14:textId="77777777" w:rsidR="000200C4" w:rsidRPr="000200C4" w:rsidRDefault="000200C4" w:rsidP="00DF03E2">
            <w:pPr>
              <w:spacing w:line="360" w:lineRule="auto"/>
              <w:cnfStyle w:val="000000100000" w:firstRow="0" w:lastRow="0" w:firstColumn="0" w:lastColumn="0" w:oddVBand="0" w:evenVBand="0" w:oddHBand="1" w:evenHBand="0" w:firstRowFirstColumn="0" w:firstRowLastColumn="0" w:lastRowFirstColumn="0" w:lastRowLastColumn="0"/>
              <w:rPr>
                <w:rFonts w:cs="Times New Roman"/>
                <w:color w:val="000000" w:themeColor="text1"/>
                <w:szCs w:val="26"/>
              </w:rPr>
            </w:pPr>
            <w:r w:rsidRPr="000200C4">
              <w:rPr>
                <w:rFonts w:cs="Times New Roman"/>
                <w:color w:val="000000" w:themeColor="text1"/>
                <w:szCs w:val="26"/>
              </w:rPr>
              <w:t>Trần Đức Minh</w:t>
            </w:r>
          </w:p>
        </w:tc>
        <w:tc>
          <w:tcPr>
            <w:tcW w:w="3439" w:type="dxa"/>
            <w:gridSpan w:val="2"/>
            <w:shd w:val="clear" w:color="auto" w:fill="auto"/>
            <w:noWrap/>
          </w:tcPr>
          <w:p w14:paraId="6C0EC526" w14:textId="77777777" w:rsidR="000200C4" w:rsidRPr="000200C4" w:rsidRDefault="000200C4" w:rsidP="00DF03E2">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color w:val="000000" w:themeColor="text1"/>
                <w:szCs w:val="26"/>
                <w:lang w:val="vi-VN"/>
              </w:rPr>
            </w:pPr>
            <w:r w:rsidRPr="000200C4">
              <w:rPr>
                <w:rFonts w:cs="Times New Roman"/>
                <w:color w:val="000000" w:themeColor="text1"/>
                <w:szCs w:val="26"/>
              </w:rPr>
              <w:t>ducminhtranqtri</w:t>
            </w:r>
            <w:r w:rsidRPr="000200C4">
              <w:rPr>
                <w:rFonts w:cs="Times New Roman"/>
                <w:color w:val="000000" w:themeColor="text1"/>
                <w:szCs w:val="26"/>
                <w:lang w:val="vi-VN"/>
              </w:rPr>
              <w:t>@gmail.com</w:t>
            </w:r>
          </w:p>
        </w:tc>
        <w:tc>
          <w:tcPr>
            <w:tcW w:w="1666" w:type="dxa"/>
            <w:shd w:val="clear" w:color="auto" w:fill="auto"/>
            <w:noWrap/>
          </w:tcPr>
          <w:p w14:paraId="0DAE3479" w14:textId="77777777" w:rsidR="000200C4" w:rsidRPr="000200C4" w:rsidRDefault="000200C4" w:rsidP="00DF03E2">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color w:val="000000" w:themeColor="text1"/>
                <w:szCs w:val="26"/>
              </w:rPr>
            </w:pPr>
            <w:r w:rsidRPr="000200C4">
              <w:rPr>
                <w:rFonts w:cs="Times New Roman"/>
                <w:color w:val="000000" w:themeColor="text1"/>
                <w:szCs w:val="26"/>
              </w:rPr>
              <w:t>0365884234</w:t>
            </w:r>
          </w:p>
        </w:tc>
      </w:tr>
      <w:tr w:rsidR="000200C4" w:rsidRPr="000200C4" w14:paraId="02FFE640" w14:textId="77777777" w:rsidTr="005F2638">
        <w:trPr>
          <w:trHeight w:val="450"/>
          <w:jc w:val="center"/>
        </w:trPr>
        <w:tc>
          <w:tcPr>
            <w:cnfStyle w:val="001000000000" w:firstRow="0" w:lastRow="0" w:firstColumn="1" w:lastColumn="0" w:oddVBand="0" w:evenVBand="0" w:oddHBand="0" w:evenHBand="0" w:firstRowFirstColumn="0" w:firstRowLastColumn="0" w:lastRowFirstColumn="0" w:lastRowLastColumn="0"/>
            <w:tcW w:w="2135" w:type="dxa"/>
            <w:vMerge/>
            <w:shd w:val="clear" w:color="auto" w:fill="auto"/>
          </w:tcPr>
          <w:p w14:paraId="32444487" w14:textId="77777777" w:rsidR="000200C4" w:rsidRPr="000200C4" w:rsidRDefault="000200C4" w:rsidP="00DF03E2">
            <w:pPr>
              <w:spacing w:line="360" w:lineRule="auto"/>
              <w:jc w:val="both"/>
              <w:rPr>
                <w:rFonts w:cs="Times New Roman"/>
                <w:color w:val="000000" w:themeColor="text1"/>
                <w:szCs w:val="26"/>
                <w:lang w:val="vi-VN"/>
              </w:rPr>
            </w:pPr>
          </w:p>
        </w:tc>
        <w:tc>
          <w:tcPr>
            <w:tcW w:w="2246" w:type="dxa"/>
            <w:gridSpan w:val="2"/>
            <w:shd w:val="clear" w:color="auto" w:fill="auto"/>
            <w:noWrap/>
          </w:tcPr>
          <w:p w14:paraId="0005BD33" w14:textId="77BE1921" w:rsidR="000200C4" w:rsidRPr="000200C4" w:rsidRDefault="000200C4" w:rsidP="00DF03E2">
            <w:pPr>
              <w:spacing w:line="36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r w:rsidRPr="000200C4">
              <w:rPr>
                <w:rFonts w:cs="Times New Roman"/>
                <w:i/>
                <w:iCs/>
                <w:color w:val="000000" w:themeColor="text1"/>
                <w:sz w:val="28"/>
                <w:szCs w:val="28"/>
              </w:rPr>
              <w:t>Bùi Xuân Thìn</w:t>
            </w:r>
          </w:p>
        </w:tc>
        <w:tc>
          <w:tcPr>
            <w:tcW w:w="3439" w:type="dxa"/>
            <w:gridSpan w:val="2"/>
            <w:shd w:val="clear" w:color="auto" w:fill="auto"/>
            <w:noWrap/>
          </w:tcPr>
          <w:p w14:paraId="7737EBF2" w14:textId="4CB15A2F" w:rsidR="000200C4" w:rsidRPr="000200C4" w:rsidRDefault="000200C4" w:rsidP="00DF03E2">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lang w:val="vi-VN"/>
              </w:rPr>
            </w:pPr>
          </w:p>
        </w:tc>
        <w:tc>
          <w:tcPr>
            <w:tcW w:w="1666" w:type="dxa"/>
            <w:shd w:val="clear" w:color="auto" w:fill="auto"/>
            <w:noWrap/>
          </w:tcPr>
          <w:p w14:paraId="37639961" w14:textId="4ADD9C9C" w:rsidR="000200C4" w:rsidRPr="000200C4" w:rsidRDefault="000200C4" w:rsidP="00DF03E2">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shd w:val="clear" w:color="auto" w:fill="FFFFFF"/>
              </w:rPr>
            </w:pPr>
          </w:p>
        </w:tc>
      </w:tr>
      <w:tr w:rsidR="000200C4" w:rsidRPr="000200C4" w14:paraId="11D3076C" w14:textId="77777777" w:rsidTr="005F2638">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2135" w:type="dxa"/>
            <w:vMerge/>
            <w:shd w:val="clear" w:color="auto" w:fill="auto"/>
          </w:tcPr>
          <w:p w14:paraId="446D70E3" w14:textId="77777777" w:rsidR="000200C4" w:rsidRPr="000200C4" w:rsidRDefault="000200C4" w:rsidP="00DF03E2">
            <w:pPr>
              <w:spacing w:line="360" w:lineRule="auto"/>
              <w:jc w:val="both"/>
              <w:rPr>
                <w:color w:val="000000" w:themeColor="text1"/>
                <w:szCs w:val="26"/>
                <w:lang w:val="vi-VN"/>
              </w:rPr>
            </w:pPr>
          </w:p>
        </w:tc>
        <w:tc>
          <w:tcPr>
            <w:tcW w:w="2246" w:type="dxa"/>
            <w:gridSpan w:val="2"/>
            <w:shd w:val="clear" w:color="auto" w:fill="auto"/>
            <w:noWrap/>
          </w:tcPr>
          <w:p w14:paraId="35909BB8" w14:textId="6EDF1366" w:rsidR="000200C4" w:rsidRPr="000200C4" w:rsidRDefault="000200C4" w:rsidP="00DF03E2">
            <w:pPr>
              <w:spacing w:line="360" w:lineRule="auto"/>
              <w:cnfStyle w:val="000000100000" w:firstRow="0" w:lastRow="0" w:firstColumn="0" w:lastColumn="0" w:oddVBand="0" w:evenVBand="0" w:oddHBand="1" w:evenHBand="0" w:firstRowFirstColumn="0" w:firstRowLastColumn="0" w:lastRowFirstColumn="0" w:lastRowLastColumn="0"/>
              <w:rPr>
                <w:i/>
                <w:iCs/>
                <w:color w:val="000000" w:themeColor="text1"/>
                <w:sz w:val="28"/>
                <w:szCs w:val="28"/>
              </w:rPr>
            </w:pPr>
            <w:r w:rsidRPr="000200C4">
              <w:rPr>
                <w:rFonts w:cs="Times New Roman"/>
                <w:i/>
                <w:iCs/>
                <w:color w:val="000000" w:themeColor="text1"/>
                <w:sz w:val="28"/>
                <w:szCs w:val="28"/>
              </w:rPr>
              <w:t>Phan Nhật Quân</w:t>
            </w:r>
          </w:p>
        </w:tc>
        <w:tc>
          <w:tcPr>
            <w:tcW w:w="3439" w:type="dxa"/>
            <w:gridSpan w:val="2"/>
            <w:shd w:val="clear" w:color="auto" w:fill="auto"/>
            <w:noWrap/>
          </w:tcPr>
          <w:p w14:paraId="07B2A0DD" w14:textId="77777777" w:rsidR="000200C4" w:rsidRPr="000200C4" w:rsidRDefault="000200C4" w:rsidP="00DF03E2">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Cs w:val="24"/>
                <w:shd w:val="clear" w:color="auto" w:fill="FFFFFF"/>
              </w:rPr>
            </w:pPr>
          </w:p>
        </w:tc>
        <w:tc>
          <w:tcPr>
            <w:tcW w:w="1666" w:type="dxa"/>
            <w:shd w:val="clear" w:color="auto" w:fill="auto"/>
            <w:noWrap/>
          </w:tcPr>
          <w:p w14:paraId="6AD1E88B" w14:textId="77777777" w:rsidR="000200C4" w:rsidRPr="000200C4" w:rsidRDefault="000200C4" w:rsidP="00DF03E2">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Cs w:val="24"/>
                <w:shd w:val="clear" w:color="auto" w:fill="FFFFFF"/>
              </w:rPr>
            </w:pPr>
          </w:p>
        </w:tc>
      </w:tr>
      <w:tr w:rsidR="000200C4" w:rsidRPr="000200C4" w14:paraId="714E85CD" w14:textId="77777777" w:rsidTr="005F2638">
        <w:trPr>
          <w:trHeight w:val="450"/>
          <w:jc w:val="center"/>
        </w:trPr>
        <w:tc>
          <w:tcPr>
            <w:cnfStyle w:val="001000000000" w:firstRow="0" w:lastRow="0" w:firstColumn="1" w:lastColumn="0" w:oddVBand="0" w:evenVBand="0" w:oddHBand="0" w:evenHBand="0" w:firstRowFirstColumn="0" w:firstRowLastColumn="0" w:lastRowFirstColumn="0" w:lastRowLastColumn="0"/>
            <w:tcW w:w="2135" w:type="dxa"/>
            <w:vMerge/>
            <w:shd w:val="clear" w:color="auto" w:fill="auto"/>
          </w:tcPr>
          <w:p w14:paraId="3D45DF5B" w14:textId="77777777" w:rsidR="000200C4" w:rsidRPr="000200C4" w:rsidRDefault="000200C4" w:rsidP="00DF03E2">
            <w:pPr>
              <w:spacing w:line="360" w:lineRule="auto"/>
              <w:jc w:val="both"/>
              <w:rPr>
                <w:color w:val="000000" w:themeColor="text1"/>
                <w:szCs w:val="26"/>
                <w:lang w:val="vi-VN"/>
              </w:rPr>
            </w:pPr>
          </w:p>
        </w:tc>
        <w:tc>
          <w:tcPr>
            <w:tcW w:w="2246" w:type="dxa"/>
            <w:gridSpan w:val="2"/>
            <w:shd w:val="clear" w:color="auto" w:fill="auto"/>
            <w:noWrap/>
          </w:tcPr>
          <w:p w14:paraId="3C967808" w14:textId="1D71554F" w:rsidR="000200C4" w:rsidRPr="000200C4" w:rsidRDefault="000200C4" w:rsidP="00DF03E2">
            <w:pPr>
              <w:spacing w:line="360" w:lineRule="auto"/>
              <w:cnfStyle w:val="000000000000" w:firstRow="0" w:lastRow="0" w:firstColumn="0" w:lastColumn="0" w:oddVBand="0" w:evenVBand="0" w:oddHBand="0" w:evenHBand="0" w:firstRowFirstColumn="0" w:firstRowLastColumn="0" w:lastRowFirstColumn="0" w:lastRowLastColumn="0"/>
              <w:rPr>
                <w:i/>
                <w:iCs/>
                <w:color w:val="000000" w:themeColor="text1"/>
                <w:sz w:val="28"/>
                <w:szCs w:val="28"/>
              </w:rPr>
            </w:pPr>
            <w:r w:rsidRPr="000200C4">
              <w:rPr>
                <w:rFonts w:cs="Times New Roman"/>
                <w:i/>
                <w:iCs/>
                <w:color w:val="000000" w:themeColor="text1"/>
                <w:sz w:val="28"/>
                <w:szCs w:val="28"/>
              </w:rPr>
              <w:t>Trần Hạ Long</w:t>
            </w:r>
          </w:p>
        </w:tc>
        <w:tc>
          <w:tcPr>
            <w:tcW w:w="3439" w:type="dxa"/>
            <w:gridSpan w:val="2"/>
            <w:shd w:val="clear" w:color="auto" w:fill="auto"/>
            <w:noWrap/>
          </w:tcPr>
          <w:p w14:paraId="738799CE" w14:textId="77777777" w:rsidR="000200C4" w:rsidRPr="000200C4" w:rsidRDefault="000200C4" w:rsidP="00DF03E2">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Cs w:val="24"/>
                <w:shd w:val="clear" w:color="auto" w:fill="FFFFFF"/>
              </w:rPr>
            </w:pPr>
          </w:p>
        </w:tc>
        <w:tc>
          <w:tcPr>
            <w:tcW w:w="1666" w:type="dxa"/>
            <w:shd w:val="clear" w:color="auto" w:fill="auto"/>
            <w:noWrap/>
          </w:tcPr>
          <w:p w14:paraId="342457F1" w14:textId="77777777" w:rsidR="000200C4" w:rsidRPr="000200C4" w:rsidRDefault="000200C4" w:rsidP="00DF03E2">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Cs w:val="24"/>
                <w:shd w:val="clear" w:color="auto" w:fill="FFFFFF"/>
              </w:rPr>
            </w:pPr>
          </w:p>
        </w:tc>
      </w:tr>
      <w:tr w:rsidR="000200C4" w:rsidRPr="000200C4" w14:paraId="12966960" w14:textId="77777777" w:rsidTr="005F2638">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2135" w:type="dxa"/>
            <w:vMerge/>
            <w:shd w:val="clear" w:color="auto" w:fill="auto"/>
          </w:tcPr>
          <w:p w14:paraId="4E19A3E8" w14:textId="77777777" w:rsidR="000200C4" w:rsidRPr="000200C4" w:rsidRDefault="000200C4" w:rsidP="00DF03E2">
            <w:pPr>
              <w:spacing w:line="360" w:lineRule="auto"/>
              <w:jc w:val="both"/>
              <w:rPr>
                <w:color w:val="000000" w:themeColor="text1"/>
                <w:szCs w:val="26"/>
                <w:lang w:val="vi-VN"/>
              </w:rPr>
            </w:pPr>
          </w:p>
        </w:tc>
        <w:tc>
          <w:tcPr>
            <w:tcW w:w="2246" w:type="dxa"/>
            <w:gridSpan w:val="2"/>
            <w:shd w:val="clear" w:color="auto" w:fill="auto"/>
            <w:noWrap/>
          </w:tcPr>
          <w:p w14:paraId="48B1D99E" w14:textId="4043B0A9" w:rsidR="000200C4" w:rsidRPr="000200C4" w:rsidRDefault="000200C4" w:rsidP="00DF03E2">
            <w:pPr>
              <w:spacing w:line="360" w:lineRule="auto"/>
              <w:cnfStyle w:val="000000100000" w:firstRow="0" w:lastRow="0" w:firstColumn="0" w:lastColumn="0" w:oddVBand="0" w:evenVBand="0" w:oddHBand="1" w:evenHBand="0" w:firstRowFirstColumn="0" w:firstRowLastColumn="0" w:lastRowFirstColumn="0" w:lastRowLastColumn="0"/>
              <w:rPr>
                <w:i/>
                <w:iCs/>
                <w:color w:val="000000" w:themeColor="text1"/>
                <w:sz w:val="28"/>
                <w:szCs w:val="28"/>
              </w:rPr>
            </w:pPr>
            <w:r w:rsidRPr="000200C4">
              <w:rPr>
                <w:rFonts w:cs="Times New Roman"/>
                <w:i/>
                <w:iCs/>
                <w:color w:val="000000" w:themeColor="text1"/>
                <w:sz w:val="28"/>
                <w:szCs w:val="28"/>
              </w:rPr>
              <w:t>Đỗ Hoàng Duy</w:t>
            </w:r>
          </w:p>
        </w:tc>
        <w:tc>
          <w:tcPr>
            <w:tcW w:w="3439" w:type="dxa"/>
            <w:gridSpan w:val="2"/>
            <w:shd w:val="clear" w:color="auto" w:fill="auto"/>
            <w:noWrap/>
          </w:tcPr>
          <w:p w14:paraId="69F6502C" w14:textId="77777777" w:rsidR="000200C4" w:rsidRPr="000200C4" w:rsidRDefault="000200C4" w:rsidP="00DF03E2">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Cs w:val="24"/>
                <w:shd w:val="clear" w:color="auto" w:fill="FFFFFF"/>
              </w:rPr>
            </w:pPr>
          </w:p>
        </w:tc>
        <w:tc>
          <w:tcPr>
            <w:tcW w:w="1666" w:type="dxa"/>
            <w:shd w:val="clear" w:color="auto" w:fill="auto"/>
            <w:noWrap/>
          </w:tcPr>
          <w:p w14:paraId="296E96A8" w14:textId="77777777" w:rsidR="000200C4" w:rsidRPr="000200C4" w:rsidRDefault="000200C4" w:rsidP="00DF03E2">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Cs w:val="24"/>
                <w:shd w:val="clear" w:color="auto" w:fill="FFFFFF"/>
              </w:rPr>
            </w:pPr>
          </w:p>
        </w:tc>
      </w:tr>
      <w:tr w:rsidR="000200C4" w:rsidRPr="000200C4" w14:paraId="57A358FE" w14:textId="77777777" w:rsidTr="005F2638">
        <w:trPr>
          <w:trHeight w:val="450"/>
          <w:jc w:val="center"/>
        </w:trPr>
        <w:tc>
          <w:tcPr>
            <w:cnfStyle w:val="001000000000" w:firstRow="0" w:lastRow="0" w:firstColumn="1" w:lastColumn="0" w:oddVBand="0" w:evenVBand="0" w:oddHBand="0" w:evenHBand="0" w:firstRowFirstColumn="0" w:firstRowLastColumn="0" w:lastRowFirstColumn="0" w:lastRowLastColumn="0"/>
            <w:tcW w:w="2135" w:type="dxa"/>
            <w:vMerge/>
            <w:shd w:val="clear" w:color="auto" w:fill="auto"/>
          </w:tcPr>
          <w:p w14:paraId="30A231FB" w14:textId="77777777" w:rsidR="000200C4" w:rsidRPr="000200C4" w:rsidRDefault="000200C4" w:rsidP="00DF03E2">
            <w:pPr>
              <w:spacing w:line="360" w:lineRule="auto"/>
              <w:jc w:val="both"/>
              <w:rPr>
                <w:color w:val="000000" w:themeColor="text1"/>
                <w:szCs w:val="26"/>
                <w:lang w:val="vi-VN"/>
              </w:rPr>
            </w:pPr>
          </w:p>
        </w:tc>
        <w:tc>
          <w:tcPr>
            <w:tcW w:w="2246" w:type="dxa"/>
            <w:gridSpan w:val="2"/>
            <w:shd w:val="clear" w:color="auto" w:fill="auto"/>
            <w:noWrap/>
          </w:tcPr>
          <w:p w14:paraId="59644765" w14:textId="3099DCF2" w:rsidR="000200C4" w:rsidRPr="000200C4" w:rsidRDefault="000200C4" w:rsidP="00DF03E2">
            <w:pPr>
              <w:spacing w:line="360" w:lineRule="auto"/>
              <w:cnfStyle w:val="000000000000" w:firstRow="0" w:lastRow="0" w:firstColumn="0" w:lastColumn="0" w:oddVBand="0" w:evenVBand="0" w:oddHBand="0" w:evenHBand="0" w:firstRowFirstColumn="0" w:firstRowLastColumn="0" w:lastRowFirstColumn="0" w:lastRowLastColumn="0"/>
              <w:rPr>
                <w:i/>
                <w:iCs/>
                <w:color w:val="000000" w:themeColor="text1"/>
                <w:sz w:val="28"/>
                <w:szCs w:val="28"/>
              </w:rPr>
            </w:pPr>
            <w:r w:rsidRPr="000200C4">
              <w:rPr>
                <w:rFonts w:cs="Times New Roman"/>
                <w:i/>
                <w:iCs/>
                <w:color w:val="000000" w:themeColor="text1"/>
                <w:sz w:val="28"/>
                <w:szCs w:val="28"/>
              </w:rPr>
              <w:t>Phạm Thành Can</w:t>
            </w:r>
          </w:p>
        </w:tc>
        <w:tc>
          <w:tcPr>
            <w:tcW w:w="3439" w:type="dxa"/>
            <w:gridSpan w:val="2"/>
            <w:shd w:val="clear" w:color="auto" w:fill="auto"/>
            <w:noWrap/>
          </w:tcPr>
          <w:p w14:paraId="7713C607" w14:textId="77777777" w:rsidR="000200C4" w:rsidRPr="000200C4" w:rsidRDefault="000200C4" w:rsidP="00DF03E2">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Cs w:val="24"/>
                <w:shd w:val="clear" w:color="auto" w:fill="FFFFFF"/>
              </w:rPr>
            </w:pPr>
          </w:p>
        </w:tc>
        <w:tc>
          <w:tcPr>
            <w:tcW w:w="1666" w:type="dxa"/>
            <w:shd w:val="clear" w:color="auto" w:fill="auto"/>
            <w:noWrap/>
          </w:tcPr>
          <w:p w14:paraId="4CA100AA" w14:textId="77777777" w:rsidR="000200C4" w:rsidRPr="000200C4" w:rsidRDefault="000200C4" w:rsidP="00DF03E2">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Cs w:val="24"/>
                <w:shd w:val="clear" w:color="auto" w:fill="FFFFFF"/>
              </w:rPr>
            </w:pPr>
          </w:p>
        </w:tc>
      </w:tr>
    </w:tbl>
    <w:p w14:paraId="60346D0A" w14:textId="77777777" w:rsidR="005F6F23" w:rsidRPr="000200C4" w:rsidRDefault="005F6F23" w:rsidP="00DF03E2">
      <w:pPr>
        <w:spacing w:line="360" w:lineRule="auto"/>
        <w:rPr>
          <w:b/>
          <w:color w:val="000000" w:themeColor="text1"/>
          <w:spacing w:val="-1"/>
          <w:position w:val="-1"/>
          <w:sz w:val="26"/>
          <w:szCs w:val="26"/>
        </w:rPr>
      </w:pPr>
    </w:p>
    <w:p w14:paraId="6ED6F237" w14:textId="4DE6E09C" w:rsidR="005F6F23" w:rsidRPr="000200C4" w:rsidRDefault="0054049D" w:rsidP="00DF03E2">
      <w:pPr>
        <w:spacing w:line="360" w:lineRule="auto"/>
        <w:jc w:val="center"/>
        <w:rPr>
          <w:color w:val="000000" w:themeColor="text1"/>
          <w:sz w:val="32"/>
          <w:szCs w:val="32"/>
          <w:lang w:val="vi-VN"/>
        </w:rPr>
      </w:pPr>
      <w:r w:rsidRPr="000200C4">
        <w:rPr>
          <w:b/>
          <w:color w:val="000000" w:themeColor="text1"/>
          <w:spacing w:val="-1"/>
          <w:position w:val="-1"/>
          <w:sz w:val="32"/>
          <w:szCs w:val="32"/>
          <w:lang w:val="vi-VN"/>
        </w:rPr>
        <w:t>D</w:t>
      </w:r>
      <w:r w:rsidRPr="000200C4">
        <w:rPr>
          <w:b/>
          <w:color w:val="000000" w:themeColor="text1"/>
          <w:position w:val="-1"/>
          <w:sz w:val="32"/>
          <w:szCs w:val="32"/>
          <w:lang w:val="vi-VN"/>
        </w:rPr>
        <w:t>OCU</w:t>
      </w:r>
      <w:r w:rsidRPr="000200C4">
        <w:rPr>
          <w:b/>
          <w:color w:val="000000" w:themeColor="text1"/>
          <w:spacing w:val="-1"/>
          <w:position w:val="-1"/>
          <w:sz w:val="32"/>
          <w:szCs w:val="32"/>
          <w:lang w:val="vi-VN"/>
        </w:rPr>
        <w:t>M</w:t>
      </w:r>
      <w:r w:rsidRPr="000200C4">
        <w:rPr>
          <w:b/>
          <w:color w:val="000000" w:themeColor="text1"/>
          <w:position w:val="-1"/>
          <w:sz w:val="32"/>
          <w:szCs w:val="32"/>
          <w:lang w:val="vi-VN"/>
        </w:rPr>
        <w:t>ENT</w:t>
      </w:r>
      <w:r w:rsidRPr="000200C4">
        <w:rPr>
          <w:b/>
          <w:color w:val="000000" w:themeColor="text1"/>
          <w:spacing w:val="1"/>
          <w:position w:val="-1"/>
          <w:sz w:val="32"/>
          <w:szCs w:val="32"/>
          <w:lang w:val="vi-VN"/>
        </w:rPr>
        <w:t xml:space="preserve"> </w:t>
      </w:r>
      <w:r w:rsidRPr="000200C4">
        <w:rPr>
          <w:b/>
          <w:color w:val="000000" w:themeColor="text1"/>
          <w:spacing w:val="-1"/>
          <w:position w:val="-1"/>
          <w:sz w:val="32"/>
          <w:szCs w:val="32"/>
          <w:lang w:val="vi-VN"/>
        </w:rPr>
        <w:t>I</w:t>
      </w:r>
      <w:r w:rsidRPr="000200C4">
        <w:rPr>
          <w:b/>
          <w:color w:val="000000" w:themeColor="text1"/>
          <w:position w:val="-1"/>
          <w:sz w:val="32"/>
          <w:szCs w:val="32"/>
          <w:lang w:val="vi-VN"/>
        </w:rPr>
        <w:t>N</w:t>
      </w:r>
      <w:r w:rsidRPr="000200C4">
        <w:rPr>
          <w:b/>
          <w:color w:val="000000" w:themeColor="text1"/>
          <w:spacing w:val="-1"/>
          <w:position w:val="-1"/>
          <w:sz w:val="32"/>
          <w:szCs w:val="32"/>
          <w:lang w:val="vi-VN"/>
        </w:rPr>
        <w:t>F</w:t>
      </w:r>
      <w:r w:rsidRPr="000200C4">
        <w:rPr>
          <w:b/>
          <w:color w:val="000000" w:themeColor="text1"/>
          <w:position w:val="-1"/>
          <w:sz w:val="32"/>
          <w:szCs w:val="32"/>
          <w:lang w:val="vi-VN"/>
        </w:rPr>
        <w:t>OR</w:t>
      </w:r>
      <w:r w:rsidRPr="000200C4">
        <w:rPr>
          <w:b/>
          <w:color w:val="000000" w:themeColor="text1"/>
          <w:spacing w:val="-1"/>
          <w:position w:val="-1"/>
          <w:sz w:val="32"/>
          <w:szCs w:val="32"/>
          <w:lang w:val="vi-VN"/>
        </w:rPr>
        <w:t>M</w:t>
      </w:r>
      <w:r w:rsidRPr="000200C4">
        <w:rPr>
          <w:b/>
          <w:color w:val="000000" w:themeColor="text1"/>
          <w:position w:val="-1"/>
          <w:sz w:val="32"/>
          <w:szCs w:val="32"/>
          <w:lang w:val="vi-VN"/>
        </w:rPr>
        <w:t>A</w:t>
      </w:r>
      <w:r w:rsidRPr="000200C4">
        <w:rPr>
          <w:b/>
          <w:color w:val="000000" w:themeColor="text1"/>
          <w:spacing w:val="1"/>
          <w:position w:val="-1"/>
          <w:sz w:val="32"/>
          <w:szCs w:val="32"/>
          <w:lang w:val="vi-VN"/>
        </w:rPr>
        <w:t>T</w:t>
      </w:r>
      <w:r w:rsidRPr="000200C4">
        <w:rPr>
          <w:b/>
          <w:color w:val="000000" w:themeColor="text1"/>
          <w:spacing w:val="-1"/>
          <w:position w:val="-1"/>
          <w:sz w:val="32"/>
          <w:szCs w:val="32"/>
          <w:lang w:val="vi-VN"/>
        </w:rPr>
        <w:t>I</w:t>
      </w:r>
      <w:r w:rsidRPr="000200C4">
        <w:rPr>
          <w:b/>
          <w:color w:val="000000" w:themeColor="text1"/>
          <w:position w:val="-1"/>
          <w:sz w:val="32"/>
          <w:szCs w:val="32"/>
          <w:lang w:val="vi-VN"/>
        </w:rPr>
        <w:t>ON</w:t>
      </w:r>
    </w:p>
    <w:tbl>
      <w:tblPr>
        <w:tblW w:w="9450" w:type="dxa"/>
        <w:tblInd w:w="-85" w:type="dxa"/>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H w:val="single" w:sz="4" w:space="0" w:color="8DB3E2" w:themeColor="text2" w:themeTint="66"/>
          <w:insideV w:val="single" w:sz="4" w:space="0" w:color="8DB3E2" w:themeColor="text2" w:themeTint="66"/>
        </w:tblBorders>
        <w:tblLayout w:type="fixed"/>
        <w:tblCellMar>
          <w:left w:w="0" w:type="dxa"/>
          <w:right w:w="0" w:type="dxa"/>
        </w:tblCellMar>
        <w:tblLook w:val="01E0" w:firstRow="1" w:lastRow="1" w:firstColumn="1" w:lastColumn="1" w:noHBand="0" w:noVBand="0"/>
      </w:tblPr>
      <w:tblGrid>
        <w:gridCol w:w="2792"/>
        <w:gridCol w:w="6658"/>
      </w:tblGrid>
      <w:tr w:rsidR="000200C4" w:rsidRPr="000200C4" w14:paraId="391A1139" w14:textId="77777777" w:rsidTr="003214F7">
        <w:trPr>
          <w:trHeight w:hRule="exact" w:val="391"/>
        </w:trPr>
        <w:tc>
          <w:tcPr>
            <w:tcW w:w="2792" w:type="dxa"/>
            <w:shd w:val="clear" w:color="auto" w:fill="auto"/>
          </w:tcPr>
          <w:p w14:paraId="17F4FBC6" w14:textId="77777777" w:rsidR="009958EC" w:rsidRPr="000200C4" w:rsidRDefault="009958EC" w:rsidP="00DF03E2">
            <w:pPr>
              <w:spacing w:line="360" w:lineRule="auto"/>
              <w:ind w:right="52"/>
              <w:jc w:val="center"/>
              <w:rPr>
                <w:color w:val="000000" w:themeColor="text1"/>
                <w:sz w:val="26"/>
                <w:szCs w:val="26"/>
                <w:lang w:val="vi-VN"/>
              </w:rPr>
            </w:pPr>
            <w:r w:rsidRPr="000200C4">
              <w:rPr>
                <w:b/>
                <w:color w:val="000000" w:themeColor="text1"/>
                <w:spacing w:val="-1"/>
                <w:sz w:val="26"/>
                <w:szCs w:val="26"/>
                <w:lang w:val="vi-VN"/>
              </w:rPr>
              <w:t>P</w:t>
            </w:r>
            <w:r w:rsidRPr="000200C4">
              <w:rPr>
                <w:b/>
                <w:color w:val="000000" w:themeColor="text1"/>
                <w:spacing w:val="-5"/>
                <w:sz w:val="26"/>
                <w:szCs w:val="26"/>
                <w:lang w:val="vi-VN"/>
              </w:rPr>
              <w:t>r</w:t>
            </w:r>
            <w:r w:rsidRPr="000200C4">
              <w:rPr>
                <w:b/>
                <w:color w:val="000000" w:themeColor="text1"/>
                <w:sz w:val="26"/>
                <w:szCs w:val="26"/>
                <w:lang w:val="vi-VN"/>
              </w:rPr>
              <w:t>oj</w:t>
            </w:r>
            <w:r w:rsidRPr="000200C4">
              <w:rPr>
                <w:b/>
                <w:color w:val="000000" w:themeColor="text1"/>
                <w:spacing w:val="1"/>
                <w:sz w:val="26"/>
                <w:szCs w:val="26"/>
                <w:lang w:val="vi-VN"/>
              </w:rPr>
              <w:t>e</w:t>
            </w:r>
            <w:r w:rsidRPr="000200C4">
              <w:rPr>
                <w:b/>
                <w:color w:val="000000" w:themeColor="text1"/>
                <w:sz w:val="26"/>
                <w:szCs w:val="26"/>
                <w:lang w:val="vi-VN"/>
              </w:rPr>
              <w:t>ct</w:t>
            </w:r>
          </w:p>
        </w:tc>
        <w:tc>
          <w:tcPr>
            <w:tcW w:w="6658" w:type="dxa"/>
            <w:shd w:val="clear" w:color="auto" w:fill="auto"/>
          </w:tcPr>
          <w:p w14:paraId="2C6BA808" w14:textId="614BDF7A" w:rsidR="009958EC" w:rsidRPr="000200C4" w:rsidRDefault="009958EC" w:rsidP="00DF03E2">
            <w:pPr>
              <w:spacing w:line="360" w:lineRule="auto"/>
              <w:rPr>
                <w:color w:val="000000" w:themeColor="text1"/>
                <w:sz w:val="26"/>
                <w:szCs w:val="26"/>
                <w:lang w:val="vi-VN"/>
              </w:rPr>
            </w:pPr>
            <w:r w:rsidRPr="000200C4">
              <w:rPr>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Xây dựng Website hỗ trợ đặt món nhà hàng-tiệc cưới </w:t>
            </w:r>
          </w:p>
        </w:tc>
      </w:tr>
      <w:tr w:rsidR="000200C4" w:rsidRPr="000200C4" w14:paraId="64D08D49" w14:textId="77777777" w:rsidTr="003214F7">
        <w:trPr>
          <w:trHeight w:hRule="exact" w:val="386"/>
        </w:trPr>
        <w:tc>
          <w:tcPr>
            <w:tcW w:w="2792" w:type="dxa"/>
            <w:shd w:val="clear" w:color="auto" w:fill="auto"/>
          </w:tcPr>
          <w:p w14:paraId="38139B23" w14:textId="77777777" w:rsidR="00940DE6" w:rsidRPr="000200C4" w:rsidRDefault="00940DE6" w:rsidP="00DF03E2">
            <w:pPr>
              <w:spacing w:line="360" w:lineRule="auto"/>
              <w:jc w:val="center"/>
              <w:rPr>
                <w:color w:val="000000" w:themeColor="text1"/>
                <w:sz w:val="26"/>
                <w:szCs w:val="26"/>
                <w:lang w:val="vi-VN"/>
              </w:rPr>
            </w:pPr>
            <w:r w:rsidRPr="000200C4">
              <w:rPr>
                <w:b/>
                <w:color w:val="000000" w:themeColor="text1"/>
                <w:spacing w:val="-1"/>
                <w:sz w:val="26"/>
                <w:szCs w:val="26"/>
                <w:lang w:val="vi-VN"/>
              </w:rPr>
              <w:t>D</w:t>
            </w:r>
            <w:r w:rsidRPr="000200C4">
              <w:rPr>
                <w:b/>
                <w:color w:val="000000" w:themeColor="text1"/>
                <w:sz w:val="26"/>
                <w:szCs w:val="26"/>
                <w:lang w:val="vi-VN"/>
              </w:rPr>
              <w:t>ocument</w:t>
            </w:r>
            <w:r w:rsidRPr="000200C4">
              <w:rPr>
                <w:b/>
                <w:color w:val="000000" w:themeColor="text1"/>
                <w:spacing w:val="-4"/>
                <w:sz w:val="26"/>
                <w:szCs w:val="26"/>
                <w:lang w:val="vi-VN"/>
              </w:rPr>
              <w:t xml:space="preserve"> T</w:t>
            </w:r>
            <w:r w:rsidRPr="000200C4">
              <w:rPr>
                <w:b/>
                <w:color w:val="000000" w:themeColor="text1"/>
                <w:spacing w:val="-1"/>
                <w:sz w:val="26"/>
                <w:szCs w:val="26"/>
                <w:lang w:val="vi-VN"/>
              </w:rPr>
              <w:t>i</w:t>
            </w:r>
            <w:r w:rsidRPr="000200C4">
              <w:rPr>
                <w:b/>
                <w:color w:val="000000" w:themeColor="text1"/>
                <w:sz w:val="26"/>
                <w:szCs w:val="26"/>
                <w:lang w:val="vi-VN"/>
              </w:rPr>
              <w:t>t</w:t>
            </w:r>
            <w:r w:rsidRPr="000200C4">
              <w:rPr>
                <w:b/>
                <w:color w:val="000000" w:themeColor="text1"/>
                <w:spacing w:val="1"/>
                <w:sz w:val="26"/>
                <w:szCs w:val="26"/>
                <w:lang w:val="vi-VN"/>
              </w:rPr>
              <w:t>l</w:t>
            </w:r>
            <w:r w:rsidRPr="000200C4">
              <w:rPr>
                <w:b/>
                <w:color w:val="000000" w:themeColor="text1"/>
                <w:sz w:val="26"/>
                <w:szCs w:val="26"/>
                <w:lang w:val="vi-VN"/>
              </w:rPr>
              <w:t>e</w:t>
            </w:r>
          </w:p>
        </w:tc>
        <w:tc>
          <w:tcPr>
            <w:tcW w:w="6658" w:type="dxa"/>
            <w:shd w:val="clear" w:color="auto" w:fill="auto"/>
          </w:tcPr>
          <w:p w14:paraId="633368FA" w14:textId="77777777" w:rsidR="00940DE6" w:rsidRPr="000200C4" w:rsidRDefault="00940DE6" w:rsidP="00DF03E2">
            <w:pPr>
              <w:spacing w:line="360" w:lineRule="auto"/>
              <w:ind w:right="113"/>
              <w:rPr>
                <w:color w:val="000000" w:themeColor="text1"/>
                <w:sz w:val="26"/>
                <w:szCs w:val="26"/>
                <w:lang w:val="vi-VN"/>
              </w:rPr>
            </w:pPr>
            <w:r w:rsidRPr="000200C4">
              <w:rPr>
                <w:color w:val="000000" w:themeColor="text1"/>
                <w:spacing w:val="-2"/>
                <w:sz w:val="26"/>
                <w:szCs w:val="26"/>
                <w:lang w:val="vi-VN"/>
              </w:rPr>
              <w:t>DATABASE DESIGN DOCUMENT</w:t>
            </w:r>
          </w:p>
          <w:p w14:paraId="464F21CD" w14:textId="77777777" w:rsidR="00940DE6" w:rsidRPr="000200C4" w:rsidRDefault="00940DE6" w:rsidP="00DF03E2">
            <w:pPr>
              <w:spacing w:line="360" w:lineRule="auto"/>
              <w:rPr>
                <w:color w:val="000000" w:themeColor="text1"/>
                <w:sz w:val="26"/>
                <w:szCs w:val="26"/>
                <w:lang w:val="vi-VN"/>
              </w:rPr>
            </w:pPr>
          </w:p>
        </w:tc>
      </w:tr>
      <w:tr w:rsidR="000200C4" w:rsidRPr="000200C4" w14:paraId="441A12B0" w14:textId="77777777" w:rsidTr="003214F7">
        <w:trPr>
          <w:trHeight w:hRule="exact" w:val="387"/>
        </w:trPr>
        <w:tc>
          <w:tcPr>
            <w:tcW w:w="2792" w:type="dxa"/>
            <w:shd w:val="clear" w:color="auto" w:fill="auto"/>
          </w:tcPr>
          <w:p w14:paraId="2FC9253A" w14:textId="77777777" w:rsidR="00940DE6" w:rsidRPr="000200C4" w:rsidRDefault="00940DE6" w:rsidP="00DF03E2">
            <w:pPr>
              <w:spacing w:line="360" w:lineRule="auto"/>
              <w:ind w:right="54"/>
              <w:jc w:val="center"/>
              <w:rPr>
                <w:color w:val="000000" w:themeColor="text1"/>
                <w:sz w:val="26"/>
                <w:szCs w:val="26"/>
                <w:lang w:val="vi-VN"/>
              </w:rPr>
            </w:pPr>
            <w:r w:rsidRPr="000200C4">
              <w:rPr>
                <w:b/>
                <w:color w:val="000000" w:themeColor="text1"/>
                <w:sz w:val="26"/>
                <w:szCs w:val="26"/>
                <w:lang w:val="vi-VN"/>
              </w:rPr>
              <w:lastRenderedPageBreak/>
              <w:t>C</w:t>
            </w:r>
            <w:r w:rsidRPr="000200C4">
              <w:rPr>
                <w:b/>
                <w:color w:val="000000" w:themeColor="text1"/>
                <w:spacing w:val="-5"/>
                <w:sz w:val="26"/>
                <w:szCs w:val="26"/>
                <w:lang w:val="vi-VN"/>
              </w:rPr>
              <w:t>r</w:t>
            </w:r>
            <w:r w:rsidRPr="000200C4">
              <w:rPr>
                <w:b/>
                <w:color w:val="000000" w:themeColor="text1"/>
                <w:sz w:val="26"/>
                <w:szCs w:val="26"/>
                <w:lang w:val="vi-VN"/>
              </w:rPr>
              <w:t>eator</w:t>
            </w:r>
          </w:p>
        </w:tc>
        <w:tc>
          <w:tcPr>
            <w:tcW w:w="6658" w:type="dxa"/>
            <w:shd w:val="clear" w:color="auto" w:fill="auto"/>
          </w:tcPr>
          <w:p w14:paraId="52A5F7A3" w14:textId="24F94329" w:rsidR="00940DE6" w:rsidRPr="000200C4" w:rsidRDefault="000200C4" w:rsidP="00DF03E2">
            <w:pPr>
              <w:spacing w:line="360" w:lineRule="auto"/>
              <w:rPr>
                <w:color w:val="000000" w:themeColor="text1"/>
                <w:sz w:val="26"/>
                <w:szCs w:val="26"/>
              </w:rPr>
            </w:pPr>
            <w:r>
              <w:rPr>
                <w:color w:val="000000" w:themeColor="text1"/>
                <w:sz w:val="26"/>
                <w:szCs w:val="26"/>
              </w:rPr>
              <w:t>Đường Đăng Đức</w:t>
            </w:r>
          </w:p>
        </w:tc>
      </w:tr>
    </w:tbl>
    <w:p w14:paraId="573A4C7D" w14:textId="77777777" w:rsidR="002F083F" w:rsidRPr="000200C4" w:rsidRDefault="002F083F" w:rsidP="00DF03E2">
      <w:pPr>
        <w:spacing w:line="360" w:lineRule="auto"/>
        <w:rPr>
          <w:color w:val="000000" w:themeColor="text1"/>
          <w:sz w:val="26"/>
          <w:szCs w:val="26"/>
          <w:lang w:val="vi-VN"/>
        </w:rPr>
      </w:pPr>
    </w:p>
    <w:p w14:paraId="71465397" w14:textId="640B3265" w:rsidR="00940DE6" w:rsidRPr="000200C4" w:rsidRDefault="00DF4743" w:rsidP="00DF03E2">
      <w:pPr>
        <w:spacing w:line="360" w:lineRule="auto"/>
        <w:jc w:val="center"/>
        <w:rPr>
          <w:color w:val="000000" w:themeColor="text1"/>
          <w:sz w:val="32"/>
          <w:szCs w:val="32"/>
          <w:lang w:val="vi-VN"/>
        </w:rPr>
      </w:pPr>
      <w:r w:rsidRPr="000200C4">
        <w:rPr>
          <w:b/>
          <w:color w:val="000000" w:themeColor="text1"/>
          <w:spacing w:val="-1"/>
          <w:sz w:val="32"/>
          <w:szCs w:val="32"/>
          <w:lang w:val="vi-VN"/>
        </w:rPr>
        <w:t>R</w:t>
      </w:r>
      <w:r w:rsidRPr="000200C4">
        <w:rPr>
          <w:b/>
          <w:color w:val="000000" w:themeColor="text1"/>
          <w:sz w:val="32"/>
          <w:szCs w:val="32"/>
          <w:lang w:val="vi-VN"/>
        </w:rPr>
        <w:t>EVI</w:t>
      </w:r>
      <w:r w:rsidRPr="000200C4">
        <w:rPr>
          <w:b/>
          <w:color w:val="000000" w:themeColor="text1"/>
          <w:spacing w:val="-1"/>
          <w:sz w:val="32"/>
          <w:szCs w:val="32"/>
          <w:lang w:val="vi-VN"/>
        </w:rPr>
        <w:t>SI</w:t>
      </w:r>
      <w:r w:rsidRPr="000200C4">
        <w:rPr>
          <w:b/>
          <w:color w:val="000000" w:themeColor="text1"/>
          <w:sz w:val="32"/>
          <w:szCs w:val="32"/>
          <w:lang w:val="vi-VN"/>
        </w:rPr>
        <w:t xml:space="preserve">ON </w:t>
      </w:r>
      <w:r w:rsidRPr="000200C4">
        <w:rPr>
          <w:b/>
          <w:color w:val="000000" w:themeColor="text1"/>
          <w:spacing w:val="1"/>
          <w:sz w:val="32"/>
          <w:szCs w:val="32"/>
          <w:lang w:val="vi-VN"/>
        </w:rPr>
        <w:t>H</w:t>
      </w:r>
      <w:r w:rsidRPr="000200C4">
        <w:rPr>
          <w:b/>
          <w:color w:val="000000" w:themeColor="text1"/>
          <w:spacing w:val="-1"/>
          <w:sz w:val="32"/>
          <w:szCs w:val="32"/>
          <w:lang w:val="vi-VN"/>
        </w:rPr>
        <w:t>IST</w:t>
      </w:r>
      <w:r w:rsidRPr="000200C4">
        <w:rPr>
          <w:b/>
          <w:color w:val="000000" w:themeColor="text1"/>
          <w:sz w:val="32"/>
          <w:szCs w:val="32"/>
          <w:lang w:val="vi-VN"/>
        </w:rPr>
        <w:t>ORY</w:t>
      </w:r>
    </w:p>
    <w:tbl>
      <w:tblPr>
        <w:tblW w:w="9450" w:type="dxa"/>
        <w:tblInd w:w="-85"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Layout w:type="fixed"/>
        <w:tblCellMar>
          <w:left w:w="0" w:type="dxa"/>
          <w:right w:w="0" w:type="dxa"/>
        </w:tblCellMar>
        <w:tblLook w:val="01E0" w:firstRow="1" w:lastRow="1" w:firstColumn="1" w:lastColumn="1" w:noHBand="0" w:noVBand="0"/>
      </w:tblPr>
      <w:tblGrid>
        <w:gridCol w:w="1124"/>
        <w:gridCol w:w="2462"/>
        <w:gridCol w:w="1721"/>
        <w:gridCol w:w="4143"/>
      </w:tblGrid>
      <w:tr w:rsidR="000200C4" w:rsidRPr="000200C4" w14:paraId="4AD0D516" w14:textId="77777777" w:rsidTr="003214F7">
        <w:trPr>
          <w:trHeight w:hRule="exact" w:val="405"/>
        </w:trPr>
        <w:tc>
          <w:tcPr>
            <w:tcW w:w="1124" w:type="dxa"/>
            <w:shd w:val="clear" w:color="auto" w:fill="auto"/>
          </w:tcPr>
          <w:p w14:paraId="089E6233" w14:textId="77777777" w:rsidR="00940DE6" w:rsidRPr="000200C4" w:rsidRDefault="00940DE6" w:rsidP="00DF03E2">
            <w:pPr>
              <w:spacing w:line="360" w:lineRule="auto"/>
              <w:rPr>
                <w:color w:val="000000" w:themeColor="text1"/>
                <w:sz w:val="26"/>
                <w:szCs w:val="26"/>
                <w:lang w:val="vi-VN"/>
              </w:rPr>
            </w:pPr>
            <w:r w:rsidRPr="000200C4">
              <w:rPr>
                <w:b/>
                <w:color w:val="000000" w:themeColor="text1"/>
                <w:spacing w:val="-21"/>
                <w:sz w:val="26"/>
                <w:szCs w:val="26"/>
                <w:lang w:val="vi-VN"/>
              </w:rPr>
              <w:t>V</w:t>
            </w:r>
            <w:r w:rsidRPr="000200C4">
              <w:rPr>
                <w:b/>
                <w:color w:val="000000" w:themeColor="text1"/>
                <w:sz w:val="26"/>
                <w:szCs w:val="26"/>
                <w:lang w:val="vi-VN"/>
              </w:rPr>
              <w:t>ers</w:t>
            </w:r>
            <w:r w:rsidRPr="000200C4">
              <w:rPr>
                <w:b/>
                <w:color w:val="000000" w:themeColor="text1"/>
                <w:spacing w:val="-1"/>
                <w:sz w:val="26"/>
                <w:szCs w:val="26"/>
                <w:lang w:val="vi-VN"/>
              </w:rPr>
              <w:t>i</w:t>
            </w:r>
            <w:r w:rsidRPr="000200C4">
              <w:rPr>
                <w:b/>
                <w:color w:val="000000" w:themeColor="text1"/>
                <w:sz w:val="26"/>
                <w:szCs w:val="26"/>
                <w:lang w:val="vi-VN"/>
              </w:rPr>
              <w:t>on</w:t>
            </w:r>
          </w:p>
        </w:tc>
        <w:tc>
          <w:tcPr>
            <w:tcW w:w="2462" w:type="dxa"/>
            <w:shd w:val="clear" w:color="auto" w:fill="auto"/>
          </w:tcPr>
          <w:p w14:paraId="3F29E8F0" w14:textId="77777777" w:rsidR="00940DE6" w:rsidRPr="000200C4" w:rsidRDefault="00940DE6" w:rsidP="00DF03E2">
            <w:pPr>
              <w:spacing w:line="360" w:lineRule="auto"/>
              <w:rPr>
                <w:color w:val="000000" w:themeColor="text1"/>
                <w:sz w:val="26"/>
                <w:szCs w:val="26"/>
                <w:lang w:val="vi-VN"/>
              </w:rPr>
            </w:pPr>
            <w:r w:rsidRPr="000200C4">
              <w:rPr>
                <w:b/>
                <w:color w:val="000000" w:themeColor="text1"/>
                <w:spacing w:val="-1"/>
                <w:sz w:val="26"/>
                <w:szCs w:val="26"/>
                <w:lang w:val="vi-VN"/>
              </w:rPr>
              <w:t>P</w:t>
            </w:r>
            <w:r w:rsidRPr="000200C4">
              <w:rPr>
                <w:b/>
                <w:color w:val="000000" w:themeColor="text1"/>
                <w:spacing w:val="1"/>
                <w:sz w:val="26"/>
                <w:szCs w:val="26"/>
                <w:lang w:val="vi-VN"/>
              </w:rPr>
              <w:t>e</w:t>
            </w:r>
            <w:r w:rsidRPr="000200C4">
              <w:rPr>
                <w:b/>
                <w:color w:val="000000" w:themeColor="text1"/>
                <w:sz w:val="26"/>
                <w:szCs w:val="26"/>
                <w:lang w:val="vi-VN"/>
              </w:rPr>
              <w:t>rson</w:t>
            </w:r>
          </w:p>
        </w:tc>
        <w:tc>
          <w:tcPr>
            <w:tcW w:w="1721" w:type="dxa"/>
            <w:shd w:val="clear" w:color="auto" w:fill="auto"/>
          </w:tcPr>
          <w:p w14:paraId="45DA11AF" w14:textId="77777777" w:rsidR="00940DE6" w:rsidRPr="000200C4" w:rsidRDefault="00940DE6" w:rsidP="00DF03E2">
            <w:pPr>
              <w:spacing w:line="360" w:lineRule="auto"/>
              <w:ind w:right="-331"/>
              <w:rPr>
                <w:color w:val="000000" w:themeColor="text1"/>
                <w:sz w:val="26"/>
                <w:szCs w:val="26"/>
                <w:lang w:val="vi-VN"/>
              </w:rPr>
            </w:pPr>
            <w:r w:rsidRPr="000200C4">
              <w:rPr>
                <w:b/>
                <w:color w:val="000000" w:themeColor="text1"/>
                <w:spacing w:val="-1"/>
                <w:sz w:val="26"/>
                <w:szCs w:val="26"/>
                <w:lang w:val="vi-VN"/>
              </w:rPr>
              <w:t>D</w:t>
            </w:r>
            <w:r w:rsidRPr="000200C4">
              <w:rPr>
                <w:b/>
                <w:color w:val="000000" w:themeColor="text1"/>
                <w:sz w:val="26"/>
                <w:szCs w:val="26"/>
                <w:lang w:val="vi-VN"/>
              </w:rPr>
              <w:t>ate</w:t>
            </w:r>
          </w:p>
        </w:tc>
        <w:tc>
          <w:tcPr>
            <w:tcW w:w="4143" w:type="dxa"/>
            <w:shd w:val="clear" w:color="auto" w:fill="auto"/>
          </w:tcPr>
          <w:p w14:paraId="59E53FE3" w14:textId="77777777" w:rsidR="00940DE6" w:rsidRPr="000200C4" w:rsidRDefault="00940DE6" w:rsidP="00DF03E2">
            <w:pPr>
              <w:spacing w:line="360" w:lineRule="auto"/>
              <w:rPr>
                <w:color w:val="000000" w:themeColor="text1"/>
                <w:sz w:val="26"/>
                <w:szCs w:val="26"/>
                <w:lang w:val="vi-VN"/>
              </w:rPr>
            </w:pPr>
            <w:r w:rsidRPr="000200C4">
              <w:rPr>
                <w:b/>
                <w:color w:val="000000" w:themeColor="text1"/>
                <w:sz w:val="26"/>
                <w:szCs w:val="26"/>
                <w:lang w:val="vi-VN"/>
              </w:rPr>
              <w:t>D</w:t>
            </w:r>
            <w:r w:rsidRPr="000200C4">
              <w:rPr>
                <w:b/>
                <w:color w:val="000000" w:themeColor="text1"/>
                <w:spacing w:val="-3"/>
                <w:sz w:val="26"/>
                <w:szCs w:val="26"/>
                <w:lang w:val="vi-VN"/>
              </w:rPr>
              <w:t>e</w:t>
            </w:r>
            <w:r w:rsidRPr="000200C4">
              <w:rPr>
                <w:b/>
                <w:color w:val="000000" w:themeColor="text1"/>
                <w:sz w:val="26"/>
                <w:szCs w:val="26"/>
                <w:lang w:val="vi-VN"/>
              </w:rPr>
              <w:t>sc</w:t>
            </w:r>
            <w:r w:rsidRPr="000200C4">
              <w:rPr>
                <w:b/>
                <w:color w:val="000000" w:themeColor="text1"/>
                <w:spacing w:val="1"/>
                <w:sz w:val="26"/>
                <w:szCs w:val="26"/>
                <w:lang w:val="vi-VN"/>
              </w:rPr>
              <w:t>r</w:t>
            </w:r>
            <w:r w:rsidRPr="000200C4">
              <w:rPr>
                <w:b/>
                <w:color w:val="000000" w:themeColor="text1"/>
                <w:spacing w:val="-1"/>
                <w:sz w:val="26"/>
                <w:szCs w:val="26"/>
                <w:lang w:val="vi-VN"/>
              </w:rPr>
              <w:t>i</w:t>
            </w:r>
            <w:r w:rsidRPr="000200C4">
              <w:rPr>
                <w:b/>
                <w:color w:val="000000" w:themeColor="text1"/>
                <w:sz w:val="26"/>
                <w:szCs w:val="26"/>
                <w:lang w:val="vi-VN"/>
              </w:rPr>
              <w:t>pt</w:t>
            </w:r>
            <w:r w:rsidRPr="000200C4">
              <w:rPr>
                <w:b/>
                <w:color w:val="000000" w:themeColor="text1"/>
                <w:spacing w:val="-1"/>
                <w:sz w:val="26"/>
                <w:szCs w:val="26"/>
                <w:lang w:val="vi-VN"/>
              </w:rPr>
              <w:t>i</w:t>
            </w:r>
            <w:r w:rsidRPr="000200C4">
              <w:rPr>
                <w:b/>
                <w:color w:val="000000" w:themeColor="text1"/>
                <w:sz w:val="26"/>
                <w:szCs w:val="26"/>
                <w:lang w:val="vi-VN"/>
              </w:rPr>
              <w:t>on</w:t>
            </w:r>
          </w:p>
        </w:tc>
      </w:tr>
      <w:tr w:rsidR="000200C4" w:rsidRPr="000200C4" w14:paraId="490D3184" w14:textId="77777777" w:rsidTr="003214F7">
        <w:trPr>
          <w:trHeight w:hRule="exact" w:val="405"/>
        </w:trPr>
        <w:tc>
          <w:tcPr>
            <w:tcW w:w="1124" w:type="dxa"/>
            <w:shd w:val="clear" w:color="auto" w:fill="auto"/>
          </w:tcPr>
          <w:p w14:paraId="488B7CDE" w14:textId="77777777" w:rsidR="00721765" w:rsidRPr="000200C4" w:rsidRDefault="00721765" w:rsidP="00DF03E2">
            <w:pPr>
              <w:spacing w:line="360" w:lineRule="auto"/>
              <w:rPr>
                <w:color w:val="000000" w:themeColor="text1"/>
                <w:sz w:val="26"/>
                <w:szCs w:val="26"/>
                <w:lang w:val="vi-VN"/>
              </w:rPr>
            </w:pPr>
            <w:r w:rsidRPr="000200C4">
              <w:rPr>
                <w:color w:val="000000" w:themeColor="text1"/>
                <w:sz w:val="26"/>
                <w:szCs w:val="26"/>
                <w:lang w:val="vi-VN"/>
              </w:rPr>
              <w:t>1.0</w:t>
            </w:r>
          </w:p>
        </w:tc>
        <w:tc>
          <w:tcPr>
            <w:tcW w:w="2462" w:type="dxa"/>
            <w:shd w:val="clear" w:color="auto" w:fill="auto"/>
          </w:tcPr>
          <w:p w14:paraId="2A421C41" w14:textId="4D2EF7E1" w:rsidR="00721765" w:rsidRPr="000200C4" w:rsidRDefault="00F23886" w:rsidP="00DF03E2">
            <w:pPr>
              <w:spacing w:line="360" w:lineRule="auto"/>
              <w:rPr>
                <w:color w:val="000000" w:themeColor="text1"/>
                <w:sz w:val="26"/>
                <w:szCs w:val="26"/>
              </w:rPr>
            </w:pPr>
            <w:r w:rsidRPr="000200C4">
              <w:rPr>
                <w:color w:val="000000" w:themeColor="text1"/>
                <w:sz w:val="26"/>
                <w:szCs w:val="26"/>
              </w:rPr>
              <w:t>All Team</w:t>
            </w:r>
          </w:p>
        </w:tc>
        <w:tc>
          <w:tcPr>
            <w:tcW w:w="1721" w:type="dxa"/>
            <w:shd w:val="clear" w:color="auto" w:fill="auto"/>
          </w:tcPr>
          <w:p w14:paraId="4542A7A7" w14:textId="59D1B337" w:rsidR="00721765" w:rsidRPr="000200C4" w:rsidRDefault="000200C4" w:rsidP="00DF03E2">
            <w:pPr>
              <w:spacing w:line="360" w:lineRule="auto"/>
              <w:rPr>
                <w:color w:val="000000" w:themeColor="text1"/>
                <w:sz w:val="26"/>
                <w:szCs w:val="26"/>
                <w:lang w:val="vi-VN"/>
              </w:rPr>
            </w:pPr>
            <w:r>
              <w:rPr>
                <w:color w:val="000000" w:themeColor="text1"/>
                <w:sz w:val="26"/>
                <w:szCs w:val="26"/>
              </w:rPr>
              <w:t>11</w:t>
            </w:r>
            <w:r w:rsidR="00653260" w:rsidRPr="000200C4">
              <w:rPr>
                <w:color w:val="000000" w:themeColor="text1"/>
                <w:sz w:val="26"/>
                <w:szCs w:val="26"/>
              </w:rPr>
              <w:t>/</w:t>
            </w:r>
            <w:r>
              <w:rPr>
                <w:color w:val="000000" w:themeColor="text1"/>
                <w:sz w:val="26"/>
                <w:szCs w:val="26"/>
              </w:rPr>
              <w:t>12</w:t>
            </w:r>
            <w:r w:rsidR="007E4DE8" w:rsidRPr="000200C4">
              <w:rPr>
                <w:color w:val="000000" w:themeColor="text1"/>
                <w:sz w:val="26"/>
                <w:szCs w:val="26"/>
                <w:lang w:val="vi-VN"/>
              </w:rPr>
              <w:t>/2021</w:t>
            </w:r>
          </w:p>
        </w:tc>
        <w:tc>
          <w:tcPr>
            <w:tcW w:w="4143" w:type="dxa"/>
            <w:shd w:val="clear" w:color="auto" w:fill="auto"/>
          </w:tcPr>
          <w:p w14:paraId="29269ACB" w14:textId="77777777" w:rsidR="00721765" w:rsidRPr="000200C4" w:rsidRDefault="00721765" w:rsidP="00DF03E2">
            <w:pPr>
              <w:spacing w:line="360" w:lineRule="auto"/>
              <w:rPr>
                <w:color w:val="000000" w:themeColor="text1"/>
                <w:sz w:val="26"/>
                <w:szCs w:val="26"/>
                <w:lang w:val="vi-VN"/>
              </w:rPr>
            </w:pPr>
            <w:r w:rsidRPr="000200C4">
              <w:rPr>
                <w:color w:val="000000" w:themeColor="text1"/>
                <w:sz w:val="26"/>
                <w:szCs w:val="26"/>
                <w:lang w:val="vi-VN"/>
              </w:rPr>
              <w:t>Tạo tài liệu</w:t>
            </w:r>
          </w:p>
        </w:tc>
      </w:tr>
      <w:tr w:rsidR="000200C4" w:rsidRPr="000200C4" w14:paraId="38E4F050" w14:textId="77777777" w:rsidTr="003214F7">
        <w:trPr>
          <w:trHeight w:hRule="exact" w:val="405"/>
        </w:trPr>
        <w:tc>
          <w:tcPr>
            <w:tcW w:w="1124" w:type="dxa"/>
            <w:shd w:val="clear" w:color="auto" w:fill="auto"/>
          </w:tcPr>
          <w:p w14:paraId="19661F77" w14:textId="77777777" w:rsidR="00101622" w:rsidRPr="000200C4" w:rsidRDefault="00101622" w:rsidP="00DF03E2">
            <w:pPr>
              <w:spacing w:line="360" w:lineRule="auto"/>
              <w:rPr>
                <w:color w:val="000000" w:themeColor="text1"/>
                <w:sz w:val="26"/>
                <w:szCs w:val="26"/>
                <w:lang w:val="vi-VN"/>
              </w:rPr>
            </w:pPr>
          </w:p>
        </w:tc>
        <w:tc>
          <w:tcPr>
            <w:tcW w:w="2462" w:type="dxa"/>
            <w:shd w:val="clear" w:color="auto" w:fill="auto"/>
          </w:tcPr>
          <w:p w14:paraId="7DD1CC87" w14:textId="77777777" w:rsidR="00101622" w:rsidRPr="000200C4" w:rsidRDefault="00101622" w:rsidP="00DF03E2">
            <w:pPr>
              <w:spacing w:line="360" w:lineRule="auto"/>
              <w:rPr>
                <w:color w:val="000000" w:themeColor="text1"/>
                <w:sz w:val="26"/>
                <w:szCs w:val="26"/>
                <w:lang w:val="vi-VN"/>
              </w:rPr>
            </w:pPr>
          </w:p>
        </w:tc>
        <w:tc>
          <w:tcPr>
            <w:tcW w:w="1721" w:type="dxa"/>
            <w:shd w:val="clear" w:color="auto" w:fill="auto"/>
          </w:tcPr>
          <w:p w14:paraId="74A04F00" w14:textId="77777777" w:rsidR="00101622" w:rsidRPr="000200C4" w:rsidRDefault="00101622" w:rsidP="00DF03E2">
            <w:pPr>
              <w:spacing w:line="360" w:lineRule="auto"/>
              <w:rPr>
                <w:color w:val="000000" w:themeColor="text1"/>
                <w:sz w:val="26"/>
                <w:szCs w:val="26"/>
                <w:lang w:val="vi-VN"/>
              </w:rPr>
            </w:pPr>
          </w:p>
        </w:tc>
        <w:tc>
          <w:tcPr>
            <w:tcW w:w="4143" w:type="dxa"/>
            <w:shd w:val="clear" w:color="auto" w:fill="auto"/>
          </w:tcPr>
          <w:p w14:paraId="4503ABDC" w14:textId="77777777" w:rsidR="00101622" w:rsidRPr="000200C4" w:rsidRDefault="00101622" w:rsidP="00DF03E2">
            <w:pPr>
              <w:spacing w:line="360" w:lineRule="auto"/>
              <w:rPr>
                <w:color w:val="000000" w:themeColor="text1"/>
                <w:sz w:val="26"/>
                <w:szCs w:val="26"/>
                <w:lang w:val="vi-VN"/>
              </w:rPr>
            </w:pPr>
          </w:p>
        </w:tc>
      </w:tr>
    </w:tbl>
    <w:p w14:paraId="17461159" w14:textId="4ADA16AE" w:rsidR="0054049D" w:rsidRPr="000200C4" w:rsidRDefault="0054049D" w:rsidP="00DF03E2">
      <w:pPr>
        <w:spacing w:line="360" w:lineRule="auto"/>
        <w:rPr>
          <w:color w:val="000000" w:themeColor="text1"/>
          <w:sz w:val="26"/>
          <w:szCs w:val="26"/>
        </w:rPr>
      </w:pPr>
    </w:p>
    <w:p w14:paraId="6459211B" w14:textId="01918EF2" w:rsidR="005F6F23" w:rsidRPr="000200C4" w:rsidRDefault="00785E00" w:rsidP="00DF03E2">
      <w:pPr>
        <w:spacing w:line="360" w:lineRule="auto"/>
        <w:jc w:val="center"/>
        <w:rPr>
          <w:color w:val="000000" w:themeColor="text1"/>
          <w:sz w:val="32"/>
          <w:szCs w:val="32"/>
        </w:rPr>
      </w:pPr>
      <w:bookmarkStart w:id="2" w:name="_Hlk90149268"/>
      <w:r w:rsidRPr="000200C4">
        <w:rPr>
          <w:b/>
          <w:color w:val="000000" w:themeColor="text1"/>
          <w:spacing w:val="-1"/>
          <w:sz w:val="32"/>
          <w:szCs w:val="32"/>
          <w:lang w:val="vi-VN"/>
        </w:rPr>
        <w:t>D</w:t>
      </w:r>
      <w:r w:rsidRPr="000200C4">
        <w:rPr>
          <w:b/>
          <w:color w:val="000000" w:themeColor="text1"/>
          <w:sz w:val="32"/>
          <w:szCs w:val="32"/>
          <w:lang w:val="vi-VN"/>
        </w:rPr>
        <w:t>OCU</w:t>
      </w:r>
      <w:r w:rsidRPr="000200C4">
        <w:rPr>
          <w:b/>
          <w:color w:val="000000" w:themeColor="text1"/>
          <w:spacing w:val="-1"/>
          <w:sz w:val="32"/>
          <w:szCs w:val="32"/>
          <w:lang w:val="vi-VN"/>
        </w:rPr>
        <w:t>M</w:t>
      </w:r>
      <w:r w:rsidRPr="000200C4">
        <w:rPr>
          <w:b/>
          <w:color w:val="000000" w:themeColor="text1"/>
          <w:sz w:val="32"/>
          <w:szCs w:val="32"/>
          <w:lang w:val="vi-VN"/>
        </w:rPr>
        <w:t>ENT</w:t>
      </w:r>
      <w:r w:rsidRPr="000200C4">
        <w:rPr>
          <w:b/>
          <w:color w:val="000000" w:themeColor="text1"/>
          <w:spacing w:val="-17"/>
          <w:sz w:val="32"/>
          <w:szCs w:val="32"/>
          <w:lang w:val="vi-VN"/>
        </w:rPr>
        <w:t xml:space="preserve"> </w:t>
      </w:r>
      <w:r w:rsidRPr="000200C4">
        <w:rPr>
          <w:b/>
          <w:color w:val="000000" w:themeColor="text1"/>
          <w:spacing w:val="1"/>
          <w:sz w:val="32"/>
          <w:szCs w:val="32"/>
          <w:lang w:val="vi-VN"/>
        </w:rPr>
        <w:t>A</w:t>
      </w:r>
      <w:r w:rsidRPr="000200C4">
        <w:rPr>
          <w:b/>
          <w:color w:val="000000" w:themeColor="text1"/>
          <w:sz w:val="32"/>
          <w:szCs w:val="32"/>
          <w:lang w:val="vi-VN"/>
        </w:rPr>
        <w:t>PP</w:t>
      </w:r>
      <w:r w:rsidRPr="000200C4">
        <w:rPr>
          <w:b/>
          <w:color w:val="000000" w:themeColor="text1"/>
          <w:spacing w:val="-6"/>
          <w:sz w:val="32"/>
          <w:szCs w:val="32"/>
          <w:lang w:val="vi-VN"/>
        </w:rPr>
        <w:t>R</w:t>
      </w:r>
      <w:r w:rsidRPr="000200C4">
        <w:rPr>
          <w:b/>
          <w:color w:val="000000" w:themeColor="text1"/>
          <w:sz w:val="32"/>
          <w:szCs w:val="32"/>
          <w:lang w:val="vi-VN"/>
        </w:rPr>
        <w:t>OVAL</w:t>
      </w:r>
    </w:p>
    <w:tbl>
      <w:tblPr>
        <w:tblStyle w:val="TableGrid"/>
        <w:tblW w:w="9516" w:type="dxa"/>
        <w:jc w:val="center"/>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Look w:val="04A0" w:firstRow="1" w:lastRow="0" w:firstColumn="1" w:lastColumn="0" w:noHBand="0" w:noVBand="1"/>
      </w:tblPr>
      <w:tblGrid>
        <w:gridCol w:w="2687"/>
        <w:gridCol w:w="3646"/>
        <w:gridCol w:w="1883"/>
        <w:gridCol w:w="1300"/>
      </w:tblGrid>
      <w:tr w:rsidR="000200C4" w:rsidRPr="000200C4" w14:paraId="066D8F11" w14:textId="77777777" w:rsidTr="003214F7">
        <w:trPr>
          <w:trHeight w:val="376"/>
          <w:jc w:val="center"/>
        </w:trPr>
        <w:tc>
          <w:tcPr>
            <w:tcW w:w="2687" w:type="dxa"/>
            <w:tcBorders>
              <w:bottom w:val="single" w:sz="4" w:space="0" w:color="B8CCE4" w:themeColor="accent1" w:themeTint="66"/>
            </w:tcBorders>
            <w:shd w:val="clear" w:color="auto" w:fill="auto"/>
            <w:vAlign w:val="center"/>
          </w:tcPr>
          <w:p w14:paraId="1CA1A6A1" w14:textId="77777777" w:rsidR="00EA7874" w:rsidRPr="000200C4" w:rsidRDefault="00EA7874" w:rsidP="00DF03E2">
            <w:pPr>
              <w:spacing w:line="360" w:lineRule="auto"/>
              <w:jc w:val="center"/>
              <w:rPr>
                <w:b/>
                <w:color w:val="000000" w:themeColor="text1"/>
                <w:sz w:val="26"/>
                <w:szCs w:val="26"/>
              </w:rPr>
            </w:pPr>
            <w:r w:rsidRPr="000200C4">
              <w:rPr>
                <w:b/>
                <w:color w:val="000000" w:themeColor="text1"/>
                <w:sz w:val="26"/>
                <w:szCs w:val="26"/>
              </w:rPr>
              <w:t>Name</w:t>
            </w:r>
          </w:p>
        </w:tc>
        <w:tc>
          <w:tcPr>
            <w:tcW w:w="3646" w:type="dxa"/>
            <w:tcBorders>
              <w:bottom w:val="single" w:sz="4" w:space="0" w:color="B8CCE4" w:themeColor="accent1" w:themeTint="66"/>
            </w:tcBorders>
            <w:shd w:val="clear" w:color="auto" w:fill="auto"/>
            <w:vAlign w:val="center"/>
          </w:tcPr>
          <w:p w14:paraId="008235F9" w14:textId="77777777" w:rsidR="00EA7874" w:rsidRPr="000200C4" w:rsidRDefault="00EA7874" w:rsidP="00DF03E2">
            <w:pPr>
              <w:spacing w:line="360" w:lineRule="auto"/>
              <w:jc w:val="center"/>
              <w:rPr>
                <w:b/>
                <w:color w:val="000000" w:themeColor="text1"/>
                <w:sz w:val="26"/>
                <w:szCs w:val="26"/>
              </w:rPr>
            </w:pPr>
            <w:r w:rsidRPr="000200C4">
              <w:rPr>
                <w:b/>
                <w:color w:val="000000" w:themeColor="text1"/>
                <w:sz w:val="26"/>
                <w:szCs w:val="26"/>
              </w:rPr>
              <w:t>Role</w:t>
            </w:r>
          </w:p>
        </w:tc>
        <w:tc>
          <w:tcPr>
            <w:tcW w:w="1883" w:type="dxa"/>
            <w:tcBorders>
              <w:bottom w:val="single" w:sz="4" w:space="0" w:color="B8CCE4" w:themeColor="accent1" w:themeTint="66"/>
            </w:tcBorders>
            <w:shd w:val="clear" w:color="auto" w:fill="auto"/>
            <w:vAlign w:val="center"/>
          </w:tcPr>
          <w:p w14:paraId="1E5D4FE0" w14:textId="77777777" w:rsidR="00EA7874" w:rsidRPr="000200C4" w:rsidRDefault="00EA7874" w:rsidP="00DF03E2">
            <w:pPr>
              <w:spacing w:line="360" w:lineRule="auto"/>
              <w:jc w:val="center"/>
              <w:rPr>
                <w:b/>
                <w:color w:val="000000" w:themeColor="text1"/>
                <w:sz w:val="26"/>
                <w:szCs w:val="26"/>
              </w:rPr>
            </w:pPr>
            <w:r w:rsidRPr="000200C4">
              <w:rPr>
                <w:b/>
                <w:color w:val="000000" w:themeColor="text1"/>
                <w:sz w:val="26"/>
                <w:szCs w:val="26"/>
              </w:rPr>
              <w:t>Date</w:t>
            </w:r>
          </w:p>
        </w:tc>
        <w:tc>
          <w:tcPr>
            <w:tcW w:w="1300" w:type="dxa"/>
            <w:tcBorders>
              <w:bottom w:val="single" w:sz="4" w:space="0" w:color="B8CCE4" w:themeColor="accent1" w:themeTint="66"/>
            </w:tcBorders>
            <w:shd w:val="clear" w:color="auto" w:fill="auto"/>
            <w:vAlign w:val="center"/>
          </w:tcPr>
          <w:p w14:paraId="7CCE039D" w14:textId="77777777" w:rsidR="00EA7874" w:rsidRPr="000200C4" w:rsidRDefault="00EA7874" w:rsidP="00DF03E2">
            <w:pPr>
              <w:spacing w:line="360" w:lineRule="auto"/>
              <w:jc w:val="center"/>
              <w:rPr>
                <w:b/>
                <w:color w:val="000000" w:themeColor="text1"/>
                <w:sz w:val="26"/>
                <w:szCs w:val="26"/>
              </w:rPr>
            </w:pPr>
            <w:r w:rsidRPr="000200C4">
              <w:rPr>
                <w:b/>
                <w:color w:val="000000" w:themeColor="text1"/>
                <w:sz w:val="26"/>
                <w:szCs w:val="26"/>
              </w:rPr>
              <w:t>Signature</w:t>
            </w:r>
          </w:p>
        </w:tc>
      </w:tr>
      <w:tr w:rsidR="000200C4" w:rsidRPr="000200C4" w14:paraId="208F95FB" w14:textId="77777777" w:rsidTr="003214F7">
        <w:trPr>
          <w:trHeight w:val="359"/>
          <w:jc w:val="center"/>
        </w:trPr>
        <w:tc>
          <w:tcPr>
            <w:tcW w:w="2687" w:type="dxa"/>
            <w:shd w:val="clear" w:color="auto" w:fill="auto"/>
            <w:vAlign w:val="center"/>
          </w:tcPr>
          <w:p w14:paraId="34164622" w14:textId="7C4DA482" w:rsidR="00EA7874" w:rsidRPr="000200C4" w:rsidRDefault="000200C4" w:rsidP="00DF03E2">
            <w:pPr>
              <w:spacing w:line="360" w:lineRule="auto"/>
              <w:jc w:val="both"/>
              <w:rPr>
                <w:color w:val="000000" w:themeColor="text1"/>
                <w:sz w:val="26"/>
                <w:szCs w:val="26"/>
              </w:rPr>
            </w:pPr>
            <w:r w:rsidRPr="000200C4">
              <w:rPr>
                <w:color w:val="000000" w:themeColor="text1"/>
                <w:sz w:val="28"/>
                <w:szCs w:val="28"/>
                <w:lang w:val="vi-VN"/>
              </w:rPr>
              <w:t>TS. Trương Tiến Vũ</w:t>
            </w:r>
          </w:p>
        </w:tc>
        <w:tc>
          <w:tcPr>
            <w:tcW w:w="3646" w:type="dxa"/>
            <w:shd w:val="clear" w:color="auto" w:fill="auto"/>
            <w:vAlign w:val="center"/>
          </w:tcPr>
          <w:p w14:paraId="558D60B7" w14:textId="77777777" w:rsidR="00EA7874" w:rsidRPr="000200C4" w:rsidRDefault="00EA7874" w:rsidP="00DF03E2">
            <w:pPr>
              <w:spacing w:line="360" w:lineRule="auto"/>
              <w:jc w:val="both"/>
              <w:rPr>
                <w:color w:val="000000" w:themeColor="text1"/>
                <w:sz w:val="26"/>
                <w:szCs w:val="26"/>
              </w:rPr>
            </w:pPr>
            <w:r w:rsidRPr="000200C4">
              <w:rPr>
                <w:color w:val="000000" w:themeColor="text1"/>
                <w:sz w:val="26"/>
                <w:szCs w:val="26"/>
              </w:rPr>
              <w:t>Mentor</w:t>
            </w:r>
          </w:p>
        </w:tc>
        <w:tc>
          <w:tcPr>
            <w:tcW w:w="1883" w:type="dxa"/>
            <w:shd w:val="clear" w:color="auto" w:fill="auto"/>
            <w:vAlign w:val="center"/>
          </w:tcPr>
          <w:p w14:paraId="2BC42892" w14:textId="7ABCCB5B" w:rsidR="00EA7874" w:rsidRPr="000200C4" w:rsidRDefault="000200C4" w:rsidP="00DF03E2">
            <w:pPr>
              <w:spacing w:line="360" w:lineRule="auto"/>
              <w:jc w:val="both"/>
              <w:rPr>
                <w:color w:val="000000" w:themeColor="text1"/>
                <w:sz w:val="26"/>
                <w:szCs w:val="26"/>
              </w:rPr>
            </w:pPr>
            <w:r>
              <w:rPr>
                <w:color w:val="000000" w:themeColor="text1"/>
                <w:sz w:val="26"/>
                <w:szCs w:val="26"/>
              </w:rPr>
              <w:t>11</w:t>
            </w:r>
            <w:r w:rsidR="007E4DE8" w:rsidRPr="000200C4">
              <w:rPr>
                <w:color w:val="000000" w:themeColor="text1"/>
                <w:sz w:val="26"/>
                <w:szCs w:val="26"/>
              </w:rPr>
              <w:t>/2021</w:t>
            </w:r>
          </w:p>
        </w:tc>
        <w:tc>
          <w:tcPr>
            <w:tcW w:w="1300" w:type="dxa"/>
            <w:shd w:val="clear" w:color="auto" w:fill="auto"/>
            <w:vAlign w:val="center"/>
          </w:tcPr>
          <w:p w14:paraId="1F552595" w14:textId="77777777" w:rsidR="00EA7874" w:rsidRPr="000200C4" w:rsidRDefault="00EA7874" w:rsidP="00DF03E2">
            <w:pPr>
              <w:spacing w:line="360" w:lineRule="auto"/>
              <w:jc w:val="both"/>
              <w:rPr>
                <w:color w:val="000000" w:themeColor="text1"/>
                <w:sz w:val="26"/>
                <w:szCs w:val="26"/>
              </w:rPr>
            </w:pPr>
          </w:p>
        </w:tc>
      </w:tr>
      <w:tr w:rsidR="000200C4" w:rsidRPr="000200C4" w14:paraId="0FB0E3D4" w14:textId="77777777" w:rsidTr="003214F7">
        <w:trPr>
          <w:trHeight w:val="494"/>
          <w:jc w:val="center"/>
        </w:trPr>
        <w:tc>
          <w:tcPr>
            <w:tcW w:w="2687" w:type="dxa"/>
            <w:shd w:val="clear" w:color="auto" w:fill="auto"/>
            <w:vAlign w:val="center"/>
          </w:tcPr>
          <w:p w14:paraId="3F797149" w14:textId="225E90FC" w:rsidR="00EA7874" w:rsidRPr="000200C4" w:rsidRDefault="00DF03E2" w:rsidP="00DF03E2">
            <w:pPr>
              <w:spacing w:line="360" w:lineRule="auto"/>
              <w:jc w:val="both"/>
              <w:rPr>
                <w:color w:val="000000" w:themeColor="text1"/>
                <w:sz w:val="26"/>
                <w:szCs w:val="26"/>
              </w:rPr>
            </w:pPr>
            <w:r>
              <w:rPr>
                <w:color w:val="000000" w:themeColor="text1"/>
                <w:sz w:val="26"/>
                <w:szCs w:val="26"/>
              </w:rPr>
              <w:t>Đường Đăng Đức</w:t>
            </w:r>
          </w:p>
        </w:tc>
        <w:tc>
          <w:tcPr>
            <w:tcW w:w="3646" w:type="dxa"/>
            <w:shd w:val="clear" w:color="auto" w:fill="auto"/>
            <w:vAlign w:val="center"/>
          </w:tcPr>
          <w:p w14:paraId="30FBD2B7" w14:textId="3B19CF1F" w:rsidR="00EA7874" w:rsidRPr="000200C4" w:rsidRDefault="00EA7874" w:rsidP="00DF03E2">
            <w:pPr>
              <w:spacing w:line="360" w:lineRule="auto"/>
              <w:rPr>
                <w:color w:val="000000" w:themeColor="text1"/>
                <w:sz w:val="26"/>
                <w:szCs w:val="26"/>
              </w:rPr>
            </w:pPr>
            <w:r w:rsidRPr="000200C4">
              <w:rPr>
                <w:color w:val="000000" w:themeColor="text1"/>
                <w:sz w:val="26"/>
                <w:szCs w:val="26"/>
              </w:rPr>
              <w:t>Scrum</w:t>
            </w:r>
            <w:r w:rsidR="00DF03E2">
              <w:rPr>
                <w:color w:val="000000" w:themeColor="text1"/>
                <w:sz w:val="26"/>
                <w:szCs w:val="26"/>
              </w:rPr>
              <w:t xml:space="preserve"> </w:t>
            </w:r>
            <w:r w:rsidRPr="000200C4">
              <w:rPr>
                <w:color w:val="000000" w:themeColor="text1"/>
                <w:sz w:val="26"/>
                <w:szCs w:val="26"/>
              </w:rPr>
              <w:t>Master/ Product Owner</w:t>
            </w:r>
          </w:p>
        </w:tc>
        <w:tc>
          <w:tcPr>
            <w:tcW w:w="1883" w:type="dxa"/>
            <w:shd w:val="clear" w:color="auto" w:fill="auto"/>
            <w:vAlign w:val="center"/>
          </w:tcPr>
          <w:p w14:paraId="47CF7E1D" w14:textId="3A597B8B" w:rsidR="00EA7874" w:rsidRPr="000200C4" w:rsidRDefault="00DF03E2" w:rsidP="00DF03E2">
            <w:pPr>
              <w:spacing w:line="360" w:lineRule="auto"/>
              <w:jc w:val="both"/>
              <w:rPr>
                <w:color w:val="000000" w:themeColor="text1"/>
                <w:sz w:val="26"/>
                <w:szCs w:val="26"/>
              </w:rPr>
            </w:pPr>
            <w:r>
              <w:rPr>
                <w:color w:val="000000" w:themeColor="text1"/>
                <w:sz w:val="26"/>
                <w:szCs w:val="26"/>
              </w:rPr>
              <w:t>11/2021</w:t>
            </w:r>
          </w:p>
        </w:tc>
        <w:tc>
          <w:tcPr>
            <w:tcW w:w="1300" w:type="dxa"/>
            <w:shd w:val="clear" w:color="auto" w:fill="auto"/>
            <w:vAlign w:val="center"/>
          </w:tcPr>
          <w:p w14:paraId="7E25EAE2" w14:textId="77777777" w:rsidR="00EA7874" w:rsidRPr="000200C4" w:rsidRDefault="00EA7874" w:rsidP="00DF03E2">
            <w:pPr>
              <w:spacing w:line="360" w:lineRule="auto"/>
              <w:jc w:val="both"/>
              <w:rPr>
                <w:color w:val="000000" w:themeColor="text1"/>
                <w:sz w:val="26"/>
                <w:szCs w:val="26"/>
              </w:rPr>
            </w:pPr>
          </w:p>
        </w:tc>
      </w:tr>
      <w:tr w:rsidR="000200C4" w:rsidRPr="000200C4" w14:paraId="63E0DC8E" w14:textId="77777777" w:rsidTr="003214F7">
        <w:trPr>
          <w:trHeight w:val="485"/>
          <w:jc w:val="center"/>
        </w:trPr>
        <w:tc>
          <w:tcPr>
            <w:tcW w:w="2687" w:type="dxa"/>
            <w:shd w:val="clear" w:color="auto" w:fill="auto"/>
            <w:vAlign w:val="center"/>
          </w:tcPr>
          <w:p w14:paraId="1020FC15" w14:textId="72CEB458" w:rsidR="00EA7874" w:rsidRPr="000200C4" w:rsidRDefault="001D46D6" w:rsidP="00DF03E2">
            <w:pPr>
              <w:spacing w:line="360" w:lineRule="auto"/>
              <w:jc w:val="both"/>
              <w:rPr>
                <w:color w:val="000000" w:themeColor="text1"/>
                <w:sz w:val="26"/>
                <w:szCs w:val="26"/>
              </w:rPr>
            </w:pPr>
            <w:r w:rsidRPr="000200C4">
              <w:rPr>
                <w:color w:val="000000" w:themeColor="text1"/>
                <w:sz w:val="26"/>
                <w:szCs w:val="26"/>
              </w:rPr>
              <w:t>Trần Thanh Hoàng</w:t>
            </w:r>
            <w:r w:rsidR="00AB5639" w:rsidRPr="000200C4">
              <w:rPr>
                <w:color w:val="000000" w:themeColor="text1"/>
                <w:sz w:val="26"/>
                <w:szCs w:val="26"/>
              </w:rPr>
              <w:t xml:space="preserve"> </w:t>
            </w:r>
          </w:p>
        </w:tc>
        <w:tc>
          <w:tcPr>
            <w:tcW w:w="3646" w:type="dxa"/>
            <w:shd w:val="clear" w:color="auto" w:fill="auto"/>
            <w:vAlign w:val="center"/>
          </w:tcPr>
          <w:p w14:paraId="5C7370B8" w14:textId="77777777" w:rsidR="00EA7874" w:rsidRPr="000200C4" w:rsidRDefault="00EA7874" w:rsidP="00DF03E2">
            <w:pPr>
              <w:spacing w:line="360" w:lineRule="auto"/>
              <w:jc w:val="both"/>
              <w:rPr>
                <w:color w:val="000000" w:themeColor="text1"/>
                <w:sz w:val="26"/>
                <w:szCs w:val="26"/>
              </w:rPr>
            </w:pPr>
            <w:r w:rsidRPr="000200C4">
              <w:rPr>
                <w:color w:val="000000" w:themeColor="text1"/>
                <w:sz w:val="26"/>
                <w:szCs w:val="26"/>
              </w:rPr>
              <w:t>Team Member</w:t>
            </w:r>
          </w:p>
        </w:tc>
        <w:tc>
          <w:tcPr>
            <w:tcW w:w="1883" w:type="dxa"/>
            <w:shd w:val="clear" w:color="auto" w:fill="auto"/>
            <w:vAlign w:val="center"/>
          </w:tcPr>
          <w:p w14:paraId="53B81A6F" w14:textId="1BA4D922" w:rsidR="00EA7874" w:rsidRPr="000200C4" w:rsidRDefault="00DF03E2" w:rsidP="00DF03E2">
            <w:pPr>
              <w:spacing w:line="360" w:lineRule="auto"/>
              <w:jc w:val="both"/>
              <w:rPr>
                <w:color w:val="000000" w:themeColor="text1"/>
                <w:sz w:val="26"/>
                <w:szCs w:val="26"/>
              </w:rPr>
            </w:pPr>
            <w:r>
              <w:rPr>
                <w:color w:val="000000" w:themeColor="text1"/>
                <w:sz w:val="26"/>
                <w:szCs w:val="26"/>
              </w:rPr>
              <w:t>11/2021</w:t>
            </w:r>
          </w:p>
        </w:tc>
        <w:tc>
          <w:tcPr>
            <w:tcW w:w="1300" w:type="dxa"/>
            <w:shd w:val="clear" w:color="auto" w:fill="auto"/>
            <w:vAlign w:val="center"/>
          </w:tcPr>
          <w:p w14:paraId="58DAFB20" w14:textId="77777777" w:rsidR="00EA7874" w:rsidRPr="000200C4" w:rsidRDefault="00EA7874" w:rsidP="00DF03E2">
            <w:pPr>
              <w:spacing w:line="360" w:lineRule="auto"/>
              <w:jc w:val="both"/>
              <w:rPr>
                <w:color w:val="000000" w:themeColor="text1"/>
                <w:sz w:val="26"/>
                <w:szCs w:val="26"/>
              </w:rPr>
            </w:pPr>
          </w:p>
        </w:tc>
      </w:tr>
      <w:tr w:rsidR="000200C4" w:rsidRPr="000200C4" w14:paraId="1B8E4512" w14:textId="77777777" w:rsidTr="003214F7">
        <w:trPr>
          <w:trHeight w:val="350"/>
          <w:jc w:val="center"/>
        </w:trPr>
        <w:tc>
          <w:tcPr>
            <w:tcW w:w="2687" w:type="dxa"/>
            <w:shd w:val="clear" w:color="auto" w:fill="auto"/>
            <w:vAlign w:val="center"/>
          </w:tcPr>
          <w:p w14:paraId="447A1CEF" w14:textId="5DDAC148" w:rsidR="00EA7874" w:rsidRPr="000200C4" w:rsidRDefault="001D46D6" w:rsidP="00DF03E2">
            <w:pPr>
              <w:spacing w:line="360" w:lineRule="auto"/>
              <w:jc w:val="both"/>
              <w:rPr>
                <w:color w:val="000000" w:themeColor="text1"/>
                <w:sz w:val="26"/>
                <w:szCs w:val="26"/>
              </w:rPr>
            </w:pPr>
            <w:r w:rsidRPr="000200C4">
              <w:rPr>
                <w:color w:val="000000" w:themeColor="text1"/>
                <w:sz w:val="26"/>
                <w:szCs w:val="26"/>
              </w:rPr>
              <w:t>Phan Thanh Vang</w:t>
            </w:r>
          </w:p>
        </w:tc>
        <w:tc>
          <w:tcPr>
            <w:tcW w:w="3646" w:type="dxa"/>
            <w:shd w:val="clear" w:color="auto" w:fill="auto"/>
            <w:vAlign w:val="center"/>
          </w:tcPr>
          <w:p w14:paraId="1BB4E580" w14:textId="77777777" w:rsidR="00EA7874" w:rsidRPr="000200C4" w:rsidRDefault="00EA7874" w:rsidP="00DF03E2">
            <w:pPr>
              <w:spacing w:line="360" w:lineRule="auto"/>
              <w:jc w:val="both"/>
              <w:rPr>
                <w:color w:val="000000" w:themeColor="text1"/>
                <w:sz w:val="26"/>
                <w:szCs w:val="26"/>
              </w:rPr>
            </w:pPr>
            <w:r w:rsidRPr="000200C4">
              <w:rPr>
                <w:color w:val="000000" w:themeColor="text1"/>
                <w:sz w:val="26"/>
                <w:szCs w:val="26"/>
              </w:rPr>
              <w:t>Team Member</w:t>
            </w:r>
          </w:p>
        </w:tc>
        <w:tc>
          <w:tcPr>
            <w:tcW w:w="1883" w:type="dxa"/>
            <w:shd w:val="clear" w:color="auto" w:fill="auto"/>
            <w:vAlign w:val="center"/>
          </w:tcPr>
          <w:p w14:paraId="05D52FD4" w14:textId="647CD5C8" w:rsidR="00EA7874" w:rsidRPr="000200C4" w:rsidRDefault="00DF03E2" w:rsidP="00DF03E2">
            <w:pPr>
              <w:spacing w:line="360" w:lineRule="auto"/>
              <w:jc w:val="both"/>
              <w:rPr>
                <w:color w:val="000000" w:themeColor="text1"/>
                <w:sz w:val="26"/>
                <w:szCs w:val="26"/>
              </w:rPr>
            </w:pPr>
            <w:r>
              <w:rPr>
                <w:color w:val="000000" w:themeColor="text1"/>
                <w:sz w:val="26"/>
                <w:szCs w:val="26"/>
              </w:rPr>
              <w:t>11/2021</w:t>
            </w:r>
          </w:p>
        </w:tc>
        <w:tc>
          <w:tcPr>
            <w:tcW w:w="1300" w:type="dxa"/>
            <w:shd w:val="clear" w:color="auto" w:fill="auto"/>
            <w:vAlign w:val="center"/>
          </w:tcPr>
          <w:p w14:paraId="5E9880B3" w14:textId="77777777" w:rsidR="00EA7874" w:rsidRPr="000200C4" w:rsidRDefault="00EA7874" w:rsidP="00DF03E2">
            <w:pPr>
              <w:spacing w:line="360" w:lineRule="auto"/>
              <w:jc w:val="both"/>
              <w:rPr>
                <w:color w:val="000000" w:themeColor="text1"/>
                <w:sz w:val="26"/>
                <w:szCs w:val="26"/>
              </w:rPr>
            </w:pPr>
          </w:p>
        </w:tc>
      </w:tr>
      <w:tr w:rsidR="000200C4" w:rsidRPr="000200C4" w14:paraId="7ED8F174" w14:textId="77777777" w:rsidTr="003214F7">
        <w:trPr>
          <w:trHeight w:val="341"/>
          <w:jc w:val="center"/>
        </w:trPr>
        <w:tc>
          <w:tcPr>
            <w:tcW w:w="2687" w:type="dxa"/>
            <w:shd w:val="clear" w:color="auto" w:fill="auto"/>
            <w:vAlign w:val="center"/>
          </w:tcPr>
          <w:p w14:paraId="3BFC888C" w14:textId="4F74D716" w:rsidR="00EA7874" w:rsidRPr="000200C4" w:rsidRDefault="001D46D6" w:rsidP="00DF03E2">
            <w:pPr>
              <w:spacing w:line="360" w:lineRule="auto"/>
              <w:jc w:val="both"/>
              <w:rPr>
                <w:color w:val="000000" w:themeColor="text1"/>
                <w:sz w:val="26"/>
                <w:szCs w:val="26"/>
              </w:rPr>
            </w:pPr>
            <w:r w:rsidRPr="000200C4">
              <w:rPr>
                <w:color w:val="000000" w:themeColor="text1"/>
                <w:sz w:val="26"/>
                <w:szCs w:val="26"/>
              </w:rPr>
              <w:t>Trần Đức Minh</w:t>
            </w:r>
          </w:p>
        </w:tc>
        <w:tc>
          <w:tcPr>
            <w:tcW w:w="3646" w:type="dxa"/>
            <w:shd w:val="clear" w:color="auto" w:fill="auto"/>
            <w:vAlign w:val="center"/>
          </w:tcPr>
          <w:p w14:paraId="620F47DC" w14:textId="77777777" w:rsidR="00EA7874" w:rsidRPr="000200C4" w:rsidRDefault="00EA7874" w:rsidP="00DF03E2">
            <w:pPr>
              <w:spacing w:line="360" w:lineRule="auto"/>
              <w:jc w:val="both"/>
              <w:rPr>
                <w:color w:val="000000" w:themeColor="text1"/>
                <w:sz w:val="26"/>
                <w:szCs w:val="26"/>
              </w:rPr>
            </w:pPr>
            <w:r w:rsidRPr="000200C4">
              <w:rPr>
                <w:color w:val="000000" w:themeColor="text1"/>
                <w:sz w:val="26"/>
                <w:szCs w:val="26"/>
              </w:rPr>
              <w:t>Team Member</w:t>
            </w:r>
          </w:p>
        </w:tc>
        <w:tc>
          <w:tcPr>
            <w:tcW w:w="1883" w:type="dxa"/>
            <w:shd w:val="clear" w:color="auto" w:fill="auto"/>
            <w:vAlign w:val="center"/>
          </w:tcPr>
          <w:p w14:paraId="7F44BD6D" w14:textId="77F8C5E1" w:rsidR="00EA7874" w:rsidRPr="000200C4" w:rsidRDefault="00DF03E2" w:rsidP="00DF03E2">
            <w:pPr>
              <w:spacing w:line="360" w:lineRule="auto"/>
              <w:jc w:val="both"/>
              <w:rPr>
                <w:color w:val="000000" w:themeColor="text1"/>
                <w:sz w:val="26"/>
                <w:szCs w:val="26"/>
              </w:rPr>
            </w:pPr>
            <w:r>
              <w:rPr>
                <w:color w:val="000000" w:themeColor="text1"/>
                <w:sz w:val="26"/>
                <w:szCs w:val="26"/>
              </w:rPr>
              <w:t>11/2021</w:t>
            </w:r>
          </w:p>
        </w:tc>
        <w:tc>
          <w:tcPr>
            <w:tcW w:w="1300" w:type="dxa"/>
            <w:shd w:val="clear" w:color="auto" w:fill="auto"/>
            <w:vAlign w:val="center"/>
          </w:tcPr>
          <w:p w14:paraId="0B23FE21" w14:textId="77777777" w:rsidR="00EA7874" w:rsidRPr="000200C4" w:rsidRDefault="00EA7874" w:rsidP="00DF03E2">
            <w:pPr>
              <w:spacing w:line="360" w:lineRule="auto"/>
              <w:jc w:val="both"/>
              <w:rPr>
                <w:color w:val="000000" w:themeColor="text1"/>
                <w:sz w:val="26"/>
                <w:szCs w:val="26"/>
              </w:rPr>
            </w:pPr>
          </w:p>
        </w:tc>
      </w:tr>
      <w:tr w:rsidR="00DF03E2" w:rsidRPr="000200C4" w14:paraId="615AC2B6" w14:textId="77777777" w:rsidTr="003214F7">
        <w:trPr>
          <w:trHeight w:val="341"/>
          <w:jc w:val="center"/>
        </w:trPr>
        <w:tc>
          <w:tcPr>
            <w:tcW w:w="2687" w:type="dxa"/>
            <w:shd w:val="clear" w:color="auto" w:fill="auto"/>
            <w:vAlign w:val="center"/>
          </w:tcPr>
          <w:p w14:paraId="756E3C1D" w14:textId="54F5EC28" w:rsidR="00DF03E2" w:rsidRPr="000200C4" w:rsidRDefault="00DF03E2" w:rsidP="00DF03E2">
            <w:pPr>
              <w:spacing w:line="360" w:lineRule="auto"/>
              <w:jc w:val="both"/>
              <w:rPr>
                <w:color w:val="000000" w:themeColor="text1"/>
                <w:sz w:val="26"/>
                <w:szCs w:val="26"/>
              </w:rPr>
            </w:pPr>
            <w:r w:rsidRPr="00F244AF">
              <w:rPr>
                <w:sz w:val="28"/>
                <w:szCs w:val="28"/>
              </w:rPr>
              <w:t>Bùi Xuân Thìn</w:t>
            </w:r>
          </w:p>
        </w:tc>
        <w:tc>
          <w:tcPr>
            <w:tcW w:w="3646" w:type="dxa"/>
            <w:shd w:val="clear" w:color="auto" w:fill="auto"/>
            <w:vAlign w:val="center"/>
          </w:tcPr>
          <w:p w14:paraId="21051800" w14:textId="1F9537B3" w:rsidR="00DF03E2" w:rsidRPr="000200C4" w:rsidRDefault="00DF03E2" w:rsidP="00DF03E2">
            <w:pPr>
              <w:spacing w:line="360" w:lineRule="auto"/>
              <w:jc w:val="both"/>
              <w:rPr>
                <w:color w:val="000000" w:themeColor="text1"/>
                <w:sz w:val="26"/>
                <w:szCs w:val="26"/>
              </w:rPr>
            </w:pPr>
            <w:r w:rsidRPr="000200C4">
              <w:rPr>
                <w:color w:val="000000" w:themeColor="text1"/>
                <w:sz w:val="26"/>
                <w:szCs w:val="26"/>
              </w:rPr>
              <w:t>Team Member</w:t>
            </w:r>
          </w:p>
        </w:tc>
        <w:tc>
          <w:tcPr>
            <w:tcW w:w="1883" w:type="dxa"/>
            <w:shd w:val="clear" w:color="auto" w:fill="auto"/>
            <w:vAlign w:val="center"/>
          </w:tcPr>
          <w:p w14:paraId="5B768E64" w14:textId="3416BF96" w:rsidR="00DF03E2" w:rsidRDefault="00DF03E2" w:rsidP="00DF03E2">
            <w:pPr>
              <w:spacing w:line="360" w:lineRule="auto"/>
              <w:jc w:val="both"/>
              <w:rPr>
                <w:color w:val="000000" w:themeColor="text1"/>
                <w:sz w:val="26"/>
                <w:szCs w:val="26"/>
              </w:rPr>
            </w:pPr>
            <w:r>
              <w:rPr>
                <w:color w:val="000000" w:themeColor="text1"/>
                <w:sz w:val="26"/>
                <w:szCs w:val="26"/>
              </w:rPr>
              <w:t>11/2021</w:t>
            </w:r>
          </w:p>
        </w:tc>
        <w:tc>
          <w:tcPr>
            <w:tcW w:w="1300" w:type="dxa"/>
            <w:shd w:val="clear" w:color="auto" w:fill="auto"/>
            <w:vAlign w:val="center"/>
          </w:tcPr>
          <w:p w14:paraId="6E417CB9" w14:textId="77777777" w:rsidR="00DF03E2" w:rsidRPr="000200C4" w:rsidRDefault="00DF03E2" w:rsidP="00DF03E2">
            <w:pPr>
              <w:spacing w:line="360" w:lineRule="auto"/>
              <w:jc w:val="both"/>
              <w:rPr>
                <w:color w:val="000000" w:themeColor="text1"/>
                <w:sz w:val="26"/>
                <w:szCs w:val="26"/>
              </w:rPr>
            </w:pPr>
          </w:p>
        </w:tc>
      </w:tr>
      <w:tr w:rsidR="00DF03E2" w:rsidRPr="000200C4" w14:paraId="0ED40625" w14:textId="77777777" w:rsidTr="003214F7">
        <w:trPr>
          <w:trHeight w:val="341"/>
          <w:jc w:val="center"/>
        </w:trPr>
        <w:tc>
          <w:tcPr>
            <w:tcW w:w="2687" w:type="dxa"/>
            <w:shd w:val="clear" w:color="auto" w:fill="auto"/>
            <w:vAlign w:val="center"/>
          </w:tcPr>
          <w:p w14:paraId="328815BB" w14:textId="351DBA28" w:rsidR="00DF03E2" w:rsidRPr="000200C4" w:rsidRDefault="00DF03E2" w:rsidP="00DF03E2">
            <w:pPr>
              <w:spacing w:line="360" w:lineRule="auto"/>
              <w:jc w:val="both"/>
              <w:rPr>
                <w:color w:val="000000" w:themeColor="text1"/>
                <w:sz w:val="26"/>
                <w:szCs w:val="26"/>
              </w:rPr>
            </w:pPr>
            <w:r w:rsidRPr="00F244AF">
              <w:rPr>
                <w:sz w:val="28"/>
                <w:szCs w:val="28"/>
              </w:rPr>
              <w:t>Phan Nhật Quân</w:t>
            </w:r>
          </w:p>
        </w:tc>
        <w:tc>
          <w:tcPr>
            <w:tcW w:w="3646" w:type="dxa"/>
            <w:shd w:val="clear" w:color="auto" w:fill="auto"/>
            <w:vAlign w:val="center"/>
          </w:tcPr>
          <w:p w14:paraId="29B67D54" w14:textId="1DAC153E" w:rsidR="00DF03E2" w:rsidRPr="000200C4" w:rsidRDefault="00DF03E2" w:rsidP="00DF03E2">
            <w:pPr>
              <w:spacing w:line="360" w:lineRule="auto"/>
              <w:jc w:val="both"/>
              <w:rPr>
                <w:color w:val="000000" w:themeColor="text1"/>
                <w:sz w:val="26"/>
                <w:szCs w:val="26"/>
              </w:rPr>
            </w:pPr>
            <w:r w:rsidRPr="000200C4">
              <w:rPr>
                <w:color w:val="000000" w:themeColor="text1"/>
                <w:sz w:val="26"/>
                <w:szCs w:val="26"/>
              </w:rPr>
              <w:t>Team Member</w:t>
            </w:r>
          </w:p>
        </w:tc>
        <w:tc>
          <w:tcPr>
            <w:tcW w:w="1883" w:type="dxa"/>
            <w:shd w:val="clear" w:color="auto" w:fill="auto"/>
            <w:vAlign w:val="center"/>
          </w:tcPr>
          <w:p w14:paraId="58F2C38D" w14:textId="47C395B5" w:rsidR="00DF03E2" w:rsidRDefault="00DF03E2" w:rsidP="00DF03E2">
            <w:pPr>
              <w:spacing w:line="360" w:lineRule="auto"/>
              <w:jc w:val="both"/>
              <w:rPr>
                <w:color w:val="000000" w:themeColor="text1"/>
                <w:sz w:val="26"/>
                <w:szCs w:val="26"/>
              </w:rPr>
            </w:pPr>
            <w:r>
              <w:rPr>
                <w:color w:val="000000" w:themeColor="text1"/>
                <w:sz w:val="26"/>
                <w:szCs w:val="26"/>
              </w:rPr>
              <w:t>11/2021</w:t>
            </w:r>
          </w:p>
        </w:tc>
        <w:tc>
          <w:tcPr>
            <w:tcW w:w="1300" w:type="dxa"/>
            <w:shd w:val="clear" w:color="auto" w:fill="auto"/>
            <w:vAlign w:val="center"/>
          </w:tcPr>
          <w:p w14:paraId="7444CF5D" w14:textId="77777777" w:rsidR="00DF03E2" w:rsidRPr="000200C4" w:rsidRDefault="00DF03E2" w:rsidP="00DF03E2">
            <w:pPr>
              <w:spacing w:line="360" w:lineRule="auto"/>
              <w:jc w:val="both"/>
              <w:rPr>
                <w:color w:val="000000" w:themeColor="text1"/>
                <w:sz w:val="26"/>
                <w:szCs w:val="26"/>
              </w:rPr>
            </w:pPr>
          </w:p>
        </w:tc>
      </w:tr>
      <w:tr w:rsidR="00DF03E2" w:rsidRPr="000200C4" w14:paraId="173BED9B" w14:textId="77777777" w:rsidTr="003214F7">
        <w:trPr>
          <w:trHeight w:val="341"/>
          <w:jc w:val="center"/>
        </w:trPr>
        <w:tc>
          <w:tcPr>
            <w:tcW w:w="2687" w:type="dxa"/>
            <w:shd w:val="clear" w:color="auto" w:fill="auto"/>
            <w:vAlign w:val="center"/>
          </w:tcPr>
          <w:p w14:paraId="6E6C08EA" w14:textId="66044F33" w:rsidR="00DF03E2" w:rsidRPr="000200C4" w:rsidRDefault="00DF03E2" w:rsidP="00DF03E2">
            <w:pPr>
              <w:spacing w:line="360" w:lineRule="auto"/>
              <w:jc w:val="both"/>
              <w:rPr>
                <w:color w:val="000000" w:themeColor="text1"/>
                <w:sz w:val="26"/>
                <w:szCs w:val="26"/>
              </w:rPr>
            </w:pPr>
            <w:r w:rsidRPr="00F244AF">
              <w:rPr>
                <w:sz w:val="28"/>
                <w:szCs w:val="28"/>
              </w:rPr>
              <w:t>Trần Hạ Long</w:t>
            </w:r>
          </w:p>
        </w:tc>
        <w:tc>
          <w:tcPr>
            <w:tcW w:w="3646" w:type="dxa"/>
            <w:shd w:val="clear" w:color="auto" w:fill="auto"/>
            <w:vAlign w:val="center"/>
          </w:tcPr>
          <w:p w14:paraId="419EED72" w14:textId="53A45838" w:rsidR="00DF03E2" w:rsidRPr="000200C4" w:rsidRDefault="00DF03E2" w:rsidP="00DF03E2">
            <w:pPr>
              <w:spacing w:line="360" w:lineRule="auto"/>
              <w:jc w:val="both"/>
              <w:rPr>
                <w:color w:val="000000" w:themeColor="text1"/>
                <w:sz w:val="26"/>
                <w:szCs w:val="26"/>
              </w:rPr>
            </w:pPr>
            <w:r w:rsidRPr="000200C4">
              <w:rPr>
                <w:color w:val="000000" w:themeColor="text1"/>
                <w:sz w:val="26"/>
                <w:szCs w:val="26"/>
              </w:rPr>
              <w:t>Team Member</w:t>
            </w:r>
          </w:p>
        </w:tc>
        <w:tc>
          <w:tcPr>
            <w:tcW w:w="1883" w:type="dxa"/>
            <w:shd w:val="clear" w:color="auto" w:fill="auto"/>
            <w:vAlign w:val="center"/>
          </w:tcPr>
          <w:p w14:paraId="090812BF" w14:textId="67C037A4" w:rsidR="00DF03E2" w:rsidRDefault="00DF03E2" w:rsidP="00DF03E2">
            <w:pPr>
              <w:spacing w:line="360" w:lineRule="auto"/>
              <w:jc w:val="both"/>
              <w:rPr>
                <w:color w:val="000000" w:themeColor="text1"/>
                <w:sz w:val="26"/>
                <w:szCs w:val="26"/>
              </w:rPr>
            </w:pPr>
            <w:r>
              <w:rPr>
                <w:color w:val="000000" w:themeColor="text1"/>
                <w:sz w:val="26"/>
                <w:szCs w:val="26"/>
              </w:rPr>
              <w:t>11/2021</w:t>
            </w:r>
          </w:p>
        </w:tc>
        <w:tc>
          <w:tcPr>
            <w:tcW w:w="1300" w:type="dxa"/>
            <w:shd w:val="clear" w:color="auto" w:fill="auto"/>
            <w:vAlign w:val="center"/>
          </w:tcPr>
          <w:p w14:paraId="15C3E52F" w14:textId="77777777" w:rsidR="00DF03E2" w:rsidRPr="000200C4" w:rsidRDefault="00DF03E2" w:rsidP="00DF03E2">
            <w:pPr>
              <w:spacing w:line="360" w:lineRule="auto"/>
              <w:jc w:val="both"/>
              <w:rPr>
                <w:color w:val="000000" w:themeColor="text1"/>
                <w:sz w:val="26"/>
                <w:szCs w:val="26"/>
              </w:rPr>
            </w:pPr>
          </w:p>
        </w:tc>
      </w:tr>
      <w:tr w:rsidR="00DF03E2" w:rsidRPr="000200C4" w14:paraId="706103C7" w14:textId="77777777" w:rsidTr="003214F7">
        <w:trPr>
          <w:trHeight w:val="341"/>
          <w:jc w:val="center"/>
        </w:trPr>
        <w:tc>
          <w:tcPr>
            <w:tcW w:w="2687" w:type="dxa"/>
            <w:shd w:val="clear" w:color="auto" w:fill="auto"/>
            <w:vAlign w:val="center"/>
          </w:tcPr>
          <w:p w14:paraId="3F993682" w14:textId="374E0DCD" w:rsidR="00DF03E2" w:rsidRPr="00F244AF" w:rsidRDefault="00DF03E2" w:rsidP="00DF03E2">
            <w:pPr>
              <w:spacing w:line="360" w:lineRule="auto"/>
              <w:jc w:val="both"/>
              <w:rPr>
                <w:sz w:val="28"/>
                <w:szCs w:val="28"/>
              </w:rPr>
            </w:pPr>
            <w:r w:rsidRPr="00F244AF">
              <w:rPr>
                <w:sz w:val="28"/>
                <w:szCs w:val="28"/>
              </w:rPr>
              <w:t>Đỗ Hoàng Duy</w:t>
            </w:r>
          </w:p>
        </w:tc>
        <w:tc>
          <w:tcPr>
            <w:tcW w:w="3646" w:type="dxa"/>
            <w:shd w:val="clear" w:color="auto" w:fill="auto"/>
            <w:vAlign w:val="center"/>
          </w:tcPr>
          <w:p w14:paraId="73CCFF33" w14:textId="27147375" w:rsidR="00DF03E2" w:rsidRPr="000200C4" w:rsidRDefault="00DF03E2" w:rsidP="00DF03E2">
            <w:pPr>
              <w:spacing w:line="360" w:lineRule="auto"/>
              <w:jc w:val="both"/>
              <w:rPr>
                <w:color w:val="000000" w:themeColor="text1"/>
                <w:sz w:val="26"/>
                <w:szCs w:val="26"/>
              </w:rPr>
            </w:pPr>
            <w:r w:rsidRPr="000200C4">
              <w:rPr>
                <w:color w:val="000000" w:themeColor="text1"/>
                <w:sz w:val="26"/>
                <w:szCs w:val="26"/>
              </w:rPr>
              <w:t>Team Member</w:t>
            </w:r>
          </w:p>
        </w:tc>
        <w:tc>
          <w:tcPr>
            <w:tcW w:w="1883" w:type="dxa"/>
            <w:shd w:val="clear" w:color="auto" w:fill="auto"/>
            <w:vAlign w:val="center"/>
          </w:tcPr>
          <w:p w14:paraId="1A674FE6" w14:textId="741341F6" w:rsidR="00DF03E2" w:rsidRDefault="00DF03E2" w:rsidP="00DF03E2">
            <w:pPr>
              <w:spacing w:line="360" w:lineRule="auto"/>
              <w:jc w:val="both"/>
              <w:rPr>
                <w:color w:val="000000" w:themeColor="text1"/>
                <w:sz w:val="26"/>
                <w:szCs w:val="26"/>
              </w:rPr>
            </w:pPr>
            <w:r>
              <w:rPr>
                <w:color w:val="000000" w:themeColor="text1"/>
                <w:sz w:val="26"/>
                <w:szCs w:val="26"/>
              </w:rPr>
              <w:t>11/2021</w:t>
            </w:r>
          </w:p>
        </w:tc>
        <w:tc>
          <w:tcPr>
            <w:tcW w:w="1300" w:type="dxa"/>
            <w:shd w:val="clear" w:color="auto" w:fill="auto"/>
            <w:vAlign w:val="center"/>
          </w:tcPr>
          <w:p w14:paraId="0870F483" w14:textId="77777777" w:rsidR="00DF03E2" w:rsidRPr="000200C4" w:rsidRDefault="00DF03E2" w:rsidP="00DF03E2">
            <w:pPr>
              <w:spacing w:line="360" w:lineRule="auto"/>
              <w:jc w:val="both"/>
              <w:rPr>
                <w:color w:val="000000" w:themeColor="text1"/>
                <w:sz w:val="26"/>
                <w:szCs w:val="26"/>
              </w:rPr>
            </w:pPr>
          </w:p>
        </w:tc>
      </w:tr>
      <w:tr w:rsidR="00DF03E2" w:rsidRPr="000200C4" w14:paraId="7DF24BA9" w14:textId="77777777" w:rsidTr="003214F7">
        <w:trPr>
          <w:trHeight w:val="341"/>
          <w:jc w:val="center"/>
        </w:trPr>
        <w:tc>
          <w:tcPr>
            <w:tcW w:w="2687" w:type="dxa"/>
            <w:shd w:val="clear" w:color="auto" w:fill="auto"/>
            <w:vAlign w:val="center"/>
          </w:tcPr>
          <w:p w14:paraId="07FB135C" w14:textId="73E11327" w:rsidR="00DF03E2" w:rsidRPr="00F244AF" w:rsidRDefault="00DF03E2" w:rsidP="00DF03E2">
            <w:pPr>
              <w:spacing w:line="360" w:lineRule="auto"/>
              <w:jc w:val="both"/>
              <w:rPr>
                <w:sz w:val="28"/>
                <w:szCs w:val="28"/>
              </w:rPr>
            </w:pPr>
            <w:r w:rsidRPr="00F244AF">
              <w:rPr>
                <w:sz w:val="28"/>
                <w:szCs w:val="28"/>
              </w:rPr>
              <w:t>Phạm Thành Can</w:t>
            </w:r>
          </w:p>
        </w:tc>
        <w:tc>
          <w:tcPr>
            <w:tcW w:w="3646" w:type="dxa"/>
            <w:shd w:val="clear" w:color="auto" w:fill="auto"/>
            <w:vAlign w:val="center"/>
          </w:tcPr>
          <w:p w14:paraId="4622688B" w14:textId="4D149946" w:rsidR="00DF03E2" w:rsidRPr="000200C4" w:rsidRDefault="00DF03E2" w:rsidP="00DF03E2">
            <w:pPr>
              <w:spacing w:line="360" w:lineRule="auto"/>
              <w:jc w:val="both"/>
              <w:rPr>
                <w:color w:val="000000" w:themeColor="text1"/>
                <w:sz w:val="26"/>
                <w:szCs w:val="26"/>
              </w:rPr>
            </w:pPr>
            <w:r w:rsidRPr="000200C4">
              <w:rPr>
                <w:color w:val="000000" w:themeColor="text1"/>
                <w:sz w:val="26"/>
                <w:szCs w:val="26"/>
              </w:rPr>
              <w:t>Team Member</w:t>
            </w:r>
          </w:p>
        </w:tc>
        <w:tc>
          <w:tcPr>
            <w:tcW w:w="1883" w:type="dxa"/>
            <w:shd w:val="clear" w:color="auto" w:fill="auto"/>
            <w:vAlign w:val="center"/>
          </w:tcPr>
          <w:p w14:paraId="31117836" w14:textId="1C9B4288" w:rsidR="00DF03E2" w:rsidRDefault="00DF03E2" w:rsidP="00DF03E2">
            <w:pPr>
              <w:spacing w:line="360" w:lineRule="auto"/>
              <w:jc w:val="both"/>
              <w:rPr>
                <w:color w:val="000000" w:themeColor="text1"/>
                <w:sz w:val="26"/>
                <w:szCs w:val="26"/>
              </w:rPr>
            </w:pPr>
            <w:r>
              <w:rPr>
                <w:color w:val="000000" w:themeColor="text1"/>
                <w:sz w:val="26"/>
                <w:szCs w:val="26"/>
              </w:rPr>
              <w:t>11/2021</w:t>
            </w:r>
          </w:p>
        </w:tc>
        <w:tc>
          <w:tcPr>
            <w:tcW w:w="1300" w:type="dxa"/>
            <w:shd w:val="clear" w:color="auto" w:fill="auto"/>
            <w:vAlign w:val="center"/>
          </w:tcPr>
          <w:p w14:paraId="063D6FAF" w14:textId="77777777" w:rsidR="00DF03E2" w:rsidRPr="000200C4" w:rsidRDefault="00DF03E2" w:rsidP="00DF03E2">
            <w:pPr>
              <w:spacing w:line="360" w:lineRule="auto"/>
              <w:jc w:val="both"/>
              <w:rPr>
                <w:color w:val="000000" w:themeColor="text1"/>
                <w:sz w:val="26"/>
                <w:szCs w:val="26"/>
              </w:rPr>
            </w:pPr>
          </w:p>
        </w:tc>
      </w:tr>
      <w:bookmarkEnd w:id="2"/>
    </w:tbl>
    <w:p w14:paraId="0201289C" w14:textId="77777777" w:rsidR="005A1123" w:rsidRPr="000200C4" w:rsidRDefault="005A1123" w:rsidP="00DF03E2">
      <w:pPr>
        <w:spacing w:line="360" w:lineRule="auto"/>
        <w:rPr>
          <w:color w:val="000000" w:themeColor="text1"/>
          <w:sz w:val="26"/>
          <w:szCs w:val="26"/>
          <w:lang w:val="vi-VN"/>
        </w:rPr>
      </w:pPr>
    </w:p>
    <w:p w14:paraId="017F9961" w14:textId="641F1F95" w:rsidR="005A1123" w:rsidRPr="000200C4" w:rsidRDefault="005A1123" w:rsidP="00DF03E2">
      <w:pPr>
        <w:spacing w:line="360" w:lineRule="auto"/>
        <w:rPr>
          <w:color w:val="000000" w:themeColor="text1"/>
          <w:sz w:val="26"/>
          <w:szCs w:val="26"/>
          <w:lang w:val="vi-VN"/>
        </w:rPr>
      </w:pPr>
    </w:p>
    <w:p w14:paraId="190B8247" w14:textId="57A0717B" w:rsidR="00A72F3E" w:rsidRPr="000200C4" w:rsidRDefault="00A72F3E" w:rsidP="00DF03E2">
      <w:pPr>
        <w:spacing w:line="360" w:lineRule="auto"/>
        <w:rPr>
          <w:color w:val="000000" w:themeColor="text1"/>
          <w:sz w:val="26"/>
          <w:szCs w:val="26"/>
          <w:lang w:val="vi-VN"/>
        </w:rPr>
      </w:pPr>
    </w:p>
    <w:p w14:paraId="412E65A2" w14:textId="2BFDCB8C" w:rsidR="00513CD0" w:rsidRPr="000200C4" w:rsidRDefault="00513CD0" w:rsidP="00DF03E2">
      <w:pPr>
        <w:spacing w:line="360" w:lineRule="auto"/>
        <w:rPr>
          <w:color w:val="000000" w:themeColor="text1"/>
          <w:sz w:val="26"/>
          <w:szCs w:val="26"/>
          <w:lang w:val="vi-VN"/>
        </w:rPr>
      </w:pPr>
    </w:p>
    <w:p w14:paraId="42768F94" w14:textId="596EF2D0" w:rsidR="00513CD0" w:rsidRPr="000200C4" w:rsidRDefault="00513CD0" w:rsidP="00DF03E2">
      <w:pPr>
        <w:spacing w:line="360" w:lineRule="auto"/>
        <w:rPr>
          <w:color w:val="000000" w:themeColor="text1"/>
          <w:sz w:val="26"/>
          <w:szCs w:val="26"/>
          <w:lang w:val="vi-VN"/>
        </w:rPr>
      </w:pPr>
    </w:p>
    <w:p w14:paraId="1065EB6F" w14:textId="3105BAF2" w:rsidR="00513CD0" w:rsidRPr="000200C4" w:rsidRDefault="00513CD0" w:rsidP="00DF03E2">
      <w:pPr>
        <w:spacing w:line="360" w:lineRule="auto"/>
        <w:rPr>
          <w:color w:val="000000" w:themeColor="text1"/>
          <w:sz w:val="26"/>
          <w:szCs w:val="26"/>
          <w:lang w:val="vi-VN"/>
        </w:rPr>
      </w:pPr>
    </w:p>
    <w:p w14:paraId="43E1A38A" w14:textId="424BC5DE" w:rsidR="00513CD0" w:rsidRPr="000200C4" w:rsidRDefault="00513CD0" w:rsidP="00DF03E2">
      <w:pPr>
        <w:spacing w:line="360" w:lineRule="auto"/>
        <w:rPr>
          <w:color w:val="000000" w:themeColor="text1"/>
          <w:sz w:val="26"/>
          <w:szCs w:val="26"/>
          <w:lang w:val="vi-VN"/>
        </w:rPr>
      </w:pPr>
    </w:p>
    <w:p w14:paraId="6FF29C3A" w14:textId="49606152" w:rsidR="00513CD0" w:rsidRPr="000200C4" w:rsidRDefault="00513CD0" w:rsidP="00DF03E2">
      <w:pPr>
        <w:spacing w:line="360" w:lineRule="auto"/>
        <w:rPr>
          <w:color w:val="000000" w:themeColor="text1"/>
          <w:sz w:val="26"/>
          <w:szCs w:val="26"/>
          <w:lang w:val="vi-VN"/>
        </w:rPr>
      </w:pPr>
    </w:p>
    <w:p w14:paraId="11825132" w14:textId="4F71ACCD" w:rsidR="00513CD0" w:rsidRPr="000200C4" w:rsidRDefault="00513CD0" w:rsidP="00DF03E2">
      <w:pPr>
        <w:spacing w:line="360" w:lineRule="auto"/>
        <w:rPr>
          <w:color w:val="000000" w:themeColor="text1"/>
          <w:sz w:val="26"/>
          <w:szCs w:val="26"/>
          <w:lang w:val="vi-VN"/>
        </w:rPr>
      </w:pPr>
    </w:p>
    <w:p w14:paraId="2609F585" w14:textId="671CAD48" w:rsidR="00A72F3E" w:rsidRPr="000200C4" w:rsidRDefault="00A72F3E" w:rsidP="00DF03E2">
      <w:pPr>
        <w:spacing w:line="360" w:lineRule="auto"/>
        <w:rPr>
          <w:color w:val="000000" w:themeColor="text1"/>
          <w:sz w:val="26"/>
          <w:szCs w:val="26"/>
          <w:lang w:val="vi-VN"/>
        </w:rPr>
      </w:pPr>
    </w:p>
    <w:sdt>
      <w:sdtPr>
        <w:rPr>
          <w:rFonts w:ascii="Times New Roman" w:eastAsia="Times New Roman" w:hAnsi="Times New Roman" w:cs="Times New Roman"/>
          <w:color w:val="000000" w:themeColor="text1"/>
          <w:sz w:val="26"/>
          <w:szCs w:val="26"/>
        </w:rPr>
        <w:id w:val="1981886133"/>
        <w:docPartObj>
          <w:docPartGallery w:val="Table of Contents"/>
          <w:docPartUnique/>
        </w:docPartObj>
      </w:sdtPr>
      <w:sdtEndPr>
        <w:rPr>
          <w:b/>
          <w:bCs/>
          <w:noProof/>
          <w:sz w:val="20"/>
          <w:szCs w:val="20"/>
        </w:rPr>
      </w:sdtEndPr>
      <w:sdtContent>
        <w:p w14:paraId="5D3D44BB" w14:textId="77777777" w:rsidR="00682225" w:rsidRPr="000200C4" w:rsidRDefault="00682225" w:rsidP="00DF03E2">
          <w:pPr>
            <w:pStyle w:val="TOCHeading"/>
            <w:spacing w:before="0" w:line="360" w:lineRule="auto"/>
            <w:jc w:val="center"/>
            <w:rPr>
              <w:rFonts w:ascii="Times New Roman" w:hAnsi="Times New Roman" w:cs="Times New Roman"/>
              <w:color w:val="000000" w:themeColor="text1"/>
              <w:sz w:val="26"/>
              <w:szCs w:val="26"/>
            </w:rPr>
          </w:pPr>
        </w:p>
        <w:p w14:paraId="47C716BA" w14:textId="3953C1C4" w:rsidR="003209A7" w:rsidRPr="000200C4" w:rsidRDefault="003209A7" w:rsidP="00DF03E2">
          <w:pPr>
            <w:pStyle w:val="TOCHeading"/>
            <w:spacing w:before="0" w:line="360" w:lineRule="auto"/>
            <w:jc w:val="center"/>
            <w:rPr>
              <w:rFonts w:ascii="Times New Roman" w:hAnsi="Times New Roman" w:cs="Times New Roman"/>
              <w:b/>
              <w:bCs/>
              <w:color w:val="000000" w:themeColor="text1"/>
            </w:rPr>
          </w:pPr>
          <w:r w:rsidRPr="000200C4">
            <w:rPr>
              <w:rFonts w:ascii="Times New Roman" w:hAnsi="Times New Roman" w:cs="Times New Roman"/>
              <w:b/>
              <w:bCs/>
              <w:color w:val="000000" w:themeColor="text1"/>
            </w:rPr>
            <w:t>MỤC LỤC</w:t>
          </w:r>
        </w:p>
        <w:p w14:paraId="2ED74C55" w14:textId="49E75FC5" w:rsidR="0060778E" w:rsidRPr="000200C4" w:rsidRDefault="003209A7" w:rsidP="00DF03E2">
          <w:pPr>
            <w:pStyle w:val="TOC1"/>
            <w:tabs>
              <w:tab w:val="left" w:pos="400"/>
              <w:tab w:val="right" w:leader="dot" w:pos="9395"/>
            </w:tabs>
            <w:rPr>
              <w:rFonts w:eastAsiaTheme="minorEastAsia"/>
              <w:noProof/>
              <w:color w:val="000000" w:themeColor="text1"/>
              <w:sz w:val="26"/>
              <w:szCs w:val="26"/>
              <w:lang w:val="vi-VN" w:eastAsia="vi-VN"/>
            </w:rPr>
          </w:pPr>
          <w:r w:rsidRPr="000200C4">
            <w:rPr>
              <w:color w:val="000000" w:themeColor="text1"/>
              <w:sz w:val="26"/>
              <w:szCs w:val="26"/>
            </w:rPr>
            <w:fldChar w:fldCharType="begin"/>
          </w:r>
          <w:r w:rsidRPr="000200C4">
            <w:rPr>
              <w:color w:val="000000" w:themeColor="text1"/>
              <w:sz w:val="26"/>
              <w:szCs w:val="26"/>
            </w:rPr>
            <w:instrText xml:space="preserve"> TOC \o "1-3" \h \z \u </w:instrText>
          </w:r>
          <w:r w:rsidRPr="000200C4">
            <w:rPr>
              <w:color w:val="000000" w:themeColor="text1"/>
              <w:sz w:val="26"/>
              <w:szCs w:val="26"/>
            </w:rPr>
            <w:fldChar w:fldCharType="separate"/>
          </w:r>
          <w:hyperlink w:anchor="_Toc62497152" w:history="1">
            <w:r w:rsidR="0060778E" w:rsidRPr="000200C4">
              <w:rPr>
                <w:rStyle w:val="Hyperlink"/>
                <w:noProof/>
                <w:color w:val="000000" w:themeColor="text1"/>
                <w:sz w:val="26"/>
                <w:szCs w:val="26"/>
                <w:lang w:val="vi-VN"/>
              </w:rPr>
              <w:t>1.</w:t>
            </w:r>
            <w:r w:rsidR="0060778E" w:rsidRPr="000200C4">
              <w:rPr>
                <w:rFonts w:eastAsiaTheme="minorEastAsia"/>
                <w:noProof/>
                <w:color w:val="000000" w:themeColor="text1"/>
                <w:sz w:val="26"/>
                <w:szCs w:val="26"/>
                <w:lang w:val="vi-VN" w:eastAsia="vi-VN"/>
              </w:rPr>
              <w:tab/>
            </w:r>
            <w:r w:rsidR="0060778E" w:rsidRPr="000200C4">
              <w:rPr>
                <w:rStyle w:val="Hyperlink"/>
                <w:noProof/>
                <w:color w:val="000000" w:themeColor="text1"/>
                <w:sz w:val="26"/>
                <w:szCs w:val="26"/>
                <w:lang w:val="vi-VN"/>
              </w:rPr>
              <w:t>TỔNG QUAN</w:t>
            </w:r>
            <w:r w:rsidR="0060778E" w:rsidRPr="000200C4">
              <w:rPr>
                <w:noProof/>
                <w:webHidden/>
                <w:color w:val="000000" w:themeColor="text1"/>
                <w:sz w:val="26"/>
                <w:szCs w:val="26"/>
              </w:rPr>
              <w:tab/>
            </w:r>
            <w:r w:rsidR="0060778E" w:rsidRPr="000200C4">
              <w:rPr>
                <w:noProof/>
                <w:webHidden/>
                <w:color w:val="000000" w:themeColor="text1"/>
                <w:sz w:val="26"/>
                <w:szCs w:val="26"/>
              </w:rPr>
              <w:fldChar w:fldCharType="begin"/>
            </w:r>
            <w:r w:rsidR="0060778E" w:rsidRPr="000200C4">
              <w:rPr>
                <w:noProof/>
                <w:webHidden/>
                <w:color w:val="000000" w:themeColor="text1"/>
                <w:sz w:val="26"/>
                <w:szCs w:val="26"/>
              </w:rPr>
              <w:instrText xml:space="preserve"> PAGEREF _Toc62497152 \h </w:instrText>
            </w:r>
            <w:r w:rsidR="0060778E" w:rsidRPr="000200C4">
              <w:rPr>
                <w:noProof/>
                <w:webHidden/>
                <w:color w:val="000000" w:themeColor="text1"/>
                <w:sz w:val="26"/>
                <w:szCs w:val="26"/>
              </w:rPr>
            </w:r>
            <w:r w:rsidR="0060778E" w:rsidRPr="000200C4">
              <w:rPr>
                <w:noProof/>
                <w:webHidden/>
                <w:color w:val="000000" w:themeColor="text1"/>
                <w:sz w:val="26"/>
                <w:szCs w:val="26"/>
              </w:rPr>
              <w:fldChar w:fldCharType="separate"/>
            </w:r>
            <w:r w:rsidR="00161A9F" w:rsidRPr="000200C4">
              <w:rPr>
                <w:noProof/>
                <w:webHidden/>
                <w:color w:val="000000" w:themeColor="text1"/>
                <w:sz w:val="26"/>
                <w:szCs w:val="26"/>
              </w:rPr>
              <w:t>5</w:t>
            </w:r>
            <w:r w:rsidR="0060778E" w:rsidRPr="000200C4">
              <w:rPr>
                <w:noProof/>
                <w:webHidden/>
                <w:color w:val="000000" w:themeColor="text1"/>
                <w:sz w:val="26"/>
                <w:szCs w:val="26"/>
              </w:rPr>
              <w:fldChar w:fldCharType="end"/>
            </w:r>
          </w:hyperlink>
        </w:p>
        <w:p w14:paraId="14982AC7" w14:textId="37AAC968" w:rsidR="0060778E" w:rsidRPr="000200C4" w:rsidRDefault="003131C7" w:rsidP="00DF03E2">
          <w:pPr>
            <w:pStyle w:val="TOC1"/>
            <w:tabs>
              <w:tab w:val="left" w:pos="400"/>
              <w:tab w:val="right" w:leader="dot" w:pos="9395"/>
            </w:tabs>
            <w:rPr>
              <w:rFonts w:eastAsiaTheme="minorEastAsia"/>
              <w:noProof/>
              <w:color w:val="000000" w:themeColor="text1"/>
              <w:sz w:val="26"/>
              <w:szCs w:val="26"/>
              <w:lang w:val="vi-VN" w:eastAsia="vi-VN"/>
            </w:rPr>
          </w:pPr>
          <w:hyperlink w:anchor="_Toc62497153" w:history="1">
            <w:r w:rsidR="0060778E" w:rsidRPr="000200C4">
              <w:rPr>
                <w:rStyle w:val="Hyperlink"/>
                <w:noProof/>
                <w:color w:val="000000" w:themeColor="text1"/>
                <w:sz w:val="26"/>
                <w:szCs w:val="26"/>
                <w:lang w:val="vi-VN"/>
              </w:rPr>
              <w:t>2.</w:t>
            </w:r>
            <w:r w:rsidR="0060778E" w:rsidRPr="000200C4">
              <w:rPr>
                <w:rFonts w:eastAsiaTheme="minorEastAsia"/>
                <w:noProof/>
                <w:color w:val="000000" w:themeColor="text1"/>
                <w:sz w:val="26"/>
                <w:szCs w:val="26"/>
                <w:lang w:val="vi-VN" w:eastAsia="vi-VN"/>
              </w:rPr>
              <w:tab/>
            </w:r>
            <w:r w:rsidR="0060778E" w:rsidRPr="000200C4">
              <w:rPr>
                <w:rStyle w:val="Hyperlink"/>
                <w:noProof/>
                <w:color w:val="000000" w:themeColor="text1"/>
                <w:sz w:val="26"/>
                <w:szCs w:val="26"/>
                <w:lang w:val="vi-VN"/>
              </w:rPr>
              <w:t>THIẾT KẾ CƠ SỞ DỮ LIỆU</w:t>
            </w:r>
            <w:r w:rsidR="0060778E" w:rsidRPr="000200C4">
              <w:rPr>
                <w:noProof/>
                <w:webHidden/>
                <w:color w:val="000000" w:themeColor="text1"/>
                <w:sz w:val="26"/>
                <w:szCs w:val="26"/>
              </w:rPr>
              <w:tab/>
            </w:r>
            <w:r w:rsidR="0060778E" w:rsidRPr="000200C4">
              <w:rPr>
                <w:noProof/>
                <w:webHidden/>
                <w:color w:val="000000" w:themeColor="text1"/>
                <w:sz w:val="26"/>
                <w:szCs w:val="26"/>
              </w:rPr>
              <w:fldChar w:fldCharType="begin"/>
            </w:r>
            <w:r w:rsidR="0060778E" w:rsidRPr="000200C4">
              <w:rPr>
                <w:noProof/>
                <w:webHidden/>
                <w:color w:val="000000" w:themeColor="text1"/>
                <w:sz w:val="26"/>
                <w:szCs w:val="26"/>
              </w:rPr>
              <w:instrText xml:space="preserve"> PAGEREF _Toc62497153 \h </w:instrText>
            </w:r>
            <w:r w:rsidR="0060778E" w:rsidRPr="000200C4">
              <w:rPr>
                <w:noProof/>
                <w:webHidden/>
                <w:color w:val="000000" w:themeColor="text1"/>
                <w:sz w:val="26"/>
                <w:szCs w:val="26"/>
              </w:rPr>
            </w:r>
            <w:r w:rsidR="0060778E" w:rsidRPr="000200C4">
              <w:rPr>
                <w:noProof/>
                <w:webHidden/>
                <w:color w:val="000000" w:themeColor="text1"/>
                <w:sz w:val="26"/>
                <w:szCs w:val="26"/>
              </w:rPr>
              <w:fldChar w:fldCharType="separate"/>
            </w:r>
            <w:r w:rsidR="00161A9F" w:rsidRPr="000200C4">
              <w:rPr>
                <w:noProof/>
                <w:webHidden/>
                <w:color w:val="000000" w:themeColor="text1"/>
                <w:sz w:val="26"/>
                <w:szCs w:val="26"/>
              </w:rPr>
              <w:t>6</w:t>
            </w:r>
            <w:r w:rsidR="0060778E" w:rsidRPr="000200C4">
              <w:rPr>
                <w:noProof/>
                <w:webHidden/>
                <w:color w:val="000000" w:themeColor="text1"/>
                <w:sz w:val="26"/>
                <w:szCs w:val="26"/>
              </w:rPr>
              <w:fldChar w:fldCharType="end"/>
            </w:r>
          </w:hyperlink>
        </w:p>
        <w:p w14:paraId="2CADDC3A" w14:textId="1D3341ED" w:rsidR="0060778E" w:rsidRPr="000200C4" w:rsidRDefault="003131C7" w:rsidP="00DF03E2">
          <w:pPr>
            <w:pStyle w:val="TOC2"/>
            <w:tabs>
              <w:tab w:val="left" w:pos="880"/>
              <w:tab w:val="right" w:leader="dot" w:pos="9395"/>
            </w:tabs>
            <w:ind w:left="0"/>
            <w:rPr>
              <w:rFonts w:eastAsiaTheme="minorEastAsia"/>
              <w:noProof/>
              <w:color w:val="000000" w:themeColor="text1"/>
              <w:sz w:val="26"/>
              <w:szCs w:val="26"/>
              <w:lang w:val="vi-VN" w:eastAsia="vi-VN"/>
            </w:rPr>
          </w:pPr>
          <w:hyperlink w:anchor="_Toc62497154" w:history="1">
            <w:r w:rsidR="0060778E" w:rsidRPr="000200C4">
              <w:rPr>
                <w:rStyle w:val="Hyperlink"/>
                <w:noProof/>
                <w:color w:val="000000" w:themeColor="text1"/>
                <w:sz w:val="26"/>
                <w:szCs w:val="26"/>
                <w:lang w:val="vi-VN"/>
              </w:rPr>
              <w:t>2.1.</w:t>
            </w:r>
            <w:r w:rsidR="0060778E" w:rsidRPr="000200C4">
              <w:rPr>
                <w:rFonts w:eastAsiaTheme="minorEastAsia"/>
                <w:noProof/>
                <w:color w:val="000000" w:themeColor="text1"/>
                <w:sz w:val="26"/>
                <w:szCs w:val="26"/>
                <w:lang w:val="vi-VN" w:eastAsia="vi-VN"/>
              </w:rPr>
              <w:tab/>
            </w:r>
            <w:r w:rsidR="0060778E" w:rsidRPr="000200C4">
              <w:rPr>
                <w:rStyle w:val="Hyperlink"/>
                <w:noProof/>
                <w:color w:val="000000" w:themeColor="text1"/>
                <w:sz w:val="26"/>
                <w:szCs w:val="26"/>
                <w:lang w:val="vi-VN"/>
              </w:rPr>
              <w:t>Chi tiết</w:t>
            </w:r>
            <w:r w:rsidR="0060778E" w:rsidRPr="000200C4">
              <w:rPr>
                <w:noProof/>
                <w:webHidden/>
                <w:color w:val="000000" w:themeColor="text1"/>
                <w:sz w:val="26"/>
                <w:szCs w:val="26"/>
              </w:rPr>
              <w:tab/>
            </w:r>
            <w:r w:rsidR="0060778E" w:rsidRPr="000200C4">
              <w:rPr>
                <w:noProof/>
                <w:webHidden/>
                <w:color w:val="000000" w:themeColor="text1"/>
                <w:sz w:val="26"/>
                <w:szCs w:val="26"/>
              </w:rPr>
              <w:fldChar w:fldCharType="begin"/>
            </w:r>
            <w:r w:rsidR="0060778E" w:rsidRPr="000200C4">
              <w:rPr>
                <w:noProof/>
                <w:webHidden/>
                <w:color w:val="000000" w:themeColor="text1"/>
                <w:sz w:val="26"/>
                <w:szCs w:val="26"/>
              </w:rPr>
              <w:instrText xml:space="preserve"> PAGEREF _Toc62497154 \h </w:instrText>
            </w:r>
            <w:r w:rsidR="0060778E" w:rsidRPr="000200C4">
              <w:rPr>
                <w:noProof/>
                <w:webHidden/>
                <w:color w:val="000000" w:themeColor="text1"/>
                <w:sz w:val="26"/>
                <w:szCs w:val="26"/>
              </w:rPr>
            </w:r>
            <w:r w:rsidR="0060778E" w:rsidRPr="000200C4">
              <w:rPr>
                <w:noProof/>
                <w:webHidden/>
                <w:color w:val="000000" w:themeColor="text1"/>
                <w:sz w:val="26"/>
                <w:szCs w:val="26"/>
              </w:rPr>
              <w:fldChar w:fldCharType="separate"/>
            </w:r>
            <w:r w:rsidR="00161A9F" w:rsidRPr="000200C4">
              <w:rPr>
                <w:noProof/>
                <w:webHidden/>
                <w:color w:val="000000" w:themeColor="text1"/>
                <w:sz w:val="26"/>
                <w:szCs w:val="26"/>
              </w:rPr>
              <w:t>6</w:t>
            </w:r>
            <w:r w:rsidR="0060778E" w:rsidRPr="000200C4">
              <w:rPr>
                <w:noProof/>
                <w:webHidden/>
                <w:color w:val="000000" w:themeColor="text1"/>
                <w:sz w:val="26"/>
                <w:szCs w:val="26"/>
              </w:rPr>
              <w:fldChar w:fldCharType="end"/>
            </w:r>
          </w:hyperlink>
        </w:p>
        <w:p w14:paraId="24E65EEF" w14:textId="467F663F" w:rsidR="0060778E" w:rsidRPr="000200C4" w:rsidRDefault="003131C7" w:rsidP="00DF03E2">
          <w:pPr>
            <w:pStyle w:val="TOC3"/>
            <w:tabs>
              <w:tab w:val="right" w:leader="dot" w:pos="9395"/>
            </w:tabs>
            <w:ind w:left="0"/>
            <w:rPr>
              <w:rFonts w:eastAsiaTheme="minorEastAsia"/>
              <w:noProof/>
              <w:color w:val="000000" w:themeColor="text1"/>
              <w:sz w:val="26"/>
              <w:szCs w:val="26"/>
              <w:lang w:val="vi-VN" w:eastAsia="vi-VN"/>
            </w:rPr>
          </w:pPr>
          <w:hyperlink w:anchor="_Toc62497155" w:history="1">
            <w:r w:rsidR="0060778E" w:rsidRPr="000200C4">
              <w:rPr>
                <w:rStyle w:val="Hyperlink"/>
                <w:noProof/>
                <w:color w:val="000000" w:themeColor="text1"/>
                <w:sz w:val="26"/>
                <w:szCs w:val="26"/>
                <w:lang w:val="vi-VN"/>
              </w:rPr>
              <w:t xml:space="preserve">Bảng 1: </w:t>
            </w:r>
            <w:r w:rsidR="0060778E" w:rsidRPr="000200C4">
              <w:rPr>
                <w:rStyle w:val="Hyperlink"/>
                <w:noProof/>
                <w:color w:val="000000" w:themeColor="text1"/>
                <w:sz w:val="26"/>
                <w:szCs w:val="26"/>
              </w:rPr>
              <w:t>LIÊN HỆ</w:t>
            </w:r>
            <w:r w:rsidR="0060778E" w:rsidRPr="000200C4">
              <w:rPr>
                <w:noProof/>
                <w:webHidden/>
                <w:color w:val="000000" w:themeColor="text1"/>
                <w:sz w:val="26"/>
                <w:szCs w:val="26"/>
              </w:rPr>
              <w:tab/>
            </w:r>
            <w:r w:rsidR="0060778E" w:rsidRPr="000200C4">
              <w:rPr>
                <w:noProof/>
                <w:webHidden/>
                <w:color w:val="000000" w:themeColor="text1"/>
                <w:sz w:val="26"/>
                <w:szCs w:val="26"/>
              </w:rPr>
              <w:fldChar w:fldCharType="begin"/>
            </w:r>
            <w:r w:rsidR="0060778E" w:rsidRPr="000200C4">
              <w:rPr>
                <w:noProof/>
                <w:webHidden/>
                <w:color w:val="000000" w:themeColor="text1"/>
                <w:sz w:val="26"/>
                <w:szCs w:val="26"/>
              </w:rPr>
              <w:instrText xml:space="preserve"> PAGEREF _Toc62497155 \h </w:instrText>
            </w:r>
            <w:r w:rsidR="0060778E" w:rsidRPr="000200C4">
              <w:rPr>
                <w:noProof/>
                <w:webHidden/>
                <w:color w:val="000000" w:themeColor="text1"/>
                <w:sz w:val="26"/>
                <w:szCs w:val="26"/>
              </w:rPr>
            </w:r>
            <w:r w:rsidR="0060778E" w:rsidRPr="000200C4">
              <w:rPr>
                <w:noProof/>
                <w:webHidden/>
                <w:color w:val="000000" w:themeColor="text1"/>
                <w:sz w:val="26"/>
                <w:szCs w:val="26"/>
              </w:rPr>
              <w:fldChar w:fldCharType="separate"/>
            </w:r>
            <w:r w:rsidR="00161A9F" w:rsidRPr="000200C4">
              <w:rPr>
                <w:noProof/>
                <w:webHidden/>
                <w:color w:val="000000" w:themeColor="text1"/>
                <w:sz w:val="26"/>
                <w:szCs w:val="26"/>
              </w:rPr>
              <w:t>6</w:t>
            </w:r>
            <w:r w:rsidR="0060778E" w:rsidRPr="000200C4">
              <w:rPr>
                <w:noProof/>
                <w:webHidden/>
                <w:color w:val="000000" w:themeColor="text1"/>
                <w:sz w:val="26"/>
                <w:szCs w:val="26"/>
              </w:rPr>
              <w:fldChar w:fldCharType="end"/>
            </w:r>
          </w:hyperlink>
        </w:p>
        <w:p w14:paraId="34D4C3B4" w14:textId="4164CC70" w:rsidR="0060778E" w:rsidRPr="000200C4" w:rsidRDefault="003131C7" w:rsidP="00DF03E2">
          <w:pPr>
            <w:pStyle w:val="TOC3"/>
            <w:tabs>
              <w:tab w:val="right" w:leader="dot" w:pos="9395"/>
            </w:tabs>
            <w:ind w:left="0"/>
            <w:rPr>
              <w:rFonts w:eastAsiaTheme="minorEastAsia"/>
              <w:noProof/>
              <w:color w:val="000000" w:themeColor="text1"/>
              <w:sz w:val="26"/>
              <w:szCs w:val="26"/>
              <w:lang w:val="vi-VN" w:eastAsia="vi-VN"/>
            </w:rPr>
          </w:pPr>
          <w:hyperlink w:anchor="_Toc62497156" w:history="1">
            <w:r w:rsidR="0060778E" w:rsidRPr="000200C4">
              <w:rPr>
                <w:rStyle w:val="Hyperlink"/>
                <w:noProof/>
                <w:color w:val="000000" w:themeColor="text1"/>
                <w:sz w:val="26"/>
                <w:szCs w:val="26"/>
                <w:lang w:val="vi-VN"/>
              </w:rPr>
              <w:t xml:space="preserve">Bảng 2: </w:t>
            </w:r>
            <w:r w:rsidR="0060778E" w:rsidRPr="000200C4">
              <w:rPr>
                <w:rStyle w:val="Hyperlink"/>
                <w:bCs/>
                <w:noProof/>
                <w:color w:val="000000" w:themeColor="text1"/>
                <w:sz w:val="26"/>
                <w:szCs w:val="26"/>
              </w:rPr>
              <w:t>MÓN ĂN</w:t>
            </w:r>
            <w:r w:rsidR="0060778E" w:rsidRPr="000200C4">
              <w:rPr>
                <w:noProof/>
                <w:webHidden/>
                <w:color w:val="000000" w:themeColor="text1"/>
                <w:sz w:val="26"/>
                <w:szCs w:val="26"/>
              </w:rPr>
              <w:tab/>
            </w:r>
            <w:r w:rsidR="0060778E" w:rsidRPr="000200C4">
              <w:rPr>
                <w:noProof/>
                <w:webHidden/>
                <w:color w:val="000000" w:themeColor="text1"/>
                <w:sz w:val="26"/>
                <w:szCs w:val="26"/>
              </w:rPr>
              <w:fldChar w:fldCharType="begin"/>
            </w:r>
            <w:r w:rsidR="0060778E" w:rsidRPr="000200C4">
              <w:rPr>
                <w:noProof/>
                <w:webHidden/>
                <w:color w:val="000000" w:themeColor="text1"/>
                <w:sz w:val="26"/>
                <w:szCs w:val="26"/>
              </w:rPr>
              <w:instrText xml:space="preserve"> PAGEREF _Toc62497156 \h </w:instrText>
            </w:r>
            <w:r w:rsidR="0060778E" w:rsidRPr="000200C4">
              <w:rPr>
                <w:noProof/>
                <w:webHidden/>
                <w:color w:val="000000" w:themeColor="text1"/>
                <w:sz w:val="26"/>
                <w:szCs w:val="26"/>
              </w:rPr>
            </w:r>
            <w:r w:rsidR="0060778E" w:rsidRPr="000200C4">
              <w:rPr>
                <w:noProof/>
                <w:webHidden/>
                <w:color w:val="000000" w:themeColor="text1"/>
                <w:sz w:val="26"/>
                <w:szCs w:val="26"/>
              </w:rPr>
              <w:fldChar w:fldCharType="separate"/>
            </w:r>
            <w:r w:rsidR="00161A9F" w:rsidRPr="000200C4">
              <w:rPr>
                <w:noProof/>
                <w:webHidden/>
                <w:color w:val="000000" w:themeColor="text1"/>
                <w:sz w:val="26"/>
                <w:szCs w:val="26"/>
              </w:rPr>
              <w:t>6</w:t>
            </w:r>
            <w:r w:rsidR="0060778E" w:rsidRPr="000200C4">
              <w:rPr>
                <w:noProof/>
                <w:webHidden/>
                <w:color w:val="000000" w:themeColor="text1"/>
                <w:sz w:val="26"/>
                <w:szCs w:val="26"/>
              </w:rPr>
              <w:fldChar w:fldCharType="end"/>
            </w:r>
          </w:hyperlink>
        </w:p>
        <w:p w14:paraId="616491CD" w14:textId="0EE3947D" w:rsidR="0060778E" w:rsidRPr="000200C4" w:rsidRDefault="003131C7" w:rsidP="00DF03E2">
          <w:pPr>
            <w:pStyle w:val="TOC3"/>
            <w:tabs>
              <w:tab w:val="right" w:leader="dot" w:pos="9395"/>
            </w:tabs>
            <w:ind w:left="0"/>
            <w:rPr>
              <w:rFonts w:eastAsiaTheme="minorEastAsia"/>
              <w:noProof/>
              <w:color w:val="000000" w:themeColor="text1"/>
              <w:sz w:val="26"/>
              <w:szCs w:val="26"/>
              <w:lang w:val="vi-VN" w:eastAsia="vi-VN"/>
            </w:rPr>
          </w:pPr>
          <w:hyperlink w:anchor="_Toc62497157" w:history="1">
            <w:r w:rsidR="0060778E" w:rsidRPr="000200C4">
              <w:rPr>
                <w:rStyle w:val="Hyperlink"/>
                <w:noProof/>
                <w:color w:val="000000" w:themeColor="text1"/>
                <w:sz w:val="26"/>
                <w:szCs w:val="26"/>
                <w:lang w:val="vi-VN"/>
              </w:rPr>
              <w:t xml:space="preserve">Bảng 3: </w:t>
            </w:r>
            <w:r w:rsidR="0060778E" w:rsidRPr="000200C4">
              <w:rPr>
                <w:rStyle w:val="Hyperlink"/>
                <w:bCs/>
                <w:noProof/>
                <w:color w:val="000000" w:themeColor="text1"/>
                <w:sz w:val="26"/>
                <w:szCs w:val="26"/>
              </w:rPr>
              <w:t>ĐẶT MÓN</w:t>
            </w:r>
            <w:r w:rsidR="0060778E" w:rsidRPr="000200C4">
              <w:rPr>
                <w:noProof/>
                <w:webHidden/>
                <w:color w:val="000000" w:themeColor="text1"/>
                <w:sz w:val="26"/>
                <w:szCs w:val="26"/>
              </w:rPr>
              <w:tab/>
            </w:r>
            <w:r w:rsidR="0060778E" w:rsidRPr="000200C4">
              <w:rPr>
                <w:noProof/>
                <w:webHidden/>
                <w:color w:val="000000" w:themeColor="text1"/>
                <w:sz w:val="26"/>
                <w:szCs w:val="26"/>
              </w:rPr>
              <w:fldChar w:fldCharType="begin"/>
            </w:r>
            <w:r w:rsidR="0060778E" w:rsidRPr="000200C4">
              <w:rPr>
                <w:noProof/>
                <w:webHidden/>
                <w:color w:val="000000" w:themeColor="text1"/>
                <w:sz w:val="26"/>
                <w:szCs w:val="26"/>
              </w:rPr>
              <w:instrText xml:space="preserve"> PAGEREF _Toc62497157 \h </w:instrText>
            </w:r>
            <w:r w:rsidR="0060778E" w:rsidRPr="000200C4">
              <w:rPr>
                <w:noProof/>
                <w:webHidden/>
                <w:color w:val="000000" w:themeColor="text1"/>
                <w:sz w:val="26"/>
                <w:szCs w:val="26"/>
              </w:rPr>
            </w:r>
            <w:r w:rsidR="0060778E" w:rsidRPr="000200C4">
              <w:rPr>
                <w:noProof/>
                <w:webHidden/>
                <w:color w:val="000000" w:themeColor="text1"/>
                <w:sz w:val="26"/>
                <w:szCs w:val="26"/>
              </w:rPr>
              <w:fldChar w:fldCharType="separate"/>
            </w:r>
            <w:r w:rsidR="00161A9F" w:rsidRPr="000200C4">
              <w:rPr>
                <w:noProof/>
                <w:webHidden/>
                <w:color w:val="000000" w:themeColor="text1"/>
                <w:sz w:val="26"/>
                <w:szCs w:val="26"/>
              </w:rPr>
              <w:t>7</w:t>
            </w:r>
            <w:r w:rsidR="0060778E" w:rsidRPr="000200C4">
              <w:rPr>
                <w:noProof/>
                <w:webHidden/>
                <w:color w:val="000000" w:themeColor="text1"/>
                <w:sz w:val="26"/>
                <w:szCs w:val="26"/>
              </w:rPr>
              <w:fldChar w:fldCharType="end"/>
            </w:r>
          </w:hyperlink>
        </w:p>
        <w:p w14:paraId="6A3A5543" w14:textId="36040A1C" w:rsidR="0060778E" w:rsidRPr="000200C4" w:rsidRDefault="003131C7" w:rsidP="00DF03E2">
          <w:pPr>
            <w:pStyle w:val="TOC3"/>
            <w:tabs>
              <w:tab w:val="right" w:leader="dot" w:pos="9395"/>
            </w:tabs>
            <w:ind w:left="0"/>
            <w:rPr>
              <w:rFonts w:eastAsiaTheme="minorEastAsia"/>
              <w:noProof/>
              <w:color w:val="000000" w:themeColor="text1"/>
              <w:sz w:val="26"/>
              <w:szCs w:val="26"/>
              <w:lang w:val="vi-VN" w:eastAsia="vi-VN"/>
            </w:rPr>
          </w:pPr>
          <w:hyperlink w:anchor="_Toc62497158" w:history="1">
            <w:r w:rsidR="0060778E" w:rsidRPr="000200C4">
              <w:rPr>
                <w:rStyle w:val="Hyperlink"/>
                <w:noProof/>
                <w:color w:val="000000" w:themeColor="text1"/>
                <w:sz w:val="26"/>
                <w:szCs w:val="26"/>
                <w:lang w:val="vi-VN"/>
              </w:rPr>
              <w:t>Bảng 4:</w:t>
            </w:r>
            <w:r w:rsidR="0060778E" w:rsidRPr="000200C4">
              <w:rPr>
                <w:rStyle w:val="Hyperlink"/>
                <w:bCs/>
                <w:noProof/>
                <w:color w:val="000000" w:themeColor="text1"/>
                <w:sz w:val="26"/>
                <w:szCs w:val="26"/>
                <w:lang w:val="vi-VN"/>
              </w:rPr>
              <w:t xml:space="preserve"> </w:t>
            </w:r>
            <w:r w:rsidR="0060778E" w:rsidRPr="000200C4">
              <w:rPr>
                <w:rStyle w:val="Hyperlink"/>
                <w:bCs/>
                <w:noProof/>
                <w:color w:val="000000" w:themeColor="text1"/>
                <w:sz w:val="26"/>
                <w:szCs w:val="26"/>
              </w:rPr>
              <w:t>LOẠI MÓN ĂN</w:t>
            </w:r>
            <w:r w:rsidR="0060778E" w:rsidRPr="000200C4">
              <w:rPr>
                <w:noProof/>
                <w:webHidden/>
                <w:color w:val="000000" w:themeColor="text1"/>
                <w:sz w:val="26"/>
                <w:szCs w:val="26"/>
              </w:rPr>
              <w:tab/>
            </w:r>
            <w:r w:rsidR="0060778E" w:rsidRPr="000200C4">
              <w:rPr>
                <w:noProof/>
                <w:webHidden/>
                <w:color w:val="000000" w:themeColor="text1"/>
                <w:sz w:val="26"/>
                <w:szCs w:val="26"/>
              </w:rPr>
              <w:fldChar w:fldCharType="begin"/>
            </w:r>
            <w:r w:rsidR="0060778E" w:rsidRPr="000200C4">
              <w:rPr>
                <w:noProof/>
                <w:webHidden/>
                <w:color w:val="000000" w:themeColor="text1"/>
                <w:sz w:val="26"/>
                <w:szCs w:val="26"/>
              </w:rPr>
              <w:instrText xml:space="preserve"> PAGEREF _Toc62497158 \h </w:instrText>
            </w:r>
            <w:r w:rsidR="0060778E" w:rsidRPr="000200C4">
              <w:rPr>
                <w:noProof/>
                <w:webHidden/>
                <w:color w:val="000000" w:themeColor="text1"/>
                <w:sz w:val="26"/>
                <w:szCs w:val="26"/>
              </w:rPr>
            </w:r>
            <w:r w:rsidR="0060778E" w:rsidRPr="000200C4">
              <w:rPr>
                <w:noProof/>
                <w:webHidden/>
                <w:color w:val="000000" w:themeColor="text1"/>
                <w:sz w:val="26"/>
                <w:szCs w:val="26"/>
              </w:rPr>
              <w:fldChar w:fldCharType="separate"/>
            </w:r>
            <w:r w:rsidR="00161A9F" w:rsidRPr="000200C4">
              <w:rPr>
                <w:noProof/>
                <w:webHidden/>
                <w:color w:val="000000" w:themeColor="text1"/>
                <w:sz w:val="26"/>
                <w:szCs w:val="26"/>
              </w:rPr>
              <w:t>7</w:t>
            </w:r>
            <w:r w:rsidR="0060778E" w:rsidRPr="000200C4">
              <w:rPr>
                <w:noProof/>
                <w:webHidden/>
                <w:color w:val="000000" w:themeColor="text1"/>
                <w:sz w:val="26"/>
                <w:szCs w:val="26"/>
              </w:rPr>
              <w:fldChar w:fldCharType="end"/>
            </w:r>
          </w:hyperlink>
        </w:p>
        <w:p w14:paraId="5AE5EBD7" w14:textId="03C9392F" w:rsidR="0060778E" w:rsidRPr="000200C4" w:rsidRDefault="003131C7" w:rsidP="00DF03E2">
          <w:pPr>
            <w:pStyle w:val="TOC3"/>
            <w:tabs>
              <w:tab w:val="right" w:leader="dot" w:pos="9395"/>
            </w:tabs>
            <w:ind w:left="0"/>
            <w:rPr>
              <w:rFonts w:eastAsiaTheme="minorEastAsia"/>
              <w:noProof/>
              <w:color w:val="000000" w:themeColor="text1"/>
              <w:sz w:val="26"/>
              <w:szCs w:val="26"/>
              <w:lang w:val="vi-VN" w:eastAsia="vi-VN"/>
            </w:rPr>
          </w:pPr>
          <w:hyperlink w:anchor="_Toc62497159" w:history="1">
            <w:r w:rsidR="0060778E" w:rsidRPr="000200C4">
              <w:rPr>
                <w:rStyle w:val="Hyperlink"/>
                <w:noProof/>
                <w:color w:val="000000" w:themeColor="text1"/>
                <w:sz w:val="26"/>
                <w:szCs w:val="26"/>
                <w:lang w:val="vi-VN"/>
              </w:rPr>
              <w:t xml:space="preserve">Bảng 5: </w:t>
            </w:r>
            <w:r w:rsidR="0060778E" w:rsidRPr="000200C4">
              <w:rPr>
                <w:rStyle w:val="Hyperlink"/>
                <w:bCs/>
                <w:noProof/>
                <w:color w:val="000000" w:themeColor="text1"/>
                <w:sz w:val="26"/>
                <w:szCs w:val="26"/>
              </w:rPr>
              <w:t>ĐƠN HÀNG</w:t>
            </w:r>
            <w:r w:rsidR="0060778E" w:rsidRPr="000200C4">
              <w:rPr>
                <w:noProof/>
                <w:webHidden/>
                <w:color w:val="000000" w:themeColor="text1"/>
                <w:sz w:val="26"/>
                <w:szCs w:val="26"/>
              </w:rPr>
              <w:tab/>
            </w:r>
            <w:r w:rsidR="0060778E" w:rsidRPr="000200C4">
              <w:rPr>
                <w:noProof/>
                <w:webHidden/>
                <w:color w:val="000000" w:themeColor="text1"/>
                <w:sz w:val="26"/>
                <w:szCs w:val="26"/>
              </w:rPr>
              <w:fldChar w:fldCharType="begin"/>
            </w:r>
            <w:r w:rsidR="0060778E" w:rsidRPr="000200C4">
              <w:rPr>
                <w:noProof/>
                <w:webHidden/>
                <w:color w:val="000000" w:themeColor="text1"/>
                <w:sz w:val="26"/>
                <w:szCs w:val="26"/>
              </w:rPr>
              <w:instrText xml:space="preserve"> PAGEREF _Toc62497159 \h </w:instrText>
            </w:r>
            <w:r w:rsidR="0060778E" w:rsidRPr="000200C4">
              <w:rPr>
                <w:noProof/>
                <w:webHidden/>
                <w:color w:val="000000" w:themeColor="text1"/>
                <w:sz w:val="26"/>
                <w:szCs w:val="26"/>
              </w:rPr>
            </w:r>
            <w:r w:rsidR="0060778E" w:rsidRPr="000200C4">
              <w:rPr>
                <w:noProof/>
                <w:webHidden/>
                <w:color w:val="000000" w:themeColor="text1"/>
                <w:sz w:val="26"/>
                <w:szCs w:val="26"/>
              </w:rPr>
              <w:fldChar w:fldCharType="separate"/>
            </w:r>
            <w:r w:rsidR="00161A9F" w:rsidRPr="000200C4">
              <w:rPr>
                <w:noProof/>
                <w:webHidden/>
                <w:color w:val="000000" w:themeColor="text1"/>
                <w:sz w:val="26"/>
                <w:szCs w:val="26"/>
              </w:rPr>
              <w:t>7</w:t>
            </w:r>
            <w:r w:rsidR="0060778E" w:rsidRPr="000200C4">
              <w:rPr>
                <w:noProof/>
                <w:webHidden/>
                <w:color w:val="000000" w:themeColor="text1"/>
                <w:sz w:val="26"/>
                <w:szCs w:val="26"/>
              </w:rPr>
              <w:fldChar w:fldCharType="end"/>
            </w:r>
          </w:hyperlink>
        </w:p>
        <w:p w14:paraId="419584A7" w14:textId="7BBC334E" w:rsidR="0060778E" w:rsidRPr="000200C4" w:rsidRDefault="003131C7" w:rsidP="00DF03E2">
          <w:pPr>
            <w:pStyle w:val="TOC3"/>
            <w:tabs>
              <w:tab w:val="right" w:leader="dot" w:pos="9395"/>
            </w:tabs>
            <w:ind w:left="0"/>
            <w:rPr>
              <w:rFonts w:eastAsiaTheme="minorEastAsia"/>
              <w:noProof/>
              <w:color w:val="000000" w:themeColor="text1"/>
              <w:sz w:val="26"/>
              <w:szCs w:val="26"/>
              <w:lang w:val="vi-VN" w:eastAsia="vi-VN"/>
            </w:rPr>
          </w:pPr>
          <w:hyperlink w:anchor="_Toc62497160" w:history="1">
            <w:r w:rsidR="0060778E" w:rsidRPr="000200C4">
              <w:rPr>
                <w:rStyle w:val="Hyperlink"/>
                <w:noProof/>
                <w:color w:val="000000" w:themeColor="text1"/>
                <w:sz w:val="26"/>
                <w:szCs w:val="26"/>
                <w:lang w:val="vi-VN"/>
              </w:rPr>
              <w:t xml:space="preserve">Bảng 6: </w:t>
            </w:r>
            <w:r w:rsidR="0060778E" w:rsidRPr="000200C4">
              <w:rPr>
                <w:rStyle w:val="Hyperlink"/>
                <w:bCs/>
                <w:noProof/>
                <w:color w:val="000000" w:themeColor="text1"/>
                <w:sz w:val="26"/>
                <w:szCs w:val="26"/>
              </w:rPr>
              <w:t>TÀI KHOẢN</w:t>
            </w:r>
            <w:r w:rsidR="0060778E" w:rsidRPr="000200C4">
              <w:rPr>
                <w:noProof/>
                <w:webHidden/>
                <w:color w:val="000000" w:themeColor="text1"/>
                <w:sz w:val="26"/>
                <w:szCs w:val="26"/>
              </w:rPr>
              <w:tab/>
            </w:r>
            <w:r w:rsidR="0060778E" w:rsidRPr="000200C4">
              <w:rPr>
                <w:noProof/>
                <w:webHidden/>
                <w:color w:val="000000" w:themeColor="text1"/>
                <w:sz w:val="26"/>
                <w:szCs w:val="26"/>
              </w:rPr>
              <w:fldChar w:fldCharType="begin"/>
            </w:r>
            <w:r w:rsidR="0060778E" w:rsidRPr="000200C4">
              <w:rPr>
                <w:noProof/>
                <w:webHidden/>
                <w:color w:val="000000" w:themeColor="text1"/>
                <w:sz w:val="26"/>
                <w:szCs w:val="26"/>
              </w:rPr>
              <w:instrText xml:space="preserve"> PAGEREF _Toc62497160 \h </w:instrText>
            </w:r>
            <w:r w:rsidR="0060778E" w:rsidRPr="000200C4">
              <w:rPr>
                <w:noProof/>
                <w:webHidden/>
                <w:color w:val="000000" w:themeColor="text1"/>
                <w:sz w:val="26"/>
                <w:szCs w:val="26"/>
              </w:rPr>
            </w:r>
            <w:r w:rsidR="0060778E" w:rsidRPr="000200C4">
              <w:rPr>
                <w:noProof/>
                <w:webHidden/>
                <w:color w:val="000000" w:themeColor="text1"/>
                <w:sz w:val="26"/>
                <w:szCs w:val="26"/>
              </w:rPr>
              <w:fldChar w:fldCharType="separate"/>
            </w:r>
            <w:r w:rsidR="00161A9F" w:rsidRPr="000200C4">
              <w:rPr>
                <w:noProof/>
                <w:webHidden/>
                <w:color w:val="000000" w:themeColor="text1"/>
                <w:sz w:val="26"/>
                <w:szCs w:val="26"/>
              </w:rPr>
              <w:t>8</w:t>
            </w:r>
            <w:r w:rsidR="0060778E" w:rsidRPr="000200C4">
              <w:rPr>
                <w:noProof/>
                <w:webHidden/>
                <w:color w:val="000000" w:themeColor="text1"/>
                <w:sz w:val="26"/>
                <w:szCs w:val="26"/>
              </w:rPr>
              <w:fldChar w:fldCharType="end"/>
            </w:r>
          </w:hyperlink>
        </w:p>
        <w:p w14:paraId="200EC393" w14:textId="7056C99A" w:rsidR="0060778E" w:rsidRPr="000200C4" w:rsidRDefault="003131C7" w:rsidP="00DF03E2">
          <w:pPr>
            <w:pStyle w:val="TOC3"/>
            <w:tabs>
              <w:tab w:val="right" w:leader="dot" w:pos="9395"/>
            </w:tabs>
            <w:ind w:left="0"/>
            <w:rPr>
              <w:rFonts w:eastAsiaTheme="minorEastAsia"/>
              <w:noProof/>
              <w:color w:val="000000" w:themeColor="text1"/>
              <w:sz w:val="26"/>
              <w:szCs w:val="26"/>
              <w:lang w:val="vi-VN" w:eastAsia="vi-VN"/>
            </w:rPr>
          </w:pPr>
          <w:hyperlink w:anchor="_Toc62497161" w:history="1">
            <w:r w:rsidR="0060778E" w:rsidRPr="000200C4">
              <w:rPr>
                <w:rStyle w:val="Hyperlink"/>
                <w:noProof/>
                <w:color w:val="000000" w:themeColor="text1"/>
                <w:sz w:val="26"/>
                <w:szCs w:val="26"/>
                <w:lang w:val="vi-VN"/>
              </w:rPr>
              <w:t xml:space="preserve">Bảng 7: </w:t>
            </w:r>
            <w:r w:rsidR="0060778E" w:rsidRPr="000200C4">
              <w:rPr>
                <w:rStyle w:val="Hyperlink"/>
                <w:bCs/>
                <w:noProof/>
                <w:color w:val="000000" w:themeColor="text1"/>
                <w:sz w:val="26"/>
                <w:szCs w:val="26"/>
              </w:rPr>
              <w:t>QUYỀN SỞ HỮU</w:t>
            </w:r>
            <w:r w:rsidR="0060778E" w:rsidRPr="000200C4">
              <w:rPr>
                <w:noProof/>
                <w:webHidden/>
                <w:color w:val="000000" w:themeColor="text1"/>
                <w:sz w:val="26"/>
                <w:szCs w:val="26"/>
              </w:rPr>
              <w:tab/>
            </w:r>
            <w:r w:rsidR="0060778E" w:rsidRPr="000200C4">
              <w:rPr>
                <w:noProof/>
                <w:webHidden/>
                <w:color w:val="000000" w:themeColor="text1"/>
                <w:sz w:val="26"/>
                <w:szCs w:val="26"/>
              </w:rPr>
              <w:fldChar w:fldCharType="begin"/>
            </w:r>
            <w:r w:rsidR="0060778E" w:rsidRPr="000200C4">
              <w:rPr>
                <w:noProof/>
                <w:webHidden/>
                <w:color w:val="000000" w:themeColor="text1"/>
                <w:sz w:val="26"/>
                <w:szCs w:val="26"/>
              </w:rPr>
              <w:instrText xml:space="preserve"> PAGEREF _Toc62497161 \h </w:instrText>
            </w:r>
            <w:r w:rsidR="0060778E" w:rsidRPr="000200C4">
              <w:rPr>
                <w:noProof/>
                <w:webHidden/>
                <w:color w:val="000000" w:themeColor="text1"/>
                <w:sz w:val="26"/>
                <w:szCs w:val="26"/>
              </w:rPr>
            </w:r>
            <w:r w:rsidR="0060778E" w:rsidRPr="000200C4">
              <w:rPr>
                <w:noProof/>
                <w:webHidden/>
                <w:color w:val="000000" w:themeColor="text1"/>
                <w:sz w:val="26"/>
                <w:szCs w:val="26"/>
              </w:rPr>
              <w:fldChar w:fldCharType="separate"/>
            </w:r>
            <w:r w:rsidR="00161A9F" w:rsidRPr="000200C4">
              <w:rPr>
                <w:noProof/>
                <w:webHidden/>
                <w:color w:val="000000" w:themeColor="text1"/>
                <w:sz w:val="26"/>
                <w:szCs w:val="26"/>
              </w:rPr>
              <w:t>8</w:t>
            </w:r>
            <w:r w:rsidR="0060778E" w:rsidRPr="000200C4">
              <w:rPr>
                <w:noProof/>
                <w:webHidden/>
                <w:color w:val="000000" w:themeColor="text1"/>
                <w:sz w:val="26"/>
                <w:szCs w:val="26"/>
              </w:rPr>
              <w:fldChar w:fldCharType="end"/>
            </w:r>
          </w:hyperlink>
        </w:p>
        <w:p w14:paraId="7171AE20" w14:textId="6942D96F" w:rsidR="0060778E" w:rsidRPr="000200C4" w:rsidRDefault="003131C7" w:rsidP="00DF03E2">
          <w:pPr>
            <w:pStyle w:val="TOC2"/>
            <w:tabs>
              <w:tab w:val="left" w:pos="880"/>
              <w:tab w:val="right" w:leader="dot" w:pos="9395"/>
            </w:tabs>
            <w:ind w:left="0"/>
            <w:rPr>
              <w:rFonts w:eastAsiaTheme="minorEastAsia"/>
              <w:noProof/>
              <w:color w:val="000000" w:themeColor="text1"/>
              <w:sz w:val="26"/>
              <w:szCs w:val="26"/>
              <w:lang w:val="vi-VN" w:eastAsia="vi-VN"/>
            </w:rPr>
          </w:pPr>
          <w:hyperlink w:anchor="_Toc62497162" w:history="1">
            <w:r w:rsidR="0060778E" w:rsidRPr="000200C4">
              <w:rPr>
                <w:rStyle w:val="Hyperlink"/>
                <w:noProof/>
                <w:color w:val="000000" w:themeColor="text1"/>
                <w:sz w:val="26"/>
                <w:szCs w:val="26"/>
                <w:lang w:val="vi-VN"/>
              </w:rPr>
              <w:t>2.2.</w:t>
            </w:r>
            <w:r w:rsidR="0060778E" w:rsidRPr="000200C4">
              <w:rPr>
                <w:rFonts w:eastAsiaTheme="minorEastAsia"/>
                <w:noProof/>
                <w:color w:val="000000" w:themeColor="text1"/>
                <w:sz w:val="26"/>
                <w:szCs w:val="26"/>
                <w:lang w:val="vi-VN" w:eastAsia="vi-VN"/>
              </w:rPr>
              <w:tab/>
            </w:r>
            <w:r w:rsidR="0060778E" w:rsidRPr="000200C4">
              <w:rPr>
                <w:rStyle w:val="Hyperlink"/>
                <w:noProof/>
                <w:color w:val="000000" w:themeColor="text1"/>
                <w:sz w:val="26"/>
                <w:szCs w:val="26"/>
                <w:lang w:val="vi-VN"/>
              </w:rPr>
              <w:t>Cơ sở dữ liệu</w:t>
            </w:r>
            <w:r w:rsidR="0060778E" w:rsidRPr="000200C4">
              <w:rPr>
                <w:noProof/>
                <w:webHidden/>
                <w:color w:val="000000" w:themeColor="text1"/>
                <w:sz w:val="26"/>
                <w:szCs w:val="26"/>
              </w:rPr>
              <w:tab/>
            </w:r>
            <w:r w:rsidR="0060778E" w:rsidRPr="000200C4">
              <w:rPr>
                <w:noProof/>
                <w:webHidden/>
                <w:color w:val="000000" w:themeColor="text1"/>
                <w:sz w:val="26"/>
                <w:szCs w:val="26"/>
              </w:rPr>
              <w:fldChar w:fldCharType="begin"/>
            </w:r>
            <w:r w:rsidR="0060778E" w:rsidRPr="000200C4">
              <w:rPr>
                <w:noProof/>
                <w:webHidden/>
                <w:color w:val="000000" w:themeColor="text1"/>
                <w:sz w:val="26"/>
                <w:szCs w:val="26"/>
              </w:rPr>
              <w:instrText xml:space="preserve"> PAGEREF _Toc62497162 \h </w:instrText>
            </w:r>
            <w:r w:rsidR="0060778E" w:rsidRPr="000200C4">
              <w:rPr>
                <w:noProof/>
                <w:webHidden/>
                <w:color w:val="000000" w:themeColor="text1"/>
                <w:sz w:val="26"/>
                <w:szCs w:val="26"/>
              </w:rPr>
            </w:r>
            <w:r w:rsidR="0060778E" w:rsidRPr="000200C4">
              <w:rPr>
                <w:noProof/>
                <w:webHidden/>
                <w:color w:val="000000" w:themeColor="text1"/>
                <w:sz w:val="26"/>
                <w:szCs w:val="26"/>
              </w:rPr>
              <w:fldChar w:fldCharType="separate"/>
            </w:r>
            <w:r w:rsidR="00161A9F" w:rsidRPr="000200C4">
              <w:rPr>
                <w:noProof/>
                <w:webHidden/>
                <w:color w:val="000000" w:themeColor="text1"/>
                <w:sz w:val="26"/>
                <w:szCs w:val="26"/>
              </w:rPr>
              <w:t>9</w:t>
            </w:r>
            <w:r w:rsidR="0060778E" w:rsidRPr="000200C4">
              <w:rPr>
                <w:noProof/>
                <w:webHidden/>
                <w:color w:val="000000" w:themeColor="text1"/>
                <w:sz w:val="26"/>
                <w:szCs w:val="26"/>
              </w:rPr>
              <w:fldChar w:fldCharType="end"/>
            </w:r>
          </w:hyperlink>
        </w:p>
        <w:p w14:paraId="3131E5A8" w14:textId="586633C6" w:rsidR="0060778E" w:rsidRPr="000200C4" w:rsidRDefault="003131C7" w:rsidP="00DF03E2">
          <w:pPr>
            <w:pStyle w:val="TOC2"/>
            <w:tabs>
              <w:tab w:val="left" w:pos="880"/>
              <w:tab w:val="right" w:leader="dot" w:pos="9395"/>
            </w:tabs>
            <w:ind w:left="0"/>
            <w:rPr>
              <w:rFonts w:eastAsiaTheme="minorEastAsia"/>
              <w:noProof/>
              <w:color w:val="000000" w:themeColor="text1"/>
              <w:sz w:val="26"/>
              <w:szCs w:val="26"/>
              <w:lang w:val="vi-VN" w:eastAsia="vi-VN"/>
            </w:rPr>
          </w:pPr>
          <w:hyperlink w:anchor="_Toc62497163" w:history="1">
            <w:r w:rsidR="0060778E" w:rsidRPr="000200C4">
              <w:rPr>
                <w:rStyle w:val="Hyperlink"/>
                <w:noProof/>
                <w:color w:val="000000" w:themeColor="text1"/>
                <w:sz w:val="26"/>
                <w:szCs w:val="26"/>
                <w:lang w:val="vi-VN"/>
              </w:rPr>
              <w:t>2.3.</w:t>
            </w:r>
            <w:r w:rsidR="0060778E" w:rsidRPr="000200C4">
              <w:rPr>
                <w:rFonts w:eastAsiaTheme="minorEastAsia"/>
                <w:noProof/>
                <w:color w:val="000000" w:themeColor="text1"/>
                <w:sz w:val="26"/>
                <w:szCs w:val="26"/>
                <w:lang w:val="vi-VN" w:eastAsia="vi-VN"/>
              </w:rPr>
              <w:tab/>
            </w:r>
            <w:r w:rsidR="0060778E" w:rsidRPr="000200C4">
              <w:rPr>
                <w:rStyle w:val="Hyperlink"/>
                <w:noProof/>
                <w:color w:val="000000" w:themeColor="text1"/>
                <w:sz w:val="26"/>
                <w:szCs w:val="26"/>
              </w:rPr>
              <w:t>SqlServer</w:t>
            </w:r>
            <w:r w:rsidR="0060778E" w:rsidRPr="000200C4">
              <w:rPr>
                <w:noProof/>
                <w:webHidden/>
                <w:color w:val="000000" w:themeColor="text1"/>
                <w:sz w:val="26"/>
                <w:szCs w:val="26"/>
              </w:rPr>
              <w:tab/>
            </w:r>
            <w:r w:rsidR="0060778E" w:rsidRPr="000200C4">
              <w:rPr>
                <w:noProof/>
                <w:webHidden/>
                <w:color w:val="000000" w:themeColor="text1"/>
                <w:sz w:val="26"/>
                <w:szCs w:val="26"/>
              </w:rPr>
              <w:fldChar w:fldCharType="begin"/>
            </w:r>
            <w:r w:rsidR="0060778E" w:rsidRPr="000200C4">
              <w:rPr>
                <w:noProof/>
                <w:webHidden/>
                <w:color w:val="000000" w:themeColor="text1"/>
                <w:sz w:val="26"/>
                <w:szCs w:val="26"/>
              </w:rPr>
              <w:instrText xml:space="preserve"> PAGEREF _Toc62497163 \h </w:instrText>
            </w:r>
            <w:r w:rsidR="0060778E" w:rsidRPr="000200C4">
              <w:rPr>
                <w:noProof/>
                <w:webHidden/>
                <w:color w:val="000000" w:themeColor="text1"/>
                <w:sz w:val="26"/>
                <w:szCs w:val="26"/>
              </w:rPr>
            </w:r>
            <w:r w:rsidR="0060778E" w:rsidRPr="000200C4">
              <w:rPr>
                <w:noProof/>
                <w:webHidden/>
                <w:color w:val="000000" w:themeColor="text1"/>
                <w:sz w:val="26"/>
                <w:szCs w:val="26"/>
              </w:rPr>
              <w:fldChar w:fldCharType="separate"/>
            </w:r>
            <w:r w:rsidR="00161A9F" w:rsidRPr="000200C4">
              <w:rPr>
                <w:noProof/>
                <w:webHidden/>
                <w:color w:val="000000" w:themeColor="text1"/>
                <w:sz w:val="26"/>
                <w:szCs w:val="26"/>
              </w:rPr>
              <w:t>9</w:t>
            </w:r>
            <w:r w:rsidR="0060778E" w:rsidRPr="000200C4">
              <w:rPr>
                <w:noProof/>
                <w:webHidden/>
                <w:color w:val="000000" w:themeColor="text1"/>
                <w:sz w:val="26"/>
                <w:szCs w:val="26"/>
              </w:rPr>
              <w:fldChar w:fldCharType="end"/>
            </w:r>
          </w:hyperlink>
        </w:p>
        <w:p w14:paraId="3BBFC32C" w14:textId="62442463" w:rsidR="003209A7" w:rsidRPr="000200C4" w:rsidRDefault="003209A7" w:rsidP="00DF03E2">
          <w:pPr>
            <w:spacing w:line="360" w:lineRule="auto"/>
            <w:rPr>
              <w:color w:val="000000" w:themeColor="text1"/>
            </w:rPr>
          </w:pPr>
          <w:r w:rsidRPr="000200C4">
            <w:rPr>
              <w:noProof/>
              <w:color w:val="000000" w:themeColor="text1"/>
              <w:sz w:val="26"/>
              <w:szCs w:val="26"/>
            </w:rPr>
            <w:fldChar w:fldCharType="end"/>
          </w:r>
        </w:p>
      </w:sdtContent>
    </w:sdt>
    <w:p w14:paraId="0B54BF0E" w14:textId="77A28E98" w:rsidR="00346CF5" w:rsidRPr="000200C4" w:rsidRDefault="00346CF5" w:rsidP="00DF03E2">
      <w:pPr>
        <w:spacing w:line="360" w:lineRule="auto"/>
        <w:jc w:val="center"/>
        <w:rPr>
          <w:b/>
          <w:color w:val="000000" w:themeColor="text1"/>
          <w:sz w:val="26"/>
          <w:szCs w:val="26"/>
          <w:lang w:val="vi-VN"/>
        </w:rPr>
      </w:pPr>
    </w:p>
    <w:p w14:paraId="4D324597" w14:textId="77777777" w:rsidR="004B7FCF" w:rsidRPr="000200C4" w:rsidRDefault="004B7FCF" w:rsidP="00DF03E2">
      <w:pPr>
        <w:spacing w:line="360" w:lineRule="auto"/>
        <w:jc w:val="both"/>
        <w:rPr>
          <w:b/>
          <w:color w:val="000000" w:themeColor="text1"/>
          <w:sz w:val="26"/>
          <w:szCs w:val="26"/>
          <w:lang w:val="vi-VN"/>
        </w:rPr>
      </w:pPr>
    </w:p>
    <w:p w14:paraId="1CA492F7" w14:textId="77777777" w:rsidR="004B7FCF" w:rsidRPr="000200C4" w:rsidRDefault="004B7FCF" w:rsidP="00DF03E2">
      <w:pPr>
        <w:spacing w:line="360" w:lineRule="auto"/>
        <w:jc w:val="both"/>
        <w:rPr>
          <w:color w:val="000000" w:themeColor="text1"/>
          <w:sz w:val="26"/>
          <w:szCs w:val="26"/>
          <w:lang w:val="vi-VN"/>
        </w:rPr>
      </w:pPr>
    </w:p>
    <w:p w14:paraId="7F57F572" w14:textId="0EB09F1E" w:rsidR="004B7FCF" w:rsidRPr="000200C4" w:rsidRDefault="005973E7" w:rsidP="00DF03E2">
      <w:pPr>
        <w:rPr>
          <w:color w:val="000000" w:themeColor="text1"/>
          <w:sz w:val="26"/>
          <w:szCs w:val="26"/>
          <w:lang w:val="vi-VN"/>
        </w:rPr>
      </w:pPr>
      <w:r w:rsidRPr="000200C4">
        <w:rPr>
          <w:color w:val="000000" w:themeColor="text1"/>
          <w:sz w:val="26"/>
          <w:szCs w:val="26"/>
          <w:lang w:val="vi-VN"/>
        </w:rPr>
        <w:br w:type="page"/>
      </w:r>
    </w:p>
    <w:p w14:paraId="656DBCF8" w14:textId="77777777" w:rsidR="00697D65" w:rsidRPr="000200C4" w:rsidRDefault="005A1123" w:rsidP="003214F7">
      <w:pPr>
        <w:pStyle w:val="1"/>
        <w:jc w:val="both"/>
        <w:outlineLvl w:val="0"/>
        <w:rPr>
          <w:color w:val="000000" w:themeColor="text1"/>
          <w:lang w:val="vi-VN"/>
        </w:rPr>
      </w:pPr>
      <w:bookmarkStart w:id="3" w:name="_Toc482481731"/>
      <w:bookmarkStart w:id="4" w:name="_Toc8391448"/>
      <w:bookmarkStart w:id="5" w:name="_Toc62497152"/>
      <w:r w:rsidRPr="000200C4">
        <w:rPr>
          <w:color w:val="000000" w:themeColor="text1"/>
          <w:lang w:val="vi-VN"/>
        </w:rPr>
        <w:lastRenderedPageBreak/>
        <w:t>T</w:t>
      </w:r>
      <w:r w:rsidR="00697D65" w:rsidRPr="000200C4">
        <w:rPr>
          <w:color w:val="000000" w:themeColor="text1"/>
          <w:lang w:val="vi-VN"/>
        </w:rPr>
        <w:t>ỔNG QUAN</w:t>
      </w:r>
      <w:bookmarkEnd w:id="3"/>
      <w:bookmarkEnd w:id="4"/>
      <w:bookmarkEnd w:id="5"/>
    </w:p>
    <w:p w14:paraId="3DF75ADF" w14:textId="77777777" w:rsidR="00697D65" w:rsidRPr="000200C4" w:rsidRDefault="00697D65" w:rsidP="003214F7">
      <w:pPr>
        <w:pStyle w:val="2"/>
        <w:ind w:left="630"/>
        <w:jc w:val="both"/>
        <w:rPr>
          <w:color w:val="000000" w:themeColor="text1"/>
          <w:lang w:val="vi-VN"/>
        </w:rPr>
      </w:pPr>
      <w:bookmarkStart w:id="6" w:name="_Toc482481732"/>
      <w:r w:rsidRPr="000200C4">
        <w:rPr>
          <w:color w:val="000000" w:themeColor="text1"/>
          <w:lang w:val="vi-VN"/>
        </w:rPr>
        <w:t>Mục đích</w:t>
      </w:r>
      <w:bookmarkEnd w:id="6"/>
    </w:p>
    <w:p w14:paraId="5566029D" w14:textId="6114FCDF" w:rsidR="005A1123" w:rsidRPr="000200C4" w:rsidRDefault="005A1123" w:rsidP="003214F7">
      <w:pPr>
        <w:pStyle w:val="ListParagraph"/>
        <w:numPr>
          <w:ilvl w:val="0"/>
          <w:numId w:val="10"/>
        </w:numPr>
        <w:spacing w:line="360" w:lineRule="auto"/>
        <w:ind w:left="540"/>
        <w:jc w:val="both"/>
        <w:rPr>
          <w:color w:val="000000" w:themeColor="text1"/>
          <w:sz w:val="26"/>
          <w:szCs w:val="26"/>
          <w:lang w:val="vi-VN"/>
        </w:rPr>
      </w:pPr>
      <w:r w:rsidRPr="000200C4">
        <w:rPr>
          <w:color w:val="000000" w:themeColor="text1"/>
          <w:sz w:val="26"/>
          <w:szCs w:val="26"/>
          <w:lang w:val="vi-VN"/>
        </w:rPr>
        <w:t xml:space="preserve">Tài liệu này giúp hiểu rõ hơn về </w:t>
      </w:r>
      <w:r w:rsidR="00031AC6" w:rsidRPr="000200C4">
        <w:rPr>
          <w:color w:val="000000" w:themeColor="text1"/>
          <w:sz w:val="26"/>
          <w:szCs w:val="26"/>
          <w:lang w:val="vi-VN"/>
        </w:rPr>
        <w:t>Cơ sở dữ liệu</w:t>
      </w:r>
      <w:r w:rsidR="0052364B" w:rsidRPr="000200C4">
        <w:rPr>
          <w:color w:val="000000" w:themeColor="text1"/>
          <w:sz w:val="26"/>
          <w:szCs w:val="26"/>
          <w:lang w:val="vi-VN"/>
        </w:rPr>
        <w:t xml:space="preserve"> của </w:t>
      </w:r>
      <w:r w:rsidR="00721765" w:rsidRPr="000200C4">
        <w:rPr>
          <w:color w:val="000000" w:themeColor="text1"/>
          <w:sz w:val="26"/>
          <w:szCs w:val="26"/>
          <w:lang w:val="vi-VN"/>
        </w:rPr>
        <w:t>“</w:t>
      </w:r>
      <w:r w:rsidR="00294AC8" w:rsidRPr="000200C4">
        <w:rPr>
          <w:color w:val="000000" w:themeColor="text1"/>
          <w:sz w:val="26"/>
          <w:szCs w:val="26"/>
          <w:lang w:val="vi-VN"/>
        </w:rPr>
        <w:t>Website hỗ trợ đặt món nhà hàng – tiệc cưới</w:t>
      </w:r>
      <w:r w:rsidR="00721765" w:rsidRPr="000200C4">
        <w:rPr>
          <w:color w:val="000000" w:themeColor="text1"/>
          <w:sz w:val="26"/>
          <w:szCs w:val="26"/>
          <w:lang w:val="vi-VN"/>
        </w:rPr>
        <w:t>”</w:t>
      </w:r>
    </w:p>
    <w:p w14:paraId="457F2690" w14:textId="77777777" w:rsidR="00031AC6" w:rsidRPr="000200C4" w:rsidRDefault="00031AC6" w:rsidP="003214F7">
      <w:pPr>
        <w:pStyle w:val="ListParagraph"/>
        <w:numPr>
          <w:ilvl w:val="0"/>
          <w:numId w:val="10"/>
        </w:numPr>
        <w:spacing w:line="360" w:lineRule="auto"/>
        <w:ind w:left="540"/>
        <w:jc w:val="both"/>
        <w:rPr>
          <w:color w:val="000000" w:themeColor="text1"/>
          <w:sz w:val="26"/>
          <w:szCs w:val="26"/>
          <w:lang w:val="vi-VN"/>
        </w:rPr>
      </w:pPr>
      <w:r w:rsidRPr="000200C4">
        <w:rPr>
          <w:color w:val="000000" w:themeColor="text1"/>
          <w:sz w:val="26"/>
          <w:szCs w:val="26"/>
          <w:lang w:val="vi-VN"/>
        </w:rPr>
        <w:t xml:space="preserve"> Cơ sở dữ liệu là bộ sưu tập các dữ liệu có liên quan được lưu trữ trong một hoặc nhiều tệp tin trên máy vi tính theo cách mà người dùng hoặc chương trình máy tính có thể truy cập thông qua một hệ thống quản lý cơ sở dữ liệu (DBMS). </w:t>
      </w:r>
    </w:p>
    <w:p w14:paraId="39F740DF" w14:textId="4CB36691" w:rsidR="005A1123" w:rsidRPr="000200C4" w:rsidRDefault="00031AC6" w:rsidP="003214F7">
      <w:pPr>
        <w:pStyle w:val="ListParagraph"/>
        <w:numPr>
          <w:ilvl w:val="0"/>
          <w:numId w:val="10"/>
        </w:numPr>
        <w:spacing w:line="360" w:lineRule="auto"/>
        <w:ind w:left="540"/>
        <w:jc w:val="both"/>
        <w:rPr>
          <w:color w:val="000000" w:themeColor="text1"/>
          <w:sz w:val="26"/>
          <w:szCs w:val="26"/>
          <w:lang w:val="vi-VN"/>
        </w:rPr>
      </w:pPr>
      <w:r w:rsidRPr="000200C4">
        <w:rPr>
          <w:color w:val="000000" w:themeColor="text1"/>
          <w:sz w:val="26"/>
          <w:szCs w:val="26"/>
          <w:lang w:val="vi-VN"/>
        </w:rPr>
        <w:t>Làm cơ sở để triển khai cơ sở dữ liệu và các phần mềm có liên quan. Nó cung cấp khả năng hiển thị trong thiết kế và cung cấp thông tin cần thiết cho hỗ trợ phần mềm.</w:t>
      </w:r>
    </w:p>
    <w:p w14:paraId="5D808DB1" w14:textId="77777777" w:rsidR="00412435" w:rsidRPr="000200C4" w:rsidRDefault="00031AC6" w:rsidP="003214F7">
      <w:pPr>
        <w:pStyle w:val="2"/>
        <w:ind w:left="630"/>
        <w:jc w:val="both"/>
        <w:rPr>
          <w:color w:val="000000" w:themeColor="text1"/>
          <w:lang w:val="vi-VN"/>
        </w:rPr>
      </w:pPr>
      <w:bookmarkStart w:id="7" w:name="_Toc482481733"/>
      <w:r w:rsidRPr="000200C4">
        <w:rPr>
          <w:color w:val="000000" w:themeColor="text1"/>
          <w:lang w:val="vi-VN"/>
        </w:rPr>
        <w:t>Các bên</w:t>
      </w:r>
      <w:r w:rsidR="005A1123" w:rsidRPr="000200C4">
        <w:rPr>
          <w:color w:val="000000" w:themeColor="text1"/>
          <w:lang w:val="vi-VN"/>
        </w:rPr>
        <w:t xml:space="preserve"> liên quan</w:t>
      </w:r>
      <w:bookmarkEnd w:id="7"/>
    </w:p>
    <w:p w14:paraId="27C8A19C" w14:textId="77777777" w:rsidR="00031AC6" w:rsidRPr="000200C4" w:rsidRDefault="00031AC6" w:rsidP="003214F7">
      <w:pPr>
        <w:pStyle w:val="ListParagraph"/>
        <w:spacing w:line="360" w:lineRule="auto"/>
        <w:ind w:left="630" w:hanging="425"/>
        <w:jc w:val="both"/>
        <w:rPr>
          <w:color w:val="000000" w:themeColor="text1"/>
          <w:sz w:val="26"/>
          <w:szCs w:val="26"/>
          <w:lang w:val="vi-VN"/>
        </w:rPr>
      </w:pPr>
      <w:r w:rsidRPr="000200C4">
        <w:rPr>
          <w:color w:val="000000" w:themeColor="text1"/>
          <w:sz w:val="26"/>
          <w:szCs w:val="26"/>
          <w:lang w:val="vi-VN"/>
        </w:rPr>
        <w:t>Tài liệu thiết kế cơ sử dữ liệu bao gồm cái đối tượng:</w:t>
      </w:r>
    </w:p>
    <w:p w14:paraId="56EC9D23" w14:textId="77777777" w:rsidR="00031AC6" w:rsidRPr="000200C4" w:rsidRDefault="0076237B" w:rsidP="003214F7">
      <w:pPr>
        <w:pStyle w:val="ListParagraph"/>
        <w:numPr>
          <w:ilvl w:val="0"/>
          <w:numId w:val="10"/>
        </w:numPr>
        <w:spacing w:line="360" w:lineRule="auto"/>
        <w:ind w:left="540"/>
        <w:jc w:val="both"/>
        <w:rPr>
          <w:color w:val="000000" w:themeColor="text1"/>
          <w:sz w:val="26"/>
          <w:szCs w:val="26"/>
          <w:lang w:val="vi-VN"/>
        </w:rPr>
      </w:pPr>
      <w:r w:rsidRPr="000200C4">
        <w:rPr>
          <w:color w:val="000000" w:themeColor="text1"/>
          <w:sz w:val="26"/>
          <w:szCs w:val="26"/>
          <w:lang w:val="vi-VN"/>
        </w:rPr>
        <w:t>Người đánh giá chất lượng tài liệu (Technical reviewers)</w:t>
      </w:r>
    </w:p>
    <w:p w14:paraId="4E551BC9" w14:textId="77777777" w:rsidR="0076237B" w:rsidRPr="000200C4" w:rsidRDefault="00721765" w:rsidP="003214F7">
      <w:pPr>
        <w:pStyle w:val="ListParagraph"/>
        <w:numPr>
          <w:ilvl w:val="0"/>
          <w:numId w:val="10"/>
        </w:numPr>
        <w:spacing w:line="360" w:lineRule="auto"/>
        <w:ind w:left="540"/>
        <w:jc w:val="both"/>
        <w:rPr>
          <w:color w:val="000000" w:themeColor="text1"/>
          <w:sz w:val="26"/>
          <w:szCs w:val="26"/>
          <w:lang w:val="vi-VN"/>
        </w:rPr>
      </w:pPr>
      <w:r w:rsidRPr="000200C4">
        <w:rPr>
          <w:color w:val="000000" w:themeColor="text1"/>
          <w:sz w:val="26"/>
          <w:szCs w:val="26"/>
          <w:lang w:val="vi-VN"/>
        </w:rPr>
        <w:t>Ứng dụng tìm kiếm và cho thuê bất động sản</w:t>
      </w:r>
      <w:r w:rsidR="00DA12F8" w:rsidRPr="000200C4">
        <w:rPr>
          <w:color w:val="000000" w:themeColor="text1"/>
          <w:sz w:val="26"/>
          <w:szCs w:val="26"/>
          <w:lang w:val="vi-VN"/>
        </w:rPr>
        <w:t xml:space="preserve">, </w:t>
      </w:r>
      <w:r w:rsidR="0076237B" w:rsidRPr="000200C4">
        <w:rPr>
          <w:color w:val="000000" w:themeColor="text1"/>
          <w:sz w:val="26"/>
          <w:szCs w:val="26"/>
          <w:lang w:val="vi-VN"/>
        </w:rPr>
        <w:t>bao gồm các nhà phát triển:</w:t>
      </w:r>
    </w:p>
    <w:tbl>
      <w:tblPr>
        <w:tblStyle w:val="TableGrid"/>
        <w:tblW w:w="0" w:type="auto"/>
        <w:tblInd w:w="198" w:type="dxa"/>
        <w:tblLook w:val="04A0" w:firstRow="1" w:lastRow="0" w:firstColumn="1" w:lastColumn="0" w:noHBand="0" w:noVBand="1"/>
      </w:tblPr>
      <w:tblGrid>
        <w:gridCol w:w="2923"/>
        <w:gridCol w:w="6365"/>
      </w:tblGrid>
      <w:tr w:rsidR="000200C4" w:rsidRPr="000200C4" w14:paraId="3223B3C3" w14:textId="77777777" w:rsidTr="003214F7">
        <w:tc>
          <w:tcPr>
            <w:tcW w:w="2923" w:type="dxa"/>
          </w:tcPr>
          <w:p w14:paraId="3217C038" w14:textId="77777777" w:rsidR="0076237B" w:rsidRPr="000200C4" w:rsidRDefault="0076237B" w:rsidP="00DF03E2">
            <w:pPr>
              <w:pStyle w:val="ListParagraph"/>
              <w:spacing w:line="360" w:lineRule="auto"/>
              <w:ind w:left="0"/>
              <w:jc w:val="center"/>
              <w:rPr>
                <w:b/>
                <w:color w:val="000000" w:themeColor="text1"/>
                <w:sz w:val="26"/>
                <w:szCs w:val="26"/>
                <w:lang w:val="vi-VN"/>
              </w:rPr>
            </w:pPr>
            <w:r w:rsidRPr="000200C4">
              <w:rPr>
                <w:b/>
                <w:color w:val="000000" w:themeColor="text1"/>
                <w:sz w:val="26"/>
                <w:szCs w:val="26"/>
                <w:lang w:val="vi-VN"/>
              </w:rPr>
              <w:t>Nhà phát triển</w:t>
            </w:r>
          </w:p>
        </w:tc>
        <w:tc>
          <w:tcPr>
            <w:tcW w:w="6365" w:type="dxa"/>
          </w:tcPr>
          <w:p w14:paraId="5435E1C9" w14:textId="77777777" w:rsidR="0076237B" w:rsidRPr="000200C4" w:rsidRDefault="0076237B" w:rsidP="00DF03E2">
            <w:pPr>
              <w:pStyle w:val="ListParagraph"/>
              <w:spacing w:line="360" w:lineRule="auto"/>
              <w:ind w:left="0"/>
              <w:jc w:val="center"/>
              <w:rPr>
                <w:b/>
                <w:color w:val="000000" w:themeColor="text1"/>
                <w:sz w:val="26"/>
                <w:szCs w:val="26"/>
                <w:lang w:val="vi-VN"/>
              </w:rPr>
            </w:pPr>
            <w:r w:rsidRPr="000200C4">
              <w:rPr>
                <w:b/>
                <w:color w:val="000000" w:themeColor="text1"/>
                <w:sz w:val="26"/>
                <w:szCs w:val="26"/>
                <w:lang w:val="vi-VN"/>
              </w:rPr>
              <w:t>Nhiệm vụ</w:t>
            </w:r>
          </w:p>
        </w:tc>
      </w:tr>
      <w:tr w:rsidR="000200C4" w:rsidRPr="000200C4" w14:paraId="0EEEE339" w14:textId="77777777" w:rsidTr="003214F7">
        <w:tc>
          <w:tcPr>
            <w:tcW w:w="2923" w:type="dxa"/>
          </w:tcPr>
          <w:p w14:paraId="1EB40E38" w14:textId="77777777" w:rsidR="0076237B" w:rsidRPr="000200C4" w:rsidRDefault="0076237B" w:rsidP="00DF03E2">
            <w:pPr>
              <w:pStyle w:val="ListParagraph"/>
              <w:spacing w:line="360" w:lineRule="auto"/>
              <w:ind w:left="0"/>
              <w:jc w:val="both"/>
              <w:rPr>
                <w:color w:val="000000" w:themeColor="text1"/>
                <w:sz w:val="26"/>
                <w:szCs w:val="26"/>
                <w:lang w:val="vi-VN"/>
              </w:rPr>
            </w:pPr>
            <w:r w:rsidRPr="000200C4">
              <w:rPr>
                <w:color w:val="000000" w:themeColor="text1"/>
                <w:sz w:val="26"/>
                <w:szCs w:val="26"/>
                <w:lang w:val="vi-VN"/>
              </w:rPr>
              <w:t>Kỹ sư hệ thống</w:t>
            </w:r>
          </w:p>
        </w:tc>
        <w:tc>
          <w:tcPr>
            <w:tcW w:w="6365" w:type="dxa"/>
          </w:tcPr>
          <w:p w14:paraId="7C922DAB" w14:textId="77777777" w:rsidR="0076237B" w:rsidRPr="000200C4" w:rsidRDefault="0076237B" w:rsidP="00DF03E2">
            <w:pPr>
              <w:pStyle w:val="ListParagraph"/>
              <w:spacing w:line="360" w:lineRule="auto"/>
              <w:ind w:left="0"/>
              <w:jc w:val="both"/>
              <w:rPr>
                <w:color w:val="000000" w:themeColor="text1"/>
                <w:sz w:val="26"/>
                <w:szCs w:val="26"/>
                <w:lang w:val="vi-VN"/>
              </w:rPr>
            </w:pPr>
            <w:r w:rsidRPr="000200C4">
              <w:rPr>
                <w:color w:val="000000" w:themeColor="text1"/>
                <w:sz w:val="26"/>
                <w:szCs w:val="26"/>
                <w:lang w:val="vi-VN"/>
              </w:rPr>
              <w:t>Thiết kế kiến trúc tổng thể  đáp ứng các yêu cầu được quy định trong tài liệu.</w:t>
            </w:r>
          </w:p>
        </w:tc>
      </w:tr>
      <w:tr w:rsidR="000200C4" w:rsidRPr="000200C4" w14:paraId="6A19868E" w14:textId="77777777" w:rsidTr="003214F7">
        <w:tc>
          <w:tcPr>
            <w:tcW w:w="2923" w:type="dxa"/>
          </w:tcPr>
          <w:p w14:paraId="7D8FBCF9" w14:textId="77777777" w:rsidR="0076237B" w:rsidRPr="000200C4" w:rsidRDefault="0076237B" w:rsidP="00DF03E2">
            <w:pPr>
              <w:pStyle w:val="ListParagraph"/>
              <w:spacing w:line="360" w:lineRule="auto"/>
              <w:ind w:left="0"/>
              <w:jc w:val="both"/>
              <w:rPr>
                <w:color w:val="000000" w:themeColor="text1"/>
                <w:sz w:val="26"/>
                <w:szCs w:val="26"/>
                <w:lang w:val="vi-VN"/>
              </w:rPr>
            </w:pPr>
            <w:r w:rsidRPr="000200C4">
              <w:rPr>
                <w:color w:val="000000" w:themeColor="text1"/>
                <w:sz w:val="26"/>
                <w:szCs w:val="26"/>
                <w:lang w:val="vi-VN"/>
              </w:rPr>
              <w:t>Nhà thiết kế</w:t>
            </w:r>
          </w:p>
        </w:tc>
        <w:tc>
          <w:tcPr>
            <w:tcW w:w="6365" w:type="dxa"/>
          </w:tcPr>
          <w:p w14:paraId="0E51904D" w14:textId="77777777" w:rsidR="0076237B" w:rsidRPr="000200C4" w:rsidRDefault="0076237B" w:rsidP="00DF03E2">
            <w:pPr>
              <w:pStyle w:val="ListParagraph"/>
              <w:spacing w:line="360" w:lineRule="auto"/>
              <w:ind w:left="0"/>
              <w:jc w:val="both"/>
              <w:rPr>
                <w:color w:val="000000" w:themeColor="text1"/>
                <w:sz w:val="26"/>
                <w:szCs w:val="26"/>
                <w:lang w:val="vi-VN"/>
              </w:rPr>
            </w:pPr>
            <w:r w:rsidRPr="000200C4">
              <w:rPr>
                <w:color w:val="000000" w:themeColor="text1"/>
                <w:sz w:val="26"/>
                <w:szCs w:val="26"/>
                <w:lang w:val="vi-VN"/>
              </w:rPr>
              <w:t>Thiết kế giao diện tổng thể  đáp ứng các yêu cầu được quy định trong tài liệu.</w:t>
            </w:r>
          </w:p>
        </w:tc>
      </w:tr>
      <w:tr w:rsidR="000200C4" w:rsidRPr="000200C4" w14:paraId="298B0445" w14:textId="77777777" w:rsidTr="003214F7">
        <w:tc>
          <w:tcPr>
            <w:tcW w:w="2923" w:type="dxa"/>
          </w:tcPr>
          <w:p w14:paraId="704BD258" w14:textId="77777777" w:rsidR="0076237B" w:rsidRPr="000200C4" w:rsidRDefault="0076237B" w:rsidP="00DF03E2">
            <w:pPr>
              <w:pStyle w:val="ListParagraph"/>
              <w:spacing w:line="360" w:lineRule="auto"/>
              <w:ind w:left="0"/>
              <w:jc w:val="both"/>
              <w:rPr>
                <w:color w:val="000000" w:themeColor="text1"/>
                <w:sz w:val="26"/>
                <w:szCs w:val="26"/>
                <w:lang w:val="vi-VN"/>
              </w:rPr>
            </w:pPr>
            <w:r w:rsidRPr="000200C4">
              <w:rPr>
                <w:color w:val="000000" w:themeColor="text1"/>
                <w:sz w:val="26"/>
                <w:szCs w:val="26"/>
                <w:lang w:val="vi-VN"/>
              </w:rPr>
              <w:t>Lập trình viên</w:t>
            </w:r>
          </w:p>
        </w:tc>
        <w:tc>
          <w:tcPr>
            <w:tcW w:w="6365" w:type="dxa"/>
          </w:tcPr>
          <w:p w14:paraId="27D1753A" w14:textId="77777777" w:rsidR="0076237B" w:rsidRPr="000200C4" w:rsidRDefault="0076237B" w:rsidP="00DF03E2">
            <w:pPr>
              <w:pStyle w:val="ListParagraph"/>
              <w:spacing w:line="360" w:lineRule="auto"/>
              <w:ind w:left="0"/>
              <w:jc w:val="both"/>
              <w:rPr>
                <w:color w:val="000000" w:themeColor="text1"/>
                <w:sz w:val="26"/>
                <w:szCs w:val="26"/>
                <w:lang w:val="vi-VN"/>
              </w:rPr>
            </w:pPr>
            <w:r w:rsidRPr="000200C4">
              <w:rPr>
                <w:color w:val="000000" w:themeColor="text1"/>
                <w:sz w:val="26"/>
                <w:szCs w:val="26"/>
                <w:lang w:val="vi-VN"/>
              </w:rPr>
              <w:t>Phần mềm phát triển theo các yêu cầu được nêu cụ thể trong tài liệu</w:t>
            </w:r>
          </w:p>
        </w:tc>
      </w:tr>
      <w:tr w:rsidR="00DF03E2" w:rsidRPr="000200C4" w14:paraId="33D58A78" w14:textId="77777777" w:rsidTr="003214F7">
        <w:tc>
          <w:tcPr>
            <w:tcW w:w="2923" w:type="dxa"/>
          </w:tcPr>
          <w:p w14:paraId="552F8882" w14:textId="77777777" w:rsidR="0076237B" w:rsidRPr="000200C4" w:rsidRDefault="0076237B" w:rsidP="00DF03E2">
            <w:pPr>
              <w:pStyle w:val="ListParagraph"/>
              <w:spacing w:line="360" w:lineRule="auto"/>
              <w:ind w:left="0"/>
              <w:jc w:val="both"/>
              <w:rPr>
                <w:color w:val="000000" w:themeColor="text1"/>
                <w:sz w:val="26"/>
                <w:szCs w:val="26"/>
                <w:lang w:val="vi-VN"/>
              </w:rPr>
            </w:pPr>
            <w:r w:rsidRPr="000200C4">
              <w:rPr>
                <w:color w:val="000000" w:themeColor="text1"/>
                <w:sz w:val="26"/>
                <w:szCs w:val="26"/>
                <w:lang w:val="vi-VN"/>
              </w:rPr>
              <w:t>Người kiểm thử</w:t>
            </w:r>
          </w:p>
        </w:tc>
        <w:tc>
          <w:tcPr>
            <w:tcW w:w="6365" w:type="dxa"/>
          </w:tcPr>
          <w:p w14:paraId="1B94BAF8" w14:textId="77777777" w:rsidR="0076237B" w:rsidRPr="000200C4" w:rsidRDefault="0076237B" w:rsidP="00DF03E2">
            <w:pPr>
              <w:pStyle w:val="ListParagraph"/>
              <w:spacing w:line="360" w:lineRule="auto"/>
              <w:ind w:left="0"/>
              <w:jc w:val="both"/>
              <w:rPr>
                <w:color w:val="000000" w:themeColor="text1"/>
                <w:sz w:val="26"/>
                <w:szCs w:val="26"/>
                <w:lang w:val="vi-VN"/>
              </w:rPr>
            </w:pPr>
            <w:r w:rsidRPr="000200C4">
              <w:rPr>
                <w:color w:val="000000" w:themeColor="text1"/>
                <w:sz w:val="26"/>
                <w:szCs w:val="26"/>
                <w:lang w:val="vi-VN"/>
              </w:rPr>
              <w:t>Tạo kế hoạch kiểm thử</w:t>
            </w:r>
            <w:r w:rsidR="002B34B4" w:rsidRPr="000200C4">
              <w:rPr>
                <w:color w:val="000000" w:themeColor="text1"/>
                <w:sz w:val="26"/>
                <w:szCs w:val="26"/>
                <w:lang w:val="vi-VN"/>
              </w:rPr>
              <w:t xml:space="preserve"> và</w:t>
            </w:r>
            <w:r w:rsidRPr="000200C4">
              <w:rPr>
                <w:color w:val="000000" w:themeColor="text1"/>
                <w:sz w:val="26"/>
                <w:szCs w:val="26"/>
                <w:lang w:val="vi-VN"/>
              </w:rPr>
              <w:t xml:space="preserve"> thiết kế </w:t>
            </w:r>
            <w:r w:rsidR="002B34B4" w:rsidRPr="000200C4">
              <w:rPr>
                <w:color w:val="000000" w:themeColor="text1"/>
                <w:sz w:val="26"/>
                <w:szCs w:val="26"/>
                <w:lang w:val="vi-VN"/>
              </w:rPr>
              <w:t xml:space="preserve">các </w:t>
            </w:r>
            <w:r w:rsidRPr="000200C4">
              <w:rPr>
                <w:color w:val="000000" w:themeColor="text1"/>
                <w:sz w:val="26"/>
                <w:szCs w:val="26"/>
                <w:lang w:val="vi-VN"/>
              </w:rPr>
              <w:t xml:space="preserve">trường hợp </w:t>
            </w:r>
            <w:r w:rsidR="002B34B4" w:rsidRPr="000200C4">
              <w:rPr>
                <w:color w:val="000000" w:themeColor="text1"/>
                <w:sz w:val="26"/>
                <w:szCs w:val="26"/>
                <w:lang w:val="vi-VN"/>
              </w:rPr>
              <w:t>kiểm thử theo</w:t>
            </w:r>
            <w:r w:rsidRPr="000200C4">
              <w:rPr>
                <w:color w:val="000000" w:themeColor="text1"/>
                <w:sz w:val="26"/>
                <w:szCs w:val="26"/>
                <w:lang w:val="vi-VN"/>
              </w:rPr>
              <w:t xml:space="preserve"> yêu cầu được </w:t>
            </w:r>
            <w:r w:rsidR="002B34B4" w:rsidRPr="000200C4">
              <w:rPr>
                <w:color w:val="000000" w:themeColor="text1"/>
                <w:sz w:val="26"/>
                <w:szCs w:val="26"/>
                <w:lang w:val="vi-VN"/>
              </w:rPr>
              <w:t>nêu trong tài liệu</w:t>
            </w:r>
          </w:p>
        </w:tc>
      </w:tr>
    </w:tbl>
    <w:p w14:paraId="222DF749" w14:textId="77777777" w:rsidR="00717667" w:rsidRPr="000200C4" w:rsidRDefault="00717667" w:rsidP="00DF03E2">
      <w:pPr>
        <w:spacing w:line="360" w:lineRule="auto"/>
        <w:jc w:val="both"/>
        <w:rPr>
          <w:color w:val="000000" w:themeColor="text1"/>
          <w:sz w:val="26"/>
          <w:szCs w:val="26"/>
          <w:lang w:val="vi-VN"/>
        </w:rPr>
      </w:pPr>
    </w:p>
    <w:p w14:paraId="58746F41" w14:textId="77777777" w:rsidR="00335B24" w:rsidRPr="000200C4" w:rsidRDefault="00335B24" w:rsidP="003214F7">
      <w:pPr>
        <w:pStyle w:val="2"/>
        <w:ind w:left="630"/>
        <w:jc w:val="both"/>
        <w:rPr>
          <w:color w:val="000000" w:themeColor="text1"/>
          <w:lang w:val="vi-VN"/>
        </w:rPr>
      </w:pPr>
      <w:bookmarkStart w:id="8" w:name="_Toc482481734"/>
      <w:r w:rsidRPr="000200C4">
        <w:rPr>
          <w:color w:val="000000" w:themeColor="text1"/>
          <w:lang w:val="vi-VN"/>
        </w:rPr>
        <w:t>Phạm vi</w:t>
      </w:r>
      <w:bookmarkEnd w:id="8"/>
    </w:p>
    <w:p w14:paraId="05DCF240" w14:textId="57FE0F2F" w:rsidR="00335B24" w:rsidRPr="000200C4" w:rsidRDefault="00335B24" w:rsidP="003214F7">
      <w:pPr>
        <w:pStyle w:val="ListParagraph"/>
        <w:numPr>
          <w:ilvl w:val="0"/>
          <w:numId w:val="10"/>
        </w:numPr>
        <w:spacing w:line="360" w:lineRule="auto"/>
        <w:ind w:left="540"/>
        <w:jc w:val="both"/>
        <w:rPr>
          <w:color w:val="000000" w:themeColor="text1"/>
          <w:sz w:val="26"/>
          <w:szCs w:val="26"/>
          <w:lang w:val="vi-VN"/>
        </w:rPr>
      </w:pPr>
      <w:r w:rsidRPr="000200C4">
        <w:rPr>
          <w:color w:val="000000" w:themeColor="text1"/>
          <w:sz w:val="26"/>
          <w:szCs w:val="26"/>
          <w:lang w:val="vi-VN"/>
        </w:rPr>
        <w:t xml:space="preserve">Thiết kế sơ sở dữ liệu cung cấp cho </w:t>
      </w:r>
      <w:r w:rsidR="00721765" w:rsidRPr="000200C4">
        <w:rPr>
          <w:color w:val="000000" w:themeColor="text1"/>
          <w:sz w:val="26"/>
          <w:szCs w:val="26"/>
          <w:lang w:val="vi-VN"/>
        </w:rPr>
        <w:t>“</w:t>
      </w:r>
      <w:r w:rsidR="005973E7" w:rsidRPr="003214F7">
        <w:rPr>
          <w:color w:val="000000" w:themeColor="text1"/>
          <w:sz w:val="26"/>
          <w:szCs w:val="26"/>
          <w:lang w:val="vi-VN"/>
        </w:rPr>
        <w:t>Website hỗ trợ đặt món nhà hàng – tiệc cưới</w:t>
      </w:r>
      <w:r w:rsidR="00721765" w:rsidRPr="000200C4">
        <w:rPr>
          <w:color w:val="000000" w:themeColor="text1"/>
          <w:sz w:val="26"/>
          <w:szCs w:val="26"/>
          <w:lang w:val="vi-VN"/>
        </w:rPr>
        <w:t>”</w:t>
      </w:r>
      <w:r w:rsidR="00056DFF" w:rsidRPr="000200C4">
        <w:rPr>
          <w:color w:val="000000" w:themeColor="text1"/>
          <w:sz w:val="26"/>
          <w:szCs w:val="26"/>
          <w:lang w:val="vi-VN"/>
        </w:rPr>
        <w:t xml:space="preserve"> </w:t>
      </w:r>
      <w:r w:rsidR="00721765" w:rsidRPr="000200C4">
        <w:rPr>
          <w:color w:val="000000" w:themeColor="text1"/>
          <w:sz w:val="26"/>
          <w:szCs w:val="26"/>
          <w:lang w:val="vi-VN"/>
        </w:rPr>
        <w:t>m</w:t>
      </w:r>
      <w:r w:rsidRPr="000200C4">
        <w:rPr>
          <w:color w:val="000000" w:themeColor="text1"/>
          <w:sz w:val="26"/>
          <w:szCs w:val="26"/>
          <w:lang w:val="vi-VN"/>
        </w:rPr>
        <w:t>ô tả cách lưu trữ dữ liệu</w:t>
      </w:r>
      <w:r w:rsidR="00D8040F" w:rsidRPr="000200C4">
        <w:rPr>
          <w:color w:val="000000" w:themeColor="text1"/>
          <w:sz w:val="26"/>
          <w:szCs w:val="26"/>
          <w:lang w:val="vi-VN"/>
        </w:rPr>
        <w:t>.</w:t>
      </w:r>
    </w:p>
    <w:p w14:paraId="0846285E" w14:textId="29639E24" w:rsidR="00717667" w:rsidRPr="000200C4" w:rsidRDefault="00335B24" w:rsidP="003214F7">
      <w:pPr>
        <w:pStyle w:val="ListParagraph"/>
        <w:numPr>
          <w:ilvl w:val="0"/>
          <w:numId w:val="10"/>
        </w:numPr>
        <w:spacing w:line="360" w:lineRule="auto"/>
        <w:ind w:left="540"/>
        <w:jc w:val="both"/>
        <w:rPr>
          <w:color w:val="000000" w:themeColor="text1"/>
          <w:sz w:val="26"/>
          <w:szCs w:val="26"/>
          <w:lang w:val="vi-VN"/>
        </w:rPr>
      </w:pPr>
      <w:r w:rsidRPr="000200C4">
        <w:rPr>
          <w:color w:val="000000" w:themeColor="text1"/>
          <w:sz w:val="26"/>
          <w:szCs w:val="26"/>
          <w:lang w:val="vi-VN"/>
        </w:rPr>
        <w:t>Mô tả  giao diện của cơ sở dữ liệu</w:t>
      </w:r>
      <w:r w:rsidR="00D8040F" w:rsidRPr="000200C4">
        <w:rPr>
          <w:color w:val="000000" w:themeColor="text1"/>
          <w:sz w:val="26"/>
          <w:szCs w:val="26"/>
          <w:lang w:val="vi-VN"/>
        </w:rPr>
        <w:t>.</w:t>
      </w:r>
    </w:p>
    <w:p w14:paraId="06874A96" w14:textId="2617D186" w:rsidR="00891A46" w:rsidRPr="000200C4" w:rsidRDefault="00891A46" w:rsidP="00DF03E2">
      <w:pPr>
        <w:pStyle w:val="ListParagraph"/>
        <w:spacing w:line="360" w:lineRule="auto"/>
        <w:ind w:left="0"/>
        <w:jc w:val="both"/>
        <w:rPr>
          <w:color w:val="000000" w:themeColor="text1"/>
          <w:sz w:val="26"/>
          <w:szCs w:val="26"/>
          <w:lang w:val="vi-VN"/>
        </w:rPr>
      </w:pPr>
    </w:p>
    <w:p w14:paraId="0F4504F5" w14:textId="77777777" w:rsidR="00335B24" w:rsidRPr="000200C4" w:rsidRDefault="00335B24" w:rsidP="003214F7">
      <w:pPr>
        <w:pStyle w:val="1"/>
        <w:jc w:val="both"/>
        <w:outlineLvl w:val="0"/>
        <w:rPr>
          <w:color w:val="000000" w:themeColor="text1"/>
          <w:lang w:val="vi-VN"/>
        </w:rPr>
      </w:pPr>
      <w:bookmarkStart w:id="9" w:name="_Toc482481735"/>
      <w:bookmarkStart w:id="10" w:name="_Toc8391449"/>
      <w:bookmarkStart w:id="11" w:name="_Toc62497153"/>
      <w:r w:rsidRPr="000200C4">
        <w:rPr>
          <w:color w:val="000000" w:themeColor="text1"/>
          <w:lang w:val="vi-VN"/>
        </w:rPr>
        <w:lastRenderedPageBreak/>
        <w:t>T</w:t>
      </w:r>
      <w:r w:rsidR="00697D65" w:rsidRPr="000200C4">
        <w:rPr>
          <w:color w:val="000000" w:themeColor="text1"/>
          <w:lang w:val="vi-VN"/>
        </w:rPr>
        <w:t>HIẾT KẾ CƠ SỞ DỮ LIỆU</w:t>
      </w:r>
      <w:bookmarkEnd w:id="9"/>
      <w:bookmarkEnd w:id="10"/>
      <w:bookmarkEnd w:id="11"/>
    </w:p>
    <w:p w14:paraId="7B963DA2" w14:textId="078C07EA" w:rsidR="00335B24" w:rsidRPr="000200C4" w:rsidRDefault="00335B24" w:rsidP="003214F7">
      <w:pPr>
        <w:pStyle w:val="3"/>
        <w:ind w:left="540" w:hanging="360"/>
        <w:jc w:val="both"/>
        <w:outlineLvl w:val="1"/>
        <w:rPr>
          <w:color w:val="000000" w:themeColor="text1"/>
          <w:lang w:val="vi-VN"/>
        </w:rPr>
      </w:pPr>
      <w:bookmarkStart w:id="12" w:name="_Toc482481736"/>
      <w:bookmarkStart w:id="13" w:name="_Toc8391450"/>
      <w:bookmarkStart w:id="14" w:name="_Toc62497154"/>
      <w:r w:rsidRPr="000200C4">
        <w:rPr>
          <w:color w:val="000000" w:themeColor="text1"/>
          <w:lang w:val="vi-VN"/>
        </w:rPr>
        <w:t>Chi tiết</w:t>
      </w:r>
      <w:bookmarkEnd w:id="12"/>
      <w:bookmarkEnd w:id="13"/>
      <w:bookmarkEnd w:id="14"/>
    </w:p>
    <w:p w14:paraId="22185DCC" w14:textId="53B4A5C6" w:rsidR="00736631" w:rsidRPr="000200C4" w:rsidRDefault="00736631" w:rsidP="003214F7">
      <w:pPr>
        <w:pStyle w:val="3"/>
        <w:numPr>
          <w:ilvl w:val="0"/>
          <w:numId w:val="28"/>
        </w:numPr>
        <w:ind w:left="630" w:hanging="270"/>
        <w:jc w:val="both"/>
        <w:rPr>
          <w:b w:val="0"/>
          <w:bCs/>
          <w:color w:val="000000" w:themeColor="text1"/>
        </w:rPr>
      </w:pPr>
      <w:r w:rsidRPr="000200C4">
        <w:rPr>
          <w:b w:val="0"/>
          <w:bCs/>
          <w:color w:val="000000" w:themeColor="text1"/>
        </w:rPr>
        <w:t xml:space="preserve">Tên bảng: </w:t>
      </w:r>
      <w:r w:rsidR="00D8040F" w:rsidRPr="000200C4">
        <w:rPr>
          <w:b w:val="0"/>
          <w:bCs/>
          <w:color w:val="000000" w:themeColor="text1"/>
        </w:rPr>
        <w:t>L</w:t>
      </w:r>
      <w:r w:rsidR="00FA5BC1" w:rsidRPr="000200C4">
        <w:rPr>
          <w:b w:val="0"/>
          <w:bCs/>
          <w:color w:val="000000" w:themeColor="text1"/>
        </w:rPr>
        <w:t>iên hệ</w:t>
      </w:r>
      <w:r w:rsidR="00D8040F" w:rsidRPr="000200C4">
        <w:rPr>
          <w:b w:val="0"/>
          <w:bCs/>
          <w:color w:val="000000" w:themeColor="text1"/>
        </w:rPr>
        <w:t>.</w:t>
      </w:r>
    </w:p>
    <w:p w14:paraId="14733D91" w14:textId="0AAF695B" w:rsidR="00736631" w:rsidRPr="000200C4" w:rsidRDefault="00736631" w:rsidP="003214F7">
      <w:pPr>
        <w:pStyle w:val="3"/>
        <w:numPr>
          <w:ilvl w:val="0"/>
          <w:numId w:val="28"/>
        </w:numPr>
        <w:ind w:left="630" w:hanging="270"/>
        <w:jc w:val="both"/>
        <w:rPr>
          <w:b w:val="0"/>
          <w:bCs/>
          <w:color w:val="000000" w:themeColor="text1"/>
        </w:rPr>
      </w:pPr>
      <w:r w:rsidRPr="000200C4">
        <w:rPr>
          <w:b w:val="0"/>
          <w:bCs/>
          <w:color w:val="000000" w:themeColor="text1"/>
        </w:rPr>
        <w:t xml:space="preserve">Mục đích: </w:t>
      </w:r>
      <w:r w:rsidR="00D8040F" w:rsidRPr="000200C4">
        <w:rPr>
          <w:b w:val="0"/>
          <w:bCs/>
          <w:color w:val="000000" w:themeColor="text1"/>
        </w:rPr>
        <w:t>Giúp người dùng liên hệ với nhà hàng.</w:t>
      </w:r>
    </w:p>
    <w:p w14:paraId="4DC774EC" w14:textId="60FDA1A5" w:rsidR="00DA12F8" w:rsidRPr="000200C4" w:rsidRDefault="00DA12F8" w:rsidP="00DF03E2">
      <w:pPr>
        <w:pStyle w:val="1"/>
        <w:numPr>
          <w:ilvl w:val="0"/>
          <w:numId w:val="0"/>
        </w:numPr>
        <w:jc w:val="center"/>
        <w:rPr>
          <w:b w:val="0"/>
          <w:color w:val="000000" w:themeColor="text1"/>
        </w:rPr>
      </w:pPr>
      <w:bookmarkStart w:id="15" w:name="_Toc62497155"/>
      <w:r w:rsidRPr="000200C4">
        <w:rPr>
          <w:b w:val="0"/>
          <w:color w:val="000000" w:themeColor="text1"/>
          <w:lang w:val="vi-VN"/>
        </w:rPr>
        <w:t xml:space="preserve">Bảng 1: </w:t>
      </w:r>
      <w:r w:rsidR="00FA5BC1" w:rsidRPr="000200C4">
        <w:rPr>
          <w:color w:val="000000" w:themeColor="text1"/>
        </w:rPr>
        <w:t>LIÊN HỆ</w:t>
      </w:r>
      <w:bookmarkEnd w:id="15"/>
    </w:p>
    <w:tbl>
      <w:tblPr>
        <w:tblStyle w:val="TableGrid"/>
        <w:tblW w:w="0" w:type="auto"/>
        <w:tblInd w:w="18" w:type="dxa"/>
        <w:tblLook w:val="04A0" w:firstRow="1" w:lastRow="0" w:firstColumn="1" w:lastColumn="0" w:noHBand="0" w:noVBand="1"/>
      </w:tblPr>
      <w:tblGrid>
        <w:gridCol w:w="2232"/>
        <w:gridCol w:w="2707"/>
        <w:gridCol w:w="1417"/>
        <w:gridCol w:w="992"/>
        <w:gridCol w:w="1956"/>
      </w:tblGrid>
      <w:tr w:rsidR="000200C4" w:rsidRPr="000200C4" w14:paraId="757BC40E" w14:textId="77777777" w:rsidTr="003214F7">
        <w:tc>
          <w:tcPr>
            <w:tcW w:w="2232" w:type="dxa"/>
          </w:tcPr>
          <w:p w14:paraId="77DD7259" w14:textId="77777777" w:rsidR="001A6D6D" w:rsidRPr="000200C4" w:rsidRDefault="001A6D6D" w:rsidP="00DF03E2">
            <w:pPr>
              <w:pStyle w:val="ListParagraph"/>
              <w:spacing w:line="360" w:lineRule="auto"/>
              <w:ind w:left="0"/>
              <w:jc w:val="both"/>
              <w:rPr>
                <w:b/>
                <w:color w:val="000000" w:themeColor="text1"/>
                <w:sz w:val="26"/>
                <w:szCs w:val="26"/>
                <w:lang w:val="vi-VN"/>
              </w:rPr>
            </w:pPr>
            <w:r w:rsidRPr="000200C4">
              <w:rPr>
                <w:b/>
                <w:color w:val="000000" w:themeColor="text1"/>
                <w:sz w:val="26"/>
                <w:szCs w:val="26"/>
                <w:lang w:val="vi-VN"/>
              </w:rPr>
              <w:t>Fields</w:t>
            </w:r>
          </w:p>
        </w:tc>
        <w:tc>
          <w:tcPr>
            <w:tcW w:w="2707" w:type="dxa"/>
          </w:tcPr>
          <w:p w14:paraId="0578C0C3" w14:textId="77777777" w:rsidR="001A6D6D" w:rsidRPr="000200C4" w:rsidRDefault="001A6D6D" w:rsidP="00DF03E2">
            <w:pPr>
              <w:pStyle w:val="ListParagraph"/>
              <w:spacing w:line="360" w:lineRule="auto"/>
              <w:ind w:left="0"/>
              <w:jc w:val="both"/>
              <w:rPr>
                <w:b/>
                <w:color w:val="000000" w:themeColor="text1"/>
                <w:sz w:val="26"/>
                <w:szCs w:val="26"/>
                <w:lang w:val="vi-VN"/>
              </w:rPr>
            </w:pPr>
            <w:r w:rsidRPr="000200C4">
              <w:rPr>
                <w:b/>
                <w:color w:val="000000" w:themeColor="text1"/>
                <w:sz w:val="26"/>
                <w:szCs w:val="26"/>
                <w:lang w:val="vi-VN"/>
              </w:rPr>
              <w:t>Description</w:t>
            </w:r>
          </w:p>
        </w:tc>
        <w:tc>
          <w:tcPr>
            <w:tcW w:w="1417" w:type="dxa"/>
          </w:tcPr>
          <w:p w14:paraId="0487B935" w14:textId="77777777" w:rsidR="001A6D6D" w:rsidRPr="000200C4" w:rsidRDefault="001A6D6D" w:rsidP="00DF03E2">
            <w:pPr>
              <w:pStyle w:val="ListParagraph"/>
              <w:spacing w:line="360" w:lineRule="auto"/>
              <w:ind w:left="0"/>
              <w:jc w:val="both"/>
              <w:rPr>
                <w:b/>
                <w:color w:val="000000" w:themeColor="text1"/>
                <w:sz w:val="26"/>
                <w:szCs w:val="26"/>
                <w:lang w:val="vi-VN"/>
              </w:rPr>
            </w:pPr>
            <w:r w:rsidRPr="000200C4">
              <w:rPr>
                <w:b/>
                <w:color w:val="000000" w:themeColor="text1"/>
                <w:sz w:val="26"/>
                <w:szCs w:val="26"/>
                <w:lang w:val="vi-VN"/>
              </w:rPr>
              <w:t>Data Type</w:t>
            </w:r>
          </w:p>
        </w:tc>
        <w:tc>
          <w:tcPr>
            <w:tcW w:w="992" w:type="dxa"/>
          </w:tcPr>
          <w:p w14:paraId="65D8DADA" w14:textId="77777777" w:rsidR="001A6D6D" w:rsidRPr="000200C4" w:rsidRDefault="001A6D6D" w:rsidP="00DF03E2">
            <w:pPr>
              <w:pStyle w:val="ListParagraph"/>
              <w:spacing w:line="360" w:lineRule="auto"/>
              <w:ind w:left="0"/>
              <w:jc w:val="both"/>
              <w:rPr>
                <w:b/>
                <w:color w:val="000000" w:themeColor="text1"/>
                <w:sz w:val="26"/>
                <w:szCs w:val="26"/>
                <w:lang w:val="vi-VN"/>
              </w:rPr>
            </w:pPr>
            <w:r w:rsidRPr="000200C4">
              <w:rPr>
                <w:b/>
                <w:color w:val="000000" w:themeColor="text1"/>
                <w:sz w:val="26"/>
                <w:szCs w:val="26"/>
                <w:lang w:val="vi-VN"/>
              </w:rPr>
              <w:t>Size</w:t>
            </w:r>
          </w:p>
        </w:tc>
        <w:tc>
          <w:tcPr>
            <w:tcW w:w="1956" w:type="dxa"/>
          </w:tcPr>
          <w:p w14:paraId="4B50CAAA" w14:textId="77777777" w:rsidR="001A6D6D" w:rsidRPr="000200C4" w:rsidRDefault="001A6D6D" w:rsidP="00DF03E2">
            <w:pPr>
              <w:pStyle w:val="ListParagraph"/>
              <w:spacing w:line="360" w:lineRule="auto"/>
              <w:ind w:left="0"/>
              <w:jc w:val="both"/>
              <w:rPr>
                <w:b/>
                <w:color w:val="000000" w:themeColor="text1"/>
                <w:sz w:val="26"/>
                <w:szCs w:val="26"/>
                <w:lang w:val="vi-VN"/>
              </w:rPr>
            </w:pPr>
            <w:r w:rsidRPr="000200C4">
              <w:rPr>
                <w:b/>
                <w:color w:val="000000" w:themeColor="text1"/>
                <w:sz w:val="26"/>
                <w:szCs w:val="26"/>
                <w:lang w:val="vi-VN"/>
              </w:rPr>
              <w:t>Allow Nulls</w:t>
            </w:r>
          </w:p>
        </w:tc>
      </w:tr>
      <w:tr w:rsidR="000200C4" w:rsidRPr="000200C4" w14:paraId="7F08CCAB" w14:textId="77777777" w:rsidTr="003214F7">
        <w:tc>
          <w:tcPr>
            <w:tcW w:w="2232" w:type="dxa"/>
          </w:tcPr>
          <w:p w14:paraId="56D7EB05" w14:textId="57A8FAC3" w:rsidR="001A6D6D" w:rsidRPr="000200C4" w:rsidRDefault="00FA5BC1" w:rsidP="00DF03E2">
            <w:pPr>
              <w:pStyle w:val="ListParagraph"/>
              <w:spacing w:line="360" w:lineRule="auto"/>
              <w:ind w:left="0"/>
              <w:jc w:val="both"/>
              <w:rPr>
                <w:color w:val="000000" w:themeColor="text1"/>
                <w:sz w:val="26"/>
                <w:szCs w:val="26"/>
                <w:lang w:val="vi-VN"/>
              </w:rPr>
            </w:pPr>
            <w:r w:rsidRPr="000200C4">
              <w:rPr>
                <w:color w:val="000000" w:themeColor="text1"/>
                <w:sz w:val="26"/>
                <w:szCs w:val="26"/>
              </w:rPr>
              <w:t>MaLH</w:t>
            </w:r>
          </w:p>
        </w:tc>
        <w:tc>
          <w:tcPr>
            <w:tcW w:w="2707" w:type="dxa"/>
          </w:tcPr>
          <w:p w14:paraId="346010C9" w14:textId="3737E395" w:rsidR="001A6D6D" w:rsidRPr="000200C4" w:rsidRDefault="00FA5BC1" w:rsidP="00DF03E2">
            <w:pPr>
              <w:pStyle w:val="ListParagraph"/>
              <w:spacing w:line="360" w:lineRule="auto"/>
              <w:ind w:left="0"/>
              <w:jc w:val="both"/>
              <w:rPr>
                <w:color w:val="000000" w:themeColor="text1"/>
                <w:sz w:val="26"/>
                <w:szCs w:val="26"/>
                <w:lang w:val="vi-VN"/>
              </w:rPr>
            </w:pPr>
            <w:r w:rsidRPr="000200C4">
              <w:rPr>
                <w:color w:val="000000" w:themeColor="text1"/>
                <w:sz w:val="26"/>
                <w:szCs w:val="26"/>
              </w:rPr>
              <w:t>Mã liên hệ</w:t>
            </w:r>
          </w:p>
        </w:tc>
        <w:tc>
          <w:tcPr>
            <w:tcW w:w="1417" w:type="dxa"/>
          </w:tcPr>
          <w:p w14:paraId="6470AD0F" w14:textId="02155064" w:rsidR="001A6D6D" w:rsidRPr="000200C4" w:rsidRDefault="00FA5BC1" w:rsidP="00DF03E2">
            <w:pPr>
              <w:pStyle w:val="ListParagraph"/>
              <w:spacing w:line="360" w:lineRule="auto"/>
              <w:ind w:left="0"/>
              <w:jc w:val="both"/>
              <w:rPr>
                <w:color w:val="000000" w:themeColor="text1"/>
                <w:sz w:val="26"/>
                <w:szCs w:val="26"/>
              </w:rPr>
            </w:pPr>
            <w:r w:rsidRPr="000200C4">
              <w:rPr>
                <w:color w:val="000000" w:themeColor="text1"/>
                <w:sz w:val="26"/>
                <w:szCs w:val="26"/>
              </w:rPr>
              <w:t>Char</w:t>
            </w:r>
          </w:p>
        </w:tc>
        <w:tc>
          <w:tcPr>
            <w:tcW w:w="992" w:type="dxa"/>
          </w:tcPr>
          <w:p w14:paraId="51AC0193" w14:textId="1E8758F2" w:rsidR="001A6D6D" w:rsidRPr="000200C4" w:rsidRDefault="00FA5BC1" w:rsidP="00DF03E2">
            <w:pPr>
              <w:pStyle w:val="ListParagraph"/>
              <w:spacing w:line="360" w:lineRule="auto"/>
              <w:ind w:left="0"/>
              <w:jc w:val="both"/>
              <w:rPr>
                <w:color w:val="000000" w:themeColor="text1"/>
                <w:sz w:val="26"/>
                <w:szCs w:val="26"/>
                <w:lang w:val="vi-VN"/>
              </w:rPr>
            </w:pPr>
            <w:r w:rsidRPr="000200C4">
              <w:rPr>
                <w:color w:val="000000" w:themeColor="text1"/>
                <w:sz w:val="26"/>
                <w:szCs w:val="26"/>
              </w:rPr>
              <w:t>1</w:t>
            </w:r>
            <w:r w:rsidR="001A6D6D" w:rsidRPr="000200C4">
              <w:rPr>
                <w:color w:val="000000" w:themeColor="text1"/>
                <w:sz w:val="26"/>
                <w:szCs w:val="26"/>
                <w:lang w:val="vi-VN"/>
              </w:rPr>
              <w:t>0</w:t>
            </w:r>
          </w:p>
        </w:tc>
        <w:tc>
          <w:tcPr>
            <w:tcW w:w="1956" w:type="dxa"/>
          </w:tcPr>
          <w:p w14:paraId="4EC5382C" w14:textId="77777777" w:rsidR="001A6D6D" w:rsidRPr="000200C4" w:rsidRDefault="001A6D6D" w:rsidP="00DF03E2">
            <w:pPr>
              <w:pStyle w:val="ListParagraph"/>
              <w:spacing w:line="360" w:lineRule="auto"/>
              <w:ind w:left="0"/>
              <w:jc w:val="both"/>
              <w:rPr>
                <w:color w:val="000000" w:themeColor="text1"/>
                <w:sz w:val="26"/>
                <w:szCs w:val="26"/>
                <w:lang w:val="vi-VN"/>
              </w:rPr>
            </w:pPr>
            <w:r w:rsidRPr="000200C4">
              <w:rPr>
                <w:color w:val="000000" w:themeColor="text1"/>
                <w:sz w:val="26"/>
                <w:szCs w:val="26"/>
                <w:lang w:val="vi-VN"/>
              </w:rPr>
              <w:t>No</w:t>
            </w:r>
          </w:p>
        </w:tc>
      </w:tr>
      <w:tr w:rsidR="000200C4" w:rsidRPr="000200C4" w14:paraId="7B5DB3B8" w14:textId="77777777" w:rsidTr="003214F7">
        <w:tc>
          <w:tcPr>
            <w:tcW w:w="2232" w:type="dxa"/>
          </w:tcPr>
          <w:p w14:paraId="0FA0B06A" w14:textId="0A97A0A4" w:rsidR="00A65131" w:rsidRPr="000200C4" w:rsidRDefault="00FA5BC1" w:rsidP="00DF03E2">
            <w:pPr>
              <w:pStyle w:val="ListParagraph"/>
              <w:spacing w:line="360" w:lineRule="auto"/>
              <w:ind w:left="0"/>
              <w:jc w:val="both"/>
              <w:rPr>
                <w:color w:val="000000" w:themeColor="text1"/>
                <w:sz w:val="26"/>
                <w:szCs w:val="26"/>
              </w:rPr>
            </w:pPr>
            <w:r w:rsidRPr="000200C4">
              <w:rPr>
                <w:color w:val="000000" w:themeColor="text1"/>
                <w:sz w:val="26"/>
                <w:szCs w:val="26"/>
              </w:rPr>
              <w:t>TenLH</w:t>
            </w:r>
          </w:p>
        </w:tc>
        <w:tc>
          <w:tcPr>
            <w:tcW w:w="2707" w:type="dxa"/>
          </w:tcPr>
          <w:p w14:paraId="229C8264" w14:textId="3AAC7D3F" w:rsidR="00A65131" w:rsidRPr="000200C4" w:rsidRDefault="00FA5BC1" w:rsidP="00DF03E2">
            <w:pPr>
              <w:pStyle w:val="ListParagraph"/>
              <w:spacing w:line="360" w:lineRule="auto"/>
              <w:ind w:left="0"/>
              <w:jc w:val="both"/>
              <w:rPr>
                <w:color w:val="000000" w:themeColor="text1"/>
                <w:sz w:val="26"/>
                <w:szCs w:val="26"/>
              </w:rPr>
            </w:pPr>
            <w:r w:rsidRPr="000200C4">
              <w:rPr>
                <w:color w:val="000000" w:themeColor="text1"/>
                <w:sz w:val="26"/>
                <w:szCs w:val="26"/>
              </w:rPr>
              <w:t>Tên liên hệ</w:t>
            </w:r>
          </w:p>
        </w:tc>
        <w:tc>
          <w:tcPr>
            <w:tcW w:w="1417" w:type="dxa"/>
          </w:tcPr>
          <w:p w14:paraId="6942EC6D" w14:textId="4DB98560" w:rsidR="00A65131" w:rsidRPr="000200C4" w:rsidRDefault="00FA5BC1" w:rsidP="00DF03E2">
            <w:pPr>
              <w:pStyle w:val="ListParagraph"/>
              <w:spacing w:line="360" w:lineRule="auto"/>
              <w:ind w:left="0"/>
              <w:rPr>
                <w:color w:val="000000" w:themeColor="text1"/>
                <w:sz w:val="26"/>
                <w:szCs w:val="26"/>
              </w:rPr>
            </w:pPr>
            <w:r w:rsidRPr="000200C4">
              <w:rPr>
                <w:color w:val="000000" w:themeColor="text1"/>
                <w:sz w:val="26"/>
                <w:szCs w:val="26"/>
              </w:rPr>
              <w:t>Varchar</w:t>
            </w:r>
          </w:p>
        </w:tc>
        <w:tc>
          <w:tcPr>
            <w:tcW w:w="992" w:type="dxa"/>
          </w:tcPr>
          <w:p w14:paraId="4774F0FB" w14:textId="292E0753" w:rsidR="00A65131" w:rsidRPr="000200C4" w:rsidRDefault="00FA5BC1" w:rsidP="00DF03E2">
            <w:pPr>
              <w:pStyle w:val="ListParagraph"/>
              <w:spacing w:line="360" w:lineRule="auto"/>
              <w:ind w:left="0"/>
              <w:jc w:val="both"/>
              <w:rPr>
                <w:color w:val="000000" w:themeColor="text1"/>
                <w:sz w:val="26"/>
                <w:szCs w:val="26"/>
              </w:rPr>
            </w:pPr>
            <w:r w:rsidRPr="000200C4">
              <w:rPr>
                <w:color w:val="000000" w:themeColor="text1"/>
                <w:sz w:val="26"/>
                <w:szCs w:val="26"/>
              </w:rPr>
              <w:t>50</w:t>
            </w:r>
          </w:p>
        </w:tc>
        <w:tc>
          <w:tcPr>
            <w:tcW w:w="1956" w:type="dxa"/>
          </w:tcPr>
          <w:p w14:paraId="6C4DAFC9" w14:textId="64844364" w:rsidR="00A65131" w:rsidRPr="000200C4" w:rsidRDefault="00110BC4" w:rsidP="00DF03E2">
            <w:pPr>
              <w:pStyle w:val="ListParagraph"/>
              <w:spacing w:line="360" w:lineRule="auto"/>
              <w:ind w:left="0"/>
              <w:jc w:val="both"/>
              <w:rPr>
                <w:color w:val="000000" w:themeColor="text1"/>
                <w:sz w:val="26"/>
                <w:szCs w:val="26"/>
              </w:rPr>
            </w:pPr>
            <w:r w:rsidRPr="000200C4">
              <w:rPr>
                <w:color w:val="000000" w:themeColor="text1"/>
                <w:sz w:val="26"/>
                <w:szCs w:val="26"/>
              </w:rPr>
              <w:t>No</w:t>
            </w:r>
          </w:p>
        </w:tc>
      </w:tr>
      <w:tr w:rsidR="000200C4" w:rsidRPr="000200C4" w14:paraId="490ADD2D" w14:textId="77777777" w:rsidTr="003214F7">
        <w:tc>
          <w:tcPr>
            <w:tcW w:w="2232" w:type="dxa"/>
          </w:tcPr>
          <w:p w14:paraId="54C483DE" w14:textId="210903EE" w:rsidR="00A65131" w:rsidRPr="000200C4" w:rsidRDefault="00FA5BC1" w:rsidP="00DF03E2">
            <w:pPr>
              <w:pStyle w:val="ListParagraph"/>
              <w:spacing w:line="360" w:lineRule="auto"/>
              <w:ind w:left="0"/>
              <w:jc w:val="both"/>
              <w:rPr>
                <w:color w:val="000000" w:themeColor="text1"/>
                <w:sz w:val="26"/>
                <w:szCs w:val="26"/>
              </w:rPr>
            </w:pPr>
            <w:r w:rsidRPr="000200C4">
              <w:rPr>
                <w:color w:val="000000" w:themeColor="text1"/>
                <w:sz w:val="26"/>
                <w:szCs w:val="26"/>
              </w:rPr>
              <w:t>SDT</w:t>
            </w:r>
          </w:p>
        </w:tc>
        <w:tc>
          <w:tcPr>
            <w:tcW w:w="2707" w:type="dxa"/>
          </w:tcPr>
          <w:p w14:paraId="1203B664" w14:textId="1AC817A3" w:rsidR="00A65131" w:rsidRPr="000200C4" w:rsidRDefault="00FA5BC1" w:rsidP="00DF03E2">
            <w:pPr>
              <w:pStyle w:val="ListParagraph"/>
              <w:spacing w:line="360" w:lineRule="auto"/>
              <w:ind w:left="0"/>
              <w:jc w:val="both"/>
              <w:rPr>
                <w:color w:val="000000" w:themeColor="text1"/>
                <w:sz w:val="26"/>
                <w:szCs w:val="26"/>
              </w:rPr>
            </w:pPr>
            <w:r w:rsidRPr="000200C4">
              <w:rPr>
                <w:color w:val="000000" w:themeColor="text1"/>
                <w:sz w:val="26"/>
                <w:szCs w:val="26"/>
              </w:rPr>
              <w:t>Số điện thoại</w:t>
            </w:r>
          </w:p>
        </w:tc>
        <w:tc>
          <w:tcPr>
            <w:tcW w:w="1417" w:type="dxa"/>
          </w:tcPr>
          <w:p w14:paraId="3378CC88" w14:textId="4A60D02C" w:rsidR="00A65131" w:rsidRPr="000200C4" w:rsidRDefault="00FA5BC1" w:rsidP="00DF03E2">
            <w:pPr>
              <w:pStyle w:val="ListParagraph"/>
              <w:spacing w:line="360" w:lineRule="auto"/>
              <w:ind w:left="0"/>
              <w:rPr>
                <w:color w:val="000000" w:themeColor="text1"/>
                <w:sz w:val="26"/>
                <w:szCs w:val="26"/>
              </w:rPr>
            </w:pPr>
            <w:r w:rsidRPr="000200C4">
              <w:rPr>
                <w:color w:val="000000" w:themeColor="text1"/>
                <w:sz w:val="26"/>
                <w:szCs w:val="26"/>
              </w:rPr>
              <w:t>Number</w:t>
            </w:r>
          </w:p>
        </w:tc>
        <w:tc>
          <w:tcPr>
            <w:tcW w:w="992" w:type="dxa"/>
          </w:tcPr>
          <w:p w14:paraId="3C4B4BB5" w14:textId="7F1F0890" w:rsidR="00A65131" w:rsidRPr="000200C4" w:rsidRDefault="00A65131" w:rsidP="00DF03E2">
            <w:pPr>
              <w:pStyle w:val="ListParagraph"/>
              <w:spacing w:line="360" w:lineRule="auto"/>
              <w:ind w:left="0"/>
              <w:jc w:val="both"/>
              <w:rPr>
                <w:color w:val="000000" w:themeColor="text1"/>
                <w:sz w:val="26"/>
                <w:szCs w:val="26"/>
                <w:lang w:val="vi-VN"/>
              </w:rPr>
            </w:pPr>
          </w:p>
        </w:tc>
        <w:tc>
          <w:tcPr>
            <w:tcW w:w="1956" w:type="dxa"/>
          </w:tcPr>
          <w:p w14:paraId="2FA4317A" w14:textId="5EECB9DC" w:rsidR="00A65131" w:rsidRPr="000200C4" w:rsidRDefault="00110BC4" w:rsidP="00DF03E2">
            <w:pPr>
              <w:pStyle w:val="ListParagraph"/>
              <w:spacing w:line="360" w:lineRule="auto"/>
              <w:ind w:left="0"/>
              <w:jc w:val="both"/>
              <w:rPr>
                <w:color w:val="000000" w:themeColor="text1"/>
                <w:sz w:val="26"/>
                <w:szCs w:val="26"/>
              </w:rPr>
            </w:pPr>
            <w:r w:rsidRPr="000200C4">
              <w:rPr>
                <w:color w:val="000000" w:themeColor="text1"/>
                <w:sz w:val="26"/>
                <w:szCs w:val="26"/>
              </w:rPr>
              <w:t>No</w:t>
            </w:r>
          </w:p>
        </w:tc>
      </w:tr>
      <w:tr w:rsidR="000200C4" w:rsidRPr="000200C4" w14:paraId="390E8E2E" w14:textId="77777777" w:rsidTr="003214F7">
        <w:tc>
          <w:tcPr>
            <w:tcW w:w="2232" w:type="dxa"/>
          </w:tcPr>
          <w:p w14:paraId="40D3E89B" w14:textId="710E3BCB" w:rsidR="00A65131" w:rsidRPr="000200C4" w:rsidRDefault="00FA5BC1" w:rsidP="00DF03E2">
            <w:pPr>
              <w:pStyle w:val="ListParagraph"/>
              <w:spacing w:line="360" w:lineRule="auto"/>
              <w:ind w:left="0"/>
              <w:jc w:val="both"/>
              <w:rPr>
                <w:color w:val="000000" w:themeColor="text1"/>
                <w:sz w:val="26"/>
                <w:szCs w:val="26"/>
              </w:rPr>
            </w:pPr>
            <w:r w:rsidRPr="000200C4">
              <w:rPr>
                <w:color w:val="000000" w:themeColor="text1"/>
                <w:sz w:val="26"/>
                <w:szCs w:val="26"/>
              </w:rPr>
              <w:t>DiaChi</w:t>
            </w:r>
          </w:p>
        </w:tc>
        <w:tc>
          <w:tcPr>
            <w:tcW w:w="2707" w:type="dxa"/>
          </w:tcPr>
          <w:p w14:paraId="1C8F534F" w14:textId="2A62D559" w:rsidR="00A65131" w:rsidRPr="000200C4" w:rsidRDefault="00FA5BC1" w:rsidP="00DF03E2">
            <w:pPr>
              <w:pStyle w:val="ListParagraph"/>
              <w:spacing w:line="360" w:lineRule="auto"/>
              <w:ind w:left="0"/>
              <w:jc w:val="both"/>
              <w:rPr>
                <w:color w:val="000000" w:themeColor="text1"/>
                <w:sz w:val="26"/>
                <w:szCs w:val="26"/>
              </w:rPr>
            </w:pPr>
            <w:r w:rsidRPr="000200C4">
              <w:rPr>
                <w:color w:val="000000" w:themeColor="text1"/>
                <w:sz w:val="26"/>
                <w:szCs w:val="26"/>
              </w:rPr>
              <w:t>Địa chỉ</w:t>
            </w:r>
          </w:p>
        </w:tc>
        <w:tc>
          <w:tcPr>
            <w:tcW w:w="1417" w:type="dxa"/>
          </w:tcPr>
          <w:p w14:paraId="417BBEBD" w14:textId="522EFA9F" w:rsidR="00A65131" w:rsidRPr="000200C4" w:rsidRDefault="00FA5BC1" w:rsidP="00DF03E2">
            <w:pPr>
              <w:pStyle w:val="ListParagraph"/>
              <w:spacing w:line="360" w:lineRule="auto"/>
              <w:ind w:left="0"/>
              <w:jc w:val="both"/>
              <w:rPr>
                <w:color w:val="000000" w:themeColor="text1"/>
                <w:sz w:val="26"/>
                <w:szCs w:val="26"/>
              </w:rPr>
            </w:pPr>
            <w:r w:rsidRPr="000200C4">
              <w:rPr>
                <w:color w:val="000000" w:themeColor="text1"/>
                <w:sz w:val="26"/>
                <w:szCs w:val="26"/>
              </w:rPr>
              <w:t>Varchar</w:t>
            </w:r>
          </w:p>
        </w:tc>
        <w:tc>
          <w:tcPr>
            <w:tcW w:w="992" w:type="dxa"/>
          </w:tcPr>
          <w:p w14:paraId="4351259D" w14:textId="5225147C" w:rsidR="00A65131" w:rsidRPr="000200C4" w:rsidRDefault="00FA5BC1" w:rsidP="00DF03E2">
            <w:pPr>
              <w:pStyle w:val="ListParagraph"/>
              <w:spacing w:line="360" w:lineRule="auto"/>
              <w:ind w:left="0"/>
              <w:jc w:val="both"/>
              <w:rPr>
                <w:color w:val="000000" w:themeColor="text1"/>
                <w:sz w:val="26"/>
                <w:szCs w:val="26"/>
              </w:rPr>
            </w:pPr>
            <w:r w:rsidRPr="000200C4">
              <w:rPr>
                <w:color w:val="000000" w:themeColor="text1"/>
                <w:sz w:val="26"/>
                <w:szCs w:val="26"/>
              </w:rPr>
              <w:t>250</w:t>
            </w:r>
          </w:p>
        </w:tc>
        <w:tc>
          <w:tcPr>
            <w:tcW w:w="1956" w:type="dxa"/>
          </w:tcPr>
          <w:p w14:paraId="1B1CC06B" w14:textId="6D91001B" w:rsidR="00A65131" w:rsidRPr="000200C4" w:rsidRDefault="00110BC4" w:rsidP="00DF03E2">
            <w:pPr>
              <w:pStyle w:val="ListParagraph"/>
              <w:spacing w:line="360" w:lineRule="auto"/>
              <w:ind w:left="0"/>
              <w:jc w:val="both"/>
              <w:rPr>
                <w:color w:val="000000" w:themeColor="text1"/>
                <w:sz w:val="26"/>
                <w:szCs w:val="26"/>
              </w:rPr>
            </w:pPr>
            <w:r w:rsidRPr="000200C4">
              <w:rPr>
                <w:color w:val="000000" w:themeColor="text1"/>
                <w:sz w:val="26"/>
                <w:szCs w:val="26"/>
              </w:rPr>
              <w:t>No</w:t>
            </w:r>
          </w:p>
        </w:tc>
      </w:tr>
      <w:tr w:rsidR="00DF03E2" w:rsidRPr="000200C4" w14:paraId="7A1F31A3" w14:textId="77777777" w:rsidTr="003214F7">
        <w:tc>
          <w:tcPr>
            <w:tcW w:w="2232" w:type="dxa"/>
          </w:tcPr>
          <w:p w14:paraId="7E715539" w14:textId="6459944C" w:rsidR="00A65131" w:rsidRPr="000200C4" w:rsidRDefault="00FA5BC1" w:rsidP="00DF03E2">
            <w:pPr>
              <w:pStyle w:val="ListParagraph"/>
              <w:spacing w:line="360" w:lineRule="auto"/>
              <w:ind w:left="0"/>
              <w:jc w:val="both"/>
              <w:rPr>
                <w:color w:val="000000" w:themeColor="text1"/>
                <w:sz w:val="26"/>
                <w:szCs w:val="26"/>
              </w:rPr>
            </w:pPr>
            <w:r w:rsidRPr="000200C4">
              <w:rPr>
                <w:color w:val="000000" w:themeColor="text1"/>
                <w:sz w:val="26"/>
                <w:szCs w:val="26"/>
              </w:rPr>
              <w:t>NoiDung</w:t>
            </w:r>
          </w:p>
        </w:tc>
        <w:tc>
          <w:tcPr>
            <w:tcW w:w="2707" w:type="dxa"/>
          </w:tcPr>
          <w:p w14:paraId="5CDF55BB" w14:textId="14D55B57" w:rsidR="004F7134" w:rsidRPr="000200C4" w:rsidRDefault="00FA5BC1" w:rsidP="00DF03E2">
            <w:pPr>
              <w:pStyle w:val="ListParagraph"/>
              <w:spacing w:line="360" w:lineRule="auto"/>
              <w:ind w:left="0"/>
              <w:jc w:val="both"/>
              <w:rPr>
                <w:color w:val="000000" w:themeColor="text1"/>
                <w:sz w:val="26"/>
                <w:szCs w:val="26"/>
              </w:rPr>
            </w:pPr>
            <w:r w:rsidRPr="000200C4">
              <w:rPr>
                <w:color w:val="000000" w:themeColor="text1"/>
                <w:sz w:val="26"/>
                <w:szCs w:val="26"/>
              </w:rPr>
              <w:t>Nội dung</w:t>
            </w:r>
          </w:p>
        </w:tc>
        <w:tc>
          <w:tcPr>
            <w:tcW w:w="1417" w:type="dxa"/>
          </w:tcPr>
          <w:p w14:paraId="7EE8C1AB" w14:textId="0AFD2761" w:rsidR="00A65131" w:rsidRPr="000200C4" w:rsidRDefault="00FA5BC1" w:rsidP="00DF03E2">
            <w:pPr>
              <w:pStyle w:val="ListParagraph"/>
              <w:spacing w:line="360" w:lineRule="auto"/>
              <w:ind w:left="0"/>
              <w:jc w:val="both"/>
              <w:rPr>
                <w:color w:val="000000" w:themeColor="text1"/>
                <w:sz w:val="26"/>
                <w:szCs w:val="26"/>
              </w:rPr>
            </w:pPr>
            <w:r w:rsidRPr="000200C4">
              <w:rPr>
                <w:color w:val="000000" w:themeColor="text1"/>
                <w:sz w:val="26"/>
                <w:szCs w:val="26"/>
              </w:rPr>
              <w:t>Nvarchar</w:t>
            </w:r>
          </w:p>
        </w:tc>
        <w:tc>
          <w:tcPr>
            <w:tcW w:w="992" w:type="dxa"/>
          </w:tcPr>
          <w:p w14:paraId="425ABC0D" w14:textId="3008C588" w:rsidR="00A65131" w:rsidRPr="000200C4" w:rsidRDefault="00FA5BC1" w:rsidP="00DF03E2">
            <w:pPr>
              <w:pStyle w:val="ListParagraph"/>
              <w:spacing w:line="360" w:lineRule="auto"/>
              <w:ind w:left="0"/>
              <w:jc w:val="both"/>
              <w:rPr>
                <w:color w:val="000000" w:themeColor="text1"/>
                <w:sz w:val="26"/>
                <w:szCs w:val="26"/>
              </w:rPr>
            </w:pPr>
            <w:r w:rsidRPr="000200C4">
              <w:rPr>
                <w:color w:val="000000" w:themeColor="text1"/>
                <w:sz w:val="26"/>
                <w:szCs w:val="26"/>
              </w:rPr>
              <w:t>500</w:t>
            </w:r>
          </w:p>
        </w:tc>
        <w:tc>
          <w:tcPr>
            <w:tcW w:w="1956" w:type="dxa"/>
          </w:tcPr>
          <w:p w14:paraId="2DED0D2D" w14:textId="6CE9B6B7" w:rsidR="00A65131" w:rsidRPr="000200C4" w:rsidRDefault="00110BC4" w:rsidP="00DF03E2">
            <w:pPr>
              <w:pStyle w:val="ListParagraph"/>
              <w:spacing w:line="360" w:lineRule="auto"/>
              <w:ind w:left="0"/>
              <w:jc w:val="both"/>
              <w:rPr>
                <w:color w:val="000000" w:themeColor="text1"/>
                <w:sz w:val="26"/>
                <w:szCs w:val="26"/>
              </w:rPr>
            </w:pPr>
            <w:r w:rsidRPr="000200C4">
              <w:rPr>
                <w:color w:val="000000" w:themeColor="text1"/>
                <w:sz w:val="26"/>
                <w:szCs w:val="26"/>
              </w:rPr>
              <w:t>No</w:t>
            </w:r>
          </w:p>
        </w:tc>
      </w:tr>
    </w:tbl>
    <w:p w14:paraId="26932BE2" w14:textId="1EEDF021" w:rsidR="00697D65" w:rsidRPr="000200C4" w:rsidRDefault="00697D65" w:rsidP="00DF03E2">
      <w:pPr>
        <w:spacing w:line="360" w:lineRule="auto"/>
        <w:rPr>
          <w:color w:val="000000" w:themeColor="text1"/>
          <w:sz w:val="26"/>
          <w:szCs w:val="26"/>
          <w:lang w:val="vi-VN"/>
        </w:rPr>
      </w:pPr>
    </w:p>
    <w:p w14:paraId="7C573410" w14:textId="5448835B" w:rsidR="00CC75A1" w:rsidRPr="000200C4" w:rsidRDefault="00CC75A1" w:rsidP="003214F7">
      <w:pPr>
        <w:pStyle w:val="3"/>
        <w:numPr>
          <w:ilvl w:val="0"/>
          <w:numId w:val="28"/>
        </w:numPr>
        <w:ind w:left="630" w:hanging="270"/>
        <w:jc w:val="both"/>
        <w:rPr>
          <w:b w:val="0"/>
          <w:bCs/>
          <w:color w:val="000000" w:themeColor="text1"/>
        </w:rPr>
      </w:pPr>
      <w:r w:rsidRPr="000200C4">
        <w:rPr>
          <w:b w:val="0"/>
          <w:bCs/>
          <w:color w:val="000000" w:themeColor="text1"/>
        </w:rPr>
        <w:t xml:space="preserve">Tên bảng: </w:t>
      </w:r>
      <w:r w:rsidR="00FA5BC1" w:rsidRPr="000200C4">
        <w:rPr>
          <w:b w:val="0"/>
          <w:bCs/>
          <w:color w:val="000000" w:themeColor="text1"/>
        </w:rPr>
        <w:t>Món ăn</w:t>
      </w:r>
      <w:r w:rsidR="00D8040F" w:rsidRPr="000200C4">
        <w:rPr>
          <w:b w:val="0"/>
          <w:bCs/>
          <w:color w:val="000000" w:themeColor="text1"/>
        </w:rPr>
        <w:t>.</w:t>
      </w:r>
    </w:p>
    <w:p w14:paraId="387556AE" w14:textId="50C01B15" w:rsidR="00CC75A1" w:rsidRPr="000200C4" w:rsidRDefault="00CC75A1" w:rsidP="003214F7">
      <w:pPr>
        <w:pStyle w:val="3"/>
        <w:numPr>
          <w:ilvl w:val="0"/>
          <w:numId w:val="28"/>
        </w:numPr>
        <w:ind w:left="630" w:hanging="270"/>
        <w:jc w:val="both"/>
        <w:rPr>
          <w:b w:val="0"/>
          <w:bCs/>
          <w:color w:val="000000" w:themeColor="text1"/>
        </w:rPr>
      </w:pPr>
      <w:r w:rsidRPr="000200C4">
        <w:rPr>
          <w:b w:val="0"/>
          <w:bCs/>
          <w:color w:val="000000" w:themeColor="text1"/>
        </w:rPr>
        <w:t xml:space="preserve">Mục đích: </w:t>
      </w:r>
      <w:r w:rsidR="00D8040F" w:rsidRPr="000200C4">
        <w:rPr>
          <w:b w:val="0"/>
          <w:bCs/>
          <w:color w:val="000000" w:themeColor="text1"/>
        </w:rPr>
        <w:t>Hiển thị thông tin món ăn.</w:t>
      </w:r>
    </w:p>
    <w:p w14:paraId="77073A17" w14:textId="6CDA7EC1" w:rsidR="00DA12F8" w:rsidRPr="000200C4" w:rsidRDefault="00DA12F8" w:rsidP="00DF03E2">
      <w:pPr>
        <w:pStyle w:val="1"/>
        <w:numPr>
          <w:ilvl w:val="0"/>
          <w:numId w:val="0"/>
        </w:numPr>
        <w:jc w:val="center"/>
        <w:rPr>
          <w:b w:val="0"/>
          <w:color w:val="000000" w:themeColor="text1"/>
        </w:rPr>
      </w:pPr>
      <w:bookmarkStart w:id="16" w:name="_Toc62497156"/>
      <w:r w:rsidRPr="000200C4">
        <w:rPr>
          <w:b w:val="0"/>
          <w:color w:val="000000" w:themeColor="text1"/>
          <w:lang w:val="vi-VN"/>
        </w:rPr>
        <w:t xml:space="preserve">Bảng 2: </w:t>
      </w:r>
      <w:r w:rsidR="00FA5BC1" w:rsidRPr="000200C4">
        <w:rPr>
          <w:bCs/>
          <w:color w:val="000000" w:themeColor="text1"/>
        </w:rPr>
        <w:t>M</w:t>
      </w:r>
      <w:r w:rsidR="00A967E8" w:rsidRPr="000200C4">
        <w:rPr>
          <w:bCs/>
          <w:color w:val="000000" w:themeColor="text1"/>
        </w:rPr>
        <w:t>ÓN ĂN</w:t>
      </w:r>
      <w:bookmarkEnd w:id="16"/>
    </w:p>
    <w:tbl>
      <w:tblPr>
        <w:tblStyle w:val="TableGrid"/>
        <w:tblW w:w="0" w:type="auto"/>
        <w:tblInd w:w="18" w:type="dxa"/>
        <w:tblLook w:val="04A0" w:firstRow="1" w:lastRow="0" w:firstColumn="1" w:lastColumn="0" w:noHBand="0" w:noVBand="1"/>
      </w:tblPr>
      <w:tblGrid>
        <w:gridCol w:w="2232"/>
        <w:gridCol w:w="2718"/>
        <w:gridCol w:w="1831"/>
        <w:gridCol w:w="993"/>
        <w:gridCol w:w="1559"/>
      </w:tblGrid>
      <w:tr w:rsidR="000200C4" w:rsidRPr="000200C4" w14:paraId="5761EBC7" w14:textId="77777777" w:rsidTr="003214F7">
        <w:tc>
          <w:tcPr>
            <w:tcW w:w="2232" w:type="dxa"/>
          </w:tcPr>
          <w:p w14:paraId="6B4C7F03" w14:textId="77777777" w:rsidR="001A6D6D" w:rsidRPr="000200C4" w:rsidRDefault="001A6D6D" w:rsidP="00DF03E2">
            <w:pPr>
              <w:pStyle w:val="ListParagraph"/>
              <w:spacing w:line="360" w:lineRule="auto"/>
              <w:ind w:left="0"/>
              <w:jc w:val="both"/>
              <w:rPr>
                <w:b/>
                <w:color w:val="000000" w:themeColor="text1"/>
                <w:sz w:val="26"/>
                <w:szCs w:val="26"/>
                <w:lang w:val="vi-VN"/>
              </w:rPr>
            </w:pPr>
            <w:r w:rsidRPr="000200C4">
              <w:rPr>
                <w:b/>
                <w:color w:val="000000" w:themeColor="text1"/>
                <w:sz w:val="26"/>
                <w:szCs w:val="26"/>
                <w:lang w:val="vi-VN"/>
              </w:rPr>
              <w:t>Fields</w:t>
            </w:r>
          </w:p>
        </w:tc>
        <w:tc>
          <w:tcPr>
            <w:tcW w:w="2718" w:type="dxa"/>
          </w:tcPr>
          <w:p w14:paraId="70B17D43" w14:textId="77777777" w:rsidR="001A6D6D" w:rsidRPr="000200C4" w:rsidRDefault="001A6D6D" w:rsidP="00DF03E2">
            <w:pPr>
              <w:pStyle w:val="ListParagraph"/>
              <w:spacing w:line="360" w:lineRule="auto"/>
              <w:ind w:left="0"/>
              <w:jc w:val="both"/>
              <w:rPr>
                <w:b/>
                <w:color w:val="000000" w:themeColor="text1"/>
                <w:sz w:val="26"/>
                <w:szCs w:val="26"/>
                <w:lang w:val="vi-VN"/>
              </w:rPr>
            </w:pPr>
            <w:r w:rsidRPr="000200C4">
              <w:rPr>
                <w:b/>
                <w:color w:val="000000" w:themeColor="text1"/>
                <w:sz w:val="26"/>
                <w:szCs w:val="26"/>
                <w:lang w:val="vi-VN"/>
              </w:rPr>
              <w:t>Description</w:t>
            </w:r>
          </w:p>
        </w:tc>
        <w:tc>
          <w:tcPr>
            <w:tcW w:w="1831" w:type="dxa"/>
          </w:tcPr>
          <w:p w14:paraId="641F7830" w14:textId="77777777" w:rsidR="001A6D6D" w:rsidRPr="000200C4" w:rsidRDefault="001A6D6D" w:rsidP="00DF03E2">
            <w:pPr>
              <w:pStyle w:val="ListParagraph"/>
              <w:spacing w:line="360" w:lineRule="auto"/>
              <w:ind w:left="0"/>
              <w:jc w:val="both"/>
              <w:rPr>
                <w:b/>
                <w:color w:val="000000" w:themeColor="text1"/>
                <w:sz w:val="26"/>
                <w:szCs w:val="26"/>
                <w:lang w:val="vi-VN"/>
              </w:rPr>
            </w:pPr>
            <w:r w:rsidRPr="000200C4">
              <w:rPr>
                <w:b/>
                <w:color w:val="000000" w:themeColor="text1"/>
                <w:sz w:val="26"/>
                <w:szCs w:val="26"/>
                <w:lang w:val="vi-VN"/>
              </w:rPr>
              <w:t>Data Type</w:t>
            </w:r>
          </w:p>
        </w:tc>
        <w:tc>
          <w:tcPr>
            <w:tcW w:w="993" w:type="dxa"/>
          </w:tcPr>
          <w:p w14:paraId="2652A53A" w14:textId="77777777" w:rsidR="001A6D6D" w:rsidRPr="000200C4" w:rsidRDefault="001A6D6D" w:rsidP="00DF03E2">
            <w:pPr>
              <w:pStyle w:val="ListParagraph"/>
              <w:spacing w:line="360" w:lineRule="auto"/>
              <w:ind w:left="0"/>
              <w:jc w:val="both"/>
              <w:rPr>
                <w:b/>
                <w:color w:val="000000" w:themeColor="text1"/>
                <w:sz w:val="26"/>
                <w:szCs w:val="26"/>
                <w:lang w:val="vi-VN"/>
              </w:rPr>
            </w:pPr>
            <w:r w:rsidRPr="000200C4">
              <w:rPr>
                <w:b/>
                <w:color w:val="000000" w:themeColor="text1"/>
                <w:sz w:val="26"/>
                <w:szCs w:val="26"/>
                <w:lang w:val="vi-VN"/>
              </w:rPr>
              <w:t>Size</w:t>
            </w:r>
          </w:p>
        </w:tc>
        <w:tc>
          <w:tcPr>
            <w:tcW w:w="1559" w:type="dxa"/>
          </w:tcPr>
          <w:p w14:paraId="4B99691A" w14:textId="77777777" w:rsidR="001A6D6D" w:rsidRPr="000200C4" w:rsidRDefault="001A6D6D" w:rsidP="00DF03E2">
            <w:pPr>
              <w:pStyle w:val="ListParagraph"/>
              <w:spacing w:line="360" w:lineRule="auto"/>
              <w:ind w:left="0"/>
              <w:jc w:val="both"/>
              <w:rPr>
                <w:b/>
                <w:color w:val="000000" w:themeColor="text1"/>
                <w:sz w:val="26"/>
                <w:szCs w:val="26"/>
                <w:lang w:val="vi-VN"/>
              </w:rPr>
            </w:pPr>
            <w:r w:rsidRPr="000200C4">
              <w:rPr>
                <w:b/>
                <w:color w:val="000000" w:themeColor="text1"/>
                <w:sz w:val="26"/>
                <w:szCs w:val="26"/>
                <w:lang w:val="vi-VN"/>
              </w:rPr>
              <w:t>Allow Nulls</w:t>
            </w:r>
          </w:p>
        </w:tc>
      </w:tr>
      <w:tr w:rsidR="000200C4" w:rsidRPr="000200C4" w14:paraId="17E5B2F9" w14:textId="77777777" w:rsidTr="003214F7">
        <w:tc>
          <w:tcPr>
            <w:tcW w:w="2232" w:type="dxa"/>
          </w:tcPr>
          <w:p w14:paraId="629F0942" w14:textId="7E684BCB" w:rsidR="001A6D6D" w:rsidRPr="000200C4" w:rsidRDefault="00FA5BC1" w:rsidP="00DF03E2">
            <w:pPr>
              <w:pStyle w:val="ListParagraph"/>
              <w:spacing w:line="360" w:lineRule="auto"/>
              <w:ind w:left="0"/>
              <w:jc w:val="both"/>
              <w:rPr>
                <w:color w:val="000000" w:themeColor="text1"/>
                <w:sz w:val="26"/>
                <w:szCs w:val="26"/>
              </w:rPr>
            </w:pPr>
            <w:r w:rsidRPr="000200C4">
              <w:rPr>
                <w:color w:val="000000" w:themeColor="text1"/>
                <w:sz w:val="26"/>
                <w:szCs w:val="26"/>
              </w:rPr>
              <w:t>MaMonAn</w:t>
            </w:r>
          </w:p>
        </w:tc>
        <w:tc>
          <w:tcPr>
            <w:tcW w:w="2718" w:type="dxa"/>
          </w:tcPr>
          <w:p w14:paraId="0A330C43" w14:textId="7FB6DE6E" w:rsidR="001A6D6D" w:rsidRPr="000200C4" w:rsidRDefault="00FA5BC1" w:rsidP="00DF03E2">
            <w:pPr>
              <w:pStyle w:val="ListParagraph"/>
              <w:spacing w:line="360" w:lineRule="auto"/>
              <w:ind w:left="0"/>
              <w:jc w:val="both"/>
              <w:rPr>
                <w:color w:val="000000" w:themeColor="text1"/>
                <w:sz w:val="26"/>
                <w:szCs w:val="26"/>
              </w:rPr>
            </w:pPr>
            <w:r w:rsidRPr="000200C4">
              <w:rPr>
                <w:color w:val="000000" w:themeColor="text1"/>
                <w:sz w:val="26"/>
                <w:szCs w:val="26"/>
              </w:rPr>
              <w:t>Mã món ăn</w:t>
            </w:r>
          </w:p>
        </w:tc>
        <w:tc>
          <w:tcPr>
            <w:tcW w:w="1831" w:type="dxa"/>
          </w:tcPr>
          <w:p w14:paraId="636A0D4D" w14:textId="29964508" w:rsidR="001A6D6D" w:rsidRPr="000200C4" w:rsidRDefault="00FA5BC1" w:rsidP="00DF03E2">
            <w:pPr>
              <w:pStyle w:val="ListParagraph"/>
              <w:spacing w:line="360" w:lineRule="auto"/>
              <w:ind w:left="0"/>
              <w:jc w:val="both"/>
              <w:rPr>
                <w:color w:val="000000" w:themeColor="text1"/>
                <w:sz w:val="26"/>
                <w:szCs w:val="26"/>
              </w:rPr>
            </w:pPr>
            <w:r w:rsidRPr="000200C4">
              <w:rPr>
                <w:color w:val="000000" w:themeColor="text1"/>
                <w:sz w:val="26"/>
                <w:szCs w:val="26"/>
              </w:rPr>
              <w:t>Char</w:t>
            </w:r>
          </w:p>
        </w:tc>
        <w:tc>
          <w:tcPr>
            <w:tcW w:w="993" w:type="dxa"/>
          </w:tcPr>
          <w:p w14:paraId="768D2E31" w14:textId="77777777" w:rsidR="001A6D6D" w:rsidRPr="000200C4" w:rsidRDefault="001A6D6D" w:rsidP="00DF03E2">
            <w:pPr>
              <w:pStyle w:val="ListParagraph"/>
              <w:spacing w:line="360" w:lineRule="auto"/>
              <w:ind w:left="0"/>
              <w:jc w:val="both"/>
              <w:rPr>
                <w:color w:val="000000" w:themeColor="text1"/>
                <w:sz w:val="26"/>
                <w:szCs w:val="26"/>
                <w:lang w:val="vi-VN"/>
              </w:rPr>
            </w:pPr>
            <w:r w:rsidRPr="000200C4">
              <w:rPr>
                <w:color w:val="000000" w:themeColor="text1"/>
                <w:sz w:val="26"/>
                <w:szCs w:val="26"/>
                <w:lang w:val="vi-VN"/>
              </w:rPr>
              <w:t>10</w:t>
            </w:r>
          </w:p>
        </w:tc>
        <w:tc>
          <w:tcPr>
            <w:tcW w:w="1559" w:type="dxa"/>
          </w:tcPr>
          <w:p w14:paraId="21320B3C" w14:textId="77777777" w:rsidR="001A6D6D" w:rsidRPr="000200C4" w:rsidRDefault="001A6D6D" w:rsidP="00DF03E2">
            <w:pPr>
              <w:pStyle w:val="ListParagraph"/>
              <w:spacing w:line="360" w:lineRule="auto"/>
              <w:ind w:left="0"/>
              <w:jc w:val="both"/>
              <w:rPr>
                <w:color w:val="000000" w:themeColor="text1"/>
                <w:sz w:val="26"/>
                <w:szCs w:val="26"/>
                <w:lang w:val="vi-VN"/>
              </w:rPr>
            </w:pPr>
            <w:r w:rsidRPr="000200C4">
              <w:rPr>
                <w:color w:val="000000" w:themeColor="text1"/>
                <w:sz w:val="26"/>
                <w:szCs w:val="26"/>
                <w:lang w:val="vi-VN"/>
              </w:rPr>
              <w:t>No</w:t>
            </w:r>
          </w:p>
        </w:tc>
      </w:tr>
      <w:tr w:rsidR="000200C4" w:rsidRPr="000200C4" w14:paraId="4BC324A4" w14:textId="77777777" w:rsidTr="003214F7">
        <w:tc>
          <w:tcPr>
            <w:tcW w:w="2232" w:type="dxa"/>
          </w:tcPr>
          <w:p w14:paraId="620FBA72" w14:textId="19E25C39" w:rsidR="001A6D6D" w:rsidRPr="000200C4" w:rsidRDefault="00FA5BC1" w:rsidP="00DF03E2">
            <w:pPr>
              <w:pStyle w:val="ListParagraph"/>
              <w:spacing w:line="360" w:lineRule="auto"/>
              <w:ind w:left="0"/>
              <w:jc w:val="both"/>
              <w:rPr>
                <w:color w:val="000000" w:themeColor="text1"/>
                <w:sz w:val="26"/>
                <w:szCs w:val="26"/>
                <w:lang w:val="vi-VN"/>
              </w:rPr>
            </w:pPr>
            <w:r w:rsidRPr="000200C4">
              <w:rPr>
                <w:color w:val="000000" w:themeColor="text1"/>
                <w:sz w:val="26"/>
                <w:szCs w:val="26"/>
              </w:rPr>
              <w:t>TenMonAn</w:t>
            </w:r>
          </w:p>
        </w:tc>
        <w:tc>
          <w:tcPr>
            <w:tcW w:w="2718" w:type="dxa"/>
          </w:tcPr>
          <w:p w14:paraId="107085E7" w14:textId="0673E116" w:rsidR="001A6D6D" w:rsidRPr="000200C4" w:rsidRDefault="00FA5BC1" w:rsidP="00DF03E2">
            <w:pPr>
              <w:pStyle w:val="ListParagraph"/>
              <w:spacing w:line="360" w:lineRule="auto"/>
              <w:ind w:left="0"/>
              <w:jc w:val="both"/>
              <w:rPr>
                <w:color w:val="000000" w:themeColor="text1"/>
                <w:sz w:val="26"/>
                <w:szCs w:val="26"/>
              </w:rPr>
            </w:pPr>
            <w:r w:rsidRPr="000200C4">
              <w:rPr>
                <w:color w:val="000000" w:themeColor="text1"/>
                <w:sz w:val="26"/>
                <w:szCs w:val="26"/>
              </w:rPr>
              <w:t>Tên món ăn</w:t>
            </w:r>
          </w:p>
        </w:tc>
        <w:tc>
          <w:tcPr>
            <w:tcW w:w="1831" w:type="dxa"/>
          </w:tcPr>
          <w:p w14:paraId="47CDA444" w14:textId="5D743A23" w:rsidR="001A6D6D" w:rsidRPr="000200C4" w:rsidRDefault="000E4269" w:rsidP="00DF03E2">
            <w:pPr>
              <w:pStyle w:val="ListParagraph"/>
              <w:spacing w:line="360" w:lineRule="auto"/>
              <w:ind w:left="0"/>
              <w:jc w:val="both"/>
              <w:rPr>
                <w:color w:val="000000" w:themeColor="text1"/>
                <w:sz w:val="26"/>
                <w:szCs w:val="26"/>
              </w:rPr>
            </w:pPr>
            <w:r w:rsidRPr="000200C4">
              <w:rPr>
                <w:color w:val="000000" w:themeColor="text1"/>
                <w:sz w:val="26"/>
                <w:szCs w:val="26"/>
              </w:rPr>
              <w:t>V</w:t>
            </w:r>
            <w:r w:rsidR="0036217C" w:rsidRPr="000200C4">
              <w:rPr>
                <w:color w:val="000000" w:themeColor="text1"/>
                <w:sz w:val="26"/>
                <w:szCs w:val="26"/>
              </w:rPr>
              <w:t>archar</w:t>
            </w:r>
          </w:p>
        </w:tc>
        <w:tc>
          <w:tcPr>
            <w:tcW w:w="993" w:type="dxa"/>
          </w:tcPr>
          <w:p w14:paraId="3723AB22" w14:textId="77777777" w:rsidR="001A6D6D" w:rsidRPr="000200C4" w:rsidRDefault="001A6D6D" w:rsidP="00DF03E2">
            <w:pPr>
              <w:pStyle w:val="ListParagraph"/>
              <w:spacing w:line="360" w:lineRule="auto"/>
              <w:ind w:left="0"/>
              <w:jc w:val="both"/>
              <w:rPr>
                <w:color w:val="000000" w:themeColor="text1"/>
                <w:sz w:val="26"/>
                <w:szCs w:val="26"/>
                <w:lang w:val="vi-VN"/>
              </w:rPr>
            </w:pPr>
            <w:r w:rsidRPr="000200C4">
              <w:rPr>
                <w:color w:val="000000" w:themeColor="text1"/>
                <w:sz w:val="26"/>
                <w:szCs w:val="26"/>
                <w:lang w:val="vi-VN"/>
              </w:rPr>
              <w:t>50</w:t>
            </w:r>
          </w:p>
        </w:tc>
        <w:tc>
          <w:tcPr>
            <w:tcW w:w="1559" w:type="dxa"/>
          </w:tcPr>
          <w:p w14:paraId="6E68F670" w14:textId="77777777" w:rsidR="001A6D6D" w:rsidRPr="000200C4" w:rsidRDefault="001A6D6D" w:rsidP="00DF03E2">
            <w:pPr>
              <w:pStyle w:val="ListParagraph"/>
              <w:spacing w:line="360" w:lineRule="auto"/>
              <w:ind w:left="0"/>
              <w:jc w:val="both"/>
              <w:rPr>
                <w:color w:val="000000" w:themeColor="text1"/>
                <w:sz w:val="26"/>
                <w:szCs w:val="26"/>
                <w:lang w:val="vi-VN"/>
              </w:rPr>
            </w:pPr>
            <w:r w:rsidRPr="000200C4">
              <w:rPr>
                <w:color w:val="000000" w:themeColor="text1"/>
                <w:sz w:val="26"/>
                <w:szCs w:val="26"/>
                <w:lang w:val="vi-VN"/>
              </w:rPr>
              <w:t>No</w:t>
            </w:r>
          </w:p>
        </w:tc>
      </w:tr>
      <w:tr w:rsidR="000200C4" w:rsidRPr="000200C4" w14:paraId="68FEEE25" w14:textId="77777777" w:rsidTr="003214F7">
        <w:tc>
          <w:tcPr>
            <w:tcW w:w="2232" w:type="dxa"/>
          </w:tcPr>
          <w:p w14:paraId="738FEE0C" w14:textId="7A0C17BA" w:rsidR="000E4269" w:rsidRPr="000200C4" w:rsidRDefault="000E4269" w:rsidP="00DF03E2">
            <w:pPr>
              <w:pStyle w:val="ListParagraph"/>
              <w:spacing w:line="360" w:lineRule="auto"/>
              <w:ind w:left="0"/>
              <w:jc w:val="both"/>
              <w:rPr>
                <w:color w:val="000000" w:themeColor="text1"/>
                <w:sz w:val="26"/>
                <w:szCs w:val="26"/>
              </w:rPr>
            </w:pPr>
            <w:r w:rsidRPr="000200C4">
              <w:rPr>
                <w:color w:val="000000" w:themeColor="text1"/>
                <w:sz w:val="26"/>
                <w:szCs w:val="26"/>
              </w:rPr>
              <w:t>MoTa</w:t>
            </w:r>
          </w:p>
        </w:tc>
        <w:tc>
          <w:tcPr>
            <w:tcW w:w="2718" w:type="dxa"/>
          </w:tcPr>
          <w:p w14:paraId="73AC3585" w14:textId="2AE074E9" w:rsidR="000E4269" w:rsidRPr="000200C4" w:rsidRDefault="000E4269" w:rsidP="00DF03E2">
            <w:pPr>
              <w:pStyle w:val="ListParagraph"/>
              <w:spacing w:line="360" w:lineRule="auto"/>
              <w:ind w:left="0"/>
              <w:jc w:val="both"/>
              <w:rPr>
                <w:color w:val="000000" w:themeColor="text1"/>
                <w:sz w:val="26"/>
                <w:szCs w:val="26"/>
              </w:rPr>
            </w:pPr>
            <w:r w:rsidRPr="000200C4">
              <w:rPr>
                <w:color w:val="000000" w:themeColor="text1"/>
                <w:sz w:val="26"/>
                <w:szCs w:val="26"/>
              </w:rPr>
              <w:t>Mô tả</w:t>
            </w:r>
          </w:p>
        </w:tc>
        <w:tc>
          <w:tcPr>
            <w:tcW w:w="1831" w:type="dxa"/>
          </w:tcPr>
          <w:p w14:paraId="308E3690" w14:textId="20619962" w:rsidR="000E4269" w:rsidRPr="000200C4" w:rsidRDefault="000E4269" w:rsidP="00DF03E2">
            <w:pPr>
              <w:pStyle w:val="ListParagraph"/>
              <w:spacing w:line="360" w:lineRule="auto"/>
              <w:ind w:left="0"/>
              <w:jc w:val="both"/>
              <w:rPr>
                <w:color w:val="000000" w:themeColor="text1"/>
                <w:sz w:val="26"/>
                <w:szCs w:val="26"/>
              </w:rPr>
            </w:pPr>
            <w:r w:rsidRPr="000200C4">
              <w:rPr>
                <w:color w:val="000000" w:themeColor="text1"/>
                <w:sz w:val="26"/>
                <w:szCs w:val="26"/>
              </w:rPr>
              <w:t>Varchar</w:t>
            </w:r>
          </w:p>
        </w:tc>
        <w:tc>
          <w:tcPr>
            <w:tcW w:w="993" w:type="dxa"/>
          </w:tcPr>
          <w:p w14:paraId="5AD006E8" w14:textId="70DC8CD7" w:rsidR="000E4269" w:rsidRPr="000200C4" w:rsidRDefault="000E4269" w:rsidP="00DF03E2">
            <w:pPr>
              <w:pStyle w:val="ListParagraph"/>
              <w:spacing w:line="360" w:lineRule="auto"/>
              <w:ind w:left="0"/>
              <w:jc w:val="both"/>
              <w:rPr>
                <w:color w:val="000000" w:themeColor="text1"/>
                <w:sz w:val="26"/>
                <w:szCs w:val="26"/>
              </w:rPr>
            </w:pPr>
            <w:r w:rsidRPr="000200C4">
              <w:rPr>
                <w:color w:val="000000" w:themeColor="text1"/>
                <w:sz w:val="26"/>
                <w:szCs w:val="26"/>
              </w:rPr>
              <w:t>250</w:t>
            </w:r>
          </w:p>
        </w:tc>
        <w:tc>
          <w:tcPr>
            <w:tcW w:w="1559" w:type="dxa"/>
          </w:tcPr>
          <w:p w14:paraId="79A5CEE4" w14:textId="131466A1" w:rsidR="000E4269" w:rsidRPr="000200C4" w:rsidRDefault="000E4269" w:rsidP="00DF03E2">
            <w:pPr>
              <w:pStyle w:val="ListParagraph"/>
              <w:spacing w:line="360" w:lineRule="auto"/>
              <w:ind w:left="0"/>
              <w:jc w:val="both"/>
              <w:rPr>
                <w:color w:val="000000" w:themeColor="text1"/>
                <w:sz w:val="26"/>
                <w:szCs w:val="26"/>
              </w:rPr>
            </w:pPr>
            <w:r w:rsidRPr="000200C4">
              <w:rPr>
                <w:color w:val="000000" w:themeColor="text1"/>
                <w:sz w:val="26"/>
                <w:szCs w:val="26"/>
              </w:rPr>
              <w:t>No</w:t>
            </w:r>
          </w:p>
        </w:tc>
      </w:tr>
      <w:tr w:rsidR="000200C4" w:rsidRPr="000200C4" w14:paraId="40BD279B" w14:textId="77777777" w:rsidTr="003214F7">
        <w:tc>
          <w:tcPr>
            <w:tcW w:w="2232" w:type="dxa"/>
          </w:tcPr>
          <w:p w14:paraId="0EEEF95F" w14:textId="5C1764D0" w:rsidR="000E4269" w:rsidRPr="000200C4" w:rsidRDefault="000E4269" w:rsidP="00DF03E2">
            <w:pPr>
              <w:pStyle w:val="ListParagraph"/>
              <w:spacing w:line="360" w:lineRule="auto"/>
              <w:ind w:left="0"/>
              <w:jc w:val="both"/>
              <w:rPr>
                <w:color w:val="000000" w:themeColor="text1"/>
                <w:sz w:val="26"/>
                <w:szCs w:val="26"/>
              </w:rPr>
            </w:pPr>
            <w:r w:rsidRPr="000200C4">
              <w:rPr>
                <w:color w:val="000000" w:themeColor="text1"/>
                <w:sz w:val="26"/>
                <w:szCs w:val="26"/>
              </w:rPr>
              <w:t>DonGia</w:t>
            </w:r>
          </w:p>
        </w:tc>
        <w:tc>
          <w:tcPr>
            <w:tcW w:w="2718" w:type="dxa"/>
          </w:tcPr>
          <w:p w14:paraId="00E16331" w14:textId="681AAEEF" w:rsidR="000E4269" w:rsidRPr="000200C4" w:rsidRDefault="000E4269" w:rsidP="00DF03E2">
            <w:pPr>
              <w:pStyle w:val="ListParagraph"/>
              <w:spacing w:line="360" w:lineRule="auto"/>
              <w:ind w:left="0"/>
              <w:jc w:val="both"/>
              <w:rPr>
                <w:color w:val="000000" w:themeColor="text1"/>
                <w:sz w:val="26"/>
                <w:szCs w:val="26"/>
              </w:rPr>
            </w:pPr>
            <w:r w:rsidRPr="000200C4">
              <w:rPr>
                <w:color w:val="000000" w:themeColor="text1"/>
                <w:sz w:val="26"/>
                <w:szCs w:val="26"/>
              </w:rPr>
              <w:t>Đơn giá</w:t>
            </w:r>
          </w:p>
        </w:tc>
        <w:tc>
          <w:tcPr>
            <w:tcW w:w="1831" w:type="dxa"/>
          </w:tcPr>
          <w:p w14:paraId="61A712AF" w14:textId="7CC735F5" w:rsidR="000E4269" w:rsidRPr="000200C4" w:rsidRDefault="000E4269" w:rsidP="00DF03E2">
            <w:pPr>
              <w:pStyle w:val="ListParagraph"/>
              <w:spacing w:line="360" w:lineRule="auto"/>
              <w:ind w:left="0"/>
              <w:jc w:val="both"/>
              <w:rPr>
                <w:color w:val="000000" w:themeColor="text1"/>
                <w:sz w:val="26"/>
                <w:szCs w:val="26"/>
              </w:rPr>
            </w:pPr>
            <w:r w:rsidRPr="000200C4">
              <w:rPr>
                <w:color w:val="000000" w:themeColor="text1"/>
                <w:sz w:val="26"/>
                <w:szCs w:val="26"/>
              </w:rPr>
              <w:t>Money</w:t>
            </w:r>
          </w:p>
        </w:tc>
        <w:tc>
          <w:tcPr>
            <w:tcW w:w="993" w:type="dxa"/>
          </w:tcPr>
          <w:p w14:paraId="6184B324" w14:textId="77777777" w:rsidR="000E4269" w:rsidRPr="000200C4" w:rsidRDefault="000E4269" w:rsidP="00DF03E2">
            <w:pPr>
              <w:pStyle w:val="ListParagraph"/>
              <w:spacing w:line="360" w:lineRule="auto"/>
              <w:ind w:left="0"/>
              <w:jc w:val="both"/>
              <w:rPr>
                <w:color w:val="000000" w:themeColor="text1"/>
                <w:sz w:val="26"/>
                <w:szCs w:val="26"/>
              </w:rPr>
            </w:pPr>
          </w:p>
        </w:tc>
        <w:tc>
          <w:tcPr>
            <w:tcW w:w="1559" w:type="dxa"/>
          </w:tcPr>
          <w:p w14:paraId="3AD96324" w14:textId="21B5F068" w:rsidR="000E4269" w:rsidRPr="000200C4" w:rsidRDefault="000E4269" w:rsidP="00DF03E2">
            <w:pPr>
              <w:pStyle w:val="ListParagraph"/>
              <w:spacing w:line="360" w:lineRule="auto"/>
              <w:ind w:left="0"/>
              <w:jc w:val="both"/>
              <w:rPr>
                <w:color w:val="000000" w:themeColor="text1"/>
                <w:sz w:val="26"/>
                <w:szCs w:val="26"/>
              </w:rPr>
            </w:pPr>
            <w:r w:rsidRPr="000200C4">
              <w:rPr>
                <w:color w:val="000000" w:themeColor="text1"/>
                <w:sz w:val="26"/>
                <w:szCs w:val="26"/>
              </w:rPr>
              <w:t>No</w:t>
            </w:r>
          </w:p>
        </w:tc>
      </w:tr>
      <w:tr w:rsidR="000200C4" w:rsidRPr="000200C4" w14:paraId="3C00067B" w14:textId="77777777" w:rsidTr="003214F7">
        <w:tc>
          <w:tcPr>
            <w:tcW w:w="2232" w:type="dxa"/>
          </w:tcPr>
          <w:p w14:paraId="2D88E539" w14:textId="433ECE54" w:rsidR="000E4269" w:rsidRPr="000200C4" w:rsidRDefault="000E4269" w:rsidP="00DF03E2">
            <w:pPr>
              <w:pStyle w:val="ListParagraph"/>
              <w:spacing w:line="360" w:lineRule="auto"/>
              <w:ind w:left="0"/>
              <w:jc w:val="both"/>
              <w:rPr>
                <w:color w:val="000000" w:themeColor="text1"/>
                <w:sz w:val="26"/>
                <w:szCs w:val="26"/>
              </w:rPr>
            </w:pPr>
            <w:r w:rsidRPr="000200C4">
              <w:rPr>
                <w:color w:val="000000" w:themeColor="text1"/>
                <w:sz w:val="26"/>
                <w:szCs w:val="26"/>
              </w:rPr>
              <w:t>HinhAnh</w:t>
            </w:r>
          </w:p>
        </w:tc>
        <w:tc>
          <w:tcPr>
            <w:tcW w:w="2718" w:type="dxa"/>
          </w:tcPr>
          <w:p w14:paraId="77CE832F" w14:textId="43E6ADE5" w:rsidR="000E4269" w:rsidRPr="000200C4" w:rsidRDefault="000E4269" w:rsidP="00DF03E2">
            <w:pPr>
              <w:pStyle w:val="ListParagraph"/>
              <w:spacing w:line="360" w:lineRule="auto"/>
              <w:ind w:left="0"/>
              <w:jc w:val="both"/>
              <w:rPr>
                <w:color w:val="000000" w:themeColor="text1"/>
                <w:sz w:val="26"/>
                <w:szCs w:val="26"/>
              </w:rPr>
            </w:pPr>
            <w:r w:rsidRPr="000200C4">
              <w:rPr>
                <w:color w:val="000000" w:themeColor="text1"/>
                <w:sz w:val="26"/>
                <w:szCs w:val="26"/>
              </w:rPr>
              <w:t>Hình ảnh</w:t>
            </w:r>
          </w:p>
        </w:tc>
        <w:tc>
          <w:tcPr>
            <w:tcW w:w="1831" w:type="dxa"/>
          </w:tcPr>
          <w:p w14:paraId="488BAD37" w14:textId="607FC6B6" w:rsidR="000E4269" w:rsidRPr="000200C4" w:rsidRDefault="000E4269" w:rsidP="00DF03E2">
            <w:pPr>
              <w:pStyle w:val="ListParagraph"/>
              <w:spacing w:line="360" w:lineRule="auto"/>
              <w:ind w:left="0"/>
              <w:jc w:val="both"/>
              <w:rPr>
                <w:color w:val="000000" w:themeColor="text1"/>
                <w:sz w:val="26"/>
                <w:szCs w:val="26"/>
              </w:rPr>
            </w:pPr>
            <w:r w:rsidRPr="000200C4">
              <w:rPr>
                <w:color w:val="000000" w:themeColor="text1"/>
                <w:sz w:val="26"/>
                <w:szCs w:val="26"/>
              </w:rPr>
              <w:t>Char</w:t>
            </w:r>
          </w:p>
        </w:tc>
        <w:tc>
          <w:tcPr>
            <w:tcW w:w="993" w:type="dxa"/>
          </w:tcPr>
          <w:p w14:paraId="3180FCA9" w14:textId="436044D6" w:rsidR="000E4269" w:rsidRPr="000200C4" w:rsidRDefault="000E4269" w:rsidP="00DF03E2">
            <w:pPr>
              <w:pStyle w:val="ListParagraph"/>
              <w:spacing w:line="360" w:lineRule="auto"/>
              <w:ind w:left="0"/>
              <w:jc w:val="both"/>
              <w:rPr>
                <w:color w:val="000000" w:themeColor="text1"/>
                <w:sz w:val="26"/>
                <w:szCs w:val="26"/>
              </w:rPr>
            </w:pPr>
            <w:r w:rsidRPr="000200C4">
              <w:rPr>
                <w:color w:val="000000" w:themeColor="text1"/>
                <w:sz w:val="26"/>
                <w:szCs w:val="26"/>
              </w:rPr>
              <w:t>25</w:t>
            </w:r>
          </w:p>
        </w:tc>
        <w:tc>
          <w:tcPr>
            <w:tcW w:w="1559" w:type="dxa"/>
          </w:tcPr>
          <w:p w14:paraId="3C69A587" w14:textId="12EE14F6" w:rsidR="000E4269" w:rsidRPr="000200C4" w:rsidRDefault="000E4269" w:rsidP="00DF03E2">
            <w:pPr>
              <w:pStyle w:val="ListParagraph"/>
              <w:spacing w:line="360" w:lineRule="auto"/>
              <w:ind w:left="0"/>
              <w:jc w:val="both"/>
              <w:rPr>
                <w:color w:val="000000" w:themeColor="text1"/>
                <w:sz w:val="26"/>
                <w:szCs w:val="26"/>
              </w:rPr>
            </w:pPr>
            <w:r w:rsidRPr="000200C4">
              <w:rPr>
                <w:color w:val="000000" w:themeColor="text1"/>
                <w:sz w:val="26"/>
                <w:szCs w:val="26"/>
              </w:rPr>
              <w:t>No</w:t>
            </w:r>
          </w:p>
        </w:tc>
      </w:tr>
      <w:tr w:rsidR="00DF03E2" w:rsidRPr="000200C4" w14:paraId="186933E6" w14:textId="77777777" w:rsidTr="003214F7">
        <w:tc>
          <w:tcPr>
            <w:tcW w:w="2232" w:type="dxa"/>
          </w:tcPr>
          <w:p w14:paraId="5FB54C83" w14:textId="5E382F1B" w:rsidR="000E4269" w:rsidRPr="000200C4" w:rsidRDefault="000E4269" w:rsidP="00DF03E2">
            <w:pPr>
              <w:pStyle w:val="ListParagraph"/>
              <w:spacing w:line="360" w:lineRule="auto"/>
              <w:ind w:left="0"/>
              <w:jc w:val="both"/>
              <w:rPr>
                <w:color w:val="000000" w:themeColor="text1"/>
                <w:sz w:val="26"/>
                <w:szCs w:val="26"/>
              </w:rPr>
            </w:pPr>
            <w:r w:rsidRPr="000200C4">
              <w:rPr>
                <w:color w:val="000000" w:themeColor="text1"/>
                <w:sz w:val="26"/>
                <w:szCs w:val="26"/>
              </w:rPr>
              <w:t>Tym</w:t>
            </w:r>
          </w:p>
        </w:tc>
        <w:tc>
          <w:tcPr>
            <w:tcW w:w="2718" w:type="dxa"/>
          </w:tcPr>
          <w:p w14:paraId="49451721" w14:textId="38C999DA" w:rsidR="000E4269" w:rsidRPr="000200C4" w:rsidRDefault="000E4269" w:rsidP="00DF03E2">
            <w:pPr>
              <w:pStyle w:val="ListParagraph"/>
              <w:spacing w:line="360" w:lineRule="auto"/>
              <w:ind w:left="0"/>
              <w:jc w:val="both"/>
              <w:rPr>
                <w:color w:val="000000" w:themeColor="text1"/>
                <w:sz w:val="26"/>
                <w:szCs w:val="26"/>
              </w:rPr>
            </w:pPr>
            <w:r w:rsidRPr="000200C4">
              <w:rPr>
                <w:color w:val="000000" w:themeColor="text1"/>
                <w:sz w:val="26"/>
                <w:szCs w:val="26"/>
              </w:rPr>
              <w:t>Tym</w:t>
            </w:r>
          </w:p>
        </w:tc>
        <w:tc>
          <w:tcPr>
            <w:tcW w:w="1831" w:type="dxa"/>
          </w:tcPr>
          <w:p w14:paraId="7A952926" w14:textId="0E46B0E2" w:rsidR="000E4269" w:rsidRPr="000200C4" w:rsidRDefault="000E4269" w:rsidP="00DF03E2">
            <w:pPr>
              <w:pStyle w:val="ListParagraph"/>
              <w:spacing w:line="360" w:lineRule="auto"/>
              <w:ind w:left="0"/>
              <w:jc w:val="both"/>
              <w:rPr>
                <w:color w:val="000000" w:themeColor="text1"/>
                <w:sz w:val="26"/>
                <w:szCs w:val="26"/>
              </w:rPr>
            </w:pPr>
            <w:r w:rsidRPr="000200C4">
              <w:rPr>
                <w:color w:val="000000" w:themeColor="text1"/>
                <w:sz w:val="26"/>
                <w:szCs w:val="26"/>
              </w:rPr>
              <w:t>Int</w:t>
            </w:r>
          </w:p>
        </w:tc>
        <w:tc>
          <w:tcPr>
            <w:tcW w:w="993" w:type="dxa"/>
          </w:tcPr>
          <w:p w14:paraId="475880AE" w14:textId="77777777" w:rsidR="000E4269" w:rsidRPr="000200C4" w:rsidRDefault="000E4269" w:rsidP="00DF03E2">
            <w:pPr>
              <w:pStyle w:val="ListParagraph"/>
              <w:spacing w:line="360" w:lineRule="auto"/>
              <w:ind w:left="0"/>
              <w:jc w:val="both"/>
              <w:rPr>
                <w:color w:val="000000" w:themeColor="text1"/>
                <w:sz w:val="26"/>
                <w:szCs w:val="26"/>
              </w:rPr>
            </w:pPr>
          </w:p>
        </w:tc>
        <w:tc>
          <w:tcPr>
            <w:tcW w:w="1559" w:type="dxa"/>
          </w:tcPr>
          <w:p w14:paraId="294D6004" w14:textId="333EF156" w:rsidR="000E4269" w:rsidRPr="000200C4" w:rsidRDefault="000E4269" w:rsidP="00DF03E2">
            <w:pPr>
              <w:pStyle w:val="ListParagraph"/>
              <w:spacing w:line="360" w:lineRule="auto"/>
              <w:ind w:left="0"/>
              <w:jc w:val="both"/>
              <w:rPr>
                <w:color w:val="000000" w:themeColor="text1"/>
                <w:sz w:val="26"/>
                <w:szCs w:val="26"/>
              </w:rPr>
            </w:pPr>
            <w:r w:rsidRPr="000200C4">
              <w:rPr>
                <w:color w:val="000000" w:themeColor="text1"/>
                <w:sz w:val="26"/>
                <w:szCs w:val="26"/>
              </w:rPr>
              <w:t>No</w:t>
            </w:r>
          </w:p>
        </w:tc>
      </w:tr>
    </w:tbl>
    <w:p w14:paraId="6E954F2F" w14:textId="1B472B8E" w:rsidR="00976E3D" w:rsidRPr="000200C4" w:rsidRDefault="00976E3D" w:rsidP="00DF03E2">
      <w:pPr>
        <w:pStyle w:val="ListParagraph"/>
        <w:spacing w:line="360" w:lineRule="auto"/>
        <w:ind w:left="0"/>
        <w:jc w:val="both"/>
        <w:rPr>
          <w:color w:val="000000" w:themeColor="text1"/>
          <w:sz w:val="26"/>
          <w:szCs w:val="26"/>
          <w:lang w:val="vi-VN"/>
        </w:rPr>
      </w:pPr>
    </w:p>
    <w:p w14:paraId="145EA3BB" w14:textId="09072813" w:rsidR="00161A9F" w:rsidRPr="000200C4" w:rsidRDefault="00161A9F" w:rsidP="00DF03E2">
      <w:pPr>
        <w:pStyle w:val="ListParagraph"/>
        <w:spacing w:line="360" w:lineRule="auto"/>
        <w:ind w:left="0"/>
        <w:jc w:val="both"/>
        <w:rPr>
          <w:color w:val="000000" w:themeColor="text1"/>
          <w:sz w:val="26"/>
          <w:szCs w:val="26"/>
          <w:lang w:val="vi-VN"/>
        </w:rPr>
      </w:pPr>
    </w:p>
    <w:p w14:paraId="72990C6F" w14:textId="747EEC9E" w:rsidR="00161A9F" w:rsidRPr="000200C4" w:rsidRDefault="00161A9F" w:rsidP="00DF03E2">
      <w:pPr>
        <w:pStyle w:val="ListParagraph"/>
        <w:spacing w:line="360" w:lineRule="auto"/>
        <w:ind w:left="0"/>
        <w:jc w:val="both"/>
        <w:rPr>
          <w:color w:val="000000" w:themeColor="text1"/>
          <w:sz w:val="26"/>
          <w:szCs w:val="26"/>
          <w:lang w:val="vi-VN"/>
        </w:rPr>
      </w:pPr>
    </w:p>
    <w:p w14:paraId="444851A0" w14:textId="25703414" w:rsidR="00161A9F" w:rsidRPr="000200C4" w:rsidRDefault="00161A9F" w:rsidP="00DF03E2">
      <w:pPr>
        <w:pStyle w:val="ListParagraph"/>
        <w:spacing w:line="360" w:lineRule="auto"/>
        <w:ind w:left="0"/>
        <w:jc w:val="both"/>
        <w:rPr>
          <w:color w:val="000000" w:themeColor="text1"/>
          <w:sz w:val="26"/>
          <w:szCs w:val="26"/>
          <w:lang w:val="vi-VN"/>
        </w:rPr>
      </w:pPr>
    </w:p>
    <w:p w14:paraId="5C8AABA5" w14:textId="4EE7C49D" w:rsidR="00161A9F" w:rsidRPr="000200C4" w:rsidRDefault="00161A9F" w:rsidP="00DF03E2">
      <w:pPr>
        <w:pStyle w:val="ListParagraph"/>
        <w:spacing w:line="360" w:lineRule="auto"/>
        <w:ind w:left="0"/>
        <w:jc w:val="both"/>
        <w:rPr>
          <w:color w:val="000000" w:themeColor="text1"/>
          <w:sz w:val="26"/>
          <w:szCs w:val="26"/>
          <w:lang w:val="vi-VN"/>
        </w:rPr>
      </w:pPr>
    </w:p>
    <w:p w14:paraId="2C6E958D" w14:textId="296C05E2" w:rsidR="00161A9F" w:rsidRPr="000200C4" w:rsidRDefault="00161A9F" w:rsidP="00DF03E2">
      <w:pPr>
        <w:pStyle w:val="ListParagraph"/>
        <w:spacing w:line="360" w:lineRule="auto"/>
        <w:ind w:left="0"/>
        <w:jc w:val="both"/>
        <w:rPr>
          <w:color w:val="000000" w:themeColor="text1"/>
          <w:sz w:val="26"/>
          <w:szCs w:val="26"/>
          <w:lang w:val="vi-VN"/>
        </w:rPr>
      </w:pPr>
    </w:p>
    <w:p w14:paraId="302A89C4" w14:textId="77777777" w:rsidR="00161A9F" w:rsidRPr="000200C4" w:rsidRDefault="00161A9F" w:rsidP="00DF03E2">
      <w:pPr>
        <w:pStyle w:val="ListParagraph"/>
        <w:spacing w:line="360" w:lineRule="auto"/>
        <w:ind w:left="0"/>
        <w:jc w:val="both"/>
        <w:rPr>
          <w:color w:val="000000" w:themeColor="text1"/>
          <w:sz w:val="26"/>
          <w:szCs w:val="26"/>
          <w:lang w:val="vi-VN"/>
        </w:rPr>
      </w:pPr>
    </w:p>
    <w:p w14:paraId="49928532" w14:textId="310DF98F" w:rsidR="00976E3D" w:rsidRPr="000200C4" w:rsidRDefault="00976E3D" w:rsidP="003214F7">
      <w:pPr>
        <w:pStyle w:val="3"/>
        <w:numPr>
          <w:ilvl w:val="0"/>
          <w:numId w:val="28"/>
        </w:numPr>
        <w:ind w:left="630" w:hanging="270"/>
        <w:jc w:val="both"/>
        <w:rPr>
          <w:b w:val="0"/>
          <w:bCs/>
          <w:color w:val="000000" w:themeColor="text1"/>
        </w:rPr>
      </w:pPr>
      <w:r w:rsidRPr="000200C4">
        <w:rPr>
          <w:b w:val="0"/>
          <w:bCs/>
          <w:color w:val="000000" w:themeColor="text1"/>
        </w:rPr>
        <w:lastRenderedPageBreak/>
        <w:t>Tên bảng:</w:t>
      </w:r>
      <w:r w:rsidR="00C938A3" w:rsidRPr="000200C4">
        <w:rPr>
          <w:b w:val="0"/>
          <w:bCs/>
          <w:color w:val="000000" w:themeColor="text1"/>
        </w:rPr>
        <w:t xml:space="preserve"> </w:t>
      </w:r>
      <w:r w:rsidR="000E4269" w:rsidRPr="000200C4">
        <w:rPr>
          <w:b w:val="0"/>
          <w:bCs/>
          <w:color w:val="000000" w:themeColor="text1"/>
        </w:rPr>
        <w:t>Đặt món</w:t>
      </w:r>
      <w:r w:rsidR="00D8040F" w:rsidRPr="000200C4">
        <w:rPr>
          <w:b w:val="0"/>
          <w:bCs/>
          <w:color w:val="000000" w:themeColor="text1"/>
        </w:rPr>
        <w:t>.</w:t>
      </w:r>
    </w:p>
    <w:p w14:paraId="49BD5245" w14:textId="144E4F5C" w:rsidR="00161A9F" w:rsidRPr="000200C4" w:rsidRDefault="00976E3D" w:rsidP="003214F7">
      <w:pPr>
        <w:pStyle w:val="3"/>
        <w:numPr>
          <w:ilvl w:val="0"/>
          <w:numId w:val="28"/>
        </w:numPr>
        <w:ind w:left="630" w:hanging="270"/>
        <w:jc w:val="both"/>
        <w:rPr>
          <w:b w:val="0"/>
          <w:bCs/>
          <w:color w:val="000000" w:themeColor="text1"/>
        </w:rPr>
      </w:pPr>
      <w:r w:rsidRPr="000200C4">
        <w:rPr>
          <w:b w:val="0"/>
          <w:bCs/>
          <w:color w:val="000000" w:themeColor="text1"/>
        </w:rPr>
        <w:t xml:space="preserve">Mục đích: </w:t>
      </w:r>
      <w:r w:rsidR="00D8040F" w:rsidRPr="000200C4">
        <w:rPr>
          <w:b w:val="0"/>
          <w:bCs/>
          <w:color w:val="000000" w:themeColor="text1"/>
        </w:rPr>
        <w:t>Giúp người dùng quản lý món ăn.</w:t>
      </w:r>
    </w:p>
    <w:p w14:paraId="54A8302C" w14:textId="0301B5CF" w:rsidR="00DA12F8" w:rsidRPr="000200C4" w:rsidRDefault="00DA12F8" w:rsidP="00DF03E2">
      <w:pPr>
        <w:pStyle w:val="1"/>
        <w:numPr>
          <w:ilvl w:val="0"/>
          <w:numId w:val="0"/>
        </w:numPr>
        <w:jc w:val="center"/>
        <w:rPr>
          <w:b w:val="0"/>
          <w:color w:val="000000" w:themeColor="text1"/>
        </w:rPr>
      </w:pPr>
      <w:bookmarkStart w:id="17" w:name="_Toc62497157"/>
      <w:r w:rsidRPr="000200C4">
        <w:rPr>
          <w:b w:val="0"/>
          <w:color w:val="000000" w:themeColor="text1"/>
          <w:lang w:val="vi-VN"/>
        </w:rPr>
        <w:t xml:space="preserve">Bảng 3: </w:t>
      </w:r>
      <w:r w:rsidR="000E4269" w:rsidRPr="000200C4">
        <w:rPr>
          <w:bCs/>
          <w:color w:val="000000" w:themeColor="text1"/>
        </w:rPr>
        <w:t>Đ</w:t>
      </w:r>
      <w:r w:rsidR="00A967E8" w:rsidRPr="000200C4">
        <w:rPr>
          <w:bCs/>
          <w:color w:val="000000" w:themeColor="text1"/>
        </w:rPr>
        <w:t>ẶT MÓN</w:t>
      </w:r>
      <w:bookmarkEnd w:id="17"/>
    </w:p>
    <w:tbl>
      <w:tblPr>
        <w:tblStyle w:val="TableGrid"/>
        <w:tblW w:w="0" w:type="auto"/>
        <w:tblInd w:w="18" w:type="dxa"/>
        <w:tblLook w:val="04A0" w:firstRow="1" w:lastRow="0" w:firstColumn="1" w:lastColumn="0" w:noHBand="0" w:noVBand="1"/>
      </w:tblPr>
      <w:tblGrid>
        <w:gridCol w:w="2757"/>
        <w:gridCol w:w="2599"/>
        <w:gridCol w:w="1382"/>
        <w:gridCol w:w="1036"/>
        <w:gridCol w:w="1603"/>
      </w:tblGrid>
      <w:tr w:rsidR="000200C4" w:rsidRPr="000200C4" w14:paraId="302B61FB" w14:textId="77777777" w:rsidTr="003214F7">
        <w:tc>
          <w:tcPr>
            <w:tcW w:w="2757" w:type="dxa"/>
          </w:tcPr>
          <w:p w14:paraId="534CE485" w14:textId="77777777" w:rsidR="0030510B" w:rsidRPr="000200C4" w:rsidRDefault="0030510B" w:rsidP="00DF03E2">
            <w:pPr>
              <w:pStyle w:val="ListParagraph"/>
              <w:spacing w:line="360" w:lineRule="auto"/>
              <w:ind w:left="0"/>
              <w:jc w:val="both"/>
              <w:rPr>
                <w:b/>
                <w:color w:val="000000" w:themeColor="text1"/>
                <w:sz w:val="26"/>
                <w:szCs w:val="26"/>
                <w:lang w:val="vi-VN"/>
              </w:rPr>
            </w:pPr>
            <w:r w:rsidRPr="000200C4">
              <w:rPr>
                <w:b/>
                <w:color w:val="000000" w:themeColor="text1"/>
                <w:sz w:val="26"/>
                <w:szCs w:val="26"/>
                <w:lang w:val="vi-VN"/>
              </w:rPr>
              <w:t>Fields</w:t>
            </w:r>
          </w:p>
        </w:tc>
        <w:tc>
          <w:tcPr>
            <w:tcW w:w="2599" w:type="dxa"/>
          </w:tcPr>
          <w:p w14:paraId="47E7A8AB" w14:textId="77777777" w:rsidR="0030510B" w:rsidRPr="000200C4" w:rsidRDefault="0030510B" w:rsidP="00DF03E2">
            <w:pPr>
              <w:pStyle w:val="ListParagraph"/>
              <w:spacing w:line="360" w:lineRule="auto"/>
              <w:ind w:left="0"/>
              <w:jc w:val="both"/>
              <w:rPr>
                <w:b/>
                <w:color w:val="000000" w:themeColor="text1"/>
                <w:sz w:val="26"/>
                <w:szCs w:val="26"/>
                <w:lang w:val="vi-VN"/>
              </w:rPr>
            </w:pPr>
            <w:r w:rsidRPr="000200C4">
              <w:rPr>
                <w:b/>
                <w:color w:val="000000" w:themeColor="text1"/>
                <w:sz w:val="26"/>
                <w:szCs w:val="26"/>
                <w:lang w:val="vi-VN"/>
              </w:rPr>
              <w:t>Description</w:t>
            </w:r>
          </w:p>
        </w:tc>
        <w:tc>
          <w:tcPr>
            <w:tcW w:w="1382" w:type="dxa"/>
          </w:tcPr>
          <w:p w14:paraId="1D3E869C" w14:textId="77777777" w:rsidR="0030510B" w:rsidRPr="000200C4" w:rsidRDefault="0030510B" w:rsidP="00DF03E2">
            <w:pPr>
              <w:pStyle w:val="ListParagraph"/>
              <w:spacing w:line="360" w:lineRule="auto"/>
              <w:ind w:left="0"/>
              <w:jc w:val="both"/>
              <w:rPr>
                <w:b/>
                <w:color w:val="000000" w:themeColor="text1"/>
                <w:sz w:val="26"/>
                <w:szCs w:val="26"/>
                <w:lang w:val="vi-VN"/>
              </w:rPr>
            </w:pPr>
            <w:r w:rsidRPr="000200C4">
              <w:rPr>
                <w:b/>
                <w:color w:val="000000" w:themeColor="text1"/>
                <w:sz w:val="26"/>
                <w:szCs w:val="26"/>
                <w:lang w:val="vi-VN"/>
              </w:rPr>
              <w:t>Data Type</w:t>
            </w:r>
          </w:p>
        </w:tc>
        <w:tc>
          <w:tcPr>
            <w:tcW w:w="1036" w:type="dxa"/>
          </w:tcPr>
          <w:p w14:paraId="02BEC406" w14:textId="77777777" w:rsidR="0030510B" w:rsidRPr="000200C4" w:rsidRDefault="0030510B" w:rsidP="00DF03E2">
            <w:pPr>
              <w:pStyle w:val="ListParagraph"/>
              <w:spacing w:line="360" w:lineRule="auto"/>
              <w:ind w:left="0"/>
              <w:jc w:val="both"/>
              <w:rPr>
                <w:b/>
                <w:color w:val="000000" w:themeColor="text1"/>
                <w:sz w:val="26"/>
                <w:szCs w:val="26"/>
                <w:lang w:val="vi-VN"/>
              </w:rPr>
            </w:pPr>
            <w:r w:rsidRPr="000200C4">
              <w:rPr>
                <w:b/>
                <w:color w:val="000000" w:themeColor="text1"/>
                <w:sz w:val="26"/>
                <w:szCs w:val="26"/>
                <w:lang w:val="vi-VN"/>
              </w:rPr>
              <w:t>Size</w:t>
            </w:r>
          </w:p>
        </w:tc>
        <w:tc>
          <w:tcPr>
            <w:tcW w:w="1603" w:type="dxa"/>
          </w:tcPr>
          <w:p w14:paraId="6B72DA3E" w14:textId="77777777" w:rsidR="0030510B" w:rsidRPr="000200C4" w:rsidRDefault="0030510B" w:rsidP="00DF03E2">
            <w:pPr>
              <w:pStyle w:val="ListParagraph"/>
              <w:spacing w:line="360" w:lineRule="auto"/>
              <w:ind w:left="0"/>
              <w:jc w:val="both"/>
              <w:rPr>
                <w:b/>
                <w:color w:val="000000" w:themeColor="text1"/>
                <w:sz w:val="26"/>
                <w:szCs w:val="26"/>
                <w:lang w:val="vi-VN"/>
              </w:rPr>
            </w:pPr>
            <w:r w:rsidRPr="000200C4">
              <w:rPr>
                <w:b/>
                <w:color w:val="000000" w:themeColor="text1"/>
                <w:sz w:val="26"/>
                <w:szCs w:val="26"/>
                <w:lang w:val="vi-VN"/>
              </w:rPr>
              <w:t>Allow Nulls</w:t>
            </w:r>
          </w:p>
        </w:tc>
      </w:tr>
      <w:tr w:rsidR="000200C4" w:rsidRPr="000200C4" w14:paraId="3123DE74" w14:textId="77777777" w:rsidTr="003214F7">
        <w:tc>
          <w:tcPr>
            <w:tcW w:w="2757" w:type="dxa"/>
          </w:tcPr>
          <w:p w14:paraId="0B5AA27E" w14:textId="3798B2FD" w:rsidR="0030510B" w:rsidRPr="000200C4" w:rsidRDefault="00FC7B08" w:rsidP="00DF03E2">
            <w:pPr>
              <w:pStyle w:val="ListParagraph"/>
              <w:spacing w:line="360" w:lineRule="auto"/>
              <w:ind w:left="0"/>
              <w:jc w:val="both"/>
              <w:rPr>
                <w:color w:val="000000" w:themeColor="text1"/>
                <w:sz w:val="26"/>
                <w:szCs w:val="26"/>
              </w:rPr>
            </w:pPr>
            <w:r w:rsidRPr="000200C4">
              <w:rPr>
                <w:color w:val="000000" w:themeColor="text1"/>
                <w:sz w:val="26"/>
                <w:szCs w:val="26"/>
              </w:rPr>
              <w:t>ID</w:t>
            </w:r>
            <w:r w:rsidR="000E4269" w:rsidRPr="000200C4">
              <w:rPr>
                <w:color w:val="000000" w:themeColor="text1"/>
                <w:sz w:val="26"/>
                <w:szCs w:val="26"/>
              </w:rPr>
              <w:t>DatMon</w:t>
            </w:r>
          </w:p>
        </w:tc>
        <w:tc>
          <w:tcPr>
            <w:tcW w:w="2599" w:type="dxa"/>
          </w:tcPr>
          <w:p w14:paraId="2F187A1D" w14:textId="09F58A69" w:rsidR="0030510B" w:rsidRPr="000200C4" w:rsidRDefault="000E4269" w:rsidP="00DF03E2">
            <w:pPr>
              <w:pStyle w:val="ListParagraph"/>
              <w:spacing w:line="360" w:lineRule="auto"/>
              <w:ind w:left="0"/>
              <w:jc w:val="both"/>
              <w:rPr>
                <w:color w:val="000000" w:themeColor="text1"/>
                <w:sz w:val="26"/>
                <w:szCs w:val="26"/>
              </w:rPr>
            </w:pPr>
            <w:r w:rsidRPr="000200C4">
              <w:rPr>
                <w:color w:val="000000" w:themeColor="text1"/>
                <w:sz w:val="26"/>
                <w:szCs w:val="26"/>
              </w:rPr>
              <w:t>Mã đặt món</w:t>
            </w:r>
          </w:p>
        </w:tc>
        <w:tc>
          <w:tcPr>
            <w:tcW w:w="1382" w:type="dxa"/>
          </w:tcPr>
          <w:p w14:paraId="5911892B" w14:textId="36D3F90A" w:rsidR="0030510B" w:rsidRPr="000200C4" w:rsidRDefault="000E4269" w:rsidP="00DF03E2">
            <w:pPr>
              <w:pStyle w:val="ListParagraph"/>
              <w:spacing w:line="360" w:lineRule="auto"/>
              <w:ind w:left="0"/>
              <w:jc w:val="both"/>
              <w:rPr>
                <w:color w:val="000000" w:themeColor="text1"/>
                <w:sz w:val="26"/>
                <w:szCs w:val="26"/>
              </w:rPr>
            </w:pPr>
            <w:r w:rsidRPr="000200C4">
              <w:rPr>
                <w:color w:val="000000" w:themeColor="text1"/>
                <w:sz w:val="26"/>
                <w:szCs w:val="26"/>
              </w:rPr>
              <w:t>Char</w:t>
            </w:r>
          </w:p>
        </w:tc>
        <w:tc>
          <w:tcPr>
            <w:tcW w:w="1036" w:type="dxa"/>
          </w:tcPr>
          <w:p w14:paraId="10C82046" w14:textId="65FB6ED3" w:rsidR="0030510B" w:rsidRPr="000200C4" w:rsidRDefault="000E4269" w:rsidP="00DF03E2">
            <w:pPr>
              <w:pStyle w:val="ListParagraph"/>
              <w:spacing w:line="360" w:lineRule="auto"/>
              <w:ind w:left="0"/>
              <w:jc w:val="both"/>
              <w:rPr>
                <w:color w:val="000000" w:themeColor="text1"/>
                <w:sz w:val="26"/>
                <w:szCs w:val="26"/>
              </w:rPr>
            </w:pPr>
            <w:r w:rsidRPr="000200C4">
              <w:rPr>
                <w:color w:val="000000" w:themeColor="text1"/>
                <w:sz w:val="26"/>
                <w:szCs w:val="26"/>
              </w:rPr>
              <w:t>10</w:t>
            </w:r>
          </w:p>
        </w:tc>
        <w:tc>
          <w:tcPr>
            <w:tcW w:w="1603" w:type="dxa"/>
          </w:tcPr>
          <w:p w14:paraId="688AD540" w14:textId="77777777" w:rsidR="0030510B" w:rsidRPr="000200C4" w:rsidRDefault="0030510B" w:rsidP="00DF03E2">
            <w:pPr>
              <w:pStyle w:val="ListParagraph"/>
              <w:spacing w:line="360" w:lineRule="auto"/>
              <w:ind w:left="0"/>
              <w:jc w:val="both"/>
              <w:rPr>
                <w:color w:val="000000" w:themeColor="text1"/>
                <w:sz w:val="26"/>
                <w:szCs w:val="26"/>
                <w:lang w:val="vi-VN"/>
              </w:rPr>
            </w:pPr>
            <w:r w:rsidRPr="000200C4">
              <w:rPr>
                <w:color w:val="000000" w:themeColor="text1"/>
                <w:sz w:val="26"/>
                <w:szCs w:val="26"/>
                <w:lang w:val="vi-VN"/>
              </w:rPr>
              <w:t>No</w:t>
            </w:r>
          </w:p>
        </w:tc>
      </w:tr>
      <w:tr w:rsidR="000200C4" w:rsidRPr="000200C4" w14:paraId="615815FA" w14:textId="77777777" w:rsidTr="003214F7">
        <w:tc>
          <w:tcPr>
            <w:tcW w:w="2757" w:type="dxa"/>
          </w:tcPr>
          <w:p w14:paraId="4819D8B0" w14:textId="79F755BB" w:rsidR="0030510B" w:rsidRPr="000200C4" w:rsidRDefault="000E4269" w:rsidP="00DF03E2">
            <w:pPr>
              <w:pStyle w:val="ListParagraph"/>
              <w:spacing w:line="360" w:lineRule="auto"/>
              <w:ind w:left="0"/>
              <w:jc w:val="both"/>
              <w:rPr>
                <w:color w:val="000000" w:themeColor="text1"/>
                <w:sz w:val="26"/>
                <w:szCs w:val="26"/>
              </w:rPr>
            </w:pPr>
            <w:r w:rsidRPr="000200C4">
              <w:rPr>
                <w:color w:val="000000" w:themeColor="text1"/>
                <w:sz w:val="26"/>
                <w:szCs w:val="26"/>
              </w:rPr>
              <w:t>MaMonAn</w:t>
            </w:r>
          </w:p>
        </w:tc>
        <w:tc>
          <w:tcPr>
            <w:tcW w:w="2599" w:type="dxa"/>
          </w:tcPr>
          <w:p w14:paraId="229ABBE5" w14:textId="7732EC84" w:rsidR="0030510B" w:rsidRPr="000200C4" w:rsidRDefault="000E4269" w:rsidP="00DF03E2">
            <w:pPr>
              <w:pStyle w:val="ListParagraph"/>
              <w:spacing w:line="360" w:lineRule="auto"/>
              <w:ind w:left="0"/>
              <w:jc w:val="both"/>
              <w:rPr>
                <w:color w:val="000000" w:themeColor="text1"/>
                <w:sz w:val="26"/>
                <w:szCs w:val="26"/>
              </w:rPr>
            </w:pPr>
            <w:r w:rsidRPr="000200C4">
              <w:rPr>
                <w:color w:val="000000" w:themeColor="text1"/>
                <w:sz w:val="26"/>
                <w:szCs w:val="26"/>
              </w:rPr>
              <w:t>Mã món ăn</w:t>
            </w:r>
          </w:p>
        </w:tc>
        <w:tc>
          <w:tcPr>
            <w:tcW w:w="1382" w:type="dxa"/>
          </w:tcPr>
          <w:p w14:paraId="2526FF82" w14:textId="5BC3FD71" w:rsidR="0030510B" w:rsidRPr="000200C4" w:rsidRDefault="000E4269" w:rsidP="00DF03E2">
            <w:pPr>
              <w:pStyle w:val="ListParagraph"/>
              <w:spacing w:line="360" w:lineRule="auto"/>
              <w:ind w:left="0"/>
              <w:jc w:val="both"/>
              <w:rPr>
                <w:color w:val="000000" w:themeColor="text1"/>
                <w:sz w:val="26"/>
                <w:szCs w:val="26"/>
              </w:rPr>
            </w:pPr>
            <w:r w:rsidRPr="000200C4">
              <w:rPr>
                <w:color w:val="000000" w:themeColor="text1"/>
                <w:sz w:val="26"/>
                <w:szCs w:val="26"/>
              </w:rPr>
              <w:t>Char</w:t>
            </w:r>
          </w:p>
        </w:tc>
        <w:tc>
          <w:tcPr>
            <w:tcW w:w="1036" w:type="dxa"/>
          </w:tcPr>
          <w:p w14:paraId="6424E45C" w14:textId="25DAC5E1" w:rsidR="0030510B" w:rsidRPr="000200C4" w:rsidRDefault="000E4269" w:rsidP="00DF03E2">
            <w:pPr>
              <w:pStyle w:val="ListParagraph"/>
              <w:spacing w:line="360" w:lineRule="auto"/>
              <w:ind w:left="0"/>
              <w:jc w:val="both"/>
              <w:rPr>
                <w:color w:val="000000" w:themeColor="text1"/>
                <w:sz w:val="26"/>
                <w:szCs w:val="26"/>
              </w:rPr>
            </w:pPr>
            <w:r w:rsidRPr="000200C4">
              <w:rPr>
                <w:color w:val="000000" w:themeColor="text1"/>
                <w:sz w:val="26"/>
                <w:szCs w:val="26"/>
              </w:rPr>
              <w:t>10</w:t>
            </w:r>
          </w:p>
        </w:tc>
        <w:tc>
          <w:tcPr>
            <w:tcW w:w="1603" w:type="dxa"/>
          </w:tcPr>
          <w:p w14:paraId="765977DB" w14:textId="77777777" w:rsidR="0030510B" w:rsidRPr="000200C4" w:rsidRDefault="0030510B" w:rsidP="00DF03E2">
            <w:pPr>
              <w:pStyle w:val="ListParagraph"/>
              <w:spacing w:line="360" w:lineRule="auto"/>
              <w:ind w:left="0"/>
              <w:jc w:val="both"/>
              <w:rPr>
                <w:color w:val="000000" w:themeColor="text1"/>
                <w:sz w:val="26"/>
                <w:szCs w:val="26"/>
                <w:lang w:val="vi-VN"/>
              </w:rPr>
            </w:pPr>
            <w:r w:rsidRPr="000200C4">
              <w:rPr>
                <w:color w:val="000000" w:themeColor="text1"/>
                <w:sz w:val="26"/>
                <w:szCs w:val="26"/>
                <w:lang w:val="vi-VN"/>
              </w:rPr>
              <w:t>No</w:t>
            </w:r>
          </w:p>
        </w:tc>
      </w:tr>
      <w:tr w:rsidR="000200C4" w:rsidRPr="000200C4" w14:paraId="011104FD" w14:textId="77777777" w:rsidTr="003214F7">
        <w:tc>
          <w:tcPr>
            <w:tcW w:w="2757" w:type="dxa"/>
          </w:tcPr>
          <w:p w14:paraId="41665371" w14:textId="276382F6" w:rsidR="0036217C" w:rsidRPr="000200C4" w:rsidRDefault="000E4269" w:rsidP="00DF03E2">
            <w:pPr>
              <w:pStyle w:val="ListParagraph"/>
              <w:spacing w:line="360" w:lineRule="auto"/>
              <w:ind w:left="0"/>
              <w:jc w:val="both"/>
              <w:rPr>
                <w:color w:val="000000" w:themeColor="text1"/>
                <w:sz w:val="26"/>
                <w:szCs w:val="26"/>
              </w:rPr>
            </w:pPr>
            <w:r w:rsidRPr="000200C4">
              <w:rPr>
                <w:color w:val="000000" w:themeColor="text1"/>
                <w:sz w:val="26"/>
                <w:szCs w:val="26"/>
              </w:rPr>
              <w:t>MaDH</w:t>
            </w:r>
          </w:p>
        </w:tc>
        <w:tc>
          <w:tcPr>
            <w:tcW w:w="2599" w:type="dxa"/>
          </w:tcPr>
          <w:p w14:paraId="0D9BFC1B" w14:textId="5A7C9557" w:rsidR="0036217C" w:rsidRPr="000200C4" w:rsidRDefault="000E4269" w:rsidP="00DF03E2">
            <w:pPr>
              <w:pStyle w:val="ListParagraph"/>
              <w:spacing w:line="360" w:lineRule="auto"/>
              <w:ind w:left="0"/>
              <w:jc w:val="both"/>
              <w:rPr>
                <w:color w:val="000000" w:themeColor="text1"/>
                <w:sz w:val="26"/>
                <w:szCs w:val="26"/>
              </w:rPr>
            </w:pPr>
            <w:r w:rsidRPr="000200C4">
              <w:rPr>
                <w:color w:val="000000" w:themeColor="text1"/>
                <w:sz w:val="26"/>
                <w:szCs w:val="26"/>
              </w:rPr>
              <w:t>Mã đơn hàng</w:t>
            </w:r>
          </w:p>
        </w:tc>
        <w:tc>
          <w:tcPr>
            <w:tcW w:w="1382" w:type="dxa"/>
          </w:tcPr>
          <w:p w14:paraId="34235A6C" w14:textId="63903527" w:rsidR="0036217C" w:rsidRPr="000200C4" w:rsidRDefault="000E4269" w:rsidP="00DF03E2">
            <w:pPr>
              <w:pStyle w:val="ListParagraph"/>
              <w:spacing w:line="360" w:lineRule="auto"/>
              <w:ind w:left="0"/>
              <w:jc w:val="both"/>
              <w:rPr>
                <w:color w:val="000000" w:themeColor="text1"/>
                <w:sz w:val="26"/>
                <w:szCs w:val="26"/>
              </w:rPr>
            </w:pPr>
            <w:r w:rsidRPr="000200C4">
              <w:rPr>
                <w:color w:val="000000" w:themeColor="text1"/>
                <w:sz w:val="26"/>
                <w:szCs w:val="26"/>
              </w:rPr>
              <w:t>Char</w:t>
            </w:r>
          </w:p>
        </w:tc>
        <w:tc>
          <w:tcPr>
            <w:tcW w:w="1036" w:type="dxa"/>
          </w:tcPr>
          <w:p w14:paraId="4B50A711" w14:textId="7352499F" w:rsidR="0036217C" w:rsidRPr="000200C4" w:rsidRDefault="0036217C" w:rsidP="00DF03E2">
            <w:pPr>
              <w:pStyle w:val="ListParagraph"/>
              <w:spacing w:line="360" w:lineRule="auto"/>
              <w:ind w:left="0"/>
              <w:jc w:val="both"/>
              <w:rPr>
                <w:color w:val="000000" w:themeColor="text1"/>
                <w:sz w:val="26"/>
                <w:szCs w:val="26"/>
              </w:rPr>
            </w:pPr>
            <w:r w:rsidRPr="000200C4">
              <w:rPr>
                <w:color w:val="000000" w:themeColor="text1"/>
                <w:sz w:val="26"/>
                <w:szCs w:val="26"/>
              </w:rPr>
              <w:t>10</w:t>
            </w:r>
          </w:p>
        </w:tc>
        <w:tc>
          <w:tcPr>
            <w:tcW w:w="1603" w:type="dxa"/>
          </w:tcPr>
          <w:p w14:paraId="70261C1A" w14:textId="3195AB34" w:rsidR="0036217C" w:rsidRPr="000200C4" w:rsidRDefault="0036217C" w:rsidP="00DF03E2">
            <w:pPr>
              <w:pStyle w:val="ListParagraph"/>
              <w:spacing w:line="360" w:lineRule="auto"/>
              <w:ind w:left="0"/>
              <w:jc w:val="both"/>
              <w:rPr>
                <w:color w:val="000000" w:themeColor="text1"/>
                <w:sz w:val="26"/>
                <w:szCs w:val="26"/>
              </w:rPr>
            </w:pPr>
            <w:r w:rsidRPr="000200C4">
              <w:rPr>
                <w:color w:val="000000" w:themeColor="text1"/>
                <w:sz w:val="26"/>
                <w:szCs w:val="26"/>
              </w:rPr>
              <w:t>No</w:t>
            </w:r>
          </w:p>
        </w:tc>
      </w:tr>
      <w:tr w:rsidR="00DF03E2" w:rsidRPr="000200C4" w14:paraId="0EDDAF34" w14:textId="77777777" w:rsidTr="003214F7">
        <w:tc>
          <w:tcPr>
            <w:tcW w:w="2757" w:type="dxa"/>
          </w:tcPr>
          <w:p w14:paraId="4D440E3B" w14:textId="3E6108EE" w:rsidR="0036217C" w:rsidRPr="000200C4" w:rsidRDefault="000E4269" w:rsidP="00DF03E2">
            <w:pPr>
              <w:pStyle w:val="ListParagraph"/>
              <w:spacing w:line="360" w:lineRule="auto"/>
              <w:ind w:left="0"/>
              <w:jc w:val="both"/>
              <w:rPr>
                <w:color w:val="000000" w:themeColor="text1"/>
                <w:sz w:val="26"/>
                <w:szCs w:val="26"/>
              </w:rPr>
            </w:pPr>
            <w:r w:rsidRPr="000200C4">
              <w:rPr>
                <w:color w:val="000000" w:themeColor="text1"/>
                <w:sz w:val="26"/>
                <w:szCs w:val="26"/>
              </w:rPr>
              <w:t>SoLuong</w:t>
            </w:r>
          </w:p>
        </w:tc>
        <w:tc>
          <w:tcPr>
            <w:tcW w:w="2599" w:type="dxa"/>
          </w:tcPr>
          <w:p w14:paraId="46E2CC38" w14:textId="4544622B" w:rsidR="0036217C" w:rsidRPr="000200C4" w:rsidRDefault="000E4269" w:rsidP="00DF03E2">
            <w:pPr>
              <w:pStyle w:val="ListParagraph"/>
              <w:spacing w:line="360" w:lineRule="auto"/>
              <w:ind w:left="0"/>
              <w:jc w:val="both"/>
              <w:rPr>
                <w:color w:val="000000" w:themeColor="text1"/>
                <w:sz w:val="26"/>
                <w:szCs w:val="26"/>
              </w:rPr>
            </w:pPr>
            <w:r w:rsidRPr="000200C4">
              <w:rPr>
                <w:color w:val="000000" w:themeColor="text1"/>
                <w:sz w:val="26"/>
                <w:szCs w:val="26"/>
              </w:rPr>
              <w:t>Số lượng</w:t>
            </w:r>
          </w:p>
        </w:tc>
        <w:tc>
          <w:tcPr>
            <w:tcW w:w="1382" w:type="dxa"/>
          </w:tcPr>
          <w:p w14:paraId="05C15192" w14:textId="0ED9014C" w:rsidR="0036217C" w:rsidRPr="000200C4" w:rsidRDefault="000E4269" w:rsidP="00DF03E2">
            <w:pPr>
              <w:pStyle w:val="ListParagraph"/>
              <w:spacing w:line="360" w:lineRule="auto"/>
              <w:ind w:left="0"/>
              <w:jc w:val="both"/>
              <w:rPr>
                <w:color w:val="000000" w:themeColor="text1"/>
                <w:sz w:val="26"/>
                <w:szCs w:val="26"/>
              </w:rPr>
            </w:pPr>
            <w:r w:rsidRPr="000200C4">
              <w:rPr>
                <w:color w:val="000000" w:themeColor="text1"/>
                <w:sz w:val="26"/>
                <w:szCs w:val="26"/>
              </w:rPr>
              <w:t>Int</w:t>
            </w:r>
          </w:p>
        </w:tc>
        <w:tc>
          <w:tcPr>
            <w:tcW w:w="1036" w:type="dxa"/>
          </w:tcPr>
          <w:p w14:paraId="6462FD9E" w14:textId="361366C0" w:rsidR="0036217C" w:rsidRPr="000200C4" w:rsidRDefault="0036217C" w:rsidP="00DF03E2">
            <w:pPr>
              <w:pStyle w:val="ListParagraph"/>
              <w:spacing w:line="360" w:lineRule="auto"/>
              <w:ind w:left="0"/>
              <w:jc w:val="both"/>
              <w:rPr>
                <w:color w:val="000000" w:themeColor="text1"/>
                <w:sz w:val="26"/>
                <w:szCs w:val="26"/>
              </w:rPr>
            </w:pPr>
          </w:p>
        </w:tc>
        <w:tc>
          <w:tcPr>
            <w:tcW w:w="1603" w:type="dxa"/>
          </w:tcPr>
          <w:p w14:paraId="44A87D5A" w14:textId="3953AA43" w:rsidR="0036217C" w:rsidRPr="000200C4" w:rsidRDefault="00B81502" w:rsidP="00DF03E2">
            <w:pPr>
              <w:pStyle w:val="ListParagraph"/>
              <w:spacing w:line="360" w:lineRule="auto"/>
              <w:ind w:left="0"/>
              <w:jc w:val="both"/>
              <w:rPr>
                <w:color w:val="000000" w:themeColor="text1"/>
                <w:sz w:val="26"/>
                <w:szCs w:val="26"/>
              </w:rPr>
            </w:pPr>
            <w:r w:rsidRPr="000200C4">
              <w:rPr>
                <w:color w:val="000000" w:themeColor="text1"/>
                <w:sz w:val="26"/>
                <w:szCs w:val="26"/>
              </w:rPr>
              <w:t>No</w:t>
            </w:r>
          </w:p>
        </w:tc>
      </w:tr>
    </w:tbl>
    <w:p w14:paraId="0B4FF6C2" w14:textId="77777777" w:rsidR="001A6D6D" w:rsidRPr="000200C4" w:rsidRDefault="001A6D6D" w:rsidP="00DF03E2">
      <w:pPr>
        <w:spacing w:line="360" w:lineRule="auto"/>
        <w:jc w:val="both"/>
        <w:rPr>
          <w:color w:val="000000" w:themeColor="text1"/>
          <w:sz w:val="26"/>
          <w:szCs w:val="26"/>
          <w:lang w:val="vi-VN"/>
        </w:rPr>
      </w:pPr>
    </w:p>
    <w:p w14:paraId="4E75713A" w14:textId="41428C52" w:rsidR="0077285F" w:rsidRPr="003214F7" w:rsidRDefault="0077285F" w:rsidP="003214F7">
      <w:pPr>
        <w:pStyle w:val="3"/>
        <w:numPr>
          <w:ilvl w:val="0"/>
          <w:numId w:val="28"/>
        </w:numPr>
        <w:ind w:left="630" w:hanging="270"/>
        <w:jc w:val="both"/>
        <w:rPr>
          <w:b w:val="0"/>
          <w:bCs/>
          <w:color w:val="000000" w:themeColor="text1"/>
        </w:rPr>
      </w:pPr>
      <w:r w:rsidRPr="000200C4">
        <w:rPr>
          <w:b w:val="0"/>
          <w:bCs/>
          <w:color w:val="000000" w:themeColor="text1"/>
          <w:lang w:val="vi-VN"/>
        </w:rPr>
        <w:t xml:space="preserve">Tên bảng: </w:t>
      </w:r>
      <w:r w:rsidR="000E4269" w:rsidRPr="000200C4">
        <w:rPr>
          <w:b w:val="0"/>
          <w:bCs/>
          <w:color w:val="000000" w:themeColor="text1"/>
          <w:lang w:val="vi-VN"/>
        </w:rPr>
        <w:t xml:space="preserve">Loại món </w:t>
      </w:r>
      <w:r w:rsidR="000E4269" w:rsidRPr="003214F7">
        <w:rPr>
          <w:b w:val="0"/>
          <w:bCs/>
          <w:color w:val="000000" w:themeColor="text1"/>
        </w:rPr>
        <w:t>ăn</w:t>
      </w:r>
      <w:r w:rsidR="00D8040F" w:rsidRPr="003214F7">
        <w:rPr>
          <w:b w:val="0"/>
          <w:bCs/>
          <w:color w:val="000000" w:themeColor="text1"/>
        </w:rPr>
        <w:t>.</w:t>
      </w:r>
    </w:p>
    <w:p w14:paraId="0A85A194" w14:textId="24B4A59F" w:rsidR="0077285F" w:rsidRPr="003214F7" w:rsidRDefault="0077285F" w:rsidP="003214F7">
      <w:pPr>
        <w:pStyle w:val="3"/>
        <w:numPr>
          <w:ilvl w:val="0"/>
          <w:numId w:val="28"/>
        </w:numPr>
        <w:ind w:left="630" w:hanging="270"/>
        <w:jc w:val="both"/>
        <w:rPr>
          <w:b w:val="0"/>
          <w:bCs/>
          <w:color w:val="000000" w:themeColor="text1"/>
        </w:rPr>
      </w:pPr>
      <w:r w:rsidRPr="003214F7">
        <w:rPr>
          <w:b w:val="0"/>
          <w:bCs/>
          <w:color w:val="000000" w:themeColor="text1"/>
        </w:rPr>
        <w:t xml:space="preserve">Mục đích: </w:t>
      </w:r>
      <w:r w:rsidR="00D8040F" w:rsidRPr="003214F7">
        <w:rPr>
          <w:b w:val="0"/>
          <w:bCs/>
          <w:color w:val="000000" w:themeColor="text1"/>
        </w:rPr>
        <w:t>Phân chia các loại món ăn có trong nhà hàng.</w:t>
      </w:r>
    </w:p>
    <w:p w14:paraId="21CE3022" w14:textId="20874C46" w:rsidR="00DA12F8" w:rsidRPr="000200C4" w:rsidRDefault="00DA12F8" w:rsidP="00DF03E2">
      <w:pPr>
        <w:pStyle w:val="1"/>
        <w:numPr>
          <w:ilvl w:val="0"/>
          <w:numId w:val="0"/>
        </w:numPr>
        <w:jc w:val="center"/>
        <w:rPr>
          <w:b w:val="0"/>
          <w:color w:val="000000" w:themeColor="text1"/>
        </w:rPr>
      </w:pPr>
      <w:bookmarkStart w:id="18" w:name="_Toc62497158"/>
      <w:r w:rsidRPr="000200C4">
        <w:rPr>
          <w:b w:val="0"/>
          <w:color w:val="000000" w:themeColor="text1"/>
          <w:lang w:val="vi-VN"/>
        </w:rPr>
        <w:t>Bảng 4:</w:t>
      </w:r>
      <w:r w:rsidRPr="000200C4">
        <w:rPr>
          <w:bCs/>
          <w:color w:val="000000" w:themeColor="text1"/>
          <w:lang w:val="vi-VN"/>
        </w:rPr>
        <w:t xml:space="preserve"> </w:t>
      </w:r>
      <w:r w:rsidR="000E4269" w:rsidRPr="000200C4">
        <w:rPr>
          <w:bCs/>
          <w:color w:val="000000" w:themeColor="text1"/>
        </w:rPr>
        <w:t>L</w:t>
      </w:r>
      <w:r w:rsidR="00A967E8" w:rsidRPr="000200C4">
        <w:rPr>
          <w:bCs/>
          <w:color w:val="000000" w:themeColor="text1"/>
        </w:rPr>
        <w:t>OẠI MÓN ĂN</w:t>
      </w:r>
      <w:bookmarkEnd w:id="18"/>
    </w:p>
    <w:tbl>
      <w:tblPr>
        <w:tblStyle w:val="TableGrid"/>
        <w:tblW w:w="0" w:type="auto"/>
        <w:tblInd w:w="18" w:type="dxa"/>
        <w:tblLook w:val="04A0" w:firstRow="1" w:lastRow="0" w:firstColumn="1" w:lastColumn="0" w:noHBand="0" w:noVBand="1"/>
      </w:tblPr>
      <w:tblGrid>
        <w:gridCol w:w="2709"/>
        <w:gridCol w:w="2620"/>
        <w:gridCol w:w="1389"/>
        <w:gridCol w:w="968"/>
        <w:gridCol w:w="1691"/>
      </w:tblGrid>
      <w:tr w:rsidR="000200C4" w:rsidRPr="000200C4" w14:paraId="75F871E7" w14:textId="77777777" w:rsidTr="003214F7">
        <w:tc>
          <w:tcPr>
            <w:tcW w:w="2709" w:type="dxa"/>
          </w:tcPr>
          <w:p w14:paraId="7E1949B0" w14:textId="77777777" w:rsidR="00DC6F21" w:rsidRPr="000200C4" w:rsidRDefault="00DC6F21" w:rsidP="00DF03E2">
            <w:pPr>
              <w:pStyle w:val="ListParagraph"/>
              <w:spacing w:line="360" w:lineRule="auto"/>
              <w:ind w:left="0"/>
              <w:jc w:val="both"/>
              <w:rPr>
                <w:b/>
                <w:color w:val="000000" w:themeColor="text1"/>
                <w:sz w:val="26"/>
                <w:szCs w:val="26"/>
                <w:lang w:val="vi-VN"/>
              </w:rPr>
            </w:pPr>
            <w:r w:rsidRPr="000200C4">
              <w:rPr>
                <w:b/>
                <w:color w:val="000000" w:themeColor="text1"/>
                <w:sz w:val="26"/>
                <w:szCs w:val="26"/>
                <w:lang w:val="vi-VN"/>
              </w:rPr>
              <w:t>Fields</w:t>
            </w:r>
          </w:p>
        </w:tc>
        <w:tc>
          <w:tcPr>
            <w:tcW w:w="2620" w:type="dxa"/>
          </w:tcPr>
          <w:p w14:paraId="2B2CCDC4" w14:textId="77777777" w:rsidR="00DC6F21" w:rsidRPr="000200C4" w:rsidRDefault="00DC6F21" w:rsidP="00DF03E2">
            <w:pPr>
              <w:pStyle w:val="ListParagraph"/>
              <w:spacing w:line="360" w:lineRule="auto"/>
              <w:ind w:left="0"/>
              <w:jc w:val="both"/>
              <w:rPr>
                <w:b/>
                <w:color w:val="000000" w:themeColor="text1"/>
                <w:sz w:val="26"/>
                <w:szCs w:val="26"/>
                <w:lang w:val="vi-VN"/>
              </w:rPr>
            </w:pPr>
            <w:r w:rsidRPr="000200C4">
              <w:rPr>
                <w:b/>
                <w:color w:val="000000" w:themeColor="text1"/>
                <w:sz w:val="26"/>
                <w:szCs w:val="26"/>
                <w:lang w:val="vi-VN"/>
              </w:rPr>
              <w:t>Description</w:t>
            </w:r>
          </w:p>
        </w:tc>
        <w:tc>
          <w:tcPr>
            <w:tcW w:w="1389" w:type="dxa"/>
          </w:tcPr>
          <w:p w14:paraId="70DE902C" w14:textId="77777777" w:rsidR="00DC6F21" w:rsidRPr="000200C4" w:rsidRDefault="00DC6F21" w:rsidP="00DF03E2">
            <w:pPr>
              <w:pStyle w:val="ListParagraph"/>
              <w:spacing w:line="360" w:lineRule="auto"/>
              <w:ind w:left="0"/>
              <w:jc w:val="both"/>
              <w:rPr>
                <w:b/>
                <w:color w:val="000000" w:themeColor="text1"/>
                <w:sz w:val="26"/>
                <w:szCs w:val="26"/>
                <w:lang w:val="vi-VN"/>
              </w:rPr>
            </w:pPr>
            <w:r w:rsidRPr="000200C4">
              <w:rPr>
                <w:b/>
                <w:color w:val="000000" w:themeColor="text1"/>
                <w:sz w:val="26"/>
                <w:szCs w:val="26"/>
                <w:lang w:val="vi-VN"/>
              </w:rPr>
              <w:t>Data Type</w:t>
            </w:r>
          </w:p>
        </w:tc>
        <w:tc>
          <w:tcPr>
            <w:tcW w:w="968" w:type="dxa"/>
          </w:tcPr>
          <w:p w14:paraId="254DDC20" w14:textId="77777777" w:rsidR="00DC6F21" w:rsidRPr="000200C4" w:rsidRDefault="00DC6F21" w:rsidP="00DF03E2">
            <w:pPr>
              <w:pStyle w:val="ListParagraph"/>
              <w:spacing w:line="360" w:lineRule="auto"/>
              <w:ind w:left="0"/>
              <w:jc w:val="both"/>
              <w:rPr>
                <w:b/>
                <w:color w:val="000000" w:themeColor="text1"/>
                <w:sz w:val="26"/>
                <w:szCs w:val="26"/>
                <w:lang w:val="vi-VN"/>
              </w:rPr>
            </w:pPr>
            <w:r w:rsidRPr="000200C4">
              <w:rPr>
                <w:b/>
                <w:color w:val="000000" w:themeColor="text1"/>
                <w:sz w:val="26"/>
                <w:szCs w:val="26"/>
                <w:lang w:val="vi-VN"/>
              </w:rPr>
              <w:t>Size</w:t>
            </w:r>
          </w:p>
        </w:tc>
        <w:tc>
          <w:tcPr>
            <w:tcW w:w="1691" w:type="dxa"/>
          </w:tcPr>
          <w:p w14:paraId="37028015" w14:textId="77777777" w:rsidR="00DC6F21" w:rsidRPr="000200C4" w:rsidRDefault="00DC6F21" w:rsidP="00DF03E2">
            <w:pPr>
              <w:pStyle w:val="ListParagraph"/>
              <w:spacing w:line="360" w:lineRule="auto"/>
              <w:ind w:left="0"/>
              <w:jc w:val="both"/>
              <w:rPr>
                <w:b/>
                <w:color w:val="000000" w:themeColor="text1"/>
                <w:sz w:val="26"/>
                <w:szCs w:val="26"/>
                <w:lang w:val="vi-VN"/>
              </w:rPr>
            </w:pPr>
            <w:r w:rsidRPr="000200C4">
              <w:rPr>
                <w:b/>
                <w:color w:val="000000" w:themeColor="text1"/>
                <w:sz w:val="26"/>
                <w:szCs w:val="26"/>
                <w:lang w:val="vi-VN"/>
              </w:rPr>
              <w:t>Allow Nulls</w:t>
            </w:r>
          </w:p>
        </w:tc>
      </w:tr>
      <w:tr w:rsidR="000200C4" w:rsidRPr="000200C4" w14:paraId="72F5F660" w14:textId="77777777" w:rsidTr="003214F7">
        <w:tc>
          <w:tcPr>
            <w:tcW w:w="2709" w:type="dxa"/>
          </w:tcPr>
          <w:p w14:paraId="5736A7AC" w14:textId="5EBD9C8B" w:rsidR="00DC6F21" w:rsidRPr="000200C4" w:rsidRDefault="000E4269" w:rsidP="00DF03E2">
            <w:pPr>
              <w:pStyle w:val="ListParagraph"/>
              <w:spacing w:line="360" w:lineRule="auto"/>
              <w:ind w:left="0"/>
              <w:jc w:val="both"/>
              <w:rPr>
                <w:color w:val="000000" w:themeColor="text1"/>
                <w:sz w:val="26"/>
                <w:szCs w:val="26"/>
              </w:rPr>
            </w:pPr>
            <w:r w:rsidRPr="000200C4">
              <w:rPr>
                <w:color w:val="000000" w:themeColor="text1"/>
                <w:sz w:val="26"/>
                <w:szCs w:val="26"/>
              </w:rPr>
              <w:t>MaLoai</w:t>
            </w:r>
          </w:p>
        </w:tc>
        <w:tc>
          <w:tcPr>
            <w:tcW w:w="2620" w:type="dxa"/>
          </w:tcPr>
          <w:p w14:paraId="66CB5BF5" w14:textId="69C58EFF" w:rsidR="00DC6F21" w:rsidRPr="000200C4" w:rsidRDefault="000E4269" w:rsidP="00DF03E2">
            <w:pPr>
              <w:pStyle w:val="ListParagraph"/>
              <w:spacing w:line="360" w:lineRule="auto"/>
              <w:ind w:left="0"/>
              <w:jc w:val="both"/>
              <w:rPr>
                <w:color w:val="000000" w:themeColor="text1"/>
                <w:sz w:val="26"/>
                <w:szCs w:val="26"/>
              </w:rPr>
            </w:pPr>
            <w:r w:rsidRPr="000200C4">
              <w:rPr>
                <w:color w:val="000000" w:themeColor="text1"/>
                <w:sz w:val="26"/>
                <w:szCs w:val="26"/>
              </w:rPr>
              <w:t>Mã loại</w:t>
            </w:r>
          </w:p>
        </w:tc>
        <w:tc>
          <w:tcPr>
            <w:tcW w:w="1389" w:type="dxa"/>
          </w:tcPr>
          <w:p w14:paraId="2293A41E" w14:textId="5D137F45" w:rsidR="00DC6F21" w:rsidRPr="000200C4" w:rsidRDefault="000E4269" w:rsidP="00DF03E2">
            <w:pPr>
              <w:pStyle w:val="ListParagraph"/>
              <w:spacing w:line="360" w:lineRule="auto"/>
              <w:ind w:left="0"/>
              <w:jc w:val="both"/>
              <w:rPr>
                <w:color w:val="000000" w:themeColor="text1"/>
                <w:sz w:val="26"/>
                <w:szCs w:val="26"/>
              </w:rPr>
            </w:pPr>
            <w:r w:rsidRPr="000200C4">
              <w:rPr>
                <w:color w:val="000000" w:themeColor="text1"/>
                <w:sz w:val="26"/>
                <w:szCs w:val="26"/>
              </w:rPr>
              <w:t>Char</w:t>
            </w:r>
          </w:p>
        </w:tc>
        <w:tc>
          <w:tcPr>
            <w:tcW w:w="968" w:type="dxa"/>
          </w:tcPr>
          <w:p w14:paraId="150BCBC6" w14:textId="77777777" w:rsidR="00DC6F21" w:rsidRPr="000200C4" w:rsidRDefault="00DC6F21" w:rsidP="00DF03E2">
            <w:pPr>
              <w:pStyle w:val="ListParagraph"/>
              <w:spacing w:line="360" w:lineRule="auto"/>
              <w:ind w:left="0"/>
              <w:jc w:val="both"/>
              <w:rPr>
                <w:color w:val="000000" w:themeColor="text1"/>
                <w:sz w:val="26"/>
                <w:szCs w:val="26"/>
                <w:lang w:val="vi-VN"/>
              </w:rPr>
            </w:pPr>
            <w:r w:rsidRPr="000200C4">
              <w:rPr>
                <w:color w:val="000000" w:themeColor="text1"/>
                <w:sz w:val="26"/>
                <w:szCs w:val="26"/>
                <w:lang w:val="vi-VN"/>
              </w:rPr>
              <w:t>10</w:t>
            </w:r>
          </w:p>
        </w:tc>
        <w:tc>
          <w:tcPr>
            <w:tcW w:w="1691" w:type="dxa"/>
          </w:tcPr>
          <w:p w14:paraId="0095193D" w14:textId="77777777" w:rsidR="00DC6F21" w:rsidRPr="000200C4" w:rsidRDefault="00DC6F21" w:rsidP="00DF03E2">
            <w:pPr>
              <w:pStyle w:val="ListParagraph"/>
              <w:spacing w:line="360" w:lineRule="auto"/>
              <w:ind w:left="0"/>
              <w:jc w:val="both"/>
              <w:rPr>
                <w:color w:val="000000" w:themeColor="text1"/>
                <w:sz w:val="26"/>
                <w:szCs w:val="26"/>
                <w:lang w:val="vi-VN"/>
              </w:rPr>
            </w:pPr>
            <w:r w:rsidRPr="000200C4">
              <w:rPr>
                <w:color w:val="000000" w:themeColor="text1"/>
                <w:sz w:val="26"/>
                <w:szCs w:val="26"/>
                <w:lang w:val="vi-VN"/>
              </w:rPr>
              <w:t>No</w:t>
            </w:r>
          </w:p>
        </w:tc>
      </w:tr>
      <w:tr w:rsidR="00DF03E2" w:rsidRPr="000200C4" w14:paraId="0815B712" w14:textId="77777777" w:rsidTr="003214F7">
        <w:tc>
          <w:tcPr>
            <w:tcW w:w="2709" w:type="dxa"/>
          </w:tcPr>
          <w:p w14:paraId="60F9AA13" w14:textId="3173B9C7" w:rsidR="00DC6F21" w:rsidRPr="000200C4" w:rsidRDefault="000E4269" w:rsidP="00DF03E2">
            <w:pPr>
              <w:pStyle w:val="ListParagraph"/>
              <w:spacing w:line="360" w:lineRule="auto"/>
              <w:ind w:left="0"/>
              <w:jc w:val="both"/>
              <w:rPr>
                <w:color w:val="000000" w:themeColor="text1"/>
                <w:sz w:val="26"/>
                <w:szCs w:val="26"/>
              </w:rPr>
            </w:pPr>
            <w:r w:rsidRPr="000200C4">
              <w:rPr>
                <w:color w:val="000000" w:themeColor="text1"/>
                <w:sz w:val="26"/>
                <w:szCs w:val="26"/>
              </w:rPr>
              <w:t>TenLoai</w:t>
            </w:r>
          </w:p>
        </w:tc>
        <w:tc>
          <w:tcPr>
            <w:tcW w:w="2620" w:type="dxa"/>
          </w:tcPr>
          <w:p w14:paraId="64FE812D" w14:textId="17145B7B" w:rsidR="00DC6F21" w:rsidRPr="000200C4" w:rsidRDefault="000E4269" w:rsidP="00DF03E2">
            <w:pPr>
              <w:pStyle w:val="ListParagraph"/>
              <w:spacing w:line="360" w:lineRule="auto"/>
              <w:ind w:left="0"/>
              <w:jc w:val="both"/>
              <w:rPr>
                <w:color w:val="000000" w:themeColor="text1"/>
                <w:sz w:val="26"/>
                <w:szCs w:val="26"/>
              </w:rPr>
            </w:pPr>
            <w:r w:rsidRPr="000200C4">
              <w:rPr>
                <w:color w:val="000000" w:themeColor="text1"/>
                <w:sz w:val="26"/>
                <w:szCs w:val="26"/>
              </w:rPr>
              <w:t>Tên loại</w:t>
            </w:r>
          </w:p>
        </w:tc>
        <w:tc>
          <w:tcPr>
            <w:tcW w:w="1389" w:type="dxa"/>
          </w:tcPr>
          <w:p w14:paraId="12AE993B" w14:textId="320E4F2B" w:rsidR="00DC6F21" w:rsidRPr="000200C4" w:rsidRDefault="00FC78A3" w:rsidP="00DF03E2">
            <w:pPr>
              <w:pStyle w:val="ListParagraph"/>
              <w:spacing w:line="360" w:lineRule="auto"/>
              <w:ind w:left="0"/>
              <w:jc w:val="both"/>
              <w:rPr>
                <w:color w:val="000000" w:themeColor="text1"/>
                <w:sz w:val="26"/>
                <w:szCs w:val="26"/>
                <w:lang w:val="vi-VN"/>
              </w:rPr>
            </w:pPr>
            <w:r w:rsidRPr="000200C4">
              <w:rPr>
                <w:color w:val="000000" w:themeColor="text1"/>
                <w:sz w:val="26"/>
                <w:szCs w:val="26"/>
              </w:rPr>
              <w:t>V</w:t>
            </w:r>
            <w:r w:rsidR="00BE67B8" w:rsidRPr="000200C4">
              <w:rPr>
                <w:color w:val="000000" w:themeColor="text1"/>
                <w:sz w:val="26"/>
                <w:szCs w:val="26"/>
              </w:rPr>
              <w:t>archar</w:t>
            </w:r>
          </w:p>
        </w:tc>
        <w:tc>
          <w:tcPr>
            <w:tcW w:w="968" w:type="dxa"/>
          </w:tcPr>
          <w:p w14:paraId="4F3925E7" w14:textId="11C87FBB" w:rsidR="00DC6F21" w:rsidRPr="000200C4" w:rsidRDefault="00FC78A3" w:rsidP="00DF03E2">
            <w:pPr>
              <w:pStyle w:val="ListParagraph"/>
              <w:spacing w:line="360" w:lineRule="auto"/>
              <w:ind w:left="0"/>
              <w:jc w:val="both"/>
              <w:rPr>
                <w:color w:val="000000" w:themeColor="text1"/>
                <w:sz w:val="26"/>
                <w:szCs w:val="26"/>
              </w:rPr>
            </w:pPr>
            <w:r w:rsidRPr="000200C4">
              <w:rPr>
                <w:color w:val="000000" w:themeColor="text1"/>
                <w:sz w:val="26"/>
                <w:szCs w:val="26"/>
              </w:rPr>
              <w:t>250</w:t>
            </w:r>
          </w:p>
        </w:tc>
        <w:tc>
          <w:tcPr>
            <w:tcW w:w="1691" w:type="dxa"/>
          </w:tcPr>
          <w:p w14:paraId="5E6FF4F8" w14:textId="77777777" w:rsidR="00DC6F21" w:rsidRPr="000200C4" w:rsidRDefault="00DC6F21" w:rsidP="00DF03E2">
            <w:pPr>
              <w:pStyle w:val="ListParagraph"/>
              <w:spacing w:line="360" w:lineRule="auto"/>
              <w:ind w:left="0"/>
              <w:jc w:val="both"/>
              <w:rPr>
                <w:color w:val="000000" w:themeColor="text1"/>
                <w:sz w:val="26"/>
                <w:szCs w:val="26"/>
                <w:lang w:val="vi-VN"/>
              </w:rPr>
            </w:pPr>
            <w:r w:rsidRPr="000200C4">
              <w:rPr>
                <w:color w:val="000000" w:themeColor="text1"/>
                <w:sz w:val="26"/>
                <w:szCs w:val="26"/>
                <w:lang w:val="vi-VN"/>
              </w:rPr>
              <w:t>No</w:t>
            </w:r>
          </w:p>
        </w:tc>
      </w:tr>
    </w:tbl>
    <w:p w14:paraId="4D8B85BA" w14:textId="6C829991" w:rsidR="00DC6F21" w:rsidRPr="000200C4" w:rsidRDefault="00DC6F21" w:rsidP="00DF03E2">
      <w:pPr>
        <w:spacing w:line="360" w:lineRule="auto"/>
        <w:jc w:val="both"/>
        <w:rPr>
          <w:color w:val="000000" w:themeColor="text1"/>
          <w:sz w:val="26"/>
          <w:szCs w:val="26"/>
          <w:lang w:val="vi-VN"/>
        </w:rPr>
      </w:pPr>
    </w:p>
    <w:p w14:paraId="56F3316D" w14:textId="13F8405B" w:rsidR="00F06573" w:rsidRPr="000200C4" w:rsidRDefault="000C5FD6" w:rsidP="003214F7">
      <w:pPr>
        <w:pStyle w:val="3"/>
        <w:numPr>
          <w:ilvl w:val="0"/>
          <w:numId w:val="28"/>
        </w:numPr>
        <w:ind w:left="630" w:hanging="270"/>
        <w:jc w:val="both"/>
        <w:rPr>
          <w:b w:val="0"/>
          <w:bCs/>
          <w:color w:val="000000" w:themeColor="text1"/>
        </w:rPr>
      </w:pPr>
      <w:r w:rsidRPr="000200C4">
        <w:rPr>
          <w:b w:val="0"/>
          <w:bCs/>
          <w:color w:val="000000" w:themeColor="text1"/>
        </w:rPr>
        <w:t xml:space="preserve">Tên bảng: </w:t>
      </w:r>
      <w:r w:rsidR="00FC78A3" w:rsidRPr="000200C4">
        <w:rPr>
          <w:b w:val="0"/>
          <w:bCs/>
          <w:color w:val="000000" w:themeColor="text1"/>
        </w:rPr>
        <w:t>Đơn hàng</w:t>
      </w:r>
    </w:p>
    <w:p w14:paraId="082C23F9" w14:textId="58324BEB" w:rsidR="000C5FD6" w:rsidRPr="000200C4" w:rsidRDefault="000C5FD6" w:rsidP="003214F7">
      <w:pPr>
        <w:pStyle w:val="3"/>
        <w:numPr>
          <w:ilvl w:val="0"/>
          <w:numId w:val="28"/>
        </w:numPr>
        <w:ind w:left="630" w:hanging="270"/>
        <w:jc w:val="both"/>
        <w:rPr>
          <w:b w:val="0"/>
          <w:bCs/>
          <w:color w:val="000000" w:themeColor="text1"/>
        </w:rPr>
      </w:pPr>
      <w:r w:rsidRPr="000200C4">
        <w:rPr>
          <w:b w:val="0"/>
          <w:bCs/>
          <w:color w:val="000000" w:themeColor="text1"/>
        </w:rPr>
        <w:t xml:space="preserve">Mục đích: Lưu </w:t>
      </w:r>
      <w:r w:rsidR="00A27DE8" w:rsidRPr="000200C4">
        <w:rPr>
          <w:b w:val="0"/>
          <w:bCs/>
          <w:color w:val="000000" w:themeColor="text1"/>
        </w:rPr>
        <w:t>danh sách đơn hàng</w:t>
      </w:r>
    </w:p>
    <w:p w14:paraId="7C9603F7" w14:textId="56C56451" w:rsidR="00DA12F8" w:rsidRPr="000200C4" w:rsidRDefault="00DA12F8" w:rsidP="00DF03E2">
      <w:pPr>
        <w:pStyle w:val="1"/>
        <w:numPr>
          <w:ilvl w:val="0"/>
          <w:numId w:val="0"/>
        </w:numPr>
        <w:jc w:val="center"/>
        <w:rPr>
          <w:b w:val="0"/>
          <w:color w:val="000000" w:themeColor="text1"/>
        </w:rPr>
      </w:pPr>
      <w:bookmarkStart w:id="19" w:name="_Toc62497159"/>
      <w:r w:rsidRPr="000200C4">
        <w:rPr>
          <w:b w:val="0"/>
          <w:color w:val="000000" w:themeColor="text1"/>
          <w:lang w:val="vi-VN"/>
        </w:rPr>
        <w:t xml:space="preserve">Bảng 5: </w:t>
      </w:r>
      <w:r w:rsidR="00FC78A3" w:rsidRPr="000200C4">
        <w:rPr>
          <w:bCs/>
          <w:color w:val="000000" w:themeColor="text1"/>
        </w:rPr>
        <w:t>Đ</w:t>
      </w:r>
      <w:r w:rsidR="00A967E8" w:rsidRPr="000200C4">
        <w:rPr>
          <w:bCs/>
          <w:color w:val="000000" w:themeColor="text1"/>
        </w:rPr>
        <w:t>ƠN HÀNG</w:t>
      </w:r>
      <w:bookmarkEnd w:id="19"/>
    </w:p>
    <w:tbl>
      <w:tblPr>
        <w:tblStyle w:val="TableGrid"/>
        <w:tblW w:w="0" w:type="auto"/>
        <w:tblInd w:w="18" w:type="dxa"/>
        <w:tblLook w:val="04A0" w:firstRow="1" w:lastRow="0" w:firstColumn="1" w:lastColumn="0" w:noHBand="0" w:noVBand="1"/>
      </w:tblPr>
      <w:tblGrid>
        <w:gridCol w:w="2738"/>
        <w:gridCol w:w="2645"/>
        <w:gridCol w:w="1401"/>
        <w:gridCol w:w="975"/>
        <w:gridCol w:w="1709"/>
      </w:tblGrid>
      <w:tr w:rsidR="000200C4" w:rsidRPr="000200C4" w14:paraId="53C6E2DD" w14:textId="77777777" w:rsidTr="003214F7">
        <w:tc>
          <w:tcPr>
            <w:tcW w:w="2738" w:type="dxa"/>
          </w:tcPr>
          <w:p w14:paraId="222311F2" w14:textId="77777777" w:rsidR="00F518A3" w:rsidRPr="000200C4" w:rsidRDefault="00F518A3" w:rsidP="00DF03E2">
            <w:pPr>
              <w:pStyle w:val="ListParagraph"/>
              <w:spacing w:line="360" w:lineRule="auto"/>
              <w:ind w:left="0"/>
              <w:jc w:val="both"/>
              <w:rPr>
                <w:b/>
                <w:color w:val="000000" w:themeColor="text1"/>
                <w:sz w:val="26"/>
                <w:szCs w:val="26"/>
                <w:lang w:val="vi-VN"/>
              </w:rPr>
            </w:pPr>
            <w:r w:rsidRPr="000200C4">
              <w:rPr>
                <w:b/>
                <w:color w:val="000000" w:themeColor="text1"/>
                <w:sz w:val="26"/>
                <w:szCs w:val="26"/>
                <w:lang w:val="vi-VN"/>
              </w:rPr>
              <w:t>Fields</w:t>
            </w:r>
          </w:p>
        </w:tc>
        <w:tc>
          <w:tcPr>
            <w:tcW w:w="2645" w:type="dxa"/>
          </w:tcPr>
          <w:p w14:paraId="36742417" w14:textId="77777777" w:rsidR="00F518A3" w:rsidRPr="000200C4" w:rsidRDefault="00F518A3" w:rsidP="00DF03E2">
            <w:pPr>
              <w:pStyle w:val="ListParagraph"/>
              <w:spacing w:line="360" w:lineRule="auto"/>
              <w:ind w:left="0"/>
              <w:jc w:val="both"/>
              <w:rPr>
                <w:b/>
                <w:color w:val="000000" w:themeColor="text1"/>
                <w:sz w:val="26"/>
                <w:szCs w:val="26"/>
                <w:lang w:val="vi-VN"/>
              </w:rPr>
            </w:pPr>
            <w:r w:rsidRPr="000200C4">
              <w:rPr>
                <w:b/>
                <w:color w:val="000000" w:themeColor="text1"/>
                <w:sz w:val="26"/>
                <w:szCs w:val="26"/>
                <w:lang w:val="vi-VN"/>
              </w:rPr>
              <w:t>Description</w:t>
            </w:r>
          </w:p>
        </w:tc>
        <w:tc>
          <w:tcPr>
            <w:tcW w:w="1401" w:type="dxa"/>
          </w:tcPr>
          <w:p w14:paraId="20996285" w14:textId="77777777" w:rsidR="00F518A3" w:rsidRPr="000200C4" w:rsidRDefault="00F518A3" w:rsidP="00DF03E2">
            <w:pPr>
              <w:pStyle w:val="ListParagraph"/>
              <w:spacing w:line="360" w:lineRule="auto"/>
              <w:ind w:left="0"/>
              <w:jc w:val="both"/>
              <w:rPr>
                <w:b/>
                <w:color w:val="000000" w:themeColor="text1"/>
                <w:sz w:val="26"/>
                <w:szCs w:val="26"/>
                <w:lang w:val="vi-VN"/>
              </w:rPr>
            </w:pPr>
            <w:r w:rsidRPr="000200C4">
              <w:rPr>
                <w:b/>
                <w:color w:val="000000" w:themeColor="text1"/>
                <w:sz w:val="26"/>
                <w:szCs w:val="26"/>
                <w:lang w:val="vi-VN"/>
              </w:rPr>
              <w:t>Data Type</w:t>
            </w:r>
          </w:p>
        </w:tc>
        <w:tc>
          <w:tcPr>
            <w:tcW w:w="975" w:type="dxa"/>
          </w:tcPr>
          <w:p w14:paraId="37654BD4" w14:textId="77777777" w:rsidR="00F518A3" w:rsidRPr="000200C4" w:rsidRDefault="00F518A3" w:rsidP="00DF03E2">
            <w:pPr>
              <w:pStyle w:val="ListParagraph"/>
              <w:spacing w:line="360" w:lineRule="auto"/>
              <w:ind w:left="0"/>
              <w:jc w:val="both"/>
              <w:rPr>
                <w:b/>
                <w:color w:val="000000" w:themeColor="text1"/>
                <w:sz w:val="26"/>
                <w:szCs w:val="26"/>
                <w:lang w:val="vi-VN"/>
              </w:rPr>
            </w:pPr>
            <w:r w:rsidRPr="000200C4">
              <w:rPr>
                <w:b/>
                <w:color w:val="000000" w:themeColor="text1"/>
                <w:sz w:val="26"/>
                <w:szCs w:val="26"/>
                <w:lang w:val="vi-VN"/>
              </w:rPr>
              <w:t>Size</w:t>
            </w:r>
          </w:p>
        </w:tc>
        <w:tc>
          <w:tcPr>
            <w:tcW w:w="1709" w:type="dxa"/>
          </w:tcPr>
          <w:p w14:paraId="441AD0BE" w14:textId="77777777" w:rsidR="00F518A3" w:rsidRPr="000200C4" w:rsidRDefault="00F518A3" w:rsidP="00DF03E2">
            <w:pPr>
              <w:pStyle w:val="ListParagraph"/>
              <w:spacing w:line="360" w:lineRule="auto"/>
              <w:ind w:left="0"/>
              <w:jc w:val="both"/>
              <w:rPr>
                <w:b/>
                <w:color w:val="000000" w:themeColor="text1"/>
                <w:sz w:val="26"/>
                <w:szCs w:val="26"/>
                <w:lang w:val="vi-VN"/>
              </w:rPr>
            </w:pPr>
            <w:r w:rsidRPr="000200C4">
              <w:rPr>
                <w:b/>
                <w:color w:val="000000" w:themeColor="text1"/>
                <w:sz w:val="26"/>
                <w:szCs w:val="26"/>
                <w:lang w:val="vi-VN"/>
              </w:rPr>
              <w:t>Allow Nulls</w:t>
            </w:r>
          </w:p>
        </w:tc>
      </w:tr>
      <w:tr w:rsidR="000200C4" w:rsidRPr="000200C4" w14:paraId="6B63BFD3" w14:textId="77777777" w:rsidTr="003214F7">
        <w:tc>
          <w:tcPr>
            <w:tcW w:w="2738" w:type="dxa"/>
          </w:tcPr>
          <w:p w14:paraId="0FFA09F6" w14:textId="3F7B01C4" w:rsidR="00F518A3" w:rsidRPr="000200C4" w:rsidRDefault="00FC78A3" w:rsidP="00DF03E2">
            <w:pPr>
              <w:pStyle w:val="ListParagraph"/>
              <w:spacing w:line="360" w:lineRule="auto"/>
              <w:ind w:left="0"/>
              <w:jc w:val="both"/>
              <w:rPr>
                <w:color w:val="000000" w:themeColor="text1"/>
                <w:sz w:val="26"/>
                <w:szCs w:val="26"/>
              </w:rPr>
            </w:pPr>
            <w:r w:rsidRPr="000200C4">
              <w:rPr>
                <w:color w:val="000000" w:themeColor="text1"/>
                <w:sz w:val="26"/>
                <w:szCs w:val="26"/>
              </w:rPr>
              <w:t>MaDH</w:t>
            </w:r>
          </w:p>
        </w:tc>
        <w:tc>
          <w:tcPr>
            <w:tcW w:w="2645" w:type="dxa"/>
          </w:tcPr>
          <w:p w14:paraId="065CD566" w14:textId="3FBBE214" w:rsidR="00F518A3" w:rsidRPr="000200C4" w:rsidRDefault="00BE67B8" w:rsidP="00DF03E2">
            <w:pPr>
              <w:pStyle w:val="ListParagraph"/>
              <w:spacing w:line="360" w:lineRule="auto"/>
              <w:ind w:left="0"/>
              <w:jc w:val="both"/>
              <w:rPr>
                <w:color w:val="000000" w:themeColor="text1"/>
                <w:sz w:val="26"/>
                <w:szCs w:val="26"/>
              </w:rPr>
            </w:pPr>
            <w:r w:rsidRPr="000200C4">
              <w:rPr>
                <w:color w:val="000000" w:themeColor="text1"/>
                <w:sz w:val="26"/>
                <w:szCs w:val="26"/>
              </w:rPr>
              <w:t>Mã đơn hàng</w:t>
            </w:r>
          </w:p>
        </w:tc>
        <w:tc>
          <w:tcPr>
            <w:tcW w:w="1401" w:type="dxa"/>
          </w:tcPr>
          <w:p w14:paraId="327351EB" w14:textId="5022E35F" w:rsidR="00F518A3" w:rsidRPr="000200C4" w:rsidRDefault="00FC78A3" w:rsidP="00DF03E2">
            <w:pPr>
              <w:pStyle w:val="ListParagraph"/>
              <w:spacing w:line="360" w:lineRule="auto"/>
              <w:ind w:left="0"/>
              <w:jc w:val="both"/>
              <w:rPr>
                <w:color w:val="000000" w:themeColor="text1"/>
                <w:sz w:val="26"/>
                <w:szCs w:val="26"/>
              </w:rPr>
            </w:pPr>
            <w:r w:rsidRPr="000200C4">
              <w:rPr>
                <w:color w:val="000000" w:themeColor="text1"/>
                <w:sz w:val="26"/>
                <w:szCs w:val="26"/>
              </w:rPr>
              <w:t>Char</w:t>
            </w:r>
          </w:p>
        </w:tc>
        <w:tc>
          <w:tcPr>
            <w:tcW w:w="975" w:type="dxa"/>
          </w:tcPr>
          <w:p w14:paraId="0D1A7021" w14:textId="77777777" w:rsidR="00F518A3" w:rsidRPr="000200C4" w:rsidRDefault="00F518A3" w:rsidP="00DF03E2">
            <w:pPr>
              <w:pStyle w:val="ListParagraph"/>
              <w:spacing w:line="360" w:lineRule="auto"/>
              <w:ind w:left="0"/>
              <w:jc w:val="both"/>
              <w:rPr>
                <w:color w:val="000000" w:themeColor="text1"/>
                <w:sz w:val="26"/>
                <w:szCs w:val="26"/>
                <w:lang w:val="vi-VN"/>
              </w:rPr>
            </w:pPr>
            <w:r w:rsidRPr="000200C4">
              <w:rPr>
                <w:color w:val="000000" w:themeColor="text1"/>
                <w:sz w:val="26"/>
                <w:szCs w:val="26"/>
                <w:lang w:val="vi-VN"/>
              </w:rPr>
              <w:t>10</w:t>
            </w:r>
          </w:p>
        </w:tc>
        <w:tc>
          <w:tcPr>
            <w:tcW w:w="1709" w:type="dxa"/>
          </w:tcPr>
          <w:p w14:paraId="4A4C479A" w14:textId="77777777" w:rsidR="00F518A3" w:rsidRPr="000200C4" w:rsidRDefault="00F518A3" w:rsidP="00DF03E2">
            <w:pPr>
              <w:pStyle w:val="ListParagraph"/>
              <w:spacing w:line="360" w:lineRule="auto"/>
              <w:ind w:left="0"/>
              <w:jc w:val="both"/>
              <w:rPr>
                <w:color w:val="000000" w:themeColor="text1"/>
                <w:sz w:val="26"/>
                <w:szCs w:val="26"/>
                <w:lang w:val="vi-VN"/>
              </w:rPr>
            </w:pPr>
            <w:r w:rsidRPr="000200C4">
              <w:rPr>
                <w:color w:val="000000" w:themeColor="text1"/>
                <w:sz w:val="26"/>
                <w:szCs w:val="26"/>
                <w:lang w:val="vi-VN"/>
              </w:rPr>
              <w:t>No</w:t>
            </w:r>
          </w:p>
        </w:tc>
      </w:tr>
      <w:tr w:rsidR="000200C4" w:rsidRPr="000200C4" w14:paraId="100B4299" w14:textId="77777777" w:rsidTr="003214F7">
        <w:tc>
          <w:tcPr>
            <w:tcW w:w="2738" w:type="dxa"/>
          </w:tcPr>
          <w:p w14:paraId="6CC2FC88" w14:textId="3EEEC5E5" w:rsidR="00BE67B8" w:rsidRPr="000200C4" w:rsidRDefault="00FC78A3" w:rsidP="00DF03E2">
            <w:pPr>
              <w:pStyle w:val="ListParagraph"/>
              <w:spacing w:line="360" w:lineRule="auto"/>
              <w:ind w:left="0"/>
              <w:jc w:val="both"/>
              <w:rPr>
                <w:color w:val="000000" w:themeColor="text1"/>
                <w:sz w:val="26"/>
                <w:szCs w:val="26"/>
              </w:rPr>
            </w:pPr>
            <w:r w:rsidRPr="000200C4">
              <w:rPr>
                <w:color w:val="000000" w:themeColor="text1"/>
                <w:sz w:val="26"/>
                <w:szCs w:val="26"/>
              </w:rPr>
              <w:t>Hinhthucchonban</w:t>
            </w:r>
          </w:p>
        </w:tc>
        <w:tc>
          <w:tcPr>
            <w:tcW w:w="2645" w:type="dxa"/>
          </w:tcPr>
          <w:p w14:paraId="0F5EE96A" w14:textId="012323A0" w:rsidR="00BE67B8" w:rsidRPr="000200C4" w:rsidRDefault="00FC78A3" w:rsidP="00DF03E2">
            <w:pPr>
              <w:pStyle w:val="ListParagraph"/>
              <w:spacing w:line="360" w:lineRule="auto"/>
              <w:ind w:left="0"/>
              <w:jc w:val="both"/>
              <w:rPr>
                <w:color w:val="000000" w:themeColor="text1"/>
                <w:sz w:val="26"/>
                <w:szCs w:val="26"/>
                <w:lang w:val="vi-VN"/>
              </w:rPr>
            </w:pPr>
            <w:r w:rsidRPr="000200C4">
              <w:rPr>
                <w:color w:val="000000" w:themeColor="text1"/>
                <w:sz w:val="26"/>
                <w:szCs w:val="26"/>
              </w:rPr>
              <w:t>Hình thức chọn bàn</w:t>
            </w:r>
          </w:p>
        </w:tc>
        <w:tc>
          <w:tcPr>
            <w:tcW w:w="1401" w:type="dxa"/>
          </w:tcPr>
          <w:p w14:paraId="472D52A9" w14:textId="32AA76C7" w:rsidR="00BE67B8" w:rsidRPr="000200C4" w:rsidRDefault="00FC78A3" w:rsidP="00DF03E2">
            <w:pPr>
              <w:pStyle w:val="ListParagraph"/>
              <w:spacing w:line="360" w:lineRule="auto"/>
              <w:ind w:left="0"/>
              <w:jc w:val="both"/>
              <w:rPr>
                <w:color w:val="000000" w:themeColor="text1"/>
                <w:sz w:val="26"/>
                <w:szCs w:val="26"/>
                <w:lang w:val="vi-VN"/>
              </w:rPr>
            </w:pPr>
            <w:r w:rsidRPr="000200C4">
              <w:rPr>
                <w:color w:val="000000" w:themeColor="text1"/>
                <w:sz w:val="26"/>
                <w:szCs w:val="26"/>
              </w:rPr>
              <w:t>Varchar</w:t>
            </w:r>
          </w:p>
        </w:tc>
        <w:tc>
          <w:tcPr>
            <w:tcW w:w="975" w:type="dxa"/>
          </w:tcPr>
          <w:p w14:paraId="30C8FE5A" w14:textId="408A37A6" w:rsidR="00BE67B8" w:rsidRPr="000200C4" w:rsidRDefault="00FC78A3" w:rsidP="00DF03E2">
            <w:pPr>
              <w:pStyle w:val="ListParagraph"/>
              <w:spacing w:line="360" w:lineRule="auto"/>
              <w:ind w:left="0"/>
              <w:jc w:val="both"/>
              <w:rPr>
                <w:color w:val="000000" w:themeColor="text1"/>
                <w:sz w:val="26"/>
                <w:szCs w:val="26"/>
              </w:rPr>
            </w:pPr>
            <w:r w:rsidRPr="000200C4">
              <w:rPr>
                <w:color w:val="000000" w:themeColor="text1"/>
                <w:sz w:val="26"/>
                <w:szCs w:val="26"/>
              </w:rPr>
              <w:t>250</w:t>
            </w:r>
          </w:p>
        </w:tc>
        <w:tc>
          <w:tcPr>
            <w:tcW w:w="1709" w:type="dxa"/>
          </w:tcPr>
          <w:p w14:paraId="29D29E2F" w14:textId="598015D9" w:rsidR="00BE67B8" w:rsidRPr="000200C4" w:rsidRDefault="00BE67B8" w:rsidP="00DF03E2">
            <w:pPr>
              <w:pStyle w:val="ListParagraph"/>
              <w:spacing w:line="360" w:lineRule="auto"/>
              <w:ind w:left="0"/>
              <w:jc w:val="both"/>
              <w:rPr>
                <w:color w:val="000000" w:themeColor="text1"/>
                <w:sz w:val="26"/>
                <w:szCs w:val="26"/>
                <w:lang w:val="vi-VN"/>
              </w:rPr>
            </w:pPr>
            <w:r w:rsidRPr="000200C4">
              <w:rPr>
                <w:color w:val="000000" w:themeColor="text1"/>
                <w:sz w:val="26"/>
                <w:szCs w:val="26"/>
                <w:lang w:val="vi-VN"/>
              </w:rPr>
              <w:t>No</w:t>
            </w:r>
          </w:p>
        </w:tc>
      </w:tr>
      <w:tr w:rsidR="000200C4" w:rsidRPr="000200C4" w14:paraId="5DA491D7" w14:textId="77777777" w:rsidTr="003214F7">
        <w:tc>
          <w:tcPr>
            <w:tcW w:w="2738" w:type="dxa"/>
          </w:tcPr>
          <w:p w14:paraId="1B06B30A" w14:textId="5567C86F" w:rsidR="00BE67B8" w:rsidRPr="000200C4" w:rsidRDefault="00FC78A3" w:rsidP="00DF03E2">
            <w:pPr>
              <w:pStyle w:val="ListParagraph"/>
              <w:spacing w:line="360" w:lineRule="auto"/>
              <w:ind w:left="0"/>
              <w:jc w:val="both"/>
              <w:rPr>
                <w:color w:val="000000" w:themeColor="text1"/>
                <w:sz w:val="26"/>
                <w:szCs w:val="26"/>
                <w:lang w:val="vi-VN"/>
              </w:rPr>
            </w:pPr>
            <w:r w:rsidRPr="000200C4">
              <w:rPr>
                <w:color w:val="000000" w:themeColor="text1"/>
                <w:sz w:val="26"/>
                <w:szCs w:val="26"/>
              </w:rPr>
              <w:t>SoLuongNguoi</w:t>
            </w:r>
          </w:p>
        </w:tc>
        <w:tc>
          <w:tcPr>
            <w:tcW w:w="2645" w:type="dxa"/>
          </w:tcPr>
          <w:p w14:paraId="6B0F36BC" w14:textId="35874588" w:rsidR="00BE67B8" w:rsidRPr="000200C4" w:rsidRDefault="00FC78A3" w:rsidP="00DF03E2">
            <w:pPr>
              <w:pStyle w:val="ListParagraph"/>
              <w:spacing w:line="360" w:lineRule="auto"/>
              <w:ind w:left="0"/>
              <w:jc w:val="both"/>
              <w:rPr>
                <w:color w:val="000000" w:themeColor="text1"/>
                <w:sz w:val="26"/>
                <w:szCs w:val="26"/>
                <w:lang w:val="vi-VN"/>
              </w:rPr>
            </w:pPr>
            <w:r w:rsidRPr="000200C4">
              <w:rPr>
                <w:color w:val="000000" w:themeColor="text1"/>
                <w:sz w:val="26"/>
                <w:szCs w:val="26"/>
              </w:rPr>
              <w:t>Số lượng người</w:t>
            </w:r>
          </w:p>
        </w:tc>
        <w:tc>
          <w:tcPr>
            <w:tcW w:w="1401" w:type="dxa"/>
          </w:tcPr>
          <w:p w14:paraId="41B3BBAA" w14:textId="4A29F90F" w:rsidR="00BE67B8" w:rsidRPr="000200C4" w:rsidRDefault="00FC78A3" w:rsidP="00DF03E2">
            <w:pPr>
              <w:pStyle w:val="ListParagraph"/>
              <w:spacing w:line="360" w:lineRule="auto"/>
              <w:ind w:left="0"/>
              <w:jc w:val="both"/>
              <w:rPr>
                <w:color w:val="000000" w:themeColor="text1"/>
                <w:sz w:val="26"/>
                <w:szCs w:val="26"/>
                <w:lang w:val="vi-VN"/>
              </w:rPr>
            </w:pPr>
            <w:r w:rsidRPr="000200C4">
              <w:rPr>
                <w:color w:val="000000" w:themeColor="text1"/>
                <w:sz w:val="26"/>
                <w:szCs w:val="26"/>
              </w:rPr>
              <w:t>Int</w:t>
            </w:r>
          </w:p>
        </w:tc>
        <w:tc>
          <w:tcPr>
            <w:tcW w:w="975" w:type="dxa"/>
          </w:tcPr>
          <w:p w14:paraId="27333BDB" w14:textId="4744A0B8" w:rsidR="00BE67B8" w:rsidRPr="000200C4" w:rsidRDefault="00BE67B8" w:rsidP="00DF03E2">
            <w:pPr>
              <w:pStyle w:val="ListParagraph"/>
              <w:spacing w:line="360" w:lineRule="auto"/>
              <w:ind w:left="0"/>
              <w:jc w:val="both"/>
              <w:rPr>
                <w:color w:val="000000" w:themeColor="text1"/>
                <w:sz w:val="26"/>
                <w:szCs w:val="26"/>
                <w:lang w:val="vi-VN"/>
              </w:rPr>
            </w:pPr>
          </w:p>
        </w:tc>
        <w:tc>
          <w:tcPr>
            <w:tcW w:w="1709" w:type="dxa"/>
          </w:tcPr>
          <w:p w14:paraId="738C04E4" w14:textId="6F80E709" w:rsidR="00BE67B8" w:rsidRPr="000200C4" w:rsidRDefault="00BE67B8" w:rsidP="00DF03E2">
            <w:pPr>
              <w:pStyle w:val="ListParagraph"/>
              <w:spacing w:line="360" w:lineRule="auto"/>
              <w:ind w:left="0"/>
              <w:jc w:val="both"/>
              <w:rPr>
                <w:color w:val="000000" w:themeColor="text1"/>
                <w:sz w:val="26"/>
                <w:szCs w:val="26"/>
                <w:lang w:val="vi-VN"/>
              </w:rPr>
            </w:pPr>
            <w:r w:rsidRPr="000200C4">
              <w:rPr>
                <w:color w:val="000000" w:themeColor="text1"/>
                <w:sz w:val="26"/>
                <w:szCs w:val="26"/>
                <w:lang w:val="vi-VN"/>
              </w:rPr>
              <w:t>No</w:t>
            </w:r>
          </w:p>
        </w:tc>
      </w:tr>
      <w:tr w:rsidR="000200C4" w:rsidRPr="000200C4" w14:paraId="3B6737C0" w14:textId="77777777" w:rsidTr="003214F7">
        <w:tc>
          <w:tcPr>
            <w:tcW w:w="2738" w:type="dxa"/>
          </w:tcPr>
          <w:p w14:paraId="0D7BDE6B" w14:textId="5C108740" w:rsidR="00BE67B8" w:rsidRPr="000200C4" w:rsidRDefault="00FC78A3" w:rsidP="00DF03E2">
            <w:pPr>
              <w:pStyle w:val="ListParagraph"/>
              <w:spacing w:line="360" w:lineRule="auto"/>
              <w:ind w:left="0"/>
              <w:jc w:val="both"/>
              <w:rPr>
                <w:color w:val="000000" w:themeColor="text1"/>
                <w:sz w:val="26"/>
                <w:szCs w:val="26"/>
              </w:rPr>
            </w:pPr>
            <w:r w:rsidRPr="000200C4">
              <w:rPr>
                <w:color w:val="000000" w:themeColor="text1"/>
                <w:sz w:val="26"/>
                <w:szCs w:val="26"/>
              </w:rPr>
              <w:t>TenKH</w:t>
            </w:r>
          </w:p>
        </w:tc>
        <w:tc>
          <w:tcPr>
            <w:tcW w:w="2645" w:type="dxa"/>
          </w:tcPr>
          <w:p w14:paraId="64106544" w14:textId="1773AE51" w:rsidR="00BE67B8" w:rsidRPr="000200C4" w:rsidRDefault="00FC78A3" w:rsidP="00DF03E2">
            <w:pPr>
              <w:pStyle w:val="ListParagraph"/>
              <w:spacing w:line="360" w:lineRule="auto"/>
              <w:ind w:left="0"/>
              <w:jc w:val="both"/>
              <w:rPr>
                <w:color w:val="000000" w:themeColor="text1"/>
                <w:sz w:val="26"/>
                <w:szCs w:val="26"/>
              </w:rPr>
            </w:pPr>
            <w:r w:rsidRPr="000200C4">
              <w:rPr>
                <w:color w:val="000000" w:themeColor="text1"/>
                <w:sz w:val="26"/>
                <w:szCs w:val="26"/>
              </w:rPr>
              <w:t>Tên khách hàng</w:t>
            </w:r>
          </w:p>
        </w:tc>
        <w:tc>
          <w:tcPr>
            <w:tcW w:w="1401" w:type="dxa"/>
          </w:tcPr>
          <w:p w14:paraId="6409DCF5" w14:textId="4C291F9A" w:rsidR="00BE67B8" w:rsidRPr="000200C4" w:rsidRDefault="00FC78A3" w:rsidP="00DF03E2">
            <w:pPr>
              <w:pStyle w:val="ListParagraph"/>
              <w:spacing w:line="360" w:lineRule="auto"/>
              <w:ind w:left="0"/>
              <w:jc w:val="both"/>
              <w:rPr>
                <w:color w:val="000000" w:themeColor="text1"/>
                <w:sz w:val="26"/>
                <w:szCs w:val="26"/>
              </w:rPr>
            </w:pPr>
            <w:r w:rsidRPr="000200C4">
              <w:rPr>
                <w:color w:val="000000" w:themeColor="text1"/>
                <w:sz w:val="26"/>
                <w:szCs w:val="26"/>
              </w:rPr>
              <w:t>Varchar</w:t>
            </w:r>
          </w:p>
        </w:tc>
        <w:tc>
          <w:tcPr>
            <w:tcW w:w="975" w:type="dxa"/>
          </w:tcPr>
          <w:p w14:paraId="696E9B7D" w14:textId="23949BF5" w:rsidR="00BE67B8" w:rsidRPr="000200C4" w:rsidRDefault="00FC78A3" w:rsidP="00DF03E2">
            <w:pPr>
              <w:pStyle w:val="ListParagraph"/>
              <w:spacing w:line="360" w:lineRule="auto"/>
              <w:ind w:left="0"/>
              <w:jc w:val="both"/>
              <w:rPr>
                <w:color w:val="000000" w:themeColor="text1"/>
                <w:sz w:val="26"/>
                <w:szCs w:val="26"/>
              </w:rPr>
            </w:pPr>
            <w:r w:rsidRPr="000200C4">
              <w:rPr>
                <w:color w:val="000000" w:themeColor="text1"/>
                <w:sz w:val="26"/>
                <w:szCs w:val="26"/>
              </w:rPr>
              <w:t>250</w:t>
            </w:r>
          </w:p>
        </w:tc>
        <w:tc>
          <w:tcPr>
            <w:tcW w:w="1709" w:type="dxa"/>
          </w:tcPr>
          <w:p w14:paraId="534FE73F" w14:textId="77777777" w:rsidR="00BE67B8" w:rsidRPr="000200C4" w:rsidRDefault="00BE67B8" w:rsidP="00DF03E2">
            <w:pPr>
              <w:pStyle w:val="ListParagraph"/>
              <w:spacing w:line="360" w:lineRule="auto"/>
              <w:ind w:left="0"/>
              <w:jc w:val="both"/>
              <w:rPr>
                <w:color w:val="000000" w:themeColor="text1"/>
                <w:sz w:val="26"/>
                <w:szCs w:val="26"/>
                <w:lang w:val="vi-VN"/>
              </w:rPr>
            </w:pPr>
            <w:r w:rsidRPr="000200C4">
              <w:rPr>
                <w:color w:val="000000" w:themeColor="text1"/>
                <w:sz w:val="26"/>
                <w:szCs w:val="26"/>
                <w:lang w:val="vi-VN"/>
              </w:rPr>
              <w:t>No</w:t>
            </w:r>
          </w:p>
        </w:tc>
      </w:tr>
      <w:tr w:rsidR="000200C4" w:rsidRPr="000200C4" w14:paraId="220AA6B3" w14:textId="77777777" w:rsidTr="003214F7">
        <w:tc>
          <w:tcPr>
            <w:tcW w:w="2738" w:type="dxa"/>
          </w:tcPr>
          <w:p w14:paraId="01D28EC1" w14:textId="18B3D180" w:rsidR="00BE67B8" w:rsidRPr="000200C4" w:rsidRDefault="00FC78A3" w:rsidP="00DF03E2">
            <w:pPr>
              <w:pStyle w:val="ListParagraph"/>
              <w:spacing w:line="360" w:lineRule="auto"/>
              <w:ind w:left="0"/>
              <w:jc w:val="both"/>
              <w:rPr>
                <w:color w:val="000000" w:themeColor="text1"/>
                <w:sz w:val="26"/>
                <w:szCs w:val="26"/>
              </w:rPr>
            </w:pPr>
            <w:r w:rsidRPr="000200C4">
              <w:rPr>
                <w:color w:val="000000" w:themeColor="text1"/>
                <w:sz w:val="26"/>
                <w:szCs w:val="26"/>
              </w:rPr>
              <w:t>DiaChi</w:t>
            </w:r>
          </w:p>
        </w:tc>
        <w:tc>
          <w:tcPr>
            <w:tcW w:w="2645" w:type="dxa"/>
          </w:tcPr>
          <w:p w14:paraId="05BB38F7" w14:textId="6C78066C" w:rsidR="00BE67B8" w:rsidRPr="000200C4" w:rsidRDefault="007D5298" w:rsidP="00DF03E2">
            <w:pPr>
              <w:pStyle w:val="ListParagraph"/>
              <w:spacing w:line="360" w:lineRule="auto"/>
              <w:ind w:left="0"/>
              <w:jc w:val="both"/>
              <w:rPr>
                <w:color w:val="000000" w:themeColor="text1"/>
                <w:sz w:val="26"/>
                <w:szCs w:val="26"/>
              </w:rPr>
            </w:pPr>
            <w:r w:rsidRPr="000200C4">
              <w:rPr>
                <w:color w:val="000000" w:themeColor="text1"/>
                <w:sz w:val="26"/>
                <w:szCs w:val="26"/>
              </w:rPr>
              <w:t>Địa chỉ</w:t>
            </w:r>
          </w:p>
        </w:tc>
        <w:tc>
          <w:tcPr>
            <w:tcW w:w="1401" w:type="dxa"/>
          </w:tcPr>
          <w:p w14:paraId="7A850DB5" w14:textId="7A208F61" w:rsidR="00BE67B8" w:rsidRPr="000200C4" w:rsidRDefault="007D5298" w:rsidP="00DF03E2">
            <w:pPr>
              <w:pStyle w:val="ListParagraph"/>
              <w:spacing w:line="360" w:lineRule="auto"/>
              <w:ind w:left="0"/>
              <w:jc w:val="both"/>
              <w:rPr>
                <w:color w:val="000000" w:themeColor="text1"/>
                <w:sz w:val="26"/>
                <w:szCs w:val="26"/>
              </w:rPr>
            </w:pPr>
            <w:r w:rsidRPr="000200C4">
              <w:rPr>
                <w:color w:val="000000" w:themeColor="text1"/>
                <w:sz w:val="26"/>
                <w:szCs w:val="26"/>
              </w:rPr>
              <w:t>V</w:t>
            </w:r>
            <w:r w:rsidR="00BE67B8" w:rsidRPr="000200C4">
              <w:rPr>
                <w:color w:val="000000" w:themeColor="text1"/>
                <w:sz w:val="26"/>
                <w:szCs w:val="26"/>
              </w:rPr>
              <w:t>archar</w:t>
            </w:r>
          </w:p>
        </w:tc>
        <w:tc>
          <w:tcPr>
            <w:tcW w:w="975" w:type="dxa"/>
          </w:tcPr>
          <w:p w14:paraId="5D6BCF81" w14:textId="3DBB71D4" w:rsidR="00BE67B8" w:rsidRPr="000200C4" w:rsidRDefault="007D5298" w:rsidP="00DF03E2">
            <w:pPr>
              <w:pStyle w:val="ListParagraph"/>
              <w:spacing w:line="360" w:lineRule="auto"/>
              <w:ind w:left="0"/>
              <w:jc w:val="both"/>
              <w:rPr>
                <w:color w:val="000000" w:themeColor="text1"/>
                <w:sz w:val="26"/>
                <w:szCs w:val="26"/>
              </w:rPr>
            </w:pPr>
            <w:r w:rsidRPr="000200C4">
              <w:rPr>
                <w:color w:val="000000" w:themeColor="text1"/>
                <w:sz w:val="26"/>
                <w:szCs w:val="26"/>
              </w:rPr>
              <w:t>250</w:t>
            </w:r>
          </w:p>
        </w:tc>
        <w:tc>
          <w:tcPr>
            <w:tcW w:w="1709" w:type="dxa"/>
          </w:tcPr>
          <w:p w14:paraId="0C04750A" w14:textId="15C91552" w:rsidR="00BE67B8" w:rsidRPr="000200C4" w:rsidRDefault="00B81502" w:rsidP="00DF03E2">
            <w:pPr>
              <w:pStyle w:val="ListParagraph"/>
              <w:spacing w:line="360" w:lineRule="auto"/>
              <w:ind w:left="0"/>
              <w:jc w:val="both"/>
              <w:rPr>
                <w:color w:val="000000" w:themeColor="text1"/>
                <w:sz w:val="26"/>
                <w:szCs w:val="26"/>
              </w:rPr>
            </w:pPr>
            <w:r w:rsidRPr="000200C4">
              <w:rPr>
                <w:color w:val="000000" w:themeColor="text1"/>
                <w:sz w:val="26"/>
                <w:szCs w:val="26"/>
              </w:rPr>
              <w:t>No</w:t>
            </w:r>
          </w:p>
        </w:tc>
      </w:tr>
      <w:tr w:rsidR="000200C4" w:rsidRPr="000200C4" w14:paraId="043F0356" w14:textId="77777777" w:rsidTr="003214F7">
        <w:tc>
          <w:tcPr>
            <w:tcW w:w="2738" w:type="dxa"/>
          </w:tcPr>
          <w:p w14:paraId="0DA9DEFF" w14:textId="108009A5" w:rsidR="00BE67B8" w:rsidRPr="000200C4" w:rsidRDefault="007D5298" w:rsidP="00DF03E2">
            <w:pPr>
              <w:pStyle w:val="ListParagraph"/>
              <w:spacing w:line="360" w:lineRule="auto"/>
              <w:ind w:left="0"/>
              <w:jc w:val="both"/>
              <w:rPr>
                <w:color w:val="000000" w:themeColor="text1"/>
                <w:sz w:val="26"/>
                <w:szCs w:val="26"/>
                <w:lang w:val="vi-VN"/>
              </w:rPr>
            </w:pPr>
            <w:r w:rsidRPr="000200C4">
              <w:rPr>
                <w:color w:val="000000" w:themeColor="text1"/>
                <w:sz w:val="26"/>
                <w:szCs w:val="26"/>
              </w:rPr>
              <w:t>SDT</w:t>
            </w:r>
          </w:p>
        </w:tc>
        <w:tc>
          <w:tcPr>
            <w:tcW w:w="2645" w:type="dxa"/>
          </w:tcPr>
          <w:p w14:paraId="48DC986E" w14:textId="5D2C4F2E" w:rsidR="00BE67B8" w:rsidRPr="000200C4" w:rsidRDefault="007D5298" w:rsidP="00DF03E2">
            <w:pPr>
              <w:pStyle w:val="ListParagraph"/>
              <w:spacing w:line="360" w:lineRule="auto"/>
              <w:ind w:left="0"/>
              <w:jc w:val="both"/>
              <w:rPr>
                <w:color w:val="000000" w:themeColor="text1"/>
                <w:sz w:val="26"/>
                <w:szCs w:val="26"/>
              </w:rPr>
            </w:pPr>
            <w:r w:rsidRPr="000200C4">
              <w:rPr>
                <w:color w:val="000000" w:themeColor="text1"/>
                <w:sz w:val="26"/>
                <w:szCs w:val="26"/>
              </w:rPr>
              <w:t>Số điện thoại</w:t>
            </w:r>
          </w:p>
        </w:tc>
        <w:tc>
          <w:tcPr>
            <w:tcW w:w="1401" w:type="dxa"/>
          </w:tcPr>
          <w:p w14:paraId="51D08BDA" w14:textId="51D774CE" w:rsidR="00BE67B8" w:rsidRPr="000200C4" w:rsidRDefault="007D5298" w:rsidP="00DF03E2">
            <w:pPr>
              <w:pStyle w:val="ListParagraph"/>
              <w:spacing w:line="360" w:lineRule="auto"/>
              <w:ind w:left="0"/>
              <w:jc w:val="both"/>
              <w:rPr>
                <w:color w:val="000000" w:themeColor="text1"/>
                <w:sz w:val="26"/>
                <w:szCs w:val="26"/>
                <w:lang w:val="vi-VN"/>
              </w:rPr>
            </w:pPr>
            <w:r w:rsidRPr="000200C4">
              <w:rPr>
                <w:color w:val="000000" w:themeColor="text1"/>
                <w:sz w:val="26"/>
                <w:szCs w:val="26"/>
              </w:rPr>
              <w:t>Number</w:t>
            </w:r>
          </w:p>
        </w:tc>
        <w:tc>
          <w:tcPr>
            <w:tcW w:w="975" w:type="dxa"/>
          </w:tcPr>
          <w:p w14:paraId="48920682" w14:textId="51A8DEFF" w:rsidR="00BE67B8" w:rsidRPr="000200C4" w:rsidRDefault="00BE67B8" w:rsidP="00DF03E2">
            <w:pPr>
              <w:pStyle w:val="ListParagraph"/>
              <w:spacing w:line="360" w:lineRule="auto"/>
              <w:ind w:left="0"/>
              <w:jc w:val="both"/>
              <w:rPr>
                <w:color w:val="000000" w:themeColor="text1"/>
                <w:sz w:val="26"/>
                <w:szCs w:val="26"/>
              </w:rPr>
            </w:pPr>
          </w:p>
        </w:tc>
        <w:tc>
          <w:tcPr>
            <w:tcW w:w="1709" w:type="dxa"/>
          </w:tcPr>
          <w:p w14:paraId="25107AAD" w14:textId="470E537A" w:rsidR="00BE67B8" w:rsidRPr="000200C4" w:rsidRDefault="00BE67B8" w:rsidP="00DF03E2">
            <w:pPr>
              <w:pStyle w:val="ListParagraph"/>
              <w:spacing w:line="360" w:lineRule="auto"/>
              <w:ind w:left="0"/>
              <w:jc w:val="both"/>
              <w:rPr>
                <w:color w:val="000000" w:themeColor="text1"/>
                <w:sz w:val="26"/>
                <w:szCs w:val="26"/>
                <w:lang w:val="vi-VN"/>
              </w:rPr>
            </w:pPr>
            <w:r w:rsidRPr="000200C4">
              <w:rPr>
                <w:color w:val="000000" w:themeColor="text1"/>
                <w:sz w:val="26"/>
                <w:szCs w:val="26"/>
              </w:rPr>
              <w:t>No</w:t>
            </w:r>
          </w:p>
        </w:tc>
      </w:tr>
      <w:tr w:rsidR="000200C4" w:rsidRPr="000200C4" w14:paraId="4F76CEAF" w14:textId="77777777" w:rsidTr="003214F7">
        <w:tc>
          <w:tcPr>
            <w:tcW w:w="2738" w:type="dxa"/>
          </w:tcPr>
          <w:p w14:paraId="006FAE79" w14:textId="68753053" w:rsidR="00BE67B8" w:rsidRPr="000200C4" w:rsidRDefault="007D5298" w:rsidP="00DF03E2">
            <w:pPr>
              <w:pStyle w:val="ListParagraph"/>
              <w:spacing w:line="360" w:lineRule="auto"/>
              <w:ind w:left="0"/>
              <w:jc w:val="both"/>
              <w:rPr>
                <w:color w:val="000000" w:themeColor="text1"/>
                <w:sz w:val="26"/>
                <w:szCs w:val="26"/>
              </w:rPr>
            </w:pPr>
            <w:r w:rsidRPr="000200C4">
              <w:rPr>
                <w:color w:val="000000" w:themeColor="text1"/>
                <w:sz w:val="26"/>
                <w:szCs w:val="26"/>
              </w:rPr>
              <w:t>NgayDat</w:t>
            </w:r>
          </w:p>
        </w:tc>
        <w:tc>
          <w:tcPr>
            <w:tcW w:w="2645" w:type="dxa"/>
          </w:tcPr>
          <w:p w14:paraId="5784FC39" w14:textId="7C2D9843" w:rsidR="00BE67B8" w:rsidRPr="000200C4" w:rsidRDefault="007D5298" w:rsidP="00DF03E2">
            <w:pPr>
              <w:pStyle w:val="ListParagraph"/>
              <w:spacing w:line="360" w:lineRule="auto"/>
              <w:ind w:left="0"/>
              <w:jc w:val="both"/>
              <w:rPr>
                <w:color w:val="000000" w:themeColor="text1"/>
                <w:sz w:val="26"/>
                <w:szCs w:val="26"/>
              </w:rPr>
            </w:pPr>
            <w:r w:rsidRPr="000200C4">
              <w:rPr>
                <w:color w:val="000000" w:themeColor="text1"/>
                <w:sz w:val="26"/>
                <w:szCs w:val="26"/>
              </w:rPr>
              <w:t>Ngày đặt</w:t>
            </w:r>
          </w:p>
        </w:tc>
        <w:tc>
          <w:tcPr>
            <w:tcW w:w="1401" w:type="dxa"/>
          </w:tcPr>
          <w:p w14:paraId="23CCED41" w14:textId="45DCCBFC" w:rsidR="00BE67B8" w:rsidRPr="000200C4" w:rsidRDefault="007D5298" w:rsidP="00DF03E2">
            <w:pPr>
              <w:pStyle w:val="ListParagraph"/>
              <w:spacing w:line="360" w:lineRule="auto"/>
              <w:ind w:left="0"/>
              <w:jc w:val="both"/>
              <w:rPr>
                <w:color w:val="000000" w:themeColor="text1"/>
                <w:sz w:val="26"/>
                <w:szCs w:val="26"/>
              </w:rPr>
            </w:pPr>
            <w:r w:rsidRPr="000200C4">
              <w:rPr>
                <w:color w:val="000000" w:themeColor="text1"/>
                <w:sz w:val="26"/>
                <w:szCs w:val="26"/>
              </w:rPr>
              <w:t>Date</w:t>
            </w:r>
          </w:p>
        </w:tc>
        <w:tc>
          <w:tcPr>
            <w:tcW w:w="975" w:type="dxa"/>
          </w:tcPr>
          <w:p w14:paraId="07B68DB0" w14:textId="428A6707" w:rsidR="00BE67B8" w:rsidRPr="000200C4" w:rsidRDefault="00BE67B8" w:rsidP="00DF03E2">
            <w:pPr>
              <w:pStyle w:val="ListParagraph"/>
              <w:spacing w:line="360" w:lineRule="auto"/>
              <w:ind w:left="0"/>
              <w:jc w:val="both"/>
              <w:rPr>
                <w:color w:val="000000" w:themeColor="text1"/>
                <w:sz w:val="26"/>
                <w:szCs w:val="26"/>
              </w:rPr>
            </w:pPr>
          </w:p>
        </w:tc>
        <w:tc>
          <w:tcPr>
            <w:tcW w:w="1709" w:type="dxa"/>
          </w:tcPr>
          <w:p w14:paraId="01665FD3" w14:textId="0DDC7653" w:rsidR="00BE67B8" w:rsidRPr="000200C4" w:rsidRDefault="00B81502" w:rsidP="00DF03E2">
            <w:pPr>
              <w:pStyle w:val="ListParagraph"/>
              <w:spacing w:line="360" w:lineRule="auto"/>
              <w:ind w:left="0"/>
              <w:jc w:val="both"/>
              <w:rPr>
                <w:color w:val="000000" w:themeColor="text1"/>
                <w:sz w:val="26"/>
                <w:szCs w:val="26"/>
              </w:rPr>
            </w:pPr>
            <w:r w:rsidRPr="000200C4">
              <w:rPr>
                <w:color w:val="000000" w:themeColor="text1"/>
                <w:sz w:val="26"/>
                <w:szCs w:val="26"/>
              </w:rPr>
              <w:t>No</w:t>
            </w:r>
          </w:p>
        </w:tc>
      </w:tr>
      <w:tr w:rsidR="000200C4" w:rsidRPr="000200C4" w14:paraId="6E4BF1B5" w14:textId="77777777" w:rsidTr="003214F7">
        <w:tc>
          <w:tcPr>
            <w:tcW w:w="2738" w:type="dxa"/>
          </w:tcPr>
          <w:p w14:paraId="3F5813D9" w14:textId="716679E8" w:rsidR="007D5298" w:rsidRPr="000200C4" w:rsidRDefault="007D5298" w:rsidP="00DF03E2">
            <w:pPr>
              <w:pStyle w:val="ListParagraph"/>
              <w:spacing w:line="360" w:lineRule="auto"/>
              <w:ind w:left="0"/>
              <w:jc w:val="both"/>
              <w:rPr>
                <w:color w:val="000000" w:themeColor="text1"/>
                <w:sz w:val="26"/>
                <w:szCs w:val="26"/>
              </w:rPr>
            </w:pPr>
            <w:r w:rsidRPr="000200C4">
              <w:rPr>
                <w:color w:val="000000" w:themeColor="text1"/>
                <w:sz w:val="26"/>
                <w:szCs w:val="26"/>
              </w:rPr>
              <w:t>Time</w:t>
            </w:r>
          </w:p>
        </w:tc>
        <w:tc>
          <w:tcPr>
            <w:tcW w:w="2645" w:type="dxa"/>
          </w:tcPr>
          <w:p w14:paraId="30FE399C" w14:textId="3F9B2BE7" w:rsidR="007D5298" w:rsidRPr="000200C4" w:rsidRDefault="007D5298" w:rsidP="00DF03E2">
            <w:pPr>
              <w:pStyle w:val="ListParagraph"/>
              <w:spacing w:line="360" w:lineRule="auto"/>
              <w:ind w:left="0"/>
              <w:jc w:val="both"/>
              <w:rPr>
                <w:color w:val="000000" w:themeColor="text1"/>
                <w:sz w:val="26"/>
                <w:szCs w:val="26"/>
              </w:rPr>
            </w:pPr>
            <w:r w:rsidRPr="000200C4">
              <w:rPr>
                <w:color w:val="000000" w:themeColor="text1"/>
                <w:sz w:val="26"/>
                <w:szCs w:val="26"/>
              </w:rPr>
              <w:t>Thời gian</w:t>
            </w:r>
          </w:p>
        </w:tc>
        <w:tc>
          <w:tcPr>
            <w:tcW w:w="1401" w:type="dxa"/>
          </w:tcPr>
          <w:p w14:paraId="23F4DDFB" w14:textId="397FC22F" w:rsidR="007D5298" w:rsidRPr="000200C4" w:rsidRDefault="007D5298" w:rsidP="00DF03E2">
            <w:pPr>
              <w:pStyle w:val="ListParagraph"/>
              <w:spacing w:line="360" w:lineRule="auto"/>
              <w:ind w:left="0"/>
              <w:jc w:val="both"/>
              <w:rPr>
                <w:color w:val="000000" w:themeColor="text1"/>
                <w:sz w:val="26"/>
                <w:szCs w:val="26"/>
              </w:rPr>
            </w:pPr>
            <w:r w:rsidRPr="000200C4">
              <w:rPr>
                <w:color w:val="000000" w:themeColor="text1"/>
                <w:sz w:val="26"/>
                <w:szCs w:val="26"/>
              </w:rPr>
              <w:t>Time</w:t>
            </w:r>
          </w:p>
        </w:tc>
        <w:tc>
          <w:tcPr>
            <w:tcW w:w="975" w:type="dxa"/>
          </w:tcPr>
          <w:p w14:paraId="03F4A487" w14:textId="77777777" w:rsidR="007D5298" w:rsidRPr="000200C4" w:rsidRDefault="007D5298" w:rsidP="00DF03E2">
            <w:pPr>
              <w:pStyle w:val="ListParagraph"/>
              <w:spacing w:line="360" w:lineRule="auto"/>
              <w:ind w:left="0"/>
              <w:jc w:val="both"/>
              <w:rPr>
                <w:color w:val="000000" w:themeColor="text1"/>
                <w:sz w:val="26"/>
                <w:szCs w:val="26"/>
              </w:rPr>
            </w:pPr>
          </w:p>
        </w:tc>
        <w:tc>
          <w:tcPr>
            <w:tcW w:w="1709" w:type="dxa"/>
          </w:tcPr>
          <w:p w14:paraId="5B588750" w14:textId="322ADF3E" w:rsidR="007D5298" w:rsidRPr="000200C4" w:rsidRDefault="007D5298" w:rsidP="00DF03E2">
            <w:pPr>
              <w:pStyle w:val="ListParagraph"/>
              <w:spacing w:line="360" w:lineRule="auto"/>
              <w:ind w:left="0"/>
              <w:jc w:val="both"/>
              <w:rPr>
                <w:color w:val="000000" w:themeColor="text1"/>
                <w:sz w:val="26"/>
                <w:szCs w:val="26"/>
              </w:rPr>
            </w:pPr>
            <w:r w:rsidRPr="000200C4">
              <w:rPr>
                <w:color w:val="000000" w:themeColor="text1"/>
                <w:sz w:val="26"/>
                <w:szCs w:val="26"/>
              </w:rPr>
              <w:t>No</w:t>
            </w:r>
          </w:p>
        </w:tc>
      </w:tr>
      <w:tr w:rsidR="00DF03E2" w:rsidRPr="000200C4" w14:paraId="018F2DC0" w14:textId="77777777" w:rsidTr="003214F7">
        <w:tc>
          <w:tcPr>
            <w:tcW w:w="2738" w:type="dxa"/>
          </w:tcPr>
          <w:p w14:paraId="549BC6CE" w14:textId="36205425" w:rsidR="007D5298" w:rsidRPr="000200C4" w:rsidRDefault="007D5298" w:rsidP="00DF03E2">
            <w:pPr>
              <w:pStyle w:val="ListParagraph"/>
              <w:spacing w:line="360" w:lineRule="auto"/>
              <w:ind w:left="0"/>
              <w:jc w:val="both"/>
              <w:rPr>
                <w:color w:val="000000" w:themeColor="text1"/>
                <w:sz w:val="26"/>
                <w:szCs w:val="26"/>
              </w:rPr>
            </w:pPr>
            <w:r w:rsidRPr="000200C4">
              <w:rPr>
                <w:color w:val="000000" w:themeColor="text1"/>
                <w:sz w:val="26"/>
                <w:szCs w:val="26"/>
              </w:rPr>
              <w:t>TinhTrangTT</w:t>
            </w:r>
          </w:p>
        </w:tc>
        <w:tc>
          <w:tcPr>
            <w:tcW w:w="2645" w:type="dxa"/>
          </w:tcPr>
          <w:p w14:paraId="7726A300" w14:textId="57C1EC38" w:rsidR="007D5298" w:rsidRPr="000200C4" w:rsidRDefault="007D5298" w:rsidP="00DF03E2">
            <w:pPr>
              <w:pStyle w:val="ListParagraph"/>
              <w:spacing w:line="360" w:lineRule="auto"/>
              <w:ind w:left="0"/>
              <w:jc w:val="both"/>
              <w:rPr>
                <w:color w:val="000000" w:themeColor="text1"/>
                <w:sz w:val="26"/>
                <w:szCs w:val="26"/>
              </w:rPr>
            </w:pPr>
            <w:r w:rsidRPr="000200C4">
              <w:rPr>
                <w:color w:val="000000" w:themeColor="text1"/>
                <w:sz w:val="26"/>
                <w:szCs w:val="26"/>
              </w:rPr>
              <w:t>Tình trạng thanh toán</w:t>
            </w:r>
          </w:p>
        </w:tc>
        <w:tc>
          <w:tcPr>
            <w:tcW w:w="1401" w:type="dxa"/>
          </w:tcPr>
          <w:p w14:paraId="204832DC" w14:textId="6BDF43F3" w:rsidR="007D5298" w:rsidRPr="000200C4" w:rsidRDefault="007D5298" w:rsidP="00DF03E2">
            <w:pPr>
              <w:pStyle w:val="ListParagraph"/>
              <w:spacing w:line="360" w:lineRule="auto"/>
              <w:ind w:left="0"/>
              <w:jc w:val="both"/>
              <w:rPr>
                <w:color w:val="000000" w:themeColor="text1"/>
                <w:sz w:val="26"/>
                <w:szCs w:val="26"/>
              </w:rPr>
            </w:pPr>
            <w:r w:rsidRPr="000200C4">
              <w:rPr>
                <w:color w:val="000000" w:themeColor="text1"/>
                <w:sz w:val="26"/>
                <w:szCs w:val="26"/>
              </w:rPr>
              <w:t>Char</w:t>
            </w:r>
          </w:p>
        </w:tc>
        <w:tc>
          <w:tcPr>
            <w:tcW w:w="975" w:type="dxa"/>
          </w:tcPr>
          <w:p w14:paraId="0CD3DF24" w14:textId="5529E216" w:rsidR="007D5298" w:rsidRPr="000200C4" w:rsidRDefault="007D5298" w:rsidP="00DF03E2">
            <w:pPr>
              <w:pStyle w:val="ListParagraph"/>
              <w:spacing w:line="360" w:lineRule="auto"/>
              <w:ind w:left="0"/>
              <w:jc w:val="both"/>
              <w:rPr>
                <w:color w:val="000000" w:themeColor="text1"/>
                <w:sz w:val="26"/>
                <w:szCs w:val="26"/>
              </w:rPr>
            </w:pPr>
            <w:r w:rsidRPr="000200C4">
              <w:rPr>
                <w:color w:val="000000" w:themeColor="text1"/>
                <w:sz w:val="26"/>
                <w:szCs w:val="26"/>
              </w:rPr>
              <w:t>10</w:t>
            </w:r>
          </w:p>
        </w:tc>
        <w:tc>
          <w:tcPr>
            <w:tcW w:w="1709" w:type="dxa"/>
          </w:tcPr>
          <w:p w14:paraId="37242AEA" w14:textId="08B126D2" w:rsidR="007D5298" w:rsidRPr="000200C4" w:rsidRDefault="007D5298" w:rsidP="00DF03E2">
            <w:pPr>
              <w:pStyle w:val="ListParagraph"/>
              <w:spacing w:line="360" w:lineRule="auto"/>
              <w:ind w:left="0"/>
              <w:jc w:val="both"/>
              <w:rPr>
                <w:color w:val="000000" w:themeColor="text1"/>
                <w:sz w:val="26"/>
                <w:szCs w:val="26"/>
              </w:rPr>
            </w:pPr>
            <w:r w:rsidRPr="000200C4">
              <w:rPr>
                <w:color w:val="000000" w:themeColor="text1"/>
                <w:sz w:val="26"/>
                <w:szCs w:val="26"/>
              </w:rPr>
              <w:t>No</w:t>
            </w:r>
          </w:p>
        </w:tc>
      </w:tr>
    </w:tbl>
    <w:p w14:paraId="505E9CCA" w14:textId="7812BCA5" w:rsidR="00F518A3" w:rsidRPr="000200C4" w:rsidRDefault="00F518A3" w:rsidP="00DF03E2">
      <w:pPr>
        <w:pStyle w:val="ListParagraph"/>
        <w:spacing w:line="360" w:lineRule="auto"/>
        <w:ind w:left="0"/>
        <w:jc w:val="center"/>
        <w:rPr>
          <w:color w:val="000000" w:themeColor="text1"/>
          <w:sz w:val="26"/>
          <w:szCs w:val="26"/>
          <w:lang w:val="vi-VN"/>
        </w:rPr>
      </w:pPr>
    </w:p>
    <w:p w14:paraId="6F0760A7" w14:textId="494694F4" w:rsidR="00BA2873" w:rsidRPr="000200C4" w:rsidRDefault="00BA2873" w:rsidP="003214F7">
      <w:pPr>
        <w:pStyle w:val="3"/>
        <w:numPr>
          <w:ilvl w:val="0"/>
          <w:numId w:val="28"/>
        </w:numPr>
        <w:ind w:left="630" w:hanging="270"/>
        <w:jc w:val="both"/>
        <w:rPr>
          <w:b w:val="0"/>
          <w:bCs/>
          <w:color w:val="000000" w:themeColor="text1"/>
        </w:rPr>
      </w:pPr>
      <w:r w:rsidRPr="000200C4">
        <w:rPr>
          <w:b w:val="0"/>
          <w:bCs/>
          <w:color w:val="000000" w:themeColor="text1"/>
        </w:rPr>
        <w:t xml:space="preserve">Tên bảng: </w:t>
      </w:r>
      <w:r w:rsidR="007D5298" w:rsidRPr="000200C4">
        <w:rPr>
          <w:b w:val="0"/>
          <w:bCs/>
          <w:color w:val="000000" w:themeColor="text1"/>
        </w:rPr>
        <w:t>Tài khoản</w:t>
      </w:r>
      <w:r w:rsidR="00D8040F" w:rsidRPr="000200C4">
        <w:rPr>
          <w:b w:val="0"/>
          <w:bCs/>
          <w:color w:val="000000" w:themeColor="text1"/>
        </w:rPr>
        <w:t>.</w:t>
      </w:r>
    </w:p>
    <w:p w14:paraId="0913E6F4" w14:textId="54F2C5CC" w:rsidR="00BA2873" w:rsidRPr="000200C4" w:rsidRDefault="00BA2873" w:rsidP="003214F7">
      <w:pPr>
        <w:pStyle w:val="3"/>
        <w:numPr>
          <w:ilvl w:val="0"/>
          <w:numId w:val="28"/>
        </w:numPr>
        <w:ind w:left="630" w:hanging="270"/>
        <w:jc w:val="both"/>
        <w:rPr>
          <w:b w:val="0"/>
          <w:bCs/>
          <w:color w:val="000000" w:themeColor="text1"/>
        </w:rPr>
      </w:pPr>
      <w:r w:rsidRPr="000200C4">
        <w:rPr>
          <w:b w:val="0"/>
          <w:bCs/>
          <w:color w:val="000000" w:themeColor="text1"/>
        </w:rPr>
        <w:t xml:space="preserve">Mục đích: Lưu danh sách </w:t>
      </w:r>
      <w:r w:rsidR="00BA1AE4" w:rsidRPr="000200C4">
        <w:rPr>
          <w:b w:val="0"/>
          <w:bCs/>
          <w:color w:val="000000" w:themeColor="text1"/>
        </w:rPr>
        <w:t xml:space="preserve">hóa </w:t>
      </w:r>
      <w:r w:rsidR="00ED59BB" w:rsidRPr="000200C4">
        <w:rPr>
          <w:b w:val="0"/>
          <w:bCs/>
          <w:color w:val="000000" w:themeColor="text1"/>
        </w:rPr>
        <w:t>tài khoản.</w:t>
      </w:r>
    </w:p>
    <w:p w14:paraId="58B1CDD8" w14:textId="6203720B" w:rsidR="00DA12F8" w:rsidRPr="000200C4" w:rsidRDefault="00DA12F8" w:rsidP="00DF03E2">
      <w:pPr>
        <w:pStyle w:val="1"/>
        <w:numPr>
          <w:ilvl w:val="0"/>
          <w:numId w:val="0"/>
        </w:numPr>
        <w:jc w:val="center"/>
        <w:rPr>
          <w:b w:val="0"/>
          <w:color w:val="000000" w:themeColor="text1"/>
        </w:rPr>
      </w:pPr>
      <w:bookmarkStart w:id="20" w:name="_Toc62497160"/>
      <w:r w:rsidRPr="000200C4">
        <w:rPr>
          <w:b w:val="0"/>
          <w:color w:val="000000" w:themeColor="text1"/>
          <w:lang w:val="vi-VN"/>
        </w:rPr>
        <w:t xml:space="preserve">Bảng 6: </w:t>
      </w:r>
      <w:r w:rsidR="007D5298" w:rsidRPr="000200C4">
        <w:rPr>
          <w:bCs/>
          <w:color w:val="000000" w:themeColor="text1"/>
        </w:rPr>
        <w:t>T</w:t>
      </w:r>
      <w:r w:rsidR="00A967E8" w:rsidRPr="000200C4">
        <w:rPr>
          <w:bCs/>
          <w:color w:val="000000" w:themeColor="text1"/>
        </w:rPr>
        <w:t>ÀI KHOẢN</w:t>
      </w:r>
      <w:bookmarkEnd w:id="20"/>
    </w:p>
    <w:tbl>
      <w:tblPr>
        <w:tblStyle w:val="TableGrid"/>
        <w:tblW w:w="0" w:type="auto"/>
        <w:tblInd w:w="18" w:type="dxa"/>
        <w:tblLook w:val="04A0" w:firstRow="1" w:lastRow="0" w:firstColumn="1" w:lastColumn="0" w:noHBand="0" w:noVBand="1"/>
      </w:tblPr>
      <w:tblGrid>
        <w:gridCol w:w="2712"/>
        <w:gridCol w:w="2626"/>
        <w:gridCol w:w="1374"/>
        <w:gridCol w:w="970"/>
        <w:gridCol w:w="1695"/>
      </w:tblGrid>
      <w:tr w:rsidR="000200C4" w:rsidRPr="000200C4" w14:paraId="1EC17638" w14:textId="77777777" w:rsidTr="003214F7">
        <w:tc>
          <w:tcPr>
            <w:tcW w:w="2712" w:type="dxa"/>
          </w:tcPr>
          <w:p w14:paraId="3832B6DA" w14:textId="77777777" w:rsidR="00DC6F21" w:rsidRPr="000200C4" w:rsidRDefault="00DC6F21" w:rsidP="00DF03E2">
            <w:pPr>
              <w:pStyle w:val="ListParagraph"/>
              <w:spacing w:line="360" w:lineRule="auto"/>
              <w:ind w:left="0"/>
              <w:jc w:val="both"/>
              <w:rPr>
                <w:b/>
                <w:color w:val="000000" w:themeColor="text1"/>
                <w:sz w:val="26"/>
                <w:szCs w:val="26"/>
                <w:lang w:val="vi-VN"/>
              </w:rPr>
            </w:pPr>
            <w:r w:rsidRPr="000200C4">
              <w:rPr>
                <w:b/>
                <w:color w:val="000000" w:themeColor="text1"/>
                <w:sz w:val="26"/>
                <w:szCs w:val="26"/>
                <w:lang w:val="vi-VN"/>
              </w:rPr>
              <w:t>Fields</w:t>
            </w:r>
          </w:p>
        </w:tc>
        <w:tc>
          <w:tcPr>
            <w:tcW w:w="2626" w:type="dxa"/>
          </w:tcPr>
          <w:p w14:paraId="0C9DABCE" w14:textId="77777777" w:rsidR="00DC6F21" w:rsidRPr="000200C4" w:rsidRDefault="00DC6F21" w:rsidP="00DF03E2">
            <w:pPr>
              <w:pStyle w:val="ListParagraph"/>
              <w:spacing w:line="360" w:lineRule="auto"/>
              <w:ind w:left="0"/>
              <w:jc w:val="both"/>
              <w:rPr>
                <w:b/>
                <w:color w:val="000000" w:themeColor="text1"/>
                <w:sz w:val="26"/>
                <w:szCs w:val="26"/>
                <w:lang w:val="vi-VN"/>
              </w:rPr>
            </w:pPr>
            <w:r w:rsidRPr="000200C4">
              <w:rPr>
                <w:b/>
                <w:color w:val="000000" w:themeColor="text1"/>
                <w:sz w:val="26"/>
                <w:szCs w:val="26"/>
                <w:lang w:val="vi-VN"/>
              </w:rPr>
              <w:t>Description</w:t>
            </w:r>
          </w:p>
        </w:tc>
        <w:tc>
          <w:tcPr>
            <w:tcW w:w="1374" w:type="dxa"/>
          </w:tcPr>
          <w:p w14:paraId="17D4B2D0" w14:textId="77777777" w:rsidR="00DC6F21" w:rsidRPr="000200C4" w:rsidRDefault="00DC6F21" w:rsidP="00DF03E2">
            <w:pPr>
              <w:pStyle w:val="ListParagraph"/>
              <w:spacing w:line="360" w:lineRule="auto"/>
              <w:ind w:left="0"/>
              <w:jc w:val="both"/>
              <w:rPr>
                <w:b/>
                <w:color w:val="000000" w:themeColor="text1"/>
                <w:sz w:val="26"/>
                <w:szCs w:val="26"/>
                <w:lang w:val="vi-VN"/>
              </w:rPr>
            </w:pPr>
            <w:r w:rsidRPr="000200C4">
              <w:rPr>
                <w:b/>
                <w:color w:val="000000" w:themeColor="text1"/>
                <w:sz w:val="26"/>
                <w:szCs w:val="26"/>
                <w:lang w:val="vi-VN"/>
              </w:rPr>
              <w:t>Data Type</w:t>
            </w:r>
          </w:p>
        </w:tc>
        <w:tc>
          <w:tcPr>
            <w:tcW w:w="970" w:type="dxa"/>
          </w:tcPr>
          <w:p w14:paraId="55DC9926" w14:textId="77777777" w:rsidR="00DC6F21" w:rsidRPr="000200C4" w:rsidRDefault="00DC6F21" w:rsidP="00DF03E2">
            <w:pPr>
              <w:pStyle w:val="ListParagraph"/>
              <w:spacing w:line="360" w:lineRule="auto"/>
              <w:ind w:left="0"/>
              <w:jc w:val="both"/>
              <w:rPr>
                <w:b/>
                <w:color w:val="000000" w:themeColor="text1"/>
                <w:sz w:val="26"/>
                <w:szCs w:val="26"/>
                <w:lang w:val="vi-VN"/>
              </w:rPr>
            </w:pPr>
            <w:r w:rsidRPr="000200C4">
              <w:rPr>
                <w:b/>
                <w:color w:val="000000" w:themeColor="text1"/>
                <w:sz w:val="26"/>
                <w:szCs w:val="26"/>
                <w:lang w:val="vi-VN"/>
              </w:rPr>
              <w:t>Size</w:t>
            </w:r>
          </w:p>
        </w:tc>
        <w:tc>
          <w:tcPr>
            <w:tcW w:w="1695" w:type="dxa"/>
          </w:tcPr>
          <w:p w14:paraId="0AEC1A81" w14:textId="77777777" w:rsidR="00DC6F21" w:rsidRPr="000200C4" w:rsidRDefault="00DC6F21" w:rsidP="00DF03E2">
            <w:pPr>
              <w:pStyle w:val="ListParagraph"/>
              <w:spacing w:line="360" w:lineRule="auto"/>
              <w:ind w:left="0"/>
              <w:jc w:val="both"/>
              <w:rPr>
                <w:b/>
                <w:color w:val="000000" w:themeColor="text1"/>
                <w:sz w:val="26"/>
                <w:szCs w:val="26"/>
                <w:lang w:val="vi-VN"/>
              </w:rPr>
            </w:pPr>
            <w:r w:rsidRPr="000200C4">
              <w:rPr>
                <w:b/>
                <w:color w:val="000000" w:themeColor="text1"/>
                <w:sz w:val="26"/>
                <w:szCs w:val="26"/>
                <w:lang w:val="vi-VN"/>
              </w:rPr>
              <w:t>Allow Nulls</w:t>
            </w:r>
          </w:p>
        </w:tc>
      </w:tr>
      <w:tr w:rsidR="000200C4" w:rsidRPr="000200C4" w14:paraId="587502A7" w14:textId="77777777" w:rsidTr="003214F7">
        <w:tc>
          <w:tcPr>
            <w:tcW w:w="2712" w:type="dxa"/>
          </w:tcPr>
          <w:p w14:paraId="7EE11463" w14:textId="32231D72" w:rsidR="007B42F6" w:rsidRPr="000200C4" w:rsidRDefault="007D5298" w:rsidP="00DF03E2">
            <w:pPr>
              <w:pStyle w:val="ListParagraph"/>
              <w:spacing w:line="360" w:lineRule="auto"/>
              <w:ind w:left="0"/>
              <w:jc w:val="both"/>
              <w:rPr>
                <w:color w:val="000000" w:themeColor="text1"/>
                <w:sz w:val="26"/>
                <w:szCs w:val="26"/>
              </w:rPr>
            </w:pPr>
            <w:r w:rsidRPr="000200C4">
              <w:rPr>
                <w:color w:val="000000" w:themeColor="text1"/>
                <w:sz w:val="26"/>
                <w:szCs w:val="26"/>
              </w:rPr>
              <w:t>User name</w:t>
            </w:r>
          </w:p>
        </w:tc>
        <w:tc>
          <w:tcPr>
            <w:tcW w:w="2626" w:type="dxa"/>
          </w:tcPr>
          <w:p w14:paraId="1BD81633" w14:textId="70DD7546" w:rsidR="007B42F6" w:rsidRPr="000200C4" w:rsidRDefault="007D5298" w:rsidP="00DF03E2">
            <w:pPr>
              <w:pStyle w:val="ListParagraph"/>
              <w:spacing w:line="360" w:lineRule="auto"/>
              <w:ind w:left="0"/>
              <w:jc w:val="both"/>
              <w:rPr>
                <w:color w:val="000000" w:themeColor="text1"/>
                <w:sz w:val="26"/>
                <w:szCs w:val="26"/>
                <w:lang w:val="vi-VN"/>
              </w:rPr>
            </w:pPr>
            <w:r w:rsidRPr="000200C4">
              <w:rPr>
                <w:color w:val="000000" w:themeColor="text1"/>
                <w:sz w:val="26"/>
                <w:szCs w:val="26"/>
              </w:rPr>
              <w:t>Tên người dùng</w:t>
            </w:r>
          </w:p>
        </w:tc>
        <w:tc>
          <w:tcPr>
            <w:tcW w:w="1374" w:type="dxa"/>
          </w:tcPr>
          <w:p w14:paraId="4BD85C4C" w14:textId="2FD3B222" w:rsidR="007B42F6" w:rsidRPr="000200C4" w:rsidRDefault="007D5298" w:rsidP="00DF03E2">
            <w:pPr>
              <w:pStyle w:val="ListParagraph"/>
              <w:spacing w:line="360" w:lineRule="auto"/>
              <w:ind w:left="0"/>
              <w:jc w:val="both"/>
              <w:rPr>
                <w:color w:val="000000" w:themeColor="text1"/>
                <w:sz w:val="26"/>
                <w:szCs w:val="26"/>
                <w:lang w:val="vi-VN"/>
              </w:rPr>
            </w:pPr>
            <w:r w:rsidRPr="000200C4">
              <w:rPr>
                <w:color w:val="000000" w:themeColor="text1"/>
                <w:sz w:val="26"/>
                <w:szCs w:val="26"/>
              </w:rPr>
              <w:t>Char</w:t>
            </w:r>
          </w:p>
        </w:tc>
        <w:tc>
          <w:tcPr>
            <w:tcW w:w="970" w:type="dxa"/>
          </w:tcPr>
          <w:p w14:paraId="4659AB2C" w14:textId="0F42DBFA" w:rsidR="007B42F6" w:rsidRPr="000200C4" w:rsidRDefault="007B42F6" w:rsidP="00DF03E2">
            <w:pPr>
              <w:pStyle w:val="ListParagraph"/>
              <w:spacing w:line="360" w:lineRule="auto"/>
              <w:ind w:left="0"/>
              <w:jc w:val="both"/>
              <w:rPr>
                <w:color w:val="000000" w:themeColor="text1"/>
                <w:sz w:val="26"/>
                <w:szCs w:val="26"/>
                <w:lang w:val="vi-VN"/>
              </w:rPr>
            </w:pPr>
            <w:r w:rsidRPr="000200C4">
              <w:rPr>
                <w:color w:val="000000" w:themeColor="text1"/>
                <w:sz w:val="26"/>
                <w:szCs w:val="26"/>
                <w:lang w:val="vi-VN"/>
              </w:rPr>
              <w:t>10</w:t>
            </w:r>
          </w:p>
        </w:tc>
        <w:tc>
          <w:tcPr>
            <w:tcW w:w="1695" w:type="dxa"/>
          </w:tcPr>
          <w:p w14:paraId="79088F79" w14:textId="29C05589" w:rsidR="007B42F6" w:rsidRPr="000200C4" w:rsidRDefault="007B42F6" w:rsidP="00DF03E2">
            <w:pPr>
              <w:pStyle w:val="ListParagraph"/>
              <w:spacing w:line="360" w:lineRule="auto"/>
              <w:ind w:left="0"/>
              <w:jc w:val="both"/>
              <w:rPr>
                <w:color w:val="000000" w:themeColor="text1"/>
                <w:sz w:val="26"/>
                <w:szCs w:val="26"/>
                <w:lang w:val="vi-VN"/>
              </w:rPr>
            </w:pPr>
            <w:r w:rsidRPr="000200C4">
              <w:rPr>
                <w:color w:val="000000" w:themeColor="text1"/>
                <w:sz w:val="26"/>
                <w:szCs w:val="26"/>
                <w:lang w:val="vi-VN"/>
              </w:rPr>
              <w:t>No</w:t>
            </w:r>
          </w:p>
        </w:tc>
      </w:tr>
      <w:tr w:rsidR="000200C4" w:rsidRPr="000200C4" w14:paraId="48016CFD" w14:textId="77777777" w:rsidTr="003214F7">
        <w:tc>
          <w:tcPr>
            <w:tcW w:w="2712" w:type="dxa"/>
          </w:tcPr>
          <w:p w14:paraId="1BF39783" w14:textId="44796972" w:rsidR="007B42F6" w:rsidRPr="000200C4" w:rsidRDefault="007D5298" w:rsidP="00DF03E2">
            <w:pPr>
              <w:pStyle w:val="ListParagraph"/>
              <w:spacing w:line="360" w:lineRule="auto"/>
              <w:ind w:left="0"/>
              <w:jc w:val="both"/>
              <w:rPr>
                <w:color w:val="000000" w:themeColor="text1"/>
                <w:sz w:val="26"/>
                <w:szCs w:val="26"/>
                <w:lang w:val="vi-VN"/>
              </w:rPr>
            </w:pPr>
            <w:r w:rsidRPr="000200C4">
              <w:rPr>
                <w:color w:val="000000" w:themeColor="text1"/>
                <w:sz w:val="26"/>
                <w:szCs w:val="26"/>
              </w:rPr>
              <w:t>MatKhau</w:t>
            </w:r>
          </w:p>
        </w:tc>
        <w:tc>
          <w:tcPr>
            <w:tcW w:w="2626" w:type="dxa"/>
          </w:tcPr>
          <w:p w14:paraId="6B084412" w14:textId="059DF961" w:rsidR="007B42F6" w:rsidRPr="000200C4" w:rsidRDefault="007D5298" w:rsidP="00DF03E2">
            <w:pPr>
              <w:pStyle w:val="ListParagraph"/>
              <w:spacing w:line="360" w:lineRule="auto"/>
              <w:ind w:left="0"/>
              <w:jc w:val="both"/>
              <w:rPr>
                <w:color w:val="000000" w:themeColor="text1"/>
                <w:sz w:val="26"/>
                <w:szCs w:val="26"/>
                <w:lang w:val="vi-VN"/>
              </w:rPr>
            </w:pPr>
            <w:r w:rsidRPr="000200C4">
              <w:rPr>
                <w:color w:val="000000" w:themeColor="text1"/>
                <w:sz w:val="26"/>
                <w:szCs w:val="26"/>
              </w:rPr>
              <w:t>Mật khẩu</w:t>
            </w:r>
          </w:p>
        </w:tc>
        <w:tc>
          <w:tcPr>
            <w:tcW w:w="1374" w:type="dxa"/>
          </w:tcPr>
          <w:p w14:paraId="37284B52" w14:textId="76312005" w:rsidR="007B42F6" w:rsidRPr="000200C4" w:rsidRDefault="007D5298" w:rsidP="00DF03E2">
            <w:pPr>
              <w:pStyle w:val="ListParagraph"/>
              <w:spacing w:line="360" w:lineRule="auto"/>
              <w:ind w:left="0"/>
              <w:jc w:val="both"/>
              <w:rPr>
                <w:color w:val="000000" w:themeColor="text1"/>
                <w:sz w:val="26"/>
                <w:szCs w:val="26"/>
                <w:lang w:val="vi-VN"/>
              </w:rPr>
            </w:pPr>
            <w:r w:rsidRPr="000200C4">
              <w:rPr>
                <w:color w:val="000000" w:themeColor="text1"/>
                <w:sz w:val="26"/>
                <w:szCs w:val="26"/>
              </w:rPr>
              <w:t>Nchar</w:t>
            </w:r>
          </w:p>
        </w:tc>
        <w:tc>
          <w:tcPr>
            <w:tcW w:w="970" w:type="dxa"/>
          </w:tcPr>
          <w:p w14:paraId="1FDE481B" w14:textId="6900E588" w:rsidR="007B42F6" w:rsidRPr="000200C4" w:rsidRDefault="007D5298" w:rsidP="00DF03E2">
            <w:pPr>
              <w:pStyle w:val="ListParagraph"/>
              <w:spacing w:line="360" w:lineRule="auto"/>
              <w:ind w:left="0"/>
              <w:jc w:val="both"/>
              <w:rPr>
                <w:color w:val="000000" w:themeColor="text1"/>
                <w:sz w:val="26"/>
                <w:szCs w:val="26"/>
              </w:rPr>
            </w:pPr>
            <w:r w:rsidRPr="000200C4">
              <w:rPr>
                <w:color w:val="000000" w:themeColor="text1"/>
                <w:sz w:val="26"/>
                <w:szCs w:val="26"/>
              </w:rPr>
              <w:t>50</w:t>
            </w:r>
          </w:p>
        </w:tc>
        <w:tc>
          <w:tcPr>
            <w:tcW w:w="1695" w:type="dxa"/>
          </w:tcPr>
          <w:p w14:paraId="2D80F9F1" w14:textId="14C0F082" w:rsidR="007B42F6" w:rsidRPr="000200C4" w:rsidRDefault="007B42F6" w:rsidP="00DF03E2">
            <w:pPr>
              <w:pStyle w:val="ListParagraph"/>
              <w:spacing w:line="360" w:lineRule="auto"/>
              <w:ind w:left="0"/>
              <w:jc w:val="both"/>
              <w:rPr>
                <w:color w:val="000000" w:themeColor="text1"/>
                <w:sz w:val="26"/>
                <w:szCs w:val="26"/>
                <w:lang w:val="vi-VN"/>
              </w:rPr>
            </w:pPr>
            <w:r w:rsidRPr="000200C4">
              <w:rPr>
                <w:color w:val="000000" w:themeColor="text1"/>
                <w:sz w:val="26"/>
                <w:szCs w:val="26"/>
                <w:lang w:val="vi-VN"/>
              </w:rPr>
              <w:t>No</w:t>
            </w:r>
          </w:p>
        </w:tc>
      </w:tr>
      <w:tr w:rsidR="000200C4" w:rsidRPr="000200C4" w14:paraId="37EE2F73" w14:textId="77777777" w:rsidTr="003214F7">
        <w:tc>
          <w:tcPr>
            <w:tcW w:w="2712" w:type="dxa"/>
          </w:tcPr>
          <w:p w14:paraId="79BF08F6" w14:textId="36718932" w:rsidR="007B42F6" w:rsidRPr="000200C4" w:rsidRDefault="007D5298" w:rsidP="00DF03E2">
            <w:pPr>
              <w:pStyle w:val="ListParagraph"/>
              <w:spacing w:line="360" w:lineRule="auto"/>
              <w:ind w:left="0"/>
              <w:jc w:val="both"/>
              <w:rPr>
                <w:color w:val="000000" w:themeColor="text1"/>
                <w:sz w:val="26"/>
                <w:szCs w:val="26"/>
                <w:lang w:val="vi-VN"/>
              </w:rPr>
            </w:pPr>
            <w:r w:rsidRPr="000200C4">
              <w:rPr>
                <w:color w:val="000000" w:themeColor="text1"/>
                <w:sz w:val="26"/>
                <w:szCs w:val="26"/>
              </w:rPr>
              <w:t>TenNguoiDung</w:t>
            </w:r>
          </w:p>
        </w:tc>
        <w:tc>
          <w:tcPr>
            <w:tcW w:w="2626" w:type="dxa"/>
          </w:tcPr>
          <w:p w14:paraId="30C7CA84" w14:textId="0167540C" w:rsidR="007B42F6" w:rsidRPr="000200C4" w:rsidRDefault="007D5298" w:rsidP="00DF03E2">
            <w:pPr>
              <w:pStyle w:val="ListParagraph"/>
              <w:spacing w:line="360" w:lineRule="auto"/>
              <w:ind w:left="0"/>
              <w:jc w:val="both"/>
              <w:rPr>
                <w:color w:val="000000" w:themeColor="text1"/>
                <w:sz w:val="26"/>
                <w:szCs w:val="26"/>
                <w:lang w:val="vi-VN"/>
              </w:rPr>
            </w:pPr>
            <w:r w:rsidRPr="000200C4">
              <w:rPr>
                <w:color w:val="000000" w:themeColor="text1"/>
                <w:sz w:val="26"/>
                <w:szCs w:val="26"/>
              </w:rPr>
              <w:t>Tên người dùng</w:t>
            </w:r>
          </w:p>
        </w:tc>
        <w:tc>
          <w:tcPr>
            <w:tcW w:w="1374" w:type="dxa"/>
          </w:tcPr>
          <w:p w14:paraId="7BB0FB3F" w14:textId="0FFCE7F6" w:rsidR="007B42F6" w:rsidRPr="000200C4" w:rsidRDefault="007D5298" w:rsidP="00DF03E2">
            <w:pPr>
              <w:pStyle w:val="ListParagraph"/>
              <w:spacing w:line="360" w:lineRule="auto"/>
              <w:ind w:left="0"/>
              <w:jc w:val="both"/>
              <w:rPr>
                <w:color w:val="000000" w:themeColor="text1"/>
                <w:sz w:val="26"/>
                <w:szCs w:val="26"/>
                <w:lang w:val="vi-VN"/>
              </w:rPr>
            </w:pPr>
            <w:r w:rsidRPr="000200C4">
              <w:rPr>
                <w:color w:val="000000" w:themeColor="text1"/>
                <w:sz w:val="26"/>
                <w:szCs w:val="26"/>
              </w:rPr>
              <w:t>Varchar</w:t>
            </w:r>
          </w:p>
        </w:tc>
        <w:tc>
          <w:tcPr>
            <w:tcW w:w="970" w:type="dxa"/>
          </w:tcPr>
          <w:p w14:paraId="4FA3A329" w14:textId="07D80C8C" w:rsidR="007B42F6" w:rsidRPr="000200C4" w:rsidRDefault="007D5298" w:rsidP="00DF03E2">
            <w:pPr>
              <w:pStyle w:val="ListParagraph"/>
              <w:spacing w:line="360" w:lineRule="auto"/>
              <w:ind w:left="0"/>
              <w:jc w:val="both"/>
              <w:rPr>
                <w:color w:val="000000" w:themeColor="text1"/>
                <w:sz w:val="26"/>
                <w:szCs w:val="26"/>
              </w:rPr>
            </w:pPr>
            <w:r w:rsidRPr="000200C4">
              <w:rPr>
                <w:color w:val="000000" w:themeColor="text1"/>
                <w:sz w:val="26"/>
                <w:szCs w:val="26"/>
              </w:rPr>
              <w:t>250</w:t>
            </w:r>
          </w:p>
        </w:tc>
        <w:tc>
          <w:tcPr>
            <w:tcW w:w="1695" w:type="dxa"/>
          </w:tcPr>
          <w:p w14:paraId="53B73EB9" w14:textId="4E9160FF" w:rsidR="007B42F6" w:rsidRPr="000200C4" w:rsidRDefault="007B42F6" w:rsidP="00DF03E2">
            <w:pPr>
              <w:pStyle w:val="ListParagraph"/>
              <w:spacing w:line="360" w:lineRule="auto"/>
              <w:ind w:left="0"/>
              <w:jc w:val="both"/>
              <w:rPr>
                <w:color w:val="000000" w:themeColor="text1"/>
                <w:sz w:val="26"/>
                <w:szCs w:val="26"/>
                <w:lang w:val="vi-VN"/>
              </w:rPr>
            </w:pPr>
            <w:r w:rsidRPr="000200C4">
              <w:rPr>
                <w:color w:val="000000" w:themeColor="text1"/>
                <w:sz w:val="26"/>
                <w:szCs w:val="26"/>
                <w:lang w:val="vi-VN"/>
              </w:rPr>
              <w:t>No</w:t>
            </w:r>
          </w:p>
        </w:tc>
      </w:tr>
      <w:tr w:rsidR="000200C4" w:rsidRPr="000200C4" w14:paraId="22C45892" w14:textId="77777777" w:rsidTr="003214F7">
        <w:tc>
          <w:tcPr>
            <w:tcW w:w="2712" w:type="dxa"/>
          </w:tcPr>
          <w:p w14:paraId="3EE11CA1" w14:textId="6A516BF2" w:rsidR="007B42F6" w:rsidRPr="000200C4" w:rsidRDefault="007D5298" w:rsidP="00DF03E2">
            <w:pPr>
              <w:pStyle w:val="ListParagraph"/>
              <w:spacing w:line="360" w:lineRule="auto"/>
              <w:ind w:left="0"/>
              <w:jc w:val="both"/>
              <w:rPr>
                <w:color w:val="000000" w:themeColor="text1"/>
                <w:sz w:val="26"/>
                <w:szCs w:val="26"/>
              </w:rPr>
            </w:pPr>
            <w:r w:rsidRPr="000200C4">
              <w:rPr>
                <w:color w:val="000000" w:themeColor="text1"/>
                <w:sz w:val="26"/>
                <w:szCs w:val="26"/>
              </w:rPr>
              <w:t>SDT</w:t>
            </w:r>
          </w:p>
        </w:tc>
        <w:tc>
          <w:tcPr>
            <w:tcW w:w="2626" w:type="dxa"/>
          </w:tcPr>
          <w:p w14:paraId="5D141C6F" w14:textId="30B2DD46" w:rsidR="007B42F6" w:rsidRPr="000200C4" w:rsidRDefault="007D5298" w:rsidP="00DF03E2">
            <w:pPr>
              <w:pStyle w:val="ListParagraph"/>
              <w:spacing w:line="360" w:lineRule="auto"/>
              <w:ind w:left="0"/>
              <w:jc w:val="both"/>
              <w:rPr>
                <w:color w:val="000000" w:themeColor="text1"/>
                <w:sz w:val="26"/>
                <w:szCs w:val="26"/>
              </w:rPr>
            </w:pPr>
            <w:r w:rsidRPr="000200C4">
              <w:rPr>
                <w:color w:val="000000" w:themeColor="text1"/>
                <w:sz w:val="26"/>
                <w:szCs w:val="26"/>
              </w:rPr>
              <w:t>Số điện thoại</w:t>
            </w:r>
          </w:p>
        </w:tc>
        <w:tc>
          <w:tcPr>
            <w:tcW w:w="1374" w:type="dxa"/>
          </w:tcPr>
          <w:p w14:paraId="6793C742" w14:textId="216A1ADB" w:rsidR="007B42F6" w:rsidRPr="000200C4" w:rsidRDefault="007D5298" w:rsidP="00DF03E2">
            <w:pPr>
              <w:pStyle w:val="ListParagraph"/>
              <w:spacing w:line="360" w:lineRule="auto"/>
              <w:ind w:left="0"/>
              <w:jc w:val="both"/>
              <w:rPr>
                <w:color w:val="000000" w:themeColor="text1"/>
                <w:sz w:val="26"/>
                <w:szCs w:val="26"/>
              </w:rPr>
            </w:pPr>
            <w:r w:rsidRPr="000200C4">
              <w:rPr>
                <w:color w:val="000000" w:themeColor="text1"/>
                <w:sz w:val="26"/>
                <w:szCs w:val="26"/>
              </w:rPr>
              <w:t>Number</w:t>
            </w:r>
          </w:p>
        </w:tc>
        <w:tc>
          <w:tcPr>
            <w:tcW w:w="970" w:type="dxa"/>
          </w:tcPr>
          <w:p w14:paraId="2B500F43" w14:textId="7E95136E" w:rsidR="007B42F6" w:rsidRPr="000200C4" w:rsidRDefault="007B42F6" w:rsidP="00DF03E2">
            <w:pPr>
              <w:pStyle w:val="ListParagraph"/>
              <w:spacing w:line="360" w:lineRule="auto"/>
              <w:ind w:left="0"/>
              <w:jc w:val="both"/>
              <w:rPr>
                <w:color w:val="000000" w:themeColor="text1"/>
                <w:sz w:val="26"/>
                <w:szCs w:val="26"/>
              </w:rPr>
            </w:pPr>
          </w:p>
        </w:tc>
        <w:tc>
          <w:tcPr>
            <w:tcW w:w="1695" w:type="dxa"/>
          </w:tcPr>
          <w:p w14:paraId="3966407A" w14:textId="75C61CCA" w:rsidR="007B42F6" w:rsidRPr="000200C4" w:rsidRDefault="007B42F6" w:rsidP="00DF03E2">
            <w:pPr>
              <w:pStyle w:val="ListParagraph"/>
              <w:spacing w:line="360" w:lineRule="auto"/>
              <w:ind w:left="0"/>
              <w:jc w:val="both"/>
              <w:rPr>
                <w:color w:val="000000" w:themeColor="text1"/>
                <w:sz w:val="26"/>
                <w:szCs w:val="26"/>
              </w:rPr>
            </w:pPr>
            <w:r w:rsidRPr="000200C4">
              <w:rPr>
                <w:color w:val="000000" w:themeColor="text1"/>
                <w:sz w:val="26"/>
                <w:szCs w:val="26"/>
              </w:rPr>
              <w:t>No</w:t>
            </w:r>
          </w:p>
        </w:tc>
      </w:tr>
      <w:tr w:rsidR="00DF03E2" w:rsidRPr="000200C4" w14:paraId="3EEBA07C" w14:textId="77777777" w:rsidTr="003214F7">
        <w:tc>
          <w:tcPr>
            <w:tcW w:w="2712" w:type="dxa"/>
          </w:tcPr>
          <w:p w14:paraId="05BE5AFA" w14:textId="5A5E4572" w:rsidR="007B42F6" w:rsidRPr="000200C4" w:rsidRDefault="007D5298" w:rsidP="00DF03E2">
            <w:pPr>
              <w:pStyle w:val="ListParagraph"/>
              <w:spacing w:line="360" w:lineRule="auto"/>
              <w:ind w:left="0"/>
              <w:jc w:val="both"/>
              <w:rPr>
                <w:color w:val="000000" w:themeColor="text1"/>
                <w:sz w:val="26"/>
                <w:szCs w:val="26"/>
              </w:rPr>
            </w:pPr>
            <w:r w:rsidRPr="000200C4">
              <w:rPr>
                <w:color w:val="000000" w:themeColor="text1"/>
                <w:sz w:val="26"/>
                <w:szCs w:val="26"/>
              </w:rPr>
              <w:t>QuyenSoHuu</w:t>
            </w:r>
          </w:p>
        </w:tc>
        <w:tc>
          <w:tcPr>
            <w:tcW w:w="2626" w:type="dxa"/>
          </w:tcPr>
          <w:p w14:paraId="72B4D699" w14:textId="784C45B5" w:rsidR="007B42F6" w:rsidRPr="000200C4" w:rsidRDefault="007D5298" w:rsidP="00DF03E2">
            <w:pPr>
              <w:pStyle w:val="ListParagraph"/>
              <w:spacing w:line="360" w:lineRule="auto"/>
              <w:ind w:left="0"/>
              <w:jc w:val="both"/>
              <w:rPr>
                <w:color w:val="000000" w:themeColor="text1"/>
                <w:sz w:val="26"/>
                <w:szCs w:val="26"/>
              </w:rPr>
            </w:pPr>
            <w:r w:rsidRPr="000200C4">
              <w:rPr>
                <w:color w:val="000000" w:themeColor="text1"/>
                <w:sz w:val="26"/>
                <w:szCs w:val="26"/>
              </w:rPr>
              <w:t>Quyền sỡ hữu</w:t>
            </w:r>
          </w:p>
        </w:tc>
        <w:tc>
          <w:tcPr>
            <w:tcW w:w="1374" w:type="dxa"/>
          </w:tcPr>
          <w:p w14:paraId="1E99AB1D" w14:textId="00F8F4AC" w:rsidR="007B42F6" w:rsidRPr="000200C4" w:rsidRDefault="007D5298" w:rsidP="00DF03E2">
            <w:pPr>
              <w:pStyle w:val="ListParagraph"/>
              <w:spacing w:line="360" w:lineRule="auto"/>
              <w:ind w:left="0"/>
              <w:jc w:val="both"/>
              <w:rPr>
                <w:color w:val="000000" w:themeColor="text1"/>
                <w:sz w:val="26"/>
                <w:szCs w:val="26"/>
              </w:rPr>
            </w:pPr>
            <w:r w:rsidRPr="000200C4">
              <w:rPr>
                <w:color w:val="000000" w:themeColor="text1"/>
                <w:sz w:val="26"/>
                <w:szCs w:val="26"/>
              </w:rPr>
              <w:t>Varchar</w:t>
            </w:r>
          </w:p>
        </w:tc>
        <w:tc>
          <w:tcPr>
            <w:tcW w:w="970" w:type="dxa"/>
          </w:tcPr>
          <w:p w14:paraId="08463102" w14:textId="284EC5CF" w:rsidR="007B42F6" w:rsidRPr="000200C4" w:rsidRDefault="007D5298" w:rsidP="00DF03E2">
            <w:pPr>
              <w:pStyle w:val="ListParagraph"/>
              <w:spacing w:line="360" w:lineRule="auto"/>
              <w:ind w:left="0"/>
              <w:jc w:val="both"/>
              <w:rPr>
                <w:color w:val="000000" w:themeColor="text1"/>
                <w:sz w:val="26"/>
                <w:szCs w:val="26"/>
              </w:rPr>
            </w:pPr>
            <w:r w:rsidRPr="000200C4">
              <w:rPr>
                <w:color w:val="000000" w:themeColor="text1"/>
                <w:sz w:val="26"/>
                <w:szCs w:val="26"/>
              </w:rPr>
              <w:t>250</w:t>
            </w:r>
          </w:p>
        </w:tc>
        <w:tc>
          <w:tcPr>
            <w:tcW w:w="1695" w:type="dxa"/>
          </w:tcPr>
          <w:p w14:paraId="07D2D96B" w14:textId="21FD378B" w:rsidR="007B42F6" w:rsidRPr="000200C4" w:rsidRDefault="007B42F6" w:rsidP="00DF03E2">
            <w:pPr>
              <w:pStyle w:val="ListParagraph"/>
              <w:spacing w:line="360" w:lineRule="auto"/>
              <w:ind w:left="0"/>
              <w:jc w:val="both"/>
              <w:rPr>
                <w:color w:val="000000" w:themeColor="text1"/>
                <w:sz w:val="26"/>
                <w:szCs w:val="26"/>
              </w:rPr>
            </w:pPr>
            <w:r w:rsidRPr="000200C4">
              <w:rPr>
                <w:color w:val="000000" w:themeColor="text1"/>
                <w:sz w:val="26"/>
                <w:szCs w:val="26"/>
              </w:rPr>
              <w:t>No</w:t>
            </w:r>
          </w:p>
        </w:tc>
      </w:tr>
    </w:tbl>
    <w:p w14:paraId="479F2C5D" w14:textId="2DF32674" w:rsidR="00DC6F21" w:rsidRPr="000200C4" w:rsidRDefault="00DC6F21" w:rsidP="00DF03E2">
      <w:pPr>
        <w:spacing w:line="360" w:lineRule="auto"/>
        <w:jc w:val="both"/>
        <w:rPr>
          <w:color w:val="000000" w:themeColor="text1"/>
          <w:sz w:val="26"/>
          <w:szCs w:val="26"/>
          <w:lang w:val="vi-VN"/>
        </w:rPr>
      </w:pPr>
    </w:p>
    <w:p w14:paraId="5E6047F9" w14:textId="614C188D" w:rsidR="002B07A8" w:rsidRPr="003214F7" w:rsidRDefault="002B07A8" w:rsidP="003214F7">
      <w:pPr>
        <w:pStyle w:val="3"/>
        <w:numPr>
          <w:ilvl w:val="0"/>
          <w:numId w:val="28"/>
        </w:numPr>
        <w:ind w:left="630" w:hanging="270"/>
        <w:jc w:val="both"/>
        <w:rPr>
          <w:b w:val="0"/>
          <w:bCs/>
          <w:color w:val="000000" w:themeColor="text1"/>
        </w:rPr>
      </w:pPr>
      <w:r w:rsidRPr="000200C4">
        <w:rPr>
          <w:b w:val="0"/>
          <w:bCs/>
          <w:color w:val="000000" w:themeColor="text1"/>
          <w:lang w:val="vi-VN"/>
        </w:rPr>
        <w:t xml:space="preserve">Tên bảng: </w:t>
      </w:r>
      <w:r w:rsidR="00A967E8" w:rsidRPr="003214F7">
        <w:rPr>
          <w:b w:val="0"/>
          <w:bCs/>
          <w:color w:val="000000" w:themeColor="text1"/>
        </w:rPr>
        <w:t>Quyền sở hữu</w:t>
      </w:r>
      <w:r w:rsidR="00D8040F" w:rsidRPr="003214F7">
        <w:rPr>
          <w:b w:val="0"/>
          <w:bCs/>
          <w:color w:val="000000" w:themeColor="text1"/>
        </w:rPr>
        <w:t>.</w:t>
      </w:r>
    </w:p>
    <w:p w14:paraId="2EB60003" w14:textId="2FA7184D" w:rsidR="002B07A8" w:rsidRPr="003214F7" w:rsidRDefault="002B07A8" w:rsidP="003214F7">
      <w:pPr>
        <w:pStyle w:val="3"/>
        <w:numPr>
          <w:ilvl w:val="0"/>
          <w:numId w:val="28"/>
        </w:numPr>
        <w:ind w:left="630" w:hanging="270"/>
        <w:jc w:val="both"/>
        <w:rPr>
          <w:b w:val="0"/>
          <w:bCs/>
          <w:color w:val="000000" w:themeColor="text1"/>
        </w:rPr>
      </w:pPr>
      <w:r w:rsidRPr="003214F7">
        <w:rPr>
          <w:b w:val="0"/>
          <w:bCs/>
          <w:color w:val="000000" w:themeColor="text1"/>
        </w:rPr>
        <w:t xml:space="preserve">Mục đích: </w:t>
      </w:r>
      <w:r w:rsidR="00ED59BB" w:rsidRPr="003214F7">
        <w:rPr>
          <w:b w:val="0"/>
          <w:bCs/>
          <w:color w:val="000000" w:themeColor="text1"/>
        </w:rPr>
        <w:t>Người quản trị phân quyền</w:t>
      </w:r>
      <w:r w:rsidR="00D8040F" w:rsidRPr="003214F7">
        <w:rPr>
          <w:b w:val="0"/>
          <w:bCs/>
          <w:color w:val="000000" w:themeColor="text1"/>
        </w:rPr>
        <w:t>.</w:t>
      </w:r>
    </w:p>
    <w:p w14:paraId="4075C09B" w14:textId="58A901E4" w:rsidR="00AB7E9C" w:rsidRPr="000200C4" w:rsidRDefault="00AB7E9C" w:rsidP="00DF03E2">
      <w:pPr>
        <w:pStyle w:val="ListParagraph"/>
        <w:spacing w:line="360" w:lineRule="auto"/>
        <w:ind w:left="0"/>
        <w:jc w:val="center"/>
        <w:rPr>
          <w:b/>
          <w:color w:val="000000" w:themeColor="text1"/>
          <w:sz w:val="26"/>
          <w:szCs w:val="26"/>
        </w:rPr>
      </w:pPr>
      <w:bookmarkStart w:id="21" w:name="_Toc62497161"/>
      <w:r w:rsidRPr="000200C4">
        <w:rPr>
          <w:color w:val="000000" w:themeColor="text1"/>
          <w:sz w:val="26"/>
          <w:szCs w:val="26"/>
          <w:lang w:val="vi-VN"/>
        </w:rPr>
        <w:t xml:space="preserve">Bảng 7: </w:t>
      </w:r>
      <w:r w:rsidR="00A967E8" w:rsidRPr="000200C4">
        <w:rPr>
          <w:b/>
          <w:color w:val="000000" w:themeColor="text1"/>
          <w:sz w:val="26"/>
          <w:szCs w:val="26"/>
        </w:rPr>
        <w:t>QUYỀN SỞ HỮU</w:t>
      </w:r>
      <w:bookmarkEnd w:id="21"/>
    </w:p>
    <w:tbl>
      <w:tblPr>
        <w:tblStyle w:val="TableGrid"/>
        <w:tblW w:w="0" w:type="auto"/>
        <w:tblInd w:w="18" w:type="dxa"/>
        <w:tblLook w:val="04A0" w:firstRow="1" w:lastRow="0" w:firstColumn="1" w:lastColumn="0" w:noHBand="0" w:noVBand="1"/>
      </w:tblPr>
      <w:tblGrid>
        <w:gridCol w:w="2712"/>
        <w:gridCol w:w="2626"/>
        <w:gridCol w:w="1386"/>
        <w:gridCol w:w="970"/>
        <w:gridCol w:w="1695"/>
      </w:tblGrid>
      <w:tr w:rsidR="000200C4" w:rsidRPr="000200C4" w14:paraId="3CCF88DA" w14:textId="77777777" w:rsidTr="003214F7">
        <w:tc>
          <w:tcPr>
            <w:tcW w:w="2712" w:type="dxa"/>
          </w:tcPr>
          <w:p w14:paraId="006AC577" w14:textId="77777777" w:rsidR="00AB7E9C" w:rsidRPr="000200C4" w:rsidRDefault="00AB7E9C" w:rsidP="00DF03E2">
            <w:pPr>
              <w:pStyle w:val="ListParagraph"/>
              <w:spacing w:line="360" w:lineRule="auto"/>
              <w:ind w:left="0"/>
              <w:jc w:val="both"/>
              <w:rPr>
                <w:b/>
                <w:color w:val="000000" w:themeColor="text1"/>
                <w:sz w:val="26"/>
                <w:szCs w:val="26"/>
                <w:lang w:val="vi-VN"/>
              </w:rPr>
            </w:pPr>
            <w:r w:rsidRPr="000200C4">
              <w:rPr>
                <w:b/>
                <w:color w:val="000000" w:themeColor="text1"/>
                <w:sz w:val="26"/>
                <w:szCs w:val="26"/>
                <w:lang w:val="vi-VN"/>
              </w:rPr>
              <w:t>Fields</w:t>
            </w:r>
          </w:p>
        </w:tc>
        <w:tc>
          <w:tcPr>
            <w:tcW w:w="2626" w:type="dxa"/>
          </w:tcPr>
          <w:p w14:paraId="1B2620D4" w14:textId="77777777" w:rsidR="00AB7E9C" w:rsidRPr="000200C4" w:rsidRDefault="00AB7E9C" w:rsidP="00DF03E2">
            <w:pPr>
              <w:pStyle w:val="ListParagraph"/>
              <w:spacing w:line="360" w:lineRule="auto"/>
              <w:ind w:left="0"/>
              <w:jc w:val="both"/>
              <w:rPr>
                <w:b/>
                <w:color w:val="000000" w:themeColor="text1"/>
                <w:sz w:val="26"/>
                <w:szCs w:val="26"/>
                <w:lang w:val="vi-VN"/>
              </w:rPr>
            </w:pPr>
            <w:r w:rsidRPr="000200C4">
              <w:rPr>
                <w:b/>
                <w:color w:val="000000" w:themeColor="text1"/>
                <w:sz w:val="26"/>
                <w:szCs w:val="26"/>
                <w:lang w:val="vi-VN"/>
              </w:rPr>
              <w:t>Description</w:t>
            </w:r>
          </w:p>
        </w:tc>
        <w:tc>
          <w:tcPr>
            <w:tcW w:w="1386" w:type="dxa"/>
          </w:tcPr>
          <w:p w14:paraId="20C61A25" w14:textId="77777777" w:rsidR="00AB7E9C" w:rsidRPr="000200C4" w:rsidRDefault="00AB7E9C" w:rsidP="00DF03E2">
            <w:pPr>
              <w:pStyle w:val="ListParagraph"/>
              <w:spacing w:line="360" w:lineRule="auto"/>
              <w:ind w:left="0"/>
              <w:jc w:val="both"/>
              <w:rPr>
                <w:b/>
                <w:color w:val="000000" w:themeColor="text1"/>
                <w:sz w:val="26"/>
                <w:szCs w:val="26"/>
                <w:lang w:val="vi-VN"/>
              </w:rPr>
            </w:pPr>
            <w:r w:rsidRPr="000200C4">
              <w:rPr>
                <w:b/>
                <w:color w:val="000000" w:themeColor="text1"/>
                <w:sz w:val="26"/>
                <w:szCs w:val="26"/>
                <w:lang w:val="vi-VN"/>
              </w:rPr>
              <w:t>Data Type</w:t>
            </w:r>
          </w:p>
        </w:tc>
        <w:tc>
          <w:tcPr>
            <w:tcW w:w="970" w:type="dxa"/>
          </w:tcPr>
          <w:p w14:paraId="6AE5B419" w14:textId="77777777" w:rsidR="00AB7E9C" w:rsidRPr="000200C4" w:rsidRDefault="00AB7E9C" w:rsidP="00DF03E2">
            <w:pPr>
              <w:pStyle w:val="ListParagraph"/>
              <w:spacing w:line="360" w:lineRule="auto"/>
              <w:ind w:left="0"/>
              <w:jc w:val="both"/>
              <w:rPr>
                <w:b/>
                <w:color w:val="000000" w:themeColor="text1"/>
                <w:sz w:val="26"/>
                <w:szCs w:val="26"/>
                <w:lang w:val="vi-VN"/>
              </w:rPr>
            </w:pPr>
            <w:r w:rsidRPr="000200C4">
              <w:rPr>
                <w:b/>
                <w:color w:val="000000" w:themeColor="text1"/>
                <w:sz w:val="26"/>
                <w:szCs w:val="26"/>
                <w:lang w:val="vi-VN"/>
              </w:rPr>
              <w:t>Size</w:t>
            </w:r>
          </w:p>
        </w:tc>
        <w:tc>
          <w:tcPr>
            <w:tcW w:w="1695" w:type="dxa"/>
          </w:tcPr>
          <w:p w14:paraId="093B238D" w14:textId="77777777" w:rsidR="00AB7E9C" w:rsidRPr="000200C4" w:rsidRDefault="00AB7E9C" w:rsidP="00DF03E2">
            <w:pPr>
              <w:pStyle w:val="ListParagraph"/>
              <w:spacing w:line="360" w:lineRule="auto"/>
              <w:ind w:left="0"/>
              <w:jc w:val="both"/>
              <w:rPr>
                <w:b/>
                <w:color w:val="000000" w:themeColor="text1"/>
                <w:sz w:val="26"/>
                <w:szCs w:val="26"/>
                <w:lang w:val="vi-VN"/>
              </w:rPr>
            </w:pPr>
            <w:r w:rsidRPr="000200C4">
              <w:rPr>
                <w:b/>
                <w:color w:val="000000" w:themeColor="text1"/>
                <w:sz w:val="26"/>
                <w:szCs w:val="26"/>
                <w:lang w:val="vi-VN"/>
              </w:rPr>
              <w:t>Allow Nulls</w:t>
            </w:r>
          </w:p>
        </w:tc>
      </w:tr>
      <w:tr w:rsidR="000200C4" w:rsidRPr="000200C4" w14:paraId="4FBD8502" w14:textId="77777777" w:rsidTr="003214F7">
        <w:tc>
          <w:tcPr>
            <w:tcW w:w="2712" w:type="dxa"/>
          </w:tcPr>
          <w:p w14:paraId="00C1E89E" w14:textId="53964BCE" w:rsidR="00AB7E9C" w:rsidRPr="000200C4" w:rsidRDefault="00A03EFF" w:rsidP="00DF03E2">
            <w:pPr>
              <w:pStyle w:val="ListParagraph"/>
              <w:spacing w:line="360" w:lineRule="auto"/>
              <w:ind w:left="0"/>
              <w:jc w:val="both"/>
              <w:rPr>
                <w:color w:val="000000" w:themeColor="text1"/>
                <w:sz w:val="26"/>
                <w:szCs w:val="26"/>
              </w:rPr>
            </w:pPr>
            <w:r w:rsidRPr="000200C4">
              <w:rPr>
                <w:color w:val="000000" w:themeColor="text1"/>
                <w:sz w:val="26"/>
                <w:szCs w:val="26"/>
              </w:rPr>
              <w:t>maQSH</w:t>
            </w:r>
          </w:p>
        </w:tc>
        <w:tc>
          <w:tcPr>
            <w:tcW w:w="2626" w:type="dxa"/>
          </w:tcPr>
          <w:p w14:paraId="2A05AB93" w14:textId="28012C99" w:rsidR="00AB7E9C" w:rsidRPr="000200C4" w:rsidRDefault="00A03EFF" w:rsidP="00DF03E2">
            <w:pPr>
              <w:pStyle w:val="ListParagraph"/>
              <w:spacing w:line="360" w:lineRule="auto"/>
              <w:ind w:left="0"/>
              <w:jc w:val="both"/>
              <w:rPr>
                <w:color w:val="000000" w:themeColor="text1"/>
                <w:sz w:val="26"/>
                <w:szCs w:val="26"/>
              </w:rPr>
            </w:pPr>
            <w:r w:rsidRPr="000200C4">
              <w:rPr>
                <w:color w:val="000000" w:themeColor="text1"/>
                <w:sz w:val="26"/>
                <w:szCs w:val="26"/>
              </w:rPr>
              <w:t>Mã quyền sở hữu</w:t>
            </w:r>
          </w:p>
        </w:tc>
        <w:tc>
          <w:tcPr>
            <w:tcW w:w="1386" w:type="dxa"/>
          </w:tcPr>
          <w:p w14:paraId="3693E665" w14:textId="136D931E" w:rsidR="00AB7E9C" w:rsidRPr="000200C4" w:rsidRDefault="00A03EFF" w:rsidP="00DF03E2">
            <w:pPr>
              <w:pStyle w:val="ListParagraph"/>
              <w:spacing w:line="360" w:lineRule="auto"/>
              <w:ind w:left="0"/>
              <w:jc w:val="both"/>
              <w:rPr>
                <w:color w:val="000000" w:themeColor="text1"/>
                <w:sz w:val="26"/>
                <w:szCs w:val="26"/>
              </w:rPr>
            </w:pPr>
            <w:r w:rsidRPr="000200C4">
              <w:rPr>
                <w:color w:val="000000" w:themeColor="text1"/>
                <w:sz w:val="26"/>
                <w:szCs w:val="26"/>
              </w:rPr>
              <w:t>Char</w:t>
            </w:r>
          </w:p>
        </w:tc>
        <w:tc>
          <w:tcPr>
            <w:tcW w:w="970" w:type="dxa"/>
          </w:tcPr>
          <w:p w14:paraId="62FA7450" w14:textId="77777777" w:rsidR="00AB7E9C" w:rsidRPr="000200C4" w:rsidRDefault="00AB7E9C" w:rsidP="00DF03E2">
            <w:pPr>
              <w:pStyle w:val="ListParagraph"/>
              <w:spacing w:line="360" w:lineRule="auto"/>
              <w:ind w:left="0"/>
              <w:jc w:val="both"/>
              <w:rPr>
                <w:color w:val="000000" w:themeColor="text1"/>
                <w:sz w:val="26"/>
                <w:szCs w:val="26"/>
                <w:lang w:val="vi-VN"/>
              </w:rPr>
            </w:pPr>
            <w:r w:rsidRPr="000200C4">
              <w:rPr>
                <w:color w:val="000000" w:themeColor="text1"/>
                <w:sz w:val="26"/>
                <w:szCs w:val="26"/>
                <w:lang w:val="vi-VN"/>
              </w:rPr>
              <w:t>10</w:t>
            </w:r>
          </w:p>
        </w:tc>
        <w:tc>
          <w:tcPr>
            <w:tcW w:w="1695" w:type="dxa"/>
          </w:tcPr>
          <w:p w14:paraId="3D4D0B76" w14:textId="77777777" w:rsidR="00AB7E9C" w:rsidRPr="000200C4" w:rsidRDefault="00AB7E9C" w:rsidP="00DF03E2">
            <w:pPr>
              <w:pStyle w:val="ListParagraph"/>
              <w:spacing w:line="360" w:lineRule="auto"/>
              <w:ind w:left="0"/>
              <w:jc w:val="both"/>
              <w:rPr>
                <w:color w:val="000000" w:themeColor="text1"/>
                <w:sz w:val="26"/>
                <w:szCs w:val="26"/>
                <w:lang w:val="vi-VN"/>
              </w:rPr>
            </w:pPr>
            <w:r w:rsidRPr="000200C4">
              <w:rPr>
                <w:color w:val="000000" w:themeColor="text1"/>
                <w:sz w:val="26"/>
                <w:szCs w:val="26"/>
                <w:lang w:val="vi-VN"/>
              </w:rPr>
              <w:t>No</w:t>
            </w:r>
          </w:p>
        </w:tc>
      </w:tr>
      <w:tr w:rsidR="00DF03E2" w:rsidRPr="000200C4" w14:paraId="61B6535C" w14:textId="77777777" w:rsidTr="003214F7">
        <w:tc>
          <w:tcPr>
            <w:tcW w:w="2712" w:type="dxa"/>
          </w:tcPr>
          <w:p w14:paraId="34A48115" w14:textId="518EE0C2" w:rsidR="00AB7E9C" w:rsidRPr="000200C4" w:rsidRDefault="00A03EFF" w:rsidP="00DF03E2">
            <w:pPr>
              <w:pStyle w:val="ListParagraph"/>
              <w:spacing w:line="360" w:lineRule="auto"/>
              <w:ind w:left="0"/>
              <w:jc w:val="both"/>
              <w:rPr>
                <w:color w:val="000000" w:themeColor="text1"/>
                <w:sz w:val="26"/>
                <w:szCs w:val="26"/>
              </w:rPr>
            </w:pPr>
            <w:r w:rsidRPr="000200C4">
              <w:rPr>
                <w:color w:val="000000" w:themeColor="text1"/>
                <w:sz w:val="26"/>
                <w:szCs w:val="26"/>
              </w:rPr>
              <w:t>TenQSH</w:t>
            </w:r>
          </w:p>
        </w:tc>
        <w:tc>
          <w:tcPr>
            <w:tcW w:w="2626" w:type="dxa"/>
          </w:tcPr>
          <w:p w14:paraId="25F8D6ED" w14:textId="7ACD349A" w:rsidR="00AB7E9C" w:rsidRPr="000200C4" w:rsidRDefault="00A03EFF" w:rsidP="00DF03E2">
            <w:pPr>
              <w:pStyle w:val="ListParagraph"/>
              <w:spacing w:line="360" w:lineRule="auto"/>
              <w:ind w:left="0"/>
              <w:jc w:val="both"/>
              <w:rPr>
                <w:color w:val="000000" w:themeColor="text1"/>
                <w:sz w:val="26"/>
                <w:szCs w:val="26"/>
              </w:rPr>
            </w:pPr>
            <w:r w:rsidRPr="000200C4">
              <w:rPr>
                <w:color w:val="000000" w:themeColor="text1"/>
                <w:sz w:val="26"/>
                <w:szCs w:val="26"/>
              </w:rPr>
              <w:t>Tên quyền sở hữu</w:t>
            </w:r>
          </w:p>
        </w:tc>
        <w:tc>
          <w:tcPr>
            <w:tcW w:w="1386" w:type="dxa"/>
          </w:tcPr>
          <w:p w14:paraId="565A02D6" w14:textId="7902368E" w:rsidR="00AB7E9C" w:rsidRPr="000200C4" w:rsidRDefault="00A03EFF" w:rsidP="00DF03E2">
            <w:pPr>
              <w:pStyle w:val="ListParagraph"/>
              <w:spacing w:line="360" w:lineRule="auto"/>
              <w:ind w:left="0"/>
              <w:jc w:val="both"/>
              <w:rPr>
                <w:color w:val="000000" w:themeColor="text1"/>
                <w:sz w:val="26"/>
                <w:szCs w:val="26"/>
              </w:rPr>
            </w:pPr>
            <w:r w:rsidRPr="000200C4">
              <w:rPr>
                <w:color w:val="000000" w:themeColor="text1"/>
                <w:sz w:val="26"/>
                <w:szCs w:val="26"/>
              </w:rPr>
              <w:t>Varchar</w:t>
            </w:r>
          </w:p>
        </w:tc>
        <w:tc>
          <w:tcPr>
            <w:tcW w:w="970" w:type="dxa"/>
          </w:tcPr>
          <w:p w14:paraId="562BA32F" w14:textId="3B9BB4F2" w:rsidR="00AB7E9C" w:rsidRPr="000200C4" w:rsidRDefault="00A03EFF" w:rsidP="00DF03E2">
            <w:pPr>
              <w:pStyle w:val="ListParagraph"/>
              <w:spacing w:line="360" w:lineRule="auto"/>
              <w:ind w:left="0"/>
              <w:jc w:val="both"/>
              <w:rPr>
                <w:color w:val="000000" w:themeColor="text1"/>
                <w:sz w:val="26"/>
                <w:szCs w:val="26"/>
              </w:rPr>
            </w:pPr>
            <w:r w:rsidRPr="000200C4">
              <w:rPr>
                <w:color w:val="000000" w:themeColor="text1"/>
                <w:sz w:val="26"/>
                <w:szCs w:val="26"/>
              </w:rPr>
              <w:t>250</w:t>
            </w:r>
          </w:p>
        </w:tc>
        <w:tc>
          <w:tcPr>
            <w:tcW w:w="1695" w:type="dxa"/>
          </w:tcPr>
          <w:p w14:paraId="63201AF0" w14:textId="77777777" w:rsidR="00AB7E9C" w:rsidRPr="000200C4" w:rsidRDefault="00AB7E9C" w:rsidP="00DF03E2">
            <w:pPr>
              <w:pStyle w:val="ListParagraph"/>
              <w:spacing w:line="360" w:lineRule="auto"/>
              <w:ind w:left="0"/>
              <w:jc w:val="both"/>
              <w:rPr>
                <w:color w:val="000000" w:themeColor="text1"/>
                <w:sz w:val="26"/>
                <w:szCs w:val="26"/>
                <w:lang w:val="vi-VN"/>
              </w:rPr>
            </w:pPr>
            <w:r w:rsidRPr="000200C4">
              <w:rPr>
                <w:color w:val="000000" w:themeColor="text1"/>
                <w:sz w:val="26"/>
                <w:szCs w:val="26"/>
                <w:lang w:val="vi-VN"/>
              </w:rPr>
              <w:t>No</w:t>
            </w:r>
          </w:p>
        </w:tc>
      </w:tr>
    </w:tbl>
    <w:p w14:paraId="433330D0" w14:textId="58D95739" w:rsidR="00B81502" w:rsidRPr="000200C4" w:rsidRDefault="00B81502" w:rsidP="00DF03E2">
      <w:pPr>
        <w:pStyle w:val="3"/>
        <w:numPr>
          <w:ilvl w:val="0"/>
          <w:numId w:val="0"/>
        </w:numPr>
        <w:jc w:val="both"/>
        <w:rPr>
          <w:b w:val="0"/>
          <w:bCs/>
          <w:color w:val="000000" w:themeColor="text1"/>
        </w:rPr>
      </w:pPr>
    </w:p>
    <w:p w14:paraId="24F41953" w14:textId="4D865F16" w:rsidR="00B81502" w:rsidRPr="000200C4" w:rsidRDefault="00B81502" w:rsidP="00DF03E2">
      <w:pPr>
        <w:pStyle w:val="3"/>
        <w:numPr>
          <w:ilvl w:val="0"/>
          <w:numId w:val="0"/>
        </w:numPr>
        <w:ind w:hanging="432"/>
        <w:jc w:val="both"/>
        <w:rPr>
          <w:b w:val="0"/>
          <w:bCs/>
          <w:color w:val="000000" w:themeColor="text1"/>
        </w:rPr>
      </w:pPr>
    </w:p>
    <w:p w14:paraId="36FAAAEE" w14:textId="3CE0B570" w:rsidR="00B81502" w:rsidRPr="000200C4" w:rsidRDefault="00B81502" w:rsidP="00DF03E2">
      <w:pPr>
        <w:pStyle w:val="3"/>
        <w:numPr>
          <w:ilvl w:val="0"/>
          <w:numId w:val="0"/>
        </w:numPr>
        <w:ind w:hanging="432"/>
        <w:jc w:val="both"/>
        <w:rPr>
          <w:b w:val="0"/>
          <w:bCs/>
          <w:color w:val="000000" w:themeColor="text1"/>
        </w:rPr>
      </w:pPr>
    </w:p>
    <w:p w14:paraId="139D65ED" w14:textId="73D0ABB9" w:rsidR="00B81502" w:rsidRPr="000200C4" w:rsidRDefault="00B81502" w:rsidP="00DF03E2">
      <w:pPr>
        <w:pStyle w:val="3"/>
        <w:numPr>
          <w:ilvl w:val="0"/>
          <w:numId w:val="0"/>
        </w:numPr>
        <w:ind w:hanging="432"/>
        <w:jc w:val="both"/>
        <w:rPr>
          <w:b w:val="0"/>
          <w:bCs/>
          <w:color w:val="000000" w:themeColor="text1"/>
        </w:rPr>
      </w:pPr>
    </w:p>
    <w:p w14:paraId="2758CCB9" w14:textId="3A4C07E9" w:rsidR="00B81502" w:rsidRPr="000200C4" w:rsidRDefault="00B81502" w:rsidP="00DF03E2">
      <w:pPr>
        <w:pStyle w:val="3"/>
        <w:numPr>
          <w:ilvl w:val="0"/>
          <w:numId w:val="0"/>
        </w:numPr>
        <w:ind w:hanging="432"/>
        <w:jc w:val="both"/>
        <w:rPr>
          <w:b w:val="0"/>
          <w:bCs/>
          <w:color w:val="000000" w:themeColor="text1"/>
        </w:rPr>
      </w:pPr>
    </w:p>
    <w:p w14:paraId="11D84E10" w14:textId="4209B52B" w:rsidR="00B81502" w:rsidRPr="000200C4" w:rsidRDefault="00B81502" w:rsidP="00DF03E2">
      <w:pPr>
        <w:pStyle w:val="3"/>
        <w:numPr>
          <w:ilvl w:val="0"/>
          <w:numId w:val="0"/>
        </w:numPr>
        <w:ind w:hanging="432"/>
        <w:jc w:val="both"/>
        <w:rPr>
          <w:b w:val="0"/>
          <w:bCs/>
          <w:color w:val="000000" w:themeColor="text1"/>
        </w:rPr>
      </w:pPr>
    </w:p>
    <w:p w14:paraId="09781AED" w14:textId="190C210B" w:rsidR="00B81502" w:rsidRPr="000200C4" w:rsidRDefault="00B81502" w:rsidP="00DF03E2">
      <w:pPr>
        <w:pStyle w:val="3"/>
        <w:numPr>
          <w:ilvl w:val="0"/>
          <w:numId w:val="0"/>
        </w:numPr>
        <w:ind w:hanging="432"/>
        <w:jc w:val="both"/>
        <w:rPr>
          <w:b w:val="0"/>
          <w:bCs/>
          <w:color w:val="000000" w:themeColor="text1"/>
        </w:rPr>
      </w:pPr>
    </w:p>
    <w:p w14:paraId="015C5341" w14:textId="647306B5" w:rsidR="00B81502" w:rsidRPr="000200C4" w:rsidRDefault="00B81502" w:rsidP="00DF03E2">
      <w:pPr>
        <w:pStyle w:val="3"/>
        <w:numPr>
          <w:ilvl w:val="0"/>
          <w:numId w:val="0"/>
        </w:numPr>
        <w:ind w:hanging="432"/>
        <w:jc w:val="both"/>
        <w:rPr>
          <w:b w:val="0"/>
          <w:bCs/>
          <w:color w:val="000000" w:themeColor="text1"/>
        </w:rPr>
      </w:pPr>
    </w:p>
    <w:p w14:paraId="2BD535FB" w14:textId="73C9E87F" w:rsidR="00B81502" w:rsidRPr="000200C4" w:rsidRDefault="00B81502" w:rsidP="00DF03E2">
      <w:pPr>
        <w:pStyle w:val="3"/>
        <w:numPr>
          <w:ilvl w:val="0"/>
          <w:numId w:val="0"/>
        </w:numPr>
        <w:ind w:hanging="432"/>
        <w:jc w:val="both"/>
        <w:rPr>
          <w:b w:val="0"/>
          <w:bCs/>
          <w:color w:val="000000" w:themeColor="text1"/>
        </w:rPr>
      </w:pPr>
    </w:p>
    <w:p w14:paraId="23E950A4" w14:textId="17AC7001" w:rsidR="00B81502" w:rsidRPr="000200C4" w:rsidRDefault="00B81502" w:rsidP="00DF03E2">
      <w:pPr>
        <w:pStyle w:val="3"/>
        <w:numPr>
          <w:ilvl w:val="0"/>
          <w:numId w:val="0"/>
        </w:numPr>
        <w:ind w:hanging="432"/>
        <w:jc w:val="both"/>
        <w:rPr>
          <w:b w:val="0"/>
          <w:bCs/>
          <w:color w:val="000000" w:themeColor="text1"/>
        </w:rPr>
      </w:pPr>
    </w:p>
    <w:p w14:paraId="4D519467" w14:textId="77777777" w:rsidR="00B81502" w:rsidRPr="000200C4" w:rsidRDefault="00B81502" w:rsidP="00DF03E2">
      <w:pPr>
        <w:pStyle w:val="3"/>
        <w:numPr>
          <w:ilvl w:val="0"/>
          <w:numId w:val="0"/>
        </w:numPr>
        <w:ind w:hanging="432"/>
        <w:jc w:val="both"/>
        <w:rPr>
          <w:b w:val="0"/>
          <w:bCs/>
          <w:color w:val="000000" w:themeColor="text1"/>
        </w:rPr>
      </w:pPr>
    </w:p>
    <w:p w14:paraId="47FDB1B6" w14:textId="4BE101A7" w:rsidR="007344C3" w:rsidRPr="000200C4" w:rsidRDefault="007344C3" w:rsidP="003214F7">
      <w:pPr>
        <w:pStyle w:val="3"/>
        <w:ind w:left="540" w:hanging="360"/>
        <w:jc w:val="both"/>
        <w:outlineLvl w:val="1"/>
        <w:rPr>
          <w:color w:val="000000" w:themeColor="text1"/>
          <w:lang w:val="vi-VN"/>
        </w:rPr>
      </w:pPr>
      <w:bookmarkStart w:id="22" w:name="_Toc62497162"/>
      <w:r w:rsidRPr="000200C4">
        <w:rPr>
          <w:color w:val="000000" w:themeColor="text1"/>
          <w:lang w:val="vi-VN"/>
        </w:rPr>
        <w:lastRenderedPageBreak/>
        <w:t>Cơ sở dữ liệu</w:t>
      </w:r>
      <w:bookmarkEnd w:id="22"/>
    </w:p>
    <w:p w14:paraId="09321FA4" w14:textId="65CA2F9A" w:rsidR="007344C3" w:rsidRPr="000200C4" w:rsidRDefault="00B81502" w:rsidP="00DF03E2">
      <w:pPr>
        <w:spacing w:line="360" w:lineRule="auto"/>
        <w:jc w:val="both"/>
        <w:rPr>
          <w:color w:val="000000" w:themeColor="text1"/>
          <w:sz w:val="26"/>
          <w:szCs w:val="26"/>
          <w:lang w:val="vi-VN"/>
        </w:rPr>
      </w:pPr>
      <w:r w:rsidRPr="000200C4">
        <w:rPr>
          <w:b/>
          <w:bCs/>
          <w:noProof/>
          <w:color w:val="000000" w:themeColor="text1"/>
          <w:sz w:val="26"/>
          <w:szCs w:val="26"/>
          <w:lang w:eastAsia="ja-JP"/>
        </w:rPr>
        <w:drawing>
          <wp:anchor distT="0" distB="0" distL="114300" distR="114300" simplePos="0" relativeHeight="251659264" behindDoc="0" locked="0" layoutInCell="1" allowOverlap="1" wp14:anchorId="1891038F" wp14:editId="515623C6">
            <wp:simplePos x="0" y="0"/>
            <wp:positionH relativeFrom="margin">
              <wp:posOffset>3810</wp:posOffset>
            </wp:positionH>
            <wp:positionV relativeFrom="paragraph">
              <wp:posOffset>278130</wp:posOffset>
            </wp:positionV>
            <wp:extent cx="5897880" cy="2407920"/>
            <wp:effectExtent l="0" t="0" r="7620" b="0"/>
            <wp:wrapTopAndBottom/>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97880" cy="2407920"/>
                    </a:xfrm>
                    <a:prstGeom prst="rect">
                      <a:avLst/>
                    </a:prstGeom>
                  </pic:spPr>
                </pic:pic>
              </a:graphicData>
            </a:graphic>
            <wp14:sizeRelH relativeFrom="page">
              <wp14:pctWidth>0</wp14:pctWidth>
            </wp14:sizeRelH>
            <wp14:sizeRelV relativeFrom="page">
              <wp14:pctHeight>0</wp14:pctHeight>
            </wp14:sizeRelV>
          </wp:anchor>
        </w:drawing>
      </w:r>
    </w:p>
    <w:p w14:paraId="649E7D71" w14:textId="77777777" w:rsidR="00697D65" w:rsidRPr="000200C4" w:rsidRDefault="00697D65" w:rsidP="00DF03E2">
      <w:pPr>
        <w:spacing w:line="360" w:lineRule="auto"/>
        <w:jc w:val="both"/>
        <w:rPr>
          <w:color w:val="000000" w:themeColor="text1"/>
          <w:sz w:val="26"/>
          <w:szCs w:val="26"/>
          <w:lang w:val="vi-VN"/>
        </w:rPr>
      </w:pPr>
    </w:p>
    <w:p w14:paraId="2F3F3CAE" w14:textId="47580968" w:rsidR="00335B24" w:rsidRPr="000200C4" w:rsidRDefault="00740DCA" w:rsidP="003214F7">
      <w:pPr>
        <w:pStyle w:val="3"/>
        <w:ind w:left="540" w:hanging="360"/>
        <w:jc w:val="both"/>
        <w:outlineLvl w:val="1"/>
        <w:rPr>
          <w:color w:val="000000" w:themeColor="text1"/>
          <w:lang w:val="vi-VN"/>
        </w:rPr>
      </w:pPr>
      <w:bookmarkStart w:id="23" w:name="_Toc62497163"/>
      <w:r w:rsidRPr="000200C4">
        <w:rPr>
          <w:color w:val="000000" w:themeColor="text1"/>
        </w:rPr>
        <w:t>SqlServer</w:t>
      </w:r>
      <w:bookmarkEnd w:id="23"/>
    </w:p>
    <w:p w14:paraId="750888BC" w14:textId="50E5F273" w:rsidR="00740DCA" w:rsidRPr="000200C4" w:rsidRDefault="00740DCA" w:rsidP="00DF03E2">
      <w:pPr>
        <w:pStyle w:val="NormalWeb"/>
        <w:numPr>
          <w:ilvl w:val="0"/>
          <w:numId w:val="22"/>
        </w:numPr>
        <w:shd w:val="clear" w:color="auto" w:fill="FFFFFF"/>
        <w:spacing w:before="0" w:beforeAutospacing="0" w:after="0" w:afterAutospacing="0" w:line="360" w:lineRule="auto"/>
        <w:ind w:left="630" w:hanging="270"/>
        <w:jc w:val="both"/>
        <w:textAlignment w:val="baseline"/>
        <w:rPr>
          <w:color w:val="000000" w:themeColor="text1"/>
          <w:sz w:val="26"/>
          <w:szCs w:val="26"/>
          <w:shd w:val="clear" w:color="auto" w:fill="FFFFFF"/>
          <w:lang w:val="vi-VN"/>
        </w:rPr>
      </w:pPr>
      <w:r w:rsidRPr="000200C4">
        <w:rPr>
          <w:b/>
          <w:bCs/>
          <w:color w:val="000000" w:themeColor="text1"/>
          <w:sz w:val="26"/>
          <w:szCs w:val="26"/>
          <w:shd w:val="clear" w:color="auto" w:fill="FFFFFF"/>
          <w:lang w:val="vi-VN"/>
        </w:rPr>
        <w:t>SQL Server</w:t>
      </w:r>
      <w:r w:rsidRPr="000200C4">
        <w:rPr>
          <w:color w:val="000000" w:themeColor="text1"/>
          <w:sz w:val="26"/>
          <w:szCs w:val="26"/>
          <w:shd w:val="clear" w:color="auto" w:fill="FFFFFF"/>
          <w:lang w:val="vi-VN"/>
        </w:rPr>
        <w:t xml:space="preserve"> là một hệ quản trị cơ sở dữ liệu quan hệ (Relational Database Management System (RDBMS)) sử dụng câu lệnh SQL (Transact-SQL) để trao đổi dữ liệu giữa máy Client và máy cài SQL Server. Một RDBMS bao gồm databases, database engine và các ứng dụng dùng để quản lý dữ liệu và các bộ phận khác nhau trong RDBMS.</w:t>
      </w:r>
    </w:p>
    <w:p w14:paraId="23C58CF8" w14:textId="39E8F08F" w:rsidR="00740DCA" w:rsidRPr="000200C4" w:rsidRDefault="00740DCA" w:rsidP="00DF03E2">
      <w:pPr>
        <w:pStyle w:val="NormalWeb"/>
        <w:numPr>
          <w:ilvl w:val="0"/>
          <w:numId w:val="22"/>
        </w:numPr>
        <w:shd w:val="clear" w:color="auto" w:fill="FFFFFF"/>
        <w:spacing w:before="0" w:beforeAutospacing="0" w:after="0" w:afterAutospacing="0" w:line="360" w:lineRule="auto"/>
        <w:ind w:left="630" w:hanging="270"/>
        <w:jc w:val="both"/>
        <w:textAlignment w:val="baseline"/>
        <w:rPr>
          <w:color w:val="000000" w:themeColor="text1"/>
          <w:sz w:val="26"/>
          <w:szCs w:val="26"/>
          <w:shd w:val="clear" w:color="auto" w:fill="FFFFFF"/>
          <w:lang w:val="vi-VN"/>
        </w:rPr>
      </w:pPr>
      <w:r w:rsidRPr="000200C4">
        <w:rPr>
          <w:b/>
          <w:bCs/>
          <w:color w:val="000000" w:themeColor="text1"/>
          <w:sz w:val="26"/>
          <w:szCs w:val="26"/>
          <w:shd w:val="clear" w:color="auto" w:fill="FFFFFF"/>
          <w:lang w:val="vi-VN"/>
        </w:rPr>
        <w:t>SQL Server</w:t>
      </w:r>
      <w:r w:rsidRPr="000200C4">
        <w:rPr>
          <w:color w:val="000000" w:themeColor="text1"/>
          <w:sz w:val="26"/>
          <w:szCs w:val="26"/>
          <w:shd w:val="clear" w:color="auto" w:fill="FFFFFF"/>
          <w:lang w:val="vi-VN"/>
        </w:rPr>
        <w:t xml:space="preserve"> được tối ưu để có thể chạy trên môi trường cơ sở dữ liệu rất lớn (Very Large Database Environment) lên đến Tera-Byte và có thể phục vụ cùng lúc cho hàng ngàn user. SQL Server có thể kết hợp “ăn ý” với các server khác như Microsoft Internet Information Server (IIS), E-Commerce Server, Proxy Server….</w:t>
      </w:r>
    </w:p>
    <w:p w14:paraId="38E3A850" w14:textId="77777777" w:rsidR="00740DCA" w:rsidRPr="000200C4" w:rsidRDefault="00740DCA" w:rsidP="00DF03E2">
      <w:pPr>
        <w:pStyle w:val="NormalWeb"/>
        <w:numPr>
          <w:ilvl w:val="0"/>
          <w:numId w:val="22"/>
        </w:numPr>
        <w:shd w:val="clear" w:color="auto" w:fill="FFFFFF"/>
        <w:spacing w:before="0" w:beforeAutospacing="0" w:after="0" w:afterAutospacing="0" w:line="360" w:lineRule="auto"/>
        <w:ind w:left="630" w:hanging="270"/>
        <w:jc w:val="both"/>
        <w:textAlignment w:val="baseline"/>
        <w:rPr>
          <w:color w:val="000000" w:themeColor="text1"/>
          <w:sz w:val="26"/>
          <w:szCs w:val="26"/>
          <w:shd w:val="clear" w:color="auto" w:fill="FFFFFF"/>
          <w:lang w:val="vi-VN"/>
        </w:rPr>
      </w:pPr>
      <w:r w:rsidRPr="000200C4">
        <w:rPr>
          <w:b/>
          <w:bCs/>
          <w:color w:val="000000" w:themeColor="text1"/>
          <w:sz w:val="26"/>
          <w:szCs w:val="26"/>
          <w:shd w:val="clear" w:color="auto" w:fill="FFFFFF"/>
          <w:lang w:val="vi-VN"/>
        </w:rPr>
        <w:t>SQL Server</w:t>
      </w:r>
      <w:r w:rsidRPr="000200C4">
        <w:rPr>
          <w:color w:val="000000" w:themeColor="text1"/>
          <w:sz w:val="26"/>
          <w:szCs w:val="26"/>
          <w:shd w:val="clear" w:color="auto" w:fill="FFFFFF"/>
          <w:lang w:val="vi-VN"/>
        </w:rPr>
        <w:t xml:space="preserve"> không phải là một hệ quản trị cơ sở dữ liệu độc lập mà nó chỉ là một thành phần với vai trò ngôn ngữ là công cụ giao tiếp giữa hệ cơ sở dữ liệu và người dùng. Chính vì thế nó được sử dụng trong các dịch vụ </w:t>
      </w:r>
      <w:hyperlink r:id="rId11" w:history="1">
        <w:r w:rsidRPr="000200C4">
          <w:rPr>
            <w:color w:val="000000" w:themeColor="text1"/>
            <w:sz w:val="26"/>
            <w:szCs w:val="26"/>
            <w:shd w:val="clear" w:color="auto" w:fill="FFFFFF"/>
            <w:lang w:val="vi-VN"/>
          </w:rPr>
          <w:t>thiết kế web đẹp</w:t>
        </w:r>
      </w:hyperlink>
      <w:r w:rsidRPr="000200C4">
        <w:rPr>
          <w:color w:val="000000" w:themeColor="text1"/>
          <w:sz w:val="26"/>
          <w:szCs w:val="26"/>
          <w:shd w:val="clear" w:color="auto" w:fill="FFFFFF"/>
          <w:lang w:val="vi-VN"/>
        </w:rPr>
        <w:t> với chức năng giao tiếp với người dùng với các vai trò sau:</w:t>
      </w:r>
    </w:p>
    <w:p w14:paraId="1F66C7B4" w14:textId="5C49F28E" w:rsidR="00717667" w:rsidRPr="00A621A6" w:rsidRDefault="00740DCA" w:rsidP="00DF03E2">
      <w:pPr>
        <w:pStyle w:val="NormalWeb"/>
        <w:numPr>
          <w:ilvl w:val="0"/>
          <w:numId w:val="22"/>
        </w:numPr>
        <w:shd w:val="clear" w:color="auto" w:fill="FFFFFF"/>
        <w:spacing w:before="0" w:beforeAutospacing="0" w:after="0" w:afterAutospacing="0" w:line="360" w:lineRule="auto"/>
        <w:ind w:left="630" w:hanging="270"/>
        <w:jc w:val="both"/>
        <w:textAlignment w:val="baseline"/>
        <w:rPr>
          <w:color w:val="000000" w:themeColor="text1"/>
          <w:sz w:val="26"/>
          <w:szCs w:val="26"/>
          <w:shd w:val="clear" w:color="auto" w:fill="FFFFFF"/>
          <w:lang w:val="vi-VN"/>
        </w:rPr>
      </w:pPr>
      <w:r w:rsidRPr="000200C4">
        <w:rPr>
          <w:color w:val="000000" w:themeColor="text1"/>
          <w:sz w:val="26"/>
          <w:szCs w:val="26"/>
          <w:shd w:val="clear" w:color="auto" w:fill="FFFFFF"/>
          <w:lang w:val="vi-VN"/>
        </w:rPr>
        <w:t xml:space="preserve">Nhìn chung </w:t>
      </w:r>
      <w:r w:rsidRPr="000200C4">
        <w:rPr>
          <w:b/>
          <w:bCs/>
          <w:color w:val="000000" w:themeColor="text1"/>
          <w:sz w:val="26"/>
          <w:szCs w:val="26"/>
          <w:shd w:val="clear" w:color="auto" w:fill="FFFFFF"/>
          <w:lang w:val="vi-VN"/>
        </w:rPr>
        <w:t>SQL Server</w:t>
      </w:r>
      <w:r w:rsidRPr="000200C4">
        <w:rPr>
          <w:color w:val="000000" w:themeColor="text1"/>
          <w:sz w:val="26"/>
          <w:szCs w:val="26"/>
          <w:shd w:val="clear" w:color="auto" w:fill="FFFFFF"/>
          <w:lang w:val="vi-VN"/>
        </w:rPr>
        <w:t xml:space="preserve"> là một hệ quản trị cơ sở dữ liệu quan hệ được sử dụng trong các chức năng tương tác giữa người dùng và dữ liệu. Chính vì thế, nó được sử dụng trong các dịch vụ thiết kế web rẻ và chuyên nghiệp</w:t>
      </w:r>
      <w:r w:rsidRPr="000200C4">
        <w:rPr>
          <w:i/>
          <w:iCs/>
          <w:color w:val="000000" w:themeColor="text1"/>
          <w:sz w:val="26"/>
          <w:szCs w:val="26"/>
          <w:shd w:val="clear" w:color="auto" w:fill="FFFFFF"/>
          <w:lang w:val="vi-VN"/>
        </w:rPr>
        <w:t>.</w:t>
      </w:r>
    </w:p>
    <w:sectPr w:rsidR="00717667" w:rsidRPr="00A621A6" w:rsidSect="00DF03E2">
      <w:headerReference w:type="default" r:id="rId12"/>
      <w:footerReference w:type="default" r:id="rId13"/>
      <w:pgSz w:w="12240" w:h="15840"/>
      <w:pgMar w:top="1134" w:right="1440" w:bottom="1134" w:left="1530" w:header="748" w:footer="117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5C910" w14:textId="77777777" w:rsidR="003131C7" w:rsidRDefault="003131C7">
      <w:r>
        <w:separator/>
      </w:r>
    </w:p>
  </w:endnote>
  <w:endnote w:type="continuationSeparator" w:id="0">
    <w:p w14:paraId="21F023BC" w14:textId="77777777" w:rsidR="003131C7" w:rsidRDefault="00313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charset w:val="00"/>
    <w:family w:val="auto"/>
    <w:pitch w:val="variable"/>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CD032" w14:textId="77777777" w:rsidR="00FA5BC1" w:rsidRDefault="00FA5BC1">
    <w:pPr>
      <w:spacing w:line="200" w:lineRule="exact"/>
    </w:pPr>
    <w:r>
      <w:rPr>
        <w:noProof/>
        <w:lang w:eastAsia="ja-JP"/>
      </w:rPr>
      <mc:AlternateContent>
        <mc:Choice Requires="wps">
          <w:drawing>
            <wp:anchor distT="0" distB="0" distL="114300" distR="114300" simplePos="0" relativeHeight="251658240" behindDoc="1" locked="0" layoutInCell="1" allowOverlap="1" wp14:anchorId="5B1D1A31" wp14:editId="0682AC7C">
              <wp:simplePos x="0" y="0"/>
              <wp:positionH relativeFrom="page">
                <wp:posOffset>6877050</wp:posOffset>
              </wp:positionH>
              <wp:positionV relativeFrom="page">
                <wp:posOffset>9170035</wp:posOffset>
              </wp:positionV>
              <wp:extent cx="203200" cy="17780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14BACC" w14:textId="31859313" w:rsidR="00FA5BC1" w:rsidRDefault="00FA5BC1">
                          <w:pPr>
                            <w:spacing w:line="260" w:lineRule="exact"/>
                            <w:ind w:left="40"/>
                            <w:rPr>
                              <w:sz w:val="24"/>
                              <w:szCs w:val="24"/>
                            </w:rPr>
                          </w:pPr>
                          <w:r>
                            <w:fldChar w:fldCharType="begin"/>
                          </w:r>
                          <w:r>
                            <w:rPr>
                              <w:sz w:val="24"/>
                              <w:szCs w:val="24"/>
                            </w:rPr>
                            <w:instrText xml:space="preserve"> PAGE </w:instrText>
                          </w:r>
                          <w:r>
                            <w:fldChar w:fldCharType="separate"/>
                          </w:r>
                          <w:r w:rsidR="007F51C6">
                            <w:rPr>
                              <w:noProof/>
                              <w:sz w:val="24"/>
                              <w:szCs w:val="24"/>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1D1A31" id="_x0000_t202" coordsize="21600,21600" o:spt="202" path="m,l,21600r21600,l21600,xe">
              <v:stroke joinstyle="miter"/>
              <v:path gradientshapeok="t" o:connecttype="rect"/>
            </v:shapetype>
            <v:shape id="Text Box 12" o:spid="_x0000_s1027" type="#_x0000_t202" style="position:absolute;margin-left:541.5pt;margin-top:722.05pt;width:16pt;height: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" filled="f" stroked="f">
              <v:textbox inset="0,0,0,0">
                <w:txbxContent>
                  <w:p w14:paraId="1114BACC" w14:textId="31859313" w:rsidR="00FA5BC1" w:rsidRDefault="00FA5BC1">
                    <w:pPr>
                      <w:spacing w:line="260" w:lineRule="exact"/>
                      <w:ind w:left="40"/>
                      <w:rPr>
                        <w:sz w:val="24"/>
                        <w:szCs w:val="24"/>
                      </w:rPr>
                    </w:pPr>
                    <w:r>
                      <w:fldChar w:fldCharType="begin"/>
                    </w:r>
                    <w:r>
                      <w:rPr>
                        <w:sz w:val="24"/>
                        <w:szCs w:val="24"/>
                      </w:rPr>
                      <w:instrText xml:space="preserve"> PAGE </w:instrText>
                    </w:r>
                    <w:r>
                      <w:fldChar w:fldCharType="separate"/>
                    </w:r>
                    <w:r w:rsidR="007F51C6">
                      <w:rPr>
                        <w:noProof/>
                        <w:sz w:val="24"/>
                        <w:szCs w:val="24"/>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312C5" w14:textId="77777777" w:rsidR="003131C7" w:rsidRDefault="003131C7">
      <w:r>
        <w:separator/>
      </w:r>
    </w:p>
  </w:footnote>
  <w:footnote w:type="continuationSeparator" w:id="0">
    <w:p w14:paraId="67104ED6" w14:textId="77777777" w:rsidR="003131C7" w:rsidRDefault="003131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1EE7B" w14:textId="122FC073" w:rsidR="00FA5BC1" w:rsidRDefault="00FA5BC1" w:rsidP="00DF03E2">
    <w:pPr>
      <w:tabs>
        <w:tab w:val="left" w:pos="3120"/>
      </w:tabs>
      <w:spacing w:line="180" w:lineRule="exact"/>
      <w:rPr>
        <w:sz w:val="18"/>
        <w:szCs w:val="18"/>
      </w:rPr>
    </w:pPr>
    <w:r>
      <w:rPr>
        <w:noProof/>
        <w:lang w:eastAsia="ja-JP"/>
      </w:rPr>
      <mc:AlternateContent>
        <mc:Choice Requires="wps">
          <w:drawing>
            <wp:anchor distT="0" distB="0" distL="114300" distR="114300" simplePos="0" relativeHeight="251656192" behindDoc="1" locked="0" layoutInCell="1" allowOverlap="1" wp14:anchorId="156547AB" wp14:editId="161080F4">
              <wp:simplePos x="0" y="0"/>
              <wp:positionH relativeFrom="margin">
                <wp:posOffset>-318135</wp:posOffset>
              </wp:positionH>
              <wp:positionV relativeFrom="page">
                <wp:posOffset>381000</wp:posOffset>
              </wp:positionV>
              <wp:extent cx="2432685" cy="213360"/>
              <wp:effectExtent l="0" t="0" r="5715" b="1524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68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1FCCFD" w14:textId="5B7B8F0D" w:rsidR="00FA5BC1" w:rsidRPr="00C42CF5" w:rsidRDefault="00FA5BC1">
                          <w:pPr>
                            <w:spacing w:line="260" w:lineRule="exact"/>
                            <w:ind w:left="20" w:right="-36"/>
                            <w:rPr>
                              <w:color w:val="000000" w:themeColor="text1"/>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6547AB" id="_x0000_t202" coordsize="21600,21600" o:spt="202" path="m,l,21600r21600,l21600,xe">
              <v:stroke joinstyle="miter"/>
              <v:path gradientshapeok="t" o:connecttype="rect"/>
            </v:shapetype>
            <v:shape id="Text Box 3" o:spid="_x0000_s1026" type="#_x0000_t202" style="position:absolute;margin-left:-25.05pt;margin-top:30pt;width:191.55pt;height:16.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" filled="f" stroked="f">
              <v:textbox inset="0,0,0,0">
                <w:txbxContent>
                  <w:p w14:paraId="5E1FCCFD" w14:textId="5B7B8F0D" w:rsidR="00FA5BC1" w:rsidRPr="00C42CF5" w:rsidRDefault="00FA5BC1">
                    <w:pPr>
                      <w:spacing w:line="260" w:lineRule="exact"/>
                      <w:ind w:left="20" w:right="-36"/>
                      <w:rPr>
                        <w:color w:val="000000" w:themeColor="text1"/>
                        <w:sz w:val="24"/>
                        <w:szCs w:val="24"/>
                      </w:rPr>
                    </w:pPr>
                  </w:p>
                </w:txbxContent>
              </v:textbox>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D181D"/>
    <w:multiLevelType w:val="hybridMultilevel"/>
    <w:tmpl w:val="A1188C62"/>
    <w:lvl w:ilvl="0" w:tplc="04090001">
      <w:start w:val="1"/>
      <w:numFmt w:val="bullet"/>
      <w:lvlText w:val=""/>
      <w:lvlJc w:val="left"/>
      <w:pPr>
        <w:ind w:left="1996" w:hanging="360"/>
      </w:pPr>
      <w:rPr>
        <w:rFonts w:ascii="Symbol" w:hAnsi="Symbol" w:hint="default"/>
      </w:rPr>
    </w:lvl>
    <w:lvl w:ilvl="1" w:tplc="04090001">
      <w:start w:val="1"/>
      <w:numFmt w:val="bullet"/>
      <w:lvlText w:val=""/>
      <w:lvlJc w:val="left"/>
      <w:pPr>
        <w:ind w:left="2716" w:hanging="360"/>
      </w:pPr>
      <w:rPr>
        <w:rFonts w:ascii="Symbol" w:hAnsi="Symbol"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 w15:restartNumberingAfterBreak="0">
    <w:nsid w:val="11477575"/>
    <w:multiLevelType w:val="multilevel"/>
    <w:tmpl w:val="AFD2B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5569A"/>
    <w:multiLevelType w:val="multilevel"/>
    <w:tmpl w:val="3A401ADA"/>
    <w:lvl w:ilvl="0">
      <w:start w:val="1"/>
      <w:numFmt w:val="decimal"/>
      <w:lvlText w:val="%1"/>
      <w:lvlJc w:val="left"/>
      <w:pPr>
        <w:ind w:left="360" w:hanging="360"/>
      </w:pPr>
      <w:rPr>
        <w:rFonts w:hint="default"/>
      </w:rPr>
    </w:lvl>
    <w:lvl w:ilvl="1">
      <w:start w:val="2"/>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3960" w:hanging="1800"/>
      </w:pPr>
      <w:rPr>
        <w:rFonts w:hint="default"/>
      </w:rPr>
    </w:lvl>
  </w:abstractNum>
  <w:abstractNum w:abstractNumId="3" w15:restartNumberingAfterBreak="0">
    <w:nsid w:val="1AAC6A13"/>
    <w:multiLevelType w:val="multilevel"/>
    <w:tmpl w:val="4F2CD84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15:restartNumberingAfterBreak="0">
    <w:nsid w:val="1CC2781D"/>
    <w:multiLevelType w:val="hybridMultilevel"/>
    <w:tmpl w:val="80941CDE"/>
    <w:lvl w:ilvl="0" w:tplc="F3D83DAC">
      <w:start w:val="1"/>
      <w:numFmt w:val="bullet"/>
      <w:lvlText w:val="-"/>
      <w:lvlJc w:val="left"/>
      <w:pPr>
        <w:ind w:left="3052" w:hanging="360"/>
      </w:pPr>
      <w:rPr>
        <w:rFonts w:ascii="Times New Roman" w:eastAsia="Times New Roman" w:hAnsi="Times New Roman" w:cs="Times New Roman" w:hint="default"/>
      </w:rPr>
    </w:lvl>
    <w:lvl w:ilvl="1" w:tplc="04090003" w:tentative="1">
      <w:start w:val="1"/>
      <w:numFmt w:val="bullet"/>
      <w:lvlText w:val="o"/>
      <w:lvlJc w:val="left"/>
      <w:pPr>
        <w:ind w:left="3772" w:hanging="360"/>
      </w:pPr>
      <w:rPr>
        <w:rFonts w:ascii="Courier New" w:hAnsi="Courier New" w:cs="Courier New" w:hint="default"/>
      </w:rPr>
    </w:lvl>
    <w:lvl w:ilvl="2" w:tplc="04090005" w:tentative="1">
      <w:start w:val="1"/>
      <w:numFmt w:val="bullet"/>
      <w:lvlText w:val=""/>
      <w:lvlJc w:val="left"/>
      <w:pPr>
        <w:ind w:left="4492" w:hanging="360"/>
      </w:pPr>
      <w:rPr>
        <w:rFonts w:ascii="Wingdings" w:hAnsi="Wingdings" w:hint="default"/>
      </w:rPr>
    </w:lvl>
    <w:lvl w:ilvl="3" w:tplc="04090001" w:tentative="1">
      <w:start w:val="1"/>
      <w:numFmt w:val="bullet"/>
      <w:lvlText w:val=""/>
      <w:lvlJc w:val="left"/>
      <w:pPr>
        <w:ind w:left="5212" w:hanging="360"/>
      </w:pPr>
      <w:rPr>
        <w:rFonts w:ascii="Symbol" w:hAnsi="Symbol" w:hint="default"/>
      </w:rPr>
    </w:lvl>
    <w:lvl w:ilvl="4" w:tplc="04090003" w:tentative="1">
      <w:start w:val="1"/>
      <w:numFmt w:val="bullet"/>
      <w:lvlText w:val="o"/>
      <w:lvlJc w:val="left"/>
      <w:pPr>
        <w:ind w:left="5932" w:hanging="360"/>
      </w:pPr>
      <w:rPr>
        <w:rFonts w:ascii="Courier New" w:hAnsi="Courier New" w:cs="Courier New" w:hint="default"/>
      </w:rPr>
    </w:lvl>
    <w:lvl w:ilvl="5" w:tplc="04090005" w:tentative="1">
      <w:start w:val="1"/>
      <w:numFmt w:val="bullet"/>
      <w:lvlText w:val=""/>
      <w:lvlJc w:val="left"/>
      <w:pPr>
        <w:ind w:left="6652" w:hanging="360"/>
      </w:pPr>
      <w:rPr>
        <w:rFonts w:ascii="Wingdings" w:hAnsi="Wingdings" w:hint="default"/>
      </w:rPr>
    </w:lvl>
    <w:lvl w:ilvl="6" w:tplc="04090001" w:tentative="1">
      <w:start w:val="1"/>
      <w:numFmt w:val="bullet"/>
      <w:lvlText w:val=""/>
      <w:lvlJc w:val="left"/>
      <w:pPr>
        <w:ind w:left="7372" w:hanging="360"/>
      </w:pPr>
      <w:rPr>
        <w:rFonts w:ascii="Symbol" w:hAnsi="Symbol" w:hint="default"/>
      </w:rPr>
    </w:lvl>
    <w:lvl w:ilvl="7" w:tplc="04090003" w:tentative="1">
      <w:start w:val="1"/>
      <w:numFmt w:val="bullet"/>
      <w:lvlText w:val="o"/>
      <w:lvlJc w:val="left"/>
      <w:pPr>
        <w:ind w:left="8092" w:hanging="360"/>
      </w:pPr>
      <w:rPr>
        <w:rFonts w:ascii="Courier New" w:hAnsi="Courier New" w:cs="Courier New" w:hint="default"/>
      </w:rPr>
    </w:lvl>
    <w:lvl w:ilvl="8" w:tplc="04090005" w:tentative="1">
      <w:start w:val="1"/>
      <w:numFmt w:val="bullet"/>
      <w:lvlText w:val=""/>
      <w:lvlJc w:val="left"/>
      <w:pPr>
        <w:ind w:left="8812" w:hanging="360"/>
      </w:pPr>
      <w:rPr>
        <w:rFonts w:ascii="Wingdings" w:hAnsi="Wingdings" w:hint="default"/>
      </w:rPr>
    </w:lvl>
  </w:abstractNum>
  <w:abstractNum w:abstractNumId="5" w15:restartNumberingAfterBreak="0">
    <w:nsid w:val="22B94B30"/>
    <w:multiLevelType w:val="hybridMultilevel"/>
    <w:tmpl w:val="1F52E370"/>
    <w:lvl w:ilvl="0" w:tplc="B3F44A34">
      <w:start w:val="1"/>
      <w:numFmt w:val="bullet"/>
      <w:lvlText w:val="-"/>
      <w:lvlJc w:val="left"/>
      <w:pPr>
        <w:ind w:left="3067" w:hanging="360"/>
      </w:pPr>
      <w:rPr>
        <w:rFonts w:ascii="Times New Roman" w:eastAsia="Times New Roman" w:hAnsi="Times New Roman" w:cs="Times New Roman" w:hint="default"/>
      </w:rPr>
    </w:lvl>
    <w:lvl w:ilvl="1" w:tplc="04090003" w:tentative="1">
      <w:start w:val="1"/>
      <w:numFmt w:val="bullet"/>
      <w:lvlText w:val="o"/>
      <w:lvlJc w:val="left"/>
      <w:pPr>
        <w:ind w:left="3787" w:hanging="360"/>
      </w:pPr>
      <w:rPr>
        <w:rFonts w:ascii="Courier New" w:hAnsi="Courier New" w:cs="Courier New" w:hint="default"/>
      </w:rPr>
    </w:lvl>
    <w:lvl w:ilvl="2" w:tplc="04090005" w:tentative="1">
      <w:start w:val="1"/>
      <w:numFmt w:val="bullet"/>
      <w:lvlText w:val=""/>
      <w:lvlJc w:val="left"/>
      <w:pPr>
        <w:ind w:left="4507" w:hanging="360"/>
      </w:pPr>
      <w:rPr>
        <w:rFonts w:ascii="Wingdings" w:hAnsi="Wingdings" w:hint="default"/>
      </w:rPr>
    </w:lvl>
    <w:lvl w:ilvl="3" w:tplc="04090001" w:tentative="1">
      <w:start w:val="1"/>
      <w:numFmt w:val="bullet"/>
      <w:lvlText w:val=""/>
      <w:lvlJc w:val="left"/>
      <w:pPr>
        <w:ind w:left="5227" w:hanging="360"/>
      </w:pPr>
      <w:rPr>
        <w:rFonts w:ascii="Symbol" w:hAnsi="Symbol" w:hint="default"/>
      </w:rPr>
    </w:lvl>
    <w:lvl w:ilvl="4" w:tplc="04090003" w:tentative="1">
      <w:start w:val="1"/>
      <w:numFmt w:val="bullet"/>
      <w:lvlText w:val="o"/>
      <w:lvlJc w:val="left"/>
      <w:pPr>
        <w:ind w:left="5947" w:hanging="360"/>
      </w:pPr>
      <w:rPr>
        <w:rFonts w:ascii="Courier New" w:hAnsi="Courier New" w:cs="Courier New" w:hint="default"/>
      </w:rPr>
    </w:lvl>
    <w:lvl w:ilvl="5" w:tplc="04090005" w:tentative="1">
      <w:start w:val="1"/>
      <w:numFmt w:val="bullet"/>
      <w:lvlText w:val=""/>
      <w:lvlJc w:val="left"/>
      <w:pPr>
        <w:ind w:left="6667" w:hanging="360"/>
      </w:pPr>
      <w:rPr>
        <w:rFonts w:ascii="Wingdings" w:hAnsi="Wingdings" w:hint="default"/>
      </w:rPr>
    </w:lvl>
    <w:lvl w:ilvl="6" w:tplc="04090001" w:tentative="1">
      <w:start w:val="1"/>
      <w:numFmt w:val="bullet"/>
      <w:lvlText w:val=""/>
      <w:lvlJc w:val="left"/>
      <w:pPr>
        <w:ind w:left="7387" w:hanging="360"/>
      </w:pPr>
      <w:rPr>
        <w:rFonts w:ascii="Symbol" w:hAnsi="Symbol" w:hint="default"/>
      </w:rPr>
    </w:lvl>
    <w:lvl w:ilvl="7" w:tplc="04090003" w:tentative="1">
      <w:start w:val="1"/>
      <w:numFmt w:val="bullet"/>
      <w:lvlText w:val="o"/>
      <w:lvlJc w:val="left"/>
      <w:pPr>
        <w:ind w:left="8107" w:hanging="360"/>
      </w:pPr>
      <w:rPr>
        <w:rFonts w:ascii="Courier New" w:hAnsi="Courier New" w:cs="Courier New" w:hint="default"/>
      </w:rPr>
    </w:lvl>
    <w:lvl w:ilvl="8" w:tplc="04090005" w:tentative="1">
      <w:start w:val="1"/>
      <w:numFmt w:val="bullet"/>
      <w:lvlText w:val=""/>
      <w:lvlJc w:val="left"/>
      <w:pPr>
        <w:ind w:left="8827" w:hanging="360"/>
      </w:pPr>
      <w:rPr>
        <w:rFonts w:ascii="Wingdings" w:hAnsi="Wingdings" w:hint="default"/>
      </w:rPr>
    </w:lvl>
  </w:abstractNum>
  <w:abstractNum w:abstractNumId="6" w15:restartNumberingAfterBreak="0">
    <w:nsid w:val="24162ACC"/>
    <w:multiLevelType w:val="hybridMultilevel"/>
    <w:tmpl w:val="F3A258D4"/>
    <w:lvl w:ilvl="0" w:tplc="3CE2334A">
      <w:numFmt w:val="bullet"/>
      <w:lvlText w:val="-"/>
      <w:lvlJc w:val="left"/>
      <w:pPr>
        <w:ind w:left="1636" w:hanging="360"/>
      </w:pPr>
      <w:rPr>
        <w:rFonts w:ascii="Times New Roman" w:eastAsia="Times New Roman" w:hAnsi="Times New Roman" w:cs="Times New Roman"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7" w15:restartNumberingAfterBreak="0">
    <w:nsid w:val="27CD23FC"/>
    <w:multiLevelType w:val="hybridMultilevel"/>
    <w:tmpl w:val="39A04182"/>
    <w:lvl w:ilvl="0" w:tplc="CA98CA8E">
      <w:start w:val="1"/>
      <w:numFmt w:val="bullet"/>
      <w:lvlText w:val="-"/>
      <w:lvlJc w:val="left"/>
      <w:pPr>
        <w:ind w:left="3000" w:hanging="360"/>
      </w:pPr>
      <w:rPr>
        <w:rFonts w:ascii="Times New Roman" w:eastAsia="Times New Roman" w:hAnsi="Times New Roman" w:cs="Times New Roman"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8" w15:restartNumberingAfterBreak="0">
    <w:nsid w:val="2EBB7F05"/>
    <w:multiLevelType w:val="hybridMultilevel"/>
    <w:tmpl w:val="58E0E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ED6273"/>
    <w:multiLevelType w:val="multilevel"/>
    <w:tmpl w:val="03CCF614"/>
    <w:lvl w:ilvl="0">
      <w:start w:val="1"/>
      <w:numFmt w:val="decimal"/>
      <w:pStyle w:val="1"/>
      <w:lvlText w:val="%1."/>
      <w:lvlJc w:val="left"/>
      <w:pPr>
        <w:ind w:left="360" w:hanging="360"/>
      </w:pPr>
      <w:rPr>
        <w:sz w:val="26"/>
        <w:szCs w:val="26"/>
      </w:rPr>
    </w:lvl>
    <w:lvl w:ilvl="1">
      <w:start w:val="1"/>
      <w:numFmt w:val="decimal"/>
      <w:pStyle w:val="3"/>
      <w:lvlText w:val="%1.%2."/>
      <w:lvlJc w:val="left"/>
      <w:pPr>
        <w:ind w:left="792" w:hanging="432"/>
      </w:pPr>
    </w:lvl>
    <w:lvl w:ilvl="2">
      <w:start w:val="1"/>
      <w:numFmt w:val="decimal"/>
      <w:pStyle w:val="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44F5F48"/>
    <w:multiLevelType w:val="hybridMultilevel"/>
    <w:tmpl w:val="38FC8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726178"/>
    <w:multiLevelType w:val="multilevel"/>
    <w:tmpl w:val="EEE460D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48007C33"/>
    <w:multiLevelType w:val="hybridMultilevel"/>
    <w:tmpl w:val="1B2A99C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54AC14C5"/>
    <w:multiLevelType w:val="hybridMultilevel"/>
    <w:tmpl w:val="A142F23A"/>
    <w:lvl w:ilvl="0" w:tplc="735AB1B2">
      <w:start w:val="1"/>
      <w:numFmt w:val="bullet"/>
      <w:lvlText w:val="-"/>
      <w:lvlJc w:val="left"/>
      <w:pPr>
        <w:ind w:left="3052" w:hanging="360"/>
      </w:pPr>
      <w:rPr>
        <w:rFonts w:ascii="Times New Roman" w:eastAsia="Times New Roman" w:hAnsi="Times New Roman" w:cs="Times New Roman" w:hint="default"/>
      </w:rPr>
    </w:lvl>
    <w:lvl w:ilvl="1" w:tplc="04090003" w:tentative="1">
      <w:start w:val="1"/>
      <w:numFmt w:val="bullet"/>
      <w:lvlText w:val="o"/>
      <w:lvlJc w:val="left"/>
      <w:pPr>
        <w:ind w:left="3772" w:hanging="360"/>
      </w:pPr>
      <w:rPr>
        <w:rFonts w:ascii="Courier New" w:hAnsi="Courier New" w:cs="Courier New" w:hint="default"/>
      </w:rPr>
    </w:lvl>
    <w:lvl w:ilvl="2" w:tplc="04090005" w:tentative="1">
      <w:start w:val="1"/>
      <w:numFmt w:val="bullet"/>
      <w:lvlText w:val=""/>
      <w:lvlJc w:val="left"/>
      <w:pPr>
        <w:ind w:left="4492" w:hanging="360"/>
      </w:pPr>
      <w:rPr>
        <w:rFonts w:ascii="Wingdings" w:hAnsi="Wingdings" w:hint="default"/>
      </w:rPr>
    </w:lvl>
    <w:lvl w:ilvl="3" w:tplc="04090001" w:tentative="1">
      <w:start w:val="1"/>
      <w:numFmt w:val="bullet"/>
      <w:lvlText w:val=""/>
      <w:lvlJc w:val="left"/>
      <w:pPr>
        <w:ind w:left="5212" w:hanging="360"/>
      </w:pPr>
      <w:rPr>
        <w:rFonts w:ascii="Symbol" w:hAnsi="Symbol" w:hint="default"/>
      </w:rPr>
    </w:lvl>
    <w:lvl w:ilvl="4" w:tplc="04090003" w:tentative="1">
      <w:start w:val="1"/>
      <w:numFmt w:val="bullet"/>
      <w:lvlText w:val="o"/>
      <w:lvlJc w:val="left"/>
      <w:pPr>
        <w:ind w:left="5932" w:hanging="360"/>
      </w:pPr>
      <w:rPr>
        <w:rFonts w:ascii="Courier New" w:hAnsi="Courier New" w:cs="Courier New" w:hint="default"/>
      </w:rPr>
    </w:lvl>
    <w:lvl w:ilvl="5" w:tplc="04090005" w:tentative="1">
      <w:start w:val="1"/>
      <w:numFmt w:val="bullet"/>
      <w:lvlText w:val=""/>
      <w:lvlJc w:val="left"/>
      <w:pPr>
        <w:ind w:left="6652" w:hanging="360"/>
      </w:pPr>
      <w:rPr>
        <w:rFonts w:ascii="Wingdings" w:hAnsi="Wingdings" w:hint="default"/>
      </w:rPr>
    </w:lvl>
    <w:lvl w:ilvl="6" w:tplc="04090001" w:tentative="1">
      <w:start w:val="1"/>
      <w:numFmt w:val="bullet"/>
      <w:lvlText w:val=""/>
      <w:lvlJc w:val="left"/>
      <w:pPr>
        <w:ind w:left="7372" w:hanging="360"/>
      </w:pPr>
      <w:rPr>
        <w:rFonts w:ascii="Symbol" w:hAnsi="Symbol" w:hint="default"/>
      </w:rPr>
    </w:lvl>
    <w:lvl w:ilvl="7" w:tplc="04090003" w:tentative="1">
      <w:start w:val="1"/>
      <w:numFmt w:val="bullet"/>
      <w:lvlText w:val="o"/>
      <w:lvlJc w:val="left"/>
      <w:pPr>
        <w:ind w:left="8092" w:hanging="360"/>
      </w:pPr>
      <w:rPr>
        <w:rFonts w:ascii="Courier New" w:hAnsi="Courier New" w:cs="Courier New" w:hint="default"/>
      </w:rPr>
    </w:lvl>
    <w:lvl w:ilvl="8" w:tplc="04090005" w:tentative="1">
      <w:start w:val="1"/>
      <w:numFmt w:val="bullet"/>
      <w:lvlText w:val=""/>
      <w:lvlJc w:val="left"/>
      <w:pPr>
        <w:ind w:left="8812" w:hanging="360"/>
      </w:pPr>
      <w:rPr>
        <w:rFonts w:ascii="Wingdings" w:hAnsi="Wingdings" w:hint="default"/>
      </w:rPr>
    </w:lvl>
  </w:abstractNum>
  <w:abstractNum w:abstractNumId="14" w15:restartNumberingAfterBreak="0">
    <w:nsid w:val="58D93801"/>
    <w:multiLevelType w:val="hybridMultilevel"/>
    <w:tmpl w:val="56042764"/>
    <w:lvl w:ilvl="0" w:tplc="04090001">
      <w:start w:val="1"/>
      <w:numFmt w:val="bullet"/>
      <w:lvlText w:val=""/>
      <w:lvlJc w:val="left"/>
      <w:pPr>
        <w:ind w:left="1996" w:hanging="360"/>
      </w:pPr>
      <w:rPr>
        <w:rFonts w:ascii="Symbol" w:hAnsi="Symbol" w:hint="default"/>
      </w:rPr>
    </w:lvl>
    <w:lvl w:ilvl="1" w:tplc="04090001">
      <w:start w:val="1"/>
      <w:numFmt w:val="bullet"/>
      <w:lvlText w:val=""/>
      <w:lvlJc w:val="left"/>
      <w:pPr>
        <w:ind w:left="2716" w:hanging="360"/>
      </w:pPr>
      <w:rPr>
        <w:rFonts w:ascii="Symbol" w:hAnsi="Symbol"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5" w15:restartNumberingAfterBreak="0">
    <w:nsid w:val="5B575096"/>
    <w:multiLevelType w:val="multilevel"/>
    <w:tmpl w:val="A5DC735E"/>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FE363DE"/>
    <w:multiLevelType w:val="hybridMultilevel"/>
    <w:tmpl w:val="0504E2E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46F36F8"/>
    <w:multiLevelType w:val="multilevel"/>
    <w:tmpl w:val="E9A60EE8"/>
    <w:lvl w:ilvl="0">
      <w:start w:val="1"/>
      <w:numFmt w:val="bullet"/>
      <w:lvlText w:val=""/>
      <w:lvlJc w:val="left"/>
      <w:pPr>
        <w:tabs>
          <w:tab w:val="num" w:pos="6840"/>
        </w:tabs>
        <w:ind w:left="6840" w:hanging="360"/>
      </w:pPr>
      <w:rPr>
        <w:rFonts w:ascii="Symbol" w:hAnsi="Symbol" w:hint="default"/>
        <w:sz w:val="20"/>
      </w:rPr>
    </w:lvl>
    <w:lvl w:ilvl="1" w:tentative="1">
      <w:start w:val="1"/>
      <w:numFmt w:val="bullet"/>
      <w:lvlText w:val="o"/>
      <w:lvlJc w:val="left"/>
      <w:pPr>
        <w:tabs>
          <w:tab w:val="num" w:pos="7560"/>
        </w:tabs>
        <w:ind w:left="7560" w:hanging="360"/>
      </w:pPr>
      <w:rPr>
        <w:rFonts w:ascii="Courier New" w:hAnsi="Courier New" w:hint="default"/>
        <w:sz w:val="20"/>
      </w:rPr>
    </w:lvl>
    <w:lvl w:ilvl="2" w:tentative="1">
      <w:start w:val="1"/>
      <w:numFmt w:val="bullet"/>
      <w:lvlText w:val=""/>
      <w:lvlJc w:val="left"/>
      <w:pPr>
        <w:tabs>
          <w:tab w:val="num" w:pos="8280"/>
        </w:tabs>
        <w:ind w:left="8280" w:hanging="360"/>
      </w:pPr>
      <w:rPr>
        <w:rFonts w:ascii="Wingdings" w:hAnsi="Wingdings" w:hint="default"/>
        <w:sz w:val="20"/>
      </w:rPr>
    </w:lvl>
    <w:lvl w:ilvl="3" w:tentative="1">
      <w:start w:val="1"/>
      <w:numFmt w:val="bullet"/>
      <w:lvlText w:val=""/>
      <w:lvlJc w:val="left"/>
      <w:pPr>
        <w:tabs>
          <w:tab w:val="num" w:pos="9000"/>
        </w:tabs>
        <w:ind w:left="9000" w:hanging="360"/>
      </w:pPr>
      <w:rPr>
        <w:rFonts w:ascii="Wingdings" w:hAnsi="Wingdings" w:hint="default"/>
        <w:sz w:val="20"/>
      </w:rPr>
    </w:lvl>
    <w:lvl w:ilvl="4" w:tentative="1">
      <w:start w:val="1"/>
      <w:numFmt w:val="bullet"/>
      <w:lvlText w:val=""/>
      <w:lvlJc w:val="left"/>
      <w:pPr>
        <w:tabs>
          <w:tab w:val="num" w:pos="9720"/>
        </w:tabs>
        <w:ind w:left="9720" w:hanging="360"/>
      </w:pPr>
      <w:rPr>
        <w:rFonts w:ascii="Wingdings" w:hAnsi="Wingdings" w:hint="default"/>
        <w:sz w:val="20"/>
      </w:rPr>
    </w:lvl>
    <w:lvl w:ilvl="5" w:tentative="1">
      <w:start w:val="1"/>
      <w:numFmt w:val="bullet"/>
      <w:lvlText w:val=""/>
      <w:lvlJc w:val="left"/>
      <w:pPr>
        <w:tabs>
          <w:tab w:val="num" w:pos="10440"/>
        </w:tabs>
        <w:ind w:left="10440" w:hanging="360"/>
      </w:pPr>
      <w:rPr>
        <w:rFonts w:ascii="Wingdings" w:hAnsi="Wingdings" w:hint="default"/>
        <w:sz w:val="20"/>
      </w:rPr>
    </w:lvl>
    <w:lvl w:ilvl="6" w:tentative="1">
      <w:start w:val="1"/>
      <w:numFmt w:val="bullet"/>
      <w:lvlText w:val=""/>
      <w:lvlJc w:val="left"/>
      <w:pPr>
        <w:tabs>
          <w:tab w:val="num" w:pos="11160"/>
        </w:tabs>
        <w:ind w:left="11160" w:hanging="360"/>
      </w:pPr>
      <w:rPr>
        <w:rFonts w:ascii="Wingdings" w:hAnsi="Wingdings" w:hint="default"/>
        <w:sz w:val="20"/>
      </w:rPr>
    </w:lvl>
    <w:lvl w:ilvl="7" w:tentative="1">
      <w:start w:val="1"/>
      <w:numFmt w:val="bullet"/>
      <w:lvlText w:val=""/>
      <w:lvlJc w:val="left"/>
      <w:pPr>
        <w:tabs>
          <w:tab w:val="num" w:pos="11880"/>
        </w:tabs>
        <w:ind w:left="11880" w:hanging="360"/>
      </w:pPr>
      <w:rPr>
        <w:rFonts w:ascii="Wingdings" w:hAnsi="Wingdings" w:hint="default"/>
        <w:sz w:val="20"/>
      </w:rPr>
    </w:lvl>
    <w:lvl w:ilvl="8" w:tentative="1">
      <w:start w:val="1"/>
      <w:numFmt w:val="bullet"/>
      <w:lvlText w:val=""/>
      <w:lvlJc w:val="left"/>
      <w:pPr>
        <w:tabs>
          <w:tab w:val="num" w:pos="12600"/>
        </w:tabs>
        <w:ind w:left="12600" w:hanging="360"/>
      </w:pPr>
      <w:rPr>
        <w:rFonts w:ascii="Wingdings" w:hAnsi="Wingdings" w:hint="default"/>
        <w:sz w:val="20"/>
      </w:rPr>
    </w:lvl>
  </w:abstractNum>
  <w:abstractNum w:abstractNumId="18" w15:restartNumberingAfterBreak="0">
    <w:nsid w:val="673234DC"/>
    <w:multiLevelType w:val="hybridMultilevel"/>
    <w:tmpl w:val="3B56E404"/>
    <w:lvl w:ilvl="0" w:tplc="5C1271AC">
      <w:start w:val="1"/>
      <w:numFmt w:val="bullet"/>
      <w:lvlText w:val="-"/>
      <w:lvlJc w:val="left"/>
      <w:pPr>
        <w:ind w:left="3247" w:hanging="360"/>
      </w:pPr>
      <w:rPr>
        <w:rFonts w:ascii="Times New Roman" w:eastAsia="Times New Roman" w:hAnsi="Times New Roman" w:cs="Times New Roman" w:hint="default"/>
      </w:rPr>
    </w:lvl>
    <w:lvl w:ilvl="1" w:tplc="04090003" w:tentative="1">
      <w:start w:val="1"/>
      <w:numFmt w:val="bullet"/>
      <w:lvlText w:val="o"/>
      <w:lvlJc w:val="left"/>
      <w:pPr>
        <w:ind w:left="3967" w:hanging="360"/>
      </w:pPr>
      <w:rPr>
        <w:rFonts w:ascii="Courier New" w:hAnsi="Courier New" w:cs="Courier New" w:hint="default"/>
      </w:rPr>
    </w:lvl>
    <w:lvl w:ilvl="2" w:tplc="04090005" w:tentative="1">
      <w:start w:val="1"/>
      <w:numFmt w:val="bullet"/>
      <w:lvlText w:val=""/>
      <w:lvlJc w:val="left"/>
      <w:pPr>
        <w:ind w:left="4687" w:hanging="360"/>
      </w:pPr>
      <w:rPr>
        <w:rFonts w:ascii="Wingdings" w:hAnsi="Wingdings" w:hint="default"/>
      </w:rPr>
    </w:lvl>
    <w:lvl w:ilvl="3" w:tplc="04090001" w:tentative="1">
      <w:start w:val="1"/>
      <w:numFmt w:val="bullet"/>
      <w:lvlText w:val=""/>
      <w:lvlJc w:val="left"/>
      <w:pPr>
        <w:ind w:left="5407" w:hanging="360"/>
      </w:pPr>
      <w:rPr>
        <w:rFonts w:ascii="Symbol" w:hAnsi="Symbol" w:hint="default"/>
      </w:rPr>
    </w:lvl>
    <w:lvl w:ilvl="4" w:tplc="04090003" w:tentative="1">
      <w:start w:val="1"/>
      <w:numFmt w:val="bullet"/>
      <w:lvlText w:val="o"/>
      <w:lvlJc w:val="left"/>
      <w:pPr>
        <w:ind w:left="6127" w:hanging="360"/>
      </w:pPr>
      <w:rPr>
        <w:rFonts w:ascii="Courier New" w:hAnsi="Courier New" w:cs="Courier New" w:hint="default"/>
      </w:rPr>
    </w:lvl>
    <w:lvl w:ilvl="5" w:tplc="04090005" w:tentative="1">
      <w:start w:val="1"/>
      <w:numFmt w:val="bullet"/>
      <w:lvlText w:val=""/>
      <w:lvlJc w:val="left"/>
      <w:pPr>
        <w:ind w:left="6847" w:hanging="360"/>
      </w:pPr>
      <w:rPr>
        <w:rFonts w:ascii="Wingdings" w:hAnsi="Wingdings" w:hint="default"/>
      </w:rPr>
    </w:lvl>
    <w:lvl w:ilvl="6" w:tplc="04090001" w:tentative="1">
      <w:start w:val="1"/>
      <w:numFmt w:val="bullet"/>
      <w:lvlText w:val=""/>
      <w:lvlJc w:val="left"/>
      <w:pPr>
        <w:ind w:left="7567" w:hanging="360"/>
      </w:pPr>
      <w:rPr>
        <w:rFonts w:ascii="Symbol" w:hAnsi="Symbol" w:hint="default"/>
      </w:rPr>
    </w:lvl>
    <w:lvl w:ilvl="7" w:tplc="04090003" w:tentative="1">
      <w:start w:val="1"/>
      <w:numFmt w:val="bullet"/>
      <w:lvlText w:val="o"/>
      <w:lvlJc w:val="left"/>
      <w:pPr>
        <w:ind w:left="8287" w:hanging="360"/>
      </w:pPr>
      <w:rPr>
        <w:rFonts w:ascii="Courier New" w:hAnsi="Courier New" w:cs="Courier New" w:hint="default"/>
      </w:rPr>
    </w:lvl>
    <w:lvl w:ilvl="8" w:tplc="04090005" w:tentative="1">
      <w:start w:val="1"/>
      <w:numFmt w:val="bullet"/>
      <w:lvlText w:val=""/>
      <w:lvlJc w:val="left"/>
      <w:pPr>
        <w:ind w:left="9007" w:hanging="360"/>
      </w:pPr>
      <w:rPr>
        <w:rFonts w:ascii="Wingdings" w:hAnsi="Wingdings" w:hint="default"/>
      </w:rPr>
    </w:lvl>
  </w:abstractNum>
  <w:abstractNum w:abstractNumId="19" w15:restartNumberingAfterBreak="0">
    <w:nsid w:val="703D20AE"/>
    <w:multiLevelType w:val="hybridMultilevel"/>
    <w:tmpl w:val="D4D0A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726489"/>
    <w:multiLevelType w:val="hybridMultilevel"/>
    <w:tmpl w:val="2F008A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83E27E0"/>
    <w:multiLevelType w:val="hybridMultilevel"/>
    <w:tmpl w:val="D364386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15:restartNumberingAfterBreak="0">
    <w:nsid w:val="7AF13DCB"/>
    <w:multiLevelType w:val="hybridMultilevel"/>
    <w:tmpl w:val="87345332"/>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num w:numId="1">
    <w:abstractNumId w:val="3"/>
  </w:num>
  <w:num w:numId="2">
    <w:abstractNumId w:val="5"/>
  </w:num>
  <w:num w:numId="3">
    <w:abstractNumId w:val="13"/>
  </w:num>
  <w:num w:numId="4">
    <w:abstractNumId w:val="4"/>
  </w:num>
  <w:num w:numId="5">
    <w:abstractNumId w:val="18"/>
  </w:num>
  <w:num w:numId="6">
    <w:abstractNumId w:val="7"/>
  </w:num>
  <w:num w:numId="7">
    <w:abstractNumId w:val="8"/>
  </w:num>
  <w:num w:numId="8">
    <w:abstractNumId w:val="9"/>
  </w:num>
  <w:num w:numId="9">
    <w:abstractNumId w:val="20"/>
  </w:num>
  <w:num w:numId="10">
    <w:abstractNumId w:val="10"/>
  </w:num>
  <w:num w:numId="11">
    <w:abstractNumId w:val="19"/>
  </w:num>
  <w:num w:numId="12">
    <w:abstractNumId w:val="12"/>
  </w:num>
  <w:num w:numId="13">
    <w:abstractNumId w:val="2"/>
  </w:num>
  <w:num w:numId="14">
    <w:abstractNumId w:val="21"/>
  </w:num>
  <w:num w:numId="15">
    <w:abstractNumId w:val="16"/>
  </w:num>
  <w:num w:numId="16">
    <w:abstractNumId w:val="1"/>
  </w:num>
  <w:num w:numId="17">
    <w:abstractNumId w:val="17"/>
  </w:num>
  <w:num w:numId="18">
    <w:abstractNumId w:val="0"/>
  </w:num>
  <w:num w:numId="19">
    <w:abstractNumId w:val="11"/>
  </w:num>
  <w:num w:numId="20">
    <w:abstractNumId w:val="14"/>
  </w:num>
  <w:num w:numId="21">
    <w:abstractNumId w:val="15"/>
  </w:num>
  <w:num w:numId="22">
    <w:abstractNumId w:val="22"/>
  </w:num>
  <w:num w:numId="23">
    <w:abstractNumId w:val="9"/>
  </w:num>
  <w:num w:numId="24">
    <w:abstractNumId w:val="9"/>
  </w:num>
  <w:num w:numId="25">
    <w:abstractNumId w:val="9"/>
  </w:num>
  <w:num w:numId="26">
    <w:abstractNumId w:val="9"/>
  </w:num>
  <w:num w:numId="27">
    <w:abstractNumId w:val="9"/>
  </w:num>
  <w:num w:numId="28">
    <w:abstractNumId w:val="6"/>
  </w:num>
  <w:num w:numId="29">
    <w:abstractNumId w:val="9"/>
  </w:num>
  <w:num w:numId="30">
    <w:abstractNumId w:val="9"/>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9"/>
  </w:num>
  <w:num w:numId="39">
    <w:abstractNumId w:val="9"/>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1258"/>
    <w:rsid w:val="0000072B"/>
    <w:rsid w:val="00004E3A"/>
    <w:rsid w:val="000200C4"/>
    <w:rsid w:val="000209DE"/>
    <w:rsid w:val="00025246"/>
    <w:rsid w:val="00027769"/>
    <w:rsid w:val="00031AC6"/>
    <w:rsid w:val="00044044"/>
    <w:rsid w:val="0005171C"/>
    <w:rsid w:val="00056DFF"/>
    <w:rsid w:val="00065061"/>
    <w:rsid w:val="000806C9"/>
    <w:rsid w:val="00082D7B"/>
    <w:rsid w:val="0009686B"/>
    <w:rsid w:val="000A7149"/>
    <w:rsid w:val="000B19C3"/>
    <w:rsid w:val="000C4F1D"/>
    <w:rsid w:val="000C5FD6"/>
    <w:rsid w:val="000E03DC"/>
    <w:rsid w:val="000E1C4A"/>
    <w:rsid w:val="000E223B"/>
    <w:rsid w:val="000E4269"/>
    <w:rsid w:val="00101622"/>
    <w:rsid w:val="00110BC4"/>
    <w:rsid w:val="001339A2"/>
    <w:rsid w:val="00134D44"/>
    <w:rsid w:val="00142F69"/>
    <w:rsid w:val="00144651"/>
    <w:rsid w:val="00145F2C"/>
    <w:rsid w:val="00161A9F"/>
    <w:rsid w:val="00163B2C"/>
    <w:rsid w:val="00182103"/>
    <w:rsid w:val="00192BD1"/>
    <w:rsid w:val="001A5677"/>
    <w:rsid w:val="001A6D6D"/>
    <w:rsid w:val="001D46D6"/>
    <w:rsid w:val="001E4DC2"/>
    <w:rsid w:val="00200FF6"/>
    <w:rsid w:val="00227CE7"/>
    <w:rsid w:val="00250A5C"/>
    <w:rsid w:val="0025562C"/>
    <w:rsid w:val="00280CAA"/>
    <w:rsid w:val="00294AC8"/>
    <w:rsid w:val="0029776C"/>
    <w:rsid w:val="002A1258"/>
    <w:rsid w:val="002B07A8"/>
    <w:rsid w:val="002B34B4"/>
    <w:rsid w:val="002D0FF5"/>
    <w:rsid w:val="002E2AB8"/>
    <w:rsid w:val="002E65AE"/>
    <w:rsid w:val="002E7BCB"/>
    <w:rsid w:val="002F083F"/>
    <w:rsid w:val="0030510B"/>
    <w:rsid w:val="003131C7"/>
    <w:rsid w:val="003207DA"/>
    <w:rsid w:val="003209A7"/>
    <w:rsid w:val="003214F7"/>
    <w:rsid w:val="00322C97"/>
    <w:rsid w:val="00325CC5"/>
    <w:rsid w:val="00335B24"/>
    <w:rsid w:val="00346CF5"/>
    <w:rsid w:val="00350AB2"/>
    <w:rsid w:val="00352431"/>
    <w:rsid w:val="0036217C"/>
    <w:rsid w:val="00365421"/>
    <w:rsid w:val="003753E6"/>
    <w:rsid w:val="00375F03"/>
    <w:rsid w:val="00396041"/>
    <w:rsid w:val="003E6C77"/>
    <w:rsid w:val="003F345A"/>
    <w:rsid w:val="003F5E14"/>
    <w:rsid w:val="003F7CBD"/>
    <w:rsid w:val="00412435"/>
    <w:rsid w:val="00420E24"/>
    <w:rsid w:val="00426459"/>
    <w:rsid w:val="00432CF5"/>
    <w:rsid w:val="00451B85"/>
    <w:rsid w:val="00483448"/>
    <w:rsid w:val="00487B75"/>
    <w:rsid w:val="004A4253"/>
    <w:rsid w:val="004B22C8"/>
    <w:rsid w:val="004B5418"/>
    <w:rsid w:val="004B7FCF"/>
    <w:rsid w:val="004D6809"/>
    <w:rsid w:val="004F7134"/>
    <w:rsid w:val="00513CD0"/>
    <w:rsid w:val="00520211"/>
    <w:rsid w:val="0052364B"/>
    <w:rsid w:val="00525FD2"/>
    <w:rsid w:val="0054049D"/>
    <w:rsid w:val="00540EC4"/>
    <w:rsid w:val="00564D10"/>
    <w:rsid w:val="00575670"/>
    <w:rsid w:val="005973E7"/>
    <w:rsid w:val="005A1123"/>
    <w:rsid w:val="005A1769"/>
    <w:rsid w:val="005B1AB4"/>
    <w:rsid w:val="005D1597"/>
    <w:rsid w:val="005F2638"/>
    <w:rsid w:val="005F6F23"/>
    <w:rsid w:val="00601853"/>
    <w:rsid w:val="006036E7"/>
    <w:rsid w:val="0060778E"/>
    <w:rsid w:val="00615281"/>
    <w:rsid w:val="0061541B"/>
    <w:rsid w:val="00625CBA"/>
    <w:rsid w:val="00627A17"/>
    <w:rsid w:val="00636E5E"/>
    <w:rsid w:val="00650D67"/>
    <w:rsid w:val="00653260"/>
    <w:rsid w:val="006569F8"/>
    <w:rsid w:val="00656ACD"/>
    <w:rsid w:val="00657C80"/>
    <w:rsid w:val="00682225"/>
    <w:rsid w:val="006919D3"/>
    <w:rsid w:val="00691D74"/>
    <w:rsid w:val="00693EB1"/>
    <w:rsid w:val="0069667A"/>
    <w:rsid w:val="006971A4"/>
    <w:rsid w:val="00697D65"/>
    <w:rsid w:val="006C3FBA"/>
    <w:rsid w:val="006D329A"/>
    <w:rsid w:val="006F5A4F"/>
    <w:rsid w:val="0070287E"/>
    <w:rsid w:val="00717667"/>
    <w:rsid w:val="00721765"/>
    <w:rsid w:val="007323E1"/>
    <w:rsid w:val="007344C3"/>
    <w:rsid w:val="00736631"/>
    <w:rsid w:val="00740DCA"/>
    <w:rsid w:val="007521DF"/>
    <w:rsid w:val="0076093A"/>
    <w:rsid w:val="0076237B"/>
    <w:rsid w:val="0077285F"/>
    <w:rsid w:val="00785E00"/>
    <w:rsid w:val="00791C31"/>
    <w:rsid w:val="007B42F6"/>
    <w:rsid w:val="007C2265"/>
    <w:rsid w:val="007D5298"/>
    <w:rsid w:val="007E21FD"/>
    <w:rsid w:val="007E4DE8"/>
    <w:rsid w:val="007F51C6"/>
    <w:rsid w:val="00805ACE"/>
    <w:rsid w:val="0082055B"/>
    <w:rsid w:val="00837341"/>
    <w:rsid w:val="00837A39"/>
    <w:rsid w:val="0085232E"/>
    <w:rsid w:val="00864370"/>
    <w:rsid w:val="008749B2"/>
    <w:rsid w:val="00880D9A"/>
    <w:rsid w:val="00891A46"/>
    <w:rsid w:val="00895007"/>
    <w:rsid w:val="0089649E"/>
    <w:rsid w:val="008A48B2"/>
    <w:rsid w:val="008A7F32"/>
    <w:rsid w:val="008B3AA5"/>
    <w:rsid w:val="008C0BF5"/>
    <w:rsid w:val="008C40D5"/>
    <w:rsid w:val="008D62B2"/>
    <w:rsid w:val="0092765E"/>
    <w:rsid w:val="00936027"/>
    <w:rsid w:val="00940DE6"/>
    <w:rsid w:val="00946104"/>
    <w:rsid w:val="00955120"/>
    <w:rsid w:val="0096018C"/>
    <w:rsid w:val="009645A9"/>
    <w:rsid w:val="00976E3D"/>
    <w:rsid w:val="009822EE"/>
    <w:rsid w:val="00994C4C"/>
    <w:rsid w:val="009958EC"/>
    <w:rsid w:val="009B1906"/>
    <w:rsid w:val="009B4C61"/>
    <w:rsid w:val="009E7D13"/>
    <w:rsid w:val="00A03EFF"/>
    <w:rsid w:val="00A1396A"/>
    <w:rsid w:val="00A27DE8"/>
    <w:rsid w:val="00A36280"/>
    <w:rsid w:val="00A550FF"/>
    <w:rsid w:val="00A621A6"/>
    <w:rsid w:val="00A65131"/>
    <w:rsid w:val="00A72F3E"/>
    <w:rsid w:val="00A77000"/>
    <w:rsid w:val="00A8771E"/>
    <w:rsid w:val="00A967E8"/>
    <w:rsid w:val="00A97409"/>
    <w:rsid w:val="00AB5441"/>
    <w:rsid w:val="00AB5639"/>
    <w:rsid w:val="00AB75C2"/>
    <w:rsid w:val="00AB7E9C"/>
    <w:rsid w:val="00AC65CC"/>
    <w:rsid w:val="00AD5F2D"/>
    <w:rsid w:val="00AE32D2"/>
    <w:rsid w:val="00B10CB4"/>
    <w:rsid w:val="00B20D75"/>
    <w:rsid w:val="00B53026"/>
    <w:rsid w:val="00B62767"/>
    <w:rsid w:val="00B72388"/>
    <w:rsid w:val="00B76275"/>
    <w:rsid w:val="00B766C2"/>
    <w:rsid w:val="00B81502"/>
    <w:rsid w:val="00BA1AE4"/>
    <w:rsid w:val="00BA2873"/>
    <w:rsid w:val="00BC18C6"/>
    <w:rsid w:val="00BC3AF1"/>
    <w:rsid w:val="00BE67B8"/>
    <w:rsid w:val="00BF020F"/>
    <w:rsid w:val="00BF28E6"/>
    <w:rsid w:val="00C01F75"/>
    <w:rsid w:val="00C07F3C"/>
    <w:rsid w:val="00C24FDC"/>
    <w:rsid w:val="00C2715B"/>
    <w:rsid w:val="00C27D3A"/>
    <w:rsid w:val="00C35252"/>
    <w:rsid w:val="00C37F2E"/>
    <w:rsid w:val="00C42CF5"/>
    <w:rsid w:val="00C573DA"/>
    <w:rsid w:val="00C740E1"/>
    <w:rsid w:val="00C75633"/>
    <w:rsid w:val="00C818A3"/>
    <w:rsid w:val="00C938A3"/>
    <w:rsid w:val="00CC5705"/>
    <w:rsid w:val="00CC75A1"/>
    <w:rsid w:val="00CE3BF2"/>
    <w:rsid w:val="00CE69D6"/>
    <w:rsid w:val="00D04D3F"/>
    <w:rsid w:val="00D22DD2"/>
    <w:rsid w:val="00D27E47"/>
    <w:rsid w:val="00D425B2"/>
    <w:rsid w:val="00D467D4"/>
    <w:rsid w:val="00D512F3"/>
    <w:rsid w:val="00D53F4E"/>
    <w:rsid w:val="00D66D07"/>
    <w:rsid w:val="00D7196A"/>
    <w:rsid w:val="00D8040F"/>
    <w:rsid w:val="00D96571"/>
    <w:rsid w:val="00DA0F60"/>
    <w:rsid w:val="00DA12F8"/>
    <w:rsid w:val="00DB3A81"/>
    <w:rsid w:val="00DB522F"/>
    <w:rsid w:val="00DC6F21"/>
    <w:rsid w:val="00DD1A72"/>
    <w:rsid w:val="00DD21FB"/>
    <w:rsid w:val="00DE7B8C"/>
    <w:rsid w:val="00DF03E2"/>
    <w:rsid w:val="00DF206E"/>
    <w:rsid w:val="00DF4743"/>
    <w:rsid w:val="00DF51F2"/>
    <w:rsid w:val="00E02D8E"/>
    <w:rsid w:val="00E2076C"/>
    <w:rsid w:val="00E23BD6"/>
    <w:rsid w:val="00E243EB"/>
    <w:rsid w:val="00E27D3E"/>
    <w:rsid w:val="00E558C0"/>
    <w:rsid w:val="00E62319"/>
    <w:rsid w:val="00E67225"/>
    <w:rsid w:val="00E83A24"/>
    <w:rsid w:val="00E9546F"/>
    <w:rsid w:val="00EA7874"/>
    <w:rsid w:val="00EB6290"/>
    <w:rsid w:val="00EB6F3C"/>
    <w:rsid w:val="00ED59BB"/>
    <w:rsid w:val="00EE0BBD"/>
    <w:rsid w:val="00EE14FA"/>
    <w:rsid w:val="00EE50E7"/>
    <w:rsid w:val="00EE5E58"/>
    <w:rsid w:val="00F06573"/>
    <w:rsid w:val="00F23886"/>
    <w:rsid w:val="00F31FFB"/>
    <w:rsid w:val="00F33660"/>
    <w:rsid w:val="00F518A3"/>
    <w:rsid w:val="00F57A37"/>
    <w:rsid w:val="00F62401"/>
    <w:rsid w:val="00F64F81"/>
    <w:rsid w:val="00F71C29"/>
    <w:rsid w:val="00F75920"/>
    <w:rsid w:val="00F83BD1"/>
    <w:rsid w:val="00F92713"/>
    <w:rsid w:val="00F933EF"/>
    <w:rsid w:val="00FA2979"/>
    <w:rsid w:val="00FA5BC1"/>
    <w:rsid w:val="00FA7BE8"/>
    <w:rsid w:val="00FB13FC"/>
    <w:rsid w:val="00FB34FE"/>
    <w:rsid w:val="00FC2840"/>
    <w:rsid w:val="00FC6ECD"/>
    <w:rsid w:val="00FC75C3"/>
    <w:rsid w:val="00FC78A3"/>
    <w:rsid w:val="00FC7B08"/>
    <w:rsid w:val="00FE485D"/>
    <w:rsid w:val="00FF0855"/>
    <w:rsid w:val="00FF6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DDBDA"/>
  <w15:docId w15:val="{32D3E01F-35FB-48EB-8BB7-3ADF1541C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0C4"/>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1B3490"/>
    <w:pPr>
      <w:keepNext/>
      <w:numPr>
        <w:ilvl w:val="3"/>
        <w:numId w:val="1"/>
      </w:numPr>
      <w:tabs>
        <w:tab w:val="clear" w:pos="2880"/>
        <w:tab w:val="num" w:pos="360"/>
      </w:tabs>
      <w:spacing w:before="240" w:after="60"/>
      <w:ind w:left="0" w:firstLine="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EE50E7"/>
    <w:pPr>
      <w:tabs>
        <w:tab w:val="center" w:pos="4680"/>
        <w:tab w:val="right" w:pos="9360"/>
      </w:tabs>
    </w:pPr>
  </w:style>
  <w:style w:type="character" w:customStyle="1" w:styleId="HeaderChar">
    <w:name w:val="Header Char"/>
    <w:basedOn w:val="DefaultParagraphFont"/>
    <w:link w:val="Header"/>
    <w:uiPriority w:val="99"/>
    <w:rsid w:val="00EE50E7"/>
  </w:style>
  <w:style w:type="paragraph" w:styleId="Footer">
    <w:name w:val="footer"/>
    <w:basedOn w:val="Normal"/>
    <w:link w:val="FooterChar"/>
    <w:uiPriority w:val="99"/>
    <w:unhideWhenUsed/>
    <w:rsid w:val="00EE50E7"/>
    <w:pPr>
      <w:tabs>
        <w:tab w:val="center" w:pos="4680"/>
        <w:tab w:val="right" w:pos="9360"/>
      </w:tabs>
    </w:pPr>
  </w:style>
  <w:style w:type="character" w:customStyle="1" w:styleId="FooterChar">
    <w:name w:val="Footer Char"/>
    <w:basedOn w:val="DefaultParagraphFont"/>
    <w:link w:val="Footer"/>
    <w:uiPriority w:val="99"/>
    <w:rsid w:val="00EE50E7"/>
  </w:style>
  <w:style w:type="paragraph" w:styleId="ListParagraph">
    <w:name w:val="List Paragraph"/>
    <w:basedOn w:val="Normal"/>
    <w:link w:val="ListParagraphChar"/>
    <w:uiPriority w:val="34"/>
    <w:qFormat/>
    <w:rsid w:val="00EE50E7"/>
    <w:pPr>
      <w:ind w:left="720"/>
      <w:contextualSpacing/>
    </w:pPr>
  </w:style>
  <w:style w:type="table" w:styleId="TableGrid">
    <w:name w:val="Table Grid"/>
    <w:basedOn w:val="TableNormal"/>
    <w:uiPriority w:val="59"/>
    <w:rsid w:val="00D512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6F23"/>
    <w:rPr>
      <w:color w:val="0000FF" w:themeColor="hyperlink"/>
      <w:u w:val="single"/>
    </w:rPr>
  </w:style>
  <w:style w:type="table" w:customStyle="1" w:styleId="GridTable6Colorful-Accent111">
    <w:name w:val="Grid Table 6 Colorful - Accent 111"/>
    <w:basedOn w:val="TableNormal"/>
    <w:uiPriority w:val="51"/>
    <w:rsid w:val="005F6F23"/>
    <w:rPr>
      <w:rFonts w:eastAsiaTheme="minorHAnsi" w:cstheme="minorBidi"/>
      <w:color w:val="365F91" w:themeColor="accent1" w:themeShade="BF"/>
      <w:sz w:val="26"/>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Strong">
    <w:name w:val="Strong"/>
    <w:basedOn w:val="DefaultParagraphFont"/>
    <w:uiPriority w:val="22"/>
    <w:qFormat/>
    <w:rsid w:val="003207DA"/>
    <w:rPr>
      <w:b/>
      <w:bCs/>
    </w:rPr>
  </w:style>
  <w:style w:type="character" w:customStyle="1" w:styleId="apple-converted-space">
    <w:name w:val="apple-converted-space"/>
    <w:basedOn w:val="DefaultParagraphFont"/>
    <w:rsid w:val="003207DA"/>
  </w:style>
  <w:style w:type="paragraph" w:styleId="NormalWeb">
    <w:name w:val="Normal (Web)"/>
    <w:basedOn w:val="Normal"/>
    <w:uiPriority w:val="99"/>
    <w:unhideWhenUsed/>
    <w:rsid w:val="003207DA"/>
    <w:pPr>
      <w:spacing w:before="100" w:beforeAutospacing="1" w:after="100" w:afterAutospacing="1"/>
    </w:pPr>
    <w:rPr>
      <w:sz w:val="24"/>
      <w:szCs w:val="24"/>
    </w:rPr>
  </w:style>
  <w:style w:type="character" w:styleId="Emphasis">
    <w:name w:val="Emphasis"/>
    <w:basedOn w:val="DefaultParagraphFont"/>
    <w:uiPriority w:val="20"/>
    <w:qFormat/>
    <w:rsid w:val="00CC5705"/>
    <w:rPr>
      <w:i/>
      <w:iCs/>
    </w:rPr>
  </w:style>
  <w:style w:type="character" w:customStyle="1" w:styleId="crayon-v">
    <w:name w:val="crayon-v"/>
    <w:basedOn w:val="DefaultParagraphFont"/>
    <w:rsid w:val="00CC5705"/>
  </w:style>
  <w:style w:type="character" w:customStyle="1" w:styleId="crayon-h">
    <w:name w:val="crayon-h"/>
    <w:basedOn w:val="DefaultParagraphFont"/>
    <w:rsid w:val="00CC5705"/>
  </w:style>
  <w:style w:type="character" w:customStyle="1" w:styleId="crayon-o">
    <w:name w:val="crayon-o"/>
    <w:basedOn w:val="DefaultParagraphFont"/>
    <w:rsid w:val="00CC5705"/>
  </w:style>
  <w:style w:type="character" w:customStyle="1" w:styleId="crayon-i">
    <w:name w:val="crayon-i"/>
    <w:basedOn w:val="DefaultParagraphFont"/>
    <w:rsid w:val="00CC5705"/>
  </w:style>
  <w:style w:type="character" w:customStyle="1" w:styleId="crayon-sy">
    <w:name w:val="crayon-sy"/>
    <w:basedOn w:val="DefaultParagraphFont"/>
    <w:rsid w:val="00CC5705"/>
  </w:style>
  <w:style w:type="character" w:customStyle="1" w:styleId="crayon-e">
    <w:name w:val="crayon-e"/>
    <w:basedOn w:val="DefaultParagraphFont"/>
    <w:rsid w:val="00CC5705"/>
  </w:style>
  <w:style w:type="character" w:customStyle="1" w:styleId="crayon-s">
    <w:name w:val="crayon-s"/>
    <w:basedOn w:val="DefaultParagraphFont"/>
    <w:rsid w:val="00CC5705"/>
  </w:style>
  <w:style w:type="character" w:customStyle="1" w:styleId="crayon-c">
    <w:name w:val="crayon-c"/>
    <w:basedOn w:val="DefaultParagraphFont"/>
    <w:rsid w:val="00CC5705"/>
  </w:style>
  <w:style w:type="paragraph" w:customStyle="1" w:styleId="1">
    <w:name w:val="1"/>
    <w:basedOn w:val="ListParagraph"/>
    <w:link w:val="1Char"/>
    <w:qFormat/>
    <w:rsid w:val="00697D65"/>
    <w:pPr>
      <w:numPr>
        <w:numId w:val="8"/>
      </w:numPr>
      <w:spacing w:line="360" w:lineRule="auto"/>
    </w:pPr>
    <w:rPr>
      <w:b/>
      <w:sz w:val="26"/>
      <w:szCs w:val="26"/>
    </w:rPr>
  </w:style>
  <w:style w:type="paragraph" w:customStyle="1" w:styleId="11">
    <w:name w:val="1.1"/>
    <w:basedOn w:val="ListParagraph"/>
    <w:link w:val="11Char"/>
    <w:rsid w:val="00697D65"/>
    <w:pPr>
      <w:spacing w:line="360" w:lineRule="auto"/>
      <w:ind w:left="1080" w:hanging="720"/>
    </w:pPr>
    <w:rPr>
      <w:b/>
      <w:i/>
      <w:sz w:val="26"/>
      <w:szCs w:val="26"/>
    </w:rPr>
  </w:style>
  <w:style w:type="character" w:customStyle="1" w:styleId="ListParagraphChar">
    <w:name w:val="List Paragraph Char"/>
    <w:basedOn w:val="DefaultParagraphFont"/>
    <w:link w:val="ListParagraph"/>
    <w:uiPriority w:val="34"/>
    <w:rsid w:val="00697D65"/>
  </w:style>
  <w:style w:type="character" w:customStyle="1" w:styleId="1Char">
    <w:name w:val="1 Char"/>
    <w:basedOn w:val="ListParagraphChar"/>
    <w:link w:val="1"/>
    <w:rsid w:val="00697D65"/>
    <w:rPr>
      <w:b/>
      <w:sz w:val="26"/>
      <w:szCs w:val="26"/>
    </w:rPr>
  </w:style>
  <w:style w:type="paragraph" w:customStyle="1" w:styleId="2">
    <w:name w:val="2"/>
    <w:basedOn w:val="1"/>
    <w:link w:val="2Char"/>
    <w:qFormat/>
    <w:rsid w:val="00697D65"/>
    <w:pPr>
      <w:numPr>
        <w:numId w:val="0"/>
      </w:numPr>
      <w:ind w:left="792" w:hanging="432"/>
    </w:pPr>
  </w:style>
  <w:style w:type="character" w:customStyle="1" w:styleId="11Char">
    <w:name w:val="1.1 Char"/>
    <w:basedOn w:val="ListParagraphChar"/>
    <w:link w:val="11"/>
    <w:rsid w:val="00697D65"/>
    <w:rPr>
      <w:b/>
      <w:i/>
      <w:sz w:val="26"/>
      <w:szCs w:val="26"/>
    </w:rPr>
  </w:style>
  <w:style w:type="paragraph" w:customStyle="1" w:styleId="3">
    <w:name w:val="3"/>
    <w:basedOn w:val="ListParagraph"/>
    <w:link w:val="3Char"/>
    <w:qFormat/>
    <w:rsid w:val="00697D65"/>
    <w:pPr>
      <w:numPr>
        <w:ilvl w:val="1"/>
        <w:numId w:val="8"/>
      </w:numPr>
      <w:spacing w:line="360" w:lineRule="auto"/>
    </w:pPr>
    <w:rPr>
      <w:b/>
      <w:sz w:val="26"/>
      <w:szCs w:val="26"/>
    </w:rPr>
  </w:style>
  <w:style w:type="character" w:customStyle="1" w:styleId="2Char">
    <w:name w:val="2 Char"/>
    <w:basedOn w:val="1Char"/>
    <w:link w:val="2"/>
    <w:rsid w:val="00697D65"/>
    <w:rPr>
      <w:b/>
      <w:sz w:val="26"/>
      <w:szCs w:val="26"/>
    </w:rPr>
  </w:style>
  <w:style w:type="paragraph" w:customStyle="1" w:styleId="4">
    <w:name w:val="4"/>
    <w:basedOn w:val="ListParagraph"/>
    <w:link w:val="4Char"/>
    <w:qFormat/>
    <w:rsid w:val="00697D65"/>
    <w:pPr>
      <w:numPr>
        <w:ilvl w:val="2"/>
        <w:numId w:val="8"/>
      </w:numPr>
      <w:spacing w:line="360" w:lineRule="auto"/>
      <w:ind w:left="1985"/>
    </w:pPr>
    <w:rPr>
      <w:sz w:val="26"/>
      <w:szCs w:val="26"/>
    </w:rPr>
  </w:style>
  <w:style w:type="character" w:customStyle="1" w:styleId="3Char">
    <w:name w:val="3 Char"/>
    <w:basedOn w:val="ListParagraphChar"/>
    <w:link w:val="3"/>
    <w:rsid w:val="00697D65"/>
    <w:rPr>
      <w:b/>
      <w:sz w:val="26"/>
      <w:szCs w:val="26"/>
    </w:rPr>
  </w:style>
  <w:style w:type="paragraph" w:styleId="TOC1">
    <w:name w:val="toc 1"/>
    <w:basedOn w:val="Normal"/>
    <w:next w:val="Normal"/>
    <w:autoRedefine/>
    <w:uiPriority w:val="39"/>
    <w:unhideWhenUsed/>
    <w:rsid w:val="004B7FCF"/>
    <w:pPr>
      <w:spacing w:after="100"/>
    </w:pPr>
  </w:style>
  <w:style w:type="character" w:customStyle="1" w:styleId="4Char">
    <w:name w:val="4 Char"/>
    <w:basedOn w:val="ListParagraphChar"/>
    <w:link w:val="4"/>
    <w:rsid w:val="00697D65"/>
    <w:rPr>
      <w:sz w:val="26"/>
      <w:szCs w:val="26"/>
    </w:rPr>
  </w:style>
  <w:style w:type="paragraph" w:styleId="TOC2">
    <w:name w:val="toc 2"/>
    <w:basedOn w:val="Normal"/>
    <w:next w:val="Normal"/>
    <w:autoRedefine/>
    <w:uiPriority w:val="39"/>
    <w:unhideWhenUsed/>
    <w:rsid w:val="004B7FCF"/>
    <w:pPr>
      <w:spacing w:after="100"/>
      <w:ind w:left="200"/>
    </w:pPr>
  </w:style>
  <w:style w:type="paragraph" w:styleId="TOC3">
    <w:name w:val="toc 3"/>
    <w:basedOn w:val="Normal"/>
    <w:next w:val="Normal"/>
    <w:autoRedefine/>
    <w:uiPriority w:val="39"/>
    <w:unhideWhenUsed/>
    <w:rsid w:val="004B7FCF"/>
    <w:pPr>
      <w:spacing w:after="100"/>
      <w:ind w:left="400"/>
    </w:pPr>
  </w:style>
  <w:style w:type="paragraph" w:styleId="BalloonText">
    <w:name w:val="Balloon Text"/>
    <w:basedOn w:val="Normal"/>
    <w:link w:val="BalloonTextChar"/>
    <w:uiPriority w:val="99"/>
    <w:semiHidden/>
    <w:unhideWhenUsed/>
    <w:rsid w:val="00E23BD6"/>
    <w:rPr>
      <w:rFonts w:ascii="Tahoma" w:hAnsi="Tahoma" w:cs="Tahoma"/>
      <w:sz w:val="16"/>
      <w:szCs w:val="16"/>
    </w:rPr>
  </w:style>
  <w:style w:type="character" w:customStyle="1" w:styleId="BalloonTextChar">
    <w:name w:val="Balloon Text Char"/>
    <w:basedOn w:val="DefaultParagraphFont"/>
    <w:link w:val="BalloonText"/>
    <w:uiPriority w:val="99"/>
    <w:semiHidden/>
    <w:rsid w:val="00E23BD6"/>
    <w:rPr>
      <w:rFonts w:ascii="Tahoma" w:hAnsi="Tahoma" w:cs="Tahoma"/>
      <w:sz w:val="16"/>
      <w:szCs w:val="16"/>
    </w:rPr>
  </w:style>
  <w:style w:type="paragraph" w:styleId="TOCHeading">
    <w:name w:val="TOC Heading"/>
    <w:basedOn w:val="Heading1"/>
    <w:next w:val="Normal"/>
    <w:uiPriority w:val="39"/>
    <w:unhideWhenUsed/>
    <w:qFormat/>
    <w:rsid w:val="003209A7"/>
    <w:pPr>
      <w:keepLines/>
      <w:numPr>
        <w:numId w:val="0"/>
      </w:numPr>
      <w:spacing w:after="0" w:line="259" w:lineRule="auto"/>
      <w:outlineLvl w:val="9"/>
    </w:pPr>
    <w:rPr>
      <w:b w:val="0"/>
      <w:bCs w:val="0"/>
      <w:color w:val="365F91" w:themeColor="accent1" w:themeShade="BF"/>
      <w:kern w:val="0"/>
    </w:rPr>
  </w:style>
  <w:style w:type="paragraph" w:styleId="BodyText">
    <w:name w:val="Body Text"/>
    <w:basedOn w:val="Normal"/>
    <w:link w:val="BodyTextChar"/>
    <w:rsid w:val="00C37F2E"/>
    <w:pPr>
      <w:spacing w:after="140" w:line="288" w:lineRule="auto"/>
      <w:textAlignment w:val="baseline"/>
    </w:pPr>
    <w:rPr>
      <w:rFonts w:ascii="Liberation Serif" w:eastAsia="Droid Sans Fallback" w:hAnsi="Liberation Serif" w:cs="FreeSans"/>
      <w:color w:val="00000A"/>
      <w:sz w:val="24"/>
      <w:szCs w:val="24"/>
      <w:lang w:eastAsia="zh-CN" w:bidi="hi-IN"/>
    </w:rPr>
  </w:style>
  <w:style w:type="character" w:customStyle="1" w:styleId="BodyTextChar">
    <w:name w:val="Body Text Char"/>
    <w:basedOn w:val="DefaultParagraphFont"/>
    <w:link w:val="BodyText"/>
    <w:rsid w:val="00C37F2E"/>
    <w:rPr>
      <w:rFonts w:ascii="Liberation Serif" w:eastAsia="Droid Sans Fallback" w:hAnsi="Liberation Serif" w:cs="FreeSans"/>
      <w:color w:val="00000A"/>
      <w:sz w:val="24"/>
      <w:szCs w:val="24"/>
      <w:lang w:eastAsia="zh-CN" w:bidi="hi-IN"/>
    </w:rPr>
  </w:style>
  <w:style w:type="paragraph" w:styleId="EndnoteText">
    <w:name w:val="endnote text"/>
    <w:basedOn w:val="Normal"/>
    <w:link w:val="EndnoteTextChar"/>
    <w:uiPriority w:val="99"/>
    <w:semiHidden/>
    <w:unhideWhenUsed/>
    <w:rsid w:val="00DF03E2"/>
  </w:style>
  <w:style w:type="character" w:customStyle="1" w:styleId="EndnoteTextChar">
    <w:name w:val="Endnote Text Char"/>
    <w:basedOn w:val="DefaultParagraphFont"/>
    <w:link w:val="EndnoteText"/>
    <w:uiPriority w:val="99"/>
    <w:semiHidden/>
    <w:rsid w:val="00DF03E2"/>
  </w:style>
  <w:style w:type="character" w:styleId="EndnoteReference">
    <w:name w:val="endnote reference"/>
    <w:basedOn w:val="DefaultParagraphFont"/>
    <w:uiPriority w:val="99"/>
    <w:semiHidden/>
    <w:unhideWhenUsed/>
    <w:rsid w:val="00DF03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50093">
      <w:bodyDiv w:val="1"/>
      <w:marLeft w:val="0"/>
      <w:marRight w:val="0"/>
      <w:marTop w:val="0"/>
      <w:marBottom w:val="0"/>
      <w:divBdr>
        <w:top w:val="none" w:sz="0" w:space="0" w:color="auto"/>
        <w:left w:val="none" w:sz="0" w:space="0" w:color="auto"/>
        <w:bottom w:val="none" w:sz="0" w:space="0" w:color="auto"/>
        <w:right w:val="none" w:sz="0" w:space="0" w:color="auto"/>
      </w:divBdr>
    </w:div>
    <w:div w:id="623078464">
      <w:bodyDiv w:val="1"/>
      <w:marLeft w:val="0"/>
      <w:marRight w:val="0"/>
      <w:marTop w:val="0"/>
      <w:marBottom w:val="0"/>
      <w:divBdr>
        <w:top w:val="none" w:sz="0" w:space="0" w:color="auto"/>
        <w:left w:val="none" w:sz="0" w:space="0" w:color="auto"/>
        <w:bottom w:val="none" w:sz="0" w:space="0" w:color="auto"/>
        <w:right w:val="none" w:sz="0" w:space="0" w:color="auto"/>
      </w:divBdr>
    </w:div>
    <w:div w:id="1530559677">
      <w:bodyDiv w:val="1"/>
      <w:marLeft w:val="0"/>
      <w:marRight w:val="0"/>
      <w:marTop w:val="0"/>
      <w:marBottom w:val="0"/>
      <w:divBdr>
        <w:top w:val="none" w:sz="0" w:space="0" w:color="auto"/>
        <w:left w:val="none" w:sz="0" w:space="0" w:color="auto"/>
        <w:bottom w:val="none" w:sz="0" w:space="0" w:color="auto"/>
        <w:right w:val="none" w:sz="0" w:space="0" w:color="auto"/>
      </w:divBdr>
      <w:divsChild>
        <w:div w:id="2034764059">
          <w:marLeft w:val="0"/>
          <w:marRight w:val="0"/>
          <w:marTop w:val="180"/>
          <w:marBottom w:val="180"/>
          <w:divBdr>
            <w:top w:val="none" w:sz="0" w:space="0" w:color="auto"/>
            <w:left w:val="none" w:sz="0" w:space="0" w:color="auto"/>
            <w:bottom w:val="none" w:sz="0" w:space="0" w:color="auto"/>
            <w:right w:val="none" w:sz="0" w:space="0" w:color="auto"/>
          </w:divBdr>
          <w:divsChild>
            <w:div w:id="225991275">
              <w:marLeft w:val="0"/>
              <w:marRight w:val="0"/>
              <w:marTop w:val="0"/>
              <w:marBottom w:val="0"/>
              <w:divBdr>
                <w:top w:val="none" w:sz="0" w:space="0" w:color="auto"/>
                <w:left w:val="none" w:sz="0" w:space="0" w:color="auto"/>
                <w:bottom w:val="none" w:sz="0" w:space="0" w:color="auto"/>
                <w:right w:val="none" w:sz="0" w:space="0" w:color="auto"/>
              </w:divBdr>
            </w:div>
            <w:div w:id="1653018710">
              <w:marLeft w:val="0"/>
              <w:marRight w:val="0"/>
              <w:marTop w:val="0"/>
              <w:marBottom w:val="0"/>
              <w:divBdr>
                <w:top w:val="none" w:sz="0" w:space="0" w:color="auto"/>
                <w:left w:val="none" w:sz="0" w:space="0" w:color="auto"/>
                <w:bottom w:val="none" w:sz="0" w:space="0" w:color="auto"/>
                <w:right w:val="none" w:sz="0" w:space="0" w:color="auto"/>
              </w:divBdr>
            </w:div>
          </w:divsChild>
        </w:div>
        <w:div w:id="1806921177">
          <w:marLeft w:val="0"/>
          <w:marRight w:val="0"/>
          <w:marTop w:val="180"/>
          <w:marBottom w:val="180"/>
          <w:divBdr>
            <w:top w:val="none" w:sz="0" w:space="0" w:color="auto"/>
            <w:left w:val="none" w:sz="0" w:space="0" w:color="auto"/>
            <w:bottom w:val="none" w:sz="0" w:space="0" w:color="auto"/>
            <w:right w:val="none" w:sz="0" w:space="0" w:color="auto"/>
          </w:divBdr>
          <w:divsChild>
            <w:div w:id="1254322544">
              <w:marLeft w:val="0"/>
              <w:marRight w:val="0"/>
              <w:marTop w:val="0"/>
              <w:marBottom w:val="0"/>
              <w:divBdr>
                <w:top w:val="none" w:sz="0" w:space="0" w:color="auto"/>
                <w:left w:val="none" w:sz="0" w:space="0" w:color="auto"/>
                <w:bottom w:val="none" w:sz="0" w:space="0" w:color="auto"/>
                <w:right w:val="none" w:sz="0" w:space="0" w:color="auto"/>
              </w:divBdr>
            </w:div>
            <w:div w:id="92823516">
              <w:marLeft w:val="0"/>
              <w:marRight w:val="0"/>
              <w:marTop w:val="0"/>
              <w:marBottom w:val="0"/>
              <w:divBdr>
                <w:top w:val="none" w:sz="0" w:space="0" w:color="auto"/>
                <w:left w:val="none" w:sz="0" w:space="0" w:color="auto"/>
                <w:bottom w:val="none" w:sz="0" w:space="0" w:color="auto"/>
                <w:right w:val="none" w:sz="0" w:space="0" w:color="auto"/>
              </w:divBdr>
            </w:div>
          </w:divsChild>
        </w:div>
        <w:div w:id="1056783912">
          <w:marLeft w:val="0"/>
          <w:marRight w:val="0"/>
          <w:marTop w:val="180"/>
          <w:marBottom w:val="180"/>
          <w:divBdr>
            <w:top w:val="none" w:sz="0" w:space="0" w:color="auto"/>
            <w:left w:val="none" w:sz="0" w:space="0" w:color="auto"/>
            <w:bottom w:val="none" w:sz="0" w:space="0" w:color="auto"/>
            <w:right w:val="none" w:sz="0" w:space="0" w:color="auto"/>
          </w:divBdr>
          <w:divsChild>
            <w:div w:id="1005400984">
              <w:marLeft w:val="0"/>
              <w:marRight w:val="0"/>
              <w:marTop w:val="0"/>
              <w:marBottom w:val="0"/>
              <w:divBdr>
                <w:top w:val="none" w:sz="0" w:space="0" w:color="auto"/>
                <w:left w:val="none" w:sz="0" w:space="0" w:color="auto"/>
                <w:bottom w:val="none" w:sz="0" w:space="0" w:color="auto"/>
                <w:right w:val="none" w:sz="0" w:space="0" w:color="auto"/>
              </w:divBdr>
            </w:div>
            <w:div w:id="2009400483">
              <w:marLeft w:val="0"/>
              <w:marRight w:val="0"/>
              <w:marTop w:val="0"/>
              <w:marBottom w:val="0"/>
              <w:divBdr>
                <w:top w:val="none" w:sz="0" w:space="0" w:color="auto"/>
                <w:left w:val="none" w:sz="0" w:space="0" w:color="auto"/>
                <w:bottom w:val="none" w:sz="0" w:space="0" w:color="auto"/>
                <w:right w:val="none" w:sz="0" w:space="0" w:color="auto"/>
              </w:divBdr>
            </w:div>
            <w:div w:id="2083328783">
              <w:marLeft w:val="0"/>
              <w:marRight w:val="0"/>
              <w:marTop w:val="0"/>
              <w:marBottom w:val="0"/>
              <w:divBdr>
                <w:top w:val="none" w:sz="0" w:space="0" w:color="auto"/>
                <w:left w:val="none" w:sz="0" w:space="0" w:color="auto"/>
                <w:bottom w:val="none" w:sz="0" w:space="0" w:color="auto"/>
                <w:right w:val="none" w:sz="0" w:space="0" w:color="auto"/>
              </w:divBdr>
            </w:div>
            <w:div w:id="1103066828">
              <w:marLeft w:val="0"/>
              <w:marRight w:val="0"/>
              <w:marTop w:val="0"/>
              <w:marBottom w:val="0"/>
              <w:divBdr>
                <w:top w:val="none" w:sz="0" w:space="0" w:color="auto"/>
                <w:left w:val="none" w:sz="0" w:space="0" w:color="auto"/>
                <w:bottom w:val="none" w:sz="0" w:space="0" w:color="auto"/>
                <w:right w:val="none" w:sz="0" w:space="0" w:color="auto"/>
              </w:divBdr>
            </w:div>
            <w:div w:id="164247799">
              <w:marLeft w:val="0"/>
              <w:marRight w:val="0"/>
              <w:marTop w:val="0"/>
              <w:marBottom w:val="0"/>
              <w:divBdr>
                <w:top w:val="none" w:sz="0" w:space="0" w:color="auto"/>
                <w:left w:val="none" w:sz="0" w:space="0" w:color="auto"/>
                <w:bottom w:val="none" w:sz="0" w:space="0" w:color="auto"/>
                <w:right w:val="none" w:sz="0" w:space="0" w:color="auto"/>
              </w:divBdr>
            </w:div>
            <w:div w:id="1869684465">
              <w:marLeft w:val="0"/>
              <w:marRight w:val="0"/>
              <w:marTop w:val="0"/>
              <w:marBottom w:val="0"/>
              <w:divBdr>
                <w:top w:val="none" w:sz="0" w:space="0" w:color="auto"/>
                <w:left w:val="none" w:sz="0" w:space="0" w:color="auto"/>
                <w:bottom w:val="none" w:sz="0" w:space="0" w:color="auto"/>
                <w:right w:val="none" w:sz="0" w:space="0" w:color="auto"/>
              </w:divBdr>
            </w:div>
            <w:div w:id="623317247">
              <w:marLeft w:val="0"/>
              <w:marRight w:val="0"/>
              <w:marTop w:val="0"/>
              <w:marBottom w:val="0"/>
              <w:divBdr>
                <w:top w:val="none" w:sz="0" w:space="0" w:color="auto"/>
                <w:left w:val="none" w:sz="0" w:space="0" w:color="auto"/>
                <w:bottom w:val="none" w:sz="0" w:space="0" w:color="auto"/>
                <w:right w:val="none" w:sz="0" w:space="0" w:color="auto"/>
              </w:divBdr>
            </w:div>
            <w:div w:id="632177823">
              <w:marLeft w:val="0"/>
              <w:marRight w:val="0"/>
              <w:marTop w:val="0"/>
              <w:marBottom w:val="0"/>
              <w:divBdr>
                <w:top w:val="none" w:sz="0" w:space="0" w:color="auto"/>
                <w:left w:val="none" w:sz="0" w:space="0" w:color="auto"/>
                <w:bottom w:val="none" w:sz="0" w:space="0" w:color="auto"/>
                <w:right w:val="none" w:sz="0" w:space="0" w:color="auto"/>
              </w:divBdr>
            </w:div>
            <w:div w:id="400492994">
              <w:marLeft w:val="0"/>
              <w:marRight w:val="0"/>
              <w:marTop w:val="0"/>
              <w:marBottom w:val="0"/>
              <w:divBdr>
                <w:top w:val="none" w:sz="0" w:space="0" w:color="auto"/>
                <w:left w:val="none" w:sz="0" w:space="0" w:color="auto"/>
                <w:bottom w:val="none" w:sz="0" w:space="0" w:color="auto"/>
                <w:right w:val="none" w:sz="0" w:space="0" w:color="auto"/>
              </w:divBdr>
            </w:div>
            <w:div w:id="1789354979">
              <w:marLeft w:val="0"/>
              <w:marRight w:val="0"/>
              <w:marTop w:val="0"/>
              <w:marBottom w:val="0"/>
              <w:divBdr>
                <w:top w:val="none" w:sz="0" w:space="0" w:color="auto"/>
                <w:left w:val="none" w:sz="0" w:space="0" w:color="auto"/>
                <w:bottom w:val="none" w:sz="0" w:space="0" w:color="auto"/>
                <w:right w:val="none" w:sz="0" w:space="0" w:color="auto"/>
              </w:divBdr>
            </w:div>
            <w:div w:id="752582144">
              <w:marLeft w:val="0"/>
              <w:marRight w:val="0"/>
              <w:marTop w:val="0"/>
              <w:marBottom w:val="0"/>
              <w:divBdr>
                <w:top w:val="none" w:sz="0" w:space="0" w:color="auto"/>
                <w:left w:val="none" w:sz="0" w:space="0" w:color="auto"/>
                <w:bottom w:val="none" w:sz="0" w:space="0" w:color="auto"/>
                <w:right w:val="none" w:sz="0" w:space="0" w:color="auto"/>
              </w:divBdr>
            </w:div>
            <w:div w:id="2067874184">
              <w:marLeft w:val="0"/>
              <w:marRight w:val="0"/>
              <w:marTop w:val="0"/>
              <w:marBottom w:val="0"/>
              <w:divBdr>
                <w:top w:val="none" w:sz="0" w:space="0" w:color="auto"/>
                <w:left w:val="none" w:sz="0" w:space="0" w:color="auto"/>
                <w:bottom w:val="none" w:sz="0" w:space="0" w:color="auto"/>
                <w:right w:val="none" w:sz="0" w:space="0" w:color="auto"/>
              </w:divBdr>
            </w:div>
            <w:div w:id="287511531">
              <w:marLeft w:val="0"/>
              <w:marRight w:val="0"/>
              <w:marTop w:val="0"/>
              <w:marBottom w:val="0"/>
              <w:divBdr>
                <w:top w:val="none" w:sz="0" w:space="0" w:color="auto"/>
                <w:left w:val="none" w:sz="0" w:space="0" w:color="auto"/>
                <w:bottom w:val="none" w:sz="0" w:space="0" w:color="auto"/>
                <w:right w:val="none" w:sz="0" w:space="0" w:color="auto"/>
              </w:divBdr>
            </w:div>
          </w:divsChild>
        </w:div>
        <w:div w:id="1516116522">
          <w:marLeft w:val="0"/>
          <w:marRight w:val="0"/>
          <w:marTop w:val="180"/>
          <w:marBottom w:val="180"/>
          <w:divBdr>
            <w:top w:val="none" w:sz="0" w:space="0" w:color="auto"/>
            <w:left w:val="none" w:sz="0" w:space="0" w:color="auto"/>
            <w:bottom w:val="none" w:sz="0" w:space="0" w:color="auto"/>
            <w:right w:val="none" w:sz="0" w:space="0" w:color="auto"/>
          </w:divBdr>
          <w:divsChild>
            <w:div w:id="450789113">
              <w:marLeft w:val="0"/>
              <w:marRight w:val="0"/>
              <w:marTop w:val="0"/>
              <w:marBottom w:val="0"/>
              <w:divBdr>
                <w:top w:val="none" w:sz="0" w:space="0" w:color="auto"/>
                <w:left w:val="none" w:sz="0" w:space="0" w:color="auto"/>
                <w:bottom w:val="none" w:sz="0" w:space="0" w:color="auto"/>
                <w:right w:val="none" w:sz="0" w:space="0" w:color="auto"/>
              </w:divBdr>
            </w:div>
            <w:div w:id="1298607256">
              <w:marLeft w:val="0"/>
              <w:marRight w:val="0"/>
              <w:marTop w:val="0"/>
              <w:marBottom w:val="0"/>
              <w:divBdr>
                <w:top w:val="none" w:sz="0" w:space="0" w:color="auto"/>
                <w:left w:val="none" w:sz="0" w:space="0" w:color="auto"/>
                <w:bottom w:val="none" w:sz="0" w:space="0" w:color="auto"/>
                <w:right w:val="none" w:sz="0" w:space="0" w:color="auto"/>
              </w:divBdr>
            </w:div>
            <w:div w:id="1617299146">
              <w:marLeft w:val="0"/>
              <w:marRight w:val="0"/>
              <w:marTop w:val="0"/>
              <w:marBottom w:val="0"/>
              <w:divBdr>
                <w:top w:val="none" w:sz="0" w:space="0" w:color="auto"/>
                <w:left w:val="none" w:sz="0" w:space="0" w:color="auto"/>
                <w:bottom w:val="none" w:sz="0" w:space="0" w:color="auto"/>
                <w:right w:val="none" w:sz="0" w:space="0" w:color="auto"/>
              </w:divBdr>
            </w:div>
            <w:div w:id="1791314183">
              <w:marLeft w:val="0"/>
              <w:marRight w:val="0"/>
              <w:marTop w:val="0"/>
              <w:marBottom w:val="0"/>
              <w:divBdr>
                <w:top w:val="none" w:sz="0" w:space="0" w:color="auto"/>
                <w:left w:val="none" w:sz="0" w:space="0" w:color="auto"/>
                <w:bottom w:val="none" w:sz="0" w:space="0" w:color="auto"/>
                <w:right w:val="none" w:sz="0" w:space="0" w:color="auto"/>
              </w:divBdr>
            </w:div>
            <w:div w:id="810558532">
              <w:marLeft w:val="0"/>
              <w:marRight w:val="0"/>
              <w:marTop w:val="0"/>
              <w:marBottom w:val="0"/>
              <w:divBdr>
                <w:top w:val="none" w:sz="0" w:space="0" w:color="auto"/>
                <w:left w:val="none" w:sz="0" w:space="0" w:color="auto"/>
                <w:bottom w:val="none" w:sz="0" w:space="0" w:color="auto"/>
                <w:right w:val="none" w:sz="0" w:space="0" w:color="auto"/>
              </w:divBdr>
            </w:div>
            <w:div w:id="1412580337">
              <w:marLeft w:val="0"/>
              <w:marRight w:val="0"/>
              <w:marTop w:val="0"/>
              <w:marBottom w:val="0"/>
              <w:divBdr>
                <w:top w:val="none" w:sz="0" w:space="0" w:color="auto"/>
                <w:left w:val="none" w:sz="0" w:space="0" w:color="auto"/>
                <w:bottom w:val="none" w:sz="0" w:space="0" w:color="auto"/>
                <w:right w:val="none" w:sz="0" w:space="0" w:color="auto"/>
              </w:divBdr>
            </w:div>
            <w:div w:id="48099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39345">
      <w:bodyDiv w:val="1"/>
      <w:marLeft w:val="0"/>
      <w:marRight w:val="0"/>
      <w:marTop w:val="0"/>
      <w:marBottom w:val="0"/>
      <w:divBdr>
        <w:top w:val="none" w:sz="0" w:space="0" w:color="auto"/>
        <w:left w:val="none" w:sz="0" w:space="0" w:color="auto"/>
        <w:bottom w:val="none" w:sz="0" w:space="0" w:color="auto"/>
        <w:right w:val="none" w:sz="0" w:space="0" w:color="auto"/>
      </w:divBdr>
      <w:divsChild>
        <w:div w:id="1675106128">
          <w:marLeft w:val="0"/>
          <w:marRight w:val="0"/>
          <w:marTop w:val="0"/>
          <w:marBottom w:val="0"/>
          <w:divBdr>
            <w:top w:val="none" w:sz="0" w:space="0" w:color="auto"/>
            <w:left w:val="none" w:sz="0" w:space="0" w:color="auto"/>
            <w:bottom w:val="none" w:sz="0" w:space="0" w:color="auto"/>
            <w:right w:val="none" w:sz="0" w:space="0" w:color="auto"/>
          </w:divBdr>
        </w:div>
      </w:divsChild>
    </w:div>
    <w:div w:id="1845976852">
      <w:bodyDiv w:val="1"/>
      <w:marLeft w:val="0"/>
      <w:marRight w:val="0"/>
      <w:marTop w:val="0"/>
      <w:marBottom w:val="0"/>
      <w:divBdr>
        <w:top w:val="none" w:sz="0" w:space="0" w:color="auto"/>
        <w:left w:val="none" w:sz="0" w:space="0" w:color="auto"/>
        <w:bottom w:val="none" w:sz="0" w:space="0" w:color="auto"/>
        <w:right w:val="none" w:sz="0" w:space="0" w:color="auto"/>
      </w:divBdr>
    </w:div>
    <w:div w:id="1884902041">
      <w:bodyDiv w:val="1"/>
      <w:marLeft w:val="0"/>
      <w:marRight w:val="0"/>
      <w:marTop w:val="0"/>
      <w:marBottom w:val="0"/>
      <w:divBdr>
        <w:top w:val="none" w:sz="0" w:space="0" w:color="auto"/>
        <w:left w:val="none" w:sz="0" w:space="0" w:color="auto"/>
        <w:bottom w:val="none" w:sz="0" w:space="0" w:color="auto"/>
        <w:right w:val="none" w:sz="0" w:space="0" w:color="auto"/>
      </w:divBdr>
    </w:div>
    <w:div w:id="20972883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na.media/thiet-ke-website-tai-hc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Thaithanhhung4975@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F1EBC-D318-4DA5-9F69-9BDCB80E1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Pages>
  <Words>1108</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Đường Đăng Đức</cp:lastModifiedBy>
  <cp:revision>112</cp:revision>
  <dcterms:created xsi:type="dcterms:W3CDTF">2019-05-10T22:39:00Z</dcterms:created>
  <dcterms:modified xsi:type="dcterms:W3CDTF">2021-12-11T14:18:00Z</dcterms:modified>
</cp:coreProperties>
</file>